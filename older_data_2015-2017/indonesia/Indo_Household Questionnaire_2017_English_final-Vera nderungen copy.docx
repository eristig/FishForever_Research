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98"/>
        <w:tblW w:w="9730" w:type="dxa"/>
        <w:tblLayout w:type="fixed"/>
        <w:tblLook w:val="0000" w:firstRow="0" w:lastRow="0" w:firstColumn="0" w:lastColumn="0" w:noHBand="0" w:noVBand="0"/>
      </w:tblPr>
      <w:tblGrid>
        <w:gridCol w:w="236"/>
        <w:gridCol w:w="505"/>
        <w:gridCol w:w="3472"/>
        <w:gridCol w:w="236"/>
        <w:gridCol w:w="558"/>
        <w:gridCol w:w="357"/>
        <w:gridCol w:w="390"/>
        <w:gridCol w:w="390"/>
        <w:gridCol w:w="2118"/>
        <w:gridCol w:w="1225"/>
        <w:gridCol w:w="243"/>
      </w:tblGrid>
      <w:tr w:rsidR="00965EC7" w:rsidRPr="009C78CE" w14:paraId="5966835B" w14:textId="77777777" w:rsidTr="00965EC7">
        <w:trPr>
          <w:trHeight w:val="202"/>
        </w:trPr>
        <w:tc>
          <w:tcPr>
            <w:tcW w:w="236" w:type="dxa"/>
            <w:tcBorders>
              <w:top w:val="single" w:sz="4" w:space="0" w:color="000000"/>
              <w:left w:val="single" w:sz="4" w:space="0" w:color="000000"/>
            </w:tcBorders>
            <w:shd w:val="clear" w:color="auto" w:fill="auto"/>
            <w:vAlign w:val="bottom"/>
          </w:tcPr>
          <w:p w14:paraId="5C2A7C5C" w14:textId="77777777" w:rsidR="00CD313C" w:rsidRPr="009C78CE" w:rsidRDefault="00D6369D" w:rsidP="00965EC7">
            <w:pPr>
              <w:snapToGrid w:val="0"/>
              <w:rPr>
                <w:rFonts w:ascii="Arial" w:hAnsi="Arial" w:cs="Arial"/>
                <w:lang w:val="en-US"/>
              </w:rPr>
            </w:pPr>
            <w:r>
              <w:rPr>
                <w:rStyle w:val="CommentReference"/>
              </w:rPr>
              <w:commentReference w:id="0"/>
            </w:r>
          </w:p>
        </w:tc>
        <w:tc>
          <w:tcPr>
            <w:tcW w:w="505" w:type="dxa"/>
            <w:tcBorders>
              <w:top w:val="single" w:sz="4" w:space="0" w:color="000000"/>
            </w:tcBorders>
            <w:shd w:val="clear" w:color="auto" w:fill="auto"/>
            <w:vAlign w:val="bottom"/>
          </w:tcPr>
          <w:p w14:paraId="64F1B76D" w14:textId="77777777" w:rsidR="00CD313C" w:rsidRPr="009C78CE" w:rsidRDefault="00CD313C" w:rsidP="00965EC7">
            <w:pPr>
              <w:snapToGrid w:val="0"/>
              <w:rPr>
                <w:rFonts w:ascii="Arial" w:hAnsi="Arial" w:cs="Arial"/>
                <w:lang w:val="en-US"/>
              </w:rPr>
            </w:pPr>
          </w:p>
        </w:tc>
        <w:tc>
          <w:tcPr>
            <w:tcW w:w="3472" w:type="dxa"/>
            <w:tcBorders>
              <w:top w:val="single" w:sz="4" w:space="0" w:color="000000"/>
            </w:tcBorders>
            <w:shd w:val="clear" w:color="auto" w:fill="auto"/>
            <w:vAlign w:val="bottom"/>
          </w:tcPr>
          <w:p w14:paraId="2816C0EB" w14:textId="77777777" w:rsidR="00CD313C" w:rsidRPr="009C78CE" w:rsidRDefault="00CD313C" w:rsidP="00965EC7">
            <w:pPr>
              <w:snapToGrid w:val="0"/>
              <w:rPr>
                <w:rFonts w:ascii="Arial" w:hAnsi="Arial" w:cs="Arial"/>
                <w:lang w:val="en-US"/>
              </w:rPr>
            </w:pPr>
          </w:p>
        </w:tc>
        <w:tc>
          <w:tcPr>
            <w:tcW w:w="236" w:type="dxa"/>
            <w:tcBorders>
              <w:top w:val="single" w:sz="4" w:space="0" w:color="000000"/>
            </w:tcBorders>
            <w:shd w:val="clear" w:color="auto" w:fill="auto"/>
          </w:tcPr>
          <w:p w14:paraId="0BF3B591" w14:textId="77777777" w:rsidR="00CD313C" w:rsidRPr="009C78CE" w:rsidRDefault="00CD313C" w:rsidP="00965EC7">
            <w:pPr>
              <w:snapToGrid w:val="0"/>
              <w:rPr>
                <w:rFonts w:ascii="Arial" w:hAnsi="Arial" w:cs="Arial"/>
                <w:lang w:val="en-US"/>
              </w:rPr>
            </w:pPr>
          </w:p>
        </w:tc>
        <w:tc>
          <w:tcPr>
            <w:tcW w:w="558" w:type="dxa"/>
            <w:tcBorders>
              <w:top w:val="single" w:sz="4" w:space="0" w:color="000000"/>
            </w:tcBorders>
            <w:shd w:val="clear" w:color="auto" w:fill="auto"/>
          </w:tcPr>
          <w:p w14:paraId="1F892603" w14:textId="77777777" w:rsidR="00CD313C" w:rsidRPr="009C78CE" w:rsidRDefault="00CD313C" w:rsidP="00965EC7">
            <w:pPr>
              <w:snapToGrid w:val="0"/>
              <w:rPr>
                <w:rFonts w:ascii="Arial" w:hAnsi="Arial" w:cs="Arial"/>
                <w:lang w:val="en-US"/>
              </w:rPr>
            </w:pPr>
          </w:p>
        </w:tc>
        <w:tc>
          <w:tcPr>
            <w:tcW w:w="357" w:type="dxa"/>
            <w:tcBorders>
              <w:top w:val="single" w:sz="4" w:space="0" w:color="000000"/>
            </w:tcBorders>
            <w:shd w:val="clear" w:color="auto" w:fill="auto"/>
          </w:tcPr>
          <w:p w14:paraId="6B840C9D" w14:textId="77777777" w:rsidR="00CD313C" w:rsidRPr="009C78CE" w:rsidRDefault="00CD313C" w:rsidP="00965EC7">
            <w:pPr>
              <w:snapToGrid w:val="0"/>
              <w:rPr>
                <w:rFonts w:ascii="Arial" w:hAnsi="Arial" w:cs="Arial"/>
                <w:lang w:val="en-US"/>
              </w:rPr>
            </w:pPr>
          </w:p>
        </w:tc>
        <w:tc>
          <w:tcPr>
            <w:tcW w:w="390" w:type="dxa"/>
            <w:tcBorders>
              <w:top w:val="single" w:sz="4" w:space="0" w:color="000000"/>
            </w:tcBorders>
            <w:shd w:val="clear" w:color="auto" w:fill="auto"/>
            <w:vAlign w:val="bottom"/>
          </w:tcPr>
          <w:p w14:paraId="43E4E6D6" w14:textId="77777777" w:rsidR="00CD313C" w:rsidRPr="009C78CE" w:rsidRDefault="00CD313C" w:rsidP="00965EC7">
            <w:pPr>
              <w:snapToGrid w:val="0"/>
              <w:rPr>
                <w:rFonts w:ascii="Arial" w:hAnsi="Arial" w:cs="Arial"/>
                <w:lang w:val="en-US"/>
              </w:rPr>
            </w:pPr>
          </w:p>
        </w:tc>
        <w:tc>
          <w:tcPr>
            <w:tcW w:w="390" w:type="dxa"/>
            <w:tcBorders>
              <w:top w:val="single" w:sz="4" w:space="0" w:color="000000"/>
            </w:tcBorders>
            <w:shd w:val="clear" w:color="auto" w:fill="auto"/>
          </w:tcPr>
          <w:p w14:paraId="3F7866B3" w14:textId="77777777" w:rsidR="00CD313C" w:rsidRPr="009C78CE" w:rsidRDefault="00CD313C" w:rsidP="00965EC7">
            <w:pPr>
              <w:snapToGrid w:val="0"/>
              <w:rPr>
                <w:rFonts w:ascii="Arial" w:hAnsi="Arial" w:cs="Arial"/>
                <w:lang w:val="en-US"/>
              </w:rPr>
            </w:pPr>
          </w:p>
        </w:tc>
        <w:tc>
          <w:tcPr>
            <w:tcW w:w="2118" w:type="dxa"/>
            <w:tcBorders>
              <w:top w:val="single" w:sz="4" w:space="0" w:color="000000"/>
            </w:tcBorders>
            <w:shd w:val="clear" w:color="auto" w:fill="auto"/>
          </w:tcPr>
          <w:p w14:paraId="0908BB65" w14:textId="77777777" w:rsidR="00CD313C" w:rsidRPr="009C78CE" w:rsidRDefault="00CD313C" w:rsidP="00965EC7">
            <w:pPr>
              <w:snapToGrid w:val="0"/>
              <w:rPr>
                <w:rFonts w:ascii="Arial" w:hAnsi="Arial" w:cs="Arial"/>
                <w:lang w:val="en-US"/>
              </w:rPr>
            </w:pPr>
          </w:p>
        </w:tc>
        <w:tc>
          <w:tcPr>
            <w:tcW w:w="1225" w:type="dxa"/>
            <w:tcBorders>
              <w:top w:val="single" w:sz="4" w:space="0" w:color="000000"/>
            </w:tcBorders>
            <w:shd w:val="clear" w:color="auto" w:fill="auto"/>
          </w:tcPr>
          <w:p w14:paraId="2F09C76B" w14:textId="77777777" w:rsidR="00CD313C" w:rsidRPr="009C78CE" w:rsidRDefault="00CD313C" w:rsidP="00965EC7">
            <w:pPr>
              <w:snapToGrid w:val="0"/>
              <w:rPr>
                <w:rFonts w:ascii="Arial" w:hAnsi="Arial" w:cs="Arial"/>
                <w:lang w:val="en-US"/>
              </w:rPr>
            </w:pPr>
          </w:p>
        </w:tc>
        <w:tc>
          <w:tcPr>
            <w:tcW w:w="243" w:type="dxa"/>
            <w:tcBorders>
              <w:top w:val="single" w:sz="4" w:space="0" w:color="000000"/>
              <w:right w:val="single" w:sz="4" w:space="0" w:color="000000"/>
            </w:tcBorders>
            <w:shd w:val="clear" w:color="auto" w:fill="auto"/>
          </w:tcPr>
          <w:p w14:paraId="2534106A" w14:textId="77777777" w:rsidR="00CD313C" w:rsidRPr="009C78CE" w:rsidRDefault="00CD313C" w:rsidP="00965EC7">
            <w:pPr>
              <w:snapToGrid w:val="0"/>
              <w:rPr>
                <w:rFonts w:ascii="Arial" w:hAnsi="Arial" w:cs="Arial"/>
                <w:lang w:val="en-US"/>
              </w:rPr>
            </w:pPr>
          </w:p>
        </w:tc>
      </w:tr>
      <w:tr w:rsidR="00CD313C" w:rsidRPr="00060DA8" w14:paraId="6C936BE7" w14:textId="77777777" w:rsidTr="00F808E1">
        <w:trPr>
          <w:trHeight w:val="431"/>
        </w:trPr>
        <w:tc>
          <w:tcPr>
            <w:tcW w:w="236" w:type="dxa"/>
            <w:tcBorders>
              <w:left w:val="single" w:sz="4" w:space="0" w:color="000000"/>
            </w:tcBorders>
            <w:shd w:val="clear" w:color="auto" w:fill="auto"/>
          </w:tcPr>
          <w:p w14:paraId="4CCA1386" w14:textId="77777777" w:rsidR="00CD313C" w:rsidRPr="009C78CE" w:rsidRDefault="00CD313C" w:rsidP="00965EC7">
            <w:pPr>
              <w:snapToGrid w:val="0"/>
              <w:rPr>
                <w:rFonts w:ascii="Arial" w:hAnsi="Arial" w:cs="Arial"/>
                <w:lang w:val="en-US"/>
              </w:rPr>
            </w:pPr>
          </w:p>
        </w:tc>
        <w:tc>
          <w:tcPr>
            <w:tcW w:w="3977" w:type="dxa"/>
            <w:gridSpan w:val="2"/>
            <w:vMerge w:val="restart"/>
            <w:tcBorders>
              <w:bottom w:val="single" w:sz="4" w:space="0" w:color="000000"/>
            </w:tcBorders>
            <w:shd w:val="clear" w:color="auto" w:fill="auto"/>
          </w:tcPr>
          <w:p w14:paraId="7F5BD0DF" w14:textId="77777777" w:rsidR="00CD313C" w:rsidRPr="00060DA8" w:rsidRDefault="00CD313C" w:rsidP="00965EC7">
            <w:pPr>
              <w:autoSpaceDE w:val="0"/>
              <w:snapToGrid w:val="0"/>
              <w:rPr>
                <w:rFonts w:ascii="Arial" w:hAnsi="Arial" w:cs="Arial"/>
                <w:lang w:val="en-US"/>
              </w:rPr>
            </w:pPr>
            <w:r w:rsidRPr="00060DA8">
              <w:rPr>
                <w:noProof/>
                <w:lang w:val="en-US" w:eastAsia="en-US"/>
              </w:rPr>
              <w:drawing>
                <wp:anchor distT="0" distB="0" distL="114935" distR="114935" simplePos="0" relativeHeight="251659264" behindDoc="0" locked="0" layoutInCell="1" allowOverlap="1" wp14:anchorId="223D874F" wp14:editId="2D7C9939">
                  <wp:simplePos x="0" y="0"/>
                  <wp:positionH relativeFrom="column">
                    <wp:posOffset>1151294</wp:posOffset>
                  </wp:positionH>
                  <wp:positionV relativeFrom="paragraph">
                    <wp:posOffset>98964</wp:posOffset>
                  </wp:positionV>
                  <wp:extent cx="1155817" cy="388189"/>
                  <wp:effectExtent l="0" t="0" r="635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r="49832" b="34840"/>
                          <a:stretch>
                            <a:fillRect/>
                          </a:stretch>
                        </pic:blipFill>
                        <pic:spPr bwMode="auto">
                          <a:xfrm>
                            <a:off x="0" y="0"/>
                            <a:ext cx="1155351" cy="388033"/>
                          </a:xfrm>
                          <a:prstGeom prst="rect">
                            <a:avLst/>
                          </a:prstGeom>
                          <a:solidFill>
                            <a:srgbClr val="FFFFFF"/>
                          </a:solidFill>
                          <a:ln>
                            <a:noFill/>
                          </a:ln>
                        </pic:spPr>
                      </pic:pic>
                    </a:graphicData>
                  </a:graphic>
                </wp:anchor>
              </w:drawing>
            </w:r>
            <w:r w:rsidR="00965EC7" w:rsidRPr="00060DA8">
              <w:rPr>
                <w:rFonts w:ascii="Arial" w:hAnsi="Arial" w:cs="Arial"/>
                <w:b/>
                <w:noProof/>
                <w:sz w:val="28"/>
                <w:szCs w:val="28"/>
                <w:lang w:val="en-US" w:eastAsia="en-US"/>
              </w:rPr>
              <w:drawing>
                <wp:inline distT="0" distB="0" distL="0" distR="0" wp14:anchorId="200EEA0A" wp14:editId="77353C4C">
                  <wp:extent cx="704850" cy="934412"/>
                  <wp:effectExtent l="19050" t="0" r="0" b="0"/>
                  <wp:docPr id="4" name="Picture 4" descr="C:\Users\dmuguku\AppData\Local\Microsoft\Windows\Temporary Internet Files\Content.Outlook\9F0FEO7B\rare_Vert_RGB TM.jpg"/>
                  <wp:cNvGraphicFramePr/>
                  <a:graphic xmlns:a="http://schemas.openxmlformats.org/drawingml/2006/main">
                    <a:graphicData uri="http://schemas.openxmlformats.org/drawingml/2006/picture">
                      <pic:pic xmlns:pic="http://schemas.openxmlformats.org/drawingml/2006/picture">
                        <pic:nvPicPr>
                          <pic:cNvPr id="0" name="Picture 1" descr="C:\Users\dmuguku\AppData\Local\Microsoft\Windows\Temporary Internet Files\Content.Outlook\9F0FEO7B\rare_Vert_RGB TM.jpg"/>
                          <pic:cNvPicPr>
                            <a:picLocks noChangeAspect="1" noChangeArrowheads="1"/>
                          </pic:cNvPicPr>
                        </pic:nvPicPr>
                        <pic:blipFill>
                          <a:blip r:embed="rId11" cstate="print"/>
                          <a:srcRect/>
                          <a:stretch>
                            <a:fillRect/>
                          </a:stretch>
                        </pic:blipFill>
                        <pic:spPr bwMode="auto">
                          <a:xfrm>
                            <a:off x="0" y="0"/>
                            <a:ext cx="704850" cy="934412"/>
                          </a:xfrm>
                          <a:prstGeom prst="rect">
                            <a:avLst/>
                          </a:prstGeom>
                          <a:noFill/>
                          <a:ln w="9525">
                            <a:noFill/>
                            <a:miter lim="800000"/>
                            <a:headEnd/>
                            <a:tailEnd/>
                          </a:ln>
                        </pic:spPr>
                      </pic:pic>
                    </a:graphicData>
                  </a:graphic>
                </wp:inline>
              </w:drawing>
            </w:r>
          </w:p>
        </w:tc>
        <w:tc>
          <w:tcPr>
            <w:tcW w:w="236" w:type="dxa"/>
            <w:shd w:val="clear" w:color="auto" w:fill="auto"/>
          </w:tcPr>
          <w:p w14:paraId="0068E903" w14:textId="77777777" w:rsidR="00CD313C" w:rsidRPr="00060DA8" w:rsidRDefault="00CD313C" w:rsidP="00965EC7">
            <w:pPr>
              <w:snapToGrid w:val="0"/>
              <w:rPr>
                <w:rFonts w:ascii="Arial" w:hAnsi="Arial" w:cs="Arial"/>
                <w:lang w:val="en-US"/>
              </w:rPr>
            </w:pPr>
          </w:p>
        </w:tc>
        <w:tc>
          <w:tcPr>
            <w:tcW w:w="558" w:type="dxa"/>
            <w:shd w:val="clear" w:color="auto" w:fill="auto"/>
          </w:tcPr>
          <w:p w14:paraId="53BFBE14" w14:textId="77777777" w:rsidR="00CD313C" w:rsidRPr="00060DA8" w:rsidRDefault="00CD313C" w:rsidP="00965EC7">
            <w:pPr>
              <w:snapToGrid w:val="0"/>
              <w:rPr>
                <w:rFonts w:ascii="Arial" w:hAnsi="Arial" w:cs="Arial"/>
                <w:lang w:val="en-US"/>
              </w:rPr>
            </w:pPr>
          </w:p>
        </w:tc>
        <w:tc>
          <w:tcPr>
            <w:tcW w:w="357" w:type="dxa"/>
            <w:tcBorders>
              <w:bottom w:val="single" w:sz="4" w:space="0" w:color="000000"/>
            </w:tcBorders>
            <w:shd w:val="clear" w:color="auto" w:fill="000000"/>
            <w:vAlign w:val="bottom"/>
          </w:tcPr>
          <w:p w14:paraId="7DEBE2A0" w14:textId="77777777" w:rsidR="00CD313C" w:rsidRPr="00060DA8" w:rsidRDefault="00CD313C" w:rsidP="00965EC7">
            <w:pPr>
              <w:numPr>
                <w:ilvl w:val="0"/>
                <w:numId w:val="1"/>
              </w:numPr>
              <w:snapToGrid w:val="0"/>
              <w:rPr>
                <w:rFonts w:ascii="Arial" w:hAnsi="Arial" w:cs="Arial"/>
                <w:b/>
                <w:color w:val="FFFFFF"/>
                <w:lang w:val="en-US"/>
              </w:rPr>
            </w:pPr>
          </w:p>
        </w:tc>
        <w:tc>
          <w:tcPr>
            <w:tcW w:w="2898" w:type="dxa"/>
            <w:gridSpan w:val="3"/>
            <w:shd w:val="clear" w:color="auto" w:fill="D9D9D9"/>
          </w:tcPr>
          <w:p w14:paraId="5D6208C9" w14:textId="77777777" w:rsidR="00CD313C" w:rsidRPr="00060DA8" w:rsidRDefault="00116D3A" w:rsidP="00F808E1">
            <w:pPr>
              <w:snapToGrid w:val="0"/>
              <w:rPr>
                <w:rFonts w:ascii="Arial" w:hAnsi="Arial" w:cs="Arial"/>
                <w:sz w:val="4"/>
                <w:szCs w:val="4"/>
                <w:lang w:val="en-US"/>
              </w:rPr>
            </w:pPr>
            <w:r w:rsidRPr="00060DA8">
              <w:rPr>
                <w:rFonts w:ascii="Arial" w:hAnsi="Arial" w:cs="Arial"/>
                <w:lang w:val="en-US"/>
              </w:rPr>
              <w:t>Number of Questionnaire</w:t>
            </w:r>
          </w:p>
        </w:tc>
        <w:tc>
          <w:tcPr>
            <w:tcW w:w="1225" w:type="dxa"/>
            <w:tcBorders>
              <w:bottom w:val="single" w:sz="4" w:space="0" w:color="000000"/>
            </w:tcBorders>
            <w:shd w:val="clear" w:color="auto" w:fill="auto"/>
            <w:vAlign w:val="bottom"/>
          </w:tcPr>
          <w:p w14:paraId="14F8002E" w14:textId="77777777" w:rsidR="00CD313C" w:rsidRPr="00060DA8" w:rsidRDefault="00CD313C" w:rsidP="00965EC7">
            <w:pPr>
              <w:snapToGrid w:val="0"/>
              <w:rPr>
                <w:rFonts w:ascii="Arial" w:hAnsi="Arial" w:cs="Arial"/>
                <w:sz w:val="4"/>
                <w:szCs w:val="4"/>
                <w:lang w:val="en-US"/>
              </w:rPr>
            </w:pPr>
          </w:p>
        </w:tc>
        <w:tc>
          <w:tcPr>
            <w:tcW w:w="243" w:type="dxa"/>
            <w:tcBorders>
              <w:right w:val="single" w:sz="4" w:space="0" w:color="000000"/>
            </w:tcBorders>
            <w:shd w:val="clear" w:color="auto" w:fill="auto"/>
          </w:tcPr>
          <w:p w14:paraId="092BB38A" w14:textId="77777777" w:rsidR="00CD313C" w:rsidRPr="00060DA8" w:rsidRDefault="00CD313C" w:rsidP="00965EC7">
            <w:pPr>
              <w:snapToGrid w:val="0"/>
              <w:rPr>
                <w:rFonts w:ascii="Arial" w:hAnsi="Arial" w:cs="Arial"/>
                <w:lang w:val="en-US"/>
              </w:rPr>
            </w:pPr>
          </w:p>
        </w:tc>
      </w:tr>
      <w:tr w:rsidR="00965EC7" w:rsidRPr="00060DA8" w14:paraId="70B3EB9A" w14:textId="77777777" w:rsidTr="00F808E1">
        <w:trPr>
          <w:trHeight w:val="540"/>
        </w:trPr>
        <w:tc>
          <w:tcPr>
            <w:tcW w:w="236" w:type="dxa"/>
            <w:tcBorders>
              <w:left w:val="single" w:sz="4" w:space="0" w:color="000000"/>
            </w:tcBorders>
            <w:shd w:val="clear" w:color="auto" w:fill="auto"/>
          </w:tcPr>
          <w:p w14:paraId="6E9F74A7" w14:textId="77777777" w:rsidR="00CD313C" w:rsidRPr="00060DA8" w:rsidRDefault="00CD313C" w:rsidP="00965EC7">
            <w:pPr>
              <w:snapToGrid w:val="0"/>
              <w:rPr>
                <w:rFonts w:ascii="Arial" w:hAnsi="Arial" w:cs="Arial"/>
                <w:lang w:val="en-US"/>
              </w:rPr>
            </w:pPr>
          </w:p>
        </w:tc>
        <w:tc>
          <w:tcPr>
            <w:tcW w:w="3977" w:type="dxa"/>
            <w:gridSpan w:val="2"/>
            <w:vMerge/>
            <w:tcBorders>
              <w:top w:val="single" w:sz="4" w:space="0" w:color="000000"/>
              <w:bottom w:val="single" w:sz="4" w:space="0" w:color="000000"/>
            </w:tcBorders>
            <w:shd w:val="clear" w:color="auto" w:fill="auto"/>
          </w:tcPr>
          <w:p w14:paraId="764B0EB2" w14:textId="77777777" w:rsidR="00CD313C" w:rsidRPr="00060DA8" w:rsidRDefault="00CD313C" w:rsidP="00965EC7">
            <w:pPr>
              <w:autoSpaceDE w:val="0"/>
              <w:snapToGrid w:val="0"/>
              <w:rPr>
                <w:rFonts w:ascii="Arial" w:hAnsi="Arial" w:cs="Arial"/>
                <w:lang w:val="en-US"/>
              </w:rPr>
            </w:pPr>
          </w:p>
        </w:tc>
        <w:tc>
          <w:tcPr>
            <w:tcW w:w="236" w:type="dxa"/>
            <w:shd w:val="clear" w:color="auto" w:fill="auto"/>
          </w:tcPr>
          <w:p w14:paraId="387FAF63" w14:textId="77777777" w:rsidR="00CD313C" w:rsidRPr="00060DA8" w:rsidRDefault="00CD313C" w:rsidP="00965EC7">
            <w:pPr>
              <w:snapToGrid w:val="0"/>
              <w:rPr>
                <w:rFonts w:ascii="Arial" w:hAnsi="Arial" w:cs="Arial"/>
                <w:lang w:val="en-US"/>
              </w:rPr>
            </w:pPr>
          </w:p>
        </w:tc>
        <w:tc>
          <w:tcPr>
            <w:tcW w:w="558" w:type="dxa"/>
            <w:shd w:val="clear" w:color="auto" w:fill="auto"/>
          </w:tcPr>
          <w:p w14:paraId="15783206" w14:textId="77777777" w:rsidR="00CD313C" w:rsidRPr="00060DA8" w:rsidRDefault="00CD313C" w:rsidP="00965EC7">
            <w:pPr>
              <w:snapToGrid w:val="0"/>
              <w:rPr>
                <w:rFonts w:ascii="Arial" w:hAnsi="Arial" w:cs="Arial"/>
                <w:lang w:val="en-US"/>
              </w:rPr>
            </w:pPr>
          </w:p>
        </w:tc>
        <w:tc>
          <w:tcPr>
            <w:tcW w:w="357" w:type="dxa"/>
            <w:shd w:val="clear" w:color="auto" w:fill="auto"/>
          </w:tcPr>
          <w:p w14:paraId="3F23C77A" w14:textId="77777777" w:rsidR="00CD313C" w:rsidRPr="00060DA8" w:rsidRDefault="00CD313C" w:rsidP="00965EC7">
            <w:pPr>
              <w:snapToGrid w:val="0"/>
              <w:rPr>
                <w:rFonts w:ascii="Arial" w:hAnsi="Arial" w:cs="Arial"/>
                <w:lang w:val="en-US"/>
              </w:rPr>
            </w:pPr>
          </w:p>
        </w:tc>
        <w:tc>
          <w:tcPr>
            <w:tcW w:w="390" w:type="dxa"/>
            <w:shd w:val="clear" w:color="auto" w:fill="auto"/>
          </w:tcPr>
          <w:p w14:paraId="5AA86F1B" w14:textId="77777777" w:rsidR="00CD313C" w:rsidRPr="00060DA8" w:rsidRDefault="00CD313C" w:rsidP="00965EC7">
            <w:pPr>
              <w:snapToGrid w:val="0"/>
              <w:rPr>
                <w:rFonts w:ascii="Arial" w:hAnsi="Arial" w:cs="Arial"/>
                <w:lang w:val="en-US"/>
              </w:rPr>
            </w:pPr>
          </w:p>
        </w:tc>
        <w:tc>
          <w:tcPr>
            <w:tcW w:w="390" w:type="dxa"/>
            <w:shd w:val="clear" w:color="auto" w:fill="auto"/>
          </w:tcPr>
          <w:p w14:paraId="0ABB4C35" w14:textId="77777777" w:rsidR="00CD313C" w:rsidRPr="00060DA8" w:rsidRDefault="00CD313C" w:rsidP="00965EC7">
            <w:pPr>
              <w:snapToGrid w:val="0"/>
              <w:rPr>
                <w:rFonts w:ascii="Arial" w:hAnsi="Arial" w:cs="Arial"/>
                <w:lang w:val="en-US"/>
              </w:rPr>
            </w:pPr>
          </w:p>
        </w:tc>
        <w:tc>
          <w:tcPr>
            <w:tcW w:w="2118" w:type="dxa"/>
            <w:shd w:val="clear" w:color="auto" w:fill="auto"/>
          </w:tcPr>
          <w:p w14:paraId="4E674839" w14:textId="77777777" w:rsidR="00CD313C" w:rsidRPr="00060DA8" w:rsidRDefault="00CD313C" w:rsidP="00965EC7">
            <w:pPr>
              <w:snapToGrid w:val="0"/>
              <w:rPr>
                <w:rFonts w:ascii="Arial" w:hAnsi="Arial" w:cs="Arial"/>
                <w:lang w:val="en-US"/>
              </w:rPr>
            </w:pPr>
          </w:p>
        </w:tc>
        <w:tc>
          <w:tcPr>
            <w:tcW w:w="1225" w:type="dxa"/>
            <w:shd w:val="clear" w:color="auto" w:fill="auto"/>
          </w:tcPr>
          <w:p w14:paraId="6B4A8AAC" w14:textId="77777777" w:rsidR="00CD313C" w:rsidRPr="00060DA8" w:rsidRDefault="00CD313C" w:rsidP="00965EC7">
            <w:pPr>
              <w:snapToGrid w:val="0"/>
              <w:rPr>
                <w:rFonts w:ascii="Arial" w:hAnsi="Arial" w:cs="Arial"/>
                <w:lang w:val="en-US"/>
              </w:rPr>
            </w:pPr>
          </w:p>
        </w:tc>
        <w:tc>
          <w:tcPr>
            <w:tcW w:w="243" w:type="dxa"/>
            <w:tcBorders>
              <w:right w:val="single" w:sz="4" w:space="0" w:color="000000"/>
            </w:tcBorders>
            <w:shd w:val="clear" w:color="auto" w:fill="auto"/>
          </w:tcPr>
          <w:p w14:paraId="25B6CBC4" w14:textId="77777777" w:rsidR="00CD313C" w:rsidRPr="00060DA8" w:rsidRDefault="00CD313C" w:rsidP="00965EC7">
            <w:pPr>
              <w:snapToGrid w:val="0"/>
              <w:rPr>
                <w:rFonts w:ascii="Arial" w:hAnsi="Arial" w:cs="Arial"/>
                <w:lang w:val="en-US"/>
              </w:rPr>
            </w:pPr>
          </w:p>
        </w:tc>
      </w:tr>
      <w:tr w:rsidR="00CD313C" w:rsidRPr="00060DA8" w14:paraId="0BE4C050" w14:textId="77777777" w:rsidTr="00F808E1">
        <w:trPr>
          <w:trHeight w:val="211"/>
        </w:trPr>
        <w:tc>
          <w:tcPr>
            <w:tcW w:w="236" w:type="dxa"/>
            <w:tcBorders>
              <w:left w:val="single" w:sz="4" w:space="0" w:color="000000"/>
            </w:tcBorders>
            <w:shd w:val="clear" w:color="auto" w:fill="auto"/>
            <w:vAlign w:val="bottom"/>
          </w:tcPr>
          <w:p w14:paraId="41626523" w14:textId="77777777" w:rsidR="00CD313C" w:rsidRPr="00060DA8" w:rsidRDefault="00CD313C" w:rsidP="00965EC7">
            <w:pPr>
              <w:snapToGrid w:val="0"/>
              <w:rPr>
                <w:rFonts w:ascii="Arial" w:hAnsi="Arial" w:cs="Arial"/>
                <w:lang w:val="en-US"/>
              </w:rPr>
            </w:pPr>
          </w:p>
        </w:tc>
        <w:tc>
          <w:tcPr>
            <w:tcW w:w="3977" w:type="dxa"/>
            <w:gridSpan w:val="2"/>
            <w:vMerge/>
            <w:tcBorders>
              <w:top w:val="single" w:sz="4" w:space="0" w:color="000000"/>
            </w:tcBorders>
            <w:shd w:val="clear" w:color="auto" w:fill="F3F3F3"/>
            <w:vAlign w:val="bottom"/>
          </w:tcPr>
          <w:p w14:paraId="76CEC2A8" w14:textId="77777777" w:rsidR="00CD313C" w:rsidRPr="00060DA8" w:rsidRDefault="00CD313C" w:rsidP="00965EC7">
            <w:pPr>
              <w:autoSpaceDE w:val="0"/>
              <w:snapToGrid w:val="0"/>
              <w:rPr>
                <w:rFonts w:ascii="MS Shell Dlg" w:hAnsi="MS Shell Dlg" w:cs="MS Shell Dlg"/>
                <w:sz w:val="17"/>
                <w:szCs w:val="17"/>
                <w:lang w:val="en-US"/>
              </w:rPr>
            </w:pPr>
          </w:p>
        </w:tc>
        <w:tc>
          <w:tcPr>
            <w:tcW w:w="236" w:type="dxa"/>
            <w:shd w:val="clear" w:color="auto" w:fill="auto"/>
            <w:vAlign w:val="bottom"/>
          </w:tcPr>
          <w:p w14:paraId="750EAA27" w14:textId="77777777" w:rsidR="00CD313C" w:rsidRPr="00060DA8" w:rsidRDefault="00CD313C" w:rsidP="00965EC7">
            <w:pPr>
              <w:snapToGrid w:val="0"/>
              <w:rPr>
                <w:rFonts w:ascii="Arial" w:hAnsi="Arial" w:cs="Arial"/>
                <w:lang w:val="en-US"/>
              </w:rPr>
            </w:pPr>
          </w:p>
        </w:tc>
        <w:tc>
          <w:tcPr>
            <w:tcW w:w="558" w:type="dxa"/>
            <w:shd w:val="clear" w:color="auto" w:fill="auto"/>
          </w:tcPr>
          <w:p w14:paraId="4EA29593" w14:textId="77777777" w:rsidR="00CD313C" w:rsidRPr="00060DA8" w:rsidRDefault="00CD313C" w:rsidP="00965EC7">
            <w:pPr>
              <w:snapToGrid w:val="0"/>
              <w:rPr>
                <w:rFonts w:ascii="Arial" w:hAnsi="Arial" w:cs="Arial"/>
                <w:lang w:val="en-US"/>
              </w:rPr>
            </w:pPr>
          </w:p>
        </w:tc>
        <w:tc>
          <w:tcPr>
            <w:tcW w:w="357" w:type="dxa"/>
            <w:shd w:val="clear" w:color="auto" w:fill="000000"/>
          </w:tcPr>
          <w:p w14:paraId="4E510889" w14:textId="77777777" w:rsidR="00CD313C" w:rsidRPr="00060DA8" w:rsidRDefault="00CD313C" w:rsidP="00965EC7">
            <w:pPr>
              <w:numPr>
                <w:ilvl w:val="0"/>
                <w:numId w:val="1"/>
              </w:numPr>
              <w:snapToGrid w:val="0"/>
              <w:rPr>
                <w:rFonts w:ascii="Arial" w:hAnsi="Arial" w:cs="Arial"/>
                <w:lang w:val="en-US"/>
              </w:rPr>
            </w:pPr>
          </w:p>
        </w:tc>
        <w:tc>
          <w:tcPr>
            <w:tcW w:w="2898" w:type="dxa"/>
            <w:gridSpan w:val="3"/>
            <w:shd w:val="clear" w:color="auto" w:fill="D9D9D9"/>
          </w:tcPr>
          <w:p w14:paraId="15C14B56" w14:textId="77777777" w:rsidR="00CD313C" w:rsidRPr="00060DA8" w:rsidRDefault="00116D3A" w:rsidP="00F808E1">
            <w:pPr>
              <w:snapToGrid w:val="0"/>
              <w:rPr>
                <w:rFonts w:ascii="Arial" w:hAnsi="Arial" w:cs="Arial"/>
                <w:lang w:val="en-US"/>
              </w:rPr>
            </w:pPr>
            <w:r w:rsidRPr="00060DA8">
              <w:rPr>
                <w:rFonts w:ascii="Arial" w:hAnsi="Arial" w:cs="Arial"/>
                <w:lang w:val="en-US"/>
              </w:rPr>
              <w:t>Name of the region</w:t>
            </w:r>
          </w:p>
        </w:tc>
        <w:tc>
          <w:tcPr>
            <w:tcW w:w="1225" w:type="dxa"/>
            <w:tcBorders>
              <w:bottom w:val="single" w:sz="4" w:space="0" w:color="000000"/>
            </w:tcBorders>
            <w:shd w:val="clear" w:color="auto" w:fill="auto"/>
          </w:tcPr>
          <w:p w14:paraId="3373D45F" w14:textId="77777777" w:rsidR="00CD313C" w:rsidRPr="00060DA8" w:rsidRDefault="00CD313C" w:rsidP="00965EC7">
            <w:pPr>
              <w:snapToGrid w:val="0"/>
              <w:jc w:val="center"/>
              <w:rPr>
                <w:rFonts w:ascii="Arial" w:hAnsi="Arial" w:cs="Arial"/>
                <w:lang w:val="en-US"/>
              </w:rPr>
            </w:pPr>
          </w:p>
        </w:tc>
        <w:tc>
          <w:tcPr>
            <w:tcW w:w="243" w:type="dxa"/>
            <w:tcBorders>
              <w:right w:val="single" w:sz="4" w:space="0" w:color="000000"/>
            </w:tcBorders>
            <w:shd w:val="clear" w:color="auto" w:fill="auto"/>
          </w:tcPr>
          <w:p w14:paraId="7DA707D7" w14:textId="77777777" w:rsidR="00CD313C" w:rsidRPr="00060DA8" w:rsidRDefault="00CD313C" w:rsidP="00965EC7">
            <w:pPr>
              <w:snapToGrid w:val="0"/>
              <w:rPr>
                <w:rFonts w:ascii="Arial" w:hAnsi="Arial" w:cs="Arial"/>
                <w:lang w:val="en-US"/>
              </w:rPr>
            </w:pPr>
          </w:p>
        </w:tc>
      </w:tr>
      <w:tr w:rsidR="00965EC7" w:rsidRPr="00060DA8" w14:paraId="56994778" w14:textId="77777777" w:rsidTr="00965EC7">
        <w:trPr>
          <w:trHeight w:val="211"/>
        </w:trPr>
        <w:tc>
          <w:tcPr>
            <w:tcW w:w="236" w:type="dxa"/>
            <w:tcBorders>
              <w:left w:val="single" w:sz="4" w:space="0" w:color="000000"/>
            </w:tcBorders>
            <w:shd w:val="clear" w:color="auto" w:fill="auto"/>
            <w:vAlign w:val="bottom"/>
          </w:tcPr>
          <w:p w14:paraId="61B2849E" w14:textId="77777777" w:rsidR="00CD313C" w:rsidRPr="00060DA8" w:rsidRDefault="00CD313C" w:rsidP="00965EC7">
            <w:pPr>
              <w:snapToGrid w:val="0"/>
              <w:rPr>
                <w:rFonts w:ascii="Arial" w:hAnsi="Arial" w:cs="Arial"/>
                <w:lang w:val="en-US"/>
              </w:rPr>
            </w:pPr>
          </w:p>
        </w:tc>
        <w:tc>
          <w:tcPr>
            <w:tcW w:w="505" w:type="dxa"/>
            <w:shd w:val="clear" w:color="auto" w:fill="auto"/>
            <w:vAlign w:val="bottom"/>
          </w:tcPr>
          <w:p w14:paraId="18968D26" w14:textId="77777777" w:rsidR="00CD313C" w:rsidRPr="00060DA8" w:rsidRDefault="00CD313C" w:rsidP="00965EC7">
            <w:pPr>
              <w:snapToGrid w:val="0"/>
              <w:rPr>
                <w:rFonts w:ascii="Arial" w:hAnsi="Arial" w:cs="Arial"/>
                <w:lang w:val="en-US"/>
              </w:rPr>
            </w:pPr>
          </w:p>
        </w:tc>
        <w:tc>
          <w:tcPr>
            <w:tcW w:w="3472" w:type="dxa"/>
            <w:shd w:val="clear" w:color="auto" w:fill="auto"/>
          </w:tcPr>
          <w:p w14:paraId="62B1A5EC" w14:textId="77777777" w:rsidR="00CD313C" w:rsidRPr="00060DA8" w:rsidRDefault="00CD313C" w:rsidP="00965EC7">
            <w:pPr>
              <w:snapToGrid w:val="0"/>
              <w:rPr>
                <w:rFonts w:ascii="Arial" w:hAnsi="Arial" w:cs="Arial"/>
                <w:lang w:val="en-US"/>
              </w:rPr>
            </w:pPr>
          </w:p>
        </w:tc>
        <w:tc>
          <w:tcPr>
            <w:tcW w:w="236" w:type="dxa"/>
            <w:shd w:val="clear" w:color="auto" w:fill="auto"/>
          </w:tcPr>
          <w:p w14:paraId="543734A3" w14:textId="77777777" w:rsidR="00CD313C" w:rsidRPr="00060DA8" w:rsidRDefault="00CD313C" w:rsidP="00965EC7">
            <w:pPr>
              <w:snapToGrid w:val="0"/>
              <w:rPr>
                <w:rFonts w:ascii="Arial" w:hAnsi="Arial" w:cs="Arial"/>
                <w:lang w:val="en-US"/>
              </w:rPr>
            </w:pPr>
          </w:p>
        </w:tc>
        <w:tc>
          <w:tcPr>
            <w:tcW w:w="558" w:type="dxa"/>
            <w:shd w:val="clear" w:color="auto" w:fill="auto"/>
          </w:tcPr>
          <w:p w14:paraId="64EB2C40" w14:textId="77777777" w:rsidR="00CD313C" w:rsidRPr="00060DA8" w:rsidRDefault="00CD313C" w:rsidP="00965EC7">
            <w:pPr>
              <w:snapToGrid w:val="0"/>
              <w:rPr>
                <w:rFonts w:ascii="Arial" w:hAnsi="Arial" w:cs="Arial"/>
                <w:lang w:val="en-US"/>
              </w:rPr>
            </w:pPr>
          </w:p>
        </w:tc>
        <w:tc>
          <w:tcPr>
            <w:tcW w:w="357" w:type="dxa"/>
            <w:shd w:val="clear" w:color="auto" w:fill="auto"/>
            <w:vAlign w:val="bottom"/>
          </w:tcPr>
          <w:p w14:paraId="2D0D87B1" w14:textId="77777777" w:rsidR="00CD313C" w:rsidRPr="00060DA8" w:rsidRDefault="00CD313C" w:rsidP="00965EC7">
            <w:pPr>
              <w:snapToGrid w:val="0"/>
              <w:rPr>
                <w:rFonts w:ascii="Arial" w:hAnsi="Arial" w:cs="Arial"/>
                <w:color w:val="FFFFFF"/>
                <w:lang w:val="en-US"/>
              </w:rPr>
            </w:pPr>
          </w:p>
        </w:tc>
        <w:tc>
          <w:tcPr>
            <w:tcW w:w="2898" w:type="dxa"/>
            <w:gridSpan w:val="3"/>
            <w:shd w:val="clear" w:color="auto" w:fill="auto"/>
            <w:vAlign w:val="bottom"/>
          </w:tcPr>
          <w:p w14:paraId="7B1B4F1D" w14:textId="77777777" w:rsidR="00CD313C" w:rsidRPr="00060DA8" w:rsidRDefault="00CD313C" w:rsidP="00965EC7">
            <w:pPr>
              <w:snapToGrid w:val="0"/>
              <w:rPr>
                <w:rFonts w:ascii="Arial" w:hAnsi="Arial" w:cs="Arial"/>
                <w:lang w:val="en-US"/>
              </w:rPr>
            </w:pPr>
          </w:p>
        </w:tc>
        <w:tc>
          <w:tcPr>
            <w:tcW w:w="1225" w:type="dxa"/>
            <w:shd w:val="clear" w:color="auto" w:fill="auto"/>
            <w:vAlign w:val="bottom"/>
          </w:tcPr>
          <w:p w14:paraId="61B7061E" w14:textId="77777777" w:rsidR="00CD313C" w:rsidRPr="00060DA8" w:rsidRDefault="00CD313C" w:rsidP="00965EC7">
            <w:pPr>
              <w:snapToGrid w:val="0"/>
              <w:rPr>
                <w:rFonts w:ascii="Arial" w:hAnsi="Arial" w:cs="Arial"/>
                <w:sz w:val="4"/>
                <w:szCs w:val="4"/>
                <w:lang w:val="en-US"/>
              </w:rPr>
            </w:pPr>
          </w:p>
        </w:tc>
        <w:tc>
          <w:tcPr>
            <w:tcW w:w="243" w:type="dxa"/>
            <w:tcBorders>
              <w:right w:val="single" w:sz="4" w:space="0" w:color="000000"/>
            </w:tcBorders>
            <w:shd w:val="clear" w:color="auto" w:fill="auto"/>
          </w:tcPr>
          <w:p w14:paraId="45728D08" w14:textId="77777777" w:rsidR="00CD313C" w:rsidRPr="00060DA8" w:rsidRDefault="00CD313C" w:rsidP="00965EC7">
            <w:pPr>
              <w:snapToGrid w:val="0"/>
              <w:rPr>
                <w:rFonts w:ascii="Arial" w:hAnsi="Arial" w:cs="Arial"/>
                <w:lang w:val="en-US"/>
              </w:rPr>
            </w:pPr>
          </w:p>
        </w:tc>
      </w:tr>
      <w:tr w:rsidR="00CD313C" w:rsidRPr="00060DA8" w14:paraId="7CD09461" w14:textId="77777777" w:rsidTr="00965EC7">
        <w:trPr>
          <w:trHeight w:val="192"/>
        </w:trPr>
        <w:tc>
          <w:tcPr>
            <w:tcW w:w="236" w:type="dxa"/>
            <w:vMerge w:val="restart"/>
            <w:tcBorders>
              <w:left w:val="single" w:sz="4" w:space="0" w:color="000000"/>
              <w:bottom w:val="single" w:sz="4" w:space="0" w:color="000000"/>
            </w:tcBorders>
            <w:shd w:val="clear" w:color="auto" w:fill="auto"/>
            <w:vAlign w:val="bottom"/>
          </w:tcPr>
          <w:p w14:paraId="51579F15" w14:textId="77777777" w:rsidR="00CD313C" w:rsidRPr="00060DA8" w:rsidRDefault="00CD313C" w:rsidP="00965EC7">
            <w:pPr>
              <w:snapToGrid w:val="0"/>
              <w:rPr>
                <w:rFonts w:ascii="Arial" w:hAnsi="Arial" w:cs="Arial"/>
                <w:lang w:val="en-US"/>
              </w:rPr>
            </w:pPr>
          </w:p>
        </w:tc>
        <w:tc>
          <w:tcPr>
            <w:tcW w:w="4771" w:type="dxa"/>
            <w:gridSpan w:val="4"/>
            <w:vMerge w:val="restart"/>
            <w:tcBorders>
              <w:bottom w:val="single" w:sz="4" w:space="0" w:color="000000"/>
            </w:tcBorders>
            <w:shd w:val="clear" w:color="auto" w:fill="auto"/>
          </w:tcPr>
          <w:p w14:paraId="297ED653" w14:textId="77777777" w:rsidR="00CD313C" w:rsidRPr="00060DA8" w:rsidRDefault="00116D3A" w:rsidP="00965EC7">
            <w:pPr>
              <w:rPr>
                <w:rFonts w:ascii="Arial" w:hAnsi="Arial" w:cs="Arial"/>
                <w:lang w:val="en-US"/>
              </w:rPr>
            </w:pPr>
            <w:r w:rsidRPr="00060DA8">
              <w:rPr>
                <w:rFonts w:ascii="Arial" w:hAnsi="Arial" w:cs="Arial"/>
                <w:b/>
                <w:smallCaps/>
                <w:sz w:val="28"/>
                <w:szCs w:val="28"/>
                <w:lang w:val="en-US"/>
              </w:rPr>
              <w:t>Household Questionnaire</w:t>
            </w:r>
          </w:p>
          <w:p w14:paraId="01F10500" w14:textId="77777777" w:rsidR="00CD313C" w:rsidRPr="00060DA8" w:rsidRDefault="00580226" w:rsidP="00965EC7">
            <w:pPr>
              <w:rPr>
                <w:rFonts w:ascii="Arial" w:hAnsi="Arial" w:cs="Arial"/>
                <w:sz w:val="23"/>
                <w:szCs w:val="23"/>
                <w:lang w:val="en-US"/>
              </w:rPr>
            </w:pPr>
            <w:r w:rsidRPr="00060DA8">
              <w:rPr>
                <w:rFonts w:ascii="Arial" w:hAnsi="Arial" w:cs="Arial"/>
                <w:sz w:val="23"/>
                <w:szCs w:val="23"/>
                <w:lang w:val="en-US"/>
              </w:rPr>
              <w:t>Impact Evaluation 2017</w:t>
            </w:r>
            <w:r w:rsidR="00116D3A" w:rsidRPr="00060DA8">
              <w:rPr>
                <w:rFonts w:ascii="Arial" w:hAnsi="Arial" w:cs="Arial"/>
                <w:sz w:val="23"/>
                <w:szCs w:val="23"/>
                <w:lang w:val="en-US"/>
              </w:rPr>
              <w:t>, Indonesia</w:t>
            </w:r>
          </w:p>
          <w:p w14:paraId="1659721F" w14:textId="77777777" w:rsidR="00CD313C" w:rsidRPr="00060DA8" w:rsidRDefault="00CD313C" w:rsidP="00965EC7">
            <w:pPr>
              <w:rPr>
                <w:rFonts w:ascii="Arial" w:hAnsi="Arial" w:cs="Arial"/>
                <w:lang w:val="en-US"/>
              </w:rPr>
            </w:pPr>
          </w:p>
        </w:tc>
        <w:tc>
          <w:tcPr>
            <w:tcW w:w="357" w:type="dxa"/>
            <w:shd w:val="clear" w:color="auto" w:fill="000000"/>
            <w:vAlign w:val="bottom"/>
          </w:tcPr>
          <w:p w14:paraId="007BCDAF" w14:textId="77777777" w:rsidR="00CD313C" w:rsidRPr="00060DA8" w:rsidRDefault="00CD313C" w:rsidP="00965EC7">
            <w:pPr>
              <w:numPr>
                <w:ilvl w:val="0"/>
                <w:numId w:val="1"/>
              </w:numPr>
              <w:snapToGrid w:val="0"/>
              <w:rPr>
                <w:rFonts w:ascii="Arial" w:hAnsi="Arial" w:cs="Arial"/>
                <w:lang w:val="en-US"/>
              </w:rPr>
            </w:pPr>
          </w:p>
        </w:tc>
        <w:tc>
          <w:tcPr>
            <w:tcW w:w="2898" w:type="dxa"/>
            <w:gridSpan w:val="3"/>
            <w:vMerge w:val="restart"/>
            <w:tcBorders>
              <w:bottom w:val="single" w:sz="4" w:space="0" w:color="000000"/>
            </w:tcBorders>
            <w:shd w:val="clear" w:color="auto" w:fill="D9D9D9"/>
          </w:tcPr>
          <w:p w14:paraId="288E6275" w14:textId="77777777" w:rsidR="00CD313C" w:rsidRPr="00060DA8" w:rsidRDefault="00116D3A" w:rsidP="00965EC7">
            <w:pPr>
              <w:snapToGrid w:val="0"/>
              <w:rPr>
                <w:rFonts w:ascii="Arial" w:hAnsi="Arial" w:cs="Arial"/>
                <w:lang w:val="en-US"/>
              </w:rPr>
            </w:pPr>
            <w:r w:rsidRPr="00060DA8">
              <w:rPr>
                <w:rFonts w:ascii="Arial" w:hAnsi="Arial" w:cs="Arial"/>
                <w:lang w:val="en-US"/>
              </w:rPr>
              <w:t>Name of the Village</w:t>
            </w:r>
          </w:p>
        </w:tc>
        <w:tc>
          <w:tcPr>
            <w:tcW w:w="1225" w:type="dxa"/>
            <w:vMerge w:val="restart"/>
            <w:tcBorders>
              <w:bottom w:val="single" w:sz="4" w:space="0" w:color="000000"/>
            </w:tcBorders>
            <w:shd w:val="clear" w:color="auto" w:fill="auto"/>
          </w:tcPr>
          <w:p w14:paraId="7963D89A" w14:textId="77777777" w:rsidR="00CD313C" w:rsidRPr="00060DA8" w:rsidRDefault="00CD313C" w:rsidP="00965EC7">
            <w:pPr>
              <w:snapToGrid w:val="0"/>
              <w:rPr>
                <w:rFonts w:ascii="Arial" w:hAnsi="Arial" w:cs="Arial"/>
                <w:lang w:val="en-US"/>
              </w:rPr>
            </w:pPr>
          </w:p>
        </w:tc>
        <w:tc>
          <w:tcPr>
            <w:tcW w:w="243" w:type="dxa"/>
            <w:vMerge w:val="restart"/>
            <w:tcBorders>
              <w:bottom w:val="single" w:sz="4" w:space="0" w:color="000000"/>
              <w:right w:val="single" w:sz="4" w:space="0" w:color="000000"/>
            </w:tcBorders>
            <w:shd w:val="clear" w:color="auto" w:fill="auto"/>
          </w:tcPr>
          <w:p w14:paraId="067976D6" w14:textId="77777777" w:rsidR="00CD313C" w:rsidRPr="00060DA8" w:rsidRDefault="00CD313C" w:rsidP="00965EC7">
            <w:pPr>
              <w:snapToGrid w:val="0"/>
              <w:rPr>
                <w:rFonts w:ascii="Arial" w:hAnsi="Arial" w:cs="Arial"/>
                <w:lang w:val="en-US"/>
              </w:rPr>
            </w:pPr>
          </w:p>
        </w:tc>
      </w:tr>
      <w:tr w:rsidR="00CD313C" w:rsidRPr="00060DA8" w14:paraId="05E4BAA2" w14:textId="77777777" w:rsidTr="00965EC7">
        <w:trPr>
          <w:trHeight w:val="192"/>
        </w:trPr>
        <w:tc>
          <w:tcPr>
            <w:tcW w:w="236" w:type="dxa"/>
            <w:vMerge/>
            <w:tcBorders>
              <w:top w:val="single" w:sz="4" w:space="0" w:color="000000"/>
              <w:left w:val="single" w:sz="4" w:space="0" w:color="000000"/>
            </w:tcBorders>
            <w:shd w:val="clear" w:color="auto" w:fill="auto"/>
            <w:vAlign w:val="bottom"/>
          </w:tcPr>
          <w:p w14:paraId="68D9469F" w14:textId="77777777" w:rsidR="00CD313C" w:rsidRPr="00060DA8" w:rsidRDefault="00CD313C" w:rsidP="00965EC7">
            <w:pPr>
              <w:snapToGrid w:val="0"/>
              <w:rPr>
                <w:rFonts w:ascii="Arial" w:hAnsi="Arial" w:cs="Arial"/>
                <w:lang w:val="en-US"/>
              </w:rPr>
            </w:pPr>
          </w:p>
        </w:tc>
        <w:tc>
          <w:tcPr>
            <w:tcW w:w="4771" w:type="dxa"/>
            <w:gridSpan w:val="4"/>
            <w:vMerge/>
            <w:tcBorders>
              <w:top w:val="single" w:sz="4" w:space="0" w:color="000000"/>
              <w:bottom w:val="single" w:sz="4" w:space="0" w:color="000000"/>
            </w:tcBorders>
            <w:shd w:val="clear" w:color="auto" w:fill="auto"/>
          </w:tcPr>
          <w:p w14:paraId="7277257D" w14:textId="77777777" w:rsidR="00CD313C" w:rsidRPr="00060DA8" w:rsidRDefault="00CD313C" w:rsidP="00965EC7">
            <w:pPr>
              <w:snapToGrid w:val="0"/>
              <w:rPr>
                <w:rFonts w:ascii="Arial" w:hAnsi="Arial" w:cs="Arial"/>
                <w:b/>
                <w:smallCaps/>
                <w:sz w:val="32"/>
                <w:szCs w:val="32"/>
                <w:lang w:val="en-US"/>
              </w:rPr>
            </w:pPr>
          </w:p>
        </w:tc>
        <w:tc>
          <w:tcPr>
            <w:tcW w:w="357" w:type="dxa"/>
            <w:shd w:val="clear" w:color="auto" w:fill="auto"/>
            <w:vAlign w:val="bottom"/>
          </w:tcPr>
          <w:p w14:paraId="5FE6238B" w14:textId="77777777" w:rsidR="00CD313C" w:rsidRPr="00060DA8" w:rsidRDefault="00CD313C" w:rsidP="00965EC7">
            <w:pPr>
              <w:snapToGrid w:val="0"/>
              <w:rPr>
                <w:rFonts w:ascii="Arial" w:hAnsi="Arial" w:cs="Arial"/>
                <w:lang w:val="en-US"/>
              </w:rPr>
            </w:pPr>
          </w:p>
        </w:tc>
        <w:tc>
          <w:tcPr>
            <w:tcW w:w="2898" w:type="dxa"/>
            <w:gridSpan w:val="3"/>
            <w:vMerge/>
            <w:tcBorders>
              <w:top w:val="single" w:sz="4" w:space="0" w:color="000000"/>
            </w:tcBorders>
            <w:shd w:val="clear" w:color="auto" w:fill="D9D9D9"/>
            <w:vAlign w:val="bottom"/>
          </w:tcPr>
          <w:p w14:paraId="1AEE8482" w14:textId="77777777" w:rsidR="00CD313C" w:rsidRPr="00060DA8" w:rsidRDefault="00CD313C" w:rsidP="00965EC7">
            <w:pPr>
              <w:snapToGrid w:val="0"/>
              <w:rPr>
                <w:rFonts w:ascii="Arial" w:hAnsi="Arial" w:cs="Arial"/>
                <w:lang w:val="en-US"/>
              </w:rPr>
            </w:pPr>
          </w:p>
        </w:tc>
        <w:tc>
          <w:tcPr>
            <w:tcW w:w="1225" w:type="dxa"/>
            <w:vMerge/>
            <w:tcBorders>
              <w:top w:val="single" w:sz="4" w:space="0" w:color="000000"/>
              <w:bottom w:val="single" w:sz="4" w:space="0" w:color="000000"/>
            </w:tcBorders>
            <w:shd w:val="clear" w:color="auto" w:fill="auto"/>
          </w:tcPr>
          <w:p w14:paraId="4B5E301D" w14:textId="77777777" w:rsidR="00CD313C" w:rsidRPr="00060DA8" w:rsidRDefault="00CD313C" w:rsidP="00965EC7">
            <w:pPr>
              <w:snapToGrid w:val="0"/>
              <w:rPr>
                <w:rFonts w:ascii="Arial" w:hAnsi="Arial" w:cs="Arial"/>
                <w:lang w:val="en-US"/>
              </w:rPr>
            </w:pPr>
          </w:p>
        </w:tc>
        <w:tc>
          <w:tcPr>
            <w:tcW w:w="243" w:type="dxa"/>
            <w:vMerge/>
            <w:tcBorders>
              <w:top w:val="single" w:sz="4" w:space="0" w:color="000000"/>
              <w:right w:val="single" w:sz="4" w:space="0" w:color="000000"/>
            </w:tcBorders>
            <w:shd w:val="clear" w:color="auto" w:fill="auto"/>
          </w:tcPr>
          <w:p w14:paraId="7768ADE9" w14:textId="77777777" w:rsidR="00CD313C" w:rsidRPr="00060DA8" w:rsidRDefault="00CD313C" w:rsidP="00965EC7">
            <w:pPr>
              <w:snapToGrid w:val="0"/>
              <w:rPr>
                <w:rFonts w:ascii="Arial" w:hAnsi="Arial" w:cs="Arial"/>
                <w:lang w:val="en-US"/>
              </w:rPr>
            </w:pPr>
          </w:p>
        </w:tc>
      </w:tr>
      <w:tr w:rsidR="00CD313C" w:rsidRPr="00060DA8" w14:paraId="0B1C1FAB" w14:textId="77777777" w:rsidTr="00965EC7">
        <w:trPr>
          <w:trHeight w:val="82"/>
        </w:trPr>
        <w:tc>
          <w:tcPr>
            <w:tcW w:w="236" w:type="dxa"/>
            <w:tcBorders>
              <w:left w:val="single" w:sz="4" w:space="0" w:color="000000"/>
              <w:bottom w:val="single" w:sz="4" w:space="0" w:color="000000"/>
            </w:tcBorders>
            <w:shd w:val="clear" w:color="auto" w:fill="auto"/>
            <w:vAlign w:val="bottom"/>
          </w:tcPr>
          <w:p w14:paraId="32D89D69" w14:textId="77777777" w:rsidR="00CD313C" w:rsidRPr="00060DA8" w:rsidRDefault="00CD313C" w:rsidP="00965EC7">
            <w:pPr>
              <w:snapToGrid w:val="0"/>
              <w:rPr>
                <w:rFonts w:ascii="Arial" w:hAnsi="Arial" w:cs="Arial"/>
                <w:lang w:val="en-US"/>
              </w:rPr>
            </w:pPr>
          </w:p>
        </w:tc>
        <w:tc>
          <w:tcPr>
            <w:tcW w:w="4771" w:type="dxa"/>
            <w:gridSpan w:val="4"/>
            <w:vMerge/>
            <w:tcBorders>
              <w:top w:val="single" w:sz="4" w:space="0" w:color="000000"/>
              <w:bottom w:val="single" w:sz="4" w:space="0" w:color="000000"/>
            </w:tcBorders>
            <w:shd w:val="clear" w:color="auto" w:fill="auto"/>
            <w:vAlign w:val="bottom"/>
          </w:tcPr>
          <w:p w14:paraId="3B1BA6B4" w14:textId="77777777" w:rsidR="00CD313C" w:rsidRPr="00060DA8" w:rsidRDefault="00CD313C" w:rsidP="00965EC7">
            <w:pPr>
              <w:snapToGrid w:val="0"/>
              <w:rPr>
                <w:rFonts w:ascii="Arial" w:hAnsi="Arial" w:cs="Arial"/>
                <w:b/>
                <w:smallCaps/>
                <w:sz w:val="32"/>
                <w:szCs w:val="32"/>
                <w:lang w:val="en-US"/>
              </w:rPr>
            </w:pPr>
          </w:p>
        </w:tc>
        <w:tc>
          <w:tcPr>
            <w:tcW w:w="357" w:type="dxa"/>
            <w:tcBorders>
              <w:bottom w:val="single" w:sz="4" w:space="0" w:color="000000"/>
            </w:tcBorders>
            <w:shd w:val="clear" w:color="auto" w:fill="auto"/>
            <w:vAlign w:val="bottom"/>
          </w:tcPr>
          <w:p w14:paraId="2ED70DE6" w14:textId="77777777" w:rsidR="00CD313C" w:rsidRPr="00060DA8" w:rsidRDefault="00CD313C" w:rsidP="00965EC7">
            <w:pPr>
              <w:snapToGrid w:val="0"/>
              <w:rPr>
                <w:rFonts w:ascii="Arial" w:hAnsi="Arial" w:cs="Arial"/>
                <w:lang w:val="en-US"/>
              </w:rPr>
            </w:pPr>
          </w:p>
        </w:tc>
        <w:tc>
          <w:tcPr>
            <w:tcW w:w="2898" w:type="dxa"/>
            <w:gridSpan w:val="3"/>
            <w:tcBorders>
              <w:bottom w:val="single" w:sz="4" w:space="0" w:color="000000"/>
            </w:tcBorders>
            <w:shd w:val="clear" w:color="auto" w:fill="auto"/>
          </w:tcPr>
          <w:p w14:paraId="0B3D077A" w14:textId="77777777" w:rsidR="00CD313C" w:rsidRPr="00060DA8" w:rsidRDefault="00CD313C" w:rsidP="00965EC7">
            <w:pPr>
              <w:snapToGrid w:val="0"/>
              <w:rPr>
                <w:rFonts w:ascii="Arial" w:hAnsi="Arial" w:cs="Arial"/>
                <w:shd w:val="clear" w:color="auto" w:fill="FFFF00"/>
                <w:lang w:val="en-US"/>
              </w:rPr>
            </w:pPr>
          </w:p>
        </w:tc>
        <w:tc>
          <w:tcPr>
            <w:tcW w:w="1225" w:type="dxa"/>
            <w:tcBorders>
              <w:bottom w:val="single" w:sz="4" w:space="0" w:color="000000"/>
            </w:tcBorders>
            <w:shd w:val="clear" w:color="auto" w:fill="auto"/>
          </w:tcPr>
          <w:p w14:paraId="3F547B68" w14:textId="77777777" w:rsidR="00CD313C" w:rsidRPr="00060DA8" w:rsidRDefault="00CD313C" w:rsidP="00965EC7">
            <w:pPr>
              <w:snapToGrid w:val="0"/>
              <w:rPr>
                <w:rFonts w:ascii="Arial" w:hAnsi="Arial" w:cs="Arial"/>
                <w:lang w:val="en-US"/>
              </w:rPr>
            </w:pPr>
          </w:p>
        </w:tc>
        <w:tc>
          <w:tcPr>
            <w:tcW w:w="243" w:type="dxa"/>
            <w:tcBorders>
              <w:bottom w:val="single" w:sz="4" w:space="0" w:color="000000"/>
              <w:right w:val="single" w:sz="4" w:space="0" w:color="000000"/>
            </w:tcBorders>
            <w:shd w:val="clear" w:color="auto" w:fill="auto"/>
          </w:tcPr>
          <w:p w14:paraId="270F2571" w14:textId="77777777" w:rsidR="00CD313C" w:rsidRPr="00060DA8" w:rsidRDefault="00CD313C" w:rsidP="00965EC7">
            <w:pPr>
              <w:snapToGrid w:val="0"/>
              <w:rPr>
                <w:rFonts w:ascii="Arial" w:hAnsi="Arial" w:cs="Arial"/>
                <w:lang w:val="en-US"/>
              </w:rPr>
            </w:pPr>
          </w:p>
        </w:tc>
      </w:tr>
    </w:tbl>
    <w:p w14:paraId="50F79EC3" w14:textId="77777777" w:rsidR="00C91EF0" w:rsidRPr="00060DA8" w:rsidRDefault="00C91EF0" w:rsidP="00CD313C">
      <w:pPr>
        <w:rPr>
          <w:rFonts w:ascii="Arial" w:hAnsi="Arial" w:cs="Arial"/>
          <w:lang w:val="en-US"/>
        </w:rPr>
      </w:pPr>
    </w:p>
    <w:tbl>
      <w:tblPr>
        <w:tblW w:w="9883" w:type="dxa"/>
        <w:tblInd w:w="-5" w:type="dxa"/>
        <w:tblLayout w:type="fixed"/>
        <w:tblLook w:val="0000" w:firstRow="0" w:lastRow="0" w:firstColumn="0" w:lastColumn="0" w:noHBand="0" w:noVBand="0"/>
      </w:tblPr>
      <w:tblGrid>
        <w:gridCol w:w="236"/>
        <w:gridCol w:w="510"/>
        <w:gridCol w:w="284"/>
        <w:gridCol w:w="397"/>
        <w:gridCol w:w="1663"/>
        <w:gridCol w:w="1134"/>
        <w:gridCol w:w="236"/>
        <w:gridCol w:w="236"/>
        <w:gridCol w:w="510"/>
        <w:gridCol w:w="152"/>
        <w:gridCol w:w="188"/>
        <w:gridCol w:w="397"/>
        <w:gridCol w:w="1683"/>
        <w:gridCol w:w="2011"/>
        <w:gridCol w:w="246"/>
      </w:tblGrid>
      <w:tr w:rsidR="00CD313C" w:rsidRPr="00060DA8" w14:paraId="74C98445" w14:textId="77777777">
        <w:tc>
          <w:tcPr>
            <w:tcW w:w="236" w:type="dxa"/>
            <w:tcBorders>
              <w:top w:val="single" w:sz="4" w:space="0" w:color="000000"/>
              <w:left w:val="single" w:sz="4" w:space="0" w:color="000000"/>
            </w:tcBorders>
            <w:shd w:val="clear" w:color="auto" w:fill="auto"/>
            <w:vAlign w:val="bottom"/>
          </w:tcPr>
          <w:p w14:paraId="46928F28" w14:textId="77777777" w:rsidR="00CD313C" w:rsidRPr="00060DA8" w:rsidRDefault="00CD313C" w:rsidP="009B080A">
            <w:pPr>
              <w:snapToGrid w:val="0"/>
              <w:rPr>
                <w:rFonts w:ascii="Arial" w:hAnsi="Arial" w:cs="Arial"/>
                <w:lang w:val="en-US"/>
              </w:rPr>
            </w:pPr>
          </w:p>
        </w:tc>
        <w:tc>
          <w:tcPr>
            <w:tcW w:w="510" w:type="dxa"/>
            <w:tcBorders>
              <w:top w:val="single" w:sz="4" w:space="0" w:color="000000"/>
            </w:tcBorders>
            <w:shd w:val="clear" w:color="auto" w:fill="auto"/>
            <w:vAlign w:val="bottom"/>
          </w:tcPr>
          <w:p w14:paraId="7F8AD615" w14:textId="77777777" w:rsidR="00CD313C" w:rsidRPr="00060DA8" w:rsidRDefault="00CD313C" w:rsidP="009B080A">
            <w:pPr>
              <w:snapToGrid w:val="0"/>
              <w:rPr>
                <w:rFonts w:ascii="Arial" w:hAnsi="Arial" w:cs="Arial"/>
                <w:lang w:val="en-US"/>
              </w:rPr>
            </w:pPr>
          </w:p>
        </w:tc>
        <w:tc>
          <w:tcPr>
            <w:tcW w:w="284" w:type="dxa"/>
            <w:tcBorders>
              <w:top w:val="single" w:sz="4" w:space="0" w:color="000000"/>
            </w:tcBorders>
            <w:shd w:val="clear" w:color="auto" w:fill="auto"/>
            <w:vAlign w:val="bottom"/>
          </w:tcPr>
          <w:p w14:paraId="0C43DAB2" w14:textId="77777777" w:rsidR="00CD313C" w:rsidRPr="00060DA8" w:rsidRDefault="00CD313C" w:rsidP="009B080A">
            <w:pPr>
              <w:snapToGrid w:val="0"/>
              <w:rPr>
                <w:rFonts w:ascii="Arial" w:hAnsi="Arial" w:cs="Arial"/>
                <w:lang w:val="en-US"/>
              </w:rPr>
            </w:pPr>
          </w:p>
        </w:tc>
        <w:tc>
          <w:tcPr>
            <w:tcW w:w="397" w:type="dxa"/>
            <w:tcBorders>
              <w:top w:val="single" w:sz="4" w:space="0" w:color="000000"/>
            </w:tcBorders>
            <w:shd w:val="clear" w:color="auto" w:fill="auto"/>
            <w:vAlign w:val="bottom"/>
          </w:tcPr>
          <w:p w14:paraId="222983E8" w14:textId="77777777" w:rsidR="00CD313C" w:rsidRPr="00060DA8" w:rsidRDefault="00CD313C" w:rsidP="009B080A">
            <w:pPr>
              <w:snapToGrid w:val="0"/>
              <w:rPr>
                <w:rFonts w:ascii="Arial" w:hAnsi="Arial" w:cs="Arial"/>
                <w:lang w:val="en-US"/>
              </w:rPr>
            </w:pPr>
          </w:p>
        </w:tc>
        <w:tc>
          <w:tcPr>
            <w:tcW w:w="1663" w:type="dxa"/>
            <w:tcBorders>
              <w:top w:val="single" w:sz="4" w:space="0" w:color="000000"/>
            </w:tcBorders>
            <w:shd w:val="clear" w:color="auto" w:fill="auto"/>
            <w:vAlign w:val="bottom"/>
          </w:tcPr>
          <w:p w14:paraId="2DB61953" w14:textId="77777777" w:rsidR="00CD313C" w:rsidRPr="00060DA8" w:rsidRDefault="00CD313C" w:rsidP="009B080A">
            <w:pPr>
              <w:snapToGrid w:val="0"/>
              <w:rPr>
                <w:rFonts w:ascii="Arial" w:hAnsi="Arial" w:cs="Arial"/>
                <w:lang w:val="en-US"/>
              </w:rPr>
            </w:pPr>
          </w:p>
        </w:tc>
        <w:tc>
          <w:tcPr>
            <w:tcW w:w="1134" w:type="dxa"/>
            <w:tcBorders>
              <w:top w:val="single" w:sz="4" w:space="0" w:color="000000"/>
            </w:tcBorders>
            <w:shd w:val="clear" w:color="auto" w:fill="auto"/>
            <w:vAlign w:val="bottom"/>
          </w:tcPr>
          <w:p w14:paraId="3DF647EA" w14:textId="77777777" w:rsidR="00CD313C" w:rsidRPr="00060DA8" w:rsidRDefault="00CD313C" w:rsidP="009B080A">
            <w:pPr>
              <w:snapToGrid w:val="0"/>
              <w:rPr>
                <w:rFonts w:ascii="Arial" w:hAnsi="Arial" w:cs="Arial"/>
                <w:lang w:val="en-US"/>
              </w:rPr>
            </w:pPr>
          </w:p>
        </w:tc>
        <w:tc>
          <w:tcPr>
            <w:tcW w:w="236" w:type="dxa"/>
            <w:tcBorders>
              <w:top w:val="single" w:sz="4" w:space="0" w:color="000000"/>
            </w:tcBorders>
            <w:shd w:val="clear" w:color="auto" w:fill="auto"/>
          </w:tcPr>
          <w:p w14:paraId="2C31AFC7" w14:textId="77777777" w:rsidR="00CD313C" w:rsidRPr="00060DA8" w:rsidRDefault="00CD313C" w:rsidP="009B080A">
            <w:pPr>
              <w:snapToGrid w:val="0"/>
              <w:rPr>
                <w:rFonts w:ascii="Arial" w:hAnsi="Arial" w:cs="Arial"/>
                <w:lang w:val="en-US"/>
              </w:rPr>
            </w:pPr>
          </w:p>
        </w:tc>
        <w:tc>
          <w:tcPr>
            <w:tcW w:w="236" w:type="dxa"/>
            <w:tcBorders>
              <w:top w:val="single" w:sz="4" w:space="0" w:color="000000"/>
            </w:tcBorders>
            <w:shd w:val="clear" w:color="auto" w:fill="auto"/>
          </w:tcPr>
          <w:p w14:paraId="093141FC" w14:textId="77777777" w:rsidR="00CD313C" w:rsidRPr="00060DA8" w:rsidRDefault="00CD313C" w:rsidP="009B080A">
            <w:pPr>
              <w:snapToGrid w:val="0"/>
              <w:rPr>
                <w:rFonts w:ascii="Arial" w:hAnsi="Arial" w:cs="Arial"/>
                <w:lang w:val="en-US"/>
              </w:rPr>
            </w:pPr>
          </w:p>
        </w:tc>
        <w:tc>
          <w:tcPr>
            <w:tcW w:w="510" w:type="dxa"/>
            <w:tcBorders>
              <w:top w:val="single" w:sz="4" w:space="0" w:color="000000"/>
            </w:tcBorders>
            <w:shd w:val="clear" w:color="auto" w:fill="auto"/>
          </w:tcPr>
          <w:p w14:paraId="41BD081C" w14:textId="77777777" w:rsidR="00CD313C" w:rsidRPr="00060DA8" w:rsidRDefault="00CD313C" w:rsidP="009B080A">
            <w:pPr>
              <w:snapToGrid w:val="0"/>
              <w:rPr>
                <w:rFonts w:ascii="Arial" w:hAnsi="Arial" w:cs="Arial"/>
                <w:lang w:val="en-US"/>
              </w:rPr>
            </w:pPr>
          </w:p>
        </w:tc>
        <w:tc>
          <w:tcPr>
            <w:tcW w:w="340" w:type="dxa"/>
            <w:gridSpan w:val="2"/>
            <w:tcBorders>
              <w:top w:val="single" w:sz="4" w:space="0" w:color="000000"/>
            </w:tcBorders>
            <w:shd w:val="clear" w:color="auto" w:fill="auto"/>
            <w:vAlign w:val="bottom"/>
          </w:tcPr>
          <w:p w14:paraId="0BECF06B" w14:textId="77777777" w:rsidR="00CD313C" w:rsidRPr="00060DA8" w:rsidRDefault="00CD313C" w:rsidP="009B080A">
            <w:pPr>
              <w:snapToGrid w:val="0"/>
              <w:rPr>
                <w:rFonts w:ascii="Arial" w:hAnsi="Arial" w:cs="Arial"/>
                <w:lang w:val="en-US"/>
              </w:rPr>
            </w:pPr>
          </w:p>
        </w:tc>
        <w:tc>
          <w:tcPr>
            <w:tcW w:w="397" w:type="dxa"/>
            <w:tcBorders>
              <w:top w:val="single" w:sz="4" w:space="0" w:color="000000"/>
            </w:tcBorders>
            <w:shd w:val="clear" w:color="auto" w:fill="auto"/>
          </w:tcPr>
          <w:p w14:paraId="1BCFEEF9" w14:textId="77777777" w:rsidR="00CD313C" w:rsidRPr="00060DA8" w:rsidRDefault="00CD313C" w:rsidP="009B080A">
            <w:pPr>
              <w:snapToGrid w:val="0"/>
              <w:rPr>
                <w:rFonts w:ascii="Arial" w:hAnsi="Arial" w:cs="Arial"/>
                <w:lang w:val="en-US"/>
              </w:rPr>
            </w:pPr>
          </w:p>
        </w:tc>
        <w:tc>
          <w:tcPr>
            <w:tcW w:w="1683" w:type="dxa"/>
            <w:tcBorders>
              <w:top w:val="single" w:sz="4" w:space="0" w:color="000000"/>
            </w:tcBorders>
            <w:shd w:val="clear" w:color="auto" w:fill="auto"/>
          </w:tcPr>
          <w:p w14:paraId="130F7F7B" w14:textId="77777777" w:rsidR="00CD313C" w:rsidRPr="00060DA8" w:rsidRDefault="00CD313C" w:rsidP="009B080A">
            <w:pPr>
              <w:snapToGrid w:val="0"/>
              <w:rPr>
                <w:rFonts w:ascii="Arial" w:hAnsi="Arial" w:cs="Arial"/>
                <w:lang w:val="en-US"/>
              </w:rPr>
            </w:pPr>
          </w:p>
        </w:tc>
        <w:tc>
          <w:tcPr>
            <w:tcW w:w="2011" w:type="dxa"/>
            <w:tcBorders>
              <w:top w:val="single" w:sz="4" w:space="0" w:color="000000"/>
            </w:tcBorders>
            <w:shd w:val="clear" w:color="auto" w:fill="auto"/>
          </w:tcPr>
          <w:p w14:paraId="549A4DED" w14:textId="77777777" w:rsidR="00CD313C" w:rsidRPr="00060DA8" w:rsidRDefault="00CD313C" w:rsidP="009B080A">
            <w:pPr>
              <w:snapToGrid w:val="0"/>
              <w:rPr>
                <w:rFonts w:ascii="Arial" w:hAnsi="Arial" w:cs="Arial"/>
                <w:lang w:val="en-US"/>
              </w:rPr>
            </w:pPr>
          </w:p>
        </w:tc>
        <w:tc>
          <w:tcPr>
            <w:tcW w:w="246" w:type="dxa"/>
            <w:tcBorders>
              <w:top w:val="single" w:sz="4" w:space="0" w:color="000000"/>
              <w:right w:val="single" w:sz="4" w:space="0" w:color="000000"/>
            </w:tcBorders>
            <w:shd w:val="clear" w:color="auto" w:fill="auto"/>
          </w:tcPr>
          <w:p w14:paraId="3EAC5870" w14:textId="77777777" w:rsidR="00CD313C" w:rsidRPr="00060DA8" w:rsidRDefault="00CD313C" w:rsidP="009B080A">
            <w:pPr>
              <w:snapToGrid w:val="0"/>
              <w:rPr>
                <w:rFonts w:ascii="Arial" w:hAnsi="Arial" w:cs="Arial"/>
                <w:lang w:val="en-US"/>
              </w:rPr>
            </w:pPr>
          </w:p>
        </w:tc>
      </w:tr>
      <w:tr w:rsidR="008920F2" w:rsidRPr="00060DA8" w14:paraId="0CDA4483" w14:textId="77777777" w:rsidTr="008920F2">
        <w:tc>
          <w:tcPr>
            <w:tcW w:w="236" w:type="dxa"/>
            <w:tcBorders>
              <w:left w:val="single" w:sz="4" w:space="0" w:color="000000"/>
            </w:tcBorders>
            <w:vAlign w:val="bottom"/>
          </w:tcPr>
          <w:p w14:paraId="71E4451F" w14:textId="77777777" w:rsidR="008920F2" w:rsidRPr="00060DA8" w:rsidRDefault="008920F2" w:rsidP="009B080A">
            <w:pPr>
              <w:snapToGrid w:val="0"/>
              <w:rPr>
                <w:rFonts w:ascii="Arial" w:hAnsi="Arial" w:cs="Arial"/>
                <w:lang w:val="en-US"/>
              </w:rPr>
            </w:pPr>
          </w:p>
        </w:tc>
        <w:tc>
          <w:tcPr>
            <w:tcW w:w="510" w:type="dxa"/>
            <w:shd w:val="clear" w:color="auto" w:fill="000000"/>
            <w:vAlign w:val="bottom"/>
          </w:tcPr>
          <w:p w14:paraId="5D3CB26B" w14:textId="77777777" w:rsidR="008920F2" w:rsidRPr="00060DA8" w:rsidRDefault="008920F2" w:rsidP="00013E9E">
            <w:pPr>
              <w:numPr>
                <w:ilvl w:val="0"/>
                <w:numId w:val="1"/>
              </w:numPr>
              <w:snapToGrid w:val="0"/>
              <w:rPr>
                <w:rFonts w:ascii="Arial" w:hAnsi="Arial" w:cs="Arial"/>
                <w:color w:val="FFFFFF"/>
                <w:lang w:val="en-US"/>
              </w:rPr>
            </w:pPr>
          </w:p>
        </w:tc>
        <w:tc>
          <w:tcPr>
            <w:tcW w:w="2344" w:type="dxa"/>
            <w:gridSpan w:val="3"/>
            <w:vMerge w:val="restart"/>
            <w:shd w:val="clear" w:color="auto" w:fill="D9D9D9"/>
          </w:tcPr>
          <w:p w14:paraId="7C958BF5" w14:textId="77777777" w:rsidR="008920F2" w:rsidRPr="00060DA8" w:rsidRDefault="008920F2" w:rsidP="009B080A">
            <w:pPr>
              <w:snapToGrid w:val="0"/>
              <w:rPr>
                <w:rFonts w:ascii="Arial" w:hAnsi="Arial" w:cs="Arial"/>
                <w:lang w:val="en-US"/>
              </w:rPr>
            </w:pPr>
            <w:r w:rsidRPr="00060DA8">
              <w:rPr>
                <w:rFonts w:ascii="Arial" w:hAnsi="Arial" w:cs="Arial"/>
                <w:lang w:val="en-US"/>
              </w:rPr>
              <w:t>Name of Enumerator</w:t>
            </w:r>
          </w:p>
        </w:tc>
        <w:tc>
          <w:tcPr>
            <w:tcW w:w="2268" w:type="dxa"/>
            <w:gridSpan w:val="5"/>
            <w:vMerge w:val="restart"/>
            <w:shd w:val="clear" w:color="auto" w:fill="auto"/>
            <w:vAlign w:val="bottom"/>
          </w:tcPr>
          <w:p w14:paraId="10273516" w14:textId="77777777" w:rsidR="008920F2" w:rsidRPr="00060DA8" w:rsidRDefault="008920F2" w:rsidP="009B080A">
            <w:pPr>
              <w:pBdr>
                <w:bottom w:val="single" w:sz="4" w:space="1" w:color="000000"/>
              </w:pBdr>
              <w:snapToGrid w:val="0"/>
              <w:rPr>
                <w:rFonts w:ascii="Arial" w:hAnsi="Arial" w:cs="Arial"/>
                <w:sz w:val="21"/>
                <w:szCs w:val="21"/>
                <w:lang w:val="en-US"/>
              </w:rPr>
            </w:pPr>
          </w:p>
        </w:tc>
        <w:tc>
          <w:tcPr>
            <w:tcW w:w="2268" w:type="dxa"/>
            <w:gridSpan w:val="3"/>
            <w:vMerge w:val="restart"/>
            <w:shd w:val="clear" w:color="auto" w:fill="auto"/>
            <w:vAlign w:val="bottom"/>
          </w:tcPr>
          <w:p w14:paraId="4B2C42DE" w14:textId="77777777" w:rsidR="008920F2" w:rsidRPr="00060DA8" w:rsidRDefault="008920F2" w:rsidP="008920F2">
            <w:pPr>
              <w:snapToGrid w:val="0"/>
              <w:rPr>
                <w:rFonts w:ascii="Arial" w:hAnsi="Arial" w:cs="Arial"/>
                <w:lang w:val="en-US"/>
              </w:rPr>
            </w:pPr>
            <w:r w:rsidRPr="00060DA8">
              <w:rPr>
                <w:rFonts w:ascii="Arial" w:hAnsi="Arial" w:cs="Arial"/>
                <w:sz w:val="22"/>
                <w:lang w:val="en-US"/>
              </w:rPr>
              <w:t>Respondent name</w:t>
            </w:r>
          </w:p>
        </w:tc>
        <w:tc>
          <w:tcPr>
            <w:tcW w:w="2011" w:type="dxa"/>
            <w:shd w:val="clear" w:color="auto" w:fill="auto"/>
          </w:tcPr>
          <w:p w14:paraId="7C0E0920" w14:textId="77777777" w:rsidR="008920F2" w:rsidRPr="00060DA8" w:rsidRDefault="008920F2" w:rsidP="009B080A">
            <w:pPr>
              <w:snapToGrid w:val="0"/>
              <w:jc w:val="center"/>
              <w:rPr>
                <w:rFonts w:ascii="Arial" w:hAnsi="Arial" w:cs="Arial"/>
                <w:sz w:val="14"/>
                <w:szCs w:val="14"/>
                <w:lang w:val="en-US"/>
              </w:rPr>
            </w:pPr>
          </w:p>
        </w:tc>
        <w:tc>
          <w:tcPr>
            <w:tcW w:w="246" w:type="dxa"/>
            <w:tcBorders>
              <w:right w:val="single" w:sz="4" w:space="0" w:color="000000"/>
            </w:tcBorders>
            <w:shd w:val="clear" w:color="auto" w:fill="auto"/>
          </w:tcPr>
          <w:p w14:paraId="4180FF98" w14:textId="77777777" w:rsidR="008920F2" w:rsidRPr="00060DA8" w:rsidRDefault="008920F2" w:rsidP="009B080A">
            <w:pPr>
              <w:snapToGrid w:val="0"/>
              <w:rPr>
                <w:rFonts w:ascii="Arial" w:hAnsi="Arial" w:cs="Arial"/>
                <w:lang w:val="en-US"/>
              </w:rPr>
            </w:pPr>
          </w:p>
        </w:tc>
      </w:tr>
      <w:tr w:rsidR="008920F2" w:rsidRPr="00060DA8" w14:paraId="3C6CECEC" w14:textId="77777777" w:rsidTr="008920F2">
        <w:tc>
          <w:tcPr>
            <w:tcW w:w="236" w:type="dxa"/>
            <w:tcBorders>
              <w:left w:val="single" w:sz="4" w:space="0" w:color="000000"/>
            </w:tcBorders>
            <w:shd w:val="clear" w:color="auto" w:fill="auto"/>
            <w:vAlign w:val="bottom"/>
          </w:tcPr>
          <w:p w14:paraId="2C830459" w14:textId="77777777" w:rsidR="008920F2" w:rsidRPr="00060DA8" w:rsidRDefault="008920F2" w:rsidP="009B080A">
            <w:pPr>
              <w:snapToGrid w:val="0"/>
              <w:rPr>
                <w:rFonts w:ascii="Arial" w:hAnsi="Arial" w:cs="Arial"/>
                <w:lang w:val="en-US"/>
              </w:rPr>
            </w:pPr>
          </w:p>
        </w:tc>
        <w:tc>
          <w:tcPr>
            <w:tcW w:w="510" w:type="dxa"/>
            <w:shd w:val="clear" w:color="auto" w:fill="auto"/>
          </w:tcPr>
          <w:p w14:paraId="394A8AFF" w14:textId="77777777" w:rsidR="008920F2" w:rsidRPr="00060DA8" w:rsidRDefault="008920F2" w:rsidP="009B080A">
            <w:pPr>
              <w:snapToGrid w:val="0"/>
              <w:rPr>
                <w:rFonts w:ascii="Arial" w:hAnsi="Arial" w:cs="Arial"/>
                <w:color w:val="FFFFFF"/>
                <w:lang w:val="en-US"/>
              </w:rPr>
            </w:pPr>
          </w:p>
        </w:tc>
        <w:tc>
          <w:tcPr>
            <w:tcW w:w="2344" w:type="dxa"/>
            <w:gridSpan w:val="3"/>
            <w:vMerge/>
            <w:shd w:val="clear" w:color="auto" w:fill="D9D9D9"/>
          </w:tcPr>
          <w:p w14:paraId="7BC3291B" w14:textId="77777777" w:rsidR="008920F2" w:rsidRPr="00060DA8" w:rsidRDefault="008920F2" w:rsidP="009B080A">
            <w:pPr>
              <w:snapToGrid w:val="0"/>
              <w:rPr>
                <w:rFonts w:ascii="Arial" w:hAnsi="Arial" w:cs="Arial"/>
                <w:lang w:val="en-US"/>
              </w:rPr>
            </w:pPr>
          </w:p>
        </w:tc>
        <w:tc>
          <w:tcPr>
            <w:tcW w:w="2268" w:type="dxa"/>
            <w:gridSpan w:val="5"/>
            <w:vMerge/>
            <w:shd w:val="clear" w:color="auto" w:fill="auto"/>
            <w:vAlign w:val="bottom"/>
          </w:tcPr>
          <w:p w14:paraId="090CF429" w14:textId="77777777" w:rsidR="008920F2" w:rsidRPr="00060DA8" w:rsidRDefault="008920F2" w:rsidP="009B080A">
            <w:pPr>
              <w:snapToGrid w:val="0"/>
              <w:rPr>
                <w:rFonts w:ascii="Arial" w:hAnsi="Arial" w:cs="Arial"/>
                <w:lang w:val="en-US"/>
              </w:rPr>
            </w:pPr>
          </w:p>
        </w:tc>
        <w:tc>
          <w:tcPr>
            <w:tcW w:w="2268" w:type="dxa"/>
            <w:gridSpan w:val="3"/>
            <w:vMerge/>
            <w:shd w:val="clear" w:color="auto" w:fill="auto"/>
            <w:vAlign w:val="bottom"/>
          </w:tcPr>
          <w:p w14:paraId="50FF8C67" w14:textId="77777777" w:rsidR="008920F2" w:rsidRPr="00060DA8" w:rsidRDefault="008920F2" w:rsidP="009B080A">
            <w:pPr>
              <w:snapToGrid w:val="0"/>
              <w:rPr>
                <w:rFonts w:ascii="Arial" w:hAnsi="Arial" w:cs="Arial"/>
                <w:lang w:val="en-US"/>
              </w:rPr>
            </w:pPr>
          </w:p>
        </w:tc>
        <w:tc>
          <w:tcPr>
            <w:tcW w:w="2011" w:type="dxa"/>
            <w:shd w:val="clear" w:color="auto" w:fill="auto"/>
          </w:tcPr>
          <w:p w14:paraId="76BA3E81" w14:textId="77777777" w:rsidR="008920F2" w:rsidRPr="00060DA8" w:rsidRDefault="008920F2" w:rsidP="009B080A">
            <w:pPr>
              <w:snapToGrid w:val="0"/>
              <w:jc w:val="center"/>
              <w:rPr>
                <w:rFonts w:ascii="Arial" w:hAnsi="Arial" w:cs="Arial"/>
                <w:sz w:val="14"/>
                <w:szCs w:val="14"/>
                <w:lang w:val="en-US"/>
              </w:rPr>
            </w:pPr>
          </w:p>
        </w:tc>
        <w:tc>
          <w:tcPr>
            <w:tcW w:w="246" w:type="dxa"/>
            <w:tcBorders>
              <w:right w:val="single" w:sz="4" w:space="0" w:color="000000"/>
            </w:tcBorders>
            <w:shd w:val="clear" w:color="auto" w:fill="auto"/>
          </w:tcPr>
          <w:p w14:paraId="61FCDB10" w14:textId="77777777" w:rsidR="008920F2" w:rsidRPr="00060DA8" w:rsidRDefault="008920F2" w:rsidP="009B080A">
            <w:pPr>
              <w:snapToGrid w:val="0"/>
              <w:rPr>
                <w:rFonts w:ascii="Arial" w:hAnsi="Arial" w:cs="Arial"/>
                <w:lang w:val="en-US"/>
              </w:rPr>
            </w:pPr>
          </w:p>
        </w:tc>
      </w:tr>
      <w:tr w:rsidR="00CD313C" w:rsidRPr="00060DA8" w14:paraId="69DFA60A" w14:textId="77777777">
        <w:trPr>
          <w:trHeight w:hRule="exact" w:val="113"/>
        </w:trPr>
        <w:tc>
          <w:tcPr>
            <w:tcW w:w="236" w:type="dxa"/>
            <w:tcBorders>
              <w:left w:val="single" w:sz="4" w:space="0" w:color="000000"/>
            </w:tcBorders>
            <w:shd w:val="clear" w:color="auto" w:fill="auto"/>
            <w:vAlign w:val="bottom"/>
          </w:tcPr>
          <w:p w14:paraId="39C9FA18" w14:textId="77777777" w:rsidR="00CD313C" w:rsidRPr="00060DA8" w:rsidRDefault="00CD313C" w:rsidP="009B080A">
            <w:pPr>
              <w:snapToGrid w:val="0"/>
              <w:rPr>
                <w:rFonts w:ascii="Arial" w:hAnsi="Arial" w:cs="Arial"/>
                <w:lang w:val="en-US"/>
              </w:rPr>
            </w:pPr>
          </w:p>
        </w:tc>
        <w:tc>
          <w:tcPr>
            <w:tcW w:w="510" w:type="dxa"/>
            <w:shd w:val="clear" w:color="auto" w:fill="auto"/>
          </w:tcPr>
          <w:p w14:paraId="148C34D3" w14:textId="77777777" w:rsidR="00CD313C" w:rsidRPr="00060DA8" w:rsidRDefault="00CD313C" w:rsidP="009B080A">
            <w:pPr>
              <w:snapToGrid w:val="0"/>
              <w:rPr>
                <w:rFonts w:ascii="Arial" w:hAnsi="Arial" w:cs="Arial"/>
                <w:color w:val="FFFFFF"/>
                <w:lang w:val="en-US"/>
              </w:rPr>
            </w:pPr>
          </w:p>
        </w:tc>
        <w:tc>
          <w:tcPr>
            <w:tcW w:w="2344" w:type="dxa"/>
            <w:gridSpan w:val="3"/>
            <w:shd w:val="clear" w:color="auto" w:fill="auto"/>
          </w:tcPr>
          <w:p w14:paraId="61D34EC7" w14:textId="77777777" w:rsidR="00CD313C" w:rsidRPr="00060DA8" w:rsidRDefault="00CD313C" w:rsidP="009B080A">
            <w:pPr>
              <w:snapToGrid w:val="0"/>
              <w:rPr>
                <w:rFonts w:ascii="Arial" w:hAnsi="Arial" w:cs="Arial"/>
                <w:lang w:val="en-US"/>
              </w:rPr>
            </w:pPr>
          </w:p>
        </w:tc>
        <w:tc>
          <w:tcPr>
            <w:tcW w:w="4536" w:type="dxa"/>
            <w:gridSpan w:val="8"/>
            <w:shd w:val="clear" w:color="auto" w:fill="auto"/>
            <w:vAlign w:val="bottom"/>
          </w:tcPr>
          <w:p w14:paraId="0282171E" w14:textId="77777777" w:rsidR="00CD313C" w:rsidRPr="00060DA8" w:rsidRDefault="00CD313C" w:rsidP="009B080A">
            <w:pPr>
              <w:snapToGrid w:val="0"/>
              <w:rPr>
                <w:rFonts w:ascii="Arial" w:hAnsi="Arial" w:cs="Arial"/>
                <w:lang w:val="en-US"/>
              </w:rPr>
            </w:pPr>
          </w:p>
        </w:tc>
        <w:tc>
          <w:tcPr>
            <w:tcW w:w="2011" w:type="dxa"/>
            <w:shd w:val="clear" w:color="auto" w:fill="auto"/>
          </w:tcPr>
          <w:p w14:paraId="53BD7FD0" w14:textId="77777777" w:rsidR="00CD313C" w:rsidRPr="00060DA8" w:rsidRDefault="00CD313C" w:rsidP="009B080A">
            <w:pPr>
              <w:snapToGrid w:val="0"/>
              <w:jc w:val="center"/>
              <w:rPr>
                <w:rFonts w:ascii="Arial" w:hAnsi="Arial" w:cs="Arial"/>
                <w:sz w:val="14"/>
                <w:szCs w:val="14"/>
                <w:lang w:val="en-US"/>
              </w:rPr>
            </w:pPr>
          </w:p>
        </w:tc>
        <w:tc>
          <w:tcPr>
            <w:tcW w:w="246" w:type="dxa"/>
            <w:tcBorders>
              <w:right w:val="single" w:sz="4" w:space="0" w:color="000000"/>
            </w:tcBorders>
            <w:shd w:val="clear" w:color="auto" w:fill="auto"/>
          </w:tcPr>
          <w:p w14:paraId="27DD24F5" w14:textId="77777777" w:rsidR="00CD313C" w:rsidRPr="00060DA8" w:rsidRDefault="00CD313C" w:rsidP="009B080A">
            <w:pPr>
              <w:snapToGrid w:val="0"/>
              <w:rPr>
                <w:rFonts w:ascii="Arial" w:hAnsi="Arial" w:cs="Arial"/>
                <w:lang w:val="en-US"/>
              </w:rPr>
            </w:pPr>
          </w:p>
        </w:tc>
      </w:tr>
      <w:tr w:rsidR="008920F2" w:rsidRPr="00060DA8" w14:paraId="67C543A5" w14:textId="77777777" w:rsidTr="008920F2">
        <w:trPr>
          <w:trHeight w:val="278"/>
        </w:trPr>
        <w:tc>
          <w:tcPr>
            <w:tcW w:w="236" w:type="dxa"/>
            <w:vMerge w:val="restart"/>
            <w:tcBorders>
              <w:left w:val="single" w:sz="4" w:space="0" w:color="000000"/>
              <w:bottom w:val="single" w:sz="4" w:space="0" w:color="000000"/>
            </w:tcBorders>
            <w:shd w:val="clear" w:color="auto" w:fill="auto"/>
            <w:vAlign w:val="bottom"/>
          </w:tcPr>
          <w:p w14:paraId="43F1C212" w14:textId="77777777" w:rsidR="008920F2" w:rsidRPr="00060DA8" w:rsidRDefault="008920F2" w:rsidP="009B080A">
            <w:pPr>
              <w:snapToGrid w:val="0"/>
              <w:rPr>
                <w:rFonts w:ascii="Arial" w:hAnsi="Arial" w:cs="Arial"/>
                <w:lang w:val="en-US"/>
              </w:rPr>
            </w:pPr>
          </w:p>
        </w:tc>
        <w:tc>
          <w:tcPr>
            <w:tcW w:w="510" w:type="dxa"/>
            <w:shd w:val="clear" w:color="auto" w:fill="000000"/>
            <w:vAlign w:val="bottom"/>
          </w:tcPr>
          <w:p w14:paraId="2CAF10B8" w14:textId="77777777" w:rsidR="008920F2" w:rsidRPr="00060DA8" w:rsidRDefault="008920F2" w:rsidP="00013E9E">
            <w:pPr>
              <w:numPr>
                <w:ilvl w:val="0"/>
                <w:numId w:val="1"/>
              </w:numPr>
              <w:snapToGrid w:val="0"/>
              <w:rPr>
                <w:rFonts w:ascii="Arial" w:hAnsi="Arial" w:cs="Arial"/>
                <w:color w:val="FFFFFF"/>
                <w:lang w:val="en-US"/>
              </w:rPr>
            </w:pPr>
          </w:p>
        </w:tc>
        <w:tc>
          <w:tcPr>
            <w:tcW w:w="2344" w:type="dxa"/>
            <w:gridSpan w:val="3"/>
            <w:vMerge w:val="restart"/>
            <w:tcBorders>
              <w:bottom w:val="single" w:sz="4" w:space="0" w:color="000000"/>
            </w:tcBorders>
            <w:shd w:val="clear" w:color="auto" w:fill="D9D9D9"/>
          </w:tcPr>
          <w:p w14:paraId="53213710" w14:textId="77777777" w:rsidR="008920F2" w:rsidRPr="00060DA8" w:rsidRDefault="008920F2" w:rsidP="0035729B">
            <w:pPr>
              <w:snapToGrid w:val="0"/>
              <w:rPr>
                <w:rFonts w:ascii="Arial" w:hAnsi="Arial" w:cs="Arial"/>
                <w:lang w:val="en-US"/>
              </w:rPr>
            </w:pPr>
            <w:r w:rsidRPr="00060DA8">
              <w:rPr>
                <w:rFonts w:ascii="Arial" w:hAnsi="Arial" w:cs="Arial"/>
                <w:highlight w:val="yellow"/>
                <w:lang w:val="en-US"/>
              </w:rPr>
              <w:t>Group Identifier</w:t>
            </w:r>
          </w:p>
        </w:tc>
        <w:tc>
          <w:tcPr>
            <w:tcW w:w="1134" w:type="dxa"/>
            <w:vMerge w:val="restart"/>
            <w:tcBorders>
              <w:bottom w:val="single" w:sz="4" w:space="0" w:color="000000"/>
            </w:tcBorders>
            <w:shd w:val="clear" w:color="auto" w:fill="auto"/>
            <w:vAlign w:val="bottom"/>
          </w:tcPr>
          <w:p w14:paraId="3C4A40F2" w14:textId="77777777" w:rsidR="008920F2" w:rsidRPr="00060DA8" w:rsidRDefault="008920F2" w:rsidP="008920F2">
            <w:pPr>
              <w:pStyle w:val="ListParagraph"/>
              <w:numPr>
                <w:ilvl w:val="0"/>
                <w:numId w:val="23"/>
              </w:numPr>
              <w:pBdr>
                <w:bottom w:val="single" w:sz="4" w:space="1" w:color="000000"/>
              </w:pBdr>
              <w:snapToGrid w:val="0"/>
              <w:ind w:left="155" w:hanging="155"/>
              <w:rPr>
                <w:rFonts w:ascii="Arial" w:hAnsi="Arial" w:cs="Arial"/>
                <w:sz w:val="16"/>
                <w:szCs w:val="4"/>
                <w:lang w:val="en-US"/>
              </w:rPr>
            </w:pPr>
            <w:r w:rsidRPr="00060DA8">
              <w:rPr>
                <w:rFonts w:ascii="Arial" w:hAnsi="Arial" w:cs="Arial"/>
                <w:sz w:val="16"/>
                <w:szCs w:val="4"/>
                <w:highlight w:val="yellow"/>
                <w:lang w:val="en-US"/>
              </w:rPr>
              <w:t>Treatment</w:t>
            </w:r>
          </w:p>
        </w:tc>
        <w:tc>
          <w:tcPr>
            <w:tcW w:w="472" w:type="dxa"/>
            <w:gridSpan w:val="2"/>
            <w:vMerge w:val="restart"/>
            <w:shd w:val="clear" w:color="auto" w:fill="auto"/>
            <w:vAlign w:val="bottom"/>
          </w:tcPr>
          <w:p w14:paraId="07AA5F7B" w14:textId="77777777" w:rsidR="008920F2" w:rsidRPr="00060DA8" w:rsidRDefault="008920F2" w:rsidP="009B080A">
            <w:pPr>
              <w:snapToGrid w:val="0"/>
              <w:rPr>
                <w:rFonts w:ascii="Arial" w:hAnsi="Arial" w:cs="Arial"/>
                <w:highlight w:val="yellow"/>
                <w:lang w:val="en-US"/>
              </w:rPr>
            </w:pPr>
            <w:proofErr w:type="spellStart"/>
            <w:r w:rsidRPr="00060DA8">
              <w:rPr>
                <w:rFonts w:ascii="Arial" w:hAnsi="Arial" w:cs="Arial"/>
                <w:sz w:val="18"/>
                <w:highlight w:val="yellow"/>
                <w:lang w:val="en-US"/>
              </w:rPr>
              <w:t>a.original</w:t>
            </w:r>
            <w:proofErr w:type="spellEnd"/>
          </w:p>
        </w:tc>
        <w:tc>
          <w:tcPr>
            <w:tcW w:w="510" w:type="dxa"/>
            <w:shd w:val="clear" w:color="auto" w:fill="000000"/>
          </w:tcPr>
          <w:p w14:paraId="2E1DA3D0" w14:textId="77777777" w:rsidR="008920F2" w:rsidRPr="00060DA8" w:rsidRDefault="008920F2" w:rsidP="00013E9E">
            <w:pPr>
              <w:numPr>
                <w:ilvl w:val="0"/>
                <w:numId w:val="1"/>
              </w:numPr>
              <w:snapToGrid w:val="0"/>
              <w:rPr>
                <w:rFonts w:ascii="Arial" w:hAnsi="Arial" w:cs="Arial"/>
                <w:lang w:val="en-US"/>
              </w:rPr>
            </w:pPr>
          </w:p>
        </w:tc>
        <w:tc>
          <w:tcPr>
            <w:tcW w:w="2420" w:type="dxa"/>
            <w:gridSpan w:val="4"/>
            <w:vMerge w:val="restart"/>
            <w:shd w:val="clear" w:color="auto" w:fill="D9D9D9"/>
          </w:tcPr>
          <w:p w14:paraId="422229E5" w14:textId="77777777" w:rsidR="008920F2" w:rsidRPr="00060DA8" w:rsidRDefault="008920F2" w:rsidP="009B080A">
            <w:pPr>
              <w:snapToGrid w:val="0"/>
              <w:rPr>
                <w:rFonts w:ascii="Arial" w:hAnsi="Arial" w:cs="Arial"/>
                <w:lang w:val="en-US"/>
              </w:rPr>
            </w:pPr>
            <w:r w:rsidRPr="00060DA8">
              <w:rPr>
                <w:rFonts w:ascii="Arial" w:hAnsi="Arial" w:cs="Arial"/>
                <w:lang w:val="en-US"/>
              </w:rPr>
              <w:t>Date of the interview</w:t>
            </w:r>
          </w:p>
        </w:tc>
        <w:tc>
          <w:tcPr>
            <w:tcW w:w="2011" w:type="dxa"/>
            <w:vMerge w:val="restart"/>
            <w:tcBorders>
              <w:bottom w:val="single" w:sz="4" w:space="0" w:color="000000"/>
            </w:tcBorders>
            <w:shd w:val="clear" w:color="auto" w:fill="auto"/>
            <w:vAlign w:val="bottom"/>
          </w:tcPr>
          <w:p w14:paraId="33AE0D09" w14:textId="77777777" w:rsidR="008920F2" w:rsidRPr="00060DA8" w:rsidRDefault="008920F2" w:rsidP="009B080A">
            <w:pPr>
              <w:pBdr>
                <w:bottom w:val="single" w:sz="4" w:space="1" w:color="000000"/>
              </w:pBdr>
              <w:snapToGrid w:val="0"/>
              <w:rPr>
                <w:rFonts w:ascii="Arial" w:hAnsi="Arial" w:cs="Arial"/>
                <w:sz w:val="21"/>
                <w:szCs w:val="21"/>
                <w:lang w:val="en-US"/>
              </w:rPr>
            </w:pPr>
          </w:p>
          <w:p w14:paraId="3736D9C1" w14:textId="77777777" w:rsidR="008920F2" w:rsidRPr="00060DA8" w:rsidRDefault="008920F2" w:rsidP="009B080A">
            <w:pPr>
              <w:rPr>
                <w:rFonts w:ascii="Arial" w:hAnsi="Arial" w:cs="Arial"/>
                <w:sz w:val="4"/>
                <w:szCs w:val="4"/>
                <w:lang w:val="en-US"/>
              </w:rPr>
            </w:pPr>
          </w:p>
        </w:tc>
        <w:tc>
          <w:tcPr>
            <w:tcW w:w="246" w:type="dxa"/>
            <w:vMerge w:val="restart"/>
            <w:tcBorders>
              <w:bottom w:val="single" w:sz="4" w:space="0" w:color="000000"/>
              <w:right w:val="single" w:sz="4" w:space="0" w:color="000000"/>
            </w:tcBorders>
            <w:shd w:val="clear" w:color="auto" w:fill="auto"/>
          </w:tcPr>
          <w:p w14:paraId="4E4C7F87" w14:textId="77777777" w:rsidR="008920F2" w:rsidRPr="00060DA8" w:rsidRDefault="008920F2" w:rsidP="009B080A">
            <w:pPr>
              <w:snapToGrid w:val="0"/>
              <w:rPr>
                <w:rFonts w:ascii="Arial" w:hAnsi="Arial" w:cs="Arial"/>
                <w:lang w:val="en-US"/>
              </w:rPr>
            </w:pPr>
          </w:p>
        </w:tc>
      </w:tr>
      <w:tr w:rsidR="008920F2" w:rsidRPr="00060DA8" w14:paraId="6740527E" w14:textId="77777777" w:rsidTr="008920F2">
        <w:trPr>
          <w:trHeight w:val="277"/>
        </w:trPr>
        <w:tc>
          <w:tcPr>
            <w:tcW w:w="236" w:type="dxa"/>
            <w:vMerge/>
            <w:tcBorders>
              <w:top w:val="single" w:sz="4" w:space="0" w:color="000000"/>
              <w:left w:val="single" w:sz="4" w:space="0" w:color="000000"/>
            </w:tcBorders>
            <w:shd w:val="clear" w:color="auto" w:fill="auto"/>
            <w:vAlign w:val="bottom"/>
          </w:tcPr>
          <w:p w14:paraId="15C0F679" w14:textId="77777777" w:rsidR="008920F2" w:rsidRPr="00060DA8" w:rsidRDefault="008920F2" w:rsidP="009B080A">
            <w:pPr>
              <w:snapToGrid w:val="0"/>
              <w:rPr>
                <w:rFonts w:ascii="Arial" w:hAnsi="Arial" w:cs="Arial"/>
                <w:lang w:val="en-US"/>
              </w:rPr>
            </w:pPr>
          </w:p>
        </w:tc>
        <w:tc>
          <w:tcPr>
            <w:tcW w:w="510" w:type="dxa"/>
            <w:shd w:val="clear" w:color="auto" w:fill="auto"/>
            <w:vAlign w:val="bottom"/>
          </w:tcPr>
          <w:p w14:paraId="26BC3828" w14:textId="77777777" w:rsidR="008920F2" w:rsidRPr="00060DA8" w:rsidRDefault="008920F2" w:rsidP="009B080A">
            <w:pPr>
              <w:snapToGrid w:val="0"/>
              <w:rPr>
                <w:rFonts w:ascii="Arial" w:hAnsi="Arial" w:cs="Arial"/>
                <w:color w:val="FFFFFF"/>
                <w:lang w:val="en-US"/>
              </w:rPr>
            </w:pPr>
          </w:p>
        </w:tc>
        <w:tc>
          <w:tcPr>
            <w:tcW w:w="2344" w:type="dxa"/>
            <w:gridSpan w:val="3"/>
            <w:vMerge/>
            <w:tcBorders>
              <w:top w:val="single" w:sz="4" w:space="0" w:color="000000"/>
            </w:tcBorders>
            <w:shd w:val="clear" w:color="auto" w:fill="D9D9D9"/>
            <w:vAlign w:val="bottom"/>
          </w:tcPr>
          <w:p w14:paraId="1DC312DA" w14:textId="77777777" w:rsidR="008920F2" w:rsidRPr="00060DA8" w:rsidRDefault="008920F2" w:rsidP="009B080A">
            <w:pPr>
              <w:snapToGrid w:val="0"/>
              <w:rPr>
                <w:rFonts w:ascii="Arial" w:hAnsi="Arial" w:cs="Arial"/>
                <w:lang w:val="en-US"/>
              </w:rPr>
            </w:pPr>
          </w:p>
        </w:tc>
        <w:tc>
          <w:tcPr>
            <w:tcW w:w="1134" w:type="dxa"/>
            <w:vMerge/>
            <w:tcBorders>
              <w:top w:val="single" w:sz="4" w:space="0" w:color="000000"/>
            </w:tcBorders>
            <w:shd w:val="clear" w:color="auto" w:fill="auto"/>
            <w:vAlign w:val="bottom"/>
          </w:tcPr>
          <w:p w14:paraId="5FB6F123" w14:textId="77777777" w:rsidR="008920F2" w:rsidRPr="00060DA8" w:rsidRDefault="008920F2" w:rsidP="009B080A">
            <w:pPr>
              <w:pBdr>
                <w:bottom w:val="single" w:sz="4" w:space="1" w:color="000000"/>
              </w:pBdr>
              <w:snapToGrid w:val="0"/>
              <w:rPr>
                <w:rFonts w:ascii="Arial" w:hAnsi="Arial" w:cs="Arial"/>
                <w:sz w:val="16"/>
                <w:szCs w:val="21"/>
                <w:lang w:val="en-US"/>
              </w:rPr>
            </w:pPr>
          </w:p>
        </w:tc>
        <w:tc>
          <w:tcPr>
            <w:tcW w:w="472" w:type="dxa"/>
            <w:gridSpan w:val="2"/>
            <w:vMerge/>
            <w:shd w:val="clear" w:color="auto" w:fill="auto"/>
            <w:vAlign w:val="bottom"/>
          </w:tcPr>
          <w:p w14:paraId="084DB18C" w14:textId="77777777" w:rsidR="008920F2" w:rsidRPr="00060DA8" w:rsidRDefault="008920F2" w:rsidP="009B080A">
            <w:pPr>
              <w:snapToGrid w:val="0"/>
              <w:rPr>
                <w:rFonts w:ascii="Arial" w:hAnsi="Arial" w:cs="Arial"/>
                <w:highlight w:val="yellow"/>
                <w:lang w:val="en-US"/>
              </w:rPr>
            </w:pPr>
          </w:p>
        </w:tc>
        <w:tc>
          <w:tcPr>
            <w:tcW w:w="510" w:type="dxa"/>
            <w:shd w:val="clear" w:color="auto" w:fill="auto"/>
          </w:tcPr>
          <w:p w14:paraId="27A0F591" w14:textId="77777777" w:rsidR="008920F2" w:rsidRPr="00060DA8" w:rsidRDefault="008920F2" w:rsidP="009B080A">
            <w:pPr>
              <w:snapToGrid w:val="0"/>
              <w:rPr>
                <w:rFonts w:ascii="Arial" w:hAnsi="Arial" w:cs="Arial"/>
                <w:lang w:val="en-US"/>
              </w:rPr>
            </w:pPr>
          </w:p>
        </w:tc>
        <w:tc>
          <w:tcPr>
            <w:tcW w:w="2420" w:type="dxa"/>
            <w:gridSpan w:val="4"/>
            <w:vMerge/>
            <w:tcBorders>
              <w:top w:val="single" w:sz="4" w:space="0" w:color="000000"/>
            </w:tcBorders>
            <w:shd w:val="clear" w:color="auto" w:fill="D9D9D9"/>
          </w:tcPr>
          <w:p w14:paraId="64F98DDF" w14:textId="77777777" w:rsidR="008920F2" w:rsidRPr="00060DA8" w:rsidRDefault="008920F2" w:rsidP="009B080A">
            <w:pPr>
              <w:snapToGrid w:val="0"/>
              <w:rPr>
                <w:rFonts w:ascii="Arial" w:hAnsi="Arial" w:cs="Arial"/>
                <w:lang w:val="en-US"/>
              </w:rPr>
            </w:pPr>
          </w:p>
        </w:tc>
        <w:tc>
          <w:tcPr>
            <w:tcW w:w="2011" w:type="dxa"/>
            <w:vMerge/>
            <w:tcBorders>
              <w:top w:val="single" w:sz="4" w:space="0" w:color="000000"/>
            </w:tcBorders>
            <w:shd w:val="clear" w:color="auto" w:fill="auto"/>
            <w:vAlign w:val="bottom"/>
          </w:tcPr>
          <w:p w14:paraId="54C487D1" w14:textId="77777777" w:rsidR="008920F2" w:rsidRPr="00060DA8" w:rsidRDefault="008920F2" w:rsidP="009B080A">
            <w:pPr>
              <w:snapToGrid w:val="0"/>
              <w:rPr>
                <w:rFonts w:ascii="Arial" w:hAnsi="Arial" w:cs="Arial"/>
                <w:sz w:val="4"/>
                <w:szCs w:val="4"/>
                <w:lang w:val="en-US"/>
              </w:rPr>
            </w:pPr>
          </w:p>
        </w:tc>
        <w:tc>
          <w:tcPr>
            <w:tcW w:w="246" w:type="dxa"/>
            <w:vMerge/>
            <w:tcBorders>
              <w:top w:val="single" w:sz="4" w:space="0" w:color="000000"/>
              <w:right w:val="single" w:sz="4" w:space="0" w:color="000000"/>
            </w:tcBorders>
            <w:shd w:val="clear" w:color="auto" w:fill="auto"/>
          </w:tcPr>
          <w:p w14:paraId="129B34AB" w14:textId="77777777" w:rsidR="008920F2" w:rsidRPr="00060DA8" w:rsidRDefault="008920F2" w:rsidP="009B080A">
            <w:pPr>
              <w:snapToGrid w:val="0"/>
              <w:rPr>
                <w:rFonts w:ascii="Arial" w:hAnsi="Arial" w:cs="Arial"/>
                <w:lang w:val="en-US"/>
              </w:rPr>
            </w:pPr>
          </w:p>
        </w:tc>
      </w:tr>
      <w:tr w:rsidR="008920F2" w:rsidRPr="00060DA8" w14:paraId="00AEE4F4" w14:textId="77777777" w:rsidTr="008920F2">
        <w:tc>
          <w:tcPr>
            <w:tcW w:w="236" w:type="dxa"/>
            <w:tcBorders>
              <w:left w:val="single" w:sz="4" w:space="0" w:color="000000"/>
              <w:bottom w:val="single" w:sz="4" w:space="0" w:color="000000"/>
            </w:tcBorders>
            <w:shd w:val="clear" w:color="auto" w:fill="auto"/>
            <w:vAlign w:val="bottom"/>
          </w:tcPr>
          <w:p w14:paraId="29A9ABD4" w14:textId="77777777" w:rsidR="008920F2" w:rsidRPr="00060DA8" w:rsidRDefault="008920F2" w:rsidP="009B080A">
            <w:pPr>
              <w:snapToGrid w:val="0"/>
              <w:rPr>
                <w:rFonts w:ascii="Arial" w:hAnsi="Arial" w:cs="Arial"/>
                <w:lang w:val="en-US"/>
              </w:rPr>
            </w:pPr>
          </w:p>
        </w:tc>
        <w:tc>
          <w:tcPr>
            <w:tcW w:w="510" w:type="dxa"/>
            <w:tcBorders>
              <w:bottom w:val="single" w:sz="4" w:space="0" w:color="000000"/>
            </w:tcBorders>
            <w:shd w:val="clear" w:color="auto" w:fill="auto"/>
            <w:vAlign w:val="bottom"/>
          </w:tcPr>
          <w:p w14:paraId="6D31A7C0" w14:textId="77777777" w:rsidR="008920F2" w:rsidRPr="00060DA8" w:rsidRDefault="008920F2" w:rsidP="009B080A">
            <w:pPr>
              <w:snapToGrid w:val="0"/>
              <w:rPr>
                <w:rFonts w:ascii="Arial" w:hAnsi="Arial" w:cs="Arial"/>
                <w:color w:val="FFFFFF"/>
                <w:lang w:val="en-US"/>
              </w:rPr>
            </w:pPr>
          </w:p>
        </w:tc>
        <w:tc>
          <w:tcPr>
            <w:tcW w:w="2344" w:type="dxa"/>
            <w:gridSpan w:val="3"/>
            <w:tcBorders>
              <w:bottom w:val="single" w:sz="4" w:space="0" w:color="000000"/>
            </w:tcBorders>
            <w:shd w:val="clear" w:color="auto" w:fill="auto"/>
            <w:vAlign w:val="bottom"/>
          </w:tcPr>
          <w:p w14:paraId="24FD5262" w14:textId="77777777" w:rsidR="008920F2" w:rsidRPr="00060DA8" w:rsidRDefault="008920F2" w:rsidP="009B080A">
            <w:pPr>
              <w:snapToGrid w:val="0"/>
              <w:rPr>
                <w:rFonts w:ascii="Arial" w:hAnsi="Arial" w:cs="Arial"/>
                <w:lang w:val="en-US"/>
              </w:rPr>
            </w:pPr>
          </w:p>
        </w:tc>
        <w:tc>
          <w:tcPr>
            <w:tcW w:w="1134" w:type="dxa"/>
            <w:tcBorders>
              <w:bottom w:val="single" w:sz="4" w:space="0" w:color="000000"/>
            </w:tcBorders>
            <w:shd w:val="clear" w:color="auto" w:fill="auto"/>
            <w:vAlign w:val="bottom"/>
          </w:tcPr>
          <w:p w14:paraId="254E4728" w14:textId="77777777" w:rsidR="008920F2" w:rsidRPr="00060DA8" w:rsidRDefault="008920F2" w:rsidP="008920F2">
            <w:pPr>
              <w:pStyle w:val="ListParagraph"/>
              <w:numPr>
                <w:ilvl w:val="0"/>
                <w:numId w:val="23"/>
              </w:numPr>
              <w:pBdr>
                <w:bottom w:val="single" w:sz="4" w:space="1" w:color="000000"/>
              </w:pBdr>
              <w:snapToGrid w:val="0"/>
              <w:ind w:left="155" w:hanging="155"/>
              <w:rPr>
                <w:rFonts w:ascii="Arial" w:hAnsi="Arial" w:cs="Arial"/>
                <w:sz w:val="16"/>
                <w:szCs w:val="4"/>
                <w:lang w:val="en-US"/>
              </w:rPr>
            </w:pPr>
            <w:r w:rsidRPr="00060DA8">
              <w:rPr>
                <w:rFonts w:ascii="Arial" w:hAnsi="Arial" w:cs="Arial"/>
                <w:sz w:val="16"/>
                <w:szCs w:val="4"/>
                <w:highlight w:val="yellow"/>
                <w:lang w:val="en-US"/>
              </w:rPr>
              <w:t>Control</w:t>
            </w:r>
          </w:p>
        </w:tc>
        <w:tc>
          <w:tcPr>
            <w:tcW w:w="472" w:type="dxa"/>
            <w:gridSpan w:val="2"/>
            <w:tcBorders>
              <w:bottom w:val="single" w:sz="4" w:space="0" w:color="000000"/>
            </w:tcBorders>
            <w:shd w:val="clear" w:color="auto" w:fill="auto"/>
            <w:vAlign w:val="bottom"/>
          </w:tcPr>
          <w:p w14:paraId="470C7CEF" w14:textId="77777777" w:rsidR="008920F2" w:rsidRPr="00060DA8" w:rsidRDefault="008920F2" w:rsidP="009B080A">
            <w:pPr>
              <w:snapToGrid w:val="0"/>
              <w:rPr>
                <w:rFonts w:ascii="Arial" w:hAnsi="Arial" w:cs="Arial"/>
                <w:sz w:val="18"/>
                <w:highlight w:val="yellow"/>
                <w:lang w:val="en-US"/>
              </w:rPr>
            </w:pPr>
            <w:proofErr w:type="spellStart"/>
            <w:r w:rsidRPr="00060DA8">
              <w:rPr>
                <w:rFonts w:ascii="Arial" w:hAnsi="Arial" w:cs="Arial"/>
                <w:sz w:val="18"/>
                <w:highlight w:val="yellow"/>
                <w:lang w:val="en-US"/>
              </w:rPr>
              <w:t>b.replacement</w:t>
            </w:r>
            <w:proofErr w:type="spellEnd"/>
          </w:p>
        </w:tc>
        <w:tc>
          <w:tcPr>
            <w:tcW w:w="510" w:type="dxa"/>
            <w:tcBorders>
              <w:bottom w:val="single" w:sz="4" w:space="0" w:color="000000"/>
            </w:tcBorders>
            <w:shd w:val="clear" w:color="auto" w:fill="auto"/>
          </w:tcPr>
          <w:p w14:paraId="4521A787" w14:textId="77777777" w:rsidR="008920F2" w:rsidRPr="00060DA8" w:rsidRDefault="008920F2" w:rsidP="009B080A">
            <w:pPr>
              <w:snapToGrid w:val="0"/>
              <w:rPr>
                <w:rFonts w:ascii="Arial" w:hAnsi="Arial" w:cs="Arial"/>
                <w:lang w:val="en-US"/>
              </w:rPr>
            </w:pPr>
          </w:p>
        </w:tc>
        <w:tc>
          <w:tcPr>
            <w:tcW w:w="2420" w:type="dxa"/>
            <w:gridSpan w:val="4"/>
            <w:tcBorders>
              <w:bottom w:val="single" w:sz="4" w:space="0" w:color="000000"/>
            </w:tcBorders>
            <w:shd w:val="clear" w:color="auto" w:fill="auto"/>
          </w:tcPr>
          <w:p w14:paraId="3724C38E" w14:textId="77777777" w:rsidR="008920F2" w:rsidRPr="00060DA8" w:rsidRDefault="008920F2" w:rsidP="009B080A">
            <w:pPr>
              <w:snapToGrid w:val="0"/>
              <w:rPr>
                <w:rFonts w:ascii="Arial" w:hAnsi="Arial" w:cs="Arial"/>
                <w:highlight w:val="yellow"/>
                <w:lang w:val="en-US"/>
              </w:rPr>
            </w:pPr>
            <w:r w:rsidRPr="00060DA8">
              <w:rPr>
                <w:rFonts w:ascii="Arial" w:hAnsi="Arial" w:cs="Arial"/>
                <w:sz w:val="22"/>
                <w:highlight w:val="yellow"/>
                <w:lang w:val="en-US"/>
              </w:rPr>
              <w:t>Time of interview</w:t>
            </w:r>
          </w:p>
        </w:tc>
        <w:tc>
          <w:tcPr>
            <w:tcW w:w="2011" w:type="dxa"/>
            <w:tcBorders>
              <w:top w:val="single" w:sz="4" w:space="0" w:color="auto"/>
              <w:bottom w:val="single" w:sz="4" w:space="0" w:color="auto"/>
            </w:tcBorders>
            <w:shd w:val="clear" w:color="auto" w:fill="auto"/>
          </w:tcPr>
          <w:p w14:paraId="186EEC70" w14:textId="77777777" w:rsidR="008920F2" w:rsidRPr="00060DA8" w:rsidRDefault="008920F2" w:rsidP="009B080A">
            <w:pPr>
              <w:snapToGrid w:val="0"/>
              <w:jc w:val="center"/>
              <w:rPr>
                <w:rFonts w:ascii="Arial" w:hAnsi="Arial" w:cs="Arial"/>
                <w:sz w:val="14"/>
                <w:szCs w:val="14"/>
                <w:lang w:val="en-US"/>
              </w:rPr>
            </w:pPr>
          </w:p>
        </w:tc>
        <w:tc>
          <w:tcPr>
            <w:tcW w:w="246" w:type="dxa"/>
            <w:tcBorders>
              <w:bottom w:val="single" w:sz="4" w:space="0" w:color="000000"/>
              <w:right w:val="single" w:sz="4" w:space="0" w:color="000000"/>
            </w:tcBorders>
            <w:shd w:val="clear" w:color="auto" w:fill="auto"/>
          </w:tcPr>
          <w:p w14:paraId="727153F5" w14:textId="77777777" w:rsidR="008920F2" w:rsidRPr="00060DA8" w:rsidRDefault="008920F2" w:rsidP="009B080A">
            <w:pPr>
              <w:snapToGrid w:val="0"/>
              <w:rPr>
                <w:rFonts w:ascii="Arial" w:hAnsi="Arial" w:cs="Arial"/>
                <w:lang w:val="en-US"/>
              </w:rPr>
            </w:pPr>
          </w:p>
        </w:tc>
      </w:tr>
    </w:tbl>
    <w:p w14:paraId="50921D5C" w14:textId="77777777" w:rsidR="00C91EF0" w:rsidRPr="00060DA8" w:rsidRDefault="00C91EF0" w:rsidP="00CD313C">
      <w:pPr>
        <w:rPr>
          <w:rFonts w:ascii="Arial" w:hAnsi="Arial" w:cs="Arial"/>
          <w:lang w:val="en-US"/>
        </w:rPr>
      </w:pPr>
    </w:p>
    <w:p w14:paraId="107D3F86" w14:textId="77777777" w:rsidR="00CD313C" w:rsidRPr="00060DA8" w:rsidRDefault="00B212C2" w:rsidP="00013E9E">
      <w:pPr>
        <w:pStyle w:val="ListParagraph"/>
        <w:numPr>
          <w:ilvl w:val="0"/>
          <w:numId w:val="6"/>
        </w:numPr>
        <w:rPr>
          <w:rFonts w:ascii="Arial" w:hAnsi="Arial" w:cs="Arial"/>
          <w:b/>
          <w:lang w:val="en-US"/>
        </w:rPr>
      </w:pPr>
      <w:r w:rsidRPr="00060DA8">
        <w:rPr>
          <w:rFonts w:ascii="Arial" w:hAnsi="Arial" w:cs="Arial"/>
          <w:b/>
          <w:lang w:val="en-US"/>
        </w:rPr>
        <w:t>Household (Composition)</w:t>
      </w:r>
    </w:p>
    <w:tbl>
      <w:tblPr>
        <w:tblW w:w="10225" w:type="dxa"/>
        <w:tblInd w:w="-5" w:type="dxa"/>
        <w:tblLayout w:type="fixed"/>
        <w:tblLook w:val="0000" w:firstRow="0" w:lastRow="0" w:firstColumn="0" w:lastColumn="0" w:noHBand="0" w:noVBand="0"/>
      </w:tblPr>
      <w:tblGrid>
        <w:gridCol w:w="42"/>
        <w:gridCol w:w="194"/>
        <w:gridCol w:w="16"/>
        <w:gridCol w:w="220"/>
        <w:gridCol w:w="42"/>
        <w:gridCol w:w="49"/>
        <w:gridCol w:w="145"/>
        <w:gridCol w:w="107"/>
        <w:gridCol w:w="33"/>
        <w:gridCol w:w="96"/>
        <w:gridCol w:w="121"/>
        <w:gridCol w:w="238"/>
        <w:gridCol w:w="159"/>
        <w:gridCol w:w="381"/>
        <w:gridCol w:w="588"/>
        <w:gridCol w:w="284"/>
        <w:gridCol w:w="283"/>
        <w:gridCol w:w="260"/>
        <w:gridCol w:w="200"/>
        <w:gridCol w:w="83"/>
        <w:gridCol w:w="284"/>
        <w:gridCol w:w="283"/>
        <w:gridCol w:w="425"/>
        <w:gridCol w:w="287"/>
        <w:gridCol w:w="160"/>
        <w:gridCol w:w="200"/>
        <w:gridCol w:w="42"/>
        <w:gridCol w:w="160"/>
        <w:gridCol w:w="170"/>
        <w:gridCol w:w="369"/>
        <w:gridCol w:w="313"/>
        <w:gridCol w:w="421"/>
        <w:gridCol w:w="12"/>
        <w:gridCol w:w="413"/>
        <w:gridCol w:w="12"/>
        <w:gridCol w:w="141"/>
        <w:gridCol w:w="95"/>
        <w:gridCol w:w="124"/>
        <w:gridCol w:w="159"/>
        <w:gridCol w:w="26"/>
        <w:gridCol w:w="258"/>
        <w:gridCol w:w="242"/>
        <w:gridCol w:w="1300"/>
        <w:gridCol w:w="61"/>
        <w:gridCol w:w="131"/>
        <w:gridCol w:w="436"/>
        <w:gridCol w:w="160"/>
      </w:tblGrid>
      <w:tr w:rsidR="002E0D5E" w:rsidRPr="00060DA8" w14:paraId="11FCE34E" w14:textId="77777777" w:rsidTr="002E0D5E">
        <w:trPr>
          <w:gridAfter w:val="1"/>
          <w:wAfter w:w="160" w:type="dxa"/>
        </w:trPr>
        <w:tc>
          <w:tcPr>
            <w:tcW w:w="236" w:type="dxa"/>
            <w:gridSpan w:val="2"/>
            <w:tcBorders>
              <w:top w:val="single" w:sz="4" w:space="0" w:color="000000"/>
              <w:left w:val="single" w:sz="4" w:space="0" w:color="000000"/>
            </w:tcBorders>
            <w:shd w:val="clear" w:color="auto" w:fill="auto"/>
            <w:vAlign w:val="bottom"/>
          </w:tcPr>
          <w:p w14:paraId="2FFAA23E" w14:textId="77777777" w:rsidR="002E0D5E" w:rsidRPr="00060DA8" w:rsidRDefault="002E0D5E" w:rsidP="000F108C">
            <w:pPr>
              <w:snapToGrid w:val="0"/>
              <w:rPr>
                <w:rFonts w:ascii="Arial" w:hAnsi="Arial" w:cs="Arial"/>
              </w:rPr>
            </w:pPr>
          </w:p>
        </w:tc>
        <w:tc>
          <w:tcPr>
            <w:tcW w:w="327" w:type="dxa"/>
            <w:gridSpan w:val="4"/>
            <w:tcBorders>
              <w:top w:val="single" w:sz="4" w:space="0" w:color="000000"/>
            </w:tcBorders>
            <w:shd w:val="clear" w:color="auto" w:fill="auto"/>
            <w:vAlign w:val="bottom"/>
          </w:tcPr>
          <w:p w14:paraId="3D2EDE98" w14:textId="77777777" w:rsidR="002E0D5E" w:rsidRPr="00060DA8" w:rsidRDefault="002E0D5E" w:rsidP="000F108C">
            <w:pPr>
              <w:snapToGrid w:val="0"/>
              <w:rPr>
                <w:rFonts w:ascii="Arial" w:hAnsi="Arial" w:cs="Arial"/>
              </w:rPr>
            </w:pPr>
          </w:p>
        </w:tc>
        <w:tc>
          <w:tcPr>
            <w:tcW w:w="502" w:type="dxa"/>
            <w:gridSpan w:val="5"/>
            <w:tcBorders>
              <w:top w:val="single" w:sz="4" w:space="0" w:color="000000"/>
            </w:tcBorders>
            <w:shd w:val="clear" w:color="auto" w:fill="auto"/>
            <w:vAlign w:val="bottom"/>
          </w:tcPr>
          <w:p w14:paraId="4A1E3E4A" w14:textId="77777777" w:rsidR="002E0D5E" w:rsidRPr="00060DA8" w:rsidRDefault="002E0D5E" w:rsidP="000F108C">
            <w:pPr>
              <w:snapToGrid w:val="0"/>
              <w:rPr>
                <w:rFonts w:ascii="Arial" w:hAnsi="Arial" w:cs="Arial"/>
              </w:rPr>
            </w:pPr>
          </w:p>
        </w:tc>
        <w:tc>
          <w:tcPr>
            <w:tcW w:w="397" w:type="dxa"/>
            <w:gridSpan w:val="2"/>
            <w:tcBorders>
              <w:top w:val="single" w:sz="4" w:space="0" w:color="000000"/>
            </w:tcBorders>
            <w:shd w:val="clear" w:color="auto" w:fill="auto"/>
            <w:vAlign w:val="bottom"/>
          </w:tcPr>
          <w:p w14:paraId="05488B42" w14:textId="77777777" w:rsidR="002E0D5E" w:rsidRPr="00060DA8" w:rsidRDefault="002E0D5E" w:rsidP="000F108C">
            <w:pPr>
              <w:snapToGrid w:val="0"/>
              <w:rPr>
                <w:rFonts w:ascii="Arial" w:hAnsi="Arial" w:cs="Arial"/>
              </w:rPr>
            </w:pPr>
          </w:p>
        </w:tc>
        <w:tc>
          <w:tcPr>
            <w:tcW w:w="1796" w:type="dxa"/>
            <w:gridSpan w:val="5"/>
            <w:tcBorders>
              <w:top w:val="single" w:sz="4" w:space="0" w:color="000000"/>
            </w:tcBorders>
            <w:shd w:val="clear" w:color="auto" w:fill="auto"/>
            <w:vAlign w:val="bottom"/>
          </w:tcPr>
          <w:p w14:paraId="4B130571" w14:textId="77777777" w:rsidR="002E0D5E" w:rsidRPr="00060DA8" w:rsidRDefault="002E0D5E" w:rsidP="000F108C">
            <w:pPr>
              <w:snapToGrid w:val="0"/>
              <w:rPr>
                <w:rFonts w:ascii="Arial" w:hAnsi="Arial" w:cs="Arial"/>
              </w:rPr>
            </w:pPr>
          </w:p>
        </w:tc>
        <w:tc>
          <w:tcPr>
            <w:tcW w:w="283" w:type="dxa"/>
            <w:gridSpan w:val="2"/>
            <w:tcBorders>
              <w:top w:val="single" w:sz="4" w:space="0" w:color="000000"/>
            </w:tcBorders>
            <w:shd w:val="clear" w:color="auto" w:fill="auto"/>
          </w:tcPr>
          <w:p w14:paraId="33C4AF2C" w14:textId="77777777" w:rsidR="002E0D5E" w:rsidRPr="00060DA8" w:rsidRDefault="002E0D5E" w:rsidP="000F108C">
            <w:pPr>
              <w:snapToGrid w:val="0"/>
              <w:rPr>
                <w:rFonts w:ascii="Arial" w:hAnsi="Arial" w:cs="Arial"/>
              </w:rPr>
            </w:pPr>
          </w:p>
        </w:tc>
        <w:tc>
          <w:tcPr>
            <w:tcW w:w="284" w:type="dxa"/>
            <w:tcBorders>
              <w:top w:val="single" w:sz="4" w:space="0" w:color="000000"/>
            </w:tcBorders>
            <w:shd w:val="clear" w:color="auto" w:fill="auto"/>
          </w:tcPr>
          <w:p w14:paraId="1B80ECC6" w14:textId="77777777" w:rsidR="002E0D5E" w:rsidRPr="00060DA8" w:rsidRDefault="002E0D5E" w:rsidP="000F108C">
            <w:pPr>
              <w:snapToGrid w:val="0"/>
              <w:rPr>
                <w:rFonts w:ascii="Arial" w:hAnsi="Arial" w:cs="Arial"/>
              </w:rPr>
            </w:pPr>
          </w:p>
        </w:tc>
        <w:tc>
          <w:tcPr>
            <w:tcW w:w="283" w:type="dxa"/>
            <w:tcBorders>
              <w:top w:val="single" w:sz="4" w:space="0" w:color="000000"/>
            </w:tcBorders>
            <w:shd w:val="clear" w:color="auto" w:fill="auto"/>
          </w:tcPr>
          <w:p w14:paraId="3C082DD7" w14:textId="77777777" w:rsidR="002E0D5E" w:rsidRPr="00060DA8" w:rsidRDefault="002E0D5E" w:rsidP="000F108C">
            <w:pPr>
              <w:snapToGrid w:val="0"/>
              <w:rPr>
                <w:rFonts w:ascii="Arial" w:hAnsi="Arial" w:cs="Arial"/>
              </w:rPr>
            </w:pPr>
          </w:p>
        </w:tc>
        <w:tc>
          <w:tcPr>
            <w:tcW w:w="425" w:type="dxa"/>
            <w:tcBorders>
              <w:top w:val="single" w:sz="4" w:space="0" w:color="000000"/>
            </w:tcBorders>
            <w:shd w:val="clear" w:color="auto" w:fill="auto"/>
          </w:tcPr>
          <w:p w14:paraId="20D356A4" w14:textId="77777777" w:rsidR="002E0D5E" w:rsidRPr="00060DA8" w:rsidRDefault="002E0D5E" w:rsidP="000F108C">
            <w:pPr>
              <w:snapToGrid w:val="0"/>
              <w:rPr>
                <w:rFonts w:ascii="Arial" w:hAnsi="Arial" w:cs="Arial"/>
              </w:rPr>
            </w:pPr>
          </w:p>
        </w:tc>
        <w:tc>
          <w:tcPr>
            <w:tcW w:w="1701" w:type="dxa"/>
            <w:gridSpan w:val="8"/>
            <w:tcBorders>
              <w:top w:val="single" w:sz="4" w:space="0" w:color="000000"/>
            </w:tcBorders>
            <w:shd w:val="clear" w:color="auto" w:fill="auto"/>
          </w:tcPr>
          <w:p w14:paraId="66AF9AA2" w14:textId="77777777" w:rsidR="002E0D5E" w:rsidRPr="00060DA8" w:rsidRDefault="002E0D5E" w:rsidP="000F108C">
            <w:pPr>
              <w:snapToGrid w:val="0"/>
              <w:rPr>
                <w:rFonts w:ascii="Arial" w:hAnsi="Arial" w:cs="Arial"/>
              </w:rPr>
            </w:pPr>
          </w:p>
        </w:tc>
        <w:tc>
          <w:tcPr>
            <w:tcW w:w="433" w:type="dxa"/>
            <w:gridSpan w:val="2"/>
            <w:tcBorders>
              <w:top w:val="single" w:sz="4" w:space="0" w:color="000000"/>
            </w:tcBorders>
            <w:shd w:val="clear" w:color="auto" w:fill="auto"/>
          </w:tcPr>
          <w:p w14:paraId="79CC1682" w14:textId="77777777" w:rsidR="002E0D5E" w:rsidRPr="00060DA8" w:rsidRDefault="002E0D5E" w:rsidP="000F108C">
            <w:pPr>
              <w:snapToGrid w:val="0"/>
              <w:rPr>
                <w:rFonts w:ascii="Arial" w:hAnsi="Arial" w:cs="Arial"/>
              </w:rPr>
            </w:pPr>
          </w:p>
        </w:tc>
        <w:tc>
          <w:tcPr>
            <w:tcW w:w="425" w:type="dxa"/>
            <w:gridSpan w:val="2"/>
            <w:tcBorders>
              <w:top w:val="single" w:sz="4" w:space="0" w:color="000000"/>
            </w:tcBorders>
            <w:shd w:val="clear" w:color="auto" w:fill="auto"/>
          </w:tcPr>
          <w:p w14:paraId="25887B61" w14:textId="77777777" w:rsidR="002E0D5E" w:rsidRPr="00060DA8" w:rsidRDefault="002E0D5E" w:rsidP="000F108C">
            <w:pPr>
              <w:snapToGrid w:val="0"/>
              <w:rPr>
                <w:rFonts w:ascii="Arial" w:hAnsi="Arial" w:cs="Arial"/>
              </w:rPr>
            </w:pPr>
          </w:p>
        </w:tc>
        <w:tc>
          <w:tcPr>
            <w:tcW w:w="236" w:type="dxa"/>
            <w:gridSpan w:val="2"/>
            <w:tcBorders>
              <w:top w:val="single" w:sz="4" w:space="0" w:color="000000"/>
            </w:tcBorders>
            <w:shd w:val="clear" w:color="auto" w:fill="auto"/>
          </w:tcPr>
          <w:p w14:paraId="7FF1FF57" w14:textId="77777777" w:rsidR="002E0D5E" w:rsidRPr="00060DA8" w:rsidRDefault="002E0D5E" w:rsidP="000F108C">
            <w:pPr>
              <w:snapToGrid w:val="0"/>
              <w:rPr>
                <w:rFonts w:ascii="Arial" w:hAnsi="Arial" w:cs="Arial"/>
              </w:rPr>
            </w:pPr>
          </w:p>
        </w:tc>
        <w:tc>
          <w:tcPr>
            <w:tcW w:w="309" w:type="dxa"/>
            <w:gridSpan w:val="3"/>
            <w:tcBorders>
              <w:top w:val="single" w:sz="4" w:space="0" w:color="000000"/>
            </w:tcBorders>
            <w:shd w:val="clear" w:color="auto" w:fill="auto"/>
          </w:tcPr>
          <w:p w14:paraId="01DDBB46" w14:textId="77777777" w:rsidR="002E0D5E" w:rsidRPr="00060DA8" w:rsidRDefault="002E0D5E" w:rsidP="000F108C">
            <w:pPr>
              <w:snapToGrid w:val="0"/>
              <w:rPr>
                <w:rFonts w:ascii="Arial" w:hAnsi="Arial" w:cs="Arial"/>
              </w:rPr>
            </w:pPr>
          </w:p>
        </w:tc>
        <w:tc>
          <w:tcPr>
            <w:tcW w:w="2428" w:type="dxa"/>
            <w:gridSpan w:val="6"/>
            <w:tcBorders>
              <w:top w:val="single" w:sz="4" w:space="0" w:color="000000"/>
              <w:right w:val="single" w:sz="4" w:space="0" w:color="000000"/>
            </w:tcBorders>
            <w:shd w:val="clear" w:color="auto" w:fill="auto"/>
          </w:tcPr>
          <w:p w14:paraId="326619EA" w14:textId="77777777" w:rsidR="002E0D5E" w:rsidRPr="00060DA8" w:rsidRDefault="002E0D5E" w:rsidP="000F108C">
            <w:pPr>
              <w:snapToGrid w:val="0"/>
              <w:rPr>
                <w:rFonts w:ascii="Arial" w:hAnsi="Arial" w:cs="Arial"/>
              </w:rPr>
            </w:pPr>
          </w:p>
        </w:tc>
      </w:tr>
      <w:tr w:rsidR="00463300" w:rsidRPr="00D6369D" w14:paraId="21EE78D7" w14:textId="77777777" w:rsidTr="002E0D5E">
        <w:trPr>
          <w:gridAfter w:val="1"/>
          <w:wAfter w:w="160" w:type="dxa"/>
        </w:trPr>
        <w:tc>
          <w:tcPr>
            <w:tcW w:w="236" w:type="dxa"/>
            <w:gridSpan w:val="2"/>
            <w:tcBorders>
              <w:left w:val="single" w:sz="4" w:space="0" w:color="000000"/>
            </w:tcBorders>
            <w:shd w:val="clear" w:color="auto" w:fill="auto"/>
            <w:vAlign w:val="bottom"/>
          </w:tcPr>
          <w:p w14:paraId="2DA8E1C8" w14:textId="77777777" w:rsidR="00463300" w:rsidRPr="00060DA8" w:rsidRDefault="00463300" w:rsidP="000F108C">
            <w:pPr>
              <w:snapToGrid w:val="0"/>
              <w:rPr>
                <w:rFonts w:ascii="Arial" w:hAnsi="Arial" w:cs="Arial"/>
              </w:rPr>
            </w:pPr>
          </w:p>
        </w:tc>
        <w:tc>
          <w:tcPr>
            <w:tcW w:w="327" w:type="dxa"/>
            <w:gridSpan w:val="4"/>
            <w:shd w:val="clear" w:color="auto" w:fill="000000"/>
          </w:tcPr>
          <w:p w14:paraId="42EA8335" w14:textId="77777777" w:rsidR="00463300" w:rsidRPr="00060DA8" w:rsidRDefault="00463300" w:rsidP="00463300">
            <w:pPr>
              <w:numPr>
                <w:ilvl w:val="0"/>
                <w:numId w:val="1"/>
              </w:numPr>
              <w:snapToGrid w:val="0"/>
              <w:rPr>
                <w:rFonts w:ascii="Arial" w:hAnsi="Arial" w:cs="Arial"/>
                <w:b/>
                <w:color w:val="FFFFFF"/>
              </w:rPr>
            </w:pPr>
          </w:p>
        </w:tc>
        <w:tc>
          <w:tcPr>
            <w:tcW w:w="2695" w:type="dxa"/>
            <w:gridSpan w:val="12"/>
            <w:vMerge w:val="restart"/>
            <w:shd w:val="clear" w:color="auto" w:fill="D9D9D9"/>
          </w:tcPr>
          <w:p w14:paraId="39B86205" w14:textId="77777777" w:rsidR="00463300" w:rsidRPr="00060DA8" w:rsidRDefault="00463300" w:rsidP="00AE6D7C">
            <w:pPr>
              <w:rPr>
                <w:rFonts w:ascii="Arial" w:hAnsi="Arial" w:cs="Arial"/>
                <w:lang w:val="en-US"/>
              </w:rPr>
            </w:pPr>
            <w:r w:rsidRPr="00060DA8">
              <w:rPr>
                <w:rFonts w:ascii="Arial" w:hAnsi="Arial" w:cs="Arial"/>
                <w:lang w:val="en-US"/>
              </w:rPr>
              <w:t xml:space="preserve">The main building </w:t>
            </w:r>
            <w:r w:rsidRPr="00060DA8">
              <w:rPr>
                <w:rFonts w:ascii="Arial" w:hAnsi="Arial" w:cs="Arial"/>
                <w:b/>
                <w:sz w:val="20"/>
                <w:szCs w:val="20"/>
                <w:lang w:val="en-US"/>
              </w:rPr>
              <w:t xml:space="preserve">[of head of household] </w:t>
            </w:r>
            <w:r w:rsidRPr="00060DA8">
              <w:rPr>
                <w:rFonts w:ascii="Arial" w:hAnsi="Arial" w:cs="Arial"/>
                <w:lang w:val="en-US"/>
              </w:rPr>
              <w:t xml:space="preserve">has walls made out of </w:t>
            </w:r>
          </w:p>
        </w:tc>
        <w:tc>
          <w:tcPr>
            <w:tcW w:w="283" w:type="dxa"/>
            <w:gridSpan w:val="2"/>
            <w:shd w:val="clear" w:color="auto" w:fill="auto"/>
          </w:tcPr>
          <w:p w14:paraId="71952484" w14:textId="77777777" w:rsidR="00463300" w:rsidRPr="00060DA8" w:rsidRDefault="00463300" w:rsidP="000F108C">
            <w:pPr>
              <w:snapToGrid w:val="0"/>
              <w:rPr>
                <w:rFonts w:ascii="Arial" w:hAnsi="Arial" w:cs="Arial"/>
                <w:lang w:val="en-US"/>
              </w:rPr>
            </w:pPr>
          </w:p>
        </w:tc>
        <w:tc>
          <w:tcPr>
            <w:tcW w:w="284" w:type="dxa"/>
            <w:shd w:val="clear" w:color="auto" w:fill="000000"/>
          </w:tcPr>
          <w:p w14:paraId="01A6DFD5" w14:textId="77777777" w:rsidR="00463300" w:rsidRPr="00060DA8" w:rsidRDefault="00463300" w:rsidP="00463300">
            <w:pPr>
              <w:numPr>
                <w:ilvl w:val="0"/>
                <w:numId w:val="1"/>
              </w:numPr>
              <w:snapToGrid w:val="0"/>
              <w:rPr>
                <w:rFonts w:ascii="Arial" w:hAnsi="Arial" w:cs="Arial"/>
                <w:b/>
                <w:color w:val="FFFFFF"/>
                <w:lang w:val="en-US"/>
              </w:rPr>
            </w:pPr>
          </w:p>
        </w:tc>
        <w:tc>
          <w:tcPr>
            <w:tcW w:w="2409" w:type="dxa"/>
            <w:gridSpan w:val="10"/>
            <w:shd w:val="clear" w:color="auto" w:fill="D9D9D9" w:themeFill="background1" w:themeFillShade="D9"/>
            <w:vAlign w:val="bottom"/>
          </w:tcPr>
          <w:p w14:paraId="79E595DD" w14:textId="77777777" w:rsidR="00463300" w:rsidRPr="00060DA8" w:rsidRDefault="00463300" w:rsidP="00463300">
            <w:pPr>
              <w:rPr>
                <w:rFonts w:ascii="Arial" w:hAnsi="Arial" w:cs="Arial"/>
                <w:lang w:val="en-US"/>
              </w:rPr>
            </w:pPr>
            <w:r w:rsidRPr="00060DA8">
              <w:rPr>
                <w:rFonts w:ascii="Arial" w:hAnsi="Arial" w:cs="Arial"/>
                <w:lang w:val="en-US"/>
              </w:rPr>
              <w:t>The roof is made out of …</w:t>
            </w:r>
          </w:p>
        </w:tc>
        <w:tc>
          <w:tcPr>
            <w:tcW w:w="421" w:type="dxa"/>
            <w:shd w:val="clear" w:color="auto" w:fill="auto"/>
          </w:tcPr>
          <w:p w14:paraId="77B334EC" w14:textId="77777777" w:rsidR="00463300" w:rsidRPr="00060DA8" w:rsidRDefault="00463300" w:rsidP="000F108C">
            <w:pPr>
              <w:snapToGrid w:val="0"/>
              <w:rPr>
                <w:rFonts w:ascii="Arial" w:hAnsi="Arial" w:cs="Arial"/>
                <w:lang w:val="en-US"/>
              </w:rPr>
            </w:pPr>
          </w:p>
        </w:tc>
        <w:tc>
          <w:tcPr>
            <w:tcW w:w="425" w:type="dxa"/>
            <w:gridSpan w:val="2"/>
            <w:shd w:val="clear" w:color="auto" w:fill="000000"/>
          </w:tcPr>
          <w:p w14:paraId="31022DDB" w14:textId="77777777" w:rsidR="00463300" w:rsidRPr="00060DA8" w:rsidRDefault="00463300" w:rsidP="00463300">
            <w:pPr>
              <w:numPr>
                <w:ilvl w:val="0"/>
                <w:numId w:val="1"/>
              </w:numPr>
              <w:snapToGrid w:val="0"/>
              <w:rPr>
                <w:rFonts w:ascii="Arial" w:hAnsi="Arial" w:cs="Arial"/>
                <w:b/>
                <w:color w:val="FFFFFF"/>
                <w:lang w:val="en-US"/>
              </w:rPr>
            </w:pPr>
          </w:p>
        </w:tc>
        <w:tc>
          <w:tcPr>
            <w:tcW w:w="2549" w:type="dxa"/>
            <w:gridSpan w:val="11"/>
            <w:shd w:val="clear" w:color="auto" w:fill="D9D9D9"/>
            <w:vAlign w:val="bottom"/>
          </w:tcPr>
          <w:p w14:paraId="3BA60898" w14:textId="77777777" w:rsidR="00463300" w:rsidRPr="00060DA8" w:rsidRDefault="00463300" w:rsidP="000F108C">
            <w:pPr>
              <w:snapToGrid w:val="0"/>
              <w:rPr>
                <w:rFonts w:ascii="Arial" w:hAnsi="Arial" w:cs="Arial"/>
                <w:lang w:val="en-US"/>
              </w:rPr>
            </w:pPr>
            <w:r w:rsidRPr="00060DA8">
              <w:rPr>
                <w:rFonts w:ascii="Arial" w:hAnsi="Arial" w:cs="Arial"/>
                <w:lang w:val="en-US"/>
              </w:rPr>
              <w:t>The floor is made of…</w:t>
            </w:r>
          </w:p>
        </w:tc>
        <w:tc>
          <w:tcPr>
            <w:tcW w:w="436" w:type="dxa"/>
            <w:tcBorders>
              <w:right w:val="single" w:sz="4" w:space="0" w:color="000000"/>
            </w:tcBorders>
            <w:shd w:val="clear" w:color="auto" w:fill="auto"/>
          </w:tcPr>
          <w:p w14:paraId="6BA4877B" w14:textId="77777777" w:rsidR="00463300" w:rsidRPr="00060DA8" w:rsidRDefault="00463300" w:rsidP="000F108C">
            <w:pPr>
              <w:snapToGrid w:val="0"/>
              <w:rPr>
                <w:rFonts w:ascii="Arial" w:hAnsi="Arial" w:cs="Arial"/>
                <w:lang w:val="en-US"/>
              </w:rPr>
            </w:pPr>
          </w:p>
        </w:tc>
      </w:tr>
      <w:tr w:rsidR="00463300" w:rsidRPr="00D6369D" w14:paraId="774B80B8" w14:textId="77777777" w:rsidTr="002E0D5E">
        <w:trPr>
          <w:gridAfter w:val="1"/>
          <w:wAfter w:w="160" w:type="dxa"/>
        </w:trPr>
        <w:tc>
          <w:tcPr>
            <w:tcW w:w="236" w:type="dxa"/>
            <w:gridSpan w:val="2"/>
            <w:tcBorders>
              <w:left w:val="single" w:sz="4" w:space="0" w:color="000000"/>
            </w:tcBorders>
            <w:shd w:val="clear" w:color="auto" w:fill="auto"/>
            <w:vAlign w:val="bottom"/>
          </w:tcPr>
          <w:p w14:paraId="549E8D05" w14:textId="77777777" w:rsidR="00463300" w:rsidRPr="00060DA8" w:rsidRDefault="00463300" w:rsidP="000F108C">
            <w:pPr>
              <w:snapToGrid w:val="0"/>
              <w:rPr>
                <w:rFonts w:ascii="Arial" w:hAnsi="Arial" w:cs="Arial"/>
                <w:lang w:val="en-US"/>
              </w:rPr>
            </w:pPr>
          </w:p>
        </w:tc>
        <w:tc>
          <w:tcPr>
            <w:tcW w:w="327" w:type="dxa"/>
            <w:gridSpan w:val="4"/>
            <w:shd w:val="clear" w:color="auto" w:fill="auto"/>
            <w:vAlign w:val="bottom"/>
          </w:tcPr>
          <w:p w14:paraId="6194EC81" w14:textId="77777777" w:rsidR="00463300" w:rsidRPr="00060DA8" w:rsidRDefault="00463300" w:rsidP="000F108C">
            <w:pPr>
              <w:snapToGrid w:val="0"/>
              <w:rPr>
                <w:rFonts w:ascii="Arial" w:hAnsi="Arial" w:cs="Arial"/>
                <w:lang w:val="en-US"/>
              </w:rPr>
            </w:pPr>
          </w:p>
        </w:tc>
        <w:tc>
          <w:tcPr>
            <w:tcW w:w="2695" w:type="dxa"/>
            <w:gridSpan w:val="12"/>
            <w:vMerge/>
            <w:shd w:val="clear" w:color="auto" w:fill="D9D9D9"/>
          </w:tcPr>
          <w:p w14:paraId="2941FC16" w14:textId="77777777" w:rsidR="00463300" w:rsidRPr="00060DA8" w:rsidRDefault="00463300" w:rsidP="000F108C">
            <w:pPr>
              <w:snapToGrid w:val="0"/>
              <w:rPr>
                <w:rFonts w:ascii="Arial" w:hAnsi="Arial" w:cs="Arial"/>
                <w:lang w:val="en-US"/>
              </w:rPr>
            </w:pPr>
          </w:p>
        </w:tc>
        <w:tc>
          <w:tcPr>
            <w:tcW w:w="283" w:type="dxa"/>
            <w:gridSpan w:val="2"/>
            <w:shd w:val="clear" w:color="auto" w:fill="auto"/>
          </w:tcPr>
          <w:p w14:paraId="6370AF0F" w14:textId="77777777" w:rsidR="00463300" w:rsidRPr="00060DA8" w:rsidRDefault="00463300" w:rsidP="000F108C">
            <w:pPr>
              <w:snapToGrid w:val="0"/>
              <w:rPr>
                <w:rFonts w:ascii="Arial" w:hAnsi="Arial" w:cs="Arial"/>
                <w:lang w:val="en-US"/>
              </w:rPr>
            </w:pPr>
          </w:p>
        </w:tc>
        <w:tc>
          <w:tcPr>
            <w:tcW w:w="284" w:type="dxa"/>
            <w:shd w:val="clear" w:color="auto" w:fill="auto"/>
            <w:vAlign w:val="bottom"/>
          </w:tcPr>
          <w:p w14:paraId="74F8AED5" w14:textId="77777777" w:rsidR="00463300" w:rsidRPr="00060DA8" w:rsidRDefault="00463300" w:rsidP="000F108C">
            <w:pPr>
              <w:snapToGrid w:val="0"/>
              <w:rPr>
                <w:rFonts w:ascii="Arial" w:hAnsi="Arial" w:cs="Arial"/>
                <w:lang w:val="en-US"/>
              </w:rPr>
            </w:pPr>
          </w:p>
        </w:tc>
        <w:tc>
          <w:tcPr>
            <w:tcW w:w="2409" w:type="dxa"/>
            <w:gridSpan w:val="10"/>
            <w:shd w:val="clear" w:color="auto" w:fill="D9D9D9" w:themeFill="background1" w:themeFillShade="D9"/>
            <w:vAlign w:val="bottom"/>
          </w:tcPr>
          <w:p w14:paraId="03582029" w14:textId="77777777" w:rsidR="00463300" w:rsidRPr="00060DA8" w:rsidRDefault="00463300" w:rsidP="00463300">
            <w:pPr>
              <w:rPr>
                <w:rFonts w:ascii="Arial" w:hAnsi="Arial" w:cs="Arial"/>
                <w:lang w:val="en-US"/>
              </w:rPr>
            </w:pPr>
          </w:p>
        </w:tc>
        <w:tc>
          <w:tcPr>
            <w:tcW w:w="421" w:type="dxa"/>
            <w:shd w:val="clear" w:color="auto" w:fill="auto"/>
          </w:tcPr>
          <w:p w14:paraId="66D68542" w14:textId="77777777" w:rsidR="00463300" w:rsidRPr="00060DA8" w:rsidRDefault="00463300" w:rsidP="000F108C">
            <w:pPr>
              <w:snapToGrid w:val="0"/>
              <w:rPr>
                <w:rFonts w:ascii="Arial" w:hAnsi="Arial" w:cs="Arial"/>
                <w:lang w:val="en-US"/>
              </w:rPr>
            </w:pPr>
          </w:p>
        </w:tc>
        <w:tc>
          <w:tcPr>
            <w:tcW w:w="425" w:type="dxa"/>
            <w:gridSpan w:val="2"/>
            <w:shd w:val="clear" w:color="auto" w:fill="auto"/>
            <w:vAlign w:val="bottom"/>
          </w:tcPr>
          <w:p w14:paraId="4EC30FF0" w14:textId="77777777" w:rsidR="00463300" w:rsidRPr="00060DA8" w:rsidRDefault="00463300" w:rsidP="000F108C">
            <w:pPr>
              <w:snapToGrid w:val="0"/>
              <w:rPr>
                <w:rFonts w:ascii="Arial" w:hAnsi="Arial" w:cs="Arial"/>
                <w:lang w:val="en-US"/>
              </w:rPr>
            </w:pPr>
          </w:p>
        </w:tc>
        <w:tc>
          <w:tcPr>
            <w:tcW w:w="2549" w:type="dxa"/>
            <w:gridSpan w:val="11"/>
            <w:shd w:val="clear" w:color="auto" w:fill="auto"/>
            <w:vAlign w:val="bottom"/>
          </w:tcPr>
          <w:p w14:paraId="2C4757A9" w14:textId="77777777" w:rsidR="00463300" w:rsidRPr="00060DA8" w:rsidRDefault="00463300" w:rsidP="000F108C">
            <w:pPr>
              <w:snapToGrid w:val="0"/>
              <w:rPr>
                <w:rFonts w:ascii="Arial" w:hAnsi="Arial" w:cs="Arial"/>
                <w:lang w:val="en-US"/>
              </w:rPr>
            </w:pPr>
          </w:p>
        </w:tc>
        <w:tc>
          <w:tcPr>
            <w:tcW w:w="436" w:type="dxa"/>
            <w:tcBorders>
              <w:right w:val="single" w:sz="4" w:space="0" w:color="000000"/>
            </w:tcBorders>
            <w:shd w:val="clear" w:color="auto" w:fill="auto"/>
          </w:tcPr>
          <w:p w14:paraId="47FAB055" w14:textId="77777777" w:rsidR="00463300" w:rsidRPr="00060DA8" w:rsidRDefault="00463300" w:rsidP="000F108C">
            <w:pPr>
              <w:snapToGrid w:val="0"/>
              <w:rPr>
                <w:rFonts w:ascii="Arial" w:hAnsi="Arial" w:cs="Arial"/>
                <w:lang w:val="en-US"/>
              </w:rPr>
            </w:pPr>
          </w:p>
        </w:tc>
      </w:tr>
      <w:tr w:rsidR="002E0D5E" w:rsidRPr="00D6369D" w14:paraId="619B7E8A" w14:textId="77777777" w:rsidTr="002E0D5E">
        <w:trPr>
          <w:gridAfter w:val="1"/>
          <w:wAfter w:w="160" w:type="dxa"/>
          <w:trHeight w:val="170"/>
        </w:trPr>
        <w:tc>
          <w:tcPr>
            <w:tcW w:w="236" w:type="dxa"/>
            <w:gridSpan w:val="2"/>
            <w:tcBorders>
              <w:left w:val="single" w:sz="4" w:space="0" w:color="000000"/>
            </w:tcBorders>
            <w:shd w:val="clear" w:color="auto" w:fill="auto"/>
            <w:vAlign w:val="bottom"/>
          </w:tcPr>
          <w:p w14:paraId="26961CDD" w14:textId="77777777" w:rsidR="002E0D5E" w:rsidRPr="00060DA8" w:rsidRDefault="002E0D5E" w:rsidP="000F108C">
            <w:pPr>
              <w:snapToGrid w:val="0"/>
              <w:rPr>
                <w:rFonts w:ascii="Arial" w:hAnsi="Arial" w:cs="Arial"/>
                <w:lang w:val="en-US"/>
              </w:rPr>
            </w:pPr>
          </w:p>
        </w:tc>
        <w:tc>
          <w:tcPr>
            <w:tcW w:w="236" w:type="dxa"/>
            <w:gridSpan w:val="2"/>
            <w:shd w:val="clear" w:color="auto" w:fill="auto"/>
            <w:vAlign w:val="bottom"/>
          </w:tcPr>
          <w:p w14:paraId="67DE143D" w14:textId="77777777" w:rsidR="002E0D5E" w:rsidRPr="00060DA8" w:rsidRDefault="002E0D5E" w:rsidP="000F108C">
            <w:pPr>
              <w:snapToGrid w:val="0"/>
              <w:rPr>
                <w:rFonts w:ascii="Arial" w:hAnsi="Arial" w:cs="Arial"/>
                <w:lang w:val="en-US"/>
              </w:rPr>
            </w:pPr>
          </w:p>
        </w:tc>
        <w:tc>
          <w:tcPr>
            <w:tcW w:w="236" w:type="dxa"/>
            <w:gridSpan w:val="3"/>
            <w:shd w:val="clear" w:color="auto" w:fill="auto"/>
            <w:vAlign w:val="bottom"/>
          </w:tcPr>
          <w:p w14:paraId="4DBB4CB7" w14:textId="77777777" w:rsidR="002E0D5E" w:rsidRPr="00060DA8" w:rsidRDefault="002E0D5E" w:rsidP="000F108C">
            <w:pPr>
              <w:snapToGrid w:val="0"/>
              <w:rPr>
                <w:rFonts w:ascii="Arial" w:hAnsi="Arial" w:cs="Arial"/>
                <w:lang w:val="en-US"/>
              </w:rPr>
            </w:pPr>
          </w:p>
        </w:tc>
        <w:tc>
          <w:tcPr>
            <w:tcW w:w="236" w:type="dxa"/>
            <w:gridSpan w:val="3"/>
            <w:shd w:val="clear" w:color="auto" w:fill="auto"/>
            <w:vAlign w:val="bottom"/>
          </w:tcPr>
          <w:p w14:paraId="257AD92E" w14:textId="77777777" w:rsidR="002E0D5E" w:rsidRPr="00060DA8" w:rsidRDefault="002E0D5E" w:rsidP="000F108C">
            <w:pPr>
              <w:snapToGrid w:val="0"/>
              <w:rPr>
                <w:rFonts w:ascii="Arial" w:hAnsi="Arial" w:cs="Arial"/>
                <w:lang w:val="en-US"/>
              </w:rPr>
            </w:pPr>
          </w:p>
        </w:tc>
        <w:tc>
          <w:tcPr>
            <w:tcW w:w="8554" w:type="dxa"/>
            <w:gridSpan w:val="34"/>
            <w:shd w:val="clear" w:color="auto" w:fill="auto"/>
            <w:vAlign w:val="bottom"/>
          </w:tcPr>
          <w:p w14:paraId="74EA853C" w14:textId="77777777" w:rsidR="002E0D5E" w:rsidRPr="00060DA8" w:rsidRDefault="002E0D5E" w:rsidP="000F108C">
            <w:pPr>
              <w:snapToGrid w:val="0"/>
              <w:rPr>
                <w:rFonts w:ascii="Arial" w:hAnsi="Arial" w:cs="Arial"/>
                <w:lang w:val="en-US"/>
              </w:rPr>
            </w:pPr>
          </w:p>
        </w:tc>
        <w:tc>
          <w:tcPr>
            <w:tcW w:w="567" w:type="dxa"/>
            <w:gridSpan w:val="2"/>
            <w:tcBorders>
              <w:right w:val="single" w:sz="4" w:space="0" w:color="000000"/>
            </w:tcBorders>
            <w:shd w:val="clear" w:color="auto" w:fill="auto"/>
            <w:vAlign w:val="bottom"/>
          </w:tcPr>
          <w:p w14:paraId="64065298" w14:textId="77777777" w:rsidR="002E0D5E" w:rsidRPr="00060DA8" w:rsidRDefault="002E0D5E" w:rsidP="000F108C">
            <w:pPr>
              <w:snapToGrid w:val="0"/>
              <w:rPr>
                <w:rFonts w:ascii="Arial" w:hAnsi="Arial" w:cs="Arial"/>
                <w:lang w:val="en-US"/>
              </w:rPr>
            </w:pPr>
          </w:p>
        </w:tc>
      </w:tr>
      <w:tr w:rsidR="002E0D5E" w:rsidRPr="00060DA8" w14:paraId="596469DD" w14:textId="77777777" w:rsidTr="00FB2105">
        <w:trPr>
          <w:gridAfter w:val="1"/>
          <w:wAfter w:w="160" w:type="dxa"/>
        </w:trPr>
        <w:tc>
          <w:tcPr>
            <w:tcW w:w="236" w:type="dxa"/>
            <w:gridSpan w:val="2"/>
            <w:tcBorders>
              <w:left w:val="single" w:sz="4" w:space="0" w:color="000000"/>
            </w:tcBorders>
            <w:shd w:val="clear" w:color="auto" w:fill="auto"/>
            <w:vAlign w:val="bottom"/>
          </w:tcPr>
          <w:p w14:paraId="25524E80" w14:textId="77777777" w:rsidR="002E0D5E" w:rsidRPr="00060DA8" w:rsidRDefault="002E0D5E" w:rsidP="000F108C">
            <w:pPr>
              <w:snapToGrid w:val="0"/>
              <w:rPr>
                <w:rFonts w:ascii="Arial" w:hAnsi="Arial" w:cs="Arial"/>
                <w:lang w:val="en-US"/>
              </w:rPr>
            </w:pPr>
          </w:p>
        </w:tc>
        <w:tc>
          <w:tcPr>
            <w:tcW w:w="327" w:type="dxa"/>
            <w:gridSpan w:val="4"/>
            <w:shd w:val="clear" w:color="auto" w:fill="auto"/>
            <w:vAlign w:val="bottom"/>
          </w:tcPr>
          <w:p w14:paraId="619A3A39" w14:textId="77777777" w:rsidR="002E0D5E" w:rsidRPr="00060DA8" w:rsidRDefault="002E0D5E" w:rsidP="000F108C">
            <w:pPr>
              <w:snapToGrid w:val="0"/>
              <w:rPr>
                <w:rFonts w:ascii="Arial" w:hAnsi="Arial" w:cs="Arial"/>
                <w:lang w:val="en-US"/>
              </w:rPr>
            </w:pPr>
          </w:p>
        </w:tc>
        <w:tc>
          <w:tcPr>
            <w:tcW w:w="502" w:type="dxa"/>
            <w:gridSpan w:val="5"/>
            <w:tcBorders>
              <w:bottom w:val="single" w:sz="4" w:space="0" w:color="808080"/>
            </w:tcBorders>
            <w:shd w:val="clear" w:color="auto" w:fill="auto"/>
            <w:vAlign w:val="bottom"/>
          </w:tcPr>
          <w:p w14:paraId="74B87F9C" w14:textId="77777777" w:rsidR="002E0D5E" w:rsidRPr="00060DA8" w:rsidRDefault="002E0D5E" w:rsidP="000F108C">
            <w:pPr>
              <w:snapToGrid w:val="0"/>
              <w:rPr>
                <w:rFonts w:ascii="Arial" w:hAnsi="Arial" w:cs="Arial"/>
                <w:sz w:val="21"/>
                <w:szCs w:val="21"/>
                <w:lang w:val="en-US"/>
              </w:rPr>
            </w:pPr>
            <w:r w:rsidRPr="00060DA8">
              <w:rPr>
                <w:rFonts w:ascii="Arial" w:hAnsi="Arial" w:cs="Arial"/>
                <w:sz w:val="21"/>
                <w:szCs w:val="21"/>
              </w:rPr>
              <w:t>1</w:t>
            </w:r>
          </w:p>
        </w:tc>
        <w:tc>
          <w:tcPr>
            <w:tcW w:w="397" w:type="dxa"/>
            <w:gridSpan w:val="2"/>
            <w:tcBorders>
              <w:bottom w:val="single" w:sz="4" w:space="0" w:color="808080"/>
            </w:tcBorders>
            <w:shd w:val="clear" w:color="auto" w:fill="auto"/>
            <w:vAlign w:val="bottom"/>
          </w:tcPr>
          <w:p w14:paraId="65047AE1" w14:textId="77777777" w:rsidR="002E0D5E" w:rsidRPr="00060DA8" w:rsidRDefault="002E0D5E" w:rsidP="00FB2105">
            <w:pPr>
              <w:snapToGrid w:val="0"/>
              <w:rPr>
                <w:rFonts w:ascii="Wingdings" w:hAnsi="Wingdings"/>
                <w:sz w:val="21"/>
                <w:szCs w:val="21"/>
                <w:lang w:val="en-US"/>
              </w:rPr>
            </w:pPr>
            <w:r w:rsidRPr="00060DA8">
              <w:rPr>
                <w:rFonts w:ascii="Wingdings" w:hAnsi="Wingdings"/>
                <w:sz w:val="21"/>
                <w:szCs w:val="21"/>
              </w:rPr>
              <w:t></w:t>
            </w:r>
          </w:p>
        </w:tc>
        <w:tc>
          <w:tcPr>
            <w:tcW w:w="1796" w:type="dxa"/>
            <w:gridSpan w:val="5"/>
            <w:tcBorders>
              <w:bottom w:val="single" w:sz="4" w:space="0" w:color="808080"/>
            </w:tcBorders>
            <w:shd w:val="clear" w:color="auto" w:fill="auto"/>
            <w:vAlign w:val="bottom"/>
          </w:tcPr>
          <w:p w14:paraId="77EB09A3" w14:textId="77777777" w:rsidR="002E0D5E" w:rsidRPr="00060DA8" w:rsidRDefault="002E0D5E" w:rsidP="000F108C">
            <w:pPr>
              <w:snapToGrid w:val="0"/>
              <w:rPr>
                <w:rFonts w:ascii="Arial" w:hAnsi="Arial" w:cs="Arial"/>
                <w:sz w:val="21"/>
                <w:szCs w:val="21"/>
                <w:lang w:val="en-US"/>
              </w:rPr>
            </w:pPr>
            <w:proofErr w:type="spellStart"/>
            <w:r w:rsidRPr="00060DA8">
              <w:rPr>
                <w:rFonts w:ascii="Arial" w:hAnsi="Arial" w:cs="Arial"/>
                <w:sz w:val="21"/>
                <w:szCs w:val="21"/>
              </w:rPr>
              <w:t>Bamboo</w:t>
            </w:r>
            <w:proofErr w:type="spellEnd"/>
          </w:p>
        </w:tc>
        <w:tc>
          <w:tcPr>
            <w:tcW w:w="283" w:type="dxa"/>
            <w:gridSpan w:val="2"/>
            <w:shd w:val="clear" w:color="auto" w:fill="auto"/>
            <w:vAlign w:val="bottom"/>
          </w:tcPr>
          <w:p w14:paraId="0EDDB4BE" w14:textId="77777777" w:rsidR="002E0D5E" w:rsidRPr="00060DA8" w:rsidRDefault="002E0D5E" w:rsidP="000F108C">
            <w:pPr>
              <w:snapToGrid w:val="0"/>
              <w:rPr>
                <w:rFonts w:ascii="Arial" w:hAnsi="Arial" w:cs="Arial"/>
                <w:lang w:val="en-US"/>
              </w:rPr>
            </w:pPr>
          </w:p>
        </w:tc>
        <w:tc>
          <w:tcPr>
            <w:tcW w:w="284" w:type="dxa"/>
            <w:shd w:val="clear" w:color="auto" w:fill="auto"/>
            <w:vAlign w:val="bottom"/>
          </w:tcPr>
          <w:p w14:paraId="6A6BA0AE" w14:textId="77777777" w:rsidR="002E0D5E" w:rsidRPr="00060DA8" w:rsidRDefault="002E0D5E" w:rsidP="000F108C">
            <w:pPr>
              <w:snapToGrid w:val="0"/>
              <w:rPr>
                <w:rFonts w:ascii="Arial" w:hAnsi="Arial" w:cs="Arial"/>
                <w:lang w:val="en-US"/>
              </w:rPr>
            </w:pPr>
          </w:p>
        </w:tc>
        <w:tc>
          <w:tcPr>
            <w:tcW w:w="283" w:type="dxa"/>
            <w:tcBorders>
              <w:bottom w:val="single" w:sz="4" w:space="0" w:color="808080"/>
            </w:tcBorders>
            <w:shd w:val="clear" w:color="auto" w:fill="auto"/>
          </w:tcPr>
          <w:p w14:paraId="3E00343D" w14:textId="77777777" w:rsidR="002E0D5E" w:rsidRPr="00060DA8" w:rsidRDefault="002E0D5E" w:rsidP="00F15037">
            <w:pPr>
              <w:snapToGrid w:val="0"/>
              <w:rPr>
                <w:rFonts w:ascii="Arial" w:hAnsi="Arial" w:cs="Arial"/>
                <w:sz w:val="21"/>
                <w:szCs w:val="21"/>
              </w:rPr>
            </w:pPr>
            <w:r w:rsidRPr="00060DA8">
              <w:rPr>
                <w:rFonts w:ascii="Arial" w:hAnsi="Arial" w:cs="Arial"/>
                <w:sz w:val="21"/>
                <w:szCs w:val="21"/>
              </w:rPr>
              <w:t>1</w:t>
            </w:r>
          </w:p>
        </w:tc>
        <w:tc>
          <w:tcPr>
            <w:tcW w:w="425" w:type="dxa"/>
            <w:tcBorders>
              <w:bottom w:val="single" w:sz="4" w:space="0" w:color="808080"/>
            </w:tcBorders>
            <w:shd w:val="clear" w:color="auto" w:fill="auto"/>
            <w:vAlign w:val="bottom"/>
          </w:tcPr>
          <w:p w14:paraId="28E0D9C2"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01" w:type="dxa"/>
            <w:gridSpan w:val="8"/>
            <w:tcBorders>
              <w:bottom w:val="single" w:sz="4" w:space="0" w:color="808080"/>
            </w:tcBorders>
            <w:shd w:val="clear" w:color="auto" w:fill="auto"/>
            <w:vAlign w:val="bottom"/>
          </w:tcPr>
          <w:p w14:paraId="550EB9E6" w14:textId="77777777" w:rsidR="002E0D5E" w:rsidRPr="00060DA8" w:rsidRDefault="002E0D5E" w:rsidP="00463300">
            <w:pPr>
              <w:snapToGrid w:val="0"/>
              <w:rPr>
                <w:rFonts w:ascii="Arial" w:hAnsi="Arial" w:cs="Arial"/>
                <w:color w:val="000000"/>
                <w:sz w:val="21"/>
                <w:szCs w:val="21"/>
              </w:rPr>
            </w:pPr>
            <w:proofErr w:type="spellStart"/>
            <w:r w:rsidRPr="00060DA8">
              <w:rPr>
                <w:rFonts w:ascii="Arial" w:hAnsi="Arial" w:cs="Arial"/>
                <w:sz w:val="21"/>
                <w:szCs w:val="21"/>
              </w:rPr>
              <w:t>Thatch</w:t>
            </w:r>
            <w:proofErr w:type="spellEnd"/>
            <w:r w:rsidRPr="00060DA8">
              <w:rPr>
                <w:rFonts w:ascii="Arial" w:hAnsi="Arial" w:cs="Arial"/>
                <w:sz w:val="21"/>
                <w:szCs w:val="21"/>
              </w:rPr>
              <w:t xml:space="preserve"> / </w:t>
            </w:r>
            <w:proofErr w:type="spellStart"/>
            <w:r w:rsidRPr="00060DA8">
              <w:rPr>
                <w:rFonts w:ascii="Arial" w:hAnsi="Arial" w:cs="Arial"/>
                <w:sz w:val="21"/>
                <w:szCs w:val="21"/>
              </w:rPr>
              <w:t>leaves</w:t>
            </w:r>
            <w:proofErr w:type="spellEnd"/>
          </w:p>
        </w:tc>
        <w:tc>
          <w:tcPr>
            <w:tcW w:w="433" w:type="dxa"/>
            <w:gridSpan w:val="2"/>
            <w:shd w:val="clear" w:color="auto" w:fill="auto"/>
            <w:vAlign w:val="bottom"/>
          </w:tcPr>
          <w:p w14:paraId="30FE7EE7" w14:textId="77777777" w:rsidR="002E0D5E" w:rsidRPr="00060DA8" w:rsidRDefault="002E0D5E" w:rsidP="000F108C">
            <w:pPr>
              <w:snapToGrid w:val="0"/>
              <w:rPr>
                <w:rFonts w:ascii="Arial" w:hAnsi="Arial" w:cs="Arial"/>
              </w:rPr>
            </w:pPr>
          </w:p>
        </w:tc>
        <w:tc>
          <w:tcPr>
            <w:tcW w:w="425" w:type="dxa"/>
            <w:gridSpan w:val="2"/>
            <w:shd w:val="clear" w:color="auto" w:fill="auto"/>
            <w:vAlign w:val="bottom"/>
          </w:tcPr>
          <w:p w14:paraId="2E572F4C" w14:textId="77777777" w:rsidR="002E0D5E" w:rsidRPr="00060DA8" w:rsidRDefault="002E0D5E" w:rsidP="000F108C">
            <w:pPr>
              <w:snapToGrid w:val="0"/>
              <w:rPr>
                <w:rFonts w:ascii="Arial" w:hAnsi="Arial" w:cs="Arial"/>
              </w:rPr>
            </w:pPr>
          </w:p>
        </w:tc>
        <w:tc>
          <w:tcPr>
            <w:tcW w:w="236" w:type="dxa"/>
            <w:gridSpan w:val="2"/>
            <w:tcBorders>
              <w:bottom w:val="single" w:sz="4" w:space="0" w:color="808080"/>
            </w:tcBorders>
            <w:shd w:val="clear" w:color="auto" w:fill="auto"/>
            <w:vAlign w:val="bottom"/>
          </w:tcPr>
          <w:p w14:paraId="61BE461B"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1</w:t>
            </w:r>
          </w:p>
        </w:tc>
        <w:tc>
          <w:tcPr>
            <w:tcW w:w="309" w:type="dxa"/>
            <w:gridSpan w:val="3"/>
            <w:tcBorders>
              <w:bottom w:val="single" w:sz="4" w:space="0" w:color="808080"/>
            </w:tcBorders>
            <w:shd w:val="clear" w:color="auto" w:fill="auto"/>
            <w:vAlign w:val="bottom"/>
          </w:tcPr>
          <w:p w14:paraId="5B946F4B"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bottom w:val="single" w:sz="4" w:space="0" w:color="808080"/>
              <w:right w:val="single" w:sz="4" w:space="0" w:color="000000"/>
            </w:tcBorders>
            <w:shd w:val="clear" w:color="auto" w:fill="auto"/>
            <w:vAlign w:val="bottom"/>
          </w:tcPr>
          <w:p w14:paraId="687E8941" w14:textId="77777777" w:rsidR="002E0D5E" w:rsidRPr="00060DA8" w:rsidRDefault="002E0D5E" w:rsidP="000F108C">
            <w:pPr>
              <w:snapToGrid w:val="0"/>
              <w:rPr>
                <w:rFonts w:ascii="Arial" w:hAnsi="Arial" w:cs="Arial"/>
                <w:sz w:val="21"/>
                <w:szCs w:val="21"/>
              </w:rPr>
            </w:pPr>
            <w:proofErr w:type="spellStart"/>
            <w:r w:rsidRPr="00060DA8">
              <w:rPr>
                <w:rFonts w:ascii="Arial" w:hAnsi="Arial" w:cs="Arial"/>
                <w:sz w:val="21"/>
                <w:szCs w:val="21"/>
              </w:rPr>
              <w:t>Dirt</w:t>
            </w:r>
            <w:proofErr w:type="spellEnd"/>
            <w:r w:rsidRPr="00060DA8">
              <w:rPr>
                <w:rFonts w:ascii="Arial" w:hAnsi="Arial" w:cs="Arial"/>
                <w:sz w:val="21"/>
                <w:szCs w:val="21"/>
              </w:rPr>
              <w:t xml:space="preserve"> / </w:t>
            </w:r>
            <w:proofErr w:type="spellStart"/>
            <w:r w:rsidRPr="00060DA8">
              <w:rPr>
                <w:rFonts w:ascii="Arial" w:hAnsi="Arial" w:cs="Arial"/>
                <w:sz w:val="21"/>
                <w:szCs w:val="21"/>
              </w:rPr>
              <w:t>Soil</w:t>
            </w:r>
            <w:proofErr w:type="spellEnd"/>
          </w:p>
        </w:tc>
      </w:tr>
      <w:tr w:rsidR="002E0D5E" w:rsidRPr="00060DA8" w14:paraId="018481A3" w14:textId="77777777" w:rsidTr="00FB2105">
        <w:trPr>
          <w:gridAfter w:val="1"/>
          <w:wAfter w:w="160" w:type="dxa"/>
        </w:trPr>
        <w:tc>
          <w:tcPr>
            <w:tcW w:w="236" w:type="dxa"/>
            <w:gridSpan w:val="2"/>
            <w:tcBorders>
              <w:left w:val="single" w:sz="4" w:space="0" w:color="000000"/>
            </w:tcBorders>
            <w:shd w:val="clear" w:color="auto" w:fill="auto"/>
            <w:vAlign w:val="bottom"/>
          </w:tcPr>
          <w:p w14:paraId="7C3E28A9" w14:textId="77777777" w:rsidR="002E0D5E" w:rsidRPr="00060DA8" w:rsidRDefault="002E0D5E" w:rsidP="000F108C">
            <w:pPr>
              <w:snapToGrid w:val="0"/>
              <w:rPr>
                <w:rFonts w:ascii="Arial" w:hAnsi="Arial" w:cs="Arial"/>
              </w:rPr>
            </w:pPr>
          </w:p>
        </w:tc>
        <w:tc>
          <w:tcPr>
            <w:tcW w:w="327" w:type="dxa"/>
            <w:gridSpan w:val="4"/>
            <w:shd w:val="clear" w:color="auto" w:fill="auto"/>
            <w:vAlign w:val="bottom"/>
          </w:tcPr>
          <w:p w14:paraId="77AAD261" w14:textId="77777777" w:rsidR="002E0D5E" w:rsidRPr="00060DA8" w:rsidRDefault="002E0D5E" w:rsidP="000F108C">
            <w:pPr>
              <w:snapToGrid w:val="0"/>
              <w:rPr>
                <w:rFonts w:ascii="Arial" w:hAnsi="Arial" w:cs="Arial"/>
              </w:rPr>
            </w:pPr>
          </w:p>
        </w:tc>
        <w:tc>
          <w:tcPr>
            <w:tcW w:w="502" w:type="dxa"/>
            <w:gridSpan w:val="5"/>
            <w:tcBorders>
              <w:top w:val="single" w:sz="4" w:space="0" w:color="808080"/>
              <w:bottom w:val="single" w:sz="4" w:space="0" w:color="808080"/>
            </w:tcBorders>
            <w:shd w:val="clear" w:color="auto" w:fill="auto"/>
            <w:vAlign w:val="bottom"/>
          </w:tcPr>
          <w:p w14:paraId="6F55BE29"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2</w:t>
            </w:r>
          </w:p>
        </w:tc>
        <w:tc>
          <w:tcPr>
            <w:tcW w:w="397" w:type="dxa"/>
            <w:gridSpan w:val="2"/>
            <w:tcBorders>
              <w:top w:val="single" w:sz="4" w:space="0" w:color="808080"/>
              <w:bottom w:val="single" w:sz="4" w:space="0" w:color="808080"/>
            </w:tcBorders>
            <w:shd w:val="clear" w:color="auto" w:fill="auto"/>
            <w:vAlign w:val="bottom"/>
          </w:tcPr>
          <w:p w14:paraId="476D0C87"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96" w:type="dxa"/>
            <w:gridSpan w:val="5"/>
            <w:tcBorders>
              <w:top w:val="single" w:sz="4" w:space="0" w:color="808080"/>
              <w:bottom w:val="single" w:sz="4" w:space="0" w:color="808080"/>
            </w:tcBorders>
            <w:shd w:val="clear" w:color="auto" w:fill="auto"/>
            <w:vAlign w:val="bottom"/>
          </w:tcPr>
          <w:p w14:paraId="3D866498" w14:textId="77777777" w:rsidR="002E0D5E" w:rsidRPr="00060DA8" w:rsidRDefault="002E0D5E" w:rsidP="00AE6D7C">
            <w:pPr>
              <w:snapToGrid w:val="0"/>
              <w:rPr>
                <w:rFonts w:ascii="Arial" w:hAnsi="Arial" w:cs="Arial"/>
                <w:sz w:val="21"/>
                <w:szCs w:val="21"/>
              </w:rPr>
            </w:pPr>
            <w:r w:rsidRPr="00060DA8">
              <w:rPr>
                <w:rFonts w:ascii="Arial" w:hAnsi="Arial" w:cs="Arial"/>
                <w:sz w:val="21"/>
                <w:szCs w:val="21"/>
              </w:rPr>
              <w:t>Wood</w:t>
            </w:r>
          </w:p>
        </w:tc>
        <w:tc>
          <w:tcPr>
            <w:tcW w:w="283" w:type="dxa"/>
            <w:gridSpan w:val="2"/>
            <w:shd w:val="clear" w:color="auto" w:fill="auto"/>
            <w:vAlign w:val="bottom"/>
          </w:tcPr>
          <w:p w14:paraId="67CDF4FB" w14:textId="77777777" w:rsidR="002E0D5E" w:rsidRPr="00060DA8" w:rsidRDefault="002E0D5E" w:rsidP="000F108C">
            <w:pPr>
              <w:snapToGrid w:val="0"/>
              <w:rPr>
                <w:rFonts w:ascii="Arial" w:hAnsi="Arial" w:cs="Arial"/>
              </w:rPr>
            </w:pPr>
          </w:p>
        </w:tc>
        <w:tc>
          <w:tcPr>
            <w:tcW w:w="284" w:type="dxa"/>
            <w:shd w:val="clear" w:color="auto" w:fill="auto"/>
            <w:vAlign w:val="bottom"/>
          </w:tcPr>
          <w:p w14:paraId="633C3240" w14:textId="77777777" w:rsidR="002E0D5E" w:rsidRPr="00060DA8" w:rsidRDefault="002E0D5E" w:rsidP="000F108C">
            <w:pPr>
              <w:snapToGrid w:val="0"/>
              <w:rPr>
                <w:rFonts w:ascii="Arial" w:hAnsi="Arial" w:cs="Arial"/>
              </w:rPr>
            </w:pPr>
          </w:p>
        </w:tc>
        <w:tc>
          <w:tcPr>
            <w:tcW w:w="283" w:type="dxa"/>
            <w:tcBorders>
              <w:top w:val="single" w:sz="4" w:space="0" w:color="808080"/>
              <w:bottom w:val="single" w:sz="4" w:space="0" w:color="808080"/>
            </w:tcBorders>
            <w:shd w:val="clear" w:color="auto" w:fill="auto"/>
            <w:vAlign w:val="bottom"/>
          </w:tcPr>
          <w:p w14:paraId="17609EC3"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2</w:t>
            </w:r>
          </w:p>
        </w:tc>
        <w:tc>
          <w:tcPr>
            <w:tcW w:w="425" w:type="dxa"/>
            <w:tcBorders>
              <w:top w:val="single" w:sz="4" w:space="0" w:color="808080"/>
              <w:bottom w:val="single" w:sz="4" w:space="0" w:color="808080"/>
            </w:tcBorders>
            <w:shd w:val="clear" w:color="auto" w:fill="auto"/>
            <w:vAlign w:val="bottom"/>
          </w:tcPr>
          <w:p w14:paraId="70B76CB0"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01" w:type="dxa"/>
            <w:gridSpan w:val="8"/>
            <w:tcBorders>
              <w:top w:val="single" w:sz="4" w:space="0" w:color="808080"/>
              <w:bottom w:val="single" w:sz="4" w:space="0" w:color="808080"/>
            </w:tcBorders>
            <w:shd w:val="clear" w:color="auto" w:fill="auto"/>
            <w:vAlign w:val="bottom"/>
          </w:tcPr>
          <w:p w14:paraId="47D19193" w14:textId="77777777" w:rsidR="002E0D5E" w:rsidRPr="00060DA8" w:rsidRDefault="002E0D5E" w:rsidP="00F15037">
            <w:pPr>
              <w:snapToGrid w:val="0"/>
              <w:rPr>
                <w:rFonts w:ascii="Arial" w:hAnsi="Arial" w:cs="Arial"/>
                <w:color w:val="000000"/>
                <w:sz w:val="21"/>
                <w:szCs w:val="21"/>
              </w:rPr>
            </w:pPr>
            <w:proofErr w:type="spellStart"/>
            <w:r w:rsidRPr="00060DA8">
              <w:rPr>
                <w:rFonts w:ascii="Arial" w:hAnsi="Arial" w:cs="Arial"/>
                <w:sz w:val="21"/>
                <w:szCs w:val="21"/>
              </w:rPr>
              <w:t>Tile</w:t>
            </w:r>
            <w:proofErr w:type="spellEnd"/>
          </w:p>
        </w:tc>
        <w:tc>
          <w:tcPr>
            <w:tcW w:w="433" w:type="dxa"/>
            <w:gridSpan w:val="2"/>
            <w:shd w:val="clear" w:color="auto" w:fill="auto"/>
            <w:vAlign w:val="bottom"/>
          </w:tcPr>
          <w:p w14:paraId="4DCA9522" w14:textId="77777777" w:rsidR="002E0D5E" w:rsidRPr="00060DA8" w:rsidRDefault="002E0D5E" w:rsidP="000F108C">
            <w:pPr>
              <w:snapToGrid w:val="0"/>
              <w:rPr>
                <w:rFonts w:ascii="Arial" w:hAnsi="Arial" w:cs="Arial"/>
              </w:rPr>
            </w:pPr>
          </w:p>
        </w:tc>
        <w:tc>
          <w:tcPr>
            <w:tcW w:w="425" w:type="dxa"/>
            <w:gridSpan w:val="2"/>
            <w:shd w:val="clear" w:color="auto" w:fill="auto"/>
            <w:vAlign w:val="bottom"/>
          </w:tcPr>
          <w:p w14:paraId="6FC8264B" w14:textId="77777777" w:rsidR="002E0D5E" w:rsidRPr="00060DA8" w:rsidRDefault="002E0D5E" w:rsidP="000F108C">
            <w:pPr>
              <w:snapToGrid w:val="0"/>
              <w:rPr>
                <w:rFonts w:ascii="Arial" w:hAnsi="Arial" w:cs="Arial"/>
              </w:rPr>
            </w:pPr>
          </w:p>
        </w:tc>
        <w:tc>
          <w:tcPr>
            <w:tcW w:w="236" w:type="dxa"/>
            <w:gridSpan w:val="2"/>
            <w:tcBorders>
              <w:top w:val="single" w:sz="4" w:space="0" w:color="808080"/>
              <w:bottom w:val="single" w:sz="4" w:space="0" w:color="808080"/>
            </w:tcBorders>
            <w:shd w:val="clear" w:color="auto" w:fill="auto"/>
          </w:tcPr>
          <w:p w14:paraId="6C720F7E" w14:textId="77777777" w:rsidR="002E0D5E" w:rsidRPr="00060DA8" w:rsidRDefault="002E0D5E" w:rsidP="00463300">
            <w:pPr>
              <w:snapToGrid w:val="0"/>
              <w:rPr>
                <w:rFonts w:ascii="Arial" w:hAnsi="Arial" w:cs="Arial"/>
                <w:sz w:val="21"/>
                <w:szCs w:val="21"/>
              </w:rPr>
            </w:pPr>
            <w:r w:rsidRPr="00060DA8">
              <w:rPr>
                <w:rFonts w:ascii="Arial" w:hAnsi="Arial" w:cs="Arial"/>
                <w:sz w:val="21"/>
                <w:szCs w:val="21"/>
              </w:rPr>
              <w:t>2</w:t>
            </w:r>
          </w:p>
        </w:tc>
        <w:tc>
          <w:tcPr>
            <w:tcW w:w="309" w:type="dxa"/>
            <w:gridSpan w:val="3"/>
            <w:tcBorders>
              <w:top w:val="single" w:sz="4" w:space="0" w:color="808080"/>
              <w:bottom w:val="single" w:sz="4" w:space="0" w:color="808080"/>
            </w:tcBorders>
            <w:shd w:val="clear" w:color="auto" w:fill="auto"/>
            <w:vAlign w:val="bottom"/>
          </w:tcPr>
          <w:p w14:paraId="6EC9458A"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top w:val="single" w:sz="4" w:space="0" w:color="808080"/>
              <w:bottom w:val="single" w:sz="4" w:space="0" w:color="808080"/>
              <w:right w:val="single" w:sz="4" w:space="0" w:color="000000"/>
            </w:tcBorders>
            <w:shd w:val="clear" w:color="auto" w:fill="auto"/>
            <w:vAlign w:val="bottom"/>
          </w:tcPr>
          <w:p w14:paraId="3A7DA735" w14:textId="77777777" w:rsidR="002E0D5E" w:rsidRPr="00060DA8" w:rsidRDefault="002E0D5E" w:rsidP="000F108C">
            <w:pPr>
              <w:snapToGrid w:val="0"/>
              <w:rPr>
                <w:rFonts w:ascii="Arial" w:hAnsi="Arial" w:cs="Arial"/>
                <w:sz w:val="21"/>
                <w:szCs w:val="21"/>
              </w:rPr>
            </w:pPr>
            <w:proofErr w:type="spellStart"/>
            <w:r w:rsidRPr="00060DA8">
              <w:rPr>
                <w:rFonts w:ascii="Arial" w:hAnsi="Arial" w:cs="Arial"/>
                <w:sz w:val="21"/>
                <w:szCs w:val="21"/>
              </w:rPr>
              <w:t>Bamboo</w:t>
            </w:r>
            <w:proofErr w:type="spellEnd"/>
            <w:r w:rsidRPr="00060DA8">
              <w:rPr>
                <w:rFonts w:ascii="Arial" w:hAnsi="Arial" w:cs="Arial"/>
                <w:sz w:val="21"/>
                <w:szCs w:val="21"/>
              </w:rPr>
              <w:t xml:space="preserve"> / Palm</w:t>
            </w:r>
          </w:p>
        </w:tc>
      </w:tr>
      <w:tr w:rsidR="002E0D5E" w:rsidRPr="00060DA8" w14:paraId="40C97B9E" w14:textId="77777777" w:rsidTr="00FB2105">
        <w:trPr>
          <w:gridAfter w:val="1"/>
          <w:wAfter w:w="160" w:type="dxa"/>
        </w:trPr>
        <w:tc>
          <w:tcPr>
            <w:tcW w:w="236" w:type="dxa"/>
            <w:gridSpan w:val="2"/>
            <w:tcBorders>
              <w:left w:val="single" w:sz="4" w:space="0" w:color="000000"/>
            </w:tcBorders>
            <w:shd w:val="clear" w:color="auto" w:fill="auto"/>
            <w:vAlign w:val="bottom"/>
          </w:tcPr>
          <w:p w14:paraId="536DF479" w14:textId="77777777" w:rsidR="002E0D5E" w:rsidRPr="00060DA8" w:rsidRDefault="002E0D5E" w:rsidP="000F108C">
            <w:pPr>
              <w:snapToGrid w:val="0"/>
              <w:rPr>
                <w:rFonts w:ascii="Arial" w:hAnsi="Arial" w:cs="Arial"/>
              </w:rPr>
            </w:pPr>
          </w:p>
        </w:tc>
        <w:tc>
          <w:tcPr>
            <w:tcW w:w="327" w:type="dxa"/>
            <w:gridSpan w:val="4"/>
            <w:shd w:val="clear" w:color="auto" w:fill="auto"/>
            <w:vAlign w:val="bottom"/>
          </w:tcPr>
          <w:p w14:paraId="3C48B0E2" w14:textId="77777777" w:rsidR="002E0D5E" w:rsidRPr="00060DA8" w:rsidRDefault="002E0D5E" w:rsidP="000F108C">
            <w:pPr>
              <w:snapToGrid w:val="0"/>
              <w:rPr>
                <w:rFonts w:ascii="Arial" w:hAnsi="Arial" w:cs="Arial"/>
              </w:rPr>
            </w:pPr>
          </w:p>
        </w:tc>
        <w:tc>
          <w:tcPr>
            <w:tcW w:w="502" w:type="dxa"/>
            <w:gridSpan w:val="5"/>
            <w:tcBorders>
              <w:top w:val="single" w:sz="4" w:space="0" w:color="808080"/>
              <w:bottom w:val="single" w:sz="4" w:space="0" w:color="808080"/>
            </w:tcBorders>
            <w:shd w:val="clear" w:color="auto" w:fill="auto"/>
            <w:vAlign w:val="bottom"/>
          </w:tcPr>
          <w:p w14:paraId="4BB694C2"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3</w:t>
            </w:r>
          </w:p>
        </w:tc>
        <w:tc>
          <w:tcPr>
            <w:tcW w:w="397" w:type="dxa"/>
            <w:gridSpan w:val="2"/>
            <w:tcBorders>
              <w:top w:val="single" w:sz="4" w:space="0" w:color="808080"/>
              <w:bottom w:val="single" w:sz="4" w:space="0" w:color="808080"/>
            </w:tcBorders>
            <w:shd w:val="clear" w:color="auto" w:fill="auto"/>
            <w:vAlign w:val="bottom"/>
          </w:tcPr>
          <w:p w14:paraId="3675BB55"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96" w:type="dxa"/>
            <w:gridSpan w:val="5"/>
            <w:tcBorders>
              <w:top w:val="single" w:sz="4" w:space="0" w:color="808080"/>
              <w:bottom w:val="single" w:sz="4" w:space="0" w:color="808080"/>
            </w:tcBorders>
            <w:shd w:val="clear" w:color="auto" w:fill="auto"/>
            <w:vAlign w:val="bottom"/>
          </w:tcPr>
          <w:p w14:paraId="5DA07216"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 xml:space="preserve">Brick / </w:t>
            </w:r>
            <w:proofErr w:type="spellStart"/>
            <w:r w:rsidRPr="00060DA8">
              <w:rPr>
                <w:rFonts w:ascii="Arial" w:hAnsi="Arial" w:cs="Arial"/>
                <w:sz w:val="21"/>
                <w:szCs w:val="21"/>
              </w:rPr>
              <w:t>Cement</w:t>
            </w:r>
            <w:proofErr w:type="spellEnd"/>
          </w:p>
        </w:tc>
        <w:tc>
          <w:tcPr>
            <w:tcW w:w="283" w:type="dxa"/>
            <w:gridSpan w:val="2"/>
            <w:shd w:val="clear" w:color="auto" w:fill="auto"/>
            <w:vAlign w:val="bottom"/>
          </w:tcPr>
          <w:p w14:paraId="6F459765" w14:textId="77777777" w:rsidR="002E0D5E" w:rsidRPr="00060DA8" w:rsidRDefault="002E0D5E" w:rsidP="000F108C">
            <w:pPr>
              <w:snapToGrid w:val="0"/>
              <w:rPr>
                <w:rFonts w:ascii="Arial" w:hAnsi="Arial" w:cs="Arial"/>
              </w:rPr>
            </w:pPr>
          </w:p>
        </w:tc>
        <w:tc>
          <w:tcPr>
            <w:tcW w:w="284" w:type="dxa"/>
            <w:shd w:val="clear" w:color="auto" w:fill="auto"/>
            <w:vAlign w:val="bottom"/>
          </w:tcPr>
          <w:p w14:paraId="5BCE02FD" w14:textId="77777777" w:rsidR="002E0D5E" w:rsidRPr="00060DA8" w:rsidRDefault="002E0D5E" w:rsidP="000F108C">
            <w:pPr>
              <w:snapToGrid w:val="0"/>
              <w:rPr>
                <w:rFonts w:ascii="Arial" w:hAnsi="Arial" w:cs="Arial"/>
              </w:rPr>
            </w:pPr>
          </w:p>
        </w:tc>
        <w:tc>
          <w:tcPr>
            <w:tcW w:w="283" w:type="dxa"/>
            <w:tcBorders>
              <w:top w:val="single" w:sz="4" w:space="0" w:color="808080"/>
              <w:bottom w:val="single" w:sz="4" w:space="0" w:color="808080"/>
            </w:tcBorders>
            <w:shd w:val="clear" w:color="auto" w:fill="auto"/>
          </w:tcPr>
          <w:p w14:paraId="09558326" w14:textId="77777777" w:rsidR="002E0D5E" w:rsidRPr="00060DA8" w:rsidRDefault="002E0D5E" w:rsidP="00463300">
            <w:pPr>
              <w:snapToGrid w:val="0"/>
              <w:rPr>
                <w:rFonts w:ascii="Arial" w:hAnsi="Arial" w:cs="Arial"/>
                <w:sz w:val="21"/>
                <w:szCs w:val="21"/>
              </w:rPr>
            </w:pPr>
            <w:r w:rsidRPr="00060DA8">
              <w:rPr>
                <w:rFonts w:ascii="Arial" w:hAnsi="Arial" w:cs="Arial"/>
                <w:sz w:val="21"/>
                <w:szCs w:val="21"/>
              </w:rPr>
              <w:t>3</w:t>
            </w:r>
          </w:p>
        </w:tc>
        <w:tc>
          <w:tcPr>
            <w:tcW w:w="425" w:type="dxa"/>
            <w:tcBorders>
              <w:top w:val="single" w:sz="4" w:space="0" w:color="808080"/>
              <w:bottom w:val="single" w:sz="4" w:space="0" w:color="808080"/>
            </w:tcBorders>
            <w:shd w:val="clear" w:color="auto" w:fill="auto"/>
            <w:vAlign w:val="bottom"/>
          </w:tcPr>
          <w:p w14:paraId="3094F71D"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01" w:type="dxa"/>
            <w:gridSpan w:val="8"/>
            <w:tcBorders>
              <w:top w:val="single" w:sz="4" w:space="0" w:color="808080"/>
              <w:bottom w:val="single" w:sz="4" w:space="0" w:color="808080"/>
            </w:tcBorders>
            <w:shd w:val="clear" w:color="auto" w:fill="auto"/>
            <w:vAlign w:val="bottom"/>
          </w:tcPr>
          <w:p w14:paraId="5DD8D0C0" w14:textId="77777777" w:rsidR="002E0D5E" w:rsidRPr="00060DA8" w:rsidRDefault="002E0D5E" w:rsidP="000F108C">
            <w:pPr>
              <w:snapToGrid w:val="0"/>
              <w:rPr>
                <w:rFonts w:ascii="Arial" w:hAnsi="Arial" w:cs="Arial"/>
                <w:color w:val="000000"/>
                <w:sz w:val="21"/>
                <w:szCs w:val="21"/>
              </w:rPr>
            </w:pPr>
            <w:proofErr w:type="spellStart"/>
            <w:r w:rsidRPr="00060DA8">
              <w:rPr>
                <w:rFonts w:ascii="Arial" w:hAnsi="Arial" w:cs="Arial"/>
                <w:sz w:val="21"/>
                <w:szCs w:val="21"/>
              </w:rPr>
              <w:t>CorrugatedIron</w:t>
            </w:r>
            <w:proofErr w:type="spellEnd"/>
          </w:p>
        </w:tc>
        <w:tc>
          <w:tcPr>
            <w:tcW w:w="433" w:type="dxa"/>
            <w:gridSpan w:val="2"/>
            <w:shd w:val="clear" w:color="auto" w:fill="auto"/>
            <w:vAlign w:val="bottom"/>
          </w:tcPr>
          <w:p w14:paraId="61CD3EF3" w14:textId="77777777" w:rsidR="002E0D5E" w:rsidRPr="00060DA8" w:rsidRDefault="002E0D5E" w:rsidP="000F108C">
            <w:pPr>
              <w:snapToGrid w:val="0"/>
              <w:rPr>
                <w:rFonts w:ascii="Arial" w:hAnsi="Arial" w:cs="Arial"/>
              </w:rPr>
            </w:pPr>
          </w:p>
        </w:tc>
        <w:tc>
          <w:tcPr>
            <w:tcW w:w="425" w:type="dxa"/>
            <w:gridSpan w:val="2"/>
            <w:shd w:val="clear" w:color="auto" w:fill="auto"/>
            <w:vAlign w:val="bottom"/>
          </w:tcPr>
          <w:p w14:paraId="19F4CB05" w14:textId="77777777" w:rsidR="002E0D5E" w:rsidRPr="00060DA8" w:rsidRDefault="002E0D5E" w:rsidP="000F108C">
            <w:pPr>
              <w:snapToGrid w:val="0"/>
              <w:rPr>
                <w:rFonts w:ascii="Arial" w:hAnsi="Arial" w:cs="Arial"/>
              </w:rPr>
            </w:pPr>
          </w:p>
        </w:tc>
        <w:tc>
          <w:tcPr>
            <w:tcW w:w="236" w:type="dxa"/>
            <w:gridSpan w:val="2"/>
            <w:tcBorders>
              <w:top w:val="single" w:sz="4" w:space="0" w:color="808080"/>
              <w:bottom w:val="single" w:sz="4" w:space="0" w:color="808080"/>
            </w:tcBorders>
            <w:shd w:val="clear" w:color="auto" w:fill="auto"/>
          </w:tcPr>
          <w:p w14:paraId="5F1D3104" w14:textId="77777777" w:rsidR="002E0D5E" w:rsidRPr="00060DA8" w:rsidRDefault="002E0D5E" w:rsidP="00463300">
            <w:pPr>
              <w:snapToGrid w:val="0"/>
              <w:rPr>
                <w:rFonts w:ascii="Arial" w:hAnsi="Arial" w:cs="Arial"/>
                <w:sz w:val="21"/>
                <w:szCs w:val="21"/>
              </w:rPr>
            </w:pPr>
            <w:r w:rsidRPr="00060DA8">
              <w:rPr>
                <w:rFonts w:ascii="Arial" w:hAnsi="Arial" w:cs="Arial"/>
                <w:sz w:val="21"/>
                <w:szCs w:val="21"/>
              </w:rPr>
              <w:t>3</w:t>
            </w:r>
          </w:p>
        </w:tc>
        <w:tc>
          <w:tcPr>
            <w:tcW w:w="309" w:type="dxa"/>
            <w:gridSpan w:val="3"/>
            <w:tcBorders>
              <w:top w:val="single" w:sz="4" w:space="0" w:color="808080"/>
              <w:bottom w:val="single" w:sz="4" w:space="0" w:color="808080"/>
            </w:tcBorders>
            <w:shd w:val="clear" w:color="auto" w:fill="auto"/>
            <w:vAlign w:val="bottom"/>
          </w:tcPr>
          <w:p w14:paraId="7DEE5B1D"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top w:val="single" w:sz="4" w:space="0" w:color="808080"/>
              <w:bottom w:val="single" w:sz="4" w:space="0" w:color="808080"/>
              <w:right w:val="single" w:sz="4" w:space="0" w:color="000000"/>
            </w:tcBorders>
            <w:shd w:val="clear" w:color="auto" w:fill="auto"/>
          </w:tcPr>
          <w:p w14:paraId="3C2A609F" w14:textId="77777777" w:rsidR="002E0D5E" w:rsidRPr="00060DA8" w:rsidRDefault="002E0D5E" w:rsidP="00463300">
            <w:pPr>
              <w:snapToGrid w:val="0"/>
              <w:rPr>
                <w:rFonts w:ascii="Arial" w:hAnsi="Arial" w:cs="Arial"/>
                <w:sz w:val="21"/>
                <w:szCs w:val="21"/>
              </w:rPr>
            </w:pPr>
            <w:proofErr w:type="spellStart"/>
            <w:r w:rsidRPr="00060DA8">
              <w:rPr>
                <w:rFonts w:ascii="Arial" w:hAnsi="Arial" w:cs="Arial"/>
                <w:sz w:val="21"/>
                <w:szCs w:val="21"/>
              </w:rPr>
              <w:t>Plank</w:t>
            </w:r>
            <w:proofErr w:type="spellEnd"/>
            <w:r w:rsidRPr="00060DA8">
              <w:rPr>
                <w:rFonts w:ascii="Arial" w:hAnsi="Arial" w:cs="Arial"/>
                <w:sz w:val="21"/>
                <w:szCs w:val="21"/>
              </w:rPr>
              <w:t xml:space="preserve"> Wood</w:t>
            </w:r>
          </w:p>
        </w:tc>
      </w:tr>
      <w:tr w:rsidR="002E0D5E" w:rsidRPr="00060DA8" w14:paraId="2D95383B" w14:textId="77777777" w:rsidTr="00FB2105">
        <w:trPr>
          <w:gridAfter w:val="1"/>
          <w:wAfter w:w="160" w:type="dxa"/>
        </w:trPr>
        <w:tc>
          <w:tcPr>
            <w:tcW w:w="236" w:type="dxa"/>
            <w:gridSpan w:val="2"/>
            <w:tcBorders>
              <w:left w:val="single" w:sz="4" w:space="0" w:color="000000"/>
            </w:tcBorders>
            <w:shd w:val="clear" w:color="auto" w:fill="auto"/>
            <w:vAlign w:val="bottom"/>
          </w:tcPr>
          <w:p w14:paraId="0C983DA9" w14:textId="77777777" w:rsidR="002E0D5E" w:rsidRPr="00060DA8" w:rsidRDefault="002E0D5E" w:rsidP="000F108C">
            <w:pPr>
              <w:snapToGrid w:val="0"/>
              <w:rPr>
                <w:rFonts w:ascii="Arial" w:hAnsi="Arial" w:cs="Arial"/>
              </w:rPr>
            </w:pPr>
          </w:p>
        </w:tc>
        <w:tc>
          <w:tcPr>
            <w:tcW w:w="327" w:type="dxa"/>
            <w:gridSpan w:val="4"/>
            <w:shd w:val="clear" w:color="auto" w:fill="auto"/>
            <w:vAlign w:val="bottom"/>
          </w:tcPr>
          <w:p w14:paraId="47822707" w14:textId="77777777" w:rsidR="002E0D5E" w:rsidRPr="00060DA8" w:rsidRDefault="002E0D5E" w:rsidP="000F108C">
            <w:pPr>
              <w:snapToGrid w:val="0"/>
              <w:rPr>
                <w:rFonts w:ascii="Arial" w:hAnsi="Arial" w:cs="Arial"/>
              </w:rPr>
            </w:pPr>
          </w:p>
        </w:tc>
        <w:tc>
          <w:tcPr>
            <w:tcW w:w="502" w:type="dxa"/>
            <w:gridSpan w:val="5"/>
            <w:tcBorders>
              <w:top w:val="single" w:sz="4" w:space="0" w:color="808080"/>
            </w:tcBorders>
            <w:shd w:val="clear" w:color="auto" w:fill="auto"/>
          </w:tcPr>
          <w:p w14:paraId="67201EF1"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4</w:t>
            </w:r>
          </w:p>
        </w:tc>
        <w:tc>
          <w:tcPr>
            <w:tcW w:w="397" w:type="dxa"/>
            <w:gridSpan w:val="2"/>
            <w:tcBorders>
              <w:top w:val="single" w:sz="4" w:space="0" w:color="808080"/>
            </w:tcBorders>
            <w:shd w:val="clear" w:color="auto" w:fill="auto"/>
            <w:vAlign w:val="bottom"/>
          </w:tcPr>
          <w:p w14:paraId="564FF6DD"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96" w:type="dxa"/>
            <w:gridSpan w:val="5"/>
            <w:tcBorders>
              <w:top w:val="single" w:sz="4" w:space="0" w:color="808080"/>
            </w:tcBorders>
            <w:shd w:val="clear" w:color="auto" w:fill="auto"/>
          </w:tcPr>
          <w:p w14:paraId="54BE6B07" w14:textId="77777777" w:rsidR="002E0D5E" w:rsidRPr="00060DA8" w:rsidRDefault="002E0D5E" w:rsidP="000F108C">
            <w:pPr>
              <w:snapToGrid w:val="0"/>
              <w:rPr>
                <w:rFonts w:ascii="Arial" w:hAnsi="Arial" w:cs="Arial"/>
                <w:sz w:val="21"/>
                <w:szCs w:val="21"/>
              </w:rPr>
            </w:pPr>
            <w:proofErr w:type="spellStart"/>
            <w:r w:rsidRPr="00060DA8">
              <w:rPr>
                <w:rFonts w:ascii="Arial" w:hAnsi="Arial" w:cs="Arial"/>
                <w:sz w:val="21"/>
                <w:szCs w:val="21"/>
              </w:rPr>
              <w:t>CorrugatedIron</w:t>
            </w:r>
            <w:proofErr w:type="spellEnd"/>
          </w:p>
        </w:tc>
        <w:tc>
          <w:tcPr>
            <w:tcW w:w="283" w:type="dxa"/>
            <w:gridSpan w:val="2"/>
            <w:shd w:val="clear" w:color="auto" w:fill="auto"/>
            <w:vAlign w:val="bottom"/>
          </w:tcPr>
          <w:p w14:paraId="281CD737" w14:textId="77777777" w:rsidR="002E0D5E" w:rsidRPr="00060DA8" w:rsidRDefault="002E0D5E" w:rsidP="000F108C">
            <w:pPr>
              <w:snapToGrid w:val="0"/>
              <w:rPr>
                <w:rFonts w:ascii="Arial" w:hAnsi="Arial" w:cs="Arial"/>
              </w:rPr>
            </w:pPr>
          </w:p>
        </w:tc>
        <w:tc>
          <w:tcPr>
            <w:tcW w:w="284" w:type="dxa"/>
            <w:shd w:val="clear" w:color="auto" w:fill="auto"/>
            <w:vAlign w:val="bottom"/>
          </w:tcPr>
          <w:p w14:paraId="7579337E" w14:textId="77777777" w:rsidR="002E0D5E" w:rsidRPr="00060DA8" w:rsidRDefault="002E0D5E" w:rsidP="000F108C">
            <w:pPr>
              <w:snapToGrid w:val="0"/>
              <w:rPr>
                <w:rFonts w:ascii="Arial" w:hAnsi="Arial" w:cs="Arial"/>
              </w:rPr>
            </w:pPr>
          </w:p>
        </w:tc>
        <w:tc>
          <w:tcPr>
            <w:tcW w:w="283" w:type="dxa"/>
            <w:tcBorders>
              <w:top w:val="single" w:sz="4" w:space="0" w:color="808080"/>
              <w:bottom w:val="single" w:sz="4" w:space="0" w:color="808080"/>
            </w:tcBorders>
            <w:shd w:val="clear" w:color="auto" w:fill="auto"/>
            <w:vAlign w:val="bottom"/>
          </w:tcPr>
          <w:p w14:paraId="45B952CC"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4</w:t>
            </w:r>
          </w:p>
        </w:tc>
        <w:tc>
          <w:tcPr>
            <w:tcW w:w="425" w:type="dxa"/>
            <w:tcBorders>
              <w:top w:val="single" w:sz="4" w:space="0" w:color="808080"/>
              <w:bottom w:val="single" w:sz="4" w:space="0" w:color="808080"/>
            </w:tcBorders>
            <w:shd w:val="clear" w:color="auto" w:fill="auto"/>
            <w:vAlign w:val="bottom"/>
          </w:tcPr>
          <w:p w14:paraId="71AA36D8"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01" w:type="dxa"/>
            <w:gridSpan w:val="8"/>
            <w:tcBorders>
              <w:top w:val="single" w:sz="4" w:space="0" w:color="808080"/>
              <w:bottom w:val="single" w:sz="4" w:space="0" w:color="808080"/>
            </w:tcBorders>
            <w:shd w:val="clear" w:color="auto" w:fill="auto"/>
            <w:vAlign w:val="bottom"/>
          </w:tcPr>
          <w:p w14:paraId="2A06FB66" w14:textId="77777777" w:rsidR="002E0D5E" w:rsidRPr="00060DA8" w:rsidRDefault="002E0D5E" w:rsidP="000F108C">
            <w:pPr>
              <w:snapToGrid w:val="0"/>
              <w:rPr>
                <w:rFonts w:ascii="Arial" w:hAnsi="Arial" w:cs="Arial"/>
                <w:color w:val="000000"/>
                <w:sz w:val="21"/>
                <w:szCs w:val="21"/>
              </w:rPr>
            </w:pPr>
            <w:proofErr w:type="spellStart"/>
            <w:r w:rsidRPr="00060DA8">
              <w:rPr>
                <w:rFonts w:ascii="Arial" w:hAnsi="Arial" w:cs="Arial"/>
                <w:sz w:val="21"/>
                <w:szCs w:val="21"/>
              </w:rPr>
              <w:t>Concrete</w:t>
            </w:r>
            <w:proofErr w:type="spellEnd"/>
          </w:p>
        </w:tc>
        <w:tc>
          <w:tcPr>
            <w:tcW w:w="433" w:type="dxa"/>
            <w:gridSpan w:val="2"/>
            <w:shd w:val="clear" w:color="auto" w:fill="auto"/>
            <w:vAlign w:val="bottom"/>
          </w:tcPr>
          <w:p w14:paraId="68E74681" w14:textId="77777777" w:rsidR="002E0D5E" w:rsidRPr="00060DA8" w:rsidRDefault="002E0D5E" w:rsidP="000F108C">
            <w:pPr>
              <w:snapToGrid w:val="0"/>
              <w:rPr>
                <w:rFonts w:ascii="Arial" w:hAnsi="Arial" w:cs="Arial"/>
              </w:rPr>
            </w:pPr>
          </w:p>
        </w:tc>
        <w:tc>
          <w:tcPr>
            <w:tcW w:w="425" w:type="dxa"/>
            <w:gridSpan w:val="2"/>
            <w:shd w:val="clear" w:color="auto" w:fill="auto"/>
            <w:vAlign w:val="bottom"/>
          </w:tcPr>
          <w:p w14:paraId="0B88A386" w14:textId="77777777" w:rsidR="002E0D5E" w:rsidRPr="00060DA8" w:rsidRDefault="002E0D5E" w:rsidP="000F108C">
            <w:pPr>
              <w:snapToGrid w:val="0"/>
              <w:rPr>
                <w:rFonts w:ascii="Arial" w:hAnsi="Arial" w:cs="Arial"/>
              </w:rPr>
            </w:pPr>
          </w:p>
        </w:tc>
        <w:tc>
          <w:tcPr>
            <w:tcW w:w="236" w:type="dxa"/>
            <w:gridSpan w:val="2"/>
            <w:tcBorders>
              <w:top w:val="single" w:sz="4" w:space="0" w:color="808080"/>
              <w:bottom w:val="single" w:sz="4" w:space="0" w:color="808080"/>
            </w:tcBorders>
            <w:shd w:val="clear" w:color="auto" w:fill="auto"/>
            <w:vAlign w:val="bottom"/>
          </w:tcPr>
          <w:p w14:paraId="13F60B4C" w14:textId="77777777" w:rsidR="002E0D5E" w:rsidRPr="00060DA8" w:rsidRDefault="002E0D5E" w:rsidP="000F108C">
            <w:pPr>
              <w:snapToGrid w:val="0"/>
              <w:rPr>
                <w:rFonts w:ascii="Arial" w:hAnsi="Arial" w:cs="Arial"/>
                <w:sz w:val="21"/>
                <w:szCs w:val="21"/>
              </w:rPr>
            </w:pPr>
            <w:r w:rsidRPr="00060DA8">
              <w:rPr>
                <w:rFonts w:ascii="Arial" w:hAnsi="Arial" w:cs="Arial"/>
                <w:sz w:val="21"/>
                <w:szCs w:val="21"/>
              </w:rPr>
              <w:t>4</w:t>
            </w:r>
          </w:p>
        </w:tc>
        <w:tc>
          <w:tcPr>
            <w:tcW w:w="309" w:type="dxa"/>
            <w:gridSpan w:val="3"/>
            <w:tcBorders>
              <w:top w:val="single" w:sz="4" w:space="0" w:color="808080"/>
              <w:bottom w:val="single" w:sz="4" w:space="0" w:color="808080"/>
            </w:tcBorders>
            <w:shd w:val="clear" w:color="auto" w:fill="auto"/>
            <w:vAlign w:val="bottom"/>
          </w:tcPr>
          <w:p w14:paraId="611C1E40"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top w:val="single" w:sz="4" w:space="0" w:color="808080"/>
              <w:bottom w:val="single" w:sz="4" w:space="0" w:color="808080"/>
              <w:right w:val="single" w:sz="4" w:space="0" w:color="000000"/>
            </w:tcBorders>
            <w:shd w:val="clear" w:color="auto" w:fill="auto"/>
            <w:vAlign w:val="bottom"/>
          </w:tcPr>
          <w:p w14:paraId="0EC16D92" w14:textId="77777777" w:rsidR="002E0D5E" w:rsidRPr="00060DA8" w:rsidRDefault="002E0D5E" w:rsidP="000F108C">
            <w:pPr>
              <w:snapToGrid w:val="0"/>
              <w:rPr>
                <w:rFonts w:ascii="Arial" w:hAnsi="Arial" w:cs="Arial"/>
                <w:sz w:val="21"/>
                <w:szCs w:val="21"/>
              </w:rPr>
            </w:pPr>
            <w:proofErr w:type="spellStart"/>
            <w:r w:rsidRPr="00060DA8">
              <w:rPr>
                <w:rFonts w:ascii="Arial" w:hAnsi="Arial" w:cs="Arial"/>
                <w:sz w:val="21"/>
                <w:szCs w:val="21"/>
              </w:rPr>
              <w:t>Cement</w:t>
            </w:r>
            <w:proofErr w:type="spellEnd"/>
          </w:p>
        </w:tc>
      </w:tr>
      <w:tr w:rsidR="002E0D5E" w:rsidRPr="00060DA8" w14:paraId="7B037D55" w14:textId="77777777" w:rsidTr="00FB2105">
        <w:trPr>
          <w:gridAfter w:val="1"/>
          <w:wAfter w:w="160" w:type="dxa"/>
        </w:trPr>
        <w:tc>
          <w:tcPr>
            <w:tcW w:w="236" w:type="dxa"/>
            <w:gridSpan w:val="2"/>
            <w:tcBorders>
              <w:left w:val="single" w:sz="4" w:space="0" w:color="000000"/>
            </w:tcBorders>
            <w:shd w:val="clear" w:color="auto" w:fill="auto"/>
            <w:vAlign w:val="bottom"/>
          </w:tcPr>
          <w:p w14:paraId="509B0021" w14:textId="77777777" w:rsidR="002E0D5E" w:rsidRPr="00060DA8" w:rsidRDefault="002E0D5E" w:rsidP="000F108C">
            <w:pPr>
              <w:snapToGrid w:val="0"/>
              <w:rPr>
                <w:rFonts w:ascii="Arial" w:hAnsi="Arial" w:cs="Arial"/>
              </w:rPr>
            </w:pPr>
          </w:p>
        </w:tc>
        <w:tc>
          <w:tcPr>
            <w:tcW w:w="327" w:type="dxa"/>
            <w:gridSpan w:val="4"/>
            <w:shd w:val="clear" w:color="auto" w:fill="auto"/>
            <w:vAlign w:val="bottom"/>
          </w:tcPr>
          <w:p w14:paraId="6560E3E1" w14:textId="77777777" w:rsidR="002E0D5E" w:rsidRPr="00060DA8" w:rsidRDefault="002E0D5E" w:rsidP="000F108C">
            <w:pPr>
              <w:snapToGrid w:val="0"/>
              <w:rPr>
                <w:rFonts w:ascii="Arial" w:hAnsi="Arial" w:cs="Arial"/>
              </w:rPr>
            </w:pPr>
          </w:p>
        </w:tc>
        <w:tc>
          <w:tcPr>
            <w:tcW w:w="502" w:type="dxa"/>
            <w:gridSpan w:val="5"/>
            <w:tcBorders>
              <w:top w:val="single" w:sz="4" w:space="0" w:color="808080"/>
            </w:tcBorders>
            <w:shd w:val="clear" w:color="auto" w:fill="auto"/>
            <w:vAlign w:val="bottom"/>
          </w:tcPr>
          <w:p w14:paraId="51130C2C" w14:textId="77777777" w:rsidR="002E0D5E" w:rsidRPr="00060DA8" w:rsidRDefault="002E0D5E" w:rsidP="00463300">
            <w:pPr>
              <w:snapToGrid w:val="0"/>
              <w:rPr>
                <w:rFonts w:ascii="Arial" w:hAnsi="Arial" w:cs="Arial"/>
                <w:sz w:val="21"/>
                <w:szCs w:val="21"/>
              </w:rPr>
            </w:pPr>
            <w:r w:rsidRPr="00060DA8">
              <w:rPr>
                <w:rFonts w:ascii="Arial" w:hAnsi="Arial" w:cs="Arial"/>
                <w:sz w:val="21"/>
                <w:szCs w:val="21"/>
              </w:rPr>
              <w:t>5</w:t>
            </w:r>
          </w:p>
        </w:tc>
        <w:tc>
          <w:tcPr>
            <w:tcW w:w="397" w:type="dxa"/>
            <w:gridSpan w:val="2"/>
            <w:tcBorders>
              <w:top w:val="single" w:sz="4" w:space="0" w:color="808080"/>
            </w:tcBorders>
            <w:shd w:val="clear" w:color="auto" w:fill="auto"/>
            <w:vAlign w:val="bottom"/>
          </w:tcPr>
          <w:p w14:paraId="62C6E13A" w14:textId="77777777" w:rsidR="002E0D5E" w:rsidRPr="00060DA8" w:rsidRDefault="002E0D5E" w:rsidP="00FB2105">
            <w:pPr>
              <w:snapToGrid w:val="0"/>
              <w:rPr>
                <w:rFonts w:ascii="Arial" w:hAnsi="Arial" w:cs="Arial"/>
              </w:rPr>
            </w:pPr>
            <w:r w:rsidRPr="00060DA8">
              <w:rPr>
                <w:rFonts w:ascii="Wingdings" w:hAnsi="Wingdings"/>
                <w:sz w:val="21"/>
                <w:szCs w:val="21"/>
              </w:rPr>
              <w:t></w:t>
            </w:r>
          </w:p>
        </w:tc>
        <w:tc>
          <w:tcPr>
            <w:tcW w:w="1796" w:type="dxa"/>
            <w:gridSpan w:val="5"/>
            <w:tcBorders>
              <w:top w:val="single" w:sz="4" w:space="0" w:color="808080"/>
            </w:tcBorders>
            <w:shd w:val="clear" w:color="auto" w:fill="auto"/>
            <w:vAlign w:val="bottom"/>
          </w:tcPr>
          <w:p w14:paraId="02BB67D5" w14:textId="77777777" w:rsidR="002E0D5E" w:rsidRPr="00060DA8" w:rsidRDefault="002E0D5E" w:rsidP="00B80C7D">
            <w:pPr>
              <w:snapToGrid w:val="0"/>
              <w:rPr>
                <w:rFonts w:ascii="Arial" w:hAnsi="Arial" w:cs="Arial"/>
                <w:sz w:val="21"/>
                <w:szCs w:val="21"/>
              </w:rPr>
            </w:pPr>
            <w:proofErr w:type="spellStart"/>
            <w:r w:rsidRPr="00060DA8">
              <w:rPr>
                <w:rFonts w:ascii="Arial" w:hAnsi="Arial" w:cs="Arial"/>
                <w:sz w:val="21"/>
                <w:szCs w:val="21"/>
              </w:rPr>
              <w:t>Other</w:t>
            </w:r>
            <w:proofErr w:type="spellEnd"/>
            <w:r w:rsidRPr="00060DA8">
              <w:rPr>
                <w:rFonts w:ascii="Arial" w:hAnsi="Arial" w:cs="Arial"/>
                <w:sz w:val="21"/>
                <w:szCs w:val="21"/>
              </w:rPr>
              <w:t>:</w:t>
            </w:r>
          </w:p>
        </w:tc>
        <w:tc>
          <w:tcPr>
            <w:tcW w:w="283" w:type="dxa"/>
            <w:gridSpan w:val="2"/>
            <w:shd w:val="clear" w:color="auto" w:fill="auto"/>
            <w:vAlign w:val="bottom"/>
          </w:tcPr>
          <w:p w14:paraId="6A8B1039" w14:textId="77777777" w:rsidR="002E0D5E" w:rsidRPr="00060DA8" w:rsidRDefault="002E0D5E" w:rsidP="000F108C">
            <w:pPr>
              <w:snapToGrid w:val="0"/>
              <w:rPr>
                <w:rFonts w:ascii="Arial" w:hAnsi="Arial" w:cs="Arial"/>
              </w:rPr>
            </w:pPr>
          </w:p>
        </w:tc>
        <w:tc>
          <w:tcPr>
            <w:tcW w:w="284" w:type="dxa"/>
            <w:shd w:val="clear" w:color="auto" w:fill="auto"/>
            <w:vAlign w:val="bottom"/>
          </w:tcPr>
          <w:p w14:paraId="73FA3D3D" w14:textId="77777777" w:rsidR="002E0D5E" w:rsidRPr="00060DA8" w:rsidRDefault="002E0D5E" w:rsidP="000F108C">
            <w:pPr>
              <w:snapToGrid w:val="0"/>
              <w:rPr>
                <w:rFonts w:ascii="Arial" w:hAnsi="Arial" w:cs="Arial"/>
              </w:rPr>
            </w:pPr>
          </w:p>
        </w:tc>
        <w:tc>
          <w:tcPr>
            <w:tcW w:w="283" w:type="dxa"/>
            <w:tcBorders>
              <w:top w:val="single" w:sz="4" w:space="0" w:color="808080"/>
            </w:tcBorders>
            <w:shd w:val="clear" w:color="auto" w:fill="auto"/>
          </w:tcPr>
          <w:p w14:paraId="620C3888" w14:textId="77777777" w:rsidR="002E0D5E" w:rsidRPr="00060DA8" w:rsidRDefault="002E0D5E" w:rsidP="00463300">
            <w:pPr>
              <w:snapToGrid w:val="0"/>
              <w:rPr>
                <w:rFonts w:ascii="Arial" w:hAnsi="Arial" w:cs="Arial"/>
                <w:sz w:val="21"/>
                <w:szCs w:val="21"/>
              </w:rPr>
            </w:pPr>
            <w:r w:rsidRPr="00060DA8">
              <w:rPr>
                <w:rFonts w:ascii="Arial" w:hAnsi="Arial" w:cs="Arial"/>
                <w:sz w:val="21"/>
                <w:szCs w:val="21"/>
              </w:rPr>
              <w:t>5</w:t>
            </w:r>
          </w:p>
        </w:tc>
        <w:tc>
          <w:tcPr>
            <w:tcW w:w="425" w:type="dxa"/>
            <w:tcBorders>
              <w:top w:val="single" w:sz="4" w:space="0" w:color="808080"/>
            </w:tcBorders>
            <w:shd w:val="clear" w:color="auto" w:fill="auto"/>
            <w:vAlign w:val="bottom"/>
          </w:tcPr>
          <w:p w14:paraId="09E19E7D"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1701" w:type="dxa"/>
            <w:gridSpan w:val="8"/>
            <w:tcBorders>
              <w:top w:val="single" w:sz="4" w:space="0" w:color="808080"/>
            </w:tcBorders>
            <w:shd w:val="clear" w:color="auto" w:fill="auto"/>
          </w:tcPr>
          <w:p w14:paraId="2F89D629" w14:textId="77777777" w:rsidR="002E0D5E" w:rsidRPr="00060DA8" w:rsidRDefault="008920F2" w:rsidP="00463300">
            <w:pPr>
              <w:snapToGrid w:val="0"/>
              <w:rPr>
                <w:rFonts w:ascii="Arial" w:hAnsi="Arial" w:cs="Arial"/>
                <w:sz w:val="21"/>
                <w:szCs w:val="21"/>
              </w:rPr>
            </w:pPr>
            <w:r w:rsidRPr="00060DA8">
              <w:rPr>
                <w:rFonts w:ascii="Arial" w:hAnsi="Arial" w:cs="Arial"/>
                <w:sz w:val="21"/>
                <w:szCs w:val="21"/>
                <w:highlight w:val="yellow"/>
              </w:rPr>
              <w:t>Asbestos</w:t>
            </w:r>
          </w:p>
        </w:tc>
        <w:tc>
          <w:tcPr>
            <w:tcW w:w="433" w:type="dxa"/>
            <w:gridSpan w:val="2"/>
            <w:shd w:val="clear" w:color="auto" w:fill="auto"/>
            <w:vAlign w:val="bottom"/>
          </w:tcPr>
          <w:p w14:paraId="55E9B7F0" w14:textId="77777777" w:rsidR="002E0D5E" w:rsidRPr="00060DA8" w:rsidRDefault="002E0D5E" w:rsidP="000F108C">
            <w:pPr>
              <w:snapToGrid w:val="0"/>
              <w:rPr>
                <w:rFonts w:ascii="Arial" w:hAnsi="Arial" w:cs="Arial"/>
              </w:rPr>
            </w:pPr>
          </w:p>
        </w:tc>
        <w:tc>
          <w:tcPr>
            <w:tcW w:w="425" w:type="dxa"/>
            <w:gridSpan w:val="2"/>
            <w:shd w:val="clear" w:color="auto" w:fill="auto"/>
            <w:vAlign w:val="bottom"/>
          </w:tcPr>
          <w:p w14:paraId="02425240" w14:textId="77777777" w:rsidR="002E0D5E" w:rsidRPr="00060DA8" w:rsidRDefault="002E0D5E" w:rsidP="000F108C">
            <w:pPr>
              <w:snapToGrid w:val="0"/>
              <w:rPr>
                <w:rFonts w:ascii="Arial" w:hAnsi="Arial" w:cs="Arial"/>
              </w:rPr>
            </w:pPr>
          </w:p>
        </w:tc>
        <w:tc>
          <w:tcPr>
            <w:tcW w:w="236" w:type="dxa"/>
            <w:gridSpan w:val="2"/>
            <w:tcBorders>
              <w:top w:val="single" w:sz="4" w:space="0" w:color="808080"/>
              <w:bottom w:val="single" w:sz="4" w:space="0" w:color="808080"/>
            </w:tcBorders>
            <w:shd w:val="clear" w:color="auto" w:fill="auto"/>
          </w:tcPr>
          <w:p w14:paraId="455A0F7B" w14:textId="77777777" w:rsidR="002E0D5E" w:rsidRPr="00060DA8" w:rsidRDefault="002E0D5E" w:rsidP="007A038B">
            <w:pPr>
              <w:snapToGrid w:val="0"/>
              <w:rPr>
                <w:rFonts w:ascii="Arial" w:hAnsi="Arial" w:cs="Arial"/>
                <w:sz w:val="21"/>
                <w:szCs w:val="21"/>
              </w:rPr>
            </w:pPr>
            <w:r w:rsidRPr="00060DA8">
              <w:rPr>
                <w:rFonts w:ascii="Arial" w:hAnsi="Arial" w:cs="Arial"/>
                <w:sz w:val="21"/>
                <w:szCs w:val="21"/>
              </w:rPr>
              <w:t xml:space="preserve">5     </w:t>
            </w:r>
          </w:p>
        </w:tc>
        <w:tc>
          <w:tcPr>
            <w:tcW w:w="309" w:type="dxa"/>
            <w:gridSpan w:val="3"/>
            <w:tcBorders>
              <w:top w:val="single" w:sz="4" w:space="0" w:color="808080"/>
              <w:bottom w:val="single" w:sz="4" w:space="0" w:color="808080"/>
            </w:tcBorders>
            <w:shd w:val="clear" w:color="auto" w:fill="auto"/>
            <w:vAlign w:val="bottom"/>
          </w:tcPr>
          <w:p w14:paraId="2B10BE4D" w14:textId="77777777" w:rsidR="002E0D5E" w:rsidRPr="00060DA8" w:rsidRDefault="002E0D5E"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top w:val="single" w:sz="4" w:space="0" w:color="808080"/>
              <w:bottom w:val="single" w:sz="4" w:space="0" w:color="808080"/>
              <w:right w:val="single" w:sz="4" w:space="0" w:color="000000"/>
            </w:tcBorders>
            <w:shd w:val="clear" w:color="auto" w:fill="auto"/>
            <w:vAlign w:val="bottom"/>
          </w:tcPr>
          <w:p w14:paraId="3C614792" w14:textId="77777777" w:rsidR="002E0D5E" w:rsidRPr="00060DA8" w:rsidRDefault="002E0D5E" w:rsidP="000F108C">
            <w:pPr>
              <w:snapToGrid w:val="0"/>
              <w:rPr>
                <w:rFonts w:ascii="Arial" w:hAnsi="Arial" w:cs="Arial"/>
                <w:sz w:val="21"/>
                <w:szCs w:val="21"/>
              </w:rPr>
            </w:pPr>
            <w:proofErr w:type="spellStart"/>
            <w:r w:rsidRPr="00060DA8">
              <w:rPr>
                <w:rFonts w:ascii="Arial" w:hAnsi="Arial" w:cs="Arial"/>
                <w:sz w:val="21"/>
                <w:szCs w:val="21"/>
              </w:rPr>
              <w:t>Finished</w:t>
            </w:r>
            <w:proofErr w:type="spellEnd"/>
            <w:r w:rsidRPr="00060DA8">
              <w:rPr>
                <w:rFonts w:ascii="Arial" w:hAnsi="Arial" w:cs="Arial"/>
                <w:sz w:val="21"/>
                <w:szCs w:val="21"/>
              </w:rPr>
              <w:t xml:space="preserve"> (</w:t>
            </w:r>
            <w:proofErr w:type="spellStart"/>
            <w:r w:rsidRPr="00060DA8">
              <w:rPr>
                <w:rFonts w:ascii="Arial" w:hAnsi="Arial" w:cs="Arial"/>
                <w:sz w:val="21"/>
                <w:szCs w:val="21"/>
              </w:rPr>
              <w:t>tiles</w:t>
            </w:r>
            <w:proofErr w:type="spellEnd"/>
            <w:r w:rsidRPr="00060DA8">
              <w:rPr>
                <w:rFonts w:ascii="Arial" w:hAnsi="Arial" w:cs="Arial"/>
                <w:sz w:val="21"/>
                <w:szCs w:val="21"/>
              </w:rPr>
              <w:t>, etc.)</w:t>
            </w:r>
          </w:p>
        </w:tc>
      </w:tr>
      <w:tr w:rsidR="008920F2" w:rsidRPr="00060DA8" w14:paraId="63D18BD8" w14:textId="77777777" w:rsidTr="008920F2">
        <w:trPr>
          <w:gridAfter w:val="1"/>
          <w:wAfter w:w="160" w:type="dxa"/>
        </w:trPr>
        <w:tc>
          <w:tcPr>
            <w:tcW w:w="236" w:type="dxa"/>
            <w:gridSpan w:val="2"/>
            <w:tcBorders>
              <w:left w:val="single" w:sz="4" w:space="0" w:color="000000"/>
            </w:tcBorders>
            <w:shd w:val="clear" w:color="auto" w:fill="auto"/>
            <w:vAlign w:val="bottom"/>
          </w:tcPr>
          <w:p w14:paraId="4FEC2927" w14:textId="77777777" w:rsidR="008920F2" w:rsidRPr="00060DA8" w:rsidRDefault="008920F2" w:rsidP="000F108C">
            <w:pPr>
              <w:snapToGrid w:val="0"/>
              <w:rPr>
                <w:rFonts w:ascii="Arial" w:hAnsi="Arial" w:cs="Arial"/>
              </w:rPr>
            </w:pPr>
          </w:p>
        </w:tc>
        <w:tc>
          <w:tcPr>
            <w:tcW w:w="327" w:type="dxa"/>
            <w:gridSpan w:val="4"/>
            <w:shd w:val="clear" w:color="auto" w:fill="auto"/>
            <w:vAlign w:val="bottom"/>
          </w:tcPr>
          <w:p w14:paraId="31F3A000" w14:textId="77777777" w:rsidR="008920F2" w:rsidRPr="00060DA8" w:rsidRDefault="008920F2" w:rsidP="000F108C">
            <w:pPr>
              <w:snapToGrid w:val="0"/>
              <w:rPr>
                <w:rFonts w:ascii="Arial" w:hAnsi="Arial" w:cs="Arial"/>
              </w:rPr>
            </w:pPr>
          </w:p>
        </w:tc>
        <w:tc>
          <w:tcPr>
            <w:tcW w:w="502" w:type="dxa"/>
            <w:gridSpan w:val="5"/>
            <w:shd w:val="clear" w:color="auto" w:fill="auto"/>
            <w:vAlign w:val="bottom"/>
          </w:tcPr>
          <w:p w14:paraId="6A4DE9E1" w14:textId="77777777" w:rsidR="008920F2" w:rsidRPr="00060DA8" w:rsidRDefault="008920F2" w:rsidP="000F108C">
            <w:pPr>
              <w:snapToGrid w:val="0"/>
              <w:rPr>
                <w:rFonts w:ascii="Arial" w:hAnsi="Arial" w:cs="Arial"/>
                <w:sz w:val="21"/>
                <w:szCs w:val="21"/>
              </w:rPr>
            </w:pPr>
          </w:p>
        </w:tc>
        <w:tc>
          <w:tcPr>
            <w:tcW w:w="397" w:type="dxa"/>
            <w:gridSpan w:val="2"/>
            <w:shd w:val="clear" w:color="auto" w:fill="auto"/>
            <w:vAlign w:val="bottom"/>
          </w:tcPr>
          <w:p w14:paraId="4A123A53" w14:textId="77777777" w:rsidR="008920F2" w:rsidRPr="00060DA8" w:rsidRDefault="008920F2" w:rsidP="000F108C">
            <w:pPr>
              <w:snapToGrid w:val="0"/>
              <w:rPr>
                <w:rFonts w:ascii="Wingdings" w:hAnsi="Wingdings"/>
                <w:sz w:val="21"/>
                <w:szCs w:val="21"/>
              </w:rPr>
            </w:pPr>
          </w:p>
        </w:tc>
        <w:tc>
          <w:tcPr>
            <w:tcW w:w="1796" w:type="dxa"/>
            <w:gridSpan w:val="5"/>
            <w:vMerge w:val="restart"/>
            <w:tcBorders>
              <w:bottom w:val="single" w:sz="4" w:space="0" w:color="BFBFBF" w:themeColor="background1" w:themeShade="BF"/>
            </w:tcBorders>
            <w:shd w:val="clear" w:color="auto" w:fill="auto"/>
          </w:tcPr>
          <w:p w14:paraId="385456F9" w14:textId="77777777" w:rsidR="008920F2" w:rsidRPr="00060DA8" w:rsidRDefault="008920F2" w:rsidP="000F108C">
            <w:pPr>
              <w:snapToGrid w:val="0"/>
              <w:rPr>
                <w:rFonts w:ascii="Arial" w:hAnsi="Arial" w:cs="Arial"/>
                <w:sz w:val="21"/>
                <w:szCs w:val="21"/>
              </w:rPr>
            </w:pPr>
          </w:p>
        </w:tc>
        <w:tc>
          <w:tcPr>
            <w:tcW w:w="283" w:type="dxa"/>
            <w:gridSpan w:val="2"/>
            <w:shd w:val="clear" w:color="auto" w:fill="auto"/>
            <w:vAlign w:val="bottom"/>
          </w:tcPr>
          <w:p w14:paraId="1699599D" w14:textId="77777777" w:rsidR="008920F2" w:rsidRPr="00060DA8" w:rsidRDefault="008920F2" w:rsidP="000F108C">
            <w:pPr>
              <w:snapToGrid w:val="0"/>
              <w:rPr>
                <w:rFonts w:ascii="Arial" w:hAnsi="Arial" w:cs="Arial"/>
              </w:rPr>
            </w:pPr>
          </w:p>
        </w:tc>
        <w:tc>
          <w:tcPr>
            <w:tcW w:w="284" w:type="dxa"/>
            <w:shd w:val="clear" w:color="auto" w:fill="auto"/>
            <w:vAlign w:val="bottom"/>
          </w:tcPr>
          <w:p w14:paraId="140F96A2" w14:textId="77777777" w:rsidR="008920F2" w:rsidRPr="00060DA8" w:rsidRDefault="008920F2" w:rsidP="000F108C">
            <w:pPr>
              <w:snapToGrid w:val="0"/>
              <w:rPr>
                <w:rFonts w:ascii="Arial" w:hAnsi="Arial" w:cs="Arial"/>
              </w:rPr>
            </w:pPr>
          </w:p>
        </w:tc>
        <w:tc>
          <w:tcPr>
            <w:tcW w:w="2409" w:type="dxa"/>
            <w:gridSpan w:val="10"/>
            <w:vMerge w:val="restart"/>
            <w:tcBorders>
              <w:bottom w:val="single" w:sz="4" w:space="0" w:color="808080"/>
            </w:tcBorders>
            <w:shd w:val="clear" w:color="auto" w:fill="auto"/>
          </w:tcPr>
          <w:p w14:paraId="351279FA" w14:textId="77777777" w:rsidR="008920F2" w:rsidRPr="00060DA8" w:rsidRDefault="008920F2" w:rsidP="008920F2">
            <w:pPr>
              <w:snapToGrid w:val="0"/>
              <w:rPr>
                <w:rFonts w:ascii="Arial" w:hAnsi="Arial" w:cs="Arial"/>
                <w:sz w:val="21"/>
                <w:szCs w:val="21"/>
              </w:rPr>
            </w:pPr>
            <w:proofErr w:type="spellStart"/>
            <w:r w:rsidRPr="00060DA8">
              <w:rPr>
                <w:rFonts w:ascii="Arial" w:hAnsi="Arial" w:cs="Arial"/>
                <w:sz w:val="21"/>
                <w:szCs w:val="21"/>
              </w:rPr>
              <w:t>Other</w:t>
            </w:r>
            <w:proofErr w:type="spellEnd"/>
            <w:r w:rsidRPr="00060DA8">
              <w:rPr>
                <w:rFonts w:ascii="Arial" w:hAnsi="Arial" w:cs="Arial"/>
                <w:sz w:val="21"/>
                <w:szCs w:val="21"/>
              </w:rPr>
              <w:t>:</w:t>
            </w:r>
          </w:p>
        </w:tc>
        <w:tc>
          <w:tcPr>
            <w:tcW w:w="433" w:type="dxa"/>
            <w:gridSpan w:val="2"/>
            <w:shd w:val="clear" w:color="auto" w:fill="auto"/>
            <w:vAlign w:val="bottom"/>
          </w:tcPr>
          <w:p w14:paraId="20DE3D58" w14:textId="77777777" w:rsidR="008920F2" w:rsidRPr="00060DA8" w:rsidRDefault="008920F2" w:rsidP="000F108C">
            <w:pPr>
              <w:snapToGrid w:val="0"/>
              <w:rPr>
                <w:rFonts w:ascii="Arial" w:hAnsi="Arial" w:cs="Arial"/>
              </w:rPr>
            </w:pPr>
          </w:p>
        </w:tc>
        <w:tc>
          <w:tcPr>
            <w:tcW w:w="425" w:type="dxa"/>
            <w:gridSpan w:val="2"/>
            <w:shd w:val="clear" w:color="auto" w:fill="auto"/>
            <w:vAlign w:val="bottom"/>
          </w:tcPr>
          <w:p w14:paraId="08E4246D" w14:textId="77777777" w:rsidR="008920F2" w:rsidRPr="00060DA8" w:rsidRDefault="008920F2" w:rsidP="000F108C">
            <w:pPr>
              <w:snapToGrid w:val="0"/>
              <w:rPr>
                <w:rFonts w:ascii="Arial" w:hAnsi="Arial" w:cs="Arial"/>
              </w:rPr>
            </w:pPr>
          </w:p>
        </w:tc>
        <w:tc>
          <w:tcPr>
            <w:tcW w:w="236" w:type="dxa"/>
            <w:gridSpan w:val="2"/>
            <w:tcBorders>
              <w:top w:val="single" w:sz="4" w:space="0" w:color="808080"/>
            </w:tcBorders>
            <w:shd w:val="clear" w:color="auto" w:fill="auto"/>
            <w:vAlign w:val="bottom"/>
          </w:tcPr>
          <w:p w14:paraId="335619B4" w14:textId="77777777" w:rsidR="008920F2" w:rsidRPr="00060DA8" w:rsidRDefault="008920F2" w:rsidP="000F108C">
            <w:pPr>
              <w:snapToGrid w:val="0"/>
              <w:rPr>
                <w:rFonts w:ascii="Arial" w:hAnsi="Arial" w:cs="Arial"/>
                <w:sz w:val="21"/>
                <w:szCs w:val="21"/>
              </w:rPr>
            </w:pPr>
            <w:r w:rsidRPr="00060DA8">
              <w:rPr>
                <w:rFonts w:ascii="Arial" w:hAnsi="Arial" w:cs="Arial"/>
                <w:sz w:val="21"/>
                <w:szCs w:val="21"/>
              </w:rPr>
              <w:t>6</w:t>
            </w:r>
          </w:p>
        </w:tc>
        <w:tc>
          <w:tcPr>
            <w:tcW w:w="309" w:type="dxa"/>
            <w:gridSpan w:val="3"/>
            <w:tcBorders>
              <w:top w:val="single" w:sz="4" w:space="0" w:color="808080"/>
            </w:tcBorders>
            <w:shd w:val="clear" w:color="auto" w:fill="auto"/>
            <w:vAlign w:val="bottom"/>
          </w:tcPr>
          <w:p w14:paraId="0924D966" w14:textId="77777777" w:rsidR="008920F2" w:rsidRPr="00060DA8" w:rsidRDefault="008920F2" w:rsidP="00FB2105">
            <w:pPr>
              <w:snapToGrid w:val="0"/>
              <w:rPr>
                <w:rFonts w:ascii="Wingdings" w:hAnsi="Wingdings"/>
                <w:sz w:val="21"/>
                <w:szCs w:val="21"/>
              </w:rPr>
            </w:pPr>
            <w:r w:rsidRPr="00060DA8">
              <w:rPr>
                <w:rFonts w:ascii="Wingdings" w:hAnsi="Wingdings"/>
                <w:sz w:val="21"/>
                <w:szCs w:val="21"/>
              </w:rPr>
              <w:t></w:t>
            </w:r>
          </w:p>
        </w:tc>
        <w:tc>
          <w:tcPr>
            <w:tcW w:w="2428" w:type="dxa"/>
            <w:gridSpan w:val="6"/>
            <w:tcBorders>
              <w:top w:val="single" w:sz="4" w:space="0" w:color="808080"/>
              <w:right w:val="single" w:sz="4" w:space="0" w:color="000000"/>
            </w:tcBorders>
            <w:shd w:val="clear" w:color="auto" w:fill="auto"/>
            <w:vAlign w:val="bottom"/>
          </w:tcPr>
          <w:p w14:paraId="65B4CAB6" w14:textId="77777777" w:rsidR="008920F2" w:rsidRPr="00060DA8" w:rsidRDefault="008920F2" w:rsidP="000F108C">
            <w:pPr>
              <w:snapToGrid w:val="0"/>
              <w:rPr>
                <w:rFonts w:ascii="Arial" w:hAnsi="Arial" w:cs="Arial"/>
                <w:sz w:val="21"/>
                <w:szCs w:val="21"/>
              </w:rPr>
            </w:pPr>
            <w:proofErr w:type="spellStart"/>
            <w:r w:rsidRPr="00060DA8">
              <w:rPr>
                <w:rFonts w:ascii="Arial" w:hAnsi="Arial" w:cs="Arial"/>
                <w:sz w:val="21"/>
                <w:szCs w:val="21"/>
              </w:rPr>
              <w:t>Other</w:t>
            </w:r>
            <w:proofErr w:type="spellEnd"/>
            <w:r w:rsidRPr="00060DA8">
              <w:rPr>
                <w:rFonts w:ascii="Arial" w:hAnsi="Arial" w:cs="Arial"/>
                <w:sz w:val="21"/>
                <w:szCs w:val="21"/>
              </w:rPr>
              <w:t xml:space="preserve">: </w:t>
            </w:r>
          </w:p>
        </w:tc>
      </w:tr>
      <w:tr w:rsidR="008920F2" w:rsidRPr="00060DA8" w14:paraId="18AEA346" w14:textId="77777777" w:rsidTr="002E0D5E">
        <w:trPr>
          <w:gridAfter w:val="1"/>
          <w:wAfter w:w="160" w:type="dxa"/>
          <w:trHeight w:hRule="exact" w:val="166"/>
        </w:trPr>
        <w:tc>
          <w:tcPr>
            <w:tcW w:w="236" w:type="dxa"/>
            <w:gridSpan w:val="2"/>
            <w:tcBorders>
              <w:left w:val="single" w:sz="4" w:space="0" w:color="000000"/>
            </w:tcBorders>
            <w:shd w:val="clear" w:color="auto" w:fill="auto"/>
            <w:vAlign w:val="bottom"/>
          </w:tcPr>
          <w:p w14:paraId="78EED49A" w14:textId="77777777" w:rsidR="008920F2" w:rsidRPr="00060DA8" w:rsidRDefault="008920F2" w:rsidP="000F108C">
            <w:pPr>
              <w:snapToGrid w:val="0"/>
              <w:rPr>
                <w:rFonts w:ascii="Arial" w:hAnsi="Arial" w:cs="Arial"/>
              </w:rPr>
            </w:pPr>
          </w:p>
        </w:tc>
        <w:tc>
          <w:tcPr>
            <w:tcW w:w="327" w:type="dxa"/>
            <w:gridSpan w:val="4"/>
            <w:shd w:val="clear" w:color="auto" w:fill="auto"/>
            <w:vAlign w:val="bottom"/>
          </w:tcPr>
          <w:p w14:paraId="7D5F10CD" w14:textId="77777777" w:rsidR="008920F2" w:rsidRPr="00060DA8" w:rsidRDefault="008920F2" w:rsidP="000F108C">
            <w:pPr>
              <w:snapToGrid w:val="0"/>
              <w:rPr>
                <w:rFonts w:ascii="Arial" w:hAnsi="Arial" w:cs="Arial"/>
              </w:rPr>
            </w:pPr>
          </w:p>
        </w:tc>
        <w:tc>
          <w:tcPr>
            <w:tcW w:w="502" w:type="dxa"/>
            <w:gridSpan w:val="5"/>
            <w:tcBorders>
              <w:bottom w:val="single" w:sz="4" w:space="0" w:color="BFBFBF" w:themeColor="background1" w:themeShade="BF"/>
            </w:tcBorders>
            <w:shd w:val="clear" w:color="auto" w:fill="auto"/>
            <w:vAlign w:val="bottom"/>
          </w:tcPr>
          <w:p w14:paraId="4314883A" w14:textId="77777777" w:rsidR="008920F2" w:rsidRPr="00060DA8" w:rsidRDefault="008920F2" w:rsidP="000F108C">
            <w:pPr>
              <w:snapToGrid w:val="0"/>
              <w:rPr>
                <w:rFonts w:ascii="Arial" w:hAnsi="Arial" w:cs="Arial"/>
                <w:sz w:val="21"/>
                <w:szCs w:val="21"/>
              </w:rPr>
            </w:pPr>
          </w:p>
        </w:tc>
        <w:tc>
          <w:tcPr>
            <w:tcW w:w="397" w:type="dxa"/>
            <w:gridSpan w:val="2"/>
            <w:tcBorders>
              <w:bottom w:val="single" w:sz="4" w:space="0" w:color="BFBFBF" w:themeColor="background1" w:themeShade="BF"/>
            </w:tcBorders>
            <w:shd w:val="clear" w:color="auto" w:fill="auto"/>
            <w:vAlign w:val="bottom"/>
          </w:tcPr>
          <w:p w14:paraId="05BAE760" w14:textId="77777777" w:rsidR="008920F2" w:rsidRPr="00060DA8" w:rsidRDefault="008920F2" w:rsidP="000F108C">
            <w:pPr>
              <w:snapToGrid w:val="0"/>
              <w:rPr>
                <w:rFonts w:ascii="Arial" w:hAnsi="Arial" w:cs="Arial"/>
                <w:sz w:val="21"/>
                <w:szCs w:val="21"/>
              </w:rPr>
            </w:pPr>
          </w:p>
        </w:tc>
        <w:tc>
          <w:tcPr>
            <w:tcW w:w="1796" w:type="dxa"/>
            <w:gridSpan w:val="5"/>
            <w:vMerge/>
            <w:tcBorders>
              <w:top w:val="single" w:sz="4" w:space="0" w:color="BFBFBF" w:themeColor="background1" w:themeShade="BF"/>
              <w:bottom w:val="single" w:sz="4" w:space="0" w:color="BFBFBF" w:themeColor="background1" w:themeShade="BF"/>
            </w:tcBorders>
            <w:shd w:val="clear" w:color="auto" w:fill="auto"/>
            <w:vAlign w:val="bottom"/>
          </w:tcPr>
          <w:p w14:paraId="6E4AFA3B" w14:textId="77777777" w:rsidR="008920F2" w:rsidRPr="00060DA8" w:rsidRDefault="008920F2" w:rsidP="000F108C">
            <w:pPr>
              <w:snapToGrid w:val="0"/>
              <w:rPr>
                <w:rFonts w:ascii="Arial" w:hAnsi="Arial" w:cs="Arial"/>
              </w:rPr>
            </w:pPr>
          </w:p>
        </w:tc>
        <w:tc>
          <w:tcPr>
            <w:tcW w:w="283" w:type="dxa"/>
            <w:gridSpan w:val="2"/>
            <w:shd w:val="clear" w:color="auto" w:fill="auto"/>
            <w:vAlign w:val="bottom"/>
          </w:tcPr>
          <w:p w14:paraId="4D6E97A7" w14:textId="77777777" w:rsidR="008920F2" w:rsidRPr="00060DA8" w:rsidRDefault="008920F2" w:rsidP="000F108C">
            <w:pPr>
              <w:snapToGrid w:val="0"/>
              <w:rPr>
                <w:rFonts w:ascii="Arial" w:hAnsi="Arial" w:cs="Arial"/>
              </w:rPr>
            </w:pPr>
          </w:p>
        </w:tc>
        <w:tc>
          <w:tcPr>
            <w:tcW w:w="284" w:type="dxa"/>
            <w:shd w:val="clear" w:color="auto" w:fill="auto"/>
            <w:vAlign w:val="bottom"/>
          </w:tcPr>
          <w:p w14:paraId="26BCC300" w14:textId="77777777" w:rsidR="008920F2" w:rsidRPr="00060DA8" w:rsidRDefault="008920F2" w:rsidP="000F108C">
            <w:pPr>
              <w:snapToGrid w:val="0"/>
              <w:rPr>
                <w:rFonts w:ascii="Arial" w:hAnsi="Arial" w:cs="Arial"/>
                <w:sz w:val="21"/>
                <w:szCs w:val="21"/>
              </w:rPr>
            </w:pPr>
          </w:p>
        </w:tc>
        <w:tc>
          <w:tcPr>
            <w:tcW w:w="2409" w:type="dxa"/>
            <w:gridSpan w:val="10"/>
            <w:vMerge/>
            <w:tcBorders>
              <w:bottom w:val="single" w:sz="4" w:space="0" w:color="808080"/>
            </w:tcBorders>
            <w:shd w:val="clear" w:color="auto" w:fill="auto"/>
            <w:vAlign w:val="bottom"/>
          </w:tcPr>
          <w:p w14:paraId="3291AEF8" w14:textId="77777777" w:rsidR="008920F2" w:rsidRPr="00060DA8" w:rsidRDefault="008920F2" w:rsidP="000F108C">
            <w:pPr>
              <w:snapToGrid w:val="0"/>
              <w:rPr>
                <w:rFonts w:ascii="Arial" w:hAnsi="Arial" w:cs="Arial"/>
                <w:sz w:val="21"/>
                <w:szCs w:val="21"/>
              </w:rPr>
            </w:pPr>
          </w:p>
        </w:tc>
        <w:tc>
          <w:tcPr>
            <w:tcW w:w="433" w:type="dxa"/>
            <w:gridSpan w:val="2"/>
            <w:shd w:val="clear" w:color="auto" w:fill="auto"/>
            <w:vAlign w:val="bottom"/>
          </w:tcPr>
          <w:p w14:paraId="19F21D03" w14:textId="77777777" w:rsidR="008920F2" w:rsidRPr="00060DA8" w:rsidRDefault="008920F2" w:rsidP="000F108C">
            <w:pPr>
              <w:snapToGrid w:val="0"/>
              <w:rPr>
                <w:rFonts w:ascii="Arial" w:hAnsi="Arial" w:cs="Arial"/>
              </w:rPr>
            </w:pPr>
          </w:p>
        </w:tc>
        <w:tc>
          <w:tcPr>
            <w:tcW w:w="425" w:type="dxa"/>
            <w:gridSpan w:val="2"/>
            <w:shd w:val="clear" w:color="auto" w:fill="auto"/>
            <w:vAlign w:val="bottom"/>
          </w:tcPr>
          <w:p w14:paraId="784FC96A" w14:textId="77777777" w:rsidR="008920F2" w:rsidRPr="00060DA8" w:rsidRDefault="008920F2" w:rsidP="000F108C">
            <w:pPr>
              <w:snapToGrid w:val="0"/>
              <w:rPr>
                <w:rFonts w:ascii="Arial" w:hAnsi="Arial" w:cs="Arial"/>
                <w:sz w:val="21"/>
                <w:szCs w:val="21"/>
              </w:rPr>
            </w:pPr>
          </w:p>
        </w:tc>
        <w:tc>
          <w:tcPr>
            <w:tcW w:w="236" w:type="dxa"/>
            <w:gridSpan w:val="2"/>
            <w:shd w:val="clear" w:color="auto" w:fill="auto"/>
            <w:vAlign w:val="bottom"/>
          </w:tcPr>
          <w:p w14:paraId="27EED2BB" w14:textId="77777777" w:rsidR="008920F2" w:rsidRPr="00060DA8" w:rsidRDefault="008920F2" w:rsidP="000F108C">
            <w:pPr>
              <w:snapToGrid w:val="0"/>
              <w:rPr>
                <w:rFonts w:ascii="Arial" w:hAnsi="Arial" w:cs="Arial"/>
                <w:sz w:val="21"/>
                <w:szCs w:val="21"/>
              </w:rPr>
            </w:pPr>
          </w:p>
        </w:tc>
        <w:tc>
          <w:tcPr>
            <w:tcW w:w="309" w:type="dxa"/>
            <w:gridSpan w:val="3"/>
            <w:shd w:val="clear" w:color="auto" w:fill="auto"/>
            <w:vAlign w:val="bottom"/>
          </w:tcPr>
          <w:p w14:paraId="10172714" w14:textId="77777777" w:rsidR="008920F2" w:rsidRPr="00060DA8" w:rsidRDefault="008920F2" w:rsidP="000F108C">
            <w:pPr>
              <w:snapToGrid w:val="0"/>
              <w:rPr>
                <w:rFonts w:ascii="Wingdings" w:hAnsi="Wingdings"/>
                <w:sz w:val="21"/>
                <w:szCs w:val="21"/>
              </w:rPr>
            </w:pPr>
          </w:p>
        </w:tc>
        <w:tc>
          <w:tcPr>
            <w:tcW w:w="2428" w:type="dxa"/>
            <w:gridSpan w:val="6"/>
            <w:tcBorders>
              <w:bottom w:val="single" w:sz="4" w:space="0" w:color="808080"/>
              <w:right w:val="single" w:sz="4" w:space="0" w:color="000000"/>
            </w:tcBorders>
            <w:shd w:val="clear" w:color="auto" w:fill="auto"/>
            <w:vAlign w:val="bottom"/>
          </w:tcPr>
          <w:p w14:paraId="6342E741" w14:textId="77777777" w:rsidR="008920F2" w:rsidRPr="00060DA8" w:rsidRDefault="008920F2" w:rsidP="000F108C">
            <w:pPr>
              <w:snapToGrid w:val="0"/>
              <w:rPr>
                <w:rFonts w:ascii="Arial" w:hAnsi="Arial" w:cs="Arial"/>
                <w:sz w:val="21"/>
                <w:szCs w:val="21"/>
              </w:rPr>
            </w:pPr>
          </w:p>
        </w:tc>
      </w:tr>
      <w:tr w:rsidR="008920F2" w:rsidRPr="00060DA8" w14:paraId="5C1371C6" w14:textId="77777777" w:rsidTr="002E0D5E">
        <w:trPr>
          <w:gridAfter w:val="1"/>
          <w:wAfter w:w="160" w:type="dxa"/>
        </w:trPr>
        <w:tc>
          <w:tcPr>
            <w:tcW w:w="236" w:type="dxa"/>
            <w:gridSpan w:val="2"/>
            <w:tcBorders>
              <w:left w:val="single" w:sz="4" w:space="0" w:color="000000"/>
              <w:bottom w:val="single" w:sz="4" w:space="0" w:color="000000"/>
            </w:tcBorders>
            <w:shd w:val="clear" w:color="auto" w:fill="auto"/>
            <w:vAlign w:val="bottom"/>
          </w:tcPr>
          <w:p w14:paraId="7EBA752A" w14:textId="77777777" w:rsidR="008920F2" w:rsidRPr="00060DA8" w:rsidRDefault="008920F2" w:rsidP="000F108C">
            <w:pPr>
              <w:snapToGrid w:val="0"/>
              <w:rPr>
                <w:rFonts w:ascii="Arial" w:hAnsi="Arial" w:cs="Arial"/>
              </w:rPr>
            </w:pPr>
          </w:p>
        </w:tc>
        <w:tc>
          <w:tcPr>
            <w:tcW w:w="327" w:type="dxa"/>
            <w:gridSpan w:val="4"/>
            <w:tcBorders>
              <w:bottom w:val="single" w:sz="4" w:space="0" w:color="000000"/>
            </w:tcBorders>
            <w:shd w:val="clear" w:color="auto" w:fill="auto"/>
            <w:vAlign w:val="bottom"/>
          </w:tcPr>
          <w:p w14:paraId="522DCA10" w14:textId="77777777" w:rsidR="008920F2" w:rsidRPr="00060DA8" w:rsidRDefault="008920F2" w:rsidP="000F108C">
            <w:pPr>
              <w:snapToGrid w:val="0"/>
              <w:rPr>
                <w:rFonts w:ascii="Arial" w:hAnsi="Arial" w:cs="Arial"/>
              </w:rPr>
            </w:pPr>
          </w:p>
        </w:tc>
        <w:tc>
          <w:tcPr>
            <w:tcW w:w="502" w:type="dxa"/>
            <w:gridSpan w:val="5"/>
            <w:tcBorders>
              <w:top w:val="single" w:sz="4" w:space="0" w:color="BFBFBF" w:themeColor="background1" w:themeShade="BF"/>
              <w:bottom w:val="single" w:sz="4" w:space="0" w:color="000000"/>
            </w:tcBorders>
          </w:tcPr>
          <w:p w14:paraId="41ADA0C1" w14:textId="77777777" w:rsidR="008920F2" w:rsidRPr="00060DA8" w:rsidRDefault="008920F2" w:rsidP="000F108C">
            <w:pPr>
              <w:snapToGrid w:val="0"/>
              <w:rPr>
                <w:rFonts w:ascii="Arial" w:hAnsi="Arial" w:cs="Arial"/>
                <w:sz w:val="21"/>
                <w:szCs w:val="21"/>
              </w:rPr>
            </w:pPr>
          </w:p>
        </w:tc>
        <w:tc>
          <w:tcPr>
            <w:tcW w:w="397" w:type="dxa"/>
            <w:gridSpan w:val="2"/>
            <w:tcBorders>
              <w:top w:val="single" w:sz="4" w:space="0" w:color="BFBFBF" w:themeColor="background1" w:themeShade="BF"/>
              <w:bottom w:val="single" w:sz="4" w:space="0" w:color="000000"/>
            </w:tcBorders>
          </w:tcPr>
          <w:p w14:paraId="3CFCD6E4" w14:textId="77777777" w:rsidR="008920F2" w:rsidRPr="00060DA8" w:rsidRDefault="008920F2" w:rsidP="000F108C">
            <w:pPr>
              <w:snapToGrid w:val="0"/>
              <w:rPr>
                <w:rFonts w:ascii="Arial" w:hAnsi="Arial" w:cs="Arial"/>
              </w:rPr>
            </w:pPr>
          </w:p>
        </w:tc>
        <w:tc>
          <w:tcPr>
            <w:tcW w:w="1796" w:type="dxa"/>
            <w:gridSpan w:val="5"/>
            <w:tcBorders>
              <w:top w:val="single" w:sz="4" w:space="0" w:color="BFBFBF" w:themeColor="background1" w:themeShade="BF"/>
              <w:bottom w:val="single" w:sz="4" w:space="0" w:color="000000"/>
            </w:tcBorders>
          </w:tcPr>
          <w:p w14:paraId="4ACCCD4E" w14:textId="77777777" w:rsidR="008920F2" w:rsidRPr="00060DA8" w:rsidRDefault="008920F2" w:rsidP="000F108C">
            <w:pPr>
              <w:snapToGrid w:val="0"/>
              <w:rPr>
                <w:rFonts w:ascii="Arial" w:hAnsi="Arial" w:cs="Arial"/>
              </w:rPr>
            </w:pPr>
          </w:p>
        </w:tc>
        <w:tc>
          <w:tcPr>
            <w:tcW w:w="283" w:type="dxa"/>
            <w:gridSpan w:val="2"/>
            <w:tcBorders>
              <w:bottom w:val="single" w:sz="4" w:space="0" w:color="000000"/>
            </w:tcBorders>
            <w:shd w:val="clear" w:color="auto" w:fill="auto"/>
          </w:tcPr>
          <w:p w14:paraId="2DED196E" w14:textId="77777777" w:rsidR="008920F2" w:rsidRPr="00060DA8" w:rsidRDefault="008920F2" w:rsidP="000F108C">
            <w:pPr>
              <w:snapToGrid w:val="0"/>
              <w:rPr>
                <w:rFonts w:ascii="Arial" w:hAnsi="Arial" w:cs="Arial"/>
              </w:rPr>
            </w:pPr>
          </w:p>
        </w:tc>
        <w:tc>
          <w:tcPr>
            <w:tcW w:w="284" w:type="dxa"/>
            <w:tcBorders>
              <w:bottom w:val="single" w:sz="4" w:space="0" w:color="000000"/>
            </w:tcBorders>
            <w:shd w:val="clear" w:color="auto" w:fill="auto"/>
          </w:tcPr>
          <w:p w14:paraId="7BF5609B" w14:textId="77777777" w:rsidR="008920F2" w:rsidRPr="00060DA8" w:rsidRDefault="008920F2" w:rsidP="000F108C">
            <w:pPr>
              <w:snapToGrid w:val="0"/>
              <w:rPr>
                <w:rFonts w:ascii="Arial" w:hAnsi="Arial" w:cs="Arial"/>
              </w:rPr>
            </w:pPr>
          </w:p>
        </w:tc>
        <w:tc>
          <w:tcPr>
            <w:tcW w:w="283" w:type="dxa"/>
            <w:tcBorders>
              <w:top w:val="single" w:sz="4" w:space="0" w:color="808080"/>
              <w:bottom w:val="single" w:sz="4" w:space="0" w:color="000000"/>
            </w:tcBorders>
            <w:shd w:val="clear" w:color="auto" w:fill="auto"/>
          </w:tcPr>
          <w:p w14:paraId="0F881DBC" w14:textId="77777777" w:rsidR="008920F2" w:rsidRPr="00060DA8" w:rsidRDefault="008920F2" w:rsidP="000F108C">
            <w:pPr>
              <w:snapToGrid w:val="0"/>
              <w:rPr>
                <w:rFonts w:ascii="Arial" w:hAnsi="Arial" w:cs="Arial"/>
              </w:rPr>
            </w:pPr>
          </w:p>
        </w:tc>
        <w:tc>
          <w:tcPr>
            <w:tcW w:w="425" w:type="dxa"/>
            <w:tcBorders>
              <w:top w:val="single" w:sz="4" w:space="0" w:color="808080"/>
              <w:bottom w:val="single" w:sz="4" w:space="0" w:color="000000"/>
            </w:tcBorders>
            <w:shd w:val="clear" w:color="auto" w:fill="auto"/>
          </w:tcPr>
          <w:p w14:paraId="73E97FD9" w14:textId="77777777" w:rsidR="008920F2" w:rsidRPr="00060DA8" w:rsidRDefault="008920F2" w:rsidP="000F108C">
            <w:pPr>
              <w:snapToGrid w:val="0"/>
              <w:rPr>
                <w:rFonts w:ascii="Arial" w:hAnsi="Arial" w:cs="Arial"/>
              </w:rPr>
            </w:pPr>
          </w:p>
        </w:tc>
        <w:tc>
          <w:tcPr>
            <w:tcW w:w="1701" w:type="dxa"/>
            <w:gridSpan w:val="8"/>
            <w:tcBorders>
              <w:top w:val="single" w:sz="4" w:space="0" w:color="808080"/>
              <w:bottom w:val="single" w:sz="4" w:space="0" w:color="000000"/>
            </w:tcBorders>
            <w:shd w:val="clear" w:color="auto" w:fill="auto"/>
          </w:tcPr>
          <w:p w14:paraId="5FDA9DC4" w14:textId="77777777" w:rsidR="008920F2" w:rsidRPr="00060DA8" w:rsidRDefault="008920F2" w:rsidP="000F108C">
            <w:pPr>
              <w:snapToGrid w:val="0"/>
              <w:rPr>
                <w:rFonts w:ascii="Arial" w:hAnsi="Arial" w:cs="Arial"/>
              </w:rPr>
            </w:pPr>
          </w:p>
        </w:tc>
        <w:tc>
          <w:tcPr>
            <w:tcW w:w="433" w:type="dxa"/>
            <w:gridSpan w:val="2"/>
            <w:tcBorders>
              <w:bottom w:val="single" w:sz="4" w:space="0" w:color="000000"/>
            </w:tcBorders>
            <w:shd w:val="clear" w:color="auto" w:fill="auto"/>
          </w:tcPr>
          <w:p w14:paraId="60E364CF" w14:textId="77777777" w:rsidR="008920F2" w:rsidRPr="00060DA8" w:rsidRDefault="008920F2" w:rsidP="000F108C">
            <w:pPr>
              <w:snapToGrid w:val="0"/>
              <w:rPr>
                <w:rFonts w:ascii="Arial" w:hAnsi="Arial" w:cs="Arial"/>
              </w:rPr>
            </w:pPr>
          </w:p>
        </w:tc>
        <w:tc>
          <w:tcPr>
            <w:tcW w:w="425" w:type="dxa"/>
            <w:gridSpan w:val="2"/>
            <w:tcBorders>
              <w:bottom w:val="single" w:sz="4" w:space="0" w:color="000000"/>
            </w:tcBorders>
            <w:shd w:val="clear" w:color="auto" w:fill="auto"/>
          </w:tcPr>
          <w:p w14:paraId="0E9F35AA" w14:textId="77777777" w:rsidR="008920F2" w:rsidRPr="00060DA8" w:rsidRDefault="008920F2" w:rsidP="000F108C">
            <w:pPr>
              <w:snapToGrid w:val="0"/>
              <w:rPr>
                <w:rFonts w:ascii="Arial" w:hAnsi="Arial" w:cs="Arial"/>
              </w:rPr>
            </w:pPr>
          </w:p>
        </w:tc>
        <w:tc>
          <w:tcPr>
            <w:tcW w:w="236" w:type="dxa"/>
            <w:gridSpan w:val="2"/>
            <w:tcBorders>
              <w:bottom w:val="single" w:sz="4" w:space="0" w:color="000000"/>
            </w:tcBorders>
            <w:shd w:val="clear" w:color="auto" w:fill="auto"/>
          </w:tcPr>
          <w:p w14:paraId="0CDA73C8" w14:textId="77777777" w:rsidR="008920F2" w:rsidRPr="00060DA8" w:rsidRDefault="008920F2" w:rsidP="000F108C">
            <w:pPr>
              <w:snapToGrid w:val="0"/>
              <w:rPr>
                <w:rFonts w:ascii="Arial" w:hAnsi="Arial" w:cs="Arial"/>
              </w:rPr>
            </w:pPr>
          </w:p>
        </w:tc>
        <w:tc>
          <w:tcPr>
            <w:tcW w:w="309" w:type="dxa"/>
            <w:gridSpan w:val="3"/>
            <w:tcBorders>
              <w:bottom w:val="single" w:sz="4" w:space="0" w:color="000000"/>
            </w:tcBorders>
            <w:shd w:val="clear" w:color="auto" w:fill="auto"/>
          </w:tcPr>
          <w:p w14:paraId="33987BE6" w14:textId="77777777" w:rsidR="008920F2" w:rsidRPr="00060DA8" w:rsidRDefault="008920F2" w:rsidP="000F108C">
            <w:pPr>
              <w:snapToGrid w:val="0"/>
              <w:rPr>
                <w:rFonts w:ascii="Arial" w:hAnsi="Arial" w:cs="Arial"/>
              </w:rPr>
            </w:pPr>
          </w:p>
        </w:tc>
        <w:tc>
          <w:tcPr>
            <w:tcW w:w="2428" w:type="dxa"/>
            <w:gridSpan w:val="6"/>
            <w:tcBorders>
              <w:top w:val="single" w:sz="4" w:space="0" w:color="808080"/>
              <w:bottom w:val="single" w:sz="4" w:space="0" w:color="000000"/>
              <w:right w:val="single" w:sz="4" w:space="0" w:color="000000"/>
            </w:tcBorders>
            <w:shd w:val="clear" w:color="auto" w:fill="auto"/>
          </w:tcPr>
          <w:p w14:paraId="7BD601E4" w14:textId="77777777" w:rsidR="008920F2" w:rsidRPr="00060DA8" w:rsidRDefault="008920F2" w:rsidP="000F108C">
            <w:pPr>
              <w:snapToGrid w:val="0"/>
              <w:rPr>
                <w:rFonts w:ascii="Arial" w:hAnsi="Arial" w:cs="Arial"/>
              </w:rPr>
            </w:pPr>
          </w:p>
        </w:tc>
      </w:tr>
      <w:tr w:rsidR="008920F2" w:rsidRPr="00060DA8" w14:paraId="51CD555A" w14:textId="77777777" w:rsidTr="002E0D5E">
        <w:trPr>
          <w:gridAfter w:val="1"/>
          <w:wAfter w:w="160" w:type="dxa"/>
          <w:trHeight w:hRule="exact" w:val="113"/>
        </w:trPr>
        <w:tc>
          <w:tcPr>
            <w:tcW w:w="236" w:type="dxa"/>
            <w:gridSpan w:val="2"/>
          </w:tcPr>
          <w:p w14:paraId="7100B323" w14:textId="77777777" w:rsidR="008920F2" w:rsidRPr="00060DA8" w:rsidRDefault="008920F2" w:rsidP="00377354">
            <w:pPr>
              <w:snapToGrid w:val="0"/>
              <w:rPr>
                <w:rFonts w:ascii="Arial" w:hAnsi="Arial" w:cs="Arial"/>
                <w:lang w:val="en-US"/>
              </w:rPr>
            </w:pPr>
          </w:p>
        </w:tc>
        <w:tc>
          <w:tcPr>
            <w:tcW w:w="278" w:type="dxa"/>
            <w:gridSpan w:val="3"/>
          </w:tcPr>
          <w:p w14:paraId="42E5295F" w14:textId="77777777" w:rsidR="008920F2" w:rsidRPr="00060DA8" w:rsidRDefault="008920F2" w:rsidP="00377354">
            <w:pPr>
              <w:snapToGrid w:val="0"/>
              <w:rPr>
                <w:rFonts w:ascii="Arial" w:hAnsi="Arial" w:cs="Arial"/>
                <w:lang w:val="en-US"/>
              </w:rPr>
            </w:pPr>
          </w:p>
        </w:tc>
        <w:tc>
          <w:tcPr>
            <w:tcW w:w="334" w:type="dxa"/>
            <w:gridSpan w:val="4"/>
            <w:tcBorders>
              <w:top w:val="single" w:sz="4" w:space="0" w:color="000000"/>
            </w:tcBorders>
            <w:shd w:val="clear" w:color="auto" w:fill="auto"/>
          </w:tcPr>
          <w:p w14:paraId="6C70EB77" w14:textId="77777777" w:rsidR="008920F2" w:rsidRPr="00060DA8" w:rsidRDefault="008920F2" w:rsidP="00377354">
            <w:pPr>
              <w:snapToGrid w:val="0"/>
              <w:rPr>
                <w:rFonts w:ascii="Arial" w:hAnsi="Arial" w:cs="Arial"/>
                <w:lang w:val="en-US"/>
              </w:rPr>
            </w:pPr>
          </w:p>
        </w:tc>
        <w:tc>
          <w:tcPr>
            <w:tcW w:w="1583" w:type="dxa"/>
            <w:gridSpan w:val="6"/>
            <w:tcBorders>
              <w:top w:val="single" w:sz="4" w:space="0" w:color="000000"/>
            </w:tcBorders>
            <w:shd w:val="clear" w:color="auto" w:fill="auto"/>
          </w:tcPr>
          <w:p w14:paraId="430618C9" w14:textId="77777777" w:rsidR="008920F2" w:rsidRPr="00060DA8" w:rsidRDefault="008920F2" w:rsidP="00377354">
            <w:pPr>
              <w:snapToGrid w:val="0"/>
              <w:rPr>
                <w:rFonts w:ascii="Arial" w:hAnsi="Arial" w:cs="Arial"/>
                <w:lang w:val="en-US"/>
              </w:rPr>
            </w:pPr>
          </w:p>
        </w:tc>
        <w:tc>
          <w:tcPr>
            <w:tcW w:w="284" w:type="dxa"/>
            <w:tcBorders>
              <w:top w:val="single" w:sz="4" w:space="0" w:color="000000"/>
            </w:tcBorders>
            <w:shd w:val="clear" w:color="auto" w:fill="auto"/>
          </w:tcPr>
          <w:p w14:paraId="5BF1A7DE" w14:textId="77777777" w:rsidR="008920F2" w:rsidRPr="00060DA8" w:rsidRDefault="008920F2" w:rsidP="00377354">
            <w:pPr>
              <w:snapToGrid w:val="0"/>
              <w:rPr>
                <w:rFonts w:ascii="Arial" w:hAnsi="Arial" w:cs="Arial"/>
                <w:lang w:val="en-US"/>
              </w:rPr>
            </w:pPr>
          </w:p>
        </w:tc>
        <w:tc>
          <w:tcPr>
            <w:tcW w:w="283" w:type="dxa"/>
          </w:tcPr>
          <w:p w14:paraId="60C1C91C" w14:textId="77777777" w:rsidR="008920F2" w:rsidRPr="00060DA8" w:rsidRDefault="008920F2" w:rsidP="00377354">
            <w:pPr>
              <w:snapToGrid w:val="0"/>
              <w:rPr>
                <w:rFonts w:ascii="Arial" w:hAnsi="Arial" w:cs="Arial"/>
                <w:lang w:val="en-US"/>
              </w:rPr>
            </w:pPr>
          </w:p>
        </w:tc>
        <w:tc>
          <w:tcPr>
            <w:tcW w:w="543" w:type="dxa"/>
            <w:gridSpan w:val="3"/>
          </w:tcPr>
          <w:p w14:paraId="054D32BC" w14:textId="77777777" w:rsidR="008920F2" w:rsidRPr="00060DA8" w:rsidRDefault="008920F2" w:rsidP="00377354">
            <w:pPr>
              <w:snapToGrid w:val="0"/>
              <w:rPr>
                <w:rFonts w:ascii="Arial" w:hAnsi="Arial" w:cs="Arial"/>
                <w:lang w:val="en-US"/>
              </w:rPr>
            </w:pPr>
          </w:p>
        </w:tc>
        <w:tc>
          <w:tcPr>
            <w:tcW w:w="1279" w:type="dxa"/>
            <w:gridSpan w:val="4"/>
          </w:tcPr>
          <w:p w14:paraId="7D9FF790" w14:textId="77777777" w:rsidR="008920F2" w:rsidRPr="00060DA8" w:rsidRDefault="008920F2" w:rsidP="00377354">
            <w:pPr>
              <w:snapToGrid w:val="0"/>
              <w:rPr>
                <w:rFonts w:ascii="Arial" w:hAnsi="Arial" w:cs="Arial"/>
                <w:lang w:val="en-US"/>
              </w:rPr>
            </w:pPr>
          </w:p>
        </w:tc>
        <w:tc>
          <w:tcPr>
            <w:tcW w:w="360" w:type="dxa"/>
            <w:gridSpan w:val="2"/>
          </w:tcPr>
          <w:p w14:paraId="7CE94206" w14:textId="77777777" w:rsidR="008920F2" w:rsidRPr="00060DA8" w:rsidRDefault="008920F2" w:rsidP="00377354">
            <w:pPr>
              <w:snapToGrid w:val="0"/>
              <w:rPr>
                <w:rFonts w:ascii="Arial" w:hAnsi="Arial" w:cs="Arial"/>
                <w:lang w:val="en-US"/>
              </w:rPr>
            </w:pPr>
          </w:p>
        </w:tc>
        <w:tc>
          <w:tcPr>
            <w:tcW w:w="372" w:type="dxa"/>
            <w:gridSpan w:val="3"/>
          </w:tcPr>
          <w:p w14:paraId="1B96E3FB" w14:textId="77777777" w:rsidR="008920F2" w:rsidRPr="00060DA8" w:rsidRDefault="008920F2" w:rsidP="00377354">
            <w:pPr>
              <w:snapToGrid w:val="0"/>
              <w:rPr>
                <w:rFonts w:ascii="Arial" w:hAnsi="Arial" w:cs="Arial"/>
                <w:lang w:val="en-US"/>
              </w:rPr>
            </w:pPr>
          </w:p>
        </w:tc>
        <w:tc>
          <w:tcPr>
            <w:tcW w:w="369" w:type="dxa"/>
          </w:tcPr>
          <w:p w14:paraId="06B4DB25" w14:textId="77777777" w:rsidR="008920F2" w:rsidRPr="00060DA8" w:rsidRDefault="008920F2" w:rsidP="00377354">
            <w:pPr>
              <w:snapToGrid w:val="0"/>
              <w:rPr>
                <w:rFonts w:ascii="Arial" w:hAnsi="Arial" w:cs="Arial"/>
                <w:lang w:val="en-US"/>
              </w:rPr>
            </w:pPr>
          </w:p>
        </w:tc>
        <w:tc>
          <w:tcPr>
            <w:tcW w:w="1407" w:type="dxa"/>
            <w:gridSpan w:val="7"/>
          </w:tcPr>
          <w:p w14:paraId="6347CE71" w14:textId="77777777" w:rsidR="008920F2" w:rsidRPr="00060DA8" w:rsidRDefault="008920F2" w:rsidP="00377354">
            <w:pPr>
              <w:snapToGrid w:val="0"/>
              <w:rPr>
                <w:rFonts w:ascii="Arial" w:hAnsi="Arial" w:cs="Arial"/>
                <w:lang w:val="en-US"/>
              </w:rPr>
            </w:pPr>
          </w:p>
        </w:tc>
        <w:tc>
          <w:tcPr>
            <w:tcW w:w="283" w:type="dxa"/>
            <w:gridSpan w:val="2"/>
          </w:tcPr>
          <w:p w14:paraId="54C7A123" w14:textId="77777777" w:rsidR="008920F2" w:rsidRPr="00060DA8" w:rsidRDefault="008920F2" w:rsidP="00377354">
            <w:pPr>
              <w:snapToGrid w:val="0"/>
              <w:rPr>
                <w:rFonts w:ascii="Arial" w:hAnsi="Arial" w:cs="Arial"/>
                <w:lang w:val="en-US"/>
              </w:rPr>
            </w:pPr>
          </w:p>
        </w:tc>
        <w:tc>
          <w:tcPr>
            <w:tcW w:w="284" w:type="dxa"/>
            <w:gridSpan w:val="2"/>
          </w:tcPr>
          <w:p w14:paraId="097D9EA0" w14:textId="77777777" w:rsidR="008920F2" w:rsidRPr="00060DA8" w:rsidRDefault="008920F2" w:rsidP="00377354">
            <w:pPr>
              <w:snapToGrid w:val="0"/>
              <w:rPr>
                <w:rFonts w:ascii="Arial" w:hAnsi="Arial" w:cs="Arial"/>
                <w:lang w:val="en-US"/>
              </w:rPr>
            </w:pPr>
          </w:p>
        </w:tc>
        <w:tc>
          <w:tcPr>
            <w:tcW w:w="242" w:type="dxa"/>
          </w:tcPr>
          <w:p w14:paraId="333B0A9C" w14:textId="77777777" w:rsidR="008920F2" w:rsidRPr="00060DA8" w:rsidRDefault="008920F2" w:rsidP="00377354">
            <w:pPr>
              <w:snapToGrid w:val="0"/>
              <w:rPr>
                <w:rFonts w:ascii="Arial" w:hAnsi="Arial" w:cs="Arial"/>
                <w:lang w:val="en-US"/>
              </w:rPr>
            </w:pPr>
          </w:p>
        </w:tc>
        <w:tc>
          <w:tcPr>
            <w:tcW w:w="1300" w:type="dxa"/>
            <w:tcBorders>
              <w:right w:val="nil"/>
            </w:tcBorders>
          </w:tcPr>
          <w:p w14:paraId="7B12DC22" w14:textId="77777777" w:rsidR="008920F2" w:rsidRPr="00060DA8" w:rsidRDefault="008920F2" w:rsidP="00377354">
            <w:pPr>
              <w:snapToGrid w:val="0"/>
              <w:rPr>
                <w:rFonts w:ascii="Arial" w:hAnsi="Arial" w:cs="Arial"/>
                <w:lang w:val="en-US"/>
              </w:rPr>
            </w:pPr>
          </w:p>
        </w:tc>
        <w:tc>
          <w:tcPr>
            <w:tcW w:w="628" w:type="dxa"/>
            <w:gridSpan w:val="3"/>
            <w:tcBorders>
              <w:left w:val="nil"/>
            </w:tcBorders>
            <w:shd w:val="clear" w:color="auto" w:fill="auto"/>
          </w:tcPr>
          <w:p w14:paraId="1D93FFE9" w14:textId="77777777" w:rsidR="008920F2" w:rsidRPr="00060DA8" w:rsidRDefault="008920F2" w:rsidP="00377354">
            <w:pPr>
              <w:snapToGrid w:val="0"/>
              <w:rPr>
                <w:rFonts w:ascii="Arial" w:hAnsi="Arial" w:cs="Arial"/>
                <w:lang w:val="en-US"/>
              </w:rPr>
            </w:pPr>
          </w:p>
        </w:tc>
      </w:tr>
      <w:tr w:rsidR="008920F2" w:rsidRPr="00060DA8" w14:paraId="176774A8" w14:textId="77777777" w:rsidTr="002E0D5E">
        <w:tblPrEx>
          <w:tblCellMar>
            <w:left w:w="70" w:type="dxa"/>
            <w:right w:w="70" w:type="dxa"/>
          </w:tblCellMar>
        </w:tblPrEx>
        <w:trPr>
          <w:gridBefore w:val="1"/>
          <w:wBefore w:w="42" w:type="dxa"/>
          <w:trHeight w:hRule="exact" w:val="170"/>
        </w:trPr>
        <w:tc>
          <w:tcPr>
            <w:tcW w:w="210" w:type="dxa"/>
            <w:gridSpan w:val="2"/>
            <w:tcBorders>
              <w:top w:val="single" w:sz="4" w:space="0" w:color="000000"/>
              <w:left w:val="single" w:sz="4" w:space="0" w:color="000000"/>
            </w:tcBorders>
            <w:shd w:val="clear" w:color="auto" w:fill="auto"/>
          </w:tcPr>
          <w:p w14:paraId="4D503104" w14:textId="77777777" w:rsidR="008920F2" w:rsidRPr="00060DA8" w:rsidRDefault="008920F2" w:rsidP="00377354">
            <w:pPr>
              <w:snapToGrid w:val="0"/>
              <w:rPr>
                <w:rFonts w:ascii="Arial" w:hAnsi="Arial" w:cs="Arial"/>
                <w:b/>
                <w:color w:val="FFFFFF"/>
                <w:shd w:val="clear" w:color="auto" w:fill="000000"/>
                <w:lang w:val="en-US"/>
              </w:rPr>
            </w:pPr>
          </w:p>
        </w:tc>
        <w:tc>
          <w:tcPr>
            <w:tcW w:w="563" w:type="dxa"/>
            <w:gridSpan w:val="5"/>
            <w:tcBorders>
              <w:top w:val="single" w:sz="4" w:space="0" w:color="000000"/>
            </w:tcBorders>
            <w:shd w:val="clear" w:color="auto" w:fill="auto"/>
          </w:tcPr>
          <w:p w14:paraId="18753FB2" w14:textId="77777777" w:rsidR="008920F2" w:rsidRPr="00060DA8" w:rsidRDefault="008920F2" w:rsidP="00377354">
            <w:pPr>
              <w:snapToGrid w:val="0"/>
              <w:rPr>
                <w:rFonts w:ascii="Arial" w:hAnsi="Arial" w:cs="Arial"/>
                <w:b/>
                <w:color w:val="FFFFFF"/>
                <w:shd w:val="clear" w:color="auto" w:fill="000000"/>
                <w:lang w:val="en-US"/>
              </w:rPr>
            </w:pPr>
          </w:p>
        </w:tc>
        <w:tc>
          <w:tcPr>
            <w:tcW w:w="488" w:type="dxa"/>
            <w:gridSpan w:val="4"/>
            <w:tcBorders>
              <w:top w:val="single" w:sz="4" w:space="0" w:color="000000"/>
            </w:tcBorders>
            <w:shd w:val="clear" w:color="auto" w:fill="auto"/>
          </w:tcPr>
          <w:p w14:paraId="65194FF3" w14:textId="77777777" w:rsidR="008920F2" w:rsidRPr="00060DA8" w:rsidRDefault="008920F2" w:rsidP="00377354">
            <w:pPr>
              <w:snapToGrid w:val="0"/>
              <w:rPr>
                <w:rFonts w:ascii="Arial" w:hAnsi="Arial" w:cs="Arial"/>
                <w:b/>
                <w:color w:val="FFFFFF"/>
                <w:shd w:val="clear" w:color="auto" w:fill="000000"/>
                <w:lang w:val="en-US"/>
              </w:rPr>
            </w:pPr>
          </w:p>
        </w:tc>
        <w:tc>
          <w:tcPr>
            <w:tcW w:w="2155" w:type="dxa"/>
            <w:gridSpan w:val="7"/>
            <w:tcBorders>
              <w:top w:val="single" w:sz="4" w:space="0" w:color="000000"/>
            </w:tcBorders>
            <w:shd w:val="clear" w:color="auto" w:fill="auto"/>
          </w:tcPr>
          <w:p w14:paraId="171D17A3" w14:textId="77777777" w:rsidR="008920F2" w:rsidRPr="00060DA8" w:rsidRDefault="008920F2" w:rsidP="00377354">
            <w:pPr>
              <w:snapToGrid w:val="0"/>
              <w:rPr>
                <w:rFonts w:ascii="Arial" w:hAnsi="Arial" w:cs="Arial"/>
                <w:b/>
                <w:color w:val="FFFFFF"/>
                <w:shd w:val="clear" w:color="auto" w:fill="000000"/>
                <w:lang w:val="en-US"/>
              </w:rPr>
            </w:pPr>
          </w:p>
        </w:tc>
        <w:tc>
          <w:tcPr>
            <w:tcW w:w="1362" w:type="dxa"/>
            <w:gridSpan w:val="5"/>
            <w:tcBorders>
              <w:top w:val="single" w:sz="4" w:space="0" w:color="000000"/>
            </w:tcBorders>
            <w:shd w:val="clear" w:color="auto" w:fill="auto"/>
          </w:tcPr>
          <w:p w14:paraId="52209371" w14:textId="77777777" w:rsidR="008920F2" w:rsidRPr="00060DA8" w:rsidRDefault="008920F2" w:rsidP="00377354">
            <w:pPr>
              <w:snapToGrid w:val="0"/>
              <w:rPr>
                <w:rFonts w:ascii="Arial" w:hAnsi="Arial" w:cs="Arial"/>
                <w:b/>
                <w:color w:val="FFFFFF"/>
                <w:shd w:val="clear" w:color="auto" w:fill="000000"/>
                <w:lang w:val="en-US"/>
              </w:rPr>
            </w:pPr>
          </w:p>
        </w:tc>
        <w:tc>
          <w:tcPr>
            <w:tcW w:w="160" w:type="dxa"/>
            <w:tcBorders>
              <w:top w:val="single" w:sz="4" w:space="0" w:color="000000"/>
            </w:tcBorders>
            <w:shd w:val="clear" w:color="auto" w:fill="auto"/>
          </w:tcPr>
          <w:p w14:paraId="46C53DFA" w14:textId="77777777" w:rsidR="008920F2" w:rsidRPr="00060DA8" w:rsidRDefault="008920F2" w:rsidP="00377354">
            <w:pPr>
              <w:snapToGrid w:val="0"/>
              <w:rPr>
                <w:rFonts w:ascii="Arial" w:hAnsi="Arial" w:cs="Arial"/>
                <w:b/>
                <w:color w:val="FFFFFF"/>
                <w:shd w:val="clear" w:color="auto" w:fill="000000"/>
                <w:lang w:val="en-US"/>
              </w:rPr>
            </w:pPr>
          </w:p>
        </w:tc>
        <w:tc>
          <w:tcPr>
            <w:tcW w:w="242" w:type="dxa"/>
            <w:gridSpan w:val="2"/>
            <w:tcBorders>
              <w:left w:val="single" w:sz="4" w:space="0" w:color="000000"/>
            </w:tcBorders>
            <w:shd w:val="clear" w:color="auto" w:fill="auto"/>
          </w:tcPr>
          <w:p w14:paraId="17E77731" w14:textId="77777777" w:rsidR="008920F2" w:rsidRPr="00060DA8" w:rsidRDefault="008920F2" w:rsidP="00377354">
            <w:pPr>
              <w:snapToGrid w:val="0"/>
              <w:rPr>
                <w:rFonts w:ascii="Arial" w:hAnsi="Arial" w:cs="Arial"/>
                <w:b/>
                <w:color w:val="FFFFFF"/>
                <w:shd w:val="clear" w:color="auto" w:fill="000000"/>
                <w:lang w:val="en-US"/>
              </w:rPr>
            </w:pPr>
          </w:p>
        </w:tc>
        <w:tc>
          <w:tcPr>
            <w:tcW w:w="160" w:type="dxa"/>
            <w:tcBorders>
              <w:top w:val="single" w:sz="4" w:space="0" w:color="808080"/>
              <w:left w:val="single" w:sz="4" w:space="0" w:color="808080"/>
            </w:tcBorders>
            <w:shd w:val="clear" w:color="auto" w:fill="F2F2F2"/>
          </w:tcPr>
          <w:p w14:paraId="25D43E56" w14:textId="77777777" w:rsidR="008920F2" w:rsidRPr="00060DA8" w:rsidRDefault="008920F2" w:rsidP="00377354">
            <w:pPr>
              <w:snapToGrid w:val="0"/>
              <w:rPr>
                <w:rFonts w:ascii="Arial" w:hAnsi="Arial" w:cs="Arial"/>
                <w:b/>
                <w:color w:val="FFFFFF"/>
                <w:shd w:val="clear" w:color="auto" w:fill="000000"/>
                <w:lang w:val="en-US"/>
              </w:rPr>
            </w:pPr>
          </w:p>
        </w:tc>
        <w:tc>
          <w:tcPr>
            <w:tcW w:w="1851" w:type="dxa"/>
            <w:gridSpan w:val="8"/>
            <w:tcBorders>
              <w:top w:val="single" w:sz="4" w:space="0" w:color="808080"/>
            </w:tcBorders>
            <w:shd w:val="clear" w:color="auto" w:fill="F2F2F2"/>
          </w:tcPr>
          <w:p w14:paraId="5A68312C" w14:textId="77777777" w:rsidR="008920F2" w:rsidRPr="00060DA8" w:rsidRDefault="008920F2" w:rsidP="00377354">
            <w:pPr>
              <w:snapToGrid w:val="0"/>
              <w:rPr>
                <w:rFonts w:ascii="Arial" w:hAnsi="Arial" w:cs="Arial"/>
                <w:b/>
                <w:color w:val="FFFFFF"/>
                <w:shd w:val="clear" w:color="auto" w:fill="000000"/>
                <w:lang w:val="en-US"/>
              </w:rPr>
            </w:pPr>
          </w:p>
        </w:tc>
        <w:tc>
          <w:tcPr>
            <w:tcW w:w="219" w:type="dxa"/>
            <w:gridSpan w:val="2"/>
            <w:tcBorders>
              <w:top w:val="single" w:sz="4" w:space="0" w:color="808080"/>
            </w:tcBorders>
            <w:shd w:val="clear" w:color="auto" w:fill="F2F2F2"/>
          </w:tcPr>
          <w:p w14:paraId="6A334D35" w14:textId="77777777" w:rsidR="008920F2" w:rsidRPr="00060DA8" w:rsidRDefault="008920F2" w:rsidP="00377354">
            <w:pPr>
              <w:snapToGrid w:val="0"/>
              <w:rPr>
                <w:rFonts w:ascii="Arial" w:hAnsi="Arial" w:cs="Arial"/>
                <w:b/>
                <w:color w:val="FFFFFF"/>
                <w:shd w:val="clear" w:color="auto" w:fill="000000"/>
                <w:lang w:val="en-US"/>
              </w:rPr>
            </w:pPr>
          </w:p>
        </w:tc>
        <w:tc>
          <w:tcPr>
            <w:tcW w:w="2613" w:type="dxa"/>
            <w:gridSpan w:val="8"/>
            <w:tcBorders>
              <w:top w:val="single" w:sz="4" w:space="0" w:color="808080"/>
            </w:tcBorders>
            <w:shd w:val="clear" w:color="auto" w:fill="F2F2F2"/>
          </w:tcPr>
          <w:p w14:paraId="4D25DD7E" w14:textId="77777777" w:rsidR="008920F2" w:rsidRPr="00060DA8" w:rsidRDefault="008920F2" w:rsidP="00377354">
            <w:pPr>
              <w:snapToGrid w:val="0"/>
              <w:rPr>
                <w:rFonts w:ascii="Arial" w:hAnsi="Arial" w:cs="Arial"/>
                <w:b/>
                <w:color w:val="FFFFFF"/>
                <w:shd w:val="clear" w:color="auto" w:fill="000000"/>
                <w:lang w:val="en-US"/>
              </w:rPr>
            </w:pPr>
          </w:p>
        </w:tc>
        <w:tc>
          <w:tcPr>
            <w:tcW w:w="160" w:type="dxa"/>
            <w:tcBorders>
              <w:top w:val="single" w:sz="4" w:space="0" w:color="808080"/>
              <w:right w:val="single" w:sz="4" w:space="0" w:color="808080"/>
            </w:tcBorders>
            <w:shd w:val="clear" w:color="auto" w:fill="F2F2F2"/>
          </w:tcPr>
          <w:p w14:paraId="40AF128D" w14:textId="77777777" w:rsidR="008920F2" w:rsidRPr="00060DA8" w:rsidRDefault="008920F2" w:rsidP="00377354">
            <w:pPr>
              <w:snapToGrid w:val="0"/>
              <w:rPr>
                <w:rFonts w:ascii="Arial" w:hAnsi="Arial" w:cs="Arial"/>
                <w:b/>
                <w:color w:val="FFFFFF"/>
                <w:shd w:val="clear" w:color="auto" w:fill="000000"/>
                <w:lang w:val="en-US"/>
              </w:rPr>
            </w:pPr>
          </w:p>
        </w:tc>
      </w:tr>
      <w:tr w:rsidR="008920F2" w:rsidRPr="00060DA8" w14:paraId="37A3F1FC" w14:textId="77777777" w:rsidTr="002E0D5E">
        <w:tblPrEx>
          <w:tblCellMar>
            <w:left w:w="70" w:type="dxa"/>
            <w:right w:w="70" w:type="dxa"/>
          </w:tblCellMar>
        </w:tblPrEx>
        <w:trPr>
          <w:gridBefore w:val="1"/>
          <w:wBefore w:w="42" w:type="dxa"/>
          <w:trHeight w:val="80"/>
        </w:trPr>
        <w:tc>
          <w:tcPr>
            <w:tcW w:w="210" w:type="dxa"/>
            <w:gridSpan w:val="2"/>
            <w:tcBorders>
              <w:left w:val="single" w:sz="4" w:space="0" w:color="000000"/>
            </w:tcBorders>
            <w:shd w:val="clear" w:color="auto" w:fill="auto"/>
          </w:tcPr>
          <w:p w14:paraId="76F304CE" w14:textId="77777777" w:rsidR="008920F2" w:rsidRPr="00060DA8" w:rsidRDefault="008920F2" w:rsidP="00377354">
            <w:pPr>
              <w:snapToGrid w:val="0"/>
              <w:rPr>
                <w:rFonts w:ascii="Arial" w:hAnsi="Arial" w:cs="Arial"/>
                <w:b/>
                <w:color w:val="FFFFFF"/>
                <w:shd w:val="clear" w:color="auto" w:fill="000000"/>
                <w:lang w:val="en-US"/>
              </w:rPr>
            </w:pPr>
          </w:p>
        </w:tc>
        <w:tc>
          <w:tcPr>
            <w:tcW w:w="563" w:type="dxa"/>
            <w:gridSpan w:val="5"/>
            <w:shd w:val="clear" w:color="auto" w:fill="000000"/>
          </w:tcPr>
          <w:p w14:paraId="640C4061" w14:textId="77777777" w:rsidR="008920F2" w:rsidRPr="00060DA8" w:rsidRDefault="008920F2" w:rsidP="00377354">
            <w:pPr>
              <w:snapToGrid w:val="0"/>
              <w:rPr>
                <w:rFonts w:ascii="Arial" w:hAnsi="Arial" w:cs="Arial"/>
                <w:b/>
                <w:color w:val="FFFFFF"/>
                <w:shd w:val="clear" w:color="auto" w:fill="000000"/>
                <w:lang w:val="en-US"/>
              </w:rPr>
            </w:pPr>
            <w:r w:rsidRPr="00060DA8">
              <w:rPr>
                <w:rFonts w:ascii="Arial" w:hAnsi="Arial" w:cs="Arial"/>
                <w:b/>
                <w:color w:val="FFFFFF"/>
                <w:shd w:val="clear" w:color="auto" w:fill="000000"/>
                <w:lang w:val="en-US"/>
              </w:rPr>
              <w:t>10.</w:t>
            </w:r>
          </w:p>
        </w:tc>
        <w:tc>
          <w:tcPr>
            <w:tcW w:w="2643" w:type="dxa"/>
            <w:gridSpan w:val="11"/>
            <w:vMerge w:val="restart"/>
            <w:shd w:val="clear" w:color="auto" w:fill="D9D9D9"/>
          </w:tcPr>
          <w:p w14:paraId="450EB8A8" w14:textId="77777777" w:rsidR="008920F2" w:rsidRPr="00060DA8" w:rsidRDefault="008920F2" w:rsidP="00B80C7D">
            <w:pPr>
              <w:snapToGrid w:val="0"/>
              <w:rPr>
                <w:rFonts w:ascii="Arial" w:hAnsi="Arial" w:cs="Arial"/>
                <w:b/>
                <w:sz w:val="18"/>
                <w:szCs w:val="18"/>
                <w:lang w:val="en-US"/>
              </w:rPr>
            </w:pPr>
            <w:r w:rsidRPr="00060DA8">
              <w:rPr>
                <w:rFonts w:ascii="Arial" w:hAnsi="Arial" w:cs="Arial"/>
                <w:b/>
                <w:sz w:val="18"/>
                <w:szCs w:val="18"/>
                <w:lang w:val="en-US"/>
              </w:rPr>
              <w:t>Who is the interviewed person?</w:t>
            </w:r>
          </w:p>
        </w:tc>
        <w:tc>
          <w:tcPr>
            <w:tcW w:w="1362" w:type="dxa"/>
            <w:gridSpan w:val="5"/>
            <w:tcBorders>
              <w:bottom w:val="single" w:sz="4" w:space="0" w:color="000000"/>
            </w:tcBorders>
            <w:shd w:val="clear" w:color="auto" w:fill="auto"/>
          </w:tcPr>
          <w:p w14:paraId="60CEE2B1" w14:textId="77777777" w:rsidR="008920F2" w:rsidRPr="00060DA8" w:rsidRDefault="008920F2" w:rsidP="00377354">
            <w:pPr>
              <w:snapToGrid w:val="0"/>
              <w:rPr>
                <w:rFonts w:ascii="Arial" w:hAnsi="Arial" w:cs="Arial"/>
                <w:b/>
                <w:color w:val="FFFFFF"/>
                <w:shd w:val="clear" w:color="auto" w:fill="000000"/>
                <w:lang w:val="en-US"/>
              </w:rPr>
            </w:pPr>
          </w:p>
        </w:tc>
        <w:tc>
          <w:tcPr>
            <w:tcW w:w="160" w:type="dxa"/>
            <w:shd w:val="clear" w:color="auto" w:fill="auto"/>
          </w:tcPr>
          <w:p w14:paraId="7BDB7C16" w14:textId="77777777" w:rsidR="008920F2" w:rsidRPr="00060DA8" w:rsidRDefault="008920F2" w:rsidP="00377354">
            <w:pPr>
              <w:snapToGrid w:val="0"/>
              <w:rPr>
                <w:rFonts w:ascii="Arial" w:hAnsi="Arial" w:cs="Arial"/>
                <w:sz w:val="4"/>
                <w:szCs w:val="4"/>
                <w:lang w:val="en-US"/>
              </w:rPr>
            </w:pPr>
          </w:p>
          <w:p w14:paraId="2E344564" w14:textId="77777777" w:rsidR="008920F2" w:rsidRPr="00060DA8" w:rsidRDefault="008920F2" w:rsidP="00377354">
            <w:pPr>
              <w:snapToGrid w:val="0"/>
              <w:rPr>
                <w:rFonts w:ascii="Arial" w:hAnsi="Arial" w:cs="Arial"/>
                <w:b/>
                <w:color w:val="FFFFFF"/>
                <w:shd w:val="clear" w:color="auto" w:fill="000000"/>
                <w:lang w:val="en-US"/>
              </w:rPr>
            </w:pPr>
          </w:p>
        </w:tc>
        <w:tc>
          <w:tcPr>
            <w:tcW w:w="242" w:type="dxa"/>
            <w:gridSpan w:val="2"/>
            <w:tcBorders>
              <w:left w:val="single" w:sz="4" w:space="0" w:color="000000"/>
            </w:tcBorders>
            <w:shd w:val="clear" w:color="auto" w:fill="auto"/>
          </w:tcPr>
          <w:p w14:paraId="2656C84C" w14:textId="77777777" w:rsidR="008920F2" w:rsidRPr="00060DA8" w:rsidRDefault="008920F2" w:rsidP="00377354">
            <w:pPr>
              <w:snapToGrid w:val="0"/>
              <w:rPr>
                <w:rFonts w:ascii="Arial" w:hAnsi="Arial" w:cs="Arial"/>
                <w:b/>
                <w:color w:val="FFFFFF"/>
                <w:shd w:val="clear" w:color="auto" w:fill="000000"/>
                <w:lang w:val="en-US"/>
              </w:rPr>
            </w:pPr>
          </w:p>
        </w:tc>
        <w:tc>
          <w:tcPr>
            <w:tcW w:w="160" w:type="dxa"/>
            <w:tcBorders>
              <w:left w:val="single" w:sz="4" w:space="0" w:color="808080"/>
            </w:tcBorders>
            <w:shd w:val="clear" w:color="auto" w:fill="F2F2F2"/>
          </w:tcPr>
          <w:p w14:paraId="6A4EE393" w14:textId="77777777" w:rsidR="008920F2" w:rsidRPr="00060DA8" w:rsidRDefault="008920F2" w:rsidP="00377354">
            <w:pPr>
              <w:snapToGrid w:val="0"/>
              <w:rPr>
                <w:rFonts w:ascii="Arial" w:hAnsi="Arial" w:cs="Arial"/>
                <w:b/>
                <w:color w:val="FFFFFF"/>
                <w:shd w:val="clear" w:color="auto" w:fill="000000"/>
                <w:lang w:val="en-US"/>
              </w:rPr>
            </w:pPr>
          </w:p>
        </w:tc>
        <w:tc>
          <w:tcPr>
            <w:tcW w:w="1851" w:type="dxa"/>
            <w:gridSpan w:val="8"/>
            <w:vMerge w:val="restart"/>
            <w:shd w:val="clear" w:color="auto" w:fill="F2F2F2"/>
            <w:tcMar>
              <w:right w:w="28" w:type="dxa"/>
            </w:tcMar>
          </w:tcPr>
          <w:p w14:paraId="6F7D61AE" w14:textId="77777777" w:rsidR="008920F2" w:rsidRPr="00060DA8" w:rsidRDefault="008920F2" w:rsidP="00377354">
            <w:pPr>
              <w:tabs>
                <w:tab w:val="left" w:pos="249"/>
              </w:tabs>
              <w:snapToGrid w:val="0"/>
              <w:rPr>
                <w:rFonts w:ascii="Arial" w:hAnsi="Arial" w:cs="Arial"/>
                <w:b/>
                <w:color w:val="FF0000"/>
                <w:sz w:val="20"/>
                <w:szCs w:val="20"/>
                <w:lang w:val="en-US"/>
              </w:rPr>
            </w:pPr>
            <w:r w:rsidRPr="00060DA8">
              <w:rPr>
                <w:rFonts w:ascii="Arial" w:hAnsi="Arial" w:cs="Arial"/>
                <w:b/>
                <w:color w:val="FF0000"/>
                <w:sz w:val="20"/>
                <w:szCs w:val="20"/>
                <w:lang w:val="en-US"/>
              </w:rPr>
              <w:t>CODE Q. 20</w:t>
            </w:r>
          </w:p>
          <w:p w14:paraId="381943E7" w14:textId="77777777" w:rsidR="008920F2" w:rsidRPr="00060DA8" w:rsidRDefault="008920F2" w:rsidP="00377354">
            <w:pPr>
              <w:tabs>
                <w:tab w:val="left" w:pos="249"/>
              </w:tabs>
              <w:ind w:left="249" w:hanging="249"/>
              <w:rPr>
                <w:rFonts w:ascii="Arial" w:hAnsi="Arial" w:cs="Arial"/>
                <w:b/>
                <w:sz w:val="10"/>
                <w:szCs w:val="10"/>
                <w:lang w:val="en-US"/>
              </w:rPr>
            </w:pPr>
          </w:p>
          <w:p w14:paraId="3C4EB9C7"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0. None</w:t>
            </w:r>
          </w:p>
          <w:p w14:paraId="3339DE5C"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1. Elementary School</w:t>
            </w:r>
          </w:p>
          <w:p w14:paraId="4E144BCF"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2. Intermediary School</w:t>
            </w:r>
          </w:p>
          <w:p w14:paraId="7BAD1C9C"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3. High School</w:t>
            </w:r>
          </w:p>
          <w:p w14:paraId="3B2F99C3"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 xml:space="preserve">4. University </w:t>
            </w:r>
          </w:p>
          <w:p w14:paraId="2C2AA8E1"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5. Reading / Writing</w:t>
            </w:r>
          </w:p>
          <w:p w14:paraId="7B9D8DCF"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6. Koran School</w:t>
            </w:r>
          </w:p>
          <w:p w14:paraId="665648BD" w14:textId="77777777" w:rsidR="008920F2" w:rsidRPr="00060DA8" w:rsidRDefault="008920F2" w:rsidP="00377354">
            <w:pPr>
              <w:tabs>
                <w:tab w:val="left" w:pos="249"/>
              </w:tabs>
              <w:ind w:left="249" w:hanging="249"/>
              <w:rPr>
                <w:rFonts w:ascii="Arial" w:hAnsi="Arial" w:cs="Arial"/>
                <w:sz w:val="16"/>
                <w:szCs w:val="16"/>
                <w:lang w:val="en-US"/>
              </w:rPr>
            </w:pPr>
          </w:p>
          <w:p w14:paraId="17317552" w14:textId="77777777" w:rsidR="008920F2" w:rsidRPr="00060DA8" w:rsidRDefault="008920F2" w:rsidP="007A038B">
            <w:pPr>
              <w:tabs>
                <w:tab w:val="left" w:pos="249"/>
              </w:tabs>
              <w:ind w:left="249" w:hanging="249"/>
              <w:rPr>
                <w:rFonts w:ascii="Arial" w:hAnsi="Arial" w:cs="Arial"/>
                <w:b/>
                <w:color w:val="FF0000"/>
                <w:sz w:val="20"/>
                <w:szCs w:val="20"/>
                <w:lang w:val="en-US"/>
              </w:rPr>
            </w:pPr>
            <w:r w:rsidRPr="00060DA8">
              <w:rPr>
                <w:rFonts w:ascii="Arial" w:hAnsi="Arial" w:cs="Arial"/>
                <w:b/>
                <w:color w:val="FF0000"/>
                <w:sz w:val="20"/>
                <w:szCs w:val="20"/>
                <w:lang w:val="en-US"/>
              </w:rPr>
              <w:t>CODE Q.12</w:t>
            </w:r>
          </w:p>
          <w:p w14:paraId="5F6E8B87" w14:textId="77777777" w:rsidR="008920F2" w:rsidRPr="00060DA8" w:rsidRDefault="008920F2" w:rsidP="00377354">
            <w:pPr>
              <w:tabs>
                <w:tab w:val="left" w:pos="249"/>
              </w:tabs>
              <w:snapToGrid w:val="0"/>
              <w:rPr>
                <w:rFonts w:ascii="Arial" w:hAnsi="Arial" w:cs="Arial"/>
                <w:b/>
                <w:sz w:val="20"/>
                <w:szCs w:val="20"/>
                <w:lang w:val="en-US"/>
              </w:rPr>
            </w:pPr>
          </w:p>
          <w:p w14:paraId="2EEB917C"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1. head of household</w:t>
            </w:r>
          </w:p>
          <w:p w14:paraId="1E391AEA"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2. spouse of head of household</w:t>
            </w:r>
          </w:p>
          <w:p w14:paraId="0FCA46D2"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3. father / mother</w:t>
            </w:r>
          </w:p>
          <w:p w14:paraId="5E0BA886"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4. brother / sister</w:t>
            </w:r>
          </w:p>
          <w:p w14:paraId="004D0C67"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5. son / daughter</w:t>
            </w:r>
          </w:p>
          <w:p w14:paraId="26E1783A"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6. grandson / granddaughter</w:t>
            </w:r>
          </w:p>
          <w:p w14:paraId="32CE1460"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7. other parent</w:t>
            </w:r>
          </w:p>
          <w:p w14:paraId="26F07DCB" w14:textId="77777777" w:rsidR="008920F2" w:rsidRPr="00060DA8" w:rsidRDefault="008920F2" w:rsidP="007A038B">
            <w:pPr>
              <w:tabs>
                <w:tab w:val="left" w:pos="249"/>
              </w:tabs>
              <w:ind w:left="249" w:hanging="249"/>
              <w:rPr>
                <w:rFonts w:ascii="Arial" w:hAnsi="Arial" w:cs="Arial"/>
                <w:sz w:val="16"/>
                <w:szCs w:val="16"/>
                <w:lang w:val="en-US"/>
              </w:rPr>
            </w:pPr>
            <w:r w:rsidRPr="00060DA8">
              <w:rPr>
                <w:rFonts w:ascii="Arial" w:hAnsi="Arial" w:cs="Arial"/>
                <w:sz w:val="16"/>
                <w:szCs w:val="16"/>
                <w:lang w:val="en-US"/>
              </w:rPr>
              <w:t>8. maid / boy</w:t>
            </w:r>
          </w:p>
          <w:p w14:paraId="7316A331" w14:textId="77777777" w:rsidR="008920F2" w:rsidRPr="00060DA8" w:rsidRDefault="008920F2" w:rsidP="007A038B">
            <w:pPr>
              <w:tabs>
                <w:tab w:val="left" w:pos="249"/>
              </w:tabs>
              <w:snapToGrid w:val="0"/>
              <w:ind w:left="224" w:hanging="224"/>
              <w:rPr>
                <w:rFonts w:ascii="Arial" w:hAnsi="Arial" w:cs="Arial"/>
                <w:sz w:val="16"/>
                <w:szCs w:val="16"/>
                <w:lang w:val="en-US"/>
              </w:rPr>
            </w:pPr>
            <w:r w:rsidRPr="00060DA8">
              <w:rPr>
                <w:rFonts w:ascii="Arial" w:hAnsi="Arial" w:cs="Arial"/>
                <w:sz w:val="16"/>
                <w:szCs w:val="16"/>
                <w:lang w:val="en-US"/>
              </w:rPr>
              <w:t>9. no family ties</w:t>
            </w:r>
          </w:p>
          <w:p w14:paraId="467F95D2" w14:textId="77777777" w:rsidR="008920F2" w:rsidRPr="00060DA8" w:rsidRDefault="008920F2" w:rsidP="007A038B">
            <w:pPr>
              <w:tabs>
                <w:tab w:val="left" w:pos="249"/>
              </w:tabs>
              <w:snapToGrid w:val="0"/>
              <w:ind w:left="224" w:hanging="224"/>
              <w:rPr>
                <w:rFonts w:ascii="Arial" w:hAnsi="Arial" w:cs="Arial"/>
                <w:b/>
                <w:sz w:val="16"/>
                <w:szCs w:val="16"/>
                <w:lang w:val="en-US"/>
              </w:rPr>
            </w:pPr>
            <w:r w:rsidRPr="00060DA8">
              <w:rPr>
                <w:rFonts w:ascii="Arial" w:hAnsi="Arial" w:cs="Arial"/>
                <w:sz w:val="16"/>
                <w:szCs w:val="16"/>
                <w:lang w:val="en-US"/>
              </w:rPr>
              <w:t>10. son/daughter in law</w:t>
            </w:r>
          </w:p>
          <w:p w14:paraId="27A37F6B" w14:textId="77777777" w:rsidR="008920F2" w:rsidRPr="00060DA8" w:rsidRDefault="008920F2" w:rsidP="007A038B">
            <w:pPr>
              <w:tabs>
                <w:tab w:val="left" w:pos="249"/>
              </w:tabs>
              <w:rPr>
                <w:rFonts w:ascii="Arial" w:hAnsi="Arial" w:cs="Arial"/>
                <w:sz w:val="19"/>
                <w:szCs w:val="19"/>
                <w:lang w:val="en-US"/>
              </w:rPr>
            </w:pPr>
          </w:p>
        </w:tc>
        <w:tc>
          <w:tcPr>
            <w:tcW w:w="219" w:type="dxa"/>
            <w:gridSpan w:val="2"/>
            <w:shd w:val="clear" w:color="auto" w:fill="F2F2F2"/>
          </w:tcPr>
          <w:p w14:paraId="465BF573" w14:textId="77777777" w:rsidR="008920F2" w:rsidRPr="00060DA8" w:rsidRDefault="008920F2" w:rsidP="00377354">
            <w:pPr>
              <w:snapToGrid w:val="0"/>
              <w:rPr>
                <w:rFonts w:ascii="Arial" w:hAnsi="Arial" w:cs="Arial"/>
                <w:b/>
                <w:color w:val="FFFFFF"/>
                <w:shd w:val="clear" w:color="auto" w:fill="000000"/>
                <w:lang w:val="en-US"/>
              </w:rPr>
            </w:pPr>
          </w:p>
        </w:tc>
        <w:tc>
          <w:tcPr>
            <w:tcW w:w="2613" w:type="dxa"/>
            <w:gridSpan w:val="8"/>
            <w:vMerge w:val="restart"/>
            <w:shd w:val="clear" w:color="auto" w:fill="F2F2F2"/>
          </w:tcPr>
          <w:p w14:paraId="50E424DA" w14:textId="77777777" w:rsidR="008920F2" w:rsidRPr="00060DA8" w:rsidRDefault="008920F2" w:rsidP="00377354">
            <w:pPr>
              <w:snapToGrid w:val="0"/>
              <w:ind w:left="254" w:hanging="254"/>
              <w:rPr>
                <w:rFonts w:ascii="Arial" w:hAnsi="Arial" w:cs="Arial"/>
                <w:b/>
                <w:color w:val="FF0000"/>
                <w:sz w:val="20"/>
                <w:szCs w:val="20"/>
                <w:lang w:val="en-US"/>
              </w:rPr>
            </w:pPr>
            <w:r w:rsidRPr="00060DA8">
              <w:rPr>
                <w:rFonts w:ascii="Arial" w:hAnsi="Arial" w:cs="Arial"/>
                <w:b/>
                <w:color w:val="FF0000"/>
                <w:sz w:val="20"/>
                <w:szCs w:val="20"/>
                <w:lang w:val="en-US"/>
              </w:rPr>
              <w:t>CODE Q.16 and 17</w:t>
            </w:r>
          </w:p>
          <w:p w14:paraId="5B66A47F" w14:textId="77777777" w:rsidR="008920F2" w:rsidRPr="00060DA8" w:rsidRDefault="008920F2" w:rsidP="00377354">
            <w:pPr>
              <w:ind w:left="254" w:hanging="254"/>
              <w:rPr>
                <w:rFonts w:ascii="Arial" w:hAnsi="Arial" w:cs="Arial"/>
                <w:b/>
                <w:sz w:val="10"/>
                <w:szCs w:val="10"/>
                <w:lang w:val="en-US"/>
              </w:rPr>
            </w:pPr>
          </w:p>
          <w:p w14:paraId="0BC18C28"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1. Fishermen (</w:t>
            </w:r>
            <w:r w:rsidRPr="00060DA8">
              <w:rPr>
                <w:rFonts w:ascii="Arial" w:hAnsi="Arial" w:cs="Arial"/>
                <w:b/>
                <w:sz w:val="16"/>
                <w:szCs w:val="16"/>
                <w:lang w:val="en-US"/>
              </w:rPr>
              <w:t>independent</w:t>
            </w:r>
            <w:r w:rsidRPr="00060DA8">
              <w:rPr>
                <w:rFonts w:ascii="Arial" w:hAnsi="Arial" w:cs="Arial"/>
                <w:sz w:val="16"/>
                <w:szCs w:val="16"/>
                <w:lang w:val="en-US"/>
              </w:rPr>
              <w:t>)</w:t>
            </w:r>
          </w:p>
          <w:p w14:paraId="1B2AA337"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2. Farmer      (</w:t>
            </w:r>
            <w:r w:rsidRPr="00060DA8">
              <w:rPr>
                <w:rFonts w:ascii="Arial" w:hAnsi="Arial" w:cs="Arial"/>
                <w:b/>
                <w:sz w:val="16"/>
                <w:szCs w:val="16"/>
                <w:lang w:val="en-US"/>
              </w:rPr>
              <w:t>independent</w:t>
            </w:r>
            <w:r w:rsidRPr="00060DA8">
              <w:rPr>
                <w:rFonts w:ascii="Arial" w:hAnsi="Arial" w:cs="Arial"/>
                <w:sz w:val="16"/>
                <w:szCs w:val="16"/>
                <w:lang w:val="en-US"/>
              </w:rPr>
              <w:t>)</w:t>
            </w:r>
          </w:p>
          <w:p w14:paraId="4DC42FCC" w14:textId="77777777" w:rsidR="008920F2" w:rsidRPr="00060DA8" w:rsidRDefault="008920F2" w:rsidP="00377354">
            <w:pPr>
              <w:tabs>
                <w:tab w:val="left" w:pos="249"/>
              </w:tabs>
              <w:rPr>
                <w:rFonts w:ascii="Arial" w:hAnsi="Arial" w:cs="Arial"/>
                <w:sz w:val="16"/>
                <w:szCs w:val="16"/>
                <w:lang w:val="en-US"/>
              </w:rPr>
            </w:pPr>
            <w:r w:rsidRPr="00060DA8">
              <w:rPr>
                <w:rFonts w:ascii="Arial" w:hAnsi="Arial" w:cs="Arial"/>
                <w:sz w:val="16"/>
                <w:szCs w:val="16"/>
                <w:lang w:val="en-US"/>
              </w:rPr>
              <w:t xml:space="preserve">3. Government Employee </w:t>
            </w:r>
          </w:p>
          <w:p w14:paraId="7A6A9580" w14:textId="77777777" w:rsidR="008920F2" w:rsidRPr="00060DA8" w:rsidRDefault="008920F2" w:rsidP="00377354">
            <w:pPr>
              <w:tabs>
                <w:tab w:val="left" w:pos="249"/>
              </w:tabs>
              <w:rPr>
                <w:rFonts w:ascii="Arial" w:hAnsi="Arial" w:cs="Arial"/>
                <w:sz w:val="16"/>
                <w:szCs w:val="16"/>
                <w:lang w:val="en-US"/>
              </w:rPr>
            </w:pPr>
            <w:r w:rsidRPr="00060DA8">
              <w:rPr>
                <w:rFonts w:ascii="Arial" w:hAnsi="Arial" w:cs="Arial"/>
                <w:sz w:val="16"/>
                <w:szCs w:val="16"/>
                <w:lang w:val="en-US"/>
              </w:rPr>
              <w:t>4. Other independent</w:t>
            </w:r>
          </w:p>
          <w:p w14:paraId="65F63B05" w14:textId="77777777" w:rsidR="008920F2" w:rsidRPr="00060DA8" w:rsidRDefault="008920F2" w:rsidP="00377354">
            <w:pPr>
              <w:tabs>
                <w:tab w:val="left" w:pos="249"/>
              </w:tabs>
              <w:rPr>
                <w:rFonts w:ascii="Arial" w:hAnsi="Arial" w:cs="Arial"/>
                <w:sz w:val="16"/>
                <w:szCs w:val="16"/>
                <w:lang w:val="en-US"/>
              </w:rPr>
            </w:pPr>
            <w:r w:rsidRPr="00060DA8">
              <w:rPr>
                <w:rFonts w:ascii="Arial" w:hAnsi="Arial" w:cs="Arial"/>
                <w:sz w:val="16"/>
                <w:szCs w:val="16"/>
                <w:lang w:val="en-US"/>
              </w:rPr>
              <w:t xml:space="preserve">     activity [</w:t>
            </w:r>
            <w:r w:rsidRPr="00060DA8">
              <w:rPr>
                <w:rFonts w:ascii="Arial" w:hAnsi="Arial" w:cs="Arial"/>
                <w:b/>
                <w:sz w:val="16"/>
                <w:szCs w:val="16"/>
                <w:lang w:val="en-US"/>
              </w:rPr>
              <w:t>specify</w:t>
            </w:r>
            <w:r w:rsidRPr="00060DA8">
              <w:rPr>
                <w:rFonts w:ascii="Arial" w:hAnsi="Arial" w:cs="Arial"/>
                <w:sz w:val="16"/>
                <w:szCs w:val="16"/>
                <w:lang w:val="en-US"/>
              </w:rPr>
              <w:t>]</w:t>
            </w:r>
          </w:p>
          <w:p w14:paraId="324321D5" w14:textId="77777777" w:rsidR="008920F2" w:rsidRPr="00060DA8" w:rsidRDefault="008920F2" w:rsidP="00377354">
            <w:pPr>
              <w:tabs>
                <w:tab w:val="left" w:pos="249"/>
              </w:tabs>
              <w:rPr>
                <w:rFonts w:ascii="Arial" w:hAnsi="Arial" w:cs="Arial"/>
                <w:b/>
                <w:sz w:val="16"/>
                <w:szCs w:val="16"/>
                <w:lang w:val="en-US"/>
              </w:rPr>
            </w:pPr>
            <w:r w:rsidRPr="00060DA8">
              <w:rPr>
                <w:rFonts w:ascii="Arial" w:hAnsi="Arial" w:cs="Arial"/>
                <w:sz w:val="16"/>
                <w:szCs w:val="16"/>
                <w:lang w:val="en-US"/>
              </w:rPr>
              <w:t xml:space="preserve">5. Fishermen   </w:t>
            </w:r>
            <w:r w:rsidRPr="00060DA8">
              <w:rPr>
                <w:rFonts w:ascii="Arial" w:hAnsi="Arial" w:cs="Arial"/>
                <w:b/>
                <w:sz w:val="16"/>
                <w:szCs w:val="16"/>
                <w:lang w:val="en-US"/>
              </w:rPr>
              <w:t>(dependent)</w:t>
            </w:r>
          </w:p>
          <w:p w14:paraId="5475BB40" w14:textId="77777777" w:rsidR="008920F2" w:rsidRPr="00060DA8" w:rsidRDefault="008920F2" w:rsidP="00377354">
            <w:pPr>
              <w:tabs>
                <w:tab w:val="left" w:pos="249"/>
              </w:tabs>
              <w:rPr>
                <w:rFonts w:ascii="Arial" w:hAnsi="Arial" w:cs="Arial"/>
                <w:b/>
                <w:sz w:val="16"/>
                <w:szCs w:val="16"/>
                <w:lang w:val="en-US"/>
              </w:rPr>
            </w:pPr>
            <w:r w:rsidRPr="00060DA8">
              <w:rPr>
                <w:rFonts w:ascii="Arial" w:hAnsi="Arial" w:cs="Arial"/>
                <w:sz w:val="16"/>
                <w:szCs w:val="16"/>
                <w:lang w:val="en-US"/>
              </w:rPr>
              <w:t xml:space="preserve">6. Farmer        </w:t>
            </w:r>
            <w:r w:rsidRPr="00060DA8">
              <w:rPr>
                <w:rFonts w:ascii="Arial" w:hAnsi="Arial" w:cs="Arial"/>
                <w:b/>
                <w:sz w:val="16"/>
                <w:szCs w:val="16"/>
                <w:lang w:val="en-US"/>
              </w:rPr>
              <w:t>(dependent)</w:t>
            </w:r>
          </w:p>
          <w:p w14:paraId="439D5C0B" w14:textId="77777777" w:rsidR="008920F2" w:rsidRPr="00060DA8" w:rsidRDefault="008920F2" w:rsidP="00377354">
            <w:pPr>
              <w:tabs>
                <w:tab w:val="left" w:pos="249"/>
              </w:tabs>
              <w:ind w:left="249" w:hanging="249"/>
              <w:rPr>
                <w:rFonts w:ascii="Arial" w:hAnsi="Arial" w:cs="Arial"/>
                <w:b/>
                <w:sz w:val="16"/>
                <w:szCs w:val="16"/>
                <w:lang w:val="en-US"/>
              </w:rPr>
            </w:pPr>
            <w:r w:rsidRPr="00060DA8">
              <w:rPr>
                <w:rFonts w:ascii="Arial" w:hAnsi="Arial" w:cs="Arial"/>
                <w:sz w:val="16"/>
                <w:szCs w:val="16"/>
                <w:lang w:val="en-US"/>
              </w:rPr>
              <w:t xml:space="preserve">7. Other dependent activity </w:t>
            </w:r>
            <w:r w:rsidRPr="00060DA8">
              <w:rPr>
                <w:rFonts w:ascii="Arial" w:hAnsi="Arial" w:cs="Arial"/>
                <w:b/>
                <w:sz w:val="16"/>
                <w:szCs w:val="16"/>
                <w:lang w:val="en-US"/>
              </w:rPr>
              <w:t>[specify]</w:t>
            </w:r>
          </w:p>
          <w:p w14:paraId="06E0EB04"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8. Family help</w:t>
            </w:r>
          </w:p>
          <w:p w14:paraId="7DA4A3D5"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 xml:space="preserve">9. Pupil, student </w:t>
            </w:r>
          </w:p>
          <w:p w14:paraId="302E291A" w14:textId="77777777" w:rsidR="008920F2" w:rsidRPr="00060DA8" w:rsidRDefault="008920F2" w:rsidP="00377354">
            <w:pPr>
              <w:tabs>
                <w:tab w:val="left" w:pos="249"/>
              </w:tabs>
              <w:ind w:left="249" w:hanging="249"/>
              <w:rPr>
                <w:rFonts w:ascii="Arial" w:hAnsi="Arial" w:cs="Arial"/>
                <w:sz w:val="16"/>
                <w:szCs w:val="16"/>
                <w:lang w:val="en-US"/>
              </w:rPr>
            </w:pPr>
            <w:r w:rsidRPr="00060DA8">
              <w:rPr>
                <w:rFonts w:ascii="Arial" w:hAnsi="Arial" w:cs="Arial"/>
                <w:sz w:val="16"/>
                <w:szCs w:val="16"/>
                <w:lang w:val="en-US"/>
              </w:rPr>
              <w:t>10. Household chores, retired, invalid</w:t>
            </w:r>
          </w:p>
          <w:p w14:paraId="75EB94B2" w14:textId="77777777" w:rsidR="008920F2" w:rsidRPr="00060DA8" w:rsidRDefault="008920F2" w:rsidP="00377354">
            <w:pPr>
              <w:tabs>
                <w:tab w:val="left" w:pos="249"/>
              </w:tabs>
              <w:ind w:left="249" w:hanging="249"/>
              <w:rPr>
                <w:rFonts w:ascii="Arial" w:hAnsi="Arial" w:cs="Arial"/>
                <w:sz w:val="16"/>
                <w:szCs w:val="16"/>
              </w:rPr>
            </w:pPr>
            <w:r w:rsidRPr="00060DA8">
              <w:rPr>
                <w:rFonts w:ascii="Arial" w:hAnsi="Arial" w:cs="Arial"/>
                <w:sz w:val="16"/>
                <w:szCs w:val="16"/>
              </w:rPr>
              <w:t xml:space="preserve">11. </w:t>
            </w:r>
            <w:proofErr w:type="spellStart"/>
            <w:r w:rsidRPr="00060DA8">
              <w:rPr>
                <w:rFonts w:ascii="Arial" w:hAnsi="Arial" w:cs="Arial"/>
                <w:sz w:val="16"/>
                <w:szCs w:val="16"/>
              </w:rPr>
              <w:t>Unemployed</w:t>
            </w:r>
            <w:proofErr w:type="spellEnd"/>
          </w:p>
          <w:p w14:paraId="69B47117" w14:textId="77777777" w:rsidR="008920F2" w:rsidRPr="00060DA8" w:rsidRDefault="008920F2" w:rsidP="00377354">
            <w:pPr>
              <w:tabs>
                <w:tab w:val="left" w:pos="249"/>
              </w:tabs>
              <w:ind w:left="249" w:hanging="249"/>
              <w:rPr>
                <w:rFonts w:ascii="Arial" w:hAnsi="Arial" w:cs="Arial"/>
                <w:sz w:val="16"/>
                <w:szCs w:val="16"/>
              </w:rPr>
            </w:pPr>
          </w:p>
          <w:p w14:paraId="4A636615" w14:textId="77777777" w:rsidR="008920F2" w:rsidRPr="00060DA8" w:rsidRDefault="008920F2" w:rsidP="00377354">
            <w:pPr>
              <w:tabs>
                <w:tab w:val="left" w:pos="249"/>
              </w:tabs>
              <w:ind w:left="249" w:hanging="249"/>
              <w:rPr>
                <w:rFonts w:ascii="Arial" w:hAnsi="Arial" w:cs="Arial"/>
                <w:sz w:val="16"/>
                <w:szCs w:val="16"/>
              </w:rPr>
            </w:pPr>
          </w:p>
          <w:p w14:paraId="62500E97" w14:textId="77777777" w:rsidR="008920F2" w:rsidRPr="00060DA8" w:rsidRDefault="008920F2" w:rsidP="00377354">
            <w:pPr>
              <w:tabs>
                <w:tab w:val="left" w:pos="249"/>
              </w:tabs>
              <w:ind w:left="249" w:hanging="249"/>
              <w:rPr>
                <w:rFonts w:ascii="Arial" w:hAnsi="Arial" w:cs="Arial"/>
                <w:sz w:val="20"/>
                <w:szCs w:val="20"/>
              </w:rPr>
            </w:pPr>
          </w:p>
          <w:p w14:paraId="344CA454" w14:textId="77777777" w:rsidR="008920F2" w:rsidRPr="00060DA8" w:rsidRDefault="008920F2" w:rsidP="00377354">
            <w:pPr>
              <w:tabs>
                <w:tab w:val="left" w:pos="249"/>
              </w:tabs>
              <w:ind w:left="249" w:hanging="249"/>
              <w:rPr>
                <w:rFonts w:ascii="Arial" w:hAnsi="Arial" w:cs="Arial"/>
                <w:sz w:val="20"/>
                <w:szCs w:val="20"/>
              </w:rPr>
            </w:pPr>
          </w:p>
        </w:tc>
        <w:tc>
          <w:tcPr>
            <w:tcW w:w="160" w:type="dxa"/>
            <w:tcBorders>
              <w:right w:val="single" w:sz="4" w:space="0" w:color="808080"/>
            </w:tcBorders>
            <w:shd w:val="clear" w:color="auto" w:fill="F2F2F2"/>
          </w:tcPr>
          <w:p w14:paraId="7B48EC73" w14:textId="77777777" w:rsidR="008920F2" w:rsidRPr="00060DA8" w:rsidRDefault="008920F2" w:rsidP="00377354">
            <w:pPr>
              <w:snapToGrid w:val="0"/>
              <w:rPr>
                <w:rFonts w:ascii="Arial" w:hAnsi="Arial" w:cs="Arial"/>
                <w:b/>
                <w:color w:val="FFFFFF"/>
                <w:shd w:val="clear" w:color="auto" w:fill="000000"/>
              </w:rPr>
            </w:pPr>
          </w:p>
        </w:tc>
      </w:tr>
      <w:tr w:rsidR="008920F2" w:rsidRPr="00060DA8" w14:paraId="3F40B8C0" w14:textId="77777777" w:rsidTr="002E0D5E">
        <w:tblPrEx>
          <w:tblCellMar>
            <w:left w:w="70" w:type="dxa"/>
            <w:right w:w="70" w:type="dxa"/>
          </w:tblCellMar>
        </w:tblPrEx>
        <w:trPr>
          <w:gridBefore w:val="1"/>
          <w:wBefore w:w="42" w:type="dxa"/>
          <w:trHeight w:val="77"/>
        </w:trPr>
        <w:tc>
          <w:tcPr>
            <w:tcW w:w="210" w:type="dxa"/>
            <w:gridSpan w:val="2"/>
            <w:vMerge w:val="restart"/>
            <w:tcBorders>
              <w:left w:val="single" w:sz="4" w:space="0" w:color="000000"/>
              <w:bottom w:val="single" w:sz="4" w:space="0" w:color="000000"/>
            </w:tcBorders>
            <w:shd w:val="clear" w:color="auto" w:fill="auto"/>
          </w:tcPr>
          <w:p w14:paraId="27873447" w14:textId="77777777" w:rsidR="008920F2" w:rsidRPr="00060DA8" w:rsidRDefault="008920F2" w:rsidP="00377354">
            <w:pPr>
              <w:snapToGrid w:val="0"/>
              <w:rPr>
                <w:rFonts w:ascii="Arial" w:hAnsi="Arial" w:cs="Arial"/>
                <w:b/>
                <w:color w:val="FFFFFF"/>
                <w:sz w:val="4"/>
                <w:szCs w:val="4"/>
                <w:shd w:val="clear" w:color="auto" w:fill="000000"/>
              </w:rPr>
            </w:pPr>
          </w:p>
        </w:tc>
        <w:tc>
          <w:tcPr>
            <w:tcW w:w="563" w:type="dxa"/>
            <w:gridSpan w:val="5"/>
            <w:shd w:val="clear" w:color="auto" w:fill="auto"/>
          </w:tcPr>
          <w:p w14:paraId="08ED5892" w14:textId="77777777" w:rsidR="008920F2" w:rsidRPr="00060DA8" w:rsidRDefault="008920F2" w:rsidP="00377354">
            <w:pPr>
              <w:snapToGrid w:val="0"/>
              <w:rPr>
                <w:rFonts w:ascii="Arial" w:hAnsi="Arial" w:cs="Arial"/>
                <w:sz w:val="4"/>
                <w:szCs w:val="4"/>
              </w:rPr>
            </w:pPr>
          </w:p>
        </w:tc>
        <w:tc>
          <w:tcPr>
            <w:tcW w:w="2643" w:type="dxa"/>
            <w:gridSpan w:val="11"/>
            <w:vMerge/>
            <w:shd w:val="clear" w:color="auto" w:fill="auto"/>
          </w:tcPr>
          <w:p w14:paraId="146B852D" w14:textId="77777777" w:rsidR="008920F2" w:rsidRPr="00060DA8" w:rsidRDefault="008920F2" w:rsidP="00377354">
            <w:pPr>
              <w:snapToGrid w:val="0"/>
              <w:rPr>
                <w:rFonts w:ascii="Arial" w:hAnsi="Arial" w:cs="Arial"/>
                <w:sz w:val="4"/>
                <w:szCs w:val="4"/>
              </w:rPr>
            </w:pPr>
          </w:p>
        </w:tc>
        <w:tc>
          <w:tcPr>
            <w:tcW w:w="1362" w:type="dxa"/>
            <w:gridSpan w:val="5"/>
            <w:tcBorders>
              <w:top w:val="single" w:sz="4" w:space="0" w:color="000000"/>
            </w:tcBorders>
            <w:shd w:val="clear" w:color="auto" w:fill="auto"/>
          </w:tcPr>
          <w:p w14:paraId="7BE0C24C" w14:textId="77777777" w:rsidR="008920F2" w:rsidRPr="00060DA8" w:rsidRDefault="008920F2" w:rsidP="00377354">
            <w:pPr>
              <w:snapToGrid w:val="0"/>
              <w:rPr>
                <w:rFonts w:ascii="Arial" w:hAnsi="Arial" w:cs="Arial"/>
                <w:sz w:val="4"/>
                <w:szCs w:val="4"/>
              </w:rPr>
            </w:pPr>
            <w:proofErr w:type="spellStart"/>
            <w:r w:rsidRPr="00060DA8">
              <w:rPr>
                <w:rFonts w:ascii="Arial" w:hAnsi="Arial" w:cs="Arial"/>
                <w:b/>
                <w:color w:val="FF0000"/>
                <w:sz w:val="16"/>
                <w:szCs w:val="16"/>
                <w:highlight w:val="yellow"/>
                <w:lang w:val="en-US"/>
              </w:rPr>
              <w:t>Huruf</w:t>
            </w:r>
            <w:proofErr w:type="spellEnd"/>
            <w:r w:rsidRPr="00060DA8">
              <w:rPr>
                <w:rFonts w:ascii="Arial" w:hAnsi="Arial" w:cs="Arial"/>
                <w:b/>
                <w:color w:val="FF0000"/>
                <w:sz w:val="16"/>
                <w:szCs w:val="16"/>
                <w:highlight w:val="yellow"/>
                <w:lang w:val="en-US"/>
              </w:rPr>
              <w:t xml:space="preserve"> di</w:t>
            </w:r>
            <w:r w:rsidRPr="00060DA8">
              <w:rPr>
                <w:rFonts w:ascii="Arial" w:hAnsi="Arial" w:cs="Arial"/>
                <w:b/>
                <w:color w:val="FF0000"/>
                <w:sz w:val="16"/>
                <w:szCs w:val="16"/>
                <w:lang w:val="en-US"/>
              </w:rPr>
              <w:t xml:space="preserve"> Letter of Q. 12</w:t>
            </w:r>
          </w:p>
        </w:tc>
        <w:tc>
          <w:tcPr>
            <w:tcW w:w="160" w:type="dxa"/>
            <w:shd w:val="clear" w:color="auto" w:fill="auto"/>
          </w:tcPr>
          <w:p w14:paraId="788ACB3A" w14:textId="77777777" w:rsidR="008920F2" w:rsidRPr="00060DA8" w:rsidRDefault="008920F2" w:rsidP="00377354">
            <w:pPr>
              <w:rPr>
                <w:rFonts w:ascii="Arial" w:hAnsi="Arial" w:cs="Arial"/>
                <w:sz w:val="4"/>
                <w:szCs w:val="4"/>
              </w:rPr>
            </w:pPr>
          </w:p>
        </w:tc>
        <w:tc>
          <w:tcPr>
            <w:tcW w:w="242" w:type="dxa"/>
            <w:gridSpan w:val="2"/>
            <w:vMerge w:val="restart"/>
            <w:tcBorders>
              <w:left w:val="single" w:sz="4" w:space="0" w:color="000000"/>
            </w:tcBorders>
            <w:shd w:val="clear" w:color="auto" w:fill="auto"/>
          </w:tcPr>
          <w:p w14:paraId="7FA36661" w14:textId="77777777" w:rsidR="008920F2" w:rsidRPr="00060DA8" w:rsidRDefault="008920F2" w:rsidP="00377354">
            <w:pPr>
              <w:snapToGrid w:val="0"/>
              <w:rPr>
                <w:rFonts w:ascii="Arial" w:hAnsi="Arial" w:cs="Arial"/>
                <w:sz w:val="4"/>
                <w:szCs w:val="4"/>
              </w:rPr>
            </w:pPr>
          </w:p>
        </w:tc>
        <w:tc>
          <w:tcPr>
            <w:tcW w:w="160" w:type="dxa"/>
            <w:vMerge w:val="restart"/>
            <w:tcBorders>
              <w:left w:val="single" w:sz="4" w:space="0" w:color="808080"/>
            </w:tcBorders>
            <w:shd w:val="clear" w:color="auto" w:fill="F2F2F2"/>
          </w:tcPr>
          <w:p w14:paraId="3A9B9040" w14:textId="77777777" w:rsidR="008920F2" w:rsidRPr="00060DA8" w:rsidRDefault="008920F2" w:rsidP="00377354">
            <w:pPr>
              <w:snapToGrid w:val="0"/>
              <w:rPr>
                <w:rFonts w:ascii="Arial" w:hAnsi="Arial" w:cs="Arial"/>
                <w:sz w:val="4"/>
                <w:szCs w:val="4"/>
              </w:rPr>
            </w:pPr>
          </w:p>
        </w:tc>
        <w:tc>
          <w:tcPr>
            <w:tcW w:w="1851" w:type="dxa"/>
            <w:gridSpan w:val="8"/>
            <w:vMerge/>
            <w:shd w:val="clear" w:color="auto" w:fill="F2F2F2"/>
          </w:tcPr>
          <w:p w14:paraId="7CF9A836" w14:textId="77777777" w:rsidR="008920F2" w:rsidRPr="00060DA8" w:rsidRDefault="008920F2" w:rsidP="00377354">
            <w:pPr>
              <w:tabs>
                <w:tab w:val="left" w:pos="249"/>
              </w:tabs>
              <w:snapToGrid w:val="0"/>
              <w:rPr>
                <w:rFonts w:ascii="Arial" w:hAnsi="Arial" w:cs="Arial"/>
              </w:rPr>
            </w:pPr>
          </w:p>
        </w:tc>
        <w:tc>
          <w:tcPr>
            <w:tcW w:w="219" w:type="dxa"/>
            <w:gridSpan w:val="2"/>
            <w:vMerge w:val="restart"/>
            <w:shd w:val="clear" w:color="auto" w:fill="F2F2F2"/>
          </w:tcPr>
          <w:p w14:paraId="10B70BF7" w14:textId="77777777" w:rsidR="008920F2" w:rsidRPr="00060DA8" w:rsidRDefault="008920F2" w:rsidP="00377354">
            <w:pPr>
              <w:snapToGrid w:val="0"/>
              <w:rPr>
                <w:rFonts w:ascii="Arial" w:hAnsi="Arial" w:cs="Arial"/>
                <w:sz w:val="4"/>
                <w:szCs w:val="4"/>
              </w:rPr>
            </w:pPr>
          </w:p>
        </w:tc>
        <w:tc>
          <w:tcPr>
            <w:tcW w:w="2613" w:type="dxa"/>
            <w:gridSpan w:val="8"/>
            <w:vMerge/>
            <w:shd w:val="clear" w:color="auto" w:fill="F2F2F2"/>
          </w:tcPr>
          <w:p w14:paraId="5952CF62" w14:textId="77777777" w:rsidR="008920F2" w:rsidRPr="00060DA8" w:rsidRDefault="008920F2" w:rsidP="00377354">
            <w:pPr>
              <w:tabs>
                <w:tab w:val="left" w:pos="249"/>
              </w:tabs>
              <w:snapToGrid w:val="0"/>
              <w:ind w:left="249" w:hanging="249"/>
              <w:rPr>
                <w:rFonts w:ascii="Arial" w:hAnsi="Arial" w:cs="Arial"/>
                <w:b/>
                <w:sz w:val="20"/>
                <w:szCs w:val="20"/>
              </w:rPr>
            </w:pPr>
          </w:p>
        </w:tc>
        <w:tc>
          <w:tcPr>
            <w:tcW w:w="160" w:type="dxa"/>
            <w:vMerge w:val="restart"/>
            <w:tcBorders>
              <w:right w:val="single" w:sz="4" w:space="0" w:color="808080"/>
            </w:tcBorders>
            <w:shd w:val="clear" w:color="auto" w:fill="F2F2F2"/>
          </w:tcPr>
          <w:p w14:paraId="58EAB579" w14:textId="77777777" w:rsidR="008920F2" w:rsidRPr="00060DA8" w:rsidRDefault="008920F2" w:rsidP="00377354">
            <w:pPr>
              <w:snapToGrid w:val="0"/>
              <w:rPr>
                <w:rFonts w:ascii="Arial" w:hAnsi="Arial" w:cs="Arial"/>
                <w:sz w:val="4"/>
                <w:szCs w:val="4"/>
              </w:rPr>
            </w:pPr>
          </w:p>
        </w:tc>
      </w:tr>
      <w:tr w:rsidR="008920F2" w:rsidRPr="00060DA8" w14:paraId="5CD7A2AF" w14:textId="77777777" w:rsidTr="002E0D5E">
        <w:tblPrEx>
          <w:tblCellMar>
            <w:left w:w="70" w:type="dxa"/>
            <w:right w:w="70" w:type="dxa"/>
          </w:tblCellMar>
        </w:tblPrEx>
        <w:trPr>
          <w:gridBefore w:val="1"/>
          <w:wBefore w:w="42" w:type="dxa"/>
          <w:trHeight w:val="278"/>
        </w:trPr>
        <w:tc>
          <w:tcPr>
            <w:tcW w:w="210" w:type="dxa"/>
            <w:gridSpan w:val="2"/>
            <w:vMerge/>
            <w:tcBorders>
              <w:top w:val="single" w:sz="4" w:space="0" w:color="000000"/>
              <w:left w:val="single" w:sz="4" w:space="0" w:color="000000"/>
            </w:tcBorders>
            <w:shd w:val="clear" w:color="auto" w:fill="auto"/>
          </w:tcPr>
          <w:p w14:paraId="30FC76C4" w14:textId="77777777" w:rsidR="008920F2" w:rsidRPr="00060DA8" w:rsidRDefault="008920F2" w:rsidP="00377354">
            <w:pPr>
              <w:snapToGrid w:val="0"/>
              <w:rPr>
                <w:rFonts w:ascii="Arial" w:hAnsi="Arial" w:cs="Arial"/>
                <w:sz w:val="4"/>
                <w:szCs w:val="4"/>
              </w:rPr>
            </w:pPr>
          </w:p>
        </w:tc>
        <w:tc>
          <w:tcPr>
            <w:tcW w:w="563" w:type="dxa"/>
            <w:gridSpan w:val="5"/>
            <w:shd w:val="clear" w:color="auto" w:fill="auto"/>
          </w:tcPr>
          <w:p w14:paraId="60650EF3" w14:textId="77777777" w:rsidR="008920F2" w:rsidRPr="00060DA8" w:rsidRDefault="008920F2" w:rsidP="00377354">
            <w:pPr>
              <w:snapToGrid w:val="0"/>
              <w:rPr>
                <w:rFonts w:ascii="Arial" w:hAnsi="Arial" w:cs="Arial"/>
                <w:sz w:val="4"/>
                <w:szCs w:val="4"/>
              </w:rPr>
            </w:pPr>
          </w:p>
        </w:tc>
        <w:tc>
          <w:tcPr>
            <w:tcW w:w="2643" w:type="dxa"/>
            <w:gridSpan w:val="11"/>
            <w:shd w:val="clear" w:color="auto" w:fill="auto"/>
          </w:tcPr>
          <w:p w14:paraId="1FFB60A3" w14:textId="77777777" w:rsidR="008920F2" w:rsidRPr="00060DA8" w:rsidRDefault="008920F2" w:rsidP="00377354">
            <w:pPr>
              <w:snapToGrid w:val="0"/>
              <w:rPr>
                <w:rFonts w:ascii="Arial" w:hAnsi="Arial" w:cs="Arial"/>
              </w:rPr>
            </w:pPr>
          </w:p>
        </w:tc>
        <w:tc>
          <w:tcPr>
            <w:tcW w:w="1362" w:type="dxa"/>
            <w:gridSpan w:val="5"/>
            <w:shd w:val="clear" w:color="auto" w:fill="auto"/>
          </w:tcPr>
          <w:p w14:paraId="09B71753" w14:textId="77777777" w:rsidR="008920F2" w:rsidRPr="00060DA8" w:rsidRDefault="008920F2" w:rsidP="00F63C79">
            <w:pPr>
              <w:snapToGrid w:val="0"/>
              <w:spacing w:before="40"/>
              <w:jc w:val="center"/>
              <w:rPr>
                <w:rFonts w:ascii="Arial" w:hAnsi="Arial" w:cs="Arial"/>
                <w:b/>
                <w:sz w:val="16"/>
                <w:szCs w:val="16"/>
                <w:lang w:val="en-US"/>
              </w:rPr>
            </w:pPr>
          </w:p>
        </w:tc>
        <w:tc>
          <w:tcPr>
            <w:tcW w:w="160" w:type="dxa"/>
            <w:shd w:val="clear" w:color="auto" w:fill="auto"/>
          </w:tcPr>
          <w:p w14:paraId="500670EA" w14:textId="77777777" w:rsidR="008920F2" w:rsidRPr="00060DA8" w:rsidRDefault="008920F2" w:rsidP="00377354">
            <w:pPr>
              <w:snapToGrid w:val="0"/>
              <w:rPr>
                <w:rFonts w:ascii="Arial" w:hAnsi="Arial" w:cs="Arial"/>
                <w:sz w:val="4"/>
                <w:szCs w:val="4"/>
                <w:lang w:val="en-US"/>
              </w:rPr>
            </w:pPr>
          </w:p>
        </w:tc>
        <w:tc>
          <w:tcPr>
            <w:tcW w:w="242" w:type="dxa"/>
            <w:gridSpan w:val="2"/>
            <w:vMerge/>
            <w:tcBorders>
              <w:left w:val="single" w:sz="4" w:space="0" w:color="000000"/>
            </w:tcBorders>
            <w:shd w:val="clear" w:color="auto" w:fill="auto"/>
          </w:tcPr>
          <w:p w14:paraId="2226AFD4" w14:textId="77777777" w:rsidR="008920F2" w:rsidRPr="00060DA8" w:rsidRDefault="008920F2" w:rsidP="00377354">
            <w:pPr>
              <w:snapToGrid w:val="0"/>
              <w:rPr>
                <w:rFonts w:ascii="Arial" w:hAnsi="Arial" w:cs="Arial"/>
                <w:sz w:val="4"/>
                <w:szCs w:val="4"/>
                <w:lang w:val="en-US"/>
              </w:rPr>
            </w:pPr>
          </w:p>
        </w:tc>
        <w:tc>
          <w:tcPr>
            <w:tcW w:w="160" w:type="dxa"/>
            <w:vMerge/>
            <w:tcBorders>
              <w:left w:val="single" w:sz="4" w:space="0" w:color="808080"/>
            </w:tcBorders>
            <w:shd w:val="clear" w:color="auto" w:fill="F2F2F2"/>
          </w:tcPr>
          <w:p w14:paraId="4134244B" w14:textId="77777777" w:rsidR="008920F2" w:rsidRPr="00060DA8" w:rsidRDefault="008920F2" w:rsidP="00377354">
            <w:pPr>
              <w:snapToGrid w:val="0"/>
              <w:rPr>
                <w:rFonts w:ascii="Arial" w:hAnsi="Arial" w:cs="Arial"/>
                <w:sz w:val="4"/>
                <w:szCs w:val="4"/>
                <w:lang w:val="en-US"/>
              </w:rPr>
            </w:pPr>
          </w:p>
        </w:tc>
        <w:tc>
          <w:tcPr>
            <w:tcW w:w="1851" w:type="dxa"/>
            <w:gridSpan w:val="8"/>
            <w:vMerge/>
            <w:shd w:val="clear" w:color="auto" w:fill="F2F2F2"/>
          </w:tcPr>
          <w:p w14:paraId="086127A4" w14:textId="77777777" w:rsidR="008920F2" w:rsidRPr="00060DA8" w:rsidRDefault="008920F2" w:rsidP="00377354">
            <w:pPr>
              <w:tabs>
                <w:tab w:val="left" w:pos="249"/>
              </w:tabs>
              <w:snapToGrid w:val="0"/>
              <w:rPr>
                <w:rFonts w:ascii="Arial" w:hAnsi="Arial" w:cs="Arial"/>
                <w:lang w:val="en-US"/>
              </w:rPr>
            </w:pPr>
          </w:p>
        </w:tc>
        <w:tc>
          <w:tcPr>
            <w:tcW w:w="219" w:type="dxa"/>
            <w:gridSpan w:val="2"/>
            <w:vMerge/>
            <w:shd w:val="clear" w:color="auto" w:fill="F2F2F2"/>
          </w:tcPr>
          <w:p w14:paraId="123A829E" w14:textId="77777777" w:rsidR="008920F2" w:rsidRPr="00060DA8" w:rsidRDefault="008920F2" w:rsidP="00377354">
            <w:pPr>
              <w:snapToGrid w:val="0"/>
              <w:rPr>
                <w:rFonts w:ascii="Arial" w:hAnsi="Arial" w:cs="Arial"/>
                <w:sz w:val="4"/>
                <w:szCs w:val="4"/>
                <w:lang w:val="en-US"/>
              </w:rPr>
            </w:pPr>
          </w:p>
        </w:tc>
        <w:tc>
          <w:tcPr>
            <w:tcW w:w="2613" w:type="dxa"/>
            <w:gridSpan w:val="8"/>
            <w:vMerge/>
            <w:shd w:val="clear" w:color="auto" w:fill="F2F2F2"/>
          </w:tcPr>
          <w:p w14:paraId="69B1982D" w14:textId="77777777" w:rsidR="008920F2" w:rsidRPr="00060DA8" w:rsidRDefault="008920F2" w:rsidP="00377354">
            <w:pPr>
              <w:tabs>
                <w:tab w:val="left" w:pos="249"/>
              </w:tabs>
              <w:snapToGrid w:val="0"/>
              <w:ind w:left="249" w:hanging="249"/>
              <w:rPr>
                <w:rFonts w:ascii="Arial" w:hAnsi="Arial" w:cs="Arial"/>
                <w:b/>
                <w:sz w:val="20"/>
                <w:szCs w:val="20"/>
                <w:lang w:val="en-US"/>
              </w:rPr>
            </w:pPr>
          </w:p>
        </w:tc>
        <w:tc>
          <w:tcPr>
            <w:tcW w:w="160" w:type="dxa"/>
            <w:vMerge/>
            <w:tcBorders>
              <w:right w:val="single" w:sz="4" w:space="0" w:color="808080"/>
            </w:tcBorders>
            <w:shd w:val="clear" w:color="auto" w:fill="F2F2F2"/>
          </w:tcPr>
          <w:p w14:paraId="5D27D9B3" w14:textId="77777777" w:rsidR="008920F2" w:rsidRPr="00060DA8" w:rsidRDefault="008920F2" w:rsidP="00377354">
            <w:pPr>
              <w:snapToGrid w:val="0"/>
              <w:rPr>
                <w:rFonts w:ascii="Arial" w:hAnsi="Arial" w:cs="Arial"/>
                <w:sz w:val="4"/>
                <w:szCs w:val="4"/>
                <w:lang w:val="en-US"/>
              </w:rPr>
            </w:pPr>
          </w:p>
        </w:tc>
      </w:tr>
      <w:tr w:rsidR="008920F2" w:rsidRPr="00060DA8" w14:paraId="75879DF6" w14:textId="77777777" w:rsidTr="002E0D5E">
        <w:tblPrEx>
          <w:tblCellMar>
            <w:left w:w="70" w:type="dxa"/>
            <w:right w:w="70" w:type="dxa"/>
          </w:tblCellMar>
        </w:tblPrEx>
        <w:trPr>
          <w:gridBefore w:val="1"/>
          <w:wBefore w:w="42" w:type="dxa"/>
          <w:trHeight w:val="80"/>
        </w:trPr>
        <w:tc>
          <w:tcPr>
            <w:tcW w:w="210" w:type="dxa"/>
            <w:gridSpan w:val="2"/>
            <w:tcBorders>
              <w:left w:val="single" w:sz="4" w:space="0" w:color="000000"/>
            </w:tcBorders>
            <w:shd w:val="clear" w:color="auto" w:fill="auto"/>
          </w:tcPr>
          <w:p w14:paraId="5788FAAD" w14:textId="77777777" w:rsidR="008920F2" w:rsidRPr="00060DA8" w:rsidRDefault="008920F2" w:rsidP="00377354">
            <w:pPr>
              <w:snapToGrid w:val="0"/>
              <w:rPr>
                <w:rFonts w:ascii="Arial" w:hAnsi="Arial" w:cs="Arial"/>
                <w:sz w:val="4"/>
                <w:szCs w:val="4"/>
                <w:lang w:val="en-US"/>
              </w:rPr>
            </w:pPr>
          </w:p>
        </w:tc>
        <w:tc>
          <w:tcPr>
            <w:tcW w:w="563" w:type="dxa"/>
            <w:gridSpan w:val="5"/>
            <w:shd w:val="clear" w:color="auto" w:fill="000000"/>
          </w:tcPr>
          <w:p w14:paraId="3D05964A" w14:textId="77777777" w:rsidR="008920F2" w:rsidRPr="00060DA8" w:rsidRDefault="008920F2" w:rsidP="00377354">
            <w:pPr>
              <w:snapToGrid w:val="0"/>
              <w:rPr>
                <w:rFonts w:ascii="Arial" w:hAnsi="Arial" w:cs="Arial"/>
                <w:b/>
                <w:lang w:val="en-US"/>
              </w:rPr>
            </w:pPr>
            <w:r w:rsidRPr="00060DA8">
              <w:rPr>
                <w:rFonts w:ascii="Arial" w:hAnsi="Arial" w:cs="Arial"/>
                <w:b/>
                <w:lang w:val="en-US"/>
              </w:rPr>
              <w:t>11.</w:t>
            </w:r>
          </w:p>
        </w:tc>
        <w:tc>
          <w:tcPr>
            <w:tcW w:w="2643" w:type="dxa"/>
            <w:gridSpan w:val="11"/>
            <w:vMerge w:val="restart"/>
            <w:shd w:val="clear" w:color="auto" w:fill="D9D9D9" w:themeFill="background1" w:themeFillShade="D9"/>
          </w:tcPr>
          <w:p w14:paraId="1A636DC0" w14:textId="77777777" w:rsidR="008920F2" w:rsidRPr="00060DA8" w:rsidRDefault="008920F2" w:rsidP="00377354">
            <w:pPr>
              <w:snapToGrid w:val="0"/>
              <w:rPr>
                <w:rFonts w:ascii="Arial" w:hAnsi="Arial" w:cs="Arial"/>
                <w:sz w:val="18"/>
                <w:szCs w:val="18"/>
                <w:lang w:val="en-US"/>
              </w:rPr>
            </w:pPr>
            <w:r w:rsidRPr="00060DA8">
              <w:rPr>
                <w:rFonts w:ascii="Arial" w:hAnsi="Arial" w:cs="Arial"/>
                <w:sz w:val="18"/>
                <w:szCs w:val="18"/>
                <w:lang w:val="en-US"/>
              </w:rPr>
              <w:t>How many children 5 years or younger live in the household?</w:t>
            </w:r>
          </w:p>
        </w:tc>
        <w:tc>
          <w:tcPr>
            <w:tcW w:w="1362" w:type="dxa"/>
            <w:gridSpan w:val="5"/>
            <w:vMerge w:val="restart"/>
            <w:shd w:val="clear" w:color="auto" w:fill="auto"/>
          </w:tcPr>
          <w:p w14:paraId="7376228F" w14:textId="77777777" w:rsidR="008920F2" w:rsidRPr="00060DA8" w:rsidRDefault="008920F2" w:rsidP="00377354">
            <w:pPr>
              <w:snapToGrid w:val="0"/>
              <w:rPr>
                <w:rFonts w:ascii="Arial" w:hAnsi="Arial" w:cs="Arial"/>
                <w:sz w:val="8"/>
                <w:szCs w:val="8"/>
                <w:lang w:val="en-US"/>
              </w:rPr>
            </w:pPr>
          </w:p>
          <w:p w14:paraId="1618B08D" w14:textId="77777777" w:rsidR="008920F2" w:rsidRPr="00060DA8" w:rsidRDefault="008920F2" w:rsidP="00377354">
            <w:pPr>
              <w:snapToGrid w:val="0"/>
              <w:rPr>
                <w:rFonts w:ascii="Arial" w:hAnsi="Arial" w:cs="Arial"/>
                <w:b/>
                <w:sz w:val="16"/>
                <w:szCs w:val="16"/>
                <w:lang w:val="en-US"/>
              </w:rPr>
            </w:pPr>
          </w:p>
          <w:p w14:paraId="4C39DA94" w14:textId="77777777" w:rsidR="008920F2" w:rsidRPr="00060DA8" w:rsidRDefault="008920F2" w:rsidP="00377354">
            <w:pPr>
              <w:snapToGrid w:val="0"/>
              <w:rPr>
                <w:rFonts w:ascii="Arial" w:hAnsi="Arial" w:cs="Arial"/>
                <w:sz w:val="8"/>
                <w:szCs w:val="8"/>
                <w:lang w:val="en-US"/>
              </w:rPr>
            </w:pPr>
            <w:r w:rsidRPr="00060DA8">
              <w:rPr>
                <w:rFonts w:ascii="Arial" w:hAnsi="Arial" w:cs="Arial"/>
                <w:b/>
                <w:sz w:val="16"/>
                <w:szCs w:val="16"/>
                <w:lang w:val="en-US"/>
              </w:rPr>
              <w:t>__________</w:t>
            </w:r>
          </w:p>
        </w:tc>
        <w:tc>
          <w:tcPr>
            <w:tcW w:w="160" w:type="dxa"/>
            <w:shd w:val="clear" w:color="auto" w:fill="auto"/>
          </w:tcPr>
          <w:p w14:paraId="628332EF" w14:textId="77777777" w:rsidR="008920F2" w:rsidRPr="00060DA8" w:rsidRDefault="008920F2" w:rsidP="00377354">
            <w:pPr>
              <w:snapToGrid w:val="0"/>
              <w:rPr>
                <w:rFonts w:ascii="Arial" w:hAnsi="Arial" w:cs="Arial"/>
                <w:sz w:val="4"/>
                <w:szCs w:val="4"/>
                <w:lang w:val="en-US"/>
              </w:rPr>
            </w:pPr>
          </w:p>
        </w:tc>
        <w:tc>
          <w:tcPr>
            <w:tcW w:w="242" w:type="dxa"/>
            <w:gridSpan w:val="2"/>
            <w:vMerge/>
            <w:tcBorders>
              <w:left w:val="single" w:sz="4" w:space="0" w:color="000000"/>
            </w:tcBorders>
            <w:shd w:val="clear" w:color="auto" w:fill="auto"/>
          </w:tcPr>
          <w:p w14:paraId="5E45EC7D" w14:textId="77777777" w:rsidR="008920F2" w:rsidRPr="00060DA8" w:rsidRDefault="008920F2" w:rsidP="00377354">
            <w:pPr>
              <w:snapToGrid w:val="0"/>
              <w:rPr>
                <w:rFonts w:ascii="Arial" w:hAnsi="Arial" w:cs="Arial"/>
                <w:sz w:val="4"/>
                <w:szCs w:val="4"/>
                <w:lang w:val="en-US"/>
              </w:rPr>
            </w:pPr>
          </w:p>
        </w:tc>
        <w:tc>
          <w:tcPr>
            <w:tcW w:w="160" w:type="dxa"/>
            <w:vMerge/>
            <w:tcBorders>
              <w:left w:val="single" w:sz="4" w:space="0" w:color="808080"/>
            </w:tcBorders>
            <w:shd w:val="clear" w:color="auto" w:fill="F2F2F2"/>
          </w:tcPr>
          <w:p w14:paraId="3B8E664E" w14:textId="77777777" w:rsidR="008920F2" w:rsidRPr="00060DA8" w:rsidRDefault="008920F2" w:rsidP="00377354">
            <w:pPr>
              <w:snapToGrid w:val="0"/>
              <w:rPr>
                <w:rFonts w:ascii="Arial" w:hAnsi="Arial" w:cs="Arial"/>
                <w:sz w:val="4"/>
                <w:szCs w:val="4"/>
                <w:lang w:val="en-US"/>
              </w:rPr>
            </w:pPr>
          </w:p>
        </w:tc>
        <w:tc>
          <w:tcPr>
            <w:tcW w:w="1851" w:type="dxa"/>
            <w:gridSpan w:val="8"/>
            <w:vMerge/>
            <w:shd w:val="clear" w:color="auto" w:fill="F2F2F2"/>
          </w:tcPr>
          <w:p w14:paraId="60F79194" w14:textId="77777777" w:rsidR="008920F2" w:rsidRPr="00060DA8" w:rsidRDefault="008920F2" w:rsidP="00377354">
            <w:pPr>
              <w:tabs>
                <w:tab w:val="left" w:pos="249"/>
              </w:tabs>
              <w:snapToGrid w:val="0"/>
              <w:rPr>
                <w:rFonts w:ascii="Arial" w:hAnsi="Arial" w:cs="Arial"/>
                <w:b/>
                <w:lang w:val="en-US"/>
              </w:rPr>
            </w:pPr>
          </w:p>
        </w:tc>
        <w:tc>
          <w:tcPr>
            <w:tcW w:w="219" w:type="dxa"/>
            <w:gridSpan w:val="2"/>
            <w:vMerge/>
            <w:shd w:val="clear" w:color="auto" w:fill="F2F2F2"/>
          </w:tcPr>
          <w:p w14:paraId="1498D367" w14:textId="77777777" w:rsidR="008920F2" w:rsidRPr="00060DA8" w:rsidRDefault="008920F2" w:rsidP="00377354">
            <w:pPr>
              <w:snapToGrid w:val="0"/>
              <w:rPr>
                <w:rFonts w:ascii="Arial" w:hAnsi="Arial" w:cs="Arial"/>
                <w:sz w:val="4"/>
                <w:szCs w:val="4"/>
                <w:lang w:val="en-US"/>
              </w:rPr>
            </w:pPr>
          </w:p>
        </w:tc>
        <w:tc>
          <w:tcPr>
            <w:tcW w:w="2613" w:type="dxa"/>
            <w:gridSpan w:val="8"/>
            <w:vMerge/>
            <w:shd w:val="clear" w:color="auto" w:fill="F2F2F2"/>
          </w:tcPr>
          <w:p w14:paraId="45F2DAD4" w14:textId="77777777" w:rsidR="008920F2" w:rsidRPr="00060DA8" w:rsidRDefault="008920F2" w:rsidP="00377354">
            <w:pPr>
              <w:snapToGrid w:val="0"/>
              <w:ind w:left="254" w:hanging="254"/>
              <w:rPr>
                <w:rFonts w:ascii="Arial" w:hAnsi="Arial" w:cs="Arial"/>
                <w:b/>
                <w:lang w:val="en-US"/>
              </w:rPr>
            </w:pPr>
          </w:p>
        </w:tc>
        <w:tc>
          <w:tcPr>
            <w:tcW w:w="160" w:type="dxa"/>
            <w:vMerge/>
            <w:tcBorders>
              <w:right w:val="single" w:sz="4" w:space="0" w:color="808080"/>
            </w:tcBorders>
            <w:shd w:val="clear" w:color="auto" w:fill="F2F2F2"/>
          </w:tcPr>
          <w:p w14:paraId="10C1CAA4" w14:textId="77777777" w:rsidR="008920F2" w:rsidRPr="00060DA8" w:rsidRDefault="008920F2" w:rsidP="00377354">
            <w:pPr>
              <w:snapToGrid w:val="0"/>
              <w:rPr>
                <w:rFonts w:ascii="Arial" w:hAnsi="Arial" w:cs="Arial"/>
                <w:sz w:val="4"/>
                <w:szCs w:val="4"/>
                <w:lang w:val="en-US"/>
              </w:rPr>
            </w:pPr>
          </w:p>
        </w:tc>
      </w:tr>
      <w:tr w:rsidR="008920F2" w:rsidRPr="00060DA8" w14:paraId="6BC643F8" w14:textId="77777777" w:rsidTr="002E0D5E">
        <w:tblPrEx>
          <w:tblCellMar>
            <w:left w:w="70" w:type="dxa"/>
            <w:right w:w="70" w:type="dxa"/>
          </w:tblCellMar>
        </w:tblPrEx>
        <w:trPr>
          <w:gridBefore w:val="1"/>
          <w:wBefore w:w="42" w:type="dxa"/>
          <w:trHeight w:val="479"/>
        </w:trPr>
        <w:tc>
          <w:tcPr>
            <w:tcW w:w="210" w:type="dxa"/>
            <w:gridSpan w:val="2"/>
            <w:tcBorders>
              <w:left w:val="single" w:sz="4" w:space="0" w:color="000000"/>
              <w:bottom w:val="single" w:sz="4" w:space="0" w:color="000000"/>
            </w:tcBorders>
            <w:shd w:val="clear" w:color="auto" w:fill="auto"/>
          </w:tcPr>
          <w:p w14:paraId="6EC3E2E5" w14:textId="77777777" w:rsidR="008920F2" w:rsidRPr="00060DA8" w:rsidRDefault="008920F2" w:rsidP="00377354">
            <w:pPr>
              <w:snapToGrid w:val="0"/>
              <w:rPr>
                <w:rFonts w:ascii="Arial" w:hAnsi="Arial" w:cs="Arial"/>
                <w:sz w:val="4"/>
                <w:szCs w:val="4"/>
                <w:lang w:val="en-US"/>
              </w:rPr>
            </w:pPr>
          </w:p>
        </w:tc>
        <w:tc>
          <w:tcPr>
            <w:tcW w:w="563" w:type="dxa"/>
            <w:gridSpan w:val="5"/>
            <w:tcBorders>
              <w:bottom w:val="single" w:sz="4" w:space="0" w:color="000000"/>
            </w:tcBorders>
            <w:shd w:val="clear" w:color="auto" w:fill="auto"/>
          </w:tcPr>
          <w:p w14:paraId="6BE46732" w14:textId="77777777" w:rsidR="008920F2" w:rsidRPr="00060DA8" w:rsidRDefault="008920F2" w:rsidP="00377354">
            <w:pPr>
              <w:snapToGrid w:val="0"/>
              <w:rPr>
                <w:rFonts w:ascii="Arial" w:hAnsi="Arial" w:cs="Arial"/>
                <w:lang w:val="en-US"/>
              </w:rPr>
            </w:pPr>
          </w:p>
        </w:tc>
        <w:tc>
          <w:tcPr>
            <w:tcW w:w="2643" w:type="dxa"/>
            <w:gridSpan w:val="11"/>
            <w:vMerge/>
            <w:tcBorders>
              <w:bottom w:val="single" w:sz="4" w:space="0" w:color="000000"/>
            </w:tcBorders>
            <w:shd w:val="clear" w:color="auto" w:fill="D9D9D9" w:themeFill="background1" w:themeFillShade="D9"/>
          </w:tcPr>
          <w:p w14:paraId="3457DAAE" w14:textId="77777777" w:rsidR="008920F2" w:rsidRPr="00060DA8" w:rsidRDefault="008920F2" w:rsidP="00377354">
            <w:pPr>
              <w:snapToGrid w:val="0"/>
              <w:rPr>
                <w:rFonts w:ascii="Arial" w:hAnsi="Arial" w:cs="Arial"/>
                <w:sz w:val="23"/>
                <w:szCs w:val="23"/>
                <w:lang w:val="en-US"/>
              </w:rPr>
            </w:pPr>
          </w:p>
        </w:tc>
        <w:tc>
          <w:tcPr>
            <w:tcW w:w="1362" w:type="dxa"/>
            <w:gridSpan w:val="5"/>
            <w:vMerge/>
            <w:tcBorders>
              <w:bottom w:val="single" w:sz="4" w:space="0" w:color="000000"/>
            </w:tcBorders>
            <w:shd w:val="clear" w:color="auto" w:fill="auto"/>
          </w:tcPr>
          <w:p w14:paraId="296D263F" w14:textId="77777777" w:rsidR="008920F2" w:rsidRPr="00060DA8" w:rsidRDefault="008920F2" w:rsidP="00377354">
            <w:pPr>
              <w:snapToGrid w:val="0"/>
              <w:rPr>
                <w:rFonts w:ascii="Arial" w:hAnsi="Arial" w:cs="Arial"/>
                <w:sz w:val="8"/>
                <w:szCs w:val="8"/>
                <w:lang w:val="en-US"/>
              </w:rPr>
            </w:pPr>
          </w:p>
        </w:tc>
        <w:tc>
          <w:tcPr>
            <w:tcW w:w="160" w:type="dxa"/>
            <w:tcBorders>
              <w:bottom w:val="single" w:sz="4" w:space="0" w:color="000000"/>
            </w:tcBorders>
            <w:shd w:val="clear" w:color="auto" w:fill="auto"/>
          </w:tcPr>
          <w:p w14:paraId="5B60FAFA" w14:textId="77777777" w:rsidR="008920F2" w:rsidRPr="00060DA8" w:rsidRDefault="008920F2" w:rsidP="00377354">
            <w:pPr>
              <w:snapToGrid w:val="0"/>
              <w:rPr>
                <w:rFonts w:ascii="Arial" w:hAnsi="Arial" w:cs="Arial"/>
                <w:sz w:val="4"/>
                <w:szCs w:val="4"/>
                <w:lang w:val="en-US"/>
              </w:rPr>
            </w:pPr>
          </w:p>
        </w:tc>
        <w:tc>
          <w:tcPr>
            <w:tcW w:w="242" w:type="dxa"/>
            <w:gridSpan w:val="2"/>
            <w:vMerge/>
            <w:tcBorders>
              <w:left w:val="single" w:sz="4" w:space="0" w:color="000000"/>
            </w:tcBorders>
            <w:shd w:val="clear" w:color="auto" w:fill="auto"/>
          </w:tcPr>
          <w:p w14:paraId="32893C96" w14:textId="77777777" w:rsidR="008920F2" w:rsidRPr="00060DA8" w:rsidRDefault="008920F2" w:rsidP="00377354">
            <w:pPr>
              <w:snapToGrid w:val="0"/>
              <w:rPr>
                <w:rFonts w:ascii="Arial" w:hAnsi="Arial" w:cs="Arial"/>
                <w:sz w:val="4"/>
                <w:szCs w:val="4"/>
                <w:lang w:val="en-US"/>
              </w:rPr>
            </w:pPr>
          </w:p>
        </w:tc>
        <w:tc>
          <w:tcPr>
            <w:tcW w:w="160" w:type="dxa"/>
            <w:vMerge/>
            <w:tcBorders>
              <w:left w:val="single" w:sz="4" w:space="0" w:color="808080"/>
            </w:tcBorders>
            <w:shd w:val="clear" w:color="auto" w:fill="F2F2F2"/>
          </w:tcPr>
          <w:p w14:paraId="55E61252" w14:textId="77777777" w:rsidR="008920F2" w:rsidRPr="00060DA8" w:rsidRDefault="008920F2" w:rsidP="00377354">
            <w:pPr>
              <w:snapToGrid w:val="0"/>
              <w:rPr>
                <w:rFonts w:ascii="Arial" w:hAnsi="Arial" w:cs="Arial"/>
                <w:sz w:val="4"/>
                <w:szCs w:val="4"/>
                <w:lang w:val="en-US"/>
              </w:rPr>
            </w:pPr>
          </w:p>
        </w:tc>
        <w:tc>
          <w:tcPr>
            <w:tcW w:w="1851" w:type="dxa"/>
            <w:gridSpan w:val="8"/>
            <w:vMerge/>
            <w:shd w:val="clear" w:color="auto" w:fill="F2F2F2"/>
          </w:tcPr>
          <w:p w14:paraId="7659A6BB" w14:textId="77777777" w:rsidR="008920F2" w:rsidRPr="00060DA8" w:rsidRDefault="008920F2" w:rsidP="00377354">
            <w:pPr>
              <w:tabs>
                <w:tab w:val="left" w:pos="249"/>
              </w:tabs>
              <w:snapToGrid w:val="0"/>
              <w:rPr>
                <w:rFonts w:ascii="Arial" w:hAnsi="Arial" w:cs="Arial"/>
                <w:b/>
                <w:lang w:val="en-US"/>
              </w:rPr>
            </w:pPr>
          </w:p>
        </w:tc>
        <w:tc>
          <w:tcPr>
            <w:tcW w:w="219" w:type="dxa"/>
            <w:gridSpan w:val="2"/>
            <w:vMerge/>
            <w:shd w:val="clear" w:color="auto" w:fill="F2F2F2"/>
          </w:tcPr>
          <w:p w14:paraId="685E570E" w14:textId="77777777" w:rsidR="008920F2" w:rsidRPr="00060DA8" w:rsidRDefault="008920F2" w:rsidP="00377354">
            <w:pPr>
              <w:snapToGrid w:val="0"/>
              <w:rPr>
                <w:rFonts w:ascii="Arial" w:hAnsi="Arial" w:cs="Arial"/>
                <w:sz w:val="4"/>
                <w:szCs w:val="4"/>
                <w:lang w:val="en-US"/>
              </w:rPr>
            </w:pPr>
          </w:p>
        </w:tc>
        <w:tc>
          <w:tcPr>
            <w:tcW w:w="2613" w:type="dxa"/>
            <w:gridSpan w:val="8"/>
            <w:vMerge/>
            <w:shd w:val="clear" w:color="auto" w:fill="F2F2F2"/>
          </w:tcPr>
          <w:p w14:paraId="063EAF7F" w14:textId="77777777" w:rsidR="008920F2" w:rsidRPr="00060DA8" w:rsidRDefault="008920F2" w:rsidP="00377354">
            <w:pPr>
              <w:snapToGrid w:val="0"/>
              <w:ind w:left="254" w:hanging="254"/>
              <w:rPr>
                <w:rFonts w:ascii="Arial" w:hAnsi="Arial" w:cs="Arial"/>
                <w:b/>
                <w:lang w:val="en-US"/>
              </w:rPr>
            </w:pPr>
          </w:p>
        </w:tc>
        <w:tc>
          <w:tcPr>
            <w:tcW w:w="160" w:type="dxa"/>
            <w:vMerge/>
            <w:tcBorders>
              <w:right w:val="single" w:sz="4" w:space="0" w:color="808080"/>
            </w:tcBorders>
            <w:shd w:val="clear" w:color="auto" w:fill="F2F2F2"/>
          </w:tcPr>
          <w:p w14:paraId="2DDF54D5" w14:textId="77777777" w:rsidR="008920F2" w:rsidRPr="00060DA8" w:rsidRDefault="008920F2" w:rsidP="00377354">
            <w:pPr>
              <w:snapToGrid w:val="0"/>
              <w:rPr>
                <w:rFonts w:ascii="Arial" w:hAnsi="Arial" w:cs="Arial"/>
                <w:sz w:val="4"/>
                <w:szCs w:val="4"/>
                <w:lang w:val="en-US"/>
              </w:rPr>
            </w:pPr>
          </w:p>
        </w:tc>
      </w:tr>
      <w:tr w:rsidR="008920F2" w:rsidRPr="00060DA8" w14:paraId="5B1114FF" w14:textId="77777777" w:rsidTr="002E0D5E">
        <w:tblPrEx>
          <w:tblCellMar>
            <w:left w:w="70" w:type="dxa"/>
            <w:right w:w="70" w:type="dxa"/>
          </w:tblCellMar>
        </w:tblPrEx>
        <w:trPr>
          <w:gridBefore w:val="1"/>
          <w:wBefore w:w="42" w:type="dxa"/>
          <w:trHeight w:val="136"/>
        </w:trPr>
        <w:tc>
          <w:tcPr>
            <w:tcW w:w="210" w:type="dxa"/>
            <w:gridSpan w:val="2"/>
            <w:vMerge w:val="restart"/>
            <w:tcBorders>
              <w:top w:val="single" w:sz="4" w:space="0" w:color="000000"/>
              <w:left w:val="single" w:sz="4" w:space="0" w:color="000000"/>
            </w:tcBorders>
            <w:shd w:val="clear" w:color="auto" w:fill="D9D9D9"/>
          </w:tcPr>
          <w:p w14:paraId="302A8412" w14:textId="77777777" w:rsidR="008920F2" w:rsidRPr="00060DA8" w:rsidRDefault="008920F2" w:rsidP="00377354">
            <w:pPr>
              <w:snapToGrid w:val="0"/>
              <w:rPr>
                <w:rFonts w:ascii="Arial" w:hAnsi="Arial" w:cs="Arial"/>
                <w:sz w:val="16"/>
                <w:szCs w:val="16"/>
                <w:lang w:val="en-US"/>
              </w:rPr>
            </w:pPr>
          </w:p>
        </w:tc>
        <w:tc>
          <w:tcPr>
            <w:tcW w:w="1591" w:type="dxa"/>
            <w:gridSpan w:val="11"/>
            <w:tcBorders>
              <w:top w:val="single" w:sz="4" w:space="0" w:color="000000"/>
            </w:tcBorders>
            <w:shd w:val="clear" w:color="auto" w:fill="D9D9D9" w:themeFill="background1" w:themeFillShade="D9"/>
          </w:tcPr>
          <w:p w14:paraId="6A196D7E" w14:textId="77777777" w:rsidR="008920F2" w:rsidRPr="00060DA8" w:rsidRDefault="008920F2" w:rsidP="00377354">
            <w:pPr>
              <w:snapToGrid w:val="0"/>
              <w:rPr>
                <w:rFonts w:ascii="Arial" w:hAnsi="Arial" w:cs="Arial"/>
                <w:b/>
                <w:sz w:val="20"/>
                <w:szCs w:val="20"/>
                <w:lang w:val="en-US"/>
              </w:rPr>
            </w:pPr>
          </w:p>
        </w:tc>
        <w:tc>
          <w:tcPr>
            <w:tcW w:w="1615" w:type="dxa"/>
            <w:gridSpan w:val="5"/>
            <w:tcBorders>
              <w:top w:val="single" w:sz="4" w:space="0" w:color="000000"/>
            </w:tcBorders>
            <w:shd w:val="clear" w:color="auto" w:fill="D9D9D9" w:themeFill="background1" w:themeFillShade="D9"/>
          </w:tcPr>
          <w:p w14:paraId="6C8A7B7F" w14:textId="77777777" w:rsidR="008920F2" w:rsidRPr="00060DA8" w:rsidRDefault="008920F2" w:rsidP="00377354">
            <w:pPr>
              <w:snapToGrid w:val="0"/>
              <w:rPr>
                <w:rFonts w:ascii="Arial" w:hAnsi="Arial" w:cs="Arial"/>
                <w:sz w:val="20"/>
                <w:szCs w:val="20"/>
                <w:lang w:val="en-US"/>
              </w:rPr>
            </w:pPr>
          </w:p>
        </w:tc>
        <w:tc>
          <w:tcPr>
            <w:tcW w:w="1362" w:type="dxa"/>
            <w:gridSpan w:val="5"/>
            <w:tcBorders>
              <w:top w:val="single" w:sz="4" w:space="0" w:color="000000"/>
            </w:tcBorders>
            <w:shd w:val="clear" w:color="auto" w:fill="D9D9D9" w:themeFill="background1" w:themeFillShade="D9"/>
          </w:tcPr>
          <w:p w14:paraId="17B0B997" w14:textId="77777777" w:rsidR="008920F2" w:rsidRPr="00060DA8" w:rsidRDefault="008920F2" w:rsidP="00377354">
            <w:pPr>
              <w:snapToGrid w:val="0"/>
              <w:rPr>
                <w:rFonts w:ascii="Arial" w:hAnsi="Arial" w:cs="Arial"/>
                <w:lang w:val="en-US"/>
              </w:rPr>
            </w:pPr>
          </w:p>
        </w:tc>
        <w:tc>
          <w:tcPr>
            <w:tcW w:w="160" w:type="dxa"/>
            <w:tcBorders>
              <w:top w:val="single" w:sz="4" w:space="0" w:color="000000"/>
              <w:right w:val="single" w:sz="4" w:space="0" w:color="000000"/>
            </w:tcBorders>
            <w:shd w:val="clear" w:color="auto" w:fill="D9D9D9" w:themeFill="background1" w:themeFillShade="D9"/>
          </w:tcPr>
          <w:p w14:paraId="71CC9278" w14:textId="77777777" w:rsidR="008920F2" w:rsidRPr="00060DA8" w:rsidRDefault="008920F2" w:rsidP="00377354">
            <w:pPr>
              <w:snapToGrid w:val="0"/>
              <w:rPr>
                <w:rFonts w:ascii="Arial" w:hAnsi="Arial" w:cs="Arial"/>
                <w:lang w:val="en-US"/>
              </w:rPr>
            </w:pPr>
          </w:p>
        </w:tc>
        <w:tc>
          <w:tcPr>
            <w:tcW w:w="242" w:type="dxa"/>
            <w:gridSpan w:val="2"/>
            <w:vMerge/>
            <w:tcBorders>
              <w:left w:val="single" w:sz="4" w:space="0" w:color="000000"/>
            </w:tcBorders>
            <w:shd w:val="clear" w:color="auto" w:fill="D9D9D9"/>
          </w:tcPr>
          <w:p w14:paraId="501C03C6" w14:textId="77777777" w:rsidR="008920F2" w:rsidRPr="00060DA8" w:rsidRDefault="008920F2" w:rsidP="00377354">
            <w:pPr>
              <w:snapToGrid w:val="0"/>
              <w:rPr>
                <w:rFonts w:ascii="Arial" w:hAnsi="Arial" w:cs="Arial"/>
                <w:lang w:val="en-US"/>
              </w:rPr>
            </w:pPr>
          </w:p>
        </w:tc>
        <w:tc>
          <w:tcPr>
            <w:tcW w:w="160" w:type="dxa"/>
            <w:vMerge w:val="restart"/>
            <w:tcBorders>
              <w:left w:val="single" w:sz="4" w:space="0" w:color="808080"/>
            </w:tcBorders>
            <w:shd w:val="clear" w:color="auto" w:fill="F2F2F2"/>
          </w:tcPr>
          <w:p w14:paraId="5DC99846" w14:textId="77777777" w:rsidR="008920F2" w:rsidRPr="00060DA8" w:rsidRDefault="008920F2" w:rsidP="00377354">
            <w:pPr>
              <w:snapToGrid w:val="0"/>
              <w:rPr>
                <w:rFonts w:ascii="Arial" w:hAnsi="Arial" w:cs="Arial"/>
                <w:lang w:val="en-US"/>
              </w:rPr>
            </w:pPr>
          </w:p>
        </w:tc>
        <w:tc>
          <w:tcPr>
            <w:tcW w:w="1851" w:type="dxa"/>
            <w:gridSpan w:val="8"/>
            <w:vMerge/>
            <w:shd w:val="clear" w:color="auto" w:fill="F2F2F2"/>
          </w:tcPr>
          <w:p w14:paraId="19E38B00" w14:textId="77777777" w:rsidR="008920F2" w:rsidRPr="00060DA8" w:rsidRDefault="008920F2" w:rsidP="00377354">
            <w:pPr>
              <w:tabs>
                <w:tab w:val="left" w:pos="249"/>
              </w:tabs>
              <w:snapToGrid w:val="0"/>
              <w:rPr>
                <w:rFonts w:ascii="Arial" w:hAnsi="Arial" w:cs="Arial"/>
                <w:b/>
                <w:lang w:val="en-US"/>
              </w:rPr>
            </w:pPr>
          </w:p>
        </w:tc>
        <w:tc>
          <w:tcPr>
            <w:tcW w:w="219" w:type="dxa"/>
            <w:gridSpan w:val="2"/>
            <w:vMerge w:val="restart"/>
            <w:shd w:val="clear" w:color="auto" w:fill="F2F2F2"/>
          </w:tcPr>
          <w:p w14:paraId="4958431C" w14:textId="77777777" w:rsidR="008920F2" w:rsidRPr="00060DA8" w:rsidRDefault="008920F2" w:rsidP="00377354">
            <w:pPr>
              <w:snapToGrid w:val="0"/>
              <w:rPr>
                <w:rFonts w:ascii="Arial" w:hAnsi="Arial" w:cs="Arial"/>
                <w:lang w:val="en-US"/>
              </w:rPr>
            </w:pPr>
          </w:p>
        </w:tc>
        <w:tc>
          <w:tcPr>
            <w:tcW w:w="2613" w:type="dxa"/>
            <w:gridSpan w:val="8"/>
            <w:vMerge/>
            <w:shd w:val="clear" w:color="auto" w:fill="F2F2F2"/>
          </w:tcPr>
          <w:p w14:paraId="5A136748" w14:textId="77777777" w:rsidR="008920F2" w:rsidRPr="00060DA8" w:rsidRDefault="008920F2" w:rsidP="00377354">
            <w:pPr>
              <w:snapToGrid w:val="0"/>
              <w:ind w:left="254" w:hanging="254"/>
              <w:rPr>
                <w:rFonts w:ascii="Arial" w:hAnsi="Arial" w:cs="Arial"/>
                <w:b/>
                <w:lang w:val="en-US"/>
              </w:rPr>
            </w:pPr>
          </w:p>
        </w:tc>
        <w:tc>
          <w:tcPr>
            <w:tcW w:w="160" w:type="dxa"/>
            <w:vMerge w:val="restart"/>
            <w:tcBorders>
              <w:right w:val="single" w:sz="4" w:space="0" w:color="808080"/>
            </w:tcBorders>
            <w:shd w:val="clear" w:color="auto" w:fill="F2F2F2"/>
          </w:tcPr>
          <w:p w14:paraId="356E1464" w14:textId="77777777" w:rsidR="008920F2" w:rsidRPr="00060DA8" w:rsidRDefault="008920F2" w:rsidP="00377354">
            <w:pPr>
              <w:snapToGrid w:val="0"/>
              <w:rPr>
                <w:rFonts w:ascii="Arial" w:hAnsi="Arial" w:cs="Arial"/>
                <w:lang w:val="en-US"/>
              </w:rPr>
            </w:pPr>
          </w:p>
        </w:tc>
      </w:tr>
      <w:tr w:rsidR="008920F2" w:rsidRPr="00060DA8" w14:paraId="321C019F" w14:textId="77777777" w:rsidTr="002E0D5E">
        <w:tblPrEx>
          <w:tblCellMar>
            <w:left w:w="70" w:type="dxa"/>
            <w:right w:w="70" w:type="dxa"/>
          </w:tblCellMar>
        </w:tblPrEx>
        <w:trPr>
          <w:gridBefore w:val="1"/>
          <w:wBefore w:w="42" w:type="dxa"/>
          <w:trHeight w:val="2545"/>
        </w:trPr>
        <w:tc>
          <w:tcPr>
            <w:tcW w:w="210" w:type="dxa"/>
            <w:gridSpan w:val="2"/>
            <w:vMerge/>
            <w:tcBorders>
              <w:left w:val="single" w:sz="4" w:space="0" w:color="000000"/>
              <w:bottom w:val="single" w:sz="4" w:space="0" w:color="000000"/>
            </w:tcBorders>
            <w:shd w:val="clear" w:color="auto" w:fill="D9D9D9"/>
          </w:tcPr>
          <w:p w14:paraId="395F5E38" w14:textId="77777777" w:rsidR="008920F2" w:rsidRPr="00060DA8" w:rsidRDefault="008920F2" w:rsidP="00377354">
            <w:pPr>
              <w:snapToGrid w:val="0"/>
              <w:rPr>
                <w:rFonts w:ascii="Arial" w:hAnsi="Arial" w:cs="Arial"/>
                <w:sz w:val="16"/>
                <w:szCs w:val="16"/>
                <w:lang w:val="en-US"/>
              </w:rPr>
            </w:pPr>
          </w:p>
        </w:tc>
        <w:tc>
          <w:tcPr>
            <w:tcW w:w="4568" w:type="dxa"/>
            <w:gridSpan w:val="21"/>
          </w:tcPr>
          <w:p w14:paraId="1AAE4D2F" w14:textId="77777777" w:rsidR="008920F2" w:rsidRPr="00060DA8" w:rsidRDefault="008920F2" w:rsidP="00377354">
            <w:pPr>
              <w:snapToGrid w:val="0"/>
              <w:rPr>
                <w:rFonts w:ascii="Arial" w:hAnsi="Arial" w:cs="Arial"/>
                <w:lang w:val="en-US"/>
              </w:rPr>
            </w:pPr>
            <w:r w:rsidRPr="00060DA8">
              <w:rPr>
                <w:rFonts w:ascii="Arial" w:hAnsi="Arial" w:cs="Arial"/>
                <w:b/>
                <w:sz w:val="20"/>
                <w:szCs w:val="20"/>
                <w:lang w:val="en-US"/>
              </w:rPr>
              <w:t>[COMMENT]</w:t>
            </w:r>
          </w:p>
        </w:tc>
        <w:tc>
          <w:tcPr>
            <w:tcW w:w="160" w:type="dxa"/>
            <w:tcBorders>
              <w:right w:val="single" w:sz="4" w:space="0" w:color="000000"/>
            </w:tcBorders>
            <w:shd w:val="clear" w:color="auto" w:fill="D9D9D9" w:themeFill="background1" w:themeFillShade="D9"/>
          </w:tcPr>
          <w:p w14:paraId="2BD3B873" w14:textId="77777777" w:rsidR="008920F2" w:rsidRPr="00060DA8" w:rsidRDefault="008920F2" w:rsidP="00377354">
            <w:pPr>
              <w:snapToGrid w:val="0"/>
              <w:rPr>
                <w:rFonts w:ascii="Arial" w:hAnsi="Arial" w:cs="Arial"/>
                <w:lang w:val="en-US"/>
              </w:rPr>
            </w:pPr>
          </w:p>
        </w:tc>
        <w:tc>
          <w:tcPr>
            <w:tcW w:w="242" w:type="dxa"/>
            <w:gridSpan w:val="2"/>
            <w:vMerge/>
            <w:tcBorders>
              <w:left w:val="single" w:sz="4" w:space="0" w:color="000000"/>
            </w:tcBorders>
            <w:shd w:val="clear" w:color="auto" w:fill="D9D9D9"/>
          </w:tcPr>
          <w:p w14:paraId="7457EC57" w14:textId="77777777" w:rsidR="008920F2" w:rsidRPr="00060DA8" w:rsidRDefault="008920F2" w:rsidP="00377354">
            <w:pPr>
              <w:snapToGrid w:val="0"/>
              <w:rPr>
                <w:rFonts w:ascii="Arial" w:hAnsi="Arial" w:cs="Arial"/>
                <w:lang w:val="en-US"/>
              </w:rPr>
            </w:pPr>
          </w:p>
        </w:tc>
        <w:tc>
          <w:tcPr>
            <w:tcW w:w="160" w:type="dxa"/>
            <w:vMerge/>
            <w:tcBorders>
              <w:left w:val="single" w:sz="4" w:space="0" w:color="808080"/>
              <w:bottom w:val="single" w:sz="4" w:space="0" w:color="000000"/>
            </w:tcBorders>
            <w:shd w:val="clear" w:color="auto" w:fill="F2F2F2"/>
          </w:tcPr>
          <w:p w14:paraId="6C12BA44" w14:textId="77777777" w:rsidR="008920F2" w:rsidRPr="00060DA8" w:rsidRDefault="008920F2" w:rsidP="00377354">
            <w:pPr>
              <w:snapToGrid w:val="0"/>
              <w:rPr>
                <w:rFonts w:ascii="Arial" w:hAnsi="Arial" w:cs="Arial"/>
                <w:lang w:val="en-US"/>
              </w:rPr>
            </w:pPr>
          </w:p>
        </w:tc>
        <w:tc>
          <w:tcPr>
            <w:tcW w:w="1851" w:type="dxa"/>
            <w:gridSpan w:val="8"/>
            <w:vMerge/>
            <w:shd w:val="clear" w:color="auto" w:fill="F2F2F2"/>
          </w:tcPr>
          <w:p w14:paraId="2580BBDD" w14:textId="77777777" w:rsidR="008920F2" w:rsidRPr="00060DA8" w:rsidRDefault="008920F2" w:rsidP="00377354">
            <w:pPr>
              <w:tabs>
                <w:tab w:val="left" w:pos="249"/>
              </w:tabs>
              <w:snapToGrid w:val="0"/>
              <w:rPr>
                <w:rFonts w:ascii="Arial" w:hAnsi="Arial" w:cs="Arial"/>
                <w:b/>
                <w:lang w:val="en-US"/>
              </w:rPr>
            </w:pPr>
          </w:p>
        </w:tc>
        <w:tc>
          <w:tcPr>
            <w:tcW w:w="219" w:type="dxa"/>
            <w:gridSpan w:val="2"/>
            <w:vMerge/>
            <w:shd w:val="clear" w:color="auto" w:fill="F2F2F2"/>
          </w:tcPr>
          <w:p w14:paraId="56B3DC2F" w14:textId="77777777" w:rsidR="008920F2" w:rsidRPr="00060DA8" w:rsidRDefault="008920F2" w:rsidP="00377354">
            <w:pPr>
              <w:snapToGrid w:val="0"/>
              <w:rPr>
                <w:rFonts w:ascii="Arial" w:hAnsi="Arial" w:cs="Arial"/>
                <w:lang w:val="en-US"/>
              </w:rPr>
            </w:pPr>
          </w:p>
        </w:tc>
        <w:tc>
          <w:tcPr>
            <w:tcW w:w="2613" w:type="dxa"/>
            <w:gridSpan w:val="8"/>
            <w:vMerge/>
            <w:shd w:val="clear" w:color="auto" w:fill="F2F2F2"/>
          </w:tcPr>
          <w:p w14:paraId="4D12DB2E" w14:textId="77777777" w:rsidR="008920F2" w:rsidRPr="00060DA8" w:rsidRDefault="008920F2" w:rsidP="00377354">
            <w:pPr>
              <w:snapToGrid w:val="0"/>
              <w:ind w:left="254" w:hanging="254"/>
              <w:rPr>
                <w:rFonts w:ascii="Arial" w:hAnsi="Arial" w:cs="Arial"/>
                <w:b/>
                <w:lang w:val="en-US"/>
              </w:rPr>
            </w:pPr>
          </w:p>
        </w:tc>
        <w:tc>
          <w:tcPr>
            <w:tcW w:w="160" w:type="dxa"/>
            <w:vMerge/>
            <w:tcBorders>
              <w:right w:val="single" w:sz="4" w:space="0" w:color="808080"/>
            </w:tcBorders>
            <w:shd w:val="clear" w:color="auto" w:fill="F2F2F2"/>
          </w:tcPr>
          <w:p w14:paraId="676F40F6" w14:textId="77777777" w:rsidR="008920F2" w:rsidRPr="00060DA8" w:rsidRDefault="008920F2" w:rsidP="00377354">
            <w:pPr>
              <w:snapToGrid w:val="0"/>
              <w:rPr>
                <w:rFonts w:ascii="Arial" w:hAnsi="Arial" w:cs="Arial"/>
                <w:lang w:val="en-US"/>
              </w:rPr>
            </w:pPr>
          </w:p>
        </w:tc>
      </w:tr>
      <w:tr w:rsidR="008920F2" w:rsidRPr="00060DA8" w14:paraId="6922122B" w14:textId="77777777" w:rsidTr="002E0D5E">
        <w:tblPrEx>
          <w:tblCellMar>
            <w:left w:w="70" w:type="dxa"/>
            <w:right w:w="70" w:type="dxa"/>
          </w:tblCellMar>
        </w:tblPrEx>
        <w:trPr>
          <w:gridBefore w:val="1"/>
          <w:wBefore w:w="42" w:type="dxa"/>
          <w:trHeight w:val="74"/>
        </w:trPr>
        <w:tc>
          <w:tcPr>
            <w:tcW w:w="210" w:type="dxa"/>
            <w:gridSpan w:val="2"/>
            <w:vMerge/>
            <w:tcBorders>
              <w:left w:val="single" w:sz="4" w:space="0" w:color="000000"/>
              <w:bottom w:val="single" w:sz="4" w:space="0" w:color="000000"/>
            </w:tcBorders>
            <w:shd w:val="clear" w:color="auto" w:fill="D9D9D9"/>
          </w:tcPr>
          <w:p w14:paraId="77770BF2" w14:textId="77777777" w:rsidR="008920F2" w:rsidRPr="00060DA8" w:rsidRDefault="008920F2" w:rsidP="00377354">
            <w:pPr>
              <w:snapToGrid w:val="0"/>
              <w:rPr>
                <w:rFonts w:ascii="Arial" w:hAnsi="Arial" w:cs="Arial"/>
                <w:sz w:val="16"/>
                <w:szCs w:val="16"/>
                <w:lang w:val="en-US"/>
              </w:rPr>
            </w:pPr>
          </w:p>
        </w:tc>
        <w:tc>
          <w:tcPr>
            <w:tcW w:w="4568" w:type="dxa"/>
            <w:gridSpan w:val="21"/>
            <w:tcBorders>
              <w:bottom w:val="single" w:sz="4" w:space="0" w:color="000000"/>
            </w:tcBorders>
            <w:shd w:val="clear" w:color="auto" w:fill="D9D9D9" w:themeFill="background1" w:themeFillShade="D9"/>
          </w:tcPr>
          <w:p w14:paraId="2D12454A" w14:textId="77777777" w:rsidR="008920F2" w:rsidRPr="00060DA8" w:rsidRDefault="008920F2" w:rsidP="00377354">
            <w:pPr>
              <w:snapToGrid w:val="0"/>
              <w:rPr>
                <w:rFonts w:ascii="Arial" w:hAnsi="Arial" w:cs="Arial"/>
                <w:b/>
                <w:sz w:val="20"/>
                <w:szCs w:val="20"/>
                <w:lang w:val="en-US"/>
              </w:rPr>
            </w:pPr>
          </w:p>
        </w:tc>
        <w:tc>
          <w:tcPr>
            <w:tcW w:w="160" w:type="dxa"/>
            <w:tcBorders>
              <w:right w:val="single" w:sz="4" w:space="0" w:color="000000"/>
            </w:tcBorders>
            <w:shd w:val="clear" w:color="auto" w:fill="D9D9D9" w:themeFill="background1" w:themeFillShade="D9"/>
          </w:tcPr>
          <w:p w14:paraId="30F903D2" w14:textId="77777777" w:rsidR="008920F2" w:rsidRPr="00060DA8" w:rsidRDefault="008920F2" w:rsidP="00377354">
            <w:pPr>
              <w:snapToGrid w:val="0"/>
              <w:rPr>
                <w:rFonts w:ascii="Arial" w:hAnsi="Arial" w:cs="Arial"/>
                <w:b/>
                <w:sz w:val="20"/>
                <w:szCs w:val="20"/>
                <w:lang w:val="en-US"/>
              </w:rPr>
            </w:pPr>
          </w:p>
        </w:tc>
        <w:tc>
          <w:tcPr>
            <w:tcW w:w="242" w:type="dxa"/>
            <w:gridSpan w:val="2"/>
            <w:vMerge/>
            <w:tcBorders>
              <w:left w:val="single" w:sz="4" w:space="0" w:color="000000"/>
            </w:tcBorders>
            <w:shd w:val="clear" w:color="auto" w:fill="D9D9D9"/>
          </w:tcPr>
          <w:p w14:paraId="5C146442" w14:textId="77777777" w:rsidR="008920F2" w:rsidRPr="00060DA8" w:rsidRDefault="008920F2" w:rsidP="00377354">
            <w:pPr>
              <w:snapToGrid w:val="0"/>
              <w:rPr>
                <w:rFonts w:ascii="Arial" w:hAnsi="Arial" w:cs="Arial"/>
                <w:lang w:val="en-US"/>
              </w:rPr>
            </w:pPr>
          </w:p>
        </w:tc>
        <w:tc>
          <w:tcPr>
            <w:tcW w:w="160" w:type="dxa"/>
            <w:vMerge/>
            <w:tcBorders>
              <w:left w:val="single" w:sz="4" w:space="0" w:color="808080"/>
              <w:bottom w:val="single" w:sz="4" w:space="0" w:color="000000"/>
            </w:tcBorders>
            <w:shd w:val="clear" w:color="auto" w:fill="F2F2F2"/>
          </w:tcPr>
          <w:p w14:paraId="15571112" w14:textId="77777777" w:rsidR="008920F2" w:rsidRPr="00060DA8" w:rsidRDefault="008920F2" w:rsidP="00377354">
            <w:pPr>
              <w:snapToGrid w:val="0"/>
              <w:rPr>
                <w:rFonts w:ascii="Arial" w:hAnsi="Arial" w:cs="Arial"/>
                <w:lang w:val="en-US"/>
              </w:rPr>
            </w:pPr>
          </w:p>
        </w:tc>
        <w:tc>
          <w:tcPr>
            <w:tcW w:w="1851" w:type="dxa"/>
            <w:gridSpan w:val="8"/>
            <w:vMerge/>
            <w:shd w:val="clear" w:color="auto" w:fill="F2F2F2"/>
          </w:tcPr>
          <w:p w14:paraId="483691E4" w14:textId="77777777" w:rsidR="008920F2" w:rsidRPr="00060DA8" w:rsidRDefault="008920F2" w:rsidP="00377354">
            <w:pPr>
              <w:tabs>
                <w:tab w:val="left" w:pos="249"/>
              </w:tabs>
              <w:snapToGrid w:val="0"/>
              <w:rPr>
                <w:rFonts w:ascii="Arial" w:hAnsi="Arial" w:cs="Arial"/>
                <w:b/>
                <w:lang w:val="en-US"/>
              </w:rPr>
            </w:pPr>
          </w:p>
        </w:tc>
        <w:tc>
          <w:tcPr>
            <w:tcW w:w="219" w:type="dxa"/>
            <w:gridSpan w:val="2"/>
            <w:vMerge/>
            <w:shd w:val="clear" w:color="auto" w:fill="F2F2F2"/>
          </w:tcPr>
          <w:p w14:paraId="7087B410" w14:textId="77777777" w:rsidR="008920F2" w:rsidRPr="00060DA8" w:rsidRDefault="008920F2" w:rsidP="00377354">
            <w:pPr>
              <w:snapToGrid w:val="0"/>
              <w:rPr>
                <w:rFonts w:ascii="Arial" w:hAnsi="Arial" w:cs="Arial"/>
                <w:lang w:val="en-US"/>
              </w:rPr>
            </w:pPr>
          </w:p>
        </w:tc>
        <w:tc>
          <w:tcPr>
            <w:tcW w:w="2613" w:type="dxa"/>
            <w:gridSpan w:val="8"/>
            <w:vMerge/>
            <w:shd w:val="clear" w:color="auto" w:fill="F2F2F2"/>
          </w:tcPr>
          <w:p w14:paraId="2113BAA8" w14:textId="77777777" w:rsidR="008920F2" w:rsidRPr="00060DA8" w:rsidRDefault="008920F2" w:rsidP="00377354">
            <w:pPr>
              <w:snapToGrid w:val="0"/>
              <w:ind w:left="254" w:hanging="254"/>
              <w:rPr>
                <w:rFonts w:ascii="Arial" w:hAnsi="Arial" w:cs="Arial"/>
                <w:b/>
                <w:lang w:val="en-US"/>
              </w:rPr>
            </w:pPr>
          </w:p>
        </w:tc>
        <w:tc>
          <w:tcPr>
            <w:tcW w:w="160" w:type="dxa"/>
            <w:vMerge/>
            <w:tcBorders>
              <w:right w:val="single" w:sz="4" w:space="0" w:color="808080"/>
            </w:tcBorders>
            <w:shd w:val="clear" w:color="auto" w:fill="F2F2F2"/>
          </w:tcPr>
          <w:p w14:paraId="0CEC87CA" w14:textId="77777777" w:rsidR="008920F2" w:rsidRPr="00060DA8" w:rsidRDefault="008920F2" w:rsidP="00377354">
            <w:pPr>
              <w:snapToGrid w:val="0"/>
              <w:rPr>
                <w:rFonts w:ascii="Arial" w:hAnsi="Arial" w:cs="Arial"/>
                <w:lang w:val="en-US"/>
              </w:rPr>
            </w:pPr>
          </w:p>
        </w:tc>
      </w:tr>
    </w:tbl>
    <w:p w14:paraId="5B1FE7E4" w14:textId="77777777" w:rsidR="000F108C" w:rsidRPr="00060DA8" w:rsidRDefault="000F108C" w:rsidP="000F108C">
      <w:pPr>
        <w:rPr>
          <w:lang w:val="en-US"/>
        </w:rPr>
        <w:sectPr w:rsidR="000F108C" w:rsidRPr="00060DA8">
          <w:footerReference w:type="default" r:id="rId12"/>
          <w:pgSz w:w="11906" w:h="16838"/>
          <w:pgMar w:top="1134" w:right="1134" w:bottom="1134" w:left="1134" w:header="720" w:footer="709" w:gutter="0"/>
          <w:cols w:space="720"/>
          <w:docGrid w:linePitch="360"/>
        </w:sectPr>
      </w:pPr>
    </w:p>
    <w:tbl>
      <w:tblPr>
        <w:tblpPr w:leftFromText="141" w:rightFromText="141" w:vertAnchor="text" w:horzAnchor="page" w:tblpX="406" w:tblpY="-637"/>
        <w:tblW w:w="5000" w:type="pct"/>
        <w:tblLayout w:type="fixed"/>
        <w:tblCellMar>
          <w:left w:w="70" w:type="dxa"/>
          <w:right w:w="70" w:type="dxa"/>
        </w:tblCellMar>
        <w:tblLook w:val="0000" w:firstRow="0" w:lastRow="0" w:firstColumn="0" w:lastColumn="0" w:noHBand="0" w:noVBand="0"/>
      </w:tblPr>
      <w:tblGrid>
        <w:gridCol w:w="8"/>
        <w:gridCol w:w="914"/>
        <w:gridCol w:w="451"/>
        <w:gridCol w:w="836"/>
        <w:gridCol w:w="1159"/>
        <w:gridCol w:w="719"/>
        <w:gridCol w:w="149"/>
        <w:gridCol w:w="15"/>
        <w:gridCol w:w="844"/>
        <w:gridCol w:w="58"/>
        <w:gridCol w:w="163"/>
        <w:gridCol w:w="888"/>
        <w:gridCol w:w="1101"/>
        <w:gridCol w:w="521"/>
        <w:gridCol w:w="775"/>
        <w:gridCol w:w="515"/>
        <w:gridCol w:w="780"/>
        <w:gridCol w:w="676"/>
        <w:gridCol w:w="1130"/>
        <w:gridCol w:w="772"/>
        <w:gridCol w:w="778"/>
        <w:gridCol w:w="545"/>
        <w:gridCol w:w="414"/>
        <w:gridCol w:w="349"/>
      </w:tblGrid>
      <w:tr w:rsidR="00F22CC9" w:rsidRPr="00060DA8" w14:paraId="022F7485" w14:textId="77777777" w:rsidTr="00F22CC9">
        <w:trPr>
          <w:trHeight w:hRule="exact" w:val="298"/>
        </w:trPr>
        <w:tc>
          <w:tcPr>
            <w:tcW w:w="317" w:type="pct"/>
            <w:gridSpan w:val="2"/>
            <w:tcBorders>
              <w:top w:val="single" w:sz="4" w:space="0" w:color="000000"/>
              <w:left w:val="single" w:sz="4" w:space="0" w:color="000000"/>
            </w:tcBorders>
            <w:shd w:val="clear" w:color="auto" w:fill="000000"/>
          </w:tcPr>
          <w:p w14:paraId="721001B9" w14:textId="77777777" w:rsidR="00F22CC9" w:rsidRPr="00060DA8" w:rsidRDefault="00F22CC9" w:rsidP="00F22CC9">
            <w:pPr>
              <w:tabs>
                <w:tab w:val="left" w:pos="340"/>
                <w:tab w:val="left" w:pos="1348"/>
              </w:tabs>
              <w:snapToGrid w:val="0"/>
              <w:rPr>
                <w:rFonts w:ascii="Arial" w:hAnsi="Arial" w:cs="Arial"/>
                <w:b/>
                <w:color w:val="FFFFFF"/>
                <w:lang w:val="en-US"/>
              </w:rPr>
            </w:pPr>
            <w:r w:rsidRPr="00060DA8">
              <w:rPr>
                <w:rFonts w:ascii="Arial" w:hAnsi="Arial" w:cs="Arial"/>
                <w:b/>
                <w:color w:val="FFFFFF"/>
                <w:lang w:val="en-US"/>
              </w:rPr>
              <w:lastRenderedPageBreak/>
              <w:t>12.</w:t>
            </w:r>
          </w:p>
        </w:tc>
        <w:tc>
          <w:tcPr>
            <w:tcW w:w="840" w:type="pct"/>
            <w:gridSpan w:val="3"/>
            <w:tcBorders>
              <w:top w:val="single" w:sz="4" w:space="0" w:color="000000"/>
              <w:left w:val="single" w:sz="4" w:space="0" w:color="000000"/>
            </w:tcBorders>
            <w:shd w:val="clear" w:color="auto" w:fill="auto"/>
          </w:tcPr>
          <w:p w14:paraId="6B1F05A0" w14:textId="77777777" w:rsidR="00F22CC9" w:rsidRPr="00060DA8" w:rsidRDefault="00F22CC9" w:rsidP="00F22CC9">
            <w:pPr>
              <w:tabs>
                <w:tab w:val="left" w:pos="340"/>
                <w:tab w:val="left" w:pos="1348"/>
              </w:tabs>
              <w:snapToGrid w:val="0"/>
              <w:rPr>
                <w:rFonts w:ascii="Arial" w:hAnsi="Arial" w:cs="Arial"/>
                <w:b/>
                <w:color w:val="FFFFFF"/>
                <w:lang w:val="en-US"/>
              </w:rPr>
            </w:pPr>
          </w:p>
        </w:tc>
        <w:tc>
          <w:tcPr>
            <w:tcW w:w="247" w:type="pct"/>
            <w:tcBorders>
              <w:top w:val="single" w:sz="4" w:space="0" w:color="000000"/>
              <w:left w:val="single" w:sz="4" w:space="0" w:color="000000"/>
            </w:tcBorders>
            <w:shd w:val="clear" w:color="auto" w:fill="000000"/>
          </w:tcPr>
          <w:p w14:paraId="2027A8DD" w14:textId="77777777" w:rsidR="00F22CC9" w:rsidRPr="00060DA8" w:rsidRDefault="00F22CC9" w:rsidP="00F22CC9">
            <w:pPr>
              <w:snapToGrid w:val="0"/>
              <w:rPr>
                <w:rFonts w:ascii="Arial" w:hAnsi="Arial" w:cs="Arial"/>
                <w:b/>
                <w:lang w:val="en-US"/>
              </w:rPr>
            </w:pPr>
            <w:r w:rsidRPr="00060DA8">
              <w:rPr>
                <w:rFonts w:ascii="Arial" w:hAnsi="Arial" w:cs="Arial"/>
                <w:b/>
                <w:lang w:val="en-US"/>
              </w:rPr>
              <w:t>13.</w:t>
            </w:r>
          </w:p>
        </w:tc>
        <w:tc>
          <w:tcPr>
            <w:tcW w:w="56" w:type="pct"/>
            <w:gridSpan w:val="2"/>
            <w:tcBorders>
              <w:top w:val="single" w:sz="4" w:space="0" w:color="000000"/>
              <w:left w:val="single" w:sz="4" w:space="0" w:color="000000"/>
            </w:tcBorders>
            <w:shd w:val="clear" w:color="auto" w:fill="auto"/>
          </w:tcPr>
          <w:p w14:paraId="2C85E2C1" w14:textId="77777777" w:rsidR="00F22CC9" w:rsidRPr="00060DA8" w:rsidRDefault="00F22CC9" w:rsidP="00F22CC9">
            <w:pPr>
              <w:snapToGrid w:val="0"/>
              <w:rPr>
                <w:rFonts w:ascii="Arial" w:hAnsi="Arial" w:cs="Arial"/>
                <w:b/>
                <w:lang w:val="en-US"/>
              </w:rPr>
            </w:pPr>
          </w:p>
        </w:tc>
        <w:tc>
          <w:tcPr>
            <w:tcW w:w="310" w:type="pct"/>
            <w:gridSpan w:val="2"/>
            <w:tcBorders>
              <w:top w:val="single" w:sz="4" w:space="0" w:color="000000"/>
              <w:left w:val="single" w:sz="4" w:space="0" w:color="000000"/>
            </w:tcBorders>
            <w:shd w:val="clear" w:color="auto" w:fill="000000"/>
          </w:tcPr>
          <w:p w14:paraId="2758CFFF" w14:textId="77777777" w:rsidR="00F22CC9" w:rsidRPr="00060DA8" w:rsidRDefault="00F22CC9" w:rsidP="00F22CC9">
            <w:pPr>
              <w:snapToGrid w:val="0"/>
              <w:rPr>
                <w:rFonts w:ascii="Arial" w:hAnsi="Arial" w:cs="Arial"/>
                <w:b/>
                <w:color w:val="FFFFFF"/>
                <w:lang w:val="en-US"/>
              </w:rPr>
            </w:pPr>
            <w:r w:rsidRPr="00060DA8">
              <w:rPr>
                <w:rFonts w:ascii="Arial" w:hAnsi="Arial" w:cs="Arial"/>
                <w:b/>
                <w:color w:val="FFFFFF"/>
                <w:lang w:val="en-US"/>
              </w:rPr>
              <w:t>14.</w:t>
            </w:r>
          </w:p>
        </w:tc>
        <w:tc>
          <w:tcPr>
            <w:tcW w:w="56" w:type="pct"/>
            <w:tcBorders>
              <w:top w:val="single" w:sz="4" w:space="0" w:color="000000"/>
            </w:tcBorders>
            <w:shd w:val="clear" w:color="auto" w:fill="auto"/>
          </w:tcPr>
          <w:p w14:paraId="153020DD" w14:textId="77777777" w:rsidR="00F22CC9" w:rsidRPr="00060DA8" w:rsidRDefault="00F22CC9" w:rsidP="00F22CC9">
            <w:pPr>
              <w:snapToGrid w:val="0"/>
              <w:rPr>
                <w:rFonts w:ascii="Arial" w:hAnsi="Arial" w:cs="Arial"/>
                <w:b/>
                <w:color w:val="FFFFFF"/>
                <w:lang w:val="en-US"/>
              </w:rPr>
            </w:pPr>
          </w:p>
        </w:tc>
        <w:tc>
          <w:tcPr>
            <w:tcW w:w="305" w:type="pct"/>
            <w:tcBorders>
              <w:top w:val="single" w:sz="4" w:space="0" w:color="000000"/>
              <w:left w:val="single" w:sz="4" w:space="0" w:color="000000"/>
            </w:tcBorders>
            <w:shd w:val="clear" w:color="auto" w:fill="000000"/>
          </w:tcPr>
          <w:p w14:paraId="72696CBD" w14:textId="77777777" w:rsidR="00F22CC9" w:rsidRPr="00060DA8" w:rsidRDefault="00F22CC9" w:rsidP="00F22CC9">
            <w:pPr>
              <w:snapToGrid w:val="0"/>
              <w:rPr>
                <w:rFonts w:ascii="Arial" w:hAnsi="Arial" w:cs="Arial"/>
                <w:b/>
                <w:color w:val="FFFFFF"/>
                <w:lang w:val="en-US"/>
              </w:rPr>
            </w:pPr>
            <w:r w:rsidRPr="00060DA8">
              <w:rPr>
                <w:rFonts w:ascii="Arial" w:hAnsi="Arial" w:cs="Arial"/>
                <w:b/>
                <w:color w:val="FFFFFF"/>
                <w:lang w:val="en-US"/>
              </w:rPr>
              <w:t>15.</w:t>
            </w:r>
          </w:p>
        </w:tc>
        <w:tc>
          <w:tcPr>
            <w:tcW w:w="378" w:type="pct"/>
            <w:tcBorders>
              <w:top w:val="single" w:sz="4" w:space="0" w:color="000000"/>
            </w:tcBorders>
            <w:shd w:val="clear" w:color="auto" w:fill="auto"/>
          </w:tcPr>
          <w:p w14:paraId="517D802D" w14:textId="77777777" w:rsidR="00F22CC9" w:rsidRPr="00060DA8" w:rsidRDefault="00F22CC9" w:rsidP="00F22CC9">
            <w:pPr>
              <w:snapToGrid w:val="0"/>
              <w:rPr>
                <w:rFonts w:ascii="Arial" w:hAnsi="Arial" w:cs="Arial"/>
                <w:b/>
                <w:color w:val="FFFFFF"/>
                <w:lang w:val="en-US"/>
              </w:rPr>
            </w:pPr>
          </w:p>
        </w:tc>
        <w:tc>
          <w:tcPr>
            <w:tcW w:w="179" w:type="pct"/>
            <w:tcBorders>
              <w:top w:val="single" w:sz="4" w:space="0" w:color="000000"/>
              <w:left w:val="single" w:sz="4" w:space="0" w:color="000000"/>
            </w:tcBorders>
            <w:shd w:val="clear" w:color="auto" w:fill="000000"/>
          </w:tcPr>
          <w:p w14:paraId="56AB1F61" w14:textId="77777777" w:rsidR="00F22CC9" w:rsidRPr="00060DA8" w:rsidRDefault="00F22CC9" w:rsidP="00F22CC9">
            <w:pPr>
              <w:snapToGrid w:val="0"/>
              <w:rPr>
                <w:rFonts w:ascii="Arial" w:hAnsi="Arial" w:cs="Arial"/>
                <w:b/>
                <w:color w:val="FFFFFF"/>
                <w:lang w:val="en-US"/>
              </w:rPr>
            </w:pPr>
            <w:r w:rsidRPr="00060DA8">
              <w:rPr>
                <w:rFonts w:ascii="Arial" w:hAnsi="Arial" w:cs="Arial"/>
                <w:b/>
                <w:color w:val="FFFFFF"/>
                <w:lang w:val="en-US"/>
              </w:rPr>
              <w:t>16...</w:t>
            </w:r>
          </w:p>
        </w:tc>
        <w:tc>
          <w:tcPr>
            <w:tcW w:w="266" w:type="pct"/>
            <w:tcBorders>
              <w:top w:val="single" w:sz="4" w:space="0" w:color="000000"/>
              <w:left w:val="single" w:sz="4" w:space="0" w:color="000000"/>
            </w:tcBorders>
            <w:shd w:val="clear" w:color="auto" w:fill="auto"/>
          </w:tcPr>
          <w:p w14:paraId="7DDFAEB1" w14:textId="77777777" w:rsidR="00F22CC9" w:rsidRPr="00060DA8" w:rsidRDefault="00F22CC9" w:rsidP="00F22CC9">
            <w:pPr>
              <w:snapToGrid w:val="0"/>
              <w:ind w:left="128"/>
              <w:rPr>
                <w:rFonts w:ascii="Arial" w:hAnsi="Arial" w:cs="Arial"/>
                <w:b/>
                <w:color w:val="FFFFFF"/>
                <w:lang w:val="en-US"/>
              </w:rPr>
            </w:pPr>
          </w:p>
        </w:tc>
        <w:tc>
          <w:tcPr>
            <w:tcW w:w="177" w:type="pct"/>
            <w:tcBorders>
              <w:top w:val="single" w:sz="4" w:space="0" w:color="000000"/>
              <w:left w:val="single" w:sz="4" w:space="0" w:color="000000"/>
            </w:tcBorders>
            <w:shd w:val="clear" w:color="auto" w:fill="000000"/>
          </w:tcPr>
          <w:p w14:paraId="093DB012" w14:textId="77777777" w:rsidR="00F22CC9" w:rsidRPr="00060DA8" w:rsidRDefault="00F22CC9" w:rsidP="00F22CC9">
            <w:pPr>
              <w:snapToGrid w:val="0"/>
              <w:rPr>
                <w:rFonts w:ascii="Arial" w:hAnsi="Arial" w:cs="Arial"/>
                <w:b/>
                <w:color w:val="FFFFFF"/>
                <w:lang w:val="en-US"/>
              </w:rPr>
            </w:pPr>
            <w:r w:rsidRPr="00060DA8">
              <w:rPr>
                <w:rFonts w:ascii="Arial" w:hAnsi="Arial" w:cs="Arial"/>
                <w:b/>
                <w:color w:val="FFFFFF"/>
                <w:lang w:val="en-US"/>
              </w:rPr>
              <w:t>17..</w:t>
            </w:r>
          </w:p>
        </w:tc>
        <w:tc>
          <w:tcPr>
            <w:tcW w:w="268" w:type="pct"/>
            <w:tcBorders>
              <w:top w:val="single" w:sz="4" w:space="0" w:color="000000"/>
              <w:left w:val="single" w:sz="4" w:space="0" w:color="000000"/>
            </w:tcBorders>
            <w:shd w:val="clear" w:color="auto" w:fill="auto"/>
          </w:tcPr>
          <w:p w14:paraId="1E984815" w14:textId="77777777" w:rsidR="00F22CC9" w:rsidRPr="00060DA8" w:rsidRDefault="00F22CC9" w:rsidP="00F22CC9">
            <w:pPr>
              <w:snapToGrid w:val="0"/>
              <w:rPr>
                <w:rFonts w:ascii="Arial" w:hAnsi="Arial" w:cs="Arial"/>
                <w:b/>
                <w:color w:val="FFFFFF"/>
                <w:lang w:val="en-US"/>
              </w:rPr>
            </w:pPr>
          </w:p>
        </w:tc>
        <w:tc>
          <w:tcPr>
            <w:tcW w:w="232" w:type="pct"/>
            <w:tcBorders>
              <w:top w:val="single" w:sz="4" w:space="0" w:color="000000"/>
              <w:left w:val="single" w:sz="4" w:space="0" w:color="000000"/>
            </w:tcBorders>
            <w:shd w:val="clear" w:color="auto" w:fill="000000" w:themeFill="text1"/>
          </w:tcPr>
          <w:p w14:paraId="5312012E" w14:textId="77777777" w:rsidR="00F22CC9" w:rsidRPr="00060DA8" w:rsidRDefault="00F22CC9" w:rsidP="00F22CC9">
            <w:pPr>
              <w:snapToGrid w:val="0"/>
              <w:spacing w:before="40" w:after="80"/>
              <w:rPr>
                <w:rFonts w:ascii="Arial" w:hAnsi="Arial" w:cs="Arial"/>
                <w:b/>
                <w:lang w:val="en-US"/>
              </w:rPr>
            </w:pPr>
            <w:r w:rsidRPr="00060DA8">
              <w:rPr>
                <w:rFonts w:ascii="Arial" w:hAnsi="Arial" w:cs="Arial"/>
                <w:b/>
                <w:lang w:val="en-US"/>
              </w:rPr>
              <w:t xml:space="preserve">18. </w:t>
            </w:r>
          </w:p>
        </w:tc>
        <w:tc>
          <w:tcPr>
            <w:tcW w:w="388" w:type="pct"/>
            <w:tcBorders>
              <w:top w:val="single" w:sz="4" w:space="0" w:color="000000"/>
              <w:left w:val="single" w:sz="4" w:space="0" w:color="000000"/>
            </w:tcBorders>
          </w:tcPr>
          <w:p w14:paraId="74C41A59" w14:textId="77777777" w:rsidR="00F22CC9" w:rsidRPr="00060DA8" w:rsidRDefault="00F22CC9" w:rsidP="00F22CC9">
            <w:pPr>
              <w:snapToGrid w:val="0"/>
              <w:spacing w:before="40" w:after="80"/>
              <w:rPr>
                <w:rFonts w:ascii="Arial" w:hAnsi="Arial" w:cs="Arial"/>
                <w:b/>
                <w:lang w:val="en-US"/>
              </w:rPr>
            </w:pPr>
          </w:p>
        </w:tc>
        <w:tc>
          <w:tcPr>
            <w:tcW w:w="265" w:type="pct"/>
            <w:tcBorders>
              <w:top w:val="single" w:sz="4" w:space="0" w:color="000000"/>
              <w:left w:val="single" w:sz="4" w:space="0" w:color="000000"/>
              <w:right w:val="single" w:sz="4" w:space="0" w:color="000000"/>
            </w:tcBorders>
            <w:shd w:val="clear" w:color="auto" w:fill="000000" w:themeFill="text1"/>
            <w:tcMar>
              <w:left w:w="28" w:type="dxa"/>
              <w:right w:w="28" w:type="dxa"/>
            </w:tcMar>
          </w:tcPr>
          <w:p w14:paraId="2233C3F7" w14:textId="77777777" w:rsidR="00F22CC9" w:rsidRPr="00060DA8" w:rsidRDefault="00F22CC9" w:rsidP="00F22CC9">
            <w:pPr>
              <w:snapToGrid w:val="0"/>
              <w:spacing w:before="40" w:after="80"/>
              <w:rPr>
                <w:rFonts w:ascii="Arial" w:hAnsi="Arial" w:cs="Arial"/>
                <w:b/>
                <w:lang w:val="en-US"/>
              </w:rPr>
            </w:pPr>
            <w:r w:rsidRPr="00060DA8">
              <w:rPr>
                <w:rFonts w:ascii="Arial" w:hAnsi="Arial" w:cs="Arial"/>
                <w:b/>
                <w:lang w:val="en-US"/>
              </w:rPr>
              <w:t>19.</w:t>
            </w:r>
          </w:p>
        </w:tc>
        <w:tc>
          <w:tcPr>
            <w:tcW w:w="267" w:type="pct"/>
            <w:tcBorders>
              <w:top w:val="single" w:sz="4" w:space="0" w:color="000000"/>
              <w:left w:val="single" w:sz="4" w:space="0" w:color="000000"/>
              <w:right w:val="single" w:sz="4" w:space="0" w:color="000000"/>
            </w:tcBorders>
            <w:shd w:val="clear" w:color="auto" w:fill="auto"/>
          </w:tcPr>
          <w:p w14:paraId="36F1A97B" w14:textId="77777777" w:rsidR="00F22CC9" w:rsidRPr="00060DA8" w:rsidRDefault="00F22CC9" w:rsidP="00F22CC9">
            <w:pPr>
              <w:snapToGrid w:val="0"/>
              <w:spacing w:before="40" w:after="80"/>
              <w:rPr>
                <w:rFonts w:ascii="Arial" w:hAnsi="Arial" w:cs="Arial"/>
                <w:b/>
                <w:lang w:val="en-US"/>
              </w:rPr>
            </w:pPr>
          </w:p>
        </w:tc>
        <w:tc>
          <w:tcPr>
            <w:tcW w:w="187" w:type="pct"/>
            <w:tcBorders>
              <w:top w:val="single" w:sz="4" w:space="0" w:color="000000"/>
              <w:left w:val="single" w:sz="4" w:space="0" w:color="auto"/>
              <w:right w:val="single" w:sz="4" w:space="0" w:color="000000"/>
            </w:tcBorders>
            <w:shd w:val="clear" w:color="auto" w:fill="000000" w:themeFill="text1"/>
          </w:tcPr>
          <w:p w14:paraId="6FFFA9D9" w14:textId="77777777" w:rsidR="00F22CC9" w:rsidRPr="00060DA8" w:rsidRDefault="00F22CC9" w:rsidP="00F22CC9">
            <w:pPr>
              <w:snapToGrid w:val="0"/>
              <w:spacing w:before="40" w:after="80"/>
              <w:rPr>
                <w:rFonts w:ascii="Arial" w:hAnsi="Arial" w:cs="Arial"/>
                <w:b/>
                <w:lang w:val="en-US"/>
              </w:rPr>
            </w:pPr>
            <w:r w:rsidRPr="00060DA8">
              <w:rPr>
                <w:rFonts w:ascii="Arial" w:hAnsi="Arial" w:cs="Arial"/>
                <w:b/>
                <w:lang w:val="en-US"/>
              </w:rPr>
              <w:t>20.</w:t>
            </w:r>
          </w:p>
        </w:tc>
        <w:tc>
          <w:tcPr>
            <w:tcW w:w="262" w:type="pct"/>
            <w:gridSpan w:val="2"/>
            <w:tcBorders>
              <w:top w:val="single" w:sz="4" w:space="0" w:color="000000"/>
              <w:left w:val="single" w:sz="4" w:space="0" w:color="auto"/>
              <w:right w:val="single" w:sz="4" w:space="0" w:color="000000"/>
            </w:tcBorders>
            <w:shd w:val="clear" w:color="auto" w:fill="auto"/>
          </w:tcPr>
          <w:p w14:paraId="3E23E5B0" w14:textId="77777777" w:rsidR="00F22CC9" w:rsidRPr="00060DA8" w:rsidRDefault="00F22CC9" w:rsidP="00F22CC9">
            <w:pPr>
              <w:snapToGrid w:val="0"/>
              <w:spacing w:before="40" w:after="80"/>
              <w:rPr>
                <w:rFonts w:ascii="Arial" w:hAnsi="Arial" w:cs="Arial"/>
                <w:b/>
                <w:lang w:val="en-US"/>
              </w:rPr>
            </w:pPr>
          </w:p>
        </w:tc>
      </w:tr>
      <w:tr w:rsidR="00F22CC9" w:rsidRPr="00060DA8" w14:paraId="3871B063" w14:textId="77777777" w:rsidTr="00F22CC9">
        <w:trPr>
          <w:trHeight w:hRule="exact" w:val="211"/>
        </w:trPr>
        <w:tc>
          <w:tcPr>
            <w:tcW w:w="1157" w:type="pct"/>
            <w:gridSpan w:val="5"/>
            <w:tcBorders>
              <w:left w:val="single" w:sz="4" w:space="0" w:color="000000"/>
            </w:tcBorders>
            <w:shd w:val="clear" w:color="auto" w:fill="auto"/>
          </w:tcPr>
          <w:p w14:paraId="7195D526" w14:textId="77777777" w:rsidR="00F22CC9" w:rsidRPr="00060DA8" w:rsidRDefault="00F22CC9" w:rsidP="00F22CC9">
            <w:pPr>
              <w:tabs>
                <w:tab w:val="left" w:pos="340"/>
                <w:tab w:val="left" w:pos="1348"/>
              </w:tabs>
              <w:snapToGrid w:val="0"/>
              <w:rPr>
                <w:rFonts w:ascii="Arial" w:hAnsi="Arial" w:cs="Arial"/>
                <w:b/>
                <w:color w:val="FFFFFF"/>
                <w:lang w:val="en-US"/>
              </w:rPr>
            </w:pPr>
          </w:p>
        </w:tc>
        <w:tc>
          <w:tcPr>
            <w:tcW w:w="298" w:type="pct"/>
            <w:gridSpan w:val="2"/>
            <w:tcBorders>
              <w:left w:val="single" w:sz="4" w:space="0" w:color="000000"/>
            </w:tcBorders>
            <w:shd w:val="clear" w:color="auto" w:fill="auto"/>
          </w:tcPr>
          <w:p w14:paraId="1C1F13E9" w14:textId="77777777" w:rsidR="00F22CC9" w:rsidRPr="00060DA8" w:rsidRDefault="00F22CC9" w:rsidP="00F22CC9">
            <w:pPr>
              <w:snapToGrid w:val="0"/>
              <w:rPr>
                <w:rFonts w:ascii="Arial" w:hAnsi="Arial" w:cs="Arial"/>
                <w:b/>
                <w:lang w:val="en-US"/>
              </w:rPr>
            </w:pPr>
          </w:p>
        </w:tc>
        <w:tc>
          <w:tcPr>
            <w:tcW w:w="295" w:type="pct"/>
            <w:gridSpan w:val="2"/>
            <w:tcBorders>
              <w:left w:val="single" w:sz="4" w:space="0" w:color="000000"/>
            </w:tcBorders>
            <w:shd w:val="clear" w:color="auto" w:fill="auto"/>
          </w:tcPr>
          <w:p w14:paraId="6F4B9AD9" w14:textId="77777777" w:rsidR="00F22CC9" w:rsidRPr="00060DA8" w:rsidRDefault="00F22CC9" w:rsidP="00F22CC9">
            <w:pPr>
              <w:snapToGrid w:val="0"/>
              <w:rPr>
                <w:rFonts w:ascii="Arial" w:hAnsi="Arial" w:cs="Arial"/>
                <w:b/>
                <w:color w:val="FFFFFF"/>
                <w:lang w:val="en-US"/>
              </w:rPr>
            </w:pPr>
          </w:p>
        </w:tc>
        <w:tc>
          <w:tcPr>
            <w:tcW w:w="759" w:type="pct"/>
            <w:gridSpan w:val="4"/>
            <w:tcBorders>
              <w:left w:val="single" w:sz="4" w:space="0" w:color="000000"/>
            </w:tcBorders>
            <w:shd w:val="clear" w:color="auto" w:fill="auto"/>
          </w:tcPr>
          <w:p w14:paraId="4280626E" w14:textId="77777777" w:rsidR="00F22CC9" w:rsidRPr="00060DA8" w:rsidRDefault="00F22CC9" w:rsidP="00F22CC9">
            <w:pPr>
              <w:snapToGrid w:val="0"/>
              <w:rPr>
                <w:rFonts w:ascii="Arial" w:hAnsi="Arial" w:cs="Arial"/>
                <w:b/>
                <w:lang w:val="en-US"/>
              </w:rPr>
            </w:pPr>
          </w:p>
        </w:tc>
        <w:tc>
          <w:tcPr>
            <w:tcW w:w="445" w:type="pct"/>
            <w:gridSpan w:val="2"/>
            <w:tcBorders>
              <w:left w:val="single" w:sz="4" w:space="0" w:color="000000"/>
            </w:tcBorders>
            <w:shd w:val="clear" w:color="auto" w:fill="auto"/>
          </w:tcPr>
          <w:p w14:paraId="524CE981" w14:textId="77777777" w:rsidR="00F22CC9" w:rsidRPr="00060DA8" w:rsidRDefault="00F22CC9" w:rsidP="00F22CC9">
            <w:pPr>
              <w:snapToGrid w:val="0"/>
              <w:rPr>
                <w:rFonts w:ascii="Arial" w:hAnsi="Arial" w:cs="Arial"/>
                <w:b/>
                <w:color w:val="FFFFFF"/>
                <w:lang w:val="en-US"/>
              </w:rPr>
            </w:pPr>
          </w:p>
        </w:tc>
        <w:tc>
          <w:tcPr>
            <w:tcW w:w="445" w:type="pct"/>
            <w:gridSpan w:val="2"/>
            <w:tcBorders>
              <w:left w:val="single" w:sz="4" w:space="0" w:color="000000"/>
            </w:tcBorders>
            <w:shd w:val="clear" w:color="auto" w:fill="auto"/>
          </w:tcPr>
          <w:p w14:paraId="6BA6E801" w14:textId="77777777" w:rsidR="00F22CC9" w:rsidRPr="00060DA8" w:rsidRDefault="00F22CC9" w:rsidP="00F22CC9">
            <w:pPr>
              <w:snapToGrid w:val="0"/>
              <w:rPr>
                <w:rFonts w:ascii="Arial" w:hAnsi="Arial" w:cs="Arial"/>
                <w:b/>
                <w:color w:val="FFFFFF"/>
                <w:lang w:val="en-US"/>
              </w:rPr>
            </w:pPr>
          </w:p>
        </w:tc>
        <w:tc>
          <w:tcPr>
            <w:tcW w:w="620" w:type="pct"/>
            <w:gridSpan w:val="2"/>
            <w:tcBorders>
              <w:left w:val="single" w:sz="4" w:space="0" w:color="000000"/>
              <w:right w:val="single" w:sz="4" w:space="0" w:color="000000"/>
            </w:tcBorders>
          </w:tcPr>
          <w:p w14:paraId="7D1F6F03" w14:textId="77777777" w:rsidR="00F22CC9" w:rsidRPr="00060DA8" w:rsidRDefault="00F22CC9" w:rsidP="00F22CC9">
            <w:pPr>
              <w:snapToGrid w:val="0"/>
              <w:ind w:left="198"/>
              <w:rPr>
                <w:rFonts w:ascii="Arial" w:hAnsi="Arial" w:cs="Arial"/>
                <w:b/>
                <w:lang w:val="en-US"/>
              </w:rPr>
            </w:pPr>
          </w:p>
        </w:tc>
        <w:tc>
          <w:tcPr>
            <w:tcW w:w="532" w:type="pct"/>
            <w:gridSpan w:val="2"/>
            <w:tcBorders>
              <w:left w:val="single" w:sz="4" w:space="0" w:color="000000"/>
            </w:tcBorders>
            <w:shd w:val="clear" w:color="auto" w:fill="auto"/>
          </w:tcPr>
          <w:p w14:paraId="39F2C1A6" w14:textId="77777777" w:rsidR="00F22CC9" w:rsidRPr="00060DA8" w:rsidRDefault="00F22CC9" w:rsidP="00F22CC9">
            <w:pPr>
              <w:snapToGrid w:val="0"/>
              <w:ind w:left="198"/>
              <w:rPr>
                <w:rFonts w:ascii="Arial" w:hAnsi="Arial" w:cs="Arial"/>
                <w:b/>
                <w:lang w:val="en-US"/>
              </w:rPr>
            </w:pPr>
          </w:p>
        </w:tc>
        <w:tc>
          <w:tcPr>
            <w:tcW w:w="329" w:type="pct"/>
            <w:gridSpan w:val="2"/>
            <w:tcBorders>
              <w:left w:val="single" w:sz="4" w:space="0" w:color="000000"/>
            </w:tcBorders>
            <w:shd w:val="clear" w:color="auto" w:fill="auto"/>
          </w:tcPr>
          <w:p w14:paraId="30FBC503" w14:textId="77777777" w:rsidR="00F22CC9" w:rsidRPr="00060DA8" w:rsidRDefault="00F22CC9" w:rsidP="00F22CC9">
            <w:pPr>
              <w:snapToGrid w:val="0"/>
              <w:ind w:left="198"/>
              <w:rPr>
                <w:rFonts w:ascii="Arial" w:hAnsi="Arial" w:cs="Arial"/>
                <w:b/>
                <w:lang w:val="en-US"/>
              </w:rPr>
            </w:pPr>
          </w:p>
        </w:tc>
        <w:tc>
          <w:tcPr>
            <w:tcW w:w="120" w:type="pct"/>
            <w:tcBorders>
              <w:right w:val="single" w:sz="4" w:space="0" w:color="auto"/>
            </w:tcBorders>
            <w:shd w:val="clear" w:color="auto" w:fill="auto"/>
          </w:tcPr>
          <w:p w14:paraId="45C1D769" w14:textId="77777777" w:rsidR="00F22CC9" w:rsidRPr="00060DA8" w:rsidRDefault="00F22CC9" w:rsidP="00F22CC9">
            <w:pPr>
              <w:snapToGrid w:val="0"/>
              <w:rPr>
                <w:rFonts w:ascii="Arial" w:hAnsi="Arial" w:cs="Arial"/>
                <w:b/>
                <w:lang w:val="en-US"/>
              </w:rPr>
            </w:pPr>
          </w:p>
        </w:tc>
      </w:tr>
      <w:tr w:rsidR="00F22CC9" w:rsidRPr="00D6369D" w14:paraId="35161BA3" w14:textId="77777777" w:rsidTr="00F22CC9">
        <w:tblPrEx>
          <w:tblCellMar>
            <w:left w:w="57" w:type="dxa"/>
            <w:right w:w="28" w:type="dxa"/>
          </w:tblCellMar>
        </w:tblPrEx>
        <w:trPr>
          <w:gridBefore w:val="1"/>
          <w:wBefore w:w="3" w:type="pct"/>
          <w:trHeight w:val="533"/>
        </w:trPr>
        <w:tc>
          <w:tcPr>
            <w:tcW w:w="1154" w:type="pct"/>
            <w:gridSpan w:val="4"/>
            <w:tcBorders>
              <w:left w:val="single" w:sz="4" w:space="0" w:color="000000"/>
            </w:tcBorders>
            <w:shd w:val="clear" w:color="auto" w:fill="D9D9D9"/>
          </w:tcPr>
          <w:p w14:paraId="7C888640" w14:textId="77777777" w:rsidR="00F22CC9" w:rsidRPr="00060DA8" w:rsidRDefault="00F22CC9" w:rsidP="00F22CC9">
            <w:pPr>
              <w:tabs>
                <w:tab w:val="left" w:pos="340"/>
                <w:tab w:val="left" w:pos="1348"/>
              </w:tabs>
              <w:snapToGrid w:val="0"/>
              <w:spacing w:after="40"/>
              <w:rPr>
                <w:rFonts w:ascii="Arial" w:hAnsi="Arial" w:cs="Arial"/>
                <w:lang w:val="en-US"/>
              </w:rPr>
            </w:pPr>
            <w:r w:rsidRPr="00060DA8">
              <w:rPr>
                <w:rFonts w:ascii="Arial" w:hAnsi="Arial" w:cs="Arial"/>
                <w:lang w:val="en-US"/>
              </w:rPr>
              <w:t xml:space="preserve">Including yourself, please give the names of all the people older than five years who currently live in your household and their relationship to you? </w:t>
            </w:r>
          </w:p>
        </w:tc>
        <w:tc>
          <w:tcPr>
            <w:tcW w:w="298" w:type="pct"/>
            <w:gridSpan w:val="2"/>
            <w:tcBorders>
              <w:left w:val="single" w:sz="4" w:space="0" w:color="000000"/>
            </w:tcBorders>
            <w:shd w:val="clear" w:color="auto" w:fill="D9D9D9"/>
          </w:tcPr>
          <w:p w14:paraId="1C933F9C" w14:textId="77777777" w:rsidR="00F22CC9" w:rsidRPr="00060DA8" w:rsidRDefault="00F22CC9" w:rsidP="00F22CC9">
            <w:pPr>
              <w:snapToGrid w:val="0"/>
              <w:rPr>
                <w:rFonts w:ascii="Arial" w:hAnsi="Arial" w:cs="Arial"/>
                <w:lang w:val="en-US"/>
              </w:rPr>
            </w:pPr>
            <w:r w:rsidRPr="00060DA8">
              <w:rPr>
                <w:rFonts w:ascii="Arial" w:hAnsi="Arial" w:cs="Arial"/>
                <w:lang w:val="en-US"/>
              </w:rPr>
              <w:t>Sex</w:t>
            </w:r>
          </w:p>
        </w:tc>
        <w:tc>
          <w:tcPr>
            <w:tcW w:w="295" w:type="pct"/>
            <w:gridSpan w:val="2"/>
            <w:tcBorders>
              <w:left w:val="single" w:sz="4" w:space="0" w:color="000000"/>
            </w:tcBorders>
            <w:shd w:val="clear" w:color="auto" w:fill="D9D9D9"/>
          </w:tcPr>
          <w:p w14:paraId="57FC0EF9" w14:textId="77777777" w:rsidR="00F22CC9" w:rsidRPr="00060DA8" w:rsidRDefault="00F22CC9" w:rsidP="00F22CC9">
            <w:pPr>
              <w:snapToGrid w:val="0"/>
              <w:rPr>
                <w:rFonts w:ascii="Arial" w:hAnsi="Arial" w:cs="Arial"/>
                <w:lang w:val="en-US"/>
              </w:rPr>
            </w:pPr>
            <w:r w:rsidRPr="00060DA8">
              <w:rPr>
                <w:rFonts w:ascii="Arial" w:hAnsi="Arial" w:cs="Arial"/>
                <w:lang w:val="en-US"/>
              </w:rPr>
              <w:t>Age</w:t>
            </w:r>
          </w:p>
        </w:tc>
        <w:tc>
          <w:tcPr>
            <w:tcW w:w="759" w:type="pct"/>
            <w:gridSpan w:val="4"/>
            <w:vMerge w:val="restart"/>
            <w:tcBorders>
              <w:left w:val="single" w:sz="4" w:space="0" w:color="000000"/>
            </w:tcBorders>
            <w:shd w:val="clear" w:color="auto" w:fill="D9D9D9"/>
          </w:tcPr>
          <w:p w14:paraId="7BD75559" w14:textId="77777777" w:rsidR="00F22CC9" w:rsidRPr="00060DA8" w:rsidRDefault="00F22CC9" w:rsidP="00F22CC9">
            <w:pPr>
              <w:snapToGrid w:val="0"/>
              <w:rPr>
                <w:rFonts w:ascii="Arial" w:hAnsi="Arial" w:cs="Arial"/>
                <w:lang w:val="en-US"/>
              </w:rPr>
            </w:pPr>
            <w:r w:rsidRPr="00060DA8">
              <w:rPr>
                <w:rFonts w:ascii="Arial" w:hAnsi="Arial" w:cs="Arial"/>
                <w:lang w:val="en-US"/>
              </w:rPr>
              <w:t>Has she borne a child in the last 12 month?</w:t>
            </w:r>
          </w:p>
          <w:p w14:paraId="0EF230F2" w14:textId="77777777" w:rsidR="00F22CC9" w:rsidRPr="00060DA8" w:rsidRDefault="00F22CC9" w:rsidP="00F22CC9">
            <w:pPr>
              <w:snapToGrid w:val="0"/>
              <w:rPr>
                <w:rFonts w:ascii="Arial" w:hAnsi="Arial" w:cs="Arial"/>
                <w:lang w:val="en-US"/>
              </w:rPr>
            </w:pPr>
          </w:p>
          <w:p w14:paraId="7C4C5FE5" w14:textId="77777777" w:rsidR="00F22CC9" w:rsidRPr="00060DA8" w:rsidRDefault="00F22CC9" w:rsidP="00F22CC9">
            <w:pPr>
              <w:snapToGrid w:val="0"/>
              <w:rPr>
                <w:rFonts w:ascii="Arial" w:hAnsi="Arial" w:cs="Arial"/>
                <w:lang w:val="en-US"/>
              </w:rPr>
            </w:pPr>
          </w:p>
          <w:p w14:paraId="1907C5EF" w14:textId="77777777" w:rsidR="00F22CC9" w:rsidRPr="00060DA8" w:rsidRDefault="00F22CC9" w:rsidP="00F22CC9">
            <w:pPr>
              <w:snapToGrid w:val="0"/>
              <w:rPr>
                <w:rFonts w:ascii="Arial" w:hAnsi="Arial" w:cs="Arial"/>
                <w:lang w:val="en-US"/>
              </w:rPr>
            </w:pPr>
          </w:p>
          <w:p w14:paraId="5A413179" w14:textId="77777777" w:rsidR="00F22CC9" w:rsidRPr="00060DA8" w:rsidRDefault="00F22CC9" w:rsidP="00F22CC9">
            <w:pPr>
              <w:snapToGrid w:val="0"/>
              <w:rPr>
                <w:rFonts w:ascii="Arial" w:hAnsi="Arial" w:cs="Arial"/>
                <w:lang w:val="en-US"/>
              </w:rPr>
            </w:pPr>
          </w:p>
          <w:p w14:paraId="1213CC05" w14:textId="77777777" w:rsidR="00F22CC9" w:rsidRPr="00060DA8" w:rsidRDefault="00F22CC9" w:rsidP="00F22CC9">
            <w:pPr>
              <w:snapToGrid w:val="0"/>
              <w:rPr>
                <w:rFonts w:ascii="Arial" w:hAnsi="Arial" w:cs="Arial"/>
                <w:b/>
                <w:color w:val="FF0000"/>
                <w:lang w:val="en-US"/>
              </w:rPr>
            </w:pPr>
            <w:r w:rsidRPr="00060DA8">
              <w:rPr>
                <w:rFonts w:ascii="Arial" w:hAnsi="Arial" w:cs="Arial"/>
                <w:b/>
                <w:color w:val="FF0000"/>
                <w:lang w:val="en-US"/>
              </w:rPr>
              <w:t xml:space="preserve">(only if </w:t>
            </w:r>
          </w:p>
          <w:p w14:paraId="1C86A639" w14:textId="77777777" w:rsidR="00F22CC9" w:rsidRPr="00060DA8" w:rsidRDefault="00F22CC9" w:rsidP="00F22CC9">
            <w:pPr>
              <w:snapToGrid w:val="0"/>
              <w:rPr>
                <w:rFonts w:ascii="Arial" w:hAnsi="Arial" w:cs="Arial"/>
                <w:b/>
                <w:lang w:val="en-US"/>
              </w:rPr>
            </w:pPr>
            <w:r w:rsidRPr="00060DA8">
              <w:rPr>
                <w:rFonts w:ascii="Arial" w:hAnsi="Arial" w:cs="Arial"/>
                <w:b/>
                <w:color w:val="FF0000"/>
                <w:lang w:val="en-US"/>
              </w:rPr>
              <w:t>q. 13=female)</w:t>
            </w:r>
          </w:p>
        </w:tc>
        <w:tc>
          <w:tcPr>
            <w:tcW w:w="445" w:type="pct"/>
            <w:gridSpan w:val="2"/>
            <w:vMerge w:val="restart"/>
            <w:tcBorders>
              <w:left w:val="single" w:sz="4" w:space="0" w:color="000000"/>
              <w:bottom w:val="single" w:sz="4" w:space="0" w:color="000000"/>
            </w:tcBorders>
            <w:shd w:val="clear" w:color="auto" w:fill="D9D9D9"/>
          </w:tcPr>
          <w:p w14:paraId="74A39A57" w14:textId="77777777" w:rsidR="00F22CC9" w:rsidRPr="00060DA8" w:rsidRDefault="00F22CC9" w:rsidP="00F22CC9">
            <w:pPr>
              <w:snapToGrid w:val="0"/>
              <w:rPr>
                <w:rFonts w:ascii="Arial" w:hAnsi="Arial" w:cs="Arial"/>
                <w:lang w:val="en-US"/>
              </w:rPr>
            </w:pPr>
            <w:r w:rsidRPr="00060DA8">
              <w:rPr>
                <w:rFonts w:ascii="Arial" w:hAnsi="Arial" w:cs="Arial"/>
                <w:lang w:val="en-US"/>
              </w:rPr>
              <w:t>First Occupation</w:t>
            </w:r>
          </w:p>
        </w:tc>
        <w:tc>
          <w:tcPr>
            <w:tcW w:w="445" w:type="pct"/>
            <w:gridSpan w:val="2"/>
            <w:vMerge w:val="restart"/>
            <w:tcBorders>
              <w:left w:val="single" w:sz="4" w:space="0" w:color="000000"/>
              <w:bottom w:val="single" w:sz="4" w:space="0" w:color="000000"/>
            </w:tcBorders>
            <w:shd w:val="clear" w:color="auto" w:fill="D9D9D9"/>
          </w:tcPr>
          <w:p w14:paraId="4365004E" w14:textId="77777777" w:rsidR="00F22CC9" w:rsidRPr="00060DA8" w:rsidRDefault="00F22CC9" w:rsidP="00F22CC9">
            <w:pPr>
              <w:snapToGrid w:val="0"/>
              <w:rPr>
                <w:rFonts w:ascii="Arial" w:hAnsi="Arial" w:cs="Arial"/>
                <w:lang w:val="en-US"/>
              </w:rPr>
            </w:pPr>
            <w:r w:rsidRPr="00060DA8">
              <w:rPr>
                <w:rFonts w:ascii="Arial" w:hAnsi="Arial" w:cs="Arial"/>
                <w:lang w:val="en-US"/>
              </w:rPr>
              <w:t>Second Occupation</w:t>
            </w:r>
          </w:p>
        </w:tc>
        <w:tc>
          <w:tcPr>
            <w:tcW w:w="620" w:type="pct"/>
            <w:gridSpan w:val="2"/>
            <w:vMerge w:val="restart"/>
            <w:tcBorders>
              <w:left w:val="single" w:sz="4" w:space="0" w:color="000000"/>
            </w:tcBorders>
            <w:shd w:val="clear" w:color="auto" w:fill="D9D9D9"/>
          </w:tcPr>
          <w:p w14:paraId="14C97E30" w14:textId="77777777" w:rsidR="00F22CC9" w:rsidRPr="00060DA8" w:rsidRDefault="00F22CC9" w:rsidP="00F22CC9">
            <w:pPr>
              <w:snapToGrid w:val="0"/>
              <w:rPr>
                <w:rFonts w:ascii="Arial" w:hAnsi="Arial" w:cs="Arial"/>
                <w:lang w:val="en-US"/>
              </w:rPr>
            </w:pPr>
            <w:r w:rsidRPr="00060DA8">
              <w:rPr>
                <w:rFonts w:ascii="Arial" w:hAnsi="Arial" w:cs="Arial"/>
                <w:lang w:val="en-US"/>
              </w:rPr>
              <w:t xml:space="preserve">What are his / her gross earnings per month? </w:t>
            </w:r>
          </w:p>
          <w:p w14:paraId="10FAC6B7" w14:textId="77777777" w:rsidR="00F22CC9" w:rsidRPr="00060DA8" w:rsidRDefault="00F22CC9" w:rsidP="00F22CC9">
            <w:pPr>
              <w:snapToGrid w:val="0"/>
              <w:rPr>
                <w:rFonts w:ascii="Arial" w:hAnsi="Arial" w:cs="Arial"/>
                <w:lang w:val="en-US"/>
              </w:rPr>
            </w:pPr>
          </w:p>
        </w:tc>
        <w:tc>
          <w:tcPr>
            <w:tcW w:w="532" w:type="pct"/>
            <w:gridSpan w:val="2"/>
            <w:vMerge w:val="restart"/>
            <w:tcBorders>
              <w:left w:val="single" w:sz="4" w:space="0" w:color="000000"/>
              <w:bottom w:val="single" w:sz="4" w:space="0" w:color="000000"/>
              <w:right w:val="single" w:sz="4" w:space="0" w:color="000000"/>
            </w:tcBorders>
            <w:shd w:val="clear" w:color="auto" w:fill="D9D9D9"/>
          </w:tcPr>
          <w:p w14:paraId="7FA614B2" w14:textId="77777777" w:rsidR="00F22CC9" w:rsidRPr="00060DA8" w:rsidRDefault="00F8231D" w:rsidP="00F22CC9">
            <w:pPr>
              <w:snapToGrid w:val="0"/>
              <w:rPr>
                <w:rFonts w:ascii="Arial" w:hAnsi="Arial" w:cs="Arial"/>
                <w:lang w:val="en-US"/>
              </w:rPr>
            </w:pPr>
            <w:r w:rsidRPr="00060DA8">
              <w:rPr>
                <w:rFonts w:ascii="Arial" w:hAnsi="Arial" w:cs="Arial"/>
                <w:lang w:val="en-US"/>
              </w:rPr>
              <w:t xml:space="preserve">Level of </w:t>
            </w:r>
            <w:r w:rsidR="0090698D" w:rsidRPr="00060DA8">
              <w:rPr>
                <w:rFonts w:ascii="Arial" w:hAnsi="Arial" w:cs="Arial"/>
                <w:lang w:val="en-US"/>
              </w:rPr>
              <w:t xml:space="preserve">obtained </w:t>
            </w:r>
            <w:r w:rsidRPr="00060DA8">
              <w:rPr>
                <w:rFonts w:ascii="Arial" w:hAnsi="Arial" w:cs="Arial"/>
                <w:lang w:val="en-US"/>
              </w:rPr>
              <w:t>education?</w:t>
            </w:r>
          </w:p>
          <w:p w14:paraId="2174F60A" w14:textId="77777777" w:rsidR="00F8231D" w:rsidRPr="00060DA8" w:rsidRDefault="00F8231D" w:rsidP="00F22CC9">
            <w:pPr>
              <w:snapToGrid w:val="0"/>
              <w:rPr>
                <w:rFonts w:ascii="Arial" w:hAnsi="Arial" w:cs="Arial"/>
                <w:b/>
                <w:lang w:val="en-US"/>
              </w:rPr>
            </w:pPr>
          </w:p>
        </w:tc>
        <w:tc>
          <w:tcPr>
            <w:tcW w:w="449" w:type="pct"/>
            <w:gridSpan w:val="3"/>
            <w:vMerge w:val="restart"/>
            <w:tcBorders>
              <w:left w:val="single" w:sz="4" w:space="0" w:color="000000"/>
              <w:right w:val="single" w:sz="4" w:space="0" w:color="000000"/>
            </w:tcBorders>
            <w:shd w:val="clear" w:color="auto" w:fill="D9D9D9"/>
          </w:tcPr>
          <w:p w14:paraId="1F0F9D66" w14:textId="77777777" w:rsidR="00F22CC9" w:rsidRPr="00060DA8" w:rsidRDefault="00F8231D" w:rsidP="0090698D">
            <w:pPr>
              <w:snapToGrid w:val="0"/>
              <w:rPr>
                <w:rFonts w:ascii="Arial" w:hAnsi="Arial" w:cs="Arial"/>
                <w:lang w:val="en-US"/>
              </w:rPr>
            </w:pPr>
            <w:r w:rsidRPr="00060DA8">
              <w:rPr>
                <w:rFonts w:ascii="Arial" w:hAnsi="Arial" w:cs="Arial"/>
                <w:highlight w:val="yellow"/>
                <w:lang w:val="en-US"/>
              </w:rPr>
              <w:t>Number of years</w:t>
            </w:r>
            <w:r w:rsidR="0090698D" w:rsidRPr="00060DA8">
              <w:rPr>
                <w:rFonts w:ascii="Arial" w:hAnsi="Arial" w:cs="Arial"/>
                <w:highlight w:val="yellow"/>
                <w:lang w:val="en-US"/>
              </w:rPr>
              <w:t xml:space="preserve"> in education</w:t>
            </w:r>
            <w:r w:rsidR="00F22CC9" w:rsidRPr="00060DA8">
              <w:rPr>
                <w:rFonts w:ascii="Arial" w:hAnsi="Arial" w:cs="Arial"/>
                <w:lang w:val="en-US"/>
              </w:rPr>
              <w:t>?</w:t>
            </w:r>
          </w:p>
        </w:tc>
      </w:tr>
      <w:tr w:rsidR="00F22CC9" w:rsidRPr="00D6369D" w14:paraId="36D7386E" w14:textId="77777777" w:rsidTr="00F22CC9">
        <w:trPr>
          <w:trHeight w:val="651"/>
        </w:trPr>
        <w:tc>
          <w:tcPr>
            <w:tcW w:w="1157" w:type="pct"/>
            <w:gridSpan w:val="5"/>
            <w:tcBorders>
              <w:left w:val="single" w:sz="4" w:space="0" w:color="000000"/>
              <w:bottom w:val="single" w:sz="4" w:space="0" w:color="808080"/>
            </w:tcBorders>
            <w:shd w:val="clear" w:color="auto" w:fill="D9D9D9"/>
          </w:tcPr>
          <w:p w14:paraId="2C2EFDEE" w14:textId="77777777" w:rsidR="00F22CC9" w:rsidRPr="00060DA8" w:rsidRDefault="00F22CC9" w:rsidP="00F22CC9">
            <w:pPr>
              <w:tabs>
                <w:tab w:val="left" w:pos="340"/>
                <w:tab w:val="left" w:pos="1348"/>
              </w:tabs>
              <w:snapToGrid w:val="0"/>
              <w:rPr>
                <w:rFonts w:ascii="Arial" w:hAnsi="Arial" w:cs="Arial"/>
                <w:b/>
                <w:lang w:val="en-US"/>
              </w:rPr>
            </w:pPr>
          </w:p>
        </w:tc>
        <w:tc>
          <w:tcPr>
            <w:tcW w:w="298" w:type="pct"/>
            <w:gridSpan w:val="2"/>
            <w:tcBorders>
              <w:left w:val="single" w:sz="4" w:space="0" w:color="000000"/>
              <w:bottom w:val="single" w:sz="4" w:space="0" w:color="808080"/>
            </w:tcBorders>
            <w:shd w:val="clear" w:color="auto" w:fill="D9D9D9"/>
          </w:tcPr>
          <w:p w14:paraId="21D05267" w14:textId="77777777" w:rsidR="00F22CC9" w:rsidRPr="00060DA8" w:rsidRDefault="00F22CC9" w:rsidP="00F22CC9">
            <w:pPr>
              <w:snapToGrid w:val="0"/>
              <w:jc w:val="center"/>
              <w:rPr>
                <w:rFonts w:ascii="Arial" w:hAnsi="Arial" w:cs="Arial"/>
                <w:lang w:val="en-US"/>
              </w:rPr>
            </w:pPr>
          </w:p>
        </w:tc>
        <w:tc>
          <w:tcPr>
            <w:tcW w:w="295" w:type="pct"/>
            <w:gridSpan w:val="2"/>
            <w:tcBorders>
              <w:left w:val="single" w:sz="4" w:space="0" w:color="000000"/>
              <w:bottom w:val="single" w:sz="4" w:space="0" w:color="808080"/>
            </w:tcBorders>
            <w:shd w:val="clear" w:color="auto" w:fill="D9D9D9"/>
          </w:tcPr>
          <w:p w14:paraId="4FF60312" w14:textId="77777777" w:rsidR="00F22CC9" w:rsidRPr="00060DA8" w:rsidRDefault="00F22CC9" w:rsidP="00F22CC9">
            <w:pPr>
              <w:snapToGrid w:val="0"/>
              <w:jc w:val="center"/>
              <w:rPr>
                <w:rFonts w:ascii="Arial" w:hAnsi="Arial" w:cs="Arial"/>
                <w:lang w:val="en-US"/>
              </w:rPr>
            </w:pPr>
          </w:p>
        </w:tc>
        <w:tc>
          <w:tcPr>
            <w:tcW w:w="759" w:type="pct"/>
            <w:gridSpan w:val="4"/>
            <w:vMerge/>
            <w:tcBorders>
              <w:left w:val="single" w:sz="4" w:space="0" w:color="000000"/>
              <w:bottom w:val="single" w:sz="4" w:space="0" w:color="808080"/>
            </w:tcBorders>
            <w:shd w:val="clear" w:color="auto" w:fill="D9D9D9"/>
          </w:tcPr>
          <w:p w14:paraId="2BE0B896" w14:textId="77777777" w:rsidR="00F22CC9" w:rsidRPr="00060DA8" w:rsidRDefault="00F22CC9" w:rsidP="00F22CC9">
            <w:pPr>
              <w:snapToGrid w:val="0"/>
              <w:jc w:val="center"/>
              <w:rPr>
                <w:rFonts w:ascii="Arial" w:hAnsi="Arial" w:cs="Arial"/>
                <w:lang w:val="en-US"/>
              </w:rPr>
            </w:pPr>
          </w:p>
        </w:tc>
        <w:tc>
          <w:tcPr>
            <w:tcW w:w="445" w:type="pct"/>
            <w:gridSpan w:val="2"/>
            <w:vMerge/>
            <w:tcBorders>
              <w:top w:val="single" w:sz="4" w:space="0" w:color="000000"/>
              <w:left w:val="single" w:sz="4" w:space="0" w:color="000000"/>
              <w:bottom w:val="single" w:sz="4" w:space="0" w:color="808080"/>
            </w:tcBorders>
            <w:shd w:val="clear" w:color="auto" w:fill="D9D9D9"/>
          </w:tcPr>
          <w:p w14:paraId="67160D4F" w14:textId="77777777" w:rsidR="00F22CC9" w:rsidRPr="00060DA8" w:rsidRDefault="00F22CC9" w:rsidP="00F22CC9">
            <w:pPr>
              <w:snapToGrid w:val="0"/>
              <w:ind w:left="254" w:hanging="254"/>
              <w:rPr>
                <w:rFonts w:ascii="Arial" w:hAnsi="Arial" w:cs="Arial"/>
                <w:lang w:val="en-US"/>
              </w:rPr>
            </w:pPr>
          </w:p>
        </w:tc>
        <w:tc>
          <w:tcPr>
            <w:tcW w:w="445" w:type="pct"/>
            <w:gridSpan w:val="2"/>
            <w:vMerge/>
            <w:tcBorders>
              <w:top w:val="single" w:sz="4" w:space="0" w:color="000000"/>
              <w:left w:val="single" w:sz="4" w:space="0" w:color="000000"/>
              <w:bottom w:val="single" w:sz="4" w:space="0" w:color="808080"/>
            </w:tcBorders>
            <w:shd w:val="clear" w:color="auto" w:fill="D9D9D9"/>
          </w:tcPr>
          <w:p w14:paraId="54098017" w14:textId="77777777" w:rsidR="00F22CC9" w:rsidRPr="00060DA8" w:rsidRDefault="00F22CC9" w:rsidP="00F22CC9">
            <w:pPr>
              <w:snapToGrid w:val="0"/>
              <w:ind w:left="254" w:hanging="254"/>
              <w:rPr>
                <w:rFonts w:ascii="Arial" w:hAnsi="Arial" w:cs="Arial"/>
                <w:lang w:val="en-US"/>
              </w:rPr>
            </w:pPr>
          </w:p>
        </w:tc>
        <w:tc>
          <w:tcPr>
            <w:tcW w:w="620" w:type="pct"/>
            <w:gridSpan w:val="2"/>
            <w:vMerge/>
            <w:tcBorders>
              <w:left w:val="single" w:sz="4" w:space="0" w:color="000000"/>
              <w:bottom w:val="single" w:sz="4" w:space="0" w:color="808080"/>
            </w:tcBorders>
            <w:shd w:val="clear" w:color="auto" w:fill="D9D9D9"/>
          </w:tcPr>
          <w:p w14:paraId="0B83DDE2" w14:textId="77777777" w:rsidR="00F22CC9" w:rsidRPr="00060DA8" w:rsidRDefault="00F22CC9" w:rsidP="00F22CC9">
            <w:pPr>
              <w:snapToGrid w:val="0"/>
              <w:rPr>
                <w:rFonts w:ascii="Arial" w:hAnsi="Arial" w:cs="Arial"/>
                <w:lang w:val="en-US"/>
              </w:rPr>
            </w:pPr>
          </w:p>
        </w:tc>
        <w:tc>
          <w:tcPr>
            <w:tcW w:w="532" w:type="pct"/>
            <w:gridSpan w:val="2"/>
            <w:vMerge/>
            <w:tcBorders>
              <w:top w:val="single" w:sz="4" w:space="0" w:color="000000"/>
              <w:left w:val="single" w:sz="4" w:space="0" w:color="000000"/>
              <w:bottom w:val="single" w:sz="4" w:space="0" w:color="808080"/>
              <w:right w:val="single" w:sz="4" w:space="0" w:color="000000"/>
            </w:tcBorders>
            <w:shd w:val="clear" w:color="auto" w:fill="D9D9D9"/>
          </w:tcPr>
          <w:p w14:paraId="5CE3CD50" w14:textId="77777777" w:rsidR="00F22CC9" w:rsidRPr="00060DA8" w:rsidRDefault="00F22CC9" w:rsidP="00F22CC9">
            <w:pPr>
              <w:snapToGrid w:val="0"/>
              <w:rPr>
                <w:rFonts w:ascii="Arial" w:hAnsi="Arial" w:cs="Arial"/>
                <w:lang w:val="en-US"/>
              </w:rPr>
            </w:pPr>
          </w:p>
        </w:tc>
        <w:tc>
          <w:tcPr>
            <w:tcW w:w="449" w:type="pct"/>
            <w:gridSpan w:val="3"/>
            <w:vMerge/>
            <w:tcBorders>
              <w:left w:val="single" w:sz="4" w:space="0" w:color="000000"/>
              <w:bottom w:val="single" w:sz="4" w:space="0" w:color="808080"/>
              <w:right w:val="single" w:sz="4" w:space="0" w:color="000000"/>
            </w:tcBorders>
            <w:shd w:val="clear" w:color="auto" w:fill="D9D9D9"/>
          </w:tcPr>
          <w:p w14:paraId="2A486854" w14:textId="77777777" w:rsidR="00F22CC9" w:rsidRPr="00060DA8" w:rsidRDefault="00F22CC9" w:rsidP="00F22CC9">
            <w:pPr>
              <w:snapToGrid w:val="0"/>
              <w:rPr>
                <w:rFonts w:ascii="Arial" w:hAnsi="Arial" w:cs="Arial"/>
                <w:lang w:val="en-US"/>
              </w:rPr>
            </w:pPr>
          </w:p>
        </w:tc>
      </w:tr>
      <w:tr w:rsidR="00F22CC9" w:rsidRPr="00060DA8" w14:paraId="711C666A" w14:textId="77777777" w:rsidTr="00F22CC9">
        <w:trPr>
          <w:trHeight w:val="248"/>
        </w:trPr>
        <w:tc>
          <w:tcPr>
            <w:tcW w:w="759" w:type="pct"/>
            <w:gridSpan w:val="4"/>
            <w:tcBorders>
              <w:top w:val="single" w:sz="4" w:space="0" w:color="808080"/>
              <w:left w:val="single" w:sz="4" w:space="0" w:color="000000"/>
              <w:bottom w:val="single" w:sz="8" w:space="0" w:color="000000"/>
            </w:tcBorders>
            <w:shd w:val="clear" w:color="auto" w:fill="E6E6E6"/>
            <w:vAlign w:val="center"/>
          </w:tcPr>
          <w:p w14:paraId="799CAC99" w14:textId="77777777" w:rsidR="00F22CC9" w:rsidRPr="00060DA8" w:rsidRDefault="00F22CC9" w:rsidP="00F22CC9">
            <w:pPr>
              <w:tabs>
                <w:tab w:val="left" w:pos="340"/>
                <w:tab w:val="left" w:pos="1348"/>
              </w:tabs>
              <w:snapToGrid w:val="0"/>
              <w:jc w:val="right"/>
              <w:rPr>
                <w:rFonts w:ascii="Arial" w:hAnsi="Arial" w:cs="Arial"/>
                <w:b/>
                <w:lang w:val="en-US"/>
              </w:rPr>
            </w:pPr>
            <w:r w:rsidRPr="00060DA8">
              <w:rPr>
                <w:rFonts w:ascii="Arial" w:hAnsi="Arial" w:cs="Arial"/>
                <w:i/>
                <w:u w:val="single"/>
                <w:lang w:val="en-US"/>
              </w:rPr>
              <w:t>code</w:t>
            </w:r>
          </w:p>
        </w:tc>
        <w:tc>
          <w:tcPr>
            <w:tcW w:w="398" w:type="pct"/>
            <w:tcBorders>
              <w:top w:val="single" w:sz="4" w:space="0" w:color="808080"/>
              <w:left w:val="single" w:sz="4" w:space="0" w:color="000000"/>
              <w:bottom w:val="single" w:sz="8" w:space="0" w:color="000000"/>
            </w:tcBorders>
            <w:shd w:val="clear" w:color="auto" w:fill="E6E6E6"/>
            <w:vAlign w:val="center"/>
          </w:tcPr>
          <w:p w14:paraId="0A966538" w14:textId="77777777" w:rsidR="00F22CC9" w:rsidRPr="00060DA8" w:rsidRDefault="00F22CC9" w:rsidP="00F22CC9">
            <w:pPr>
              <w:snapToGrid w:val="0"/>
              <w:jc w:val="center"/>
              <w:rPr>
                <w:rFonts w:ascii="Arial" w:hAnsi="Arial" w:cs="Arial"/>
                <w:i/>
                <w:lang w:val="en-US"/>
              </w:rPr>
            </w:pPr>
            <w:r w:rsidRPr="00060DA8">
              <w:rPr>
                <w:rFonts w:ascii="Arial" w:hAnsi="Arial" w:cs="Arial"/>
                <w:i/>
                <w:lang w:val="en-US"/>
              </w:rPr>
              <w:t>Name</w:t>
            </w:r>
          </w:p>
        </w:tc>
        <w:tc>
          <w:tcPr>
            <w:tcW w:w="298" w:type="pct"/>
            <w:gridSpan w:val="2"/>
            <w:tcBorders>
              <w:top w:val="single" w:sz="4" w:space="0" w:color="808080"/>
              <w:left w:val="single" w:sz="4" w:space="0" w:color="000000"/>
              <w:bottom w:val="single" w:sz="8" w:space="0" w:color="000000"/>
            </w:tcBorders>
            <w:shd w:val="clear" w:color="auto" w:fill="E6E6E6"/>
            <w:vAlign w:val="center"/>
          </w:tcPr>
          <w:p w14:paraId="46B5BDBB" w14:textId="77777777" w:rsidR="00F22CC9" w:rsidRPr="00060DA8" w:rsidRDefault="00F22CC9" w:rsidP="00F22CC9">
            <w:pPr>
              <w:snapToGrid w:val="0"/>
              <w:jc w:val="center"/>
              <w:rPr>
                <w:rFonts w:ascii="Arial" w:hAnsi="Arial" w:cs="Arial"/>
                <w:i/>
                <w:lang w:val="en-US"/>
              </w:rPr>
            </w:pPr>
            <w:r w:rsidRPr="00060DA8">
              <w:rPr>
                <w:rFonts w:ascii="Arial" w:hAnsi="Arial" w:cs="Arial"/>
                <w:i/>
                <w:lang w:val="en-US"/>
              </w:rPr>
              <w:t>m / f</w:t>
            </w:r>
          </w:p>
        </w:tc>
        <w:tc>
          <w:tcPr>
            <w:tcW w:w="295" w:type="pct"/>
            <w:gridSpan w:val="2"/>
            <w:tcBorders>
              <w:top w:val="single" w:sz="4" w:space="0" w:color="808080"/>
              <w:left w:val="single" w:sz="4" w:space="0" w:color="000000"/>
              <w:bottom w:val="single" w:sz="8" w:space="0" w:color="000000"/>
            </w:tcBorders>
            <w:shd w:val="clear" w:color="auto" w:fill="E6E6E6"/>
            <w:vAlign w:val="center"/>
          </w:tcPr>
          <w:p w14:paraId="453C851A" w14:textId="77777777" w:rsidR="00F22CC9" w:rsidRPr="00060DA8" w:rsidRDefault="00F22CC9" w:rsidP="00F22CC9">
            <w:pPr>
              <w:snapToGrid w:val="0"/>
              <w:jc w:val="center"/>
              <w:rPr>
                <w:rFonts w:ascii="Arial" w:hAnsi="Arial" w:cs="Arial"/>
                <w:i/>
                <w:lang w:val="en-US"/>
              </w:rPr>
            </w:pPr>
            <w:r w:rsidRPr="00060DA8">
              <w:rPr>
                <w:rFonts w:ascii="Arial" w:hAnsi="Arial" w:cs="Arial"/>
                <w:i/>
                <w:lang w:val="en-US"/>
              </w:rPr>
              <w:t>years</w:t>
            </w:r>
          </w:p>
        </w:tc>
        <w:tc>
          <w:tcPr>
            <w:tcW w:w="759" w:type="pct"/>
            <w:gridSpan w:val="4"/>
            <w:tcBorders>
              <w:top w:val="single" w:sz="4" w:space="0" w:color="808080"/>
              <w:left w:val="single" w:sz="4" w:space="0" w:color="000000"/>
              <w:bottom w:val="single" w:sz="8" w:space="0" w:color="000000"/>
            </w:tcBorders>
            <w:shd w:val="clear" w:color="auto" w:fill="E6E6E6"/>
            <w:vAlign w:val="center"/>
          </w:tcPr>
          <w:p w14:paraId="3DCB0BF0" w14:textId="77777777" w:rsidR="00F22CC9" w:rsidRPr="00060DA8" w:rsidRDefault="00F22CC9" w:rsidP="00F22CC9">
            <w:pPr>
              <w:snapToGrid w:val="0"/>
              <w:jc w:val="center"/>
              <w:rPr>
                <w:rFonts w:ascii="Arial" w:hAnsi="Arial" w:cs="Arial"/>
                <w:i/>
                <w:lang w:val="en-US"/>
              </w:rPr>
            </w:pPr>
            <w:r w:rsidRPr="00060DA8">
              <w:rPr>
                <w:rFonts w:ascii="Arial" w:hAnsi="Arial" w:cs="Arial"/>
                <w:i/>
                <w:lang w:val="en-US"/>
              </w:rPr>
              <w:t>1. Yes    0. No</w:t>
            </w:r>
          </w:p>
        </w:tc>
        <w:tc>
          <w:tcPr>
            <w:tcW w:w="445" w:type="pct"/>
            <w:gridSpan w:val="2"/>
            <w:tcBorders>
              <w:top w:val="single" w:sz="4" w:space="0" w:color="808080"/>
              <w:left w:val="single" w:sz="4" w:space="0" w:color="000000"/>
              <w:bottom w:val="single" w:sz="8" w:space="0" w:color="000000"/>
            </w:tcBorders>
            <w:shd w:val="clear" w:color="auto" w:fill="E6E6E6"/>
            <w:vAlign w:val="center"/>
          </w:tcPr>
          <w:p w14:paraId="3195D9B2" w14:textId="77777777" w:rsidR="00F22CC9" w:rsidRPr="00060DA8" w:rsidRDefault="00F22CC9" w:rsidP="00F22CC9">
            <w:pPr>
              <w:snapToGrid w:val="0"/>
              <w:ind w:left="254" w:hanging="254"/>
              <w:jc w:val="center"/>
              <w:rPr>
                <w:rFonts w:ascii="Arial" w:hAnsi="Arial" w:cs="Arial"/>
                <w:i/>
                <w:u w:val="single"/>
                <w:lang w:val="en-US"/>
              </w:rPr>
            </w:pPr>
            <w:r w:rsidRPr="00060DA8">
              <w:rPr>
                <w:rFonts w:ascii="Arial" w:hAnsi="Arial" w:cs="Arial"/>
                <w:i/>
                <w:u w:val="single"/>
                <w:lang w:val="en-US"/>
              </w:rPr>
              <w:t>code</w:t>
            </w:r>
          </w:p>
        </w:tc>
        <w:tc>
          <w:tcPr>
            <w:tcW w:w="445" w:type="pct"/>
            <w:gridSpan w:val="2"/>
            <w:tcBorders>
              <w:top w:val="single" w:sz="4" w:space="0" w:color="808080"/>
              <w:left w:val="single" w:sz="4" w:space="0" w:color="000000"/>
              <w:bottom w:val="single" w:sz="8" w:space="0" w:color="000000"/>
            </w:tcBorders>
            <w:shd w:val="clear" w:color="auto" w:fill="E6E6E6"/>
            <w:vAlign w:val="center"/>
          </w:tcPr>
          <w:p w14:paraId="5CCD3D88" w14:textId="77777777" w:rsidR="00F22CC9" w:rsidRPr="00060DA8" w:rsidRDefault="00F22CC9" w:rsidP="00F22CC9">
            <w:pPr>
              <w:snapToGrid w:val="0"/>
              <w:ind w:left="254" w:hanging="254"/>
              <w:jc w:val="center"/>
              <w:rPr>
                <w:rFonts w:ascii="Arial" w:hAnsi="Arial" w:cs="Arial"/>
                <w:i/>
                <w:u w:val="single"/>
                <w:lang w:val="en-US"/>
              </w:rPr>
            </w:pPr>
            <w:r w:rsidRPr="00060DA8">
              <w:rPr>
                <w:rFonts w:ascii="Arial" w:hAnsi="Arial" w:cs="Arial"/>
                <w:i/>
                <w:u w:val="single"/>
                <w:lang w:val="en-US"/>
              </w:rPr>
              <w:t>code</w:t>
            </w:r>
          </w:p>
        </w:tc>
        <w:tc>
          <w:tcPr>
            <w:tcW w:w="620" w:type="pct"/>
            <w:gridSpan w:val="2"/>
            <w:tcBorders>
              <w:top w:val="single" w:sz="4" w:space="0" w:color="808080"/>
              <w:left w:val="single" w:sz="4" w:space="0" w:color="000000"/>
              <w:bottom w:val="single" w:sz="8" w:space="0" w:color="000000"/>
            </w:tcBorders>
            <w:shd w:val="clear" w:color="auto" w:fill="E6E6E6"/>
          </w:tcPr>
          <w:p w14:paraId="48BE6944" w14:textId="77777777" w:rsidR="00F22CC9" w:rsidRPr="00060DA8" w:rsidRDefault="00F22CC9" w:rsidP="00F22CC9">
            <w:pPr>
              <w:snapToGrid w:val="0"/>
              <w:jc w:val="center"/>
              <w:rPr>
                <w:rFonts w:ascii="Arial" w:hAnsi="Arial" w:cs="Arial"/>
                <w:i/>
                <w:lang w:val="en-US"/>
              </w:rPr>
            </w:pPr>
            <w:r w:rsidRPr="00060DA8">
              <w:rPr>
                <w:rFonts w:ascii="Arial" w:hAnsi="Arial" w:cs="Arial"/>
                <w:i/>
                <w:lang w:val="en-US"/>
              </w:rPr>
              <w:t>Rupiah</w:t>
            </w:r>
          </w:p>
        </w:tc>
        <w:tc>
          <w:tcPr>
            <w:tcW w:w="532" w:type="pct"/>
            <w:gridSpan w:val="2"/>
            <w:tcBorders>
              <w:top w:val="single" w:sz="4" w:space="0" w:color="808080"/>
              <w:left w:val="single" w:sz="4" w:space="0" w:color="000000"/>
              <w:bottom w:val="single" w:sz="8" w:space="0" w:color="000000"/>
              <w:right w:val="single" w:sz="4" w:space="0" w:color="000000"/>
            </w:tcBorders>
            <w:shd w:val="clear" w:color="auto" w:fill="E6E6E6"/>
            <w:vAlign w:val="center"/>
          </w:tcPr>
          <w:p w14:paraId="4BD92DE5" w14:textId="77777777" w:rsidR="00F22CC9" w:rsidRPr="00060DA8" w:rsidRDefault="00F8231D" w:rsidP="00F22CC9">
            <w:pPr>
              <w:snapToGrid w:val="0"/>
              <w:jc w:val="center"/>
              <w:rPr>
                <w:rFonts w:ascii="Arial" w:hAnsi="Arial" w:cs="Arial"/>
                <w:i/>
                <w:lang w:val="en-US"/>
              </w:rPr>
            </w:pPr>
            <w:r w:rsidRPr="00060DA8">
              <w:rPr>
                <w:rFonts w:ascii="Arial" w:hAnsi="Arial" w:cs="Arial"/>
                <w:i/>
                <w:u w:val="single"/>
                <w:lang w:val="en-US"/>
              </w:rPr>
              <w:t>code</w:t>
            </w:r>
          </w:p>
        </w:tc>
        <w:tc>
          <w:tcPr>
            <w:tcW w:w="449" w:type="pct"/>
            <w:gridSpan w:val="3"/>
            <w:tcBorders>
              <w:top w:val="single" w:sz="4" w:space="0" w:color="808080"/>
              <w:left w:val="single" w:sz="4" w:space="0" w:color="000000"/>
              <w:bottom w:val="single" w:sz="8" w:space="0" w:color="000000"/>
              <w:right w:val="single" w:sz="4" w:space="0" w:color="000000"/>
            </w:tcBorders>
            <w:shd w:val="clear" w:color="auto" w:fill="E6E6E6"/>
            <w:vAlign w:val="center"/>
          </w:tcPr>
          <w:p w14:paraId="65C27C03" w14:textId="77777777" w:rsidR="00F22CC9" w:rsidRPr="00060DA8" w:rsidRDefault="00F22CC9" w:rsidP="00F22CC9">
            <w:pPr>
              <w:snapToGrid w:val="0"/>
              <w:jc w:val="center"/>
              <w:rPr>
                <w:rFonts w:ascii="Arial" w:hAnsi="Arial" w:cs="Arial"/>
                <w:lang w:val="en-US"/>
              </w:rPr>
            </w:pPr>
          </w:p>
        </w:tc>
      </w:tr>
      <w:tr w:rsidR="00F22CC9" w:rsidRPr="00060DA8" w14:paraId="520BB184" w14:textId="77777777" w:rsidTr="00F22CC9">
        <w:trPr>
          <w:trHeight w:val="357"/>
        </w:trPr>
        <w:tc>
          <w:tcPr>
            <w:tcW w:w="472" w:type="pct"/>
            <w:gridSpan w:val="3"/>
            <w:tcBorders>
              <w:top w:val="single" w:sz="8" w:space="0" w:color="000000"/>
              <w:left w:val="single" w:sz="4" w:space="0" w:color="000000"/>
              <w:bottom w:val="single" w:sz="4" w:space="0" w:color="000000"/>
            </w:tcBorders>
            <w:shd w:val="clear" w:color="auto" w:fill="auto"/>
            <w:vAlign w:val="center"/>
          </w:tcPr>
          <w:p w14:paraId="6991DCDA"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a.</w:t>
            </w:r>
            <w:r w:rsidRPr="00060DA8">
              <w:rPr>
                <w:rFonts w:ascii="Arial" w:hAnsi="Arial" w:cs="Arial"/>
                <w:lang w:val="en-US"/>
              </w:rPr>
              <w:tab/>
            </w:r>
            <w:r w:rsidRPr="00060DA8">
              <w:rPr>
                <w:rFonts w:ascii="Arial" w:hAnsi="Arial" w:cs="Arial"/>
                <w:lang w:val="en-US"/>
              </w:rPr>
              <w:t></w:t>
            </w:r>
          </w:p>
        </w:tc>
        <w:tc>
          <w:tcPr>
            <w:tcW w:w="287" w:type="pct"/>
            <w:tcBorders>
              <w:top w:val="single" w:sz="8" w:space="0" w:color="000000"/>
              <w:left w:val="single" w:sz="4" w:space="0" w:color="000000"/>
              <w:bottom w:val="single" w:sz="4" w:space="0" w:color="000000"/>
            </w:tcBorders>
            <w:shd w:val="clear" w:color="auto" w:fill="auto"/>
            <w:vAlign w:val="center"/>
          </w:tcPr>
          <w:p w14:paraId="1BD28A36"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1</w:t>
            </w:r>
          </w:p>
        </w:tc>
        <w:tc>
          <w:tcPr>
            <w:tcW w:w="398" w:type="pct"/>
            <w:tcBorders>
              <w:top w:val="single" w:sz="8" w:space="0" w:color="000000"/>
              <w:left w:val="single" w:sz="4" w:space="0" w:color="000000"/>
              <w:bottom w:val="single" w:sz="4" w:space="0" w:color="000000"/>
            </w:tcBorders>
            <w:shd w:val="clear" w:color="auto" w:fill="auto"/>
            <w:vAlign w:val="center"/>
          </w:tcPr>
          <w:p w14:paraId="770D0C7C"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8" w:space="0" w:color="000000"/>
              <w:left w:val="single" w:sz="4" w:space="0" w:color="000000"/>
              <w:bottom w:val="single" w:sz="4" w:space="0" w:color="000000"/>
            </w:tcBorders>
            <w:shd w:val="clear" w:color="auto" w:fill="auto"/>
          </w:tcPr>
          <w:p w14:paraId="4AA4ED34" w14:textId="77777777" w:rsidR="00F22CC9" w:rsidRPr="00060DA8" w:rsidRDefault="00F22CC9" w:rsidP="00F22CC9">
            <w:pPr>
              <w:snapToGrid w:val="0"/>
              <w:jc w:val="center"/>
              <w:rPr>
                <w:rFonts w:ascii="Arial" w:hAnsi="Arial" w:cs="Arial"/>
                <w:lang w:val="en-US"/>
              </w:rPr>
            </w:pPr>
          </w:p>
        </w:tc>
        <w:tc>
          <w:tcPr>
            <w:tcW w:w="295" w:type="pct"/>
            <w:gridSpan w:val="2"/>
            <w:tcBorders>
              <w:top w:val="single" w:sz="8" w:space="0" w:color="000000"/>
              <w:left w:val="single" w:sz="4" w:space="0" w:color="000000"/>
            </w:tcBorders>
            <w:shd w:val="clear" w:color="auto" w:fill="auto"/>
          </w:tcPr>
          <w:p w14:paraId="342CBCFB"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8" w:space="0" w:color="000000"/>
              <w:left w:val="single" w:sz="4" w:space="0" w:color="000000"/>
            </w:tcBorders>
            <w:shd w:val="clear" w:color="auto" w:fill="auto"/>
          </w:tcPr>
          <w:p w14:paraId="335AC1E6"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8" w:space="0" w:color="000000"/>
              <w:left w:val="single" w:sz="4" w:space="0" w:color="000000"/>
            </w:tcBorders>
            <w:shd w:val="clear" w:color="auto" w:fill="auto"/>
          </w:tcPr>
          <w:p w14:paraId="3BCD70CB"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8" w:space="0" w:color="000000"/>
              <w:left w:val="single" w:sz="4" w:space="0" w:color="000000"/>
            </w:tcBorders>
            <w:shd w:val="clear" w:color="auto" w:fill="auto"/>
          </w:tcPr>
          <w:p w14:paraId="536CE639"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8" w:space="0" w:color="000000"/>
              <w:left w:val="single" w:sz="4" w:space="0" w:color="000000"/>
            </w:tcBorders>
          </w:tcPr>
          <w:p w14:paraId="13C907AE" w14:textId="77777777" w:rsidR="00F22CC9" w:rsidRPr="00060DA8" w:rsidRDefault="00F22CC9" w:rsidP="00F22CC9">
            <w:pPr>
              <w:snapToGrid w:val="0"/>
              <w:rPr>
                <w:rFonts w:ascii="Arial" w:hAnsi="Arial" w:cs="Arial"/>
                <w:lang w:val="en-US"/>
              </w:rPr>
            </w:pPr>
          </w:p>
        </w:tc>
        <w:tc>
          <w:tcPr>
            <w:tcW w:w="532" w:type="pct"/>
            <w:gridSpan w:val="2"/>
            <w:tcBorders>
              <w:top w:val="single" w:sz="8" w:space="0" w:color="000000"/>
              <w:left w:val="single" w:sz="4" w:space="0" w:color="000000"/>
              <w:right w:val="single" w:sz="4" w:space="0" w:color="000000"/>
            </w:tcBorders>
            <w:shd w:val="clear" w:color="auto" w:fill="auto"/>
          </w:tcPr>
          <w:p w14:paraId="22385210" w14:textId="77777777" w:rsidR="00F22CC9" w:rsidRPr="00060DA8" w:rsidRDefault="00F22CC9" w:rsidP="00F22CC9">
            <w:pPr>
              <w:snapToGrid w:val="0"/>
              <w:rPr>
                <w:rFonts w:ascii="Arial" w:hAnsi="Arial" w:cs="Arial"/>
                <w:lang w:val="en-US"/>
              </w:rPr>
            </w:pPr>
          </w:p>
        </w:tc>
        <w:tc>
          <w:tcPr>
            <w:tcW w:w="449" w:type="pct"/>
            <w:gridSpan w:val="3"/>
            <w:tcBorders>
              <w:top w:val="single" w:sz="8" w:space="0" w:color="000000"/>
              <w:left w:val="single" w:sz="4" w:space="0" w:color="000000"/>
              <w:right w:val="single" w:sz="4" w:space="0" w:color="000000"/>
            </w:tcBorders>
          </w:tcPr>
          <w:p w14:paraId="65B0FDF6" w14:textId="77777777" w:rsidR="00F22CC9" w:rsidRPr="00060DA8" w:rsidRDefault="00F22CC9" w:rsidP="00F22CC9">
            <w:pPr>
              <w:snapToGrid w:val="0"/>
              <w:rPr>
                <w:rFonts w:ascii="Arial" w:hAnsi="Arial" w:cs="Arial"/>
                <w:lang w:val="en-US"/>
              </w:rPr>
            </w:pPr>
          </w:p>
        </w:tc>
      </w:tr>
      <w:tr w:rsidR="00F22CC9" w:rsidRPr="00060DA8" w14:paraId="19C3F6E5" w14:textId="77777777" w:rsidTr="00F22CC9">
        <w:trPr>
          <w:trHeight w:val="464"/>
        </w:trPr>
        <w:tc>
          <w:tcPr>
            <w:tcW w:w="472" w:type="pct"/>
            <w:gridSpan w:val="3"/>
            <w:tcBorders>
              <w:top w:val="single" w:sz="4" w:space="0" w:color="000000"/>
              <w:left w:val="single" w:sz="4" w:space="0" w:color="000000"/>
              <w:bottom w:val="single" w:sz="4" w:space="0" w:color="000000"/>
            </w:tcBorders>
            <w:shd w:val="clear" w:color="auto" w:fill="auto"/>
            <w:vAlign w:val="center"/>
          </w:tcPr>
          <w:p w14:paraId="25A5E50E"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b.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vAlign w:val="center"/>
          </w:tcPr>
          <w:p w14:paraId="6851043A"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vAlign w:val="center"/>
          </w:tcPr>
          <w:p w14:paraId="071C237A"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5D89C334"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tcBorders>
            <w:shd w:val="clear" w:color="auto" w:fill="auto"/>
          </w:tcPr>
          <w:p w14:paraId="09129176"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tcBorders>
            <w:shd w:val="clear" w:color="auto" w:fill="auto"/>
          </w:tcPr>
          <w:p w14:paraId="2863211A"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tcBorders>
            <w:shd w:val="clear" w:color="auto" w:fill="auto"/>
          </w:tcPr>
          <w:p w14:paraId="7DF9B5FD"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tcBorders>
            <w:shd w:val="clear" w:color="auto" w:fill="auto"/>
          </w:tcPr>
          <w:p w14:paraId="6FC7990D"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tcBorders>
          </w:tcPr>
          <w:p w14:paraId="57478886"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right w:val="single" w:sz="4" w:space="0" w:color="000000"/>
            </w:tcBorders>
            <w:shd w:val="clear" w:color="auto" w:fill="auto"/>
          </w:tcPr>
          <w:p w14:paraId="6E4D5FCF"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right w:val="single" w:sz="4" w:space="0" w:color="000000"/>
            </w:tcBorders>
          </w:tcPr>
          <w:p w14:paraId="29616DF4" w14:textId="77777777" w:rsidR="00F22CC9" w:rsidRPr="00060DA8" w:rsidRDefault="00F22CC9" w:rsidP="00F22CC9">
            <w:pPr>
              <w:snapToGrid w:val="0"/>
              <w:rPr>
                <w:rFonts w:ascii="Arial" w:hAnsi="Arial" w:cs="Arial"/>
                <w:lang w:val="en-US"/>
              </w:rPr>
            </w:pPr>
          </w:p>
        </w:tc>
      </w:tr>
      <w:tr w:rsidR="00F22CC9" w:rsidRPr="00060DA8" w14:paraId="7D462991"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0DE36D16"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c.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68DC99D1"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7205C2EF"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62144D1F"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3FDF99AB"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0017152F"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10945A4F"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26593EF3"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48D0C4E4"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0C1E3393"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7DAD5295" w14:textId="77777777" w:rsidR="00F22CC9" w:rsidRPr="00060DA8" w:rsidRDefault="00F22CC9" w:rsidP="00F22CC9">
            <w:pPr>
              <w:snapToGrid w:val="0"/>
              <w:rPr>
                <w:rFonts w:ascii="Arial" w:hAnsi="Arial" w:cs="Arial"/>
                <w:lang w:val="en-US"/>
              </w:rPr>
            </w:pPr>
          </w:p>
        </w:tc>
      </w:tr>
      <w:tr w:rsidR="00F22CC9" w:rsidRPr="00060DA8" w14:paraId="053A657F"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07B5A13B"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d.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5DF70A28"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694D836F"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5DB83089"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7E2AD13B"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4BA9BFFD"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4A373AFB"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43DE8281"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4A41681A"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4A439419"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1D955714" w14:textId="77777777" w:rsidR="00F22CC9" w:rsidRPr="00060DA8" w:rsidRDefault="00F22CC9" w:rsidP="00F22CC9">
            <w:pPr>
              <w:snapToGrid w:val="0"/>
              <w:rPr>
                <w:rFonts w:ascii="Arial" w:hAnsi="Arial" w:cs="Arial"/>
                <w:lang w:val="en-US"/>
              </w:rPr>
            </w:pPr>
          </w:p>
        </w:tc>
      </w:tr>
      <w:tr w:rsidR="00F22CC9" w:rsidRPr="00060DA8" w14:paraId="25E9D4D8"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2C547AB3"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e.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3FF3FC65"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0E268097"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761FE8C9"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41324F3F"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4216F0D7"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0522307D"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0BAAF0B9"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37E19D5C"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655E9615"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78B07E4A" w14:textId="77777777" w:rsidR="00F22CC9" w:rsidRPr="00060DA8" w:rsidRDefault="00F22CC9" w:rsidP="00F22CC9">
            <w:pPr>
              <w:snapToGrid w:val="0"/>
              <w:rPr>
                <w:rFonts w:ascii="Arial" w:hAnsi="Arial" w:cs="Arial"/>
                <w:lang w:val="en-US"/>
              </w:rPr>
            </w:pPr>
          </w:p>
        </w:tc>
      </w:tr>
      <w:tr w:rsidR="00F22CC9" w:rsidRPr="00060DA8" w14:paraId="5A09C0D8"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169734F8"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f.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41D7C10C"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0D15B09F"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14256D46"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7ADDE207"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2D353150"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6CB18CD2"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72744E6B"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72F16211"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314C287A"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51B9A55D" w14:textId="77777777" w:rsidR="00F22CC9" w:rsidRPr="00060DA8" w:rsidRDefault="00F22CC9" w:rsidP="00F22CC9">
            <w:pPr>
              <w:snapToGrid w:val="0"/>
              <w:rPr>
                <w:rFonts w:ascii="Arial" w:hAnsi="Arial" w:cs="Arial"/>
                <w:lang w:val="en-US"/>
              </w:rPr>
            </w:pPr>
          </w:p>
        </w:tc>
      </w:tr>
      <w:tr w:rsidR="00F22CC9" w:rsidRPr="00060DA8" w14:paraId="09195174"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4337F310"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g.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5474896C"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15C8E18F"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5681DEF3"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4F52EC5D"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3B428EB1"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0368ED27"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6B5EA444"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28D0C043"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6B6C920B"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3F2BA9AE" w14:textId="77777777" w:rsidR="00F22CC9" w:rsidRPr="00060DA8" w:rsidRDefault="00F22CC9" w:rsidP="00F22CC9">
            <w:pPr>
              <w:snapToGrid w:val="0"/>
              <w:rPr>
                <w:rFonts w:ascii="Arial" w:hAnsi="Arial" w:cs="Arial"/>
                <w:lang w:val="en-US"/>
              </w:rPr>
            </w:pPr>
          </w:p>
        </w:tc>
      </w:tr>
      <w:tr w:rsidR="00F22CC9" w:rsidRPr="00060DA8" w14:paraId="5F6F4C5C"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2B568F6E"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h.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32C942F5"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6E1A7C3B"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091CCB5D"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30B25FDD"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46147A26"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1A9EEDFB"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5E1C786B"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05449098"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326BC407"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6B4C0BD8" w14:textId="77777777" w:rsidR="00F22CC9" w:rsidRPr="00060DA8" w:rsidRDefault="00F22CC9" w:rsidP="00F22CC9">
            <w:pPr>
              <w:snapToGrid w:val="0"/>
              <w:rPr>
                <w:rFonts w:ascii="Arial" w:hAnsi="Arial" w:cs="Arial"/>
                <w:lang w:val="en-US"/>
              </w:rPr>
            </w:pPr>
          </w:p>
        </w:tc>
      </w:tr>
      <w:tr w:rsidR="00F22CC9" w:rsidRPr="00060DA8" w14:paraId="58E7B5D6"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4BD15F08" w14:textId="77777777" w:rsidR="00F22CC9" w:rsidRPr="00060DA8" w:rsidRDefault="00F22CC9" w:rsidP="00F22CC9">
            <w:pPr>
              <w:tabs>
                <w:tab w:val="left" w:pos="251"/>
                <w:tab w:val="left" w:pos="819"/>
              </w:tabs>
              <w:snapToGrid w:val="0"/>
              <w:rPr>
                <w:rFonts w:ascii="Arial" w:hAnsi="Arial" w:cs="Arial"/>
                <w:lang w:val="en-US"/>
              </w:rPr>
            </w:pPr>
            <w:proofErr w:type="spellStart"/>
            <w:r w:rsidRPr="00060DA8">
              <w:rPr>
                <w:rFonts w:ascii="Arial" w:hAnsi="Arial" w:cs="Arial"/>
                <w:lang w:val="en-US"/>
              </w:rPr>
              <w:t>i</w:t>
            </w:r>
            <w:proofErr w:type="spellEnd"/>
            <w:r w:rsidRPr="00060DA8">
              <w:rPr>
                <w:rFonts w:ascii="Arial" w:hAnsi="Arial" w:cs="Arial"/>
                <w:lang w:val="en-US"/>
              </w:rPr>
              <w:t xml:space="preserve">.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3A37882E"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7F70111E"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094DA5E3"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02E19DDB"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24718A5D"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32D5E748"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5316894D"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229E2824"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2876A666"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6ADA6F2B" w14:textId="77777777" w:rsidR="00F22CC9" w:rsidRPr="00060DA8" w:rsidRDefault="00F22CC9" w:rsidP="00F22CC9">
            <w:pPr>
              <w:snapToGrid w:val="0"/>
              <w:rPr>
                <w:rFonts w:ascii="Arial" w:hAnsi="Arial" w:cs="Arial"/>
                <w:lang w:val="en-US"/>
              </w:rPr>
            </w:pPr>
          </w:p>
        </w:tc>
      </w:tr>
      <w:tr w:rsidR="00F22CC9" w:rsidRPr="00060DA8" w14:paraId="24687AC3"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4C37BE44"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j.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118B0348"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1D09AD10"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1740F25E"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319EB26D"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302FD4DE"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36061740"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22B6BA7C"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571CDE6B"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098D91A1"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17189067" w14:textId="77777777" w:rsidR="00F22CC9" w:rsidRPr="00060DA8" w:rsidRDefault="00F22CC9" w:rsidP="00F22CC9">
            <w:pPr>
              <w:snapToGrid w:val="0"/>
              <w:rPr>
                <w:rFonts w:ascii="Arial" w:hAnsi="Arial" w:cs="Arial"/>
                <w:lang w:val="en-US"/>
              </w:rPr>
            </w:pPr>
          </w:p>
        </w:tc>
      </w:tr>
      <w:tr w:rsidR="00F22CC9" w:rsidRPr="00060DA8" w14:paraId="6AC9BEC8"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573A5F48"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k.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75664231"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6F06475C"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5EEC9479"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3508D022"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2E256A97"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6C76EC35"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2950A6CA"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161B5ED7"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33120E36"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56B7F89F" w14:textId="77777777" w:rsidR="00F22CC9" w:rsidRPr="00060DA8" w:rsidRDefault="00F22CC9" w:rsidP="00F22CC9">
            <w:pPr>
              <w:snapToGrid w:val="0"/>
              <w:rPr>
                <w:rFonts w:ascii="Arial" w:hAnsi="Arial" w:cs="Arial"/>
                <w:lang w:val="en-US"/>
              </w:rPr>
            </w:pPr>
          </w:p>
        </w:tc>
      </w:tr>
      <w:tr w:rsidR="00F22CC9" w:rsidRPr="00060DA8" w14:paraId="68E6848D" w14:textId="77777777" w:rsidTr="00F22CC9">
        <w:trPr>
          <w:trHeight w:hRule="exact" w:val="263"/>
        </w:trPr>
        <w:tc>
          <w:tcPr>
            <w:tcW w:w="472" w:type="pct"/>
            <w:gridSpan w:val="3"/>
            <w:tcBorders>
              <w:top w:val="single" w:sz="4" w:space="0" w:color="000000"/>
              <w:left w:val="single" w:sz="4" w:space="0" w:color="000000"/>
              <w:bottom w:val="single" w:sz="4" w:space="0" w:color="000000"/>
            </w:tcBorders>
            <w:shd w:val="clear" w:color="auto" w:fill="auto"/>
          </w:tcPr>
          <w:p w14:paraId="58A8E262" w14:textId="77777777" w:rsidR="00F22CC9" w:rsidRPr="00060DA8" w:rsidRDefault="00F22CC9" w:rsidP="00F22CC9">
            <w:pPr>
              <w:tabs>
                <w:tab w:val="left" w:pos="251"/>
                <w:tab w:val="left" w:pos="819"/>
              </w:tabs>
              <w:snapToGrid w:val="0"/>
              <w:rPr>
                <w:rFonts w:ascii="Arial" w:hAnsi="Arial" w:cs="Arial"/>
                <w:lang w:val="en-US"/>
              </w:rPr>
            </w:pPr>
            <w:r w:rsidRPr="00060DA8">
              <w:rPr>
                <w:rFonts w:ascii="Arial" w:hAnsi="Arial" w:cs="Arial"/>
                <w:lang w:val="en-US"/>
              </w:rPr>
              <w:t xml:space="preserve">l.  </w:t>
            </w:r>
            <w:r w:rsidRPr="00060DA8">
              <w:rPr>
                <w:rFonts w:ascii="Arial" w:hAnsi="Arial" w:cs="Arial"/>
                <w:lang w:val="en-US"/>
              </w:rPr>
              <w:t></w:t>
            </w:r>
          </w:p>
        </w:tc>
        <w:tc>
          <w:tcPr>
            <w:tcW w:w="287" w:type="pct"/>
            <w:tcBorders>
              <w:top w:val="single" w:sz="4" w:space="0" w:color="000000"/>
              <w:left w:val="single" w:sz="4" w:space="0" w:color="000000"/>
              <w:bottom w:val="single" w:sz="4" w:space="0" w:color="000000"/>
            </w:tcBorders>
            <w:shd w:val="clear" w:color="auto" w:fill="auto"/>
          </w:tcPr>
          <w:p w14:paraId="6201C0D0" w14:textId="77777777" w:rsidR="00F22CC9" w:rsidRPr="00060DA8" w:rsidRDefault="00F22CC9" w:rsidP="00F22CC9">
            <w:pPr>
              <w:tabs>
                <w:tab w:val="left" w:pos="251"/>
                <w:tab w:val="left" w:pos="819"/>
              </w:tabs>
              <w:snapToGrid w:val="0"/>
              <w:rPr>
                <w:rFonts w:ascii="Arial" w:hAnsi="Arial" w:cs="Arial"/>
                <w:lang w:val="en-US"/>
              </w:rPr>
            </w:pPr>
          </w:p>
        </w:tc>
        <w:tc>
          <w:tcPr>
            <w:tcW w:w="398" w:type="pct"/>
            <w:tcBorders>
              <w:top w:val="single" w:sz="4" w:space="0" w:color="000000"/>
              <w:left w:val="single" w:sz="4" w:space="0" w:color="000000"/>
              <w:bottom w:val="single" w:sz="4" w:space="0" w:color="000000"/>
            </w:tcBorders>
            <w:shd w:val="clear" w:color="auto" w:fill="auto"/>
          </w:tcPr>
          <w:p w14:paraId="784EC506" w14:textId="77777777" w:rsidR="00F22CC9" w:rsidRPr="00060DA8" w:rsidRDefault="00F22CC9" w:rsidP="00F22CC9">
            <w:pPr>
              <w:tabs>
                <w:tab w:val="left" w:pos="251"/>
                <w:tab w:val="left" w:pos="819"/>
              </w:tabs>
              <w:snapToGrid w:val="0"/>
              <w:rPr>
                <w:rFonts w:ascii="Arial" w:hAnsi="Arial" w:cs="Arial"/>
                <w:lang w:val="en-US"/>
              </w:rPr>
            </w:pPr>
          </w:p>
        </w:tc>
        <w:tc>
          <w:tcPr>
            <w:tcW w:w="298" w:type="pct"/>
            <w:gridSpan w:val="2"/>
            <w:tcBorders>
              <w:top w:val="single" w:sz="4" w:space="0" w:color="000000"/>
              <w:left w:val="single" w:sz="4" w:space="0" w:color="000000"/>
              <w:bottom w:val="single" w:sz="4" w:space="0" w:color="000000"/>
            </w:tcBorders>
            <w:shd w:val="clear" w:color="auto" w:fill="auto"/>
          </w:tcPr>
          <w:p w14:paraId="00E972BE" w14:textId="77777777" w:rsidR="00F22CC9" w:rsidRPr="00060DA8" w:rsidRDefault="00F22CC9" w:rsidP="00F22CC9">
            <w:pPr>
              <w:snapToGrid w:val="0"/>
              <w:rPr>
                <w:rFonts w:ascii="Arial" w:hAnsi="Arial" w:cs="Arial"/>
                <w:lang w:val="en-US"/>
              </w:rPr>
            </w:pPr>
          </w:p>
        </w:tc>
        <w:tc>
          <w:tcPr>
            <w:tcW w:w="295" w:type="pct"/>
            <w:gridSpan w:val="2"/>
            <w:tcBorders>
              <w:top w:val="single" w:sz="4" w:space="0" w:color="000000"/>
              <w:left w:val="single" w:sz="4" w:space="0" w:color="000000"/>
              <w:bottom w:val="single" w:sz="4" w:space="0" w:color="000000"/>
            </w:tcBorders>
            <w:shd w:val="clear" w:color="auto" w:fill="auto"/>
          </w:tcPr>
          <w:p w14:paraId="16E3845F" w14:textId="77777777" w:rsidR="00F22CC9" w:rsidRPr="00060DA8" w:rsidRDefault="00F22CC9" w:rsidP="00F22CC9">
            <w:pPr>
              <w:snapToGrid w:val="0"/>
              <w:jc w:val="center"/>
              <w:rPr>
                <w:rFonts w:ascii="Arial" w:hAnsi="Arial" w:cs="Arial"/>
                <w:lang w:val="en-US"/>
              </w:rPr>
            </w:pPr>
          </w:p>
        </w:tc>
        <w:tc>
          <w:tcPr>
            <w:tcW w:w="759" w:type="pct"/>
            <w:gridSpan w:val="4"/>
            <w:tcBorders>
              <w:top w:val="single" w:sz="4" w:space="0" w:color="000000"/>
              <w:left w:val="single" w:sz="4" w:space="0" w:color="000000"/>
              <w:bottom w:val="single" w:sz="4" w:space="0" w:color="000000"/>
            </w:tcBorders>
            <w:shd w:val="clear" w:color="auto" w:fill="auto"/>
          </w:tcPr>
          <w:p w14:paraId="3159DD79" w14:textId="77777777" w:rsidR="00F22CC9" w:rsidRPr="00060DA8" w:rsidRDefault="00F22CC9" w:rsidP="00F22CC9">
            <w:pPr>
              <w:snapToGrid w:val="0"/>
              <w:jc w:val="center"/>
              <w:rPr>
                <w:rFonts w:ascii="Arial" w:hAnsi="Arial" w:cs="Arial"/>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5F922955" w14:textId="77777777" w:rsidR="00F22CC9" w:rsidRPr="00060DA8" w:rsidRDefault="00F22CC9" w:rsidP="00F22CC9">
            <w:pPr>
              <w:snapToGrid w:val="0"/>
              <w:ind w:left="-70" w:firstLine="70"/>
              <w:rPr>
                <w:rFonts w:ascii="Arial" w:hAnsi="Arial" w:cs="Arial"/>
                <w:color w:val="808080"/>
                <w:lang w:val="en-US"/>
              </w:rPr>
            </w:pPr>
          </w:p>
        </w:tc>
        <w:tc>
          <w:tcPr>
            <w:tcW w:w="445" w:type="pct"/>
            <w:gridSpan w:val="2"/>
            <w:tcBorders>
              <w:top w:val="single" w:sz="4" w:space="0" w:color="000000"/>
              <w:left w:val="single" w:sz="4" w:space="0" w:color="000000"/>
              <w:bottom w:val="single" w:sz="4" w:space="0" w:color="000000"/>
            </w:tcBorders>
            <w:shd w:val="clear" w:color="auto" w:fill="auto"/>
          </w:tcPr>
          <w:p w14:paraId="0548972F" w14:textId="77777777" w:rsidR="00F22CC9" w:rsidRPr="00060DA8" w:rsidRDefault="00F22CC9" w:rsidP="00F22CC9">
            <w:pPr>
              <w:snapToGrid w:val="0"/>
              <w:ind w:left="-70" w:firstLine="70"/>
              <w:rPr>
                <w:rFonts w:ascii="Arial" w:hAnsi="Arial" w:cs="Arial"/>
                <w:color w:val="808080"/>
                <w:lang w:val="en-US"/>
              </w:rPr>
            </w:pPr>
          </w:p>
        </w:tc>
        <w:tc>
          <w:tcPr>
            <w:tcW w:w="620" w:type="pct"/>
            <w:gridSpan w:val="2"/>
            <w:tcBorders>
              <w:top w:val="single" w:sz="4" w:space="0" w:color="000000"/>
              <w:left w:val="single" w:sz="4" w:space="0" w:color="000000"/>
              <w:bottom w:val="single" w:sz="4" w:space="0" w:color="000000"/>
            </w:tcBorders>
          </w:tcPr>
          <w:p w14:paraId="4CDC9414" w14:textId="77777777" w:rsidR="00F22CC9" w:rsidRPr="00060DA8" w:rsidRDefault="00F22CC9" w:rsidP="00F22CC9">
            <w:pPr>
              <w:snapToGrid w:val="0"/>
              <w:rPr>
                <w:rFonts w:ascii="Arial" w:hAnsi="Arial" w:cs="Arial"/>
                <w:lang w:val="en-US"/>
              </w:rPr>
            </w:pPr>
          </w:p>
        </w:tc>
        <w:tc>
          <w:tcPr>
            <w:tcW w:w="532" w:type="pct"/>
            <w:gridSpan w:val="2"/>
            <w:tcBorders>
              <w:top w:val="single" w:sz="4" w:space="0" w:color="000000"/>
              <w:left w:val="single" w:sz="4" w:space="0" w:color="000000"/>
              <w:bottom w:val="single" w:sz="4" w:space="0" w:color="000000"/>
              <w:right w:val="single" w:sz="4" w:space="0" w:color="000000"/>
            </w:tcBorders>
            <w:shd w:val="clear" w:color="auto" w:fill="auto"/>
          </w:tcPr>
          <w:p w14:paraId="4529B156" w14:textId="77777777" w:rsidR="00F22CC9" w:rsidRPr="00060DA8" w:rsidRDefault="00F22CC9" w:rsidP="00F22CC9">
            <w:pPr>
              <w:snapToGrid w:val="0"/>
              <w:rPr>
                <w:rFonts w:ascii="Arial" w:hAnsi="Arial" w:cs="Arial"/>
                <w:lang w:val="en-US"/>
              </w:rPr>
            </w:pPr>
          </w:p>
        </w:tc>
        <w:tc>
          <w:tcPr>
            <w:tcW w:w="449" w:type="pct"/>
            <w:gridSpan w:val="3"/>
            <w:tcBorders>
              <w:top w:val="single" w:sz="4" w:space="0" w:color="000000"/>
              <w:left w:val="single" w:sz="4" w:space="0" w:color="000000"/>
              <w:bottom w:val="single" w:sz="4" w:space="0" w:color="000000"/>
              <w:right w:val="single" w:sz="4" w:space="0" w:color="000000"/>
            </w:tcBorders>
          </w:tcPr>
          <w:p w14:paraId="6B85038F" w14:textId="77777777" w:rsidR="00F22CC9" w:rsidRPr="00060DA8" w:rsidRDefault="00F22CC9" w:rsidP="00F22CC9">
            <w:pPr>
              <w:snapToGrid w:val="0"/>
              <w:rPr>
                <w:rFonts w:ascii="Arial" w:hAnsi="Arial" w:cs="Arial"/>
                <w:lang w:val="en-US"/>
              </w:rPr>
            </w:pPr>
          </w:p>
        </w:tc>
      </w:tr>
    </w:tbl>
    <w:p w14:paraId="6E77FBF2" w14:textId="77777777" w:rsidR="00AE6D7C" w:rsidRPr="00060DA8" w:rsidRDefault="00AE6D7C" w:rsidP="00CD313C">
      <w:pPr>
        <w:rPr>
          <w:lang w:val="en-US"/>
        </w:rPr>
      </w:pPr>
    </w:p>
    <w:p w14:paraId="0C09743E" w14:textId="77777777" w:rsidR="00AE6D7C" w:rsidRPr="00060DA8" w:rsidRDefault="00AE6D7C" w:rsidP="00CD313C">
      <w:pPr>
        <w:rPr>
          <w:lang w:val="en-US"/>
        </w:rPr>
      </w:pPr>
    </w:p>
    <w:tbl>
      <w:tblPr>
        <w:tblW w:w="15487" w:type="dxa"/>
        <w:tblLayout w:type="fixed"/>
        <w:tblLook w:val="0000" w:firstRow="0" w:lastRow="0" w:firstColumn="0" w:lastColumn="0" w:noHBand="0" w:noVBand="0"/>
      </w:tblPr>
      <w:tblGrid>
        <w:gridCol w:w="387"/>
        <w:gridCol w:w="430"/>
        <w:gridCol w:w="425"/>
        <w:gridCol w:w="161"/>
        <w:gridCol w:w="1824"/>
        <w:gridCol w:w="425"/>
        <w:gridCol w:w="354"/>
        <w:gridCol w:w="71"/>
        <w:gridCol w:w="395"/>
        <w:gridCol w:w="172"/>
        <w:gridCol w:w="293"/>
        <w:gridCol w:w="558"/>
        <w:gridCol w:w="142"/>
        <w:gridCol w:w="94"/>
        <w:gridCol w:w="614"/>
        <w:gridCol w:w="426"/>
        <w:gridCol w:w="141"/>
        <w:gridCol w:w="426"/>
        <w:gridCol w:w="1984"/>
        <w:gridCol w:w="425"/>
        <w:gridCol w:w="426"/>
        <w:gridCol w:w="567"/>
        <w:gridCol w:w="708"/>
        <w:gridCol w:w="567"/>
        <w:gridCol w:w="948"/>
        <w:gridCol w:w="388"/>
        <w:gridCol w:w="2136"/>
      </w:tblGrid>
      <w:tr w:rsidR="00520CBF" w:rsidRPr="00060DA8" w14:paraId="4E1CB341" w14:textId="77777777" w:rsidTr="00520CBF">
        <w:trPr>
          <w:gridAfter w:val="3"/>
          <w:wAfter w:w="3472" w:type="dxa"/>
          <w:trHeight w:val="200"/>
        </w:trPr>
        <w:tc>
          <w:tcPr>
            <w:tcW w:w="387" w:type="dxa"/>
            <w:tcBorders>
              <w:top w:val="single" w:sz="4" w:space="0" w:color="auto"/>
              <w:left w:val="single" w:sz="4" w:space="0" w:color="000000"/>
            </w:tcBorders>
          </w:tcPr>
          <w:p w14:paraId="61BD35C7" w14:textId="77777777" w:rsidR="00520CBF" w:rsidRPr="00060DA8" w:rsidRDefault="00520CBF" w:rsidP="000F108C">
            <w:pPr>
              <w:snapToGrid w:val="0"/>
              <w:rPr>
                <w:rFonts w:ascii="Arial" w:hAnsi="Arial" w:cs="Arial"/>
                <w:lang w:val="en-US"/>
              </w:rPr>
            </w:pPr>
          </w:p>
        </w:tc>
        <w:tc>
          <w:tcPr>
            <w:tcW w:w="1016" w:type="dxa"/>
            <w:gridSpan w:val="3"/>
            <w:tcBorders>
              <w:top w:val="single" w:sz="4" w:space="0" w:color="auto"/>
            </w:tcBorders>
            <w:shd w:val="clear" w:color="auto" w:fill="000000"/>
          </w:tcPr>
          <w:p w14:paraId="32C50988" w14:textId="77777777" w:rsidR="00520CBF" w:rsidRPr="00060DA8" w:rsidRDefault="00F22CC9" w:rsidP="000F108C">
            <w:pPr>
              <w:suppressAutoHyphens w:val="0"/>
              <w:rPr>
                <w:rFonts w:ascii="Arial" w:hAnsi="Arial" w:cs="Arial"/>
                <w:b/>
                <w:lang w:val="en-US"/>
              </w:rPr>
            </w:pPr>
            <w:r w:rsidRPr="00060DA8">
              <w:rPr>
                <w:rFonts w:ascii="Arial" w:hAnsi="Arial" w:cs="Arial"/>
                <w:b/>
                <w:lang w:val="en-US"/>
              </w:rPr>
              <w:t>21</w:t>
            </w:r>
            <w:r w:rsidR="00520CBF" w:rsidRPr="00060DA8">
              <w:rPr>
                <w:rFonts w:ascii="Arial" w:hAnsi="Arial" w:cs="Arial"/>
                <w:b/>
                <w:lang w:val="en-US"/>
              </w:rPr>
              <w:t>.</w:t>
            </w:r>
          </w:p>
        </w:tc>
        <w:tc>
          <w:tcPr>
            <w:tcW w:w="2603" w:type="dxa"/>
            <w:gridSpan w:val="3"/>
            <w:tcBorders>
              <w:top w:val="single" w:sz="4" w:space="0" w:color="auto"/>
            </w:tcBorders>
          </w:tcPr>
          <w:p w14:paraId="4C0B7202" w14:textId="77777777" w:rsidR="00520CBF" w:rsidRPr="00060DA8" w:rsidRDefault="00520CBF" w:rsidP="000F108C">
            <w:pPr>
              <w:snapToGrid w:val="0"/>
              <w:rPr>
                <w:rFonts w:ascii="Arial" w:hAnsi="Arial" w:cs="Arial"/>
                <w:lang w:val="en-US"/>
              </w:rPr>
            </w:pPr>
          </w:p>
        </w:tc>
        <w:tc>
          <w:tcPr>
            <w:tcW w:w="466" w:type="dxa"/>
            <w:gridSpan w:val="2"/>
            <w:tcBorders>
              <w:top w:val="single" w:sz="4" w:space="0" w:color="auto"/>
            </w:tcBorders>
          </w:tcPr>
          <w:p w14:paraId="6E219B21" w14:textId="77777777" w:rsidR="00520CBF" w:rsidRPr="00060DA8" w:rsidRDefault="00520CBF" w:rsidP="000F108C">
            <w:pPr>
              <w:snapToGrid w:val="0"/>
              <w:rPr>
                <w:rFonts w:ascii="Arial" w:hAnsi="Arial" w:cs="Arial"/>
                <w:lang w:val="en-US"/>
              </w:rPr>
            </w:pPr>
          </w:p>
        </w:tc>
        <w:tc>
          <w:tcPr>
            <w:tcW w:w="465" w:type="dxa"/>
            <w:gridSpan w:val="2"/>
            <w:tcBorders>
              <w:top w:val="single" w:sz="4" w:space="0" w:color="auto"/>
            </w:tcBorders>
          </w:tcPr>
          <w:p w14:paraId="1A492A1E" w14:textId="77777777" w:rsidR="00520CBF" w:rsidRPr="00060DA8" w:rsidRDefault="00520CBF" w:rsidP="000F108C">
            <w:pPr>
              <w:snapToGrid w:val="0"/>
              <w:rPr>
                <w:rFonts w:ascii="Arial" w:hAnsi="Arial" w:cs="Arial"/>
                <w:lang w:val="en-US"/>
              </w:rPr>
            </w:pPr>
          </w:p>
        </w:tc>
        <w:tc>
          <w:tcPr>
            <w:tcW w:w="558" w:type="dxa"/>
            <w:tcBorders>
              <w:top w:val="single" w:sz="4" w:space="0" w:color="auto"/>
            </w:tcBorders>
          </w:tcPr>
          <w:p w14:paraId="03E16E62" w14:textId="77777777" w:rsidR="00520CBF" w:rsidRPr="00060DA8" w:rsidRDefault="00520CBF" w:rsidP="000F108C">
            <w:pPr>
              <w:snapToGrid w:val="0"/>
              <w:rPr>
                <w:rFonts w:ascii="Arial" w:hAnsi="Arial" w:cs="Arial"/>
                <w:lang w:val="en-US"/>
              </w:rPr>
            </w:pPr>
          </w:p>
        </w:tc>
        <w:tc>
          <w:tcPr>
            <w:tcW w:w="236" w:type="dxa"/>
            <w:gridSpan w:val="2"/>
            <w:tcBorders>
              <w:top w:val="single" w:sz="4" w:space="0" w:color="auto"/>
            </w:tcBorders>
          </w:tcPr>
          <w:p w14:paraId="7A5462E4" w14:textId="77777777" w:rsidR="00520CBF" w:rsidRPr="00060DA8" w:rsidRDefault="00520CBF" w:rsidP="000F108C">
            <w:pPr>
              <w:snapToGrid w:val="0"/>
              <w:rPr>
                <w:rFonts w:ascii="Arial" w:hAnsi="Arial" w:cs="Arial"/>
                <w:lang w:val="en-US"/>
              </w:rPr>
            </w:pPr>
          </w:p>
        </w:tc>
        <w:tc>
          <w:tcPr>
            <w:tcW w:w="614" w:type="dxa"/>
            <w:tcBorders>
              <w:top w:val="single" w:sz="4" w:space="0" w:color="auto"/>
            </w:tcBorders>
          </w:tcPr>
          <w:p w14:paraId="1262B500" w14:textId="77777777" w:rsidR="00520CBF" w:rsidRPr="00060DA8" w:rsidRDefault="00520CBF" w:rsidP="000F108C">
            <w:pPr>
              <w:snapToGrid w:val="0"/>
              <w:rPr>
                <w:rFonts w:ascii="Arial" w:hAnsi="Arial" w:cs="Arial"/>
                <w:lang w:val="en-US"/>
              </w:rPr>
            </w:pPr>
          </w:p>
        </w:tc>
        <w:tc>
          <w:tcPr>
            <w:tcW w:w="567" w:type="dxa"/>
            <w:gridSpan w:val="2"/>
            <w:tcBorders>
              <w:top w:val="single" w:sz="4" w:space="0" w:color="auto"/>
            </w:tcBorders>
            <w:shd w:val="clear" w:color="auto" w:fill="000000" w:themeFill="text1"/>
          </w:tcPr>
          <w:p w14:paraId="6FC67153" w14:textId="77777777" w:rsidR="00520CBF" w:rsidRPr="00060DA8" w:rsidRDefault="00F22CC9" w:rsidP="000F108C">
            <w:pPr>
              <w:snapToGrid w:val="0"/>
              <w:rPr>
                <w:rFonts w:ascii="Arial" w:hAnsi="Arial" w:cs="Arial"/>
                <w:b/>
                <w:lang w:val="en-US"/>
              </w:rPr>
            </w:pPr>
            <w:r w:rsidRPr="00060DA8">
              <w:rPr>
                <w:rFonts w:ascii="Arial" w:hAnsi="Arial" w:cs="Arial"/>
                <w:b/>
                <w:lang w:val="en-US"/>
              </w:rPr>
              <w:t>22.</w:t>
            </w:r>
          </w:p>
        </w:tc>
        <w:tc>
          <w:tcPr>
            <w:tcW w:w="5103" w:type="dxa"/>
            <w:gridSpan w:val="7"/>
            <w:tcBorders>
              <w:top w:val="single" w:sz="4" w:space="0" w:color="auto"/>
              <w:right w:val="single" w:sz="4" w:space="0" w:color="auto"/>
            </w:tcBorders>
          </w:tcPr>
          <w:p w14:paraId="2AF6836D" w14:textId="77777777" w:rsidR="00520CBF" w:rsidRPr="00060DA8" w:rsidRDefault="00520CBF" w:rsidP="000F108C">
            <w:pPr>
              <w:snapToGrid w:val="0"/>
              <w:rPr>
                <w:rFonts w:ascii="Arial" w:hAnsi="Arial" w:cs="Arial"/>
                <w:lang w:val="en-US"/>
              </w:rPr>
            </w:pPr>
          </w:p>
        </w:tc>
      </w:tr>
      <w:tr w:rsidR="00520CBF" w:rsidRPr="00D6369D" w14:paraId="714D41A4" w14:textId="77777777" w:rsidTr="00520CBF">
        <w:trPr>
          <w:gridAfter w:val="3"/>
          <w:wAfter w:w="3472" w:type="dxa"/>
          <w:trHeight w:val="202"/>
        </w:trPr>
        <w:tc>
          <w:tcPr>
            <w:tcW w:w="387" w:type="dxa"/>
            <w:tcBorders>
              <w:left w:val="single" w:sz="4" w:space="0" w:color="000000"/>
            </w:tcBorders>
          </w:tcPr>
          <w:p w14:paraId="3E15A978" w14:textId="77777777" w:rsidR="00520CBF" w:rsidRPr="00060DA8" w:rsidRDefault="00520CBF" w:rsidP="000F108C">
            <w:pPr>
              <w:snapToGrid w:val="0"/>
              <w:rPr>
                <w:rFonts w:ascii="Arial" w:hAnsi="Arial" w:cs="Arial"/>
                <w:lang w:val="en-US"/>
              </w:rPr>
            </w:pPr>
          </w:p>
        </w:tc>
        <w:tc>
          <w:tcPr>
            <w:tcW w:w="5250" w:type="dxa"/>
            <w:gridSpan w:val="12"/>
            <w:shd w:val="clear" w:color="auto" w:fill="D9D9D9"/>
          </w:tcPr>
          <w:p w14:paraId="601326CD" w14:textId="77777777" w:rsidR="00520CBF" w:rsidRPr="00060DA8" w:rsidRDefault="00520CBF" w:rsidP="000F108C">
            <w:pPr>
              <w:snapToGrid w:val="0"/>
              <w:rPr>
                <w:rFonts w:ascii="Arial" w:hAnsi="Arial" w:cs="Arial"/>
                <w:lang w:val="en-US"/>
              </w:rPr>
            </w:pPr>
            <w:r w:rsidRPr="00060DA8">
              <w:rPr>
                <w:rFonts w:ascii="Arial" w:hAnsi="Arial" w:cs="Arial"/>
                <w:lang w:val="en-US"/>
              </w:rPr>
              <w:t>What is the ethnicity of the head of household?</w:t>
            </w:r>
            <w:r w:rsidR="008920F2" w:rsidRPr="00060DA8">
              <w:rPr>
                <w:rFonts w:ascii="Arial" w:hAnsi="Arial" w:cs="Arial"/>
                <w:lang w:val="en-US"/>
              </w:rPr>
              <w:t xml:space="preserve"> </w:t>
            </w:r>
            <w:r w:rsidR="008920F2" w:rsidRPr="00060DA8">
              <w:rPr>
                <w:rFonts w:ascii="Arial" w:hAnsi="Arial" w:cs="Arial"/>
                <w:b/>
                <w:lang w:val="en-US"/>
              </w:rPr>
              <w:t>(</w:t>
            </w:r>
            <w:r w:rsidR="008920F2" w:rsidRPr="00060DA8">
              <w:rPr>
                <w:rFonts w:ascii="Arial" w:hAnsi="Arial" w:cs="Arial"/>
                <w:b/>
                <w:highlight w:val="yellow"/>
                <w:lang w:val="en-US"/>
              </w:rPr>
              <w:t>S/M)</w:t>
            </w:r>
          </w:p>
        </w:tc>
        <w:tc>
          <w:tcPr>
            <w:tcW w:w="708" w:type="dxa"/>
            <w:gridSpan w:val="2"/>
          </w:tcPr>
          <w:p w14:paraId="59C467E1" w14:textId="77777777" w:rsidR="00520CBF" w:rsidRPr="00060DA8" w:rsidRDefault="00520CBF" w:rsidP="000F108C">
            <w:pPr>
              <w:snapToGrid w:val="0"/>
              <w:rPr>
                <w:rFonts w:ascii="Arial" w:hAnsi="Arial" w:cs="Arial"/>
                <w:lang w:val="en-US"/>
              </w:rPr>
            </w:pPr>
          </w:p>
        </w:tc>
        <w:tc>
          <w:tcPr>
            <w:tcW w:w="5103" w:type="dxa"/>
            <w:gridSpan w:val="8"/>
            <w:shd w:val="clear" w:color="auto" w:fill="D9D9D9" w:themeFill="background1" w:themeFillShade="D9"/>
          </w:tcPr>
          <w:p w14:paraId="5ED201AC" w14:textId="77777777" w:rsidR="00520CBF" w:rsidRPr="00060DA8" w:rsidRDefault="00520CBF" w:rsidP="000F108C">
            <w:pPr>
              <w:snapToGrid w:val="0"/>
              <w:rPr>
                <w:rFonts w:ascii="Arial" w:hAnsi="Arial" w:cs="Arial"/>
                <w:lang w:val="en-US"/>
              </w:rPr>
            </w:pPr>
            <w:r w:rsidRPr="00060DA8">
              <w:rPr>
                <w:rFonts w:ascii="Arial" w:hAnsi="Arial" w:cs="Arial"/>
                <w:lang w:val="en-US"/>
              </w:rPr>
              <w:t>What is the religion of the head of household?</w:t>
            </w:r>
          </w:p>
        </w:tc>
        <w:tc>
          <w:tcPr>
            <w:tcW w:w="567" w:type="dxa"/>
            <w:tcBorders>
              <w:left w:val="nil"/>
              <w:right w:val="single" w:sz="4" w:space="0" w:color="auto"/>
            </w:tcBorders>
            <w:shd w:val="clear" w:color="auto" w:fill="auto"/>
            <w:vAlign w:val="bottom"/>
          </w:tcPr>
          <w:p w14:paraId="399702A5" w14:textId="77777777" w:rsidR="00520CBF" w:rsidRPr="00060DA8" w:rsidRDefault="00520CBF" w:rsidP="000F108C">
            <w:pPr>
              <w:snapToGrid w:val="0"/>
              <w:rPr>
                <w:rFonts w:ascii="Arial" w:hAnsi="Arial" w:cs="Arial"/>
                <w:lang w:val="en-US"/>
              </w:rPr>
            </w:pPr>
          </w:p>
        </w:tc>
      </w:tr>
      <w:tr w:rsidR="00520CBF" w:rsidRPr="00D6369D" w14:paraId="58849A28" w14:textId="77777777" w:rsidTr="00520CBF">
        <w:trPr>
          <w:gridAfter w:val="3"/>
          <w:wAfter w:w="3472" w:type="dxa"/>
          <w:trHeight w:val="52"/>
        </w:trPr>
        <w:tc>
          <w:tcPr>
            <w:tcW w:w="387" w:type="dxa"/>
            <w:tcBorders>
              <w:left w:val="single" w:sz="4" w:space="0" w:color="000000"/>
            </w:tcBorders>
          </w:tcPr>
          <w:p w14:paraId="3BDC1848" w14:textId="77777777" w:rsidR="00520CBF" w:rsidRPr="00060DA8" w:rsidRDefault="00520CBF" w:rsidP="000F108C">
            <w:pPr>
              <w:snapToGrid w:val="0"/>
              <w:rPr>
                <w:rFonts w:ascii="Arial" w:hAnsi="Arial" w:cs="Arial"/>
                <w:sz w:val="18"/>
                <w:szCs w:val="18"/>
                <w:lang w:val="en-US"/>
              </w:rPr>
            </w:pPr>
          </w:p>
        </w:tc>
        <w:tc>
          <w:tcPr>
            <w:tcW w:w="430" w:type="dxa"/>
          </w:tcPr>
          <w:p w14:paraId="059C449F" w14:textId="77777777" w:rsidR="00520CBF" w:rsidRPr="00060DA8" w:rsidRDefault="00520CBF" w:rsidP="000F108C">
            <w:pPr>
              <w:snapToGrid w:val="0"/>
              <w:rPr>
                <w:rFonts w:ascii="Arial" w:hAnsi="Arial" w:cs="Arial"/>
                <w:sz w:val="18"/>
                <w:szCs w:val="18"/>
                <w:lang w:val="en-US"/>
              </w:rPr>
            </w:pPr>
          </w:p>
        </w:tc>
        <w:tc>
          <w:tcPr>
            <w:tcW w:w="425" w:type="dxa"/>
          </w:tcPr>
          <w:p w14:paraId="57013FA8" w14:textId="77777777" w:rsidR="00520CBF" w:rsidRPr="00060DA8" w:rsidRDefault="00520CBF" w:rsidP="000F108C">
            <w:pPr>
              <w:snapToGrid w:val="0"/>
              <w:rPr>
                <w:rFonts w:ascii="Arial" w:hAnsi="Arial" w:cs="Arial"/>
                <w:sz w:val="18"/>
                <w:szCs w:val="18"/>
                <w:lang w:val="en-US"/>
              </w:rPr>
            </w:pPr>
          </w:p>
        </w:tc>
        <w:tc>
          <w:tcPr>
            <w:tcW w:w="1985" w:type="dxa"/>
            <w:gridSpan w:val="2"/>
          </w:tcPr>
          <w:p w14:paraId="65F3FD33" w14:textId="77777777" w:rsidR="00520CBF" w:rsidRPr="00060DA8" w:rsidRDefault="00520CBF" w:rsidP="000F108C">
            <w:pPr>
              <w:snapToGrid w:val="0"/>
              <w:rPr>
                <w:rFonts w:ascii="Arial" w:hAnsi="Arial" w:cs="Arial"/>
                <w:sz w:val="18"/>
                <w:szCs w:val="18"/>
                <w:lang w:val="en-US"/>
              </w:rPr>
            </w:pPr>
          </w:p>
        </w:tc>
        <w:tc>
          <w:tcPr>
            <w:tcW w:w="425" w:type="dxa"/>
          </w:tcPr>
          <w:p w14:paraId="5C458051" w14:textId="77777777" w:rsidR="00520CBF" w:rsidRPr="00060DA8" w:rsidRDefault="00520CBF" w:rsidP="000F108C">
            <w:pPr>
              <w:snapToGrid w:val="0"/>
              <w:rPr>
                <w:rFonts w:ascii="Arial" w:hAnsi="Arial" w:cs="Arial"/>
                <w:sz w:val="18"/>
                <w:szCs w:val="18"/>
                <w:lang w:val="en-US"/>
              </w:rPr>
            </w:pPr>
          </w:p>
        </w:tc>
        <w:tc>
          <w:tcPr>
            <w:tcW w:w="425" w:type="dxa"/>
            <w:gridSpan w:val="2"/>
          </w:tcPr>
          <w:p w14:paraId="715887C1" w14:textId="77777777" w:rsidR="00520CBF" w:rsidRPr="00060DA8" w:rsidRDefault="00520CBF" w:rsidP="000F108C">
            <w:pPr>
              <w:snapToGrid w:val="0"/>
              <w:rPr>
                <w:rFonts w:ascii="Arial" w:hAnsi="Arial" w:cs="Arial"/>
                <w:sz w:val="18"/>
                <w:szCs w:val="18"/>
                <w:lang w:val="en-US"/>
              </w:rPr>
            </w:pPr>
          </w:p>
        </w:tc>
        <w:tc>
          <w:tcPr>
            <w:tcW w:w="567" w:type="dxa"/>
            <w:gridSpan w:val="2"/>
          </w:tcPr>
          <w:p w14:paraId="6C5CD944" w14:textId="77777777" w:rsidR="00520CBF" w:rsidRPr="00060DA8" w:rsidRDefault="00520CBF" w:rsidP="000F108C">
            <w:pPr>
              <w:snapToGrid w:val="0"/>
              <w:rPr>
                <w:rFonts w:ascii="Arial" w:hAnsi="Arial" w:cs="Arial"/>
                <w:sz w:val="18"/>
                <w:szCs w:val="18"/>
                <w:lang w:val="en-US"/>
              </w:rPr>
            </w:pPr>
          </w:p>
        </w:tc>
        <w:tc>
          <w:tcPr>
            <w:tcW w:w="993" w:type="dxa"/>
            <w:gridSpan w:val="3"/>
          </w:tcPr>
          <w:p w14:paraId="4108041B" w14:textId="77777777" w:rsidR="00520CBF" w:rsidRPr="00060DA8" w:rsidRDefault="00520CBF" w:rsidP="000F108C">
            <w:pPr>
              <w:snapToGrid w:val="0"/>
              <w:rPr>
                <w:rFonts w:ascii="Arial" w:hAnsi="Arial" w:cs="Arial"/>
                <w:sz w:val="18"/>
                <w:szCs w:val="18"/>
                <w:lang w:val="en-US"/>
              </w:rPr>
            </w:pPr>
          </w:p>
        </w:tc>
        <w:tc>
          <w:tcPr>
            <w:tcW w:w="708" w:type="dxa"/>
            <w:gridSpan w:val="2"/>
          </w:tcPr>
          <w:p w14:paraId="6B926A21" w14:textId="77777777" w:rsidR="00520CBF" w:rsidRPr="00060DA8" w:rsidRDefault="00520CBF" w:rsidP="000F108C">
            <w:pPr>
              <w:snapToGrid w:val="0"/>
              <w:rPr>
                <w:rFonts w:ascii="Arial" w:hAnsi="Arial" w:cs="Arial"/>
                <w:sz w:val="18"/>
                <w:szCs w:val="18"/>
                <w:lang w:val="en-US"/>
              </w:rPr>
            </w:pPr>
          </w:p>
        </w:tc>
        <w:tc>
          <w:tcPr>
            <w:tcW w:w="426" w:type="dxa"/>
          </w:tcPr>
          <w:p w14:paraId="6AFE6A86" w14:textId="77777777" w:rsidR="00520CBF" w:rsidRPr="00060DA8" w:rsidRDefault="00520CBF" w:rsidP="000F108C">
            <w:pPr>
              <w:snapToGrid w:val="0"/>
              <w:rPr>
                <w:rFonts w:ascii="Arial" w:hAnsi="Arial" w:cs="Arial"/>
                <w:sz w:val="18"/>
                <w:szCs w:val="18"/>
                <w:lang w:val="en-US"/>
              </w:rPr>
            </w:pPr>
          </w:p>
        </w:tc>
        <w:tc>
          <w:tcPr>
            <w:tcW w:w="567" w:type="dxa"/>
            <w:gridSpan w:val="2"/>
          </w:tcPr>
          <w:p w14:paraId="3D497E4E" w14:textId="77777777" w:rsidR="00520CBF" w:rsidRPr="00060DA8" w:rsidRDefault="00520CBF" w:rsidP="000F108C">
            <w:pPr>
              <w:snapToGrid w:val="0"/>
              <w:rPr>
                <w:rFonts w:ascii="Arial" w:hAnsi="Arial" w:cs="Arial"/>
                <w:sz w:val="18"/>
                <w:szCs w:val="18"/>
                <w:lang w:val="en-US"/>
              </w:rPr>
            </w:pPr>
          </w:p>
        </w:tc>
        <w:tc>
          <w:tcPr>
            <w:tcW w:w="1984" w:type="dxa"/>
          </w:tcPr>
          <w:p w14:paraId="477F5844" w14:textId="77777777" w:rsidR="00520CBF" w:rsidRPr="00060DA8" w:rsidRDefault="00520CBF" w:rsidP="000F108C">
            <w:pPr>
              <w:snapToGrid w:val="0"/>
              <w:rPr>
                <w:rFonts w:ascii="Arial" w:hAnsi="Arial" w:cs="Arial"/>
                <w:sz w:val="18"/>
                <w:szCs w:val="18"/>
                <w:lang w:val="en-US"/>
              </w:rPr>
            </w:pPr>
          </w:p>
        </w:tc>
        <w:tc>
          <w:tcPr>
            <w:tcW w:w="425" w:type="dxa"/>
          </w:tcPr>
          <w:p w14:paraId="7B6A120D" w14:textId="77777777" w:rsidR="00520CBF" w:rsidRPr="00060DA8" w:rsidRDefault="00520CBF" w:rsidP="000F108C">
            <w:pPr>
              <w:snapToGrid w:val="0"/>
              <w:rPr>
                <w:rFonts w:ascii="Arial" w:hAnsi="Arial" w:cs="Arial"/>
                <w:sz w:val="18"/>
                <w:szCs w:val="18"/>
                <w:lang w:val="en-US"/>
              </w:rPr>
            </w:pPr>
          </w:p>
        </w:tc>
        <w:tc>
          <w:tcPr>
            <w:tcW w:w="426" w:type="dxa"/>
          </w:tcPr>
          <w:p w14:paraId="2F436566" w14:textId="77777777" w:rsidR="00520CBF" w:rsidRPr="00060DA8" w:rsidRDefault="00520CBF" w:rsidP="000F108C">
            <w:pPr>
              <w:snapToGrid w:val="0"/>
              <w:rPr>
                <w:rFonts w:ascii="Arial" w:hAnsi="Arial" w:cs="Arial"/>
                <w:sz w:val="18"/>
                <w:szCs w:val="18"/>
                <w:lang w:val="en-US"/>
              </w:rPr>
            </w:pPr>
          </w:p>
        </w:tc>
        <w:tc>
          <w:tcPr>
            <w:tcW w:w="1842" w:type="dxa"/>
            <w:gridSpan w:val="3"/>
            <w:tcBorders>
              <w:right w:val="single" w:sz="4" w:space="0" w:color="auto"/>
            </w:tcBorders>
          </w:tcPr>
          <w:p w14:paraId="4795CA74" w14:textId="77777777" w:rsidR="00520CBF" w:rsidRPr="00060DA8" w:rsidRDefault="00520CBF" w:rsidP="000F108C">
            <w:pPr>
              <w:snapToGrid w:val="0"/>
              <w:rPr>
                <w:rFonts w:ascii="Arial" w:hAnsi="Arial" w:cs="Arial"/>
                <w:sz w:val="18"/>
                <w:szCs w:val="18"/>
                <w:lang w:val="en-US"/>
              </w:rPr>
            </w:pPr>
          </w:p>
        </w:tc>
      </w:tr>
      <w:tr w:rsidR="00520CBF" w:rsidRPr="00060DA8" w14:paraId="268A62D5" w14:textId="77777777" w:rsidTr="00520CBF">
        <w:trPr>
          <w:gridAfter w:val="3"/>
          <w:wAfter w:w="3472" w:type="dxa"/>
          <w:trHeight w:val="200"/>
        </w:trPr>
        <w:tc>
          <w:tcPr>
            <w:tcW w:w="387" w:type="dxa"/>
            <w:tcBorders>
              <w:left w:val="single" w:sz="4" w:space="0" w:color="000000"/>
            </w:tcBorders>
          </w:tcPr>
          <w:p w14:paraId="721ADE73" w14:textId="77777777" w:rsidR="00520CBF" w:rsidRPr="00060DA8" w:rsidRDefault="00520CBF" w:rsidP="000F108C">
            <w:pPr>
              <w:snapToGrid w:val="0"/>
              <w:rPr>
                <w:rFonts w:ascii="Arial" w:hAnsi="Arial" w:cs="Arial"/>
                <w:lang w:val="en-US"/>
              </w:rPr>
            </w:pPr>
          </w:p>
        </w:tc>
        <w:tc>
          <w:tcPr>
            <w:tcW w:w="430" w:type="dxa"/>
            <w:tcBorders>
              <w:bottom w:val="single" w:sz="4" w:space="0" w:color="808080"/>
            </w:tcBorders>
            <w:vAlign w:val="bottom"/>
          </w:tcPr>
          <w:p w14:paraId="0BD4CD87"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1</w:t>
            </w:r>
          </w:p>
        </w:tc>
        <w:tc>
          <w:tcPr>
            <w:tcW w:w="425" w:type="dxa"/>
            <w:tcBorders>
              <w:bottom w:val="single" w:sz="4" w:space="0" w:color="808080"/>
            </w:tcBorders>
            <w:vAlign w:val="bottom"/>
          </w:tcPr>
          <w:p w14:paraId="7DDD6F4F"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sym w:font="Wingdings" w:char="F0A8"/>
            </w:r>
          </w:p>
        </w:tc>
        <w:tc>
          <w:tcPr>
            <w:tcW w:w="1985" w:type="dxa"/>
            <w:gridSpan w:val="2"/>
            <w:tcBorders>
              <w:bottom w:val="single" w:sz="4" w:space="0" w:color="808080"/>
            </w:tcBorders>
            <w:vAlign w:val="bottom"/>
          </w:tcPr>
          <w:p w14:paraId="33041D8A" w14:textId="77777777" w:rsidR="00520CBF" w:rsidRPr="00060DA8" w:rsidRDefault="00520CBF" w:rsidP="000F108C">
            <w:pPr>
              <w:rPr>
                <w:rFonts w:ascii="Arial" w:hAnsi="Arial" w:cs="Arial"/>
                <w:sz w:val="21"/>
                <w:szCs w:val="21"/>
                <w:lang w:val="en-US"/>
              </w:rPr>
            </w:pPr>
            <w:proofErr w:type="spellStart"/>
            <w:r w:rsidRPr="00060DA8">
              <w:rPr>
                <w:rFonts w:ascii="Arial" w:hAnsi="Arial" w:cs="Arial"/>
                <w:sz w:val="21"/>
                <w:szCs w:val="21"/>
                <w:lang w:val="en-US"/>
              </w:rPr>
              <w:t>Buton</w:t>
            </w:r>
            <w:proofErr w:type="spellEnd"/>
          </w:p>
        </w:tc>
        <w:tc>
          <w:tcPr>
            <w:tcW w:w="425" w:type="dxa"/>
            <w:vAlign w:val="bottom"/>
          </w:tcPr>
          <w:p w14:paraId="3FEE0A14" w14:textId="77777777" w:rsidR="00520CBF" w:rsidRPr="00060DA8" w:rsidRDefault="00520CBF" w:rsidP="000F108C">
            <w:pPr>
              <w:rPr>
                <w:rFonts w:ascii="Arial" w:hAnsi="Arial" w:cs="Arial"/>
                <w:lang w:val="en-US"/>
              </w:rPr>
            </w:pPr>
          </w:p>
        </w:tc>
        <w:tc>
          <w:tcPr>
            <w:tcW w:w="425" w:type="dxa"/>
            <w:gridSpan w:val="2"/>
            <w:tcBorders>
              <w:bottom w:val="single" w:sz="4" w:space="0" w:color="808080"/>
            </w:tcBorders>
            <w:vAlign w:val="bottom"/>
          </w:tcPr>
          <w:p w14:paraId="2A057E07"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2</w:t>
            </w:r>
          </w:p>
        </w:tc>
        <w:tc>
          <w:tcPr>
            <w:tcW w:w="567" w:type="dxa"/>
            <w:gridSpan w:val="2"/>
            <w:tcBorders>
              <w:bottom w:val="single" w:sz="4" w:space="0" w:color="808080"/>
            </w:tcBorders>
            <w:vAlign w:val="bottom"/>
          </w:tcPr>
          <w:p w14:paraId="2FC0A770"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sym w:font="Wingdings" w:char="F0A8"/>
            </w:r>
          </w:p>
        </w:tc>
        <w:tc>
          <w:tcPr>
            <w:tcW w:w="993" w:type="dxa"/>
            <w:gridSpan w:val="3"/>
            <w:tcBorders>
              <w:bottom w:val="single" w:sz="4" w:space="0" w:color="808080"/>
            </w:tcBorders>
            <w:vAlign w:val="bottom"/>
          </w:tcPr>
          <w:p w14:paraId="0CE445D0" w14:textId="77777777" w:rsidR="00520CBF" w:rsidRPr="00060DA8" w:rsidRDefault="00520CBF" w:rsidP="000F108C">
            <w:pPr>
              <w:rPr>
                <w:rFonts w:ascii="Arial" w:hAnsi="Arial" w:cs="Arial"/>
                <w:sz w:val="21"/>
                <w:szCs w:val="21"/>
                <w:lang w:val="en-US"/>
              </w:rPr>
            </w:pPr>
            <w:proofErr w:type="spellStart"/>
            <w:r w:rsidRPr="00060DA8">
              <w:rPr>
                <w:rFonts w:ascii="Arial" w:hAnsi="Arial" w:cs="Arial"/>
                <w:sz w:val="21"/>
                <w:szCs w:val="21"/>
                <w:lang w:val="en-US"/>
              </w:rPr>
              <w:t>Bugis</w:t>
            </w:r>
            <w:proofErr w:type="spellEnd"/>
          </w:p>
        </w:tc>
        <w:tc>
          <w:tcPr>
            <w:tcW w:w="708" w:type="dxa"/>
            <w:gridSpan w:val="2"/>
          </w:tcPr>
          <w:p w14:paraId="2C56F309" w14:textId="77777777" w:rsidR="00520CBF" w:rsidRPr="00060DA8" w:rsidRDefault="00520CBF" w:rsidP="000F108C">
            <w:pPr>
              <w:snapToGrid w:val="0"/>
              <w:rPr>
                <w:rFonts w:ascii="Arial" w:hAnsi="Arial" w:cs="Arial"/>
                <w:lang w:val="en-US"/>
              </w:rPr>
            </w:pPr>
          </w:p>
        </w:tc>
        <w:tc>
          <w:tcPr>
            <w:tcW w:w="426" w:type="dxa"/>
            <w:tcBorders>
              <w:bottom w:val="single" w:sz="4" w:space="0" w:color="A6A6A6" w:themeColor="background1" w:themeShade="A6"/>
            </w:tcBorders>
            <w:vAlign w:val="bottom"/>
          </w:tcPr>
          <w:p w14:paraId="1EB67C22"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1</w:t>
            </w:r>
          </w:p>
        </w:tc>
        <w:tc>
          <w:tcPr>
            <w:tcW w:w="567" w:type="dxa"/>
            <w:gridSpan w:val="2"/>
            <w:tcBorders>
              <w:bottom w:val="single" w:sz="4" w:space="0" w:color="A6A6A6" w:themeColor="background1" w:themeShade="A6"/>
            </w:tcBorders>
            <w:vAlign w:val="bottom"/>
          </w:tcPr>
          <w:p w14:paraId="59C4F25A"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984" w:type="dxa"/>
            <w:tcBorders>
              <w:bottom w:val="single" w:sz="4" w:space="0" w:color="A6A6A6" w:themeColor="background1" w:themeShade="A6"/>
            </w:tcBorders>
            <w:vAlign w:val="bottom"/>
          </w:tcPr>
          <w:p w14:paraId="739243E7"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Muslim</w:t>
            </w:r>
          </w:p>
        </w:tc>
        <w:tc>
          <w:tcPr>
            <w:tcW w:w="425" w:type="dxa"/>
          </w:tcPr>
          <w:p w14:paraId="4D43F39F" w14:textId="77777777" w:rsidR="00520CBF" w:rsidRPr="00060DA8" w:rsidRDefault="00520CBF" w:rsidP="000F108C">
            <w:pPr>
              <w:snapToGrid w:val="0"/>
              <w:rPr>
                <w:rFonts w:ascii="Arial" w:hAnsi="Arial" w:cs="Arial"/>
                <w:lang w:val="en-US"/>
              </w:rPr>
            </w:pPr>
          </w:p>
        </w:tc>
        <w:tc>
          <w:tcPr>
            <w:tcW w:w="426" w:type="dxa"/>
            <w:tcBorders>
              <w:bottom w:val="single" w:sz="4" w:space="0" w:color="A6A6A6" w:themeColor="background1" w:themeShade="A6"/>
            </w:tcBorders>
            <w:vAlign w:val="bottom"/>
          </w:tcPr>
          <w:p w14:paraId="42E5FA98"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2</w:t>
            </w:r>
          </w:p>
        </w:tc>
        <w:tc>
          <w:tcPr>
            <w:tcW w:w="567" w:type="dxa"/>
            <w:tcBorders>
              <w:bottom w:val="single" w:sz="4" w:space="0" w:color="A6A6A6" w:themeColor="background1" w:themeShade="A6"/>
            </w:tcBorders>
            <w:vAlign w:val="bottom"/>
          </w:tcPr>
          <w:p w14:paraId="0BCB7F46"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275" w:type="dxa"/>
            <w:gridSpan w:val="2"/>
            <w:tcBorders>
              <w:bottom w:val="single" w:sz="4" w:space="0" w:color="BFBFBF" w:themeColor="background1" w:themeShade="BF"/>
              <w:right w:val="single" w:sz="4" w:space="0" w:color="auto"/>
            </w:tcBorders>
            <w:vAlign w:val="bottom"/>
          </w:tcPr>
          <w:p w14:paraId="18DE630B"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Hindu</w:t>
            </w:r>
          </w:p>
        </w:tc>
      </w:tr>
      <w:tr w:rsidR="00520CBF" w:rsidRPr="00060DA8" w14:paraId="36E27FE6" w14:textId="77777777" w:rsidTr="00520CBF">
        <w:trPr>
          <w:gridAfter w:val="3"/>
          <w:wAfter w:w="3472" w:type="dxa"/>
          <w:trHeight w:val="340"/>
        </w:trPr>
        <w:tc>
          <w:tcPr>
            <w:tcW w:w="387" w:type="dxa"/>
            <w:tcBorders>
              <w:left w:val="single" w:sz="4" w:space="0" w:color="000000"/>
            </w:tcBorders>
          </w:tcPr>
          <w:p w14:paraId="25FE43F2" w14:textId="77777777" w:rsidR="00520CBF" w:rsidRPr="00060DA8" w:rsidRDefault="00520CBF" w:rsidP="000F108C">
            <w:pPr>
              <w:snapToGrid w:val="0"/>
              <w:rPr>
                <w:rFonts w:ascii="Arial" w:hAnsi="Arial" w:cs="Arial"/>
                <w:lang w:val="en-US"/>
              </w:rPr>
            </w:pPr>
          </w:p>
        </w:tc>
        <w:tc>
          <w:tcPr>
            <w:tcW w:w="430" w:type="dxa"/>
            <w:tcBorders>
              <w:top w:val="single" w:sz="4" w:space="0" w:color="808080"/>
              <w:bottom w:val="single" w:sz="4" w:space="0" w:color="808080"/>
            </w:tcBorders>
            <w:vAlign w:val="bottom"/>
          </w:tcPr>
          <w:p w14:paraId="26816818"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3</w:t>
            </w:r>
          </w:p>
        </w:tc>
        <w:tc>
          <w:tcPr>
            <w:tcW w:w="425" w:type="dxa"/>
            <w:tcBorders>
              <w:top w:val="single" w:sz="4" w:space="0" w:color="808080"/>
              <w:bottom w:val="single" w:sz="4" w:space="0" w:color="808080"/>
            </w:tcBorders>
            <w:vAlign w:val="bottom"/>
          </w:tcPr>
          <w:p w14:paraId="4D8317A4"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sym w:font="Wingdings" w:char="F0A8"/>
            </w:r>
          </w:p>
        </w:tc>
        <w:tc>
          <w:tcPr>
            <w:tcW w:w="1985" w:type="dxa"/>
            <w:gridSpan w:val="2"/>
            <w:tcBorders>
              <w:top w:val="single" w:sz="4" w:space="0" w:color="808080"/>
              <w:bottom w:val="single" w:sz="4" w:space="0" w:color="808080"/>
            </w:tcBorders>
            <w:vAlign w:val="bottom"/>
          </w:tcPr>
          <w:p w14:paraId="392ECDE3" w14:textId="77777777" w:rsidR="00520CBF" w:rsidRPr="00060DA8" w:rsidRDefault="00520CBF" w:rsidP="000F108C">
            <w:pPr>
              <w:rPr>
                <w:rFonts w:ascii="Arial" w:hAnsi="Arial" w:cs="Arial"/>
                <w:sz w:val="21"/>
                <w:szCs w:val="21"/>
                <w:lang w:val="en-US"/>
              </w:rPr>
            </w:pPr>
            <w:proofErr w:type="spellStart"/>
            <w:r w:rsidRPr="00060DA8">
              <w:rPr>
                <w:rFonts w:ascii="Arial" w:hAnsi="Arial" w:cs="Arial"/>
                <w:sz w:val="21"/>
                <w:szCs w:val="21"/>
                <w:lang w:val="en-US"/>
              </w:rPr>
              <w:t>Badjo</w:t>
            </w:r>
            <w:proofErr w:type="spellEnd"/>
          </w:p>
        </w:tc>
        <w:tc>
          <w:tcPr>
            <w:tcW w:w="425" w:type="dxa"/>
            <w:vAlign w:val="bottom"/>
          </w:tcPr>
          <w:p w14:paraId="539D591A" w14:textId="77777777" w:rsidR="00520CBF" w:rsidRPr="00060DA8" w:rsidRDefault="00520CBF" w:rsidP="000F108C">
            <w:pPr>
              <w:rPr>
                <w:rFonts w:ascii="Arial" w:hAnsi="Arial" w:cs="Arial"/>
                <w:lang w:val="en-US"/>
              </w:rPr>
            </w:pPr>
          </w:p>
        </w:tc>
        <w:tc>
          <w:tcPr>
            <w:tcW w:w="425" w:type="dxa"/>
            <w:gridSpan w:val="2"/>
            <w:tcBorders>
              <w:top w:val="single" w:sz="4" w:space="0" w:color="808080"/>
              <w:bottom w:val="single" w:sz="4" w:space="0" w:color="808080"/>
            </w:tcBorders>
            <w:vAlign w:val="bottom"/>
          </w:tcPr>
          <w:p w14:paraId="567019E7"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4</w:t>
            </w:r>
          </w:p>
        </w:tc>
        <w:tc>
          <w:tcPr>
            <w:tcW w:w="567" w:type="dxa"/>
            <w:gridSpan w:val="2"/>
            <w:tcBorders>
              <w:top w:val="single" w:sz="4" w:space="0" w:color="808080"/>
              <w:bottom w:val="single" w:sz="4" w:space="0" w:color="808080"/>
            </w:tcBorders>
            <w:vAlign w:val="bottom"/>
          </w:tcPr>
          <w:p w14:paraId="259E9C7E"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sym w:font="Wingdings" w:char="F0A8"/>
            </w:r>
          </w:p>
        </w:tc>
        <w:tc>
          <w:tcPr>
            <w:tcW w:w="993" w:type="dxa"/>
            <w:gridSpan w:val="3"/>
            <w:tcBorders>
              <w:top w:val="single" w:sz="4" w:space="0" w:color="808080"/>
              <w:bottom w:val="single" w:sz="4" w:space="0" w:color="808080"/>
            </w:tcBorders>
            <w:vAlign w:val="bottom"/>
          </w:tcPr>
          <w:p w14:paraId="50E664FD" w14:textId="77777777" w:rsidR="00520CBF" w:rsidRPr="00060DA8" w:rsidRDefault="00520CBF" w:rsidP="000F108C">
            <w:pPr>
              <w:rPr>
                <w:rFonts w:ascii="Arial" w:hAnsi="Arial" w:cs="Arial"/>
                <w:sz w:val="21"/>
                <w:szCs w:val="21"/>
                <w:lang w:val="en-US"/>
              </w:rPr>
            </w:pPr>
            <w:proofErr w:type="spellStart"/>
            <w:r w:rsidRPr="00060DA8">
              <w:rPr>
                <w:rFonts w:ascii="Arial" w:hAnsi="Arial" w:cs="Arial"/>
                <w:sz w:val="21"/>
                <w:szCs w:val="21"/>
                <w:lang w:val="en-US"/>
              </w:rPr>
              <w:t>Pulo</w:t>
            </w:r>
            <w:proofErr w:type="spellEnd"/>
          </w:p>
        </w:tc>
        <w:tc>
          <w:tcPr>
            <w:tcW w:w="708" w:type="dxa"/>
            <w:gridSpan w:val="2"/>
          </w:tcPr>
          <w:p w14:paraId="31BD283C" w14:textId="77777777" w:rsidR="00520CBF" w:rsidRPr="00060DA8" w:rsidRDefault="00520CBF" w:rsidP="000F108C">
            <w:pPr>
              <w:snapToGrid w:val="0"/>
              <w:rPr>
                <w:rFonts w:ascii="Arial" w:hAnsi="Arial" w:cs="Arial"/>
                <w:lang w:val="en-US"/>
              </w:rPr>
            </w:pPr>
          </w:p>
        </w:tc>
        <w:tc>
          <w:tcPr>
            <w:tcW w:w="426" w:type="dxa"/>
            <w:tcBorders>
              <w:top w:val="single" w:sz="4" w:space="0" w:color="A6A6A6" w:themeColor="background1" w:themeShade="A6"/>
              <w:bottom w:val="single" w:sz="4" w:space="0" w:color="A6A6A6" w:themeColor="background1" w:themeShade="A6"/>
            </w:tcBorders>
            <w:vAlign w:val="center"/>
          </w:tcPr>
          <w:p w14:paraId="40BD55F8"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3</w:t>
            </w:r>
          </w:p>
        </w:tc>
        <w:tc>
          <w:tcPr>
            <w:tcW w:w="567" w:type="dxa"/>
            <w:gridSpan w:val="2"/>
            <w:tcBorders>
              <w:top w:val="single" w:sz="4" w:space="0" w:color="A6A6A6" w:themeColor="background1" w:themeShade="A6"/>
              <w:bottom w:val="single" w:sz="4" w:space="0" w:color="A6A6A6" w:themeColor="background1" w:themeShade="A6"/>
            </w:tcBorders>
            <w:vAlign w:val="center"/>
          </w:tcPr>
          <w:p w14:paraId="3A97F292"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984" w:type="dxa"/>
            <w:tcBorders>
              <w:top w:val="single" w:sz="4" w:space="0" w:color="A6A6A6" w:themeColor="background1" w:themeShade="A6"/>
              <w:bottom w:val="single" w:sz="4" w:space="0" w:color="A6A6A6" w:themeColor="background1" w:themeShade="A6"/>
            </w:tcBorders>
            <w:vAlign w:val="bottom"/>
          </w:tcPr>
          <w:p w14:paraId="72419EF5"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Traditional believer</w:t>
            </w:r>
          </w:p>
        </w:tc>
        <w:tc>
          <w:tcPr>
            <w:tcW w:w="425" w:type="dxa"/>
          </w:tcPr>
          <w:p w14:paraId="5A7C07A0" w14:textId="77777777" w:rsidR="00520CBF" w:rsidRPr="00060DA8" w:rsidRDefault="00520CBF" w:rsidP="000F108C">
            <w:pPr>
              <w:snapToGrid w:val="0"/>
              <w:rPr>
                <w:rFonts w:ascii="Arial" w:hAnsi="Arial" w:cs="Arial"/>
                <w:lang w:val="en-US"/>
              </w:rPr>
            </w:pPr>
          </w:p>
        </w:tc>
        <w:tc>
          <w:tcPr>
            <w:tcW w:w="426" w:type="dxa"/>
            <w:tcBorders>
              <w:top w:val="single" w:sz="4" w:space="0" w:color="A6A6A6" w:themeColor="background1" w:themeShade="A6"/>
              <w:bottom w:val="single" w:sz="4" w:space="0" w:color="A6A6A6" w:themeColor="background1" w:themeShade="A6"/>
            </w:tcBorders>
            <w:vAlign w:val="center"/>
          </w:tcPr>
          <w:p w14:paraId="633D713F"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t>4</w:t>
            </w:r>
          </w:p>
        </w:tc>
        <w:tc>
          <w:tcPr>
            <w:tcW w:w="567" w:type="dxa"/>
            <w:tcBorders>
              <w:top w:val="single" w:sz="4" w:space="0" w:color="A6A6A6" w:themeColor="background1" w:themeShade="A6"/>
              <w:bottom w:val="single" w:sz="4" w:space="0" w:color="A6A6A6" w:themeColor="background1" w:themeShade="A6"/>
            </w:tcBorders>
            <w:vAlign w:val="center"/>
          </w:tcPr>
          <w:p w14:paraId="472E5BD9"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275" w:type="dxa"/>
            <w:gridSpan w:val="2"/>
            <w:tcBorders>
              <w:top w:val="single" w:sz="4" w:space="0" w:color="BFBFBF" w:themeColor="background1" w:themeShade="BF"/>
              <w:bottom w:val="single" w:sz="4" w:space="0" w:color="BFBFBF" w:themeColor="background1" w:themeShade="BF"/>
              <w:right w:val="single" w:sz="4" w:space="0" w:color="auto"/>
            </w:tcBorders>
            <w:vAlign w:val="center"/>
          </w:tcPr>
          <w:p w14:paraId="58866521"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Buddhist</w:t>
            </w:r>
          </w:p>
        </w:tc>
      </w:tr>
      <w:tr w:rsidR="00520CBF" w:rsidRPr="00060DA8" w14:paraId="3B3C5C90" w14:textId="77777777" w:rsidTr="00520CBF">
        <w:trPr>
          <w:gridAfter w:val="3"/>
          <w:wAfter w:w="3472" w:type="dxa"/>
          <w:trHeight w:val="90"/>
        </w:trPr>
        <w:tc>
          <w:tcPr>
            <w:tcW w:w="387" w:type="dxa"/>
            <w:vMerge w:val="restart"/>
            <w:tcBorders>
              <w:left w:val="single" w:sz="4" w:space="0" w:color="000000"/>
              <w:bottom w:val="single" w:sz="4" w:space="0" w:color="auto"/>
            </w:tcBorders>
          </w:tcPr>
          <w:p w14:paraId="2A517D63" w14:textId="77777777" w:rsidR="00520CBF" w:rsidRPr="00060DA8" w:rsidRDefault="00520CBF" w:rsidP="000F108C">
            <w:pPr>
              <w:snapToGrid w:val="0"/>
              <w:rPr>
                <w:rFonts w:ascii="Arial" w:hAnsi="Arial" w:cs="Arial"/>
                <w:lang w:val="en-US"/>
              </w:rPr>
            </w:pPr>
          </w:p>
        </w:tc>
        <w:tc>
          <w:tcPr>
            <w:tcW w:w="430" w:type="dxa"/>
            <w:vMerge w:val="restart"/>
            <w:tcBorders>
              <w:top w:val="single" w:sz="4" w:space="0" w:color="808080"/>
              <w:bottom w:val="single" w:sz="4" w:space="0" w:color="auto"/>
            </w:tcBorders>
            <w:vAlign w:val="center"/>
          </w:tcPr>
          <w:p w14:paraId="134408D9" w14:textId="77777777" w:rsidR="00520CBF" w:rsidRPr="00060DA8" w:rsidRDefault="008920F2" w:rsidP="000F108C">
            <w:pPr>
              <w:rPr>
                <w:rFonts w:ascii="Arial" w:hAnsi="Arial" w:cs="Arial"/>
                <w:sz w:val="21"/>
                <w:szCs w:val="21"/>
                <w:lang w:val="en-US"/>
              </w:rPr>
            </w:pPr>
            <w:r w:rsidRPr="00060DA8">
              <w:rPr>
                <w:rFonts w:ascii="Arial" w:hAnsi="Arial" w:cs="Arial"/>
                <w:sz w:val="21"/>
                <w:szCs w:val="21"/>
                <w:lang w:val="en-US"/>
              </w:rPr>
              <w:t>5</w:t>
            </w:r>
          </w:p>
        </w:tc>
        <w:tc>
          <w:tcPr>
            <w:tcW w:w="425" w:type="dxa"/>
            <w:vMerge w:val="restart"/>
            <w:tcBorders>
              <w:top w:val="single" w:sz="4" w:space="0" w:color="808080"/>
              <w:bottom w:val="single" w:sz="4" w:space="0" w:color="auto"/>
            </w:tcBorders>
            <w:vAlign w:val="center"/>
          </w:tcPr>
          <w:p w14:paraId="3414240E" w14:textId="77777777" w:rsidR="00520CBF" w:rsidRPr="00060DA8" w:rsidRDefault="00520CBF" w:rsidP="000F108C">
            <w:pPr>
              <w:rPr>
                <w:rFonts w:ascii="Arial" w:hAnsi="Arial" w:cs="Arial"/>
                <w:sz w:val="21"/>
                <w:szCs w:val="21"/>
                <w:lang w:val="en-US"/>
              </w:rPr>
            </w:pPr>
            <w:r w:rsidRPr="00060DA8">
              <w:rPr>
                <w:rFonts w:ascii="Arial" w:hAnsi="Arial" w:cs="Arial"/>
                <w:sz w:val="21"/>
                <w:szCs w:val="21"/>
                <w:lang w:val="en-US"/>
              </w:rPr>
              <w:sym w:font="Wingdings" w:char="F0A8"/>
            </w:r>
          </w:p>
        </w:tc>
        <w:tc>
          <w:tcPr>
            <w:tcW w:w="1985" w:type="dxa"/>
            <w:gridSpan w:val="2"/>
            <w:vMerge w:val="restart"/>
            <w:tcBorders>
              <w:top w:val="single" w:sz="4" w:space="0" w:color="808080"/>
              <w:bottom w:val="single" w:sz="4" w:space="0" w:color="auto"/>
            </w:tcBorders>
            <w:vAlign w:val="center"/>
          </w:tcPr>
          <w:p w14:paraId="03B801E9" w14:textId="77777777" w:rsidR="00520CBF" w:rsidRPr="00060DA8" w:rsidRDefault="008920F2" w:rsidP="00520CBF">
            <w:pPr>
              <w:rPr>
                <w:rFonts w:ascii="Arial" w:hAnsi="Arial" w:cs="Arial"/>
                <w:sz w:val="21"/>
                <w:szCs w:val="21"/>
                <w:lang w:val="en-US"/>
              </w:rPr>
            </w:pPr>
            <w:proofErr w:type="spellStart"/>
            <w:r w:rsidRPr="00060DA8">
              <w:rPr>
                <w:rFonts w:ascii="Arial" w:hAnsi="Arial" w:cs="Arial"/>
                <w:sz w:val="21"/>
                <w:szCs w:val="21"/>
                <w:lang w:val="en-US"/>
              </w:rPr>
              <w:t>S</w:t>
            </w:r>
            <w:r w:rsidRPr="00060DA8">
              <w:rPr>
                <w:rFonts w:ascii="Arial" w:hAnsi="Arial" w:cs="Arial"/>
                <w:sz w:val="21"/>
                <w:szCs w:val="21"/>
                <w:highlight w:val="yellow"/>
                <w:lang w:val="en-US"/>
              </w:rPr>
              <w:t>ang</w:t>
            </w:r>
            <w:r w:rsidRPr="00060DA8">
              <w:rPr>
                <w:rFonts w:ascii="Arial" w:hAnsi="Arial" w:cs="Arial"/>
                <w:sz w:val="21"/>
                <w:szCs w:val="21"/>
                <w:lang w:val="en-US"/>
              </w:rPr>
              <w:t>ir</w:t>
            </w:r>
            <w:proofErr w:type="spellEnd"/>
          </w:p>
        </w:tc>
        <w:tc>
          <w:tcPr>
            <w:tcW w:w="425" w:type="dxa"/>
            <w:vMerge w:val="restart"/>
            <w:tcBorders>
              <w:bottom w:val="single" w:sz="4" w:space="0" w:color="auto"/>
            </w:tcBorders>
            <w:vAlign w:val="bottom"/>
          </w:tcPr>
          <w:p w14:paraId="452DEC6F" w14:textId="77777777" w:rsidR="00520CBF" w:rsidRPr="00060DA8" w:rsidRDefault="00520CBF" w:rsidP="000F108C">
            <w:pPr>
              <w:rPr>
                <w:rFonts w:ascii="Arial" w:hAnsi="Arial" w:cs="Arial"/>
                <w:lang w:val="en-US"/>
              </w:rPr>
            </w:pPr>
          </w:p>
        </w:tc>
        <w:tc>
          <w:tcPr>
            <w:tcW w:w="425" w:type="dxa"/>
            <w:gridSpan w:val="2"/>
            <w:vMerge w:val="restart"/>
            <w:tcBorders>
              <w:top w:val="single" w:sz="4" w:space="0" w:color="808080"/>
              <w:bottom w:val="single" w:sz="4" w:space="0" w:color="auto"/>
            </w:tcBorders>
            <w:vAlign w:val="bottom"/>
          </w:tcPr>
          <w:p w14:paraId="0DD43F49" w14:textId="77777777" w:rsidR="00520CBF" w:rsidRPr="00060DA8" w:rsidRDefault="008920F2" w:rsidP="000F108C">
            <w:pPr>
              <w:rPr>
                <w:rFonts w:ascii="Arial" w:hAnsi="Arial" w:cs="Arial"/>
                <w:sz w:val="21"/>
                <w:szCs w:val="21"/>
                <w:lang w:val="en-US"/>
              </w:rPr>
            </w:pPr>
            <w:r w:rsidRPr="00060DA8">
              <w:rPr>
                <w:rFonts w:ascii="Arial" w:hAnsi="Arial" w:cs="Arial"/>
                <w:sz w:val="21"/>
                <w:szCs w:val="21"/>
                <w:lang w:val="en-US"/>
              </w:rPr>
              <w:t>6</w:t>
            </w:r>
          </w:p>
        </w:tc>
        <w:tc>
          <w:tcPr>
            <w:tcW w:w="567" w:type="dxa"/>
            <w:gridSpan w:val="2"/>
            <w:vMerge w:val="restart"/>
            <w:tcBorders>
              <w:top w:val="single" w:sz="4" w:space="0" w:color="808080"/>
              <w:bottom w:val="single" w:sz="4" w:space="0" w:color="auto"/>
            </w:tcBorders>
            <w:vAlign w:val="bottom"/>
          </w:tcPr>
          <w:p w14:paraId="228C88A5" w14:textId="77777777" w:rsidR="00520CBF" w:rsidRPr="00060DA8" w:rsidRDefault="00520CBF" w:rsidP="000F108C">
            <w:pPr>
              <w:rPr>
                <w:rFonts w:ascii="Arial" w:hAnsi="Arial" w:cs="Arial"/>
                <w:sz w:val="21"/>
                <w:szCs w:val="21"/>
                <w:lang w:val="en-US"/>
              </w:rPr>
            </w:pPr>
          </w:p>
        </w:tc>
        <w:tc>
          <w:tcPr>
            <w:tcW w:w="993" w:type="dxa"/>
            <w:gridSpan w:val="3"/>
            <w:vMerge w:val="restart"/>
            <w:tcBorders>
              <w:top w:val="single" w:sz="4" w:space="0" w:color="808080"/>
              <w:bottom w:val="single" w:sz="4" w:space="0" w:color="auto"/>
            </w:tcBorders>
            <w:vAlign w:val="bottom"/>
          </w:tcPr>
          <w:p w14:paraId="0462F378" w14:textId="77777777" w:rsidR="00520CBF" w:rsidRPr="00060DA8" w:rsidRDefault="008920F2" w:rsidP="000F108C">
            <w:pPr>
              <w:rPr>
                <w:rFonts w:ascii="Arial" w:hAnsi="Arial" w:cs="Arial"/>
                <w:lang w:val="en-US"/>
              </w:rPr>
            </w:pPr>
            <w:proofErr w:type="spellStart"/>
            <w:r w:rsidRPr="00060DA8">
              <w:rPr>
                <w:rFonts w:ascii="Arial" w:hAnsi="Arial" w:cs="Arial"/>
                <w:highlight w:val="yellow"/>
                <w:lang w:val="en-US"/>
              </w:rPr>
              <w:t>Sunda</w:t>
            </w:r>
            <w:proofErr w:type="spellEnd"/>
          </w:p>
        </w:tc>
        <w:tc>
          <w:tcPr>
            <w:tcW w:w="708" w:type="dxa"/>
            <w:gridSpan w:val="2"/>
            <w:vMerge w:val="restart"/>
            <w:tcBorders>
              <w:bottom w:val="single" w:sz="4" w:space="0" w:color="auto"/>
            </w:tcBorders>
          </w:tcPr>
          <w:p w14:paraId="6322E7AE" w14:textId="77777777" w:rsidR="00520CBF" w:rsidRPr="00060DA8" w:rsidRDefault="00520CBF" w:rsidP="000F108C">
            <w:pPr>
              <w:snapToGrid w:val="0"/>
              <w:rPr>
                <w:rFonts w:ascii="Arial" w:hAnsi="Arial" w:cs="Arial"/>
                <w:lang w:val="en-US"/>
              </w:rPr>
            </w:pPr>
          </w:p>
        </w:tc>
        <w:tc>
          <w:tcPr>
            <w:tcW w:w="426" w:type="dxa"/>
            <w:vMerge w:val="restart"/>
            <w:tcBorders>
              <w:top w:val="single" w:sz="4" w:space="0" w:color="A6A6A6" w:themeColor="background1" w:themeShade="A6"/>
              <w:bottom w:val="single" w:sz="4" w:space="0" w:color="auto"/>
            </w:tcBorders>
            <w:vAlign w:val="center"/>
          </w:tcPr>
          <w:p w14:paraId="4D1EFB0A" w14:textId="77777777" w:rsidR="00520CBF" w:rsidRPr="00060DA8" w:rsidRDefault="00520CBF" w:rsidP="000F108C">
            <w:pPr>
              <w:snapToGrid w:val="0"/>
              <w:rPr>
                <w:rFonts w:ascii="Arial" w:hAnsi="Arial" w:cs="Arial"/>
                <w:sz w:val="20"/>
                <w:szCs w:val="20"/>
                <w:lang w:val="en-US"/>
              </w:rPr>
            </w:pPr>
            <w:r w:rsidRPr="00060DA8">
              <w:rPr>
                <w:rFonts w:ascii="Arial" w:hAnsi="Arial" w:cs="Arial"/>
                <w:sz w:val="20"/>
                <w:szCs w:val="20"/>
                <w:lang w:val="en-US"/>
              </w:rPr>
              <w:t>5</w:t>
            </w:r>
          </w:p>
        </w:tc>
        <w:tc>
          <w:tcPr>
            <w:tcW w:w="567" w:type="dxa"/>
            <w:gridSpan w:val="2"/>
            <w:vMerge w:val="restart"/>
            <w:tcBorders>
              <w:top w:val="single" w:sz="4" w:space="0" w:color="A6A6A6" w:themeColor="background1" w:themeShade="A6"/>
              <w:bottom w:val="single" w:sz="4" w:space="0" w:color="auto"/>
            </w:tcBorders>
            <w:vAlign w:val="center"/>
          </w:tcPr>
          <w:p w14:paraId="3891A000"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984" w:type="dxa"/>
            <w:vMerge w:val="restart"/>
            <w:tcBorders>
              <w:top w:val="single" w:sz="4" w:space="0" w:color="A6A6A6" w:themeColor="background1" w:themeShade="A6"/>
              <w:bottom w:val="single" w:sz="4" w:space="0" w:color="auto"/>
            </w:tcBorders>
            <w:vAlign w:val="center"/>
          </w:tcPr>
          <w:p w14:paraId="45B3F305" w14:textId="77777777" w:rsidR="00520CBF" w:rsidRPr="00060DA8" w:rsidRDefault="00520CBF" w:rsidP="000F108C">
            <w:pPr>
              <w:snapToGrid w:val="0"/>
              <w:rPr>
                <w:rFonts w:ascii="Arial" w:hAnsi="Arial" w:cs="Arial"/>
                <w:sz w:val="20"/>
                <w:szCs w:val="20"/>
                <w:lang w:val="en-US"/>
              </w:rPr>
            </w:pPr>
            <w:r w:rsidRPr="00060DA8">
              <w:rPr>
                <w:rFonts w:ascii="Arial" w:hAnsi="Arial" w:cs="Arial"/>
                <w:sz w:val="20"/>
                <w:szCs w:val="20"/>
                <w:lang w:val="en-US"/>
              </w:rPr>
              <w:t>Christian</w:t>
            </w:r>
          </w:p>
        </w:tc>
        <w:tc>
          <w:tcPr>
            <w:tcW w:w="425" w:type="dxa"/>
            <w:vMerge w:val="restart"/>
            <w:tcBorders>
              <w:bottom w:val="single" w:sz="4" w:space="0" w:color="auto"/>
            </w:tcBorders>
          </w:tcPr>
          <w:p w14:paraId="237EEA8C" w14:textId="77777777" w:rsidR="00520CBF" w:rsidRPr="00060DA8" w:rsidRDefault="00520CBF" w:rsidP="000F108C">
            <w:pPr>
              <w:rPr>
                <w:rFonts w:ascii="Arial" w:hAnsi="Arial" w:cs="Arial"/>
                <w:lang w:val="en-US"/>
              </w:rPr>
            </w:pPr>
          </w:p>
        </w:tc>
        <w:tc>
          <w:tcPr>
            <w:tcW w:w="426" w:type="dxa"/>
          </w:tcPr>
          <w:p w14:paraId="56F8CDA2"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6</w:t>
            </w:r>
          </w:p>
        </w:tc>
        <w:tc>
          <w:tcPr>
            <w:tcW w:w="567" w:type="dxa"/>
          </w:tcPr>
          <w:p w14:paraId="21F5925A" w14:textId="77777777" w:rsidR="00520CBF" w:rsidRPr="00060DA8" w:rsidRDefault="00520CBF" w:rsidP="000F108C">
            <w:pPr>
              <w:rPr>
                <w:rFonts w:ascii="Arial" w:hAnsi="Arial" w:cs="Arial"/>
                <w:lang w:val="en-US"/>
              </w:rPr>
            </w:pPr>
            <w:r w:rsidRPr="00060DA8">
              <w:rPr>
                <w:rFonts w:ascii="Arial" w:hAnsi="Arial" w:cs="Arial"/>
                <w:sz w:val="21"/>
                <w:szCs w:val="21"/>
                <w:lang w:val="en-US"/>
              </w:rPr>
              <w:sym w:font="Wingdings" w:char="F0A8"/>
            </w:r>
          </w:p>
        </w:tc>
        <w:tc>
          <w:tcPr>
            <w:tcW w:w="1275" w:type="dxa"/>
            <w:gridSpan w:val="2"/>
            <w:tcBorders>
              <w:top w:val="single" w:sz="4" w:space="0" w:color="BFBFBF" w:themeColor="background1" w:themeShade="BF"/>
              <w:right w:val="single" w:sz="4" w:space="0" w:color="auto"/>
            </w:tcBorders>
          </w:tcPr>
          <w:p w14:paraId="64FC39A5" w14:textId="77777777" w:rsidR="00520CBF" w:rsidRPr="00060DA8" w:rsidRDefault="00520CBF" w:rsidP="000F108C">
            <w:pPr>
              <w:rPr>
                <w:rFonts w:ascii="Arial" w:hAnsi="Arial" w:cs="Arial"/>
                <w:sz w:val="20"/>
                <w:szCs w:val="20"/>
                <w:lang w:val="en-US"/>
              </w:rPr>
            </w:pPr>
            <w:r w:rsidRPr="00060DA8">
              <w:rPr>
                <w:rFonts w:ascii="Arial" w:hAnsi="Arial" w:cs="Arial"/>
                <w:sz w:val="20"/>
                <w:szCs w:val="20"/>
                <w:lang w:val="en-US"/>
              </w:rPr>
              <w:t>Other:</w:t>
            </w:r>
          </w:p>
        </w:tc>
      </w:tr>
      <w:tr w:rsidR="008920F2" w:rsidRPr="00060DA8" w14:paraId="0130AB92" w14:textId="77777777" w:rsidTr="00520CBF">
        <w:trPr>
          <w:gridAfter w:val="3"/>
          <w:wAfter w:w="3472" w:type="dxa"/>
          <w:trHeight w:val="90"/>
        </w:trPr>
        <w:tc>
          <w:tcPr>
            <w:tcW w:w="387" w:type="dxa"/>
            <w:vMerge/>
            <w:tcBorders>
              <w:left w:val="single" w:sz="4" w:space="0" w:color="000000"/>
              <w:bottom w:val="single" w:sz="4" w:space="0" w:color="auto"/>
            </w:tcBorders>
          </w:tcPr>
          <w:p w14:paraId="15B7D030" w14:textId="77777777" w:rsidR="008920F2" w:rsidRPr="00060DA8" w:rsidRDefault="008920F2" w:rsidP="000F108C">
            <w:pPr>
              <w:snapToGrid w:val="0"/>
              <w:rPr>
                <w:rFonts w:ascii="Arial" w:hAnsi="Arial" w:cs="Arial"/>
                <w:lang w:val="en-US"/>
              </w:rPr>
            </w:pPr>
          </w:p>
        </w:tc>
        <w:tc>
          <w:tcPr>
            <w:tcW w:w="430" w:type="dxa"/>
            <w:vMerge/>
            <w:tcBorders>
              <w:top w:val="single" w:sz="4" w:space="0" w:color="808080"/>
              <w:bottom w:val="single" w:sz="4" w:space="0" w:color="auto"/>
            </w:tcBorders>
            <w:vAlign w:val="center"/>
          </w:tcPr>
          <w:p w14:paraId="47BA8D0A" w14:textId="77777777" w:rsidR="008920F2" w:rsidRPr="00060DA8" w:rsidRDefault="008920F2" w:rsidP="000F108C">
            <w:pPr>
              <w:rPr>
                <w:rFonts w:ascii="Arial" w:hAnsi="Arial" w:cs="Arial"/>
                <w:sz w:val="21"/>
                <w:szCs w:val="21"/>
                <w:lang w:val="en-US"/>
              </w:rPr>
            </w:pPr>
          </w:p>
        </w:tc>
        <w:tc>
          <w:tcPr>
            <w:tcW w:w="425" w:type="dxa"/>
            <w:vMerge/>
            <w:tcBorders>
              <w:top w:val="single" w:sz="4" w:space="0" w:color="808080"/>
              <w:bottom w:val="single" w:sz="4" w:space="0" w:color="auto"/>
            </w:tcBorders>
            <w:vAlign w:val="center"/>
          </w:tcPr>
          <w:p w14:paraId="5AC19D09" w14:textId="77777777" w:rsidR="008920F2" w:rsidRPr="00060DA8" w:rsidRDefault="008920F2" w:rsidP="000F108C">
            <w:pPr>
              <w:rPr>
                <w:rFonts w:ascii="Arial" w:hAnsi="Arial" w:cs="Arial"/>
                <w:sz w:val="21"/>
                <w:szCs w:val="21"/>
                <w:lang w:val="en-US"/>
              </w:rPr>
            </w:pPr>
          </w:p>
        </w:tc>
        <w:tc>
          <w:tcPr>
            <w:tcW w:w="1985" w:type="dxa"/>
            <w:gridSpan w:val="2"/>
            <w:vMerge/>
            <w:tcBorders>
              <w:top w:val="single" w:sz="4" w:space="0" w:color="808080"/>
              <w:bottom w:val="single" w:sz="4" w:space="0" w:color="auto"/>
            </w:tcBorders>
            <w:vAlign w:val="center"/>
          </w:tcPr>
          <w:p w14:paraId="50B24B65" w14:textId="77777777" w:rsidR="008920F2" w:rsidRPr="00060DA8" w:rsidRDefault="008920F2" w:rsidP="00520CBF">
            <w:pPr>
              <w:rPr>
                <w:rFonts w:ascii="Arial" w:hAnsi="Arial" w:cs="Arial"/>
                <w:sz w:val="21"/>
                <w:szCs w:val="21"/>
                <w:lang w:val="en-US"/>
              </w:rPr>
            </w:pPr>
          </w:p>
        </w:tc>
        <w:tc>
          <w:tcPr>
            <w:tcW w:w="425" w:type="dxa"/>
            <w:vMerge/>
            <w:tcBorders>
              <w:bottom w:val="single" w:sz="4" w:space="0" w:color="auto"/>
            </w:tcBorders>
            <w:vAlign w:val="bottom"/>
          </w:tcPr>
          <w:p w14:paraId="63033576" w14:textId="77777777" w:rsidR="008920F2" w:rsidRPr="00060DA8" w:rsidRDefault="008920F2" w:rsidP="000F108C">
            <w:pPr>
              <w:rPr>
                <w:rFonts w:ascii="Arial" w:hAnsi="Arial" w:cs="Arial"/>
                <w:lang w:val="en-US"/>
              </w:rPr>
            </w:pPr>
          </w:p>
        </w:tc>
        <w:tc>
          <w:tcPr>
            <w:tcW w:w="425" w:type="dxa"/>
            <w:gridSpan w:val="2"/>
            <w:vMerge/>
            <w:tcBorders>
              <w:top w:val="single" w:sz="4" w:space="0" w:color="808080"/>
              <w:bottom w:val="single" w:sz="4" w:space="0" w:color="auto"/>
            </w:tcBorders>
            <w:vAlign w:val="bottom"/>
          </w:tcPr>
          <w:p w14:paraId="0D26CC8F" w14:textId="77777777" w:rsidR="008920F2" w:rsidRPr="00060DA8" w:rsidRDefault="008920F2" w:rsidP="000F108C">
            <w:pPr>
              <w:rPr>
                <w:rFonts w:ascii="Arial" w:hAnsi="Arial" w:cs="Arial"/>
                <w:sz w:val="21"/>
                <w:szCs w:val="21"/>
                <w:lang w:val="en-US"/>
              </w:rPr>
            </w:pPr>
          </w:p>
        </w:tc>
        <w:tc>
          <w:tcPr>
            <w:tcW w:w="567" w:type="dxa"/>
            <w:gridSpan w:val="2"/>
            <w:vMerge/>
            <w:tcBorders>
              <w:top w:val="single" w:sz="4" w:space="0" w:color="808080"/>
              <w:bottom w:val="single" w:sz="4" w:space="0" w:color="auto"/>
            </w:tcBorders>
            <w:vAlign w:val="bottom"/>
          </w:tcPr>
          <w:p w14:paraId="24823183" w14:textId="77777777" w:rsidR="008920F2" w:rsidRPr="00060DA8" w:rsidRDefault="008920F2" w:rsidP="000F108C">
            <w:pPr>
              <w:rPr>
                <w:rFonts w:ascii="Arial" w:hAnsi="Arial" w:cs="Arial"/>
                <w:sz w:val="21"/>
                <w:szCs w:val="21"/>
                <w:lang w:val="en-US"/>
              </w:rPr>
            </w:pPr>
          </w:p>
        </w:tc>
        <w:tc>
          <w:tcPr>
            <w:tcW w:w="993" w:type="dxa"/>
            <w:gridSpan w:val="3"/>
            <w:vMerge/>
            <w:tcBorders>
              <w:top w:val="single" w:sz="4" w:space="0" w:color="808080"/>
              <w:bottom w:val="single" w:sz="4" w:space="0" w:color="auto"/>
            </w:tcBorders>
            <w:vAlign w:val="bottom"/>
          </w:tcPr>
          <w:p w14:paraId="31B244D5" w14:textId="77777777" w:rsidR="008920F2" w:rsidRPr="00060DA8" w:rsidRDefault="008920F2" w:rsidP="000F108C">
            <w:pPr>
              <w:rPr>
                <w:rFonts w:ascii="Arial" w:hAnsi="Arial" w:cs="Arial"/>
                <w:lang w:val="en-US"/>
              </w:rPr>
            </w:pPr>
          </w:p>
        </w:tc>
        <w:tc>
          <w:tcPr>
            <w:tcW w:w="708" w:type="dxa"/>
            <w:gridSpan w:val="2"/>
            <w:vMerge/>
            <w:tcBorders>
              <w:bottom w:val="single" w:sz="4" w:space="0" w:color="auto"/>
            </w:tcBorders>
          </w:tcPr>
          <w:p w14:paraId="1F077BD8" w14:textId="77777777" w:rsidR="008920F2" w:rsidRPr="00060DA8" w:rsidRDefault="008920F2" w:rsidP="000F108C">
            <w:pPr>
              <w:snapToGrid w:val="0"/>
              <w:rPr>
                <w:rFonts w:ascii="Arial" w:hAnsi="Arial" w:cs="Arial"/>
                <w:lang w:val="en-US"/>
              </w:rPr>
            </w:pPr>
          </w:p>
        </w:tc>
        <w:tc>
          <w:tcPr>
            <w:tcW w:w="426" w:type="dxa"/>
            <w:vMerge/>
            <w:tcBorders>
              <w:top w:val="single" w:sz="4" w:space="0" w:color="A6A6A6" w:themeColor="background1" w:themeShade="A6"/>
              <w:bottom w:val="single" w:sz="4" w:space="0" w:color="auto"/>
            </w:tcBorders>
            <w:vAlign w:val="center"/>
          </w:tcPr>
          <w:p w14:paraId="7D26C67C" w14:textId="77777777" w:rsidR="008920F2" w:rsidRPr="00060DA8" w:rsidRDefault="008920F2" w:rsidP="000F108C">
            <w:pPr>
              <w:snapToGrid w:val="0"/>
              <w:rPr>
                <w:rFonts w:ascii="Arial" w:hAnsi="Arial" w:cs="Arial"/>
                <w:sz w:val="20"/>
                <w:szCs w:val="20"/>
                <w:lang w:val="en-US"/>
              </w:rPr>
            </w:pPr>
          </w:p>
        </w:tc>
        <w:tc>
          <w:tcPr>
            <w:tcW w:w="567" w:type="dxa"/>
            <w:gridSpan w:val="2"/>
            <w:vMerge/>
            <w:tcBorders>
              <w:top w:val="single" w:sz="4" w:space="0" w:color="A6A6A6" w:themeColor="background1" w:themeShade="A6"/>
              <w:bottom w:val="single" w:sz="4" w:space="0" w:color="auto"/>
            </w:tcBorders>
            <w:vAlign w:val="center"/>
          </w:tcPr>
          <w:p w14:paraId="53998C04" w14:textId="77777777" w:rsidR="008920F2" w:rsidRPr="00060DA8" w:rsidRDefault="008920F2" w:rsidP="000F108C">
            <w:pPr>
              <w:rPr>
                <w:rFonts w:ascii="Arial" w:hAnsi="Arial" w:cs="Arial"/>
                <w:sz w:val="21"/>
                <w:szCs w:val="21"/>
                <w:lang w:val="en-US"/>
              </w:rPr>
            </w:pPr>
          </w:p>
        </w:tc>
        <w:tc>
          <w:tcPr>
            <w:tcW w:w="1984" w:type="dxa"/>
            <w:vMerge/>
            <w:tcBorders>
              <w:top w:val="single" w:sz="4" w:space="0" w:color="A6A6A6" w:themeColor="background1" w:themeShade="A6"/>
              <w:bottom w:val="single" w:sz="4" w:space="0" w:color="auto"/>
            </w:tcBorders>
            <w:vAlign w:val="center"/>
          </w:tcPr>
          <w:p w14:paraId="449D50CA" w14:textId="77777777" w:rsidR="008920F2" w:rsidRPr="00060DA8" w:rsidRDefault="008920F2" w:rsidP="000F108C">
            <w:pPr>
              <w:snapToGrid w:val="0"/>
              <w:rPr>
                <w:rFonts w:ascii="Arial" w:hAnsi="Arial" w:cs="Arial"/>
                <w:sz w:val="20"/>
                <w:szCs w:val="20"/>
                <w:lang w:val="en-US"/>
              </w:rPr>
            </w:pPr>
          </w:p>
        </w:tc>
        <w:tc>
          <w:tcPr>
            <w:tcW w:w="425" w:type="dxa"/>
            <w:vMerge/>
            <w:tcBorders>
              <w:bottom w:val="single" w:sz="4" w:space="0" w:color="auto"/>
            </w:tcBorders>
          </w:tcPr>
          <w:p w14:paraId="62313F54" w14:textId="77777777" w:rsidR="008920F2" w:rsidRPr="00060DA8" w:rsidRDefault="008920F2" w:rsidP="000F108C">
            <w:pPr>
              <w:rPr>
                <w:rFonts w:ascii="Arial" w:hAnsi="Arial" w:cs="Arial"/>
                <w:lang w:val="en-US"/>
              </w:rPr>
            </w:pPr>
          </w:p>
        </w:tc>
        <w:tc>
          <w:tcPr>
            <w:tcW w:w="426" w:type="dxa"/>
          </w:tcPr>
          <w:p w14:paraId="16577394" w14:textId="77777777" w:rsidR="008920F2" w:rsidRPr="00060DA8" w:rsidRDefault="008920F2" w:rsidP="000F108C">
            <w:pPr>
              <w:rPr>
                <w:rFonts w:ascii="Arial" w:hAnsi="Arial" w:cs="Arial"/>
                <w:sz w:val="20"/>
                <w:szCs w:val="20"/>
                <w:lang w:val="en-US"/>
              </w:rPr>
            </w:pPr>
          </w:p>
        </w:tc>
        <w:tc>
          <w:tcPr>
            <w:tcW w:w="567" w:type="dxa"/>
          </w:tcPr>
          <w:p w14:paraId="33F9A41F" w14:textId="77777777" w:rsidR="008920F2" w:rsidRPr="00060DA8" w:rsidRDefault="008920F2" w:rsidP="000F108C">
            <w:pPr>
              <w:rPr>
                <w:rFonts w:ascii="Arial" w:hAnsi="Arial" w:cs="Arial"/>
                <w:sz w:val="21"/>
                <w:szCs w:val="21"/>
                <w:lang w:val="en-US"/>
              </w:rPr>
            </w:pPr>
          </w:p>
        </w:tc>
        <w:tc>
          <w:tcPr>
            <w:tcW w:w="1275" w:type="dxa"/>
            <w:gridSpan w:val="2"/>
            <w:tcBorders>
              <w:top w:val="single" w:sz="4" w:space="0" w:color="BFBFBF" w:themeColor="background1" w:themeShade="BF"/>
              <w:right w:val="single" w:sz="4" w:space="0" w:color="auto"/>
            </w:tcBorders>
          </w:tcPr>
          <w:p w14:paraId="0B1A0B50" w14:textId="77777777" w:rsidR="008920F2" w:rsidRPr="00060DA8" w:rsidRDefault="008920F2" w:rsidP="000F108C">
            <w:pPr>
              <w:rPr>
                <w:rFonts w:ascii="Arial" w:hAnsi="Arial" w:cs="Arial"/>
                <w:sz w:val="20"/>
                <w:szCs w:val="20"/>
                <w:lang w:val="en-US"/>
              </w:rPr>
            </w:pPr>
          </w:p>
        </w:tc>
      </w:tr>
      <w:tr w:rsidR="00520CBF" w:rsidRPr="00060DA8" w14:paraId="1866A51D" w14:textId="77777777" w:rsidTr="00520CBF">
        <w:trPr>
          <w:gridAfter w:val="3"/>
          <w:wAfter w:w="3472" w:type="dxa"/>
          <w:trHeight w:val="89"/>
        </w:trPr>
        <w:tc>
          <w:tcPr>
            <w:tcW w:w="387" w:type="dxa"/>
            <w:vMerge/>
            <w:tcBorders>
              <w:left w:val="single" w:sz="4" w:space="0" w:color="000000"/>
              <w:bottom w:val="single" w:sz="4" w:space="0" w:color="auto"/>
            </w:tcBorders>
          </w:tcPr>
          <w:p w14:paraId="4332B9A9" w14:textId="77777777" w:rsidR="00520CBF" w:rsidRPr="00060DA8" w:rsidRDefault="00520CBF" w:rsidP="000F108C">
            <w:pPr>
              <w:snapToGrid w:val="0"/>
              <w:rPr>
                <w:rFonts w:ascii="Arial" w:hAnsi="Arial" w:cs="Arial"/>
                <w:lang w:val="en-US"/>
              </w:rPr>
            </w:pPr>
          </w:p>
        </w:tc>
        <w:tc>
          <w:tcPr>
            <w:tcW w:w="430" w:type="dxa"/>
            <w:vMerge/>
            <w:tcBorders>
              <w:bottom w:val="single" w:sz="4" w:space="0" w:color="auto"/>
            </w:tcBorders>
            <w:vAlign w:val="bottom"/>
          </w:tcPr>
          <w:p w14:paraId="0C095606" w14:textId="77777777" w:rsidR="00520CBF" w:rsidRPr="00060DA8" w:rsidRDefault="00520CBF" w:rsidP="000F108C">
            <w:pPr>
              <w:rPr>
                <w:rFonts w:ascii="Arial" w:hAnsi="Arial" w:cs="Arial"/>
                <w:sz w:val="21"/>
                <w:szCs w:val="21"/>
                <w:lang w:val="en-US"/>
              </w:rPr>
            </w:pPr>
          </w:p>
        </w:tc>
        <w:tc>
          <w:tcPr>
            <w:tcW w:w="425" w:type="dxa"/>
            <w:vMerge/>
            <w:tcBorders>
              <w:bottom w:val="single" w:sz="4" w:space="0" w:color="auto"/>
            </w:tcBorders>
            <w:vAlign w:val="bottom"/>
          </w:tcPr>
          <w:p w14:paraId="5D35EA03" w14:textId="77777777" w:rsidR="00520CBF" w:rsidRPr="00060DA8" w:rsidRDefault="00520CBF" w:rsidP="000F108C">
            <w:pPr>
              <w:rPr>
                <w:rFonts w:ascii="Arial" w:hAnsi="Arial" w:cs="Arial"/>
                <w:sz w:val="21"/>
                <w:szCs w:val="21"/>
                <w:lang w:val="en-US"/>
              </w:rPr>
            </w:pPr>
          </w:p>
        </w:tc>
        <w:tc>
          <w:tcPr>
            <w:tcW w:w="1985" w:type="dxa"/>
            <w:gridSpan w:val="2"/>
            <w:vMerge/>
            <w:tcBorders>
              <w:bottom w:val="single" w:sz="4" w:space="0" w:color="auto"/>
            </w:tcBorders>
            <w:vAlign w:val="bottom"/>
          </w:tcPr>
          <w:p w14:paraId="785F5A04" w14:textId="77777777" w:rsidR="00520CBF" w:rsidRPr="00060DA8" w:rsidRDefault="00520CBF" w:rsidP="000F108C">
            <w:pPr>
              <w:rPr>
                <w:rFonts w:ascii="Arial" w:hAnsi="Arial" w:cs="Arial"/>
                <w:sz w:val="21"/>
                <w:szCs w:val="21"/>
                <w:lang w:val="en-US"/>
              </w:rPr>
            </w:pPr>
          </w:p>
        </w:tc>
        <w:tc>
          <w:tcPr>
            <w:tcW w:w="425" w:type="dxa"/>
            <w:vMerge/>
            <w:tcBorders>
              <w:bottom w:val="single" w:sz="4" w:space="0" w:color="auto"/>
            </w:tcBorders>
            <w:vAlign w:val="bottom"/>
          </w:tcPr>
          <w:p w14:paraId="7D0D3EFD" w14:textId="77777777" w:rsidR="00520CBF" w:rsidRPr="00060DA8" w:rsidRDefault="00520CBF" w:rsidP="000F108C">
            <w:pPr>
              <w:rPr>
                <w:rFonts w:ascii="Arial" w:hAnsi="Arial" w:cs="Arial"/>
                <w:lang w:val="en-US"/>
              </w:rPr>
            </w:pPr>
          </w:p>
        </w:tc>
        <w:tc>
          <w:tcPr>
            <w:tcW w:w="425" w:type="dxa"/>
            <w:gridSpan w:val="2"/>
            <w:vMerge/>
            <w:tcBorders>
              <w:bottom w:val="single" w:sz="4" w:space="0" w:color="auto"/>
            </w:tcBorders>
            <w:vAlign w:val="bottom"/>
          </w:tcPr>
          <w:p w14:paraId="003673B7" w14:textId="77777777" w:rsidR="00520CBF" w:rsidRPr="00060DA8" w:rsidRDefault="00520CBF" w:rsidP="000F108C">
            <w:pPr>
              <w:rPr>
                <w:rFonts w:ascii="Arial" w:hAnsi="Arial" w:cs="Arial"/>
                <w:sz w:val="21"/>
                <w:szCs w:val="21"/>
                <w:lang w:val="en-US"/>
              </w:rPr>
            </w:pPr>
          </w:p>
        </w:tc>
        <w:tc>
          <w:tcPr>
            <w:tcW w:w="567" w:type="dxa"/>
            <w:gridSpan w:val="2"/>
            <w:vMerge/>
            <w:tcBorders>
              <w:bottom w:val="single" w:sz="4" w:space="0" w:color="auto"/>
            </w:tcBorders>
            <w:vAlign w:val="bottom"/>
          </w:tcPr>
          <w:p w14:paraId="4401D413" w14:textId="77777777" w:rsidR="00520CBF" w:rsidRPr="00060DA8" w:rsidRDefault="00520CBF" w:rsidP="000F108C">
            <w:pPr>
              <w:rPr>
                <w:rFonts w:ascii="Arial" w:hAnsi="Arial" w:cs="Arial"/>
                <w:sz w:val="21"/>
                <w:szCs w:val="21"/>
                <w:lang w:val="en-US"/>
              </w:rPr>
            </w:pPr>
          </w:p>
        </w:tc>
        <w:tc>
          <w:tcPr>
            <w:tcW w:w="993" w:type="dxa"/>
            <w:gridSpan w:val="3"/>
            <w:vMerge/>
            <w:tcBorders>
              <w:bottom w:val="single" w:sz="4" w:space="0" w:color="auto"/>
            </w:tcBorders>
            <w:vAlign w:val="bottom"/>
          </w:tcPr>
          <w:p w14:paraId="1531B745" w14:textId="77777777" w:rsidR="00520CBF" w:rsidRPr="00060DA8" w:rsidRDefault="00520CBF" w:rsidP="000F108C">
            <w:pPr>
              <w:rPr>
                <w:rFonts w:ascii="Arial" w:hAnsi="Arial" w:cs="Arial"/>
                <w:lang w:val="en-US"/>
              </w:rPr>
            </w:pPr>
          </w:p>
        </w:tc>
        <w:tc>
          <w:tcPr>
            <w:tcW w:w="708" w:type="dxa"/>
            <w:gridSpan w:val="2"/>
            <w:vMerge/>
            <w:tcBorders>
              <w:bottom w:val="single" w:sz="4" w:space="0" w:color="auto"/>
            </w:tcBorders>
          </w:tcPr>
          <w:p w14:paraId="2F50962D" w14:textId="77777777" w:rsidR="00520CBF" w:rsidRPr="00060DA8" w:rsidRDefault="00520CBF" w:rsidP="000F108C">
            <w:pPr>
              <w:snapToGrid w:val="0"/>
              <w:rPr>
                <w:rFonts w:ascii="Arial" w:hAnsi="Arial" w:cs="Arial"/>
                <w:lang w:val="en-US"/>
              </w:rPr>
            </w:pPr>
          </w:p>
        </w:tc>
        <w:tc>
          <w:tcPr>
            <w:tcW w:w="426" w:type="dxa"/>
            <w:vMerge/>
            <w:tcBorders>
              <w:bottom w:val="single" w:sz="4" w:space="0" w:color="auto"/>
            </w:tcBorders>
          </w:tcPr>
          <w:p w14:paraId="419E1A75" w14:textId="77777777" w:rsidR="00520CBF" w:rsidRPr="00060DA8" w:rsidRDefault="00520CBF" w:rsidP="000F108C">
            <w:pPr>
              <w:snapToGrid w:val="0"/>
              <w:rPr>
                <w:rFonts w:ascii="Arial" w:hAnsi="Arial" w:cs="Arial"/>
                <w:sz w:val="20"/>
                <w:szCs w:val="20"/>
                <w:lang w:val="en-US"/>
              </w:rPr>
            </w:pPr>
          </w:p>
        </w:tc>
        <w:tc>
          <w:tcPr>
            <w:tcW w:w="567" w:type="dxa"/>
            <w:gridSpan w:val="2"/>
            <w:vMerge/>
            <w:tcBorders>
              <w:bottom w:val="single" w:sz="4" w:space="0" w:color="auto"/>
            </w:tcBorders>
          </w:tcPr>
          <w:p w14:paraId="6969D9BC" w14:textId="77777777" w:rsidR="00520CBF" w:rsidRPr="00060DA8" w:rsidRDefault="00520CBF" w:rsidP="000F108C">
            <w:pPr>
              <w:rPr>
                <w:rFonts w:ascii="Arial" w:hAnsi="Arial" w:cs="Arial"/>
                <w:sz w:val="21"/>
                <w:szCs w:val="21"/>
                <w:lang w:val="en-US"/>
              </w:rPr>
            </w:pPr>
          </w:p>
        </w:tc>
        <w:tc>
          <w:tcPr>
            <w:tcW w:w="1984" w:type="dxa"/>
            <w:vMerge/>
            <w:tcBorders>
              <w:bottom w:val="single" w:sz="4" w:space="0" w:color="auto"/>
            </w:tcBorders>
          </w:tcPr>
          <w:p w14:paraId="1CD2FC55" w14:textId="77777777" w:rsidR="00520CBF" w:rsidRPr="00060DA8" w:rsidRDefault="00520CBF" w:rsidP="000F108C">
            <w:pPr>
              <w:snapToGrid w:val="0"/>
              <w:rPr>
                <w:rFonts w:ascii="Arial" w:hAnsi="Arial" w:cs="Arial"/>
                <w:sz w:val="20"/>
                <w:szCs w:val="20"/>
                <w:lang w:val="en-US"/>
              </w:rPr>
            </w:pPr>
          </w:p>
        </w:tc>
        <w:tc>
          <w:tcPr>
            <w:tcW w:w="425" w:type="dxa"/>
            <w:vMerge/>
            <w:tcBorders>
              <w:bottom w:val="single" w:sz="4" w:space="0" w:color="auto"/>
            </w:tcBorders>
          </w:tcPr>
          <w:p w14:paraId="65270618" w14:textId="77777777" w:rsidR="00520CBF" w:rsidRPr="00060DA8" w:rsidRDefault="00520CBF" w:rsidP="000F108C">
            <w:pPr>
              <w:rPr>
                <w:rFonts w:ascii="Arial" w:hAnsi="Arial" w:cs="Arial"/>
                <w:lang w:val="en-US"/>
              </w:rPr>
            </w:pPr>
          </w:p>
        </w:tc>
        <w:tc>
          <w:tcPr>
            <w:tcW w:w="2268" w:type="dxa"/>
            <w:gridSpan w:val="4"/>
            <w:tcBorders>
              <w:bottom w:val="single" w:sz="4" w:space="0" w:color="auto"/>
              <w:right w:val="single" w:sz="4" w:space="0" w:color="auto"/>
            </w:tcBorders>
          </w:tcPr>
          <w:p w14:paraId="2521AFEC" w14:textId="77777777" w:rsidR="00520CBF" w:rsidRPr="00060DA8" w:rsidRDefault="00520CBF" w:rsidP="000F108C">
            <w:pPr>
              <w:rPr>
                <w:rFonts w:ascii="Arial" w:hAnsi="Arial" w:cs="Arial"/>
                <w:sz w:val="20"/>
                <w:szCs w:val="20"/>
                <w:lang w:val="en-US"/>
              </w:rPr>
            </w:pPr>
          </w:p>
        </w:tc>
      </w:tr>
      <w:tr w:rsidR="000F108C" w:rsidRPr="00060DA8" w14:paraId="656DC4E7" w14:textId="77777777" w:rsidTr="008920F2">
        <w:trPr>
          <w:trHeight w:hRule="exact" w:val="739"/>
        </w:trPr>
        <w:tc>
          <w:tcPr>
            <w:tcW w:w="387" w:type="dxa"/>
            <w:tcBorders>
              <w:top w:val="single" w:sz="4" w:space="0" w:color="auto"/>
            </w:tcBorders>
          </w:tcPr>
          <w:p w14:paraId="34D8FBBD" w14:textId="77777777" w:rsidR="000F108C" w:rsidRPr="00060DA8" w:rsidRDefault="000F108C" w:rsidP="000F108C">
            <w:pPr>
              <w:snapToGrid w:val="0"/>
              <w:rPr>
                <w:rFonts w:ascii="Arial" w:hAnsi="Arial" w:cs="Arial"/>
                <w:lang w:val="en-US"/>
              </w:rPr>
            </w:pPr>
          </w:p>
        </w:tc>
        <w:tc>
          <w:tcPr>
            <w:tcW w:w="430" w:type="dxa"/>
          </w:tcPr>
          <w:p w14:paraId="033E4FF7" w14:textId="77777777" w:rsidR="000F108C" w:rsidRPr="00060DA8" w:rsidRDefault="008920F2" w:rsidP="000F108C">
            <w:pPr>
              <w:snapToGrid w:val="0"/>
              <w:rPr>
                <w:rFonts w:ascii="Arial" w:hAnsi="Arial" w:cs="Arial"/>
                <w:lang w:val="en-US"/>
              </w:rPr>
            </w:pPr>
            <w:r w:rsidRPr="00060DA8">
              <w:rPr>
                <w:rFonts w:ascii="Arial" w:hAnsi="Arial" w:cs="Arial"/>
                <w:lang w:val="en-US"/>
              </w:rPr>
              <w:t>7</w:t>
            </w:r>
          </w:p>
        </w:tc>
        <w:tc>
          <w:tcPr>
            <w:tcW w:w="425" w:type="dxa"/>
          </w:tcPr>
          <w:p w14:paraId="088E6317" w14:textId="77777777" w:rsidR="000F108C" w:rsidRPr="00060DA8" w:rsidRDefault="000F108C" w:rsidP="000F108C">
            <w:pPr>
              <w:snapToGrid w:val="0"/>
              <w:rPr>
                <w:rFonts w:ascii="Arial" w:hAnsi="Arial" w:cs="Arial"/>
                <w:lang w:val="en-US"/>
              </w:rPr>
            </w:pPr>
          </w:p>
        </w:tc>
        <w:tc>
          <w:tcPr>
            <w:tcW w:w="1985" w:type="dxa"/>
            <w:gridSpan w:val="2"/>
          </w:tcPr>
          <w:p w14:paraId="597C3136" w14:textId="77777777" w:rsidR="000F108C" w:rsidRPr="00060DA8" w:rsidRDefault="008920F2" w:rsidP="000F108C">
            <w:pPr>
              <w:snapToGrid w:val="0"/>
              <w:rPr>
                <w:rFonts w:ascii="Arial" w:hAnsi="Arial" w:cs="Arial"/>
                <w:lang w:val="en-US"/>
              </w:rPr>
            </w:pPr>
            <w:proofErr w:type="spellStart"/>
            <w:r w:rsidRPr="00060DA8">
              <w:rPr>
                <w:rFonts w:ascii="Arial" w:hAnsi="Arial" w:cs="Arial"/>
                <w:highlight w:val="yellow"/>
                <w:lang w:val="en-US"/>
              </w:rPr>
              <w:t>Jawa</w:t>
            </w:r>
            <w:proofErr w:type="spellEnd"/>
          </w:p>
        </w:tc>
        <w:tc>
          <w:tcPr>
            <w:tcW w:w="425" w:type="dxa"/>
          </w:tcPr>
          <w:p w14:paraId="0C78DCDF" w14:textId="77777777" w:rsidR="000F108C" w:rsidRPr="00060DA8" w:rsidRDefault="000F108C" w:rsidP="000F108C">
            <w:pPr>
              <w:snapToGrid w:val="0"/>
              <w:rPr>
                <w:rFonts w:ascii="Arial" w:hAnsi="Arial" w:cs="Arial"/>
                <w:lang w:val="en-US"/>
              </w:rPr>
            </w:pPr>
          </w:p>
        </w:tc>
        <w:tc>
          <w:tcPr>
            <w:tcW w:w="425" w:type="dxa"/>
            <w:gridSpan w:val="2"/>
          </w:tcPr>
          <w:p w14:paraId="13BE0FA9" w14:textId="77777777" w:rsidR="000F108C" w:rsidRPr="00060DA8" w:rsidRDefault="008920F2" w:rsidP="000F108C">
            <w:pPr>
              <w:snapToGrid w:val="0"/>
              <w:rPr>
                <w:rFonts w:ascii="Arial" w:hAnsi="Arial" w:cs="Arial"/>
                <w:lang w:val="en-US"/>
              </w:rPr>
            </w:pPr>
            <w:r w:rsidRPr="00060DA8">
              <w:rPr>
                <w:rFonts w:ascii="Arial" w:hAnsi="Arial" w:cs="Arial"/>
                <w:lang w:val="en-US"/>
              </w:rPr>
              <w:t>8</w:t>
            </w:r>
          </w:p>
        </w:tc>
        <w:tc>
          <w:tcPr>
            <w:tcW w:w="567" w:type="dxa"/>
            <w:gridSpan w:val="2"/>
          </w:tcPr>
          <w:p w14:paraId="7D6B8628" w14:textId="77777777" w:rsidR="000F108C" w:rsidRPr="00060DA8" w:rsidRDefault="000F108C" w:rsidP="000F108C">
            <w:pPr>
              <w:snapToGrid w:val="0"/>
              <w:rPr>
                <w:rFonts w:ascii="Arial" w:hAnsi="Arial" w:cs="Arial"/>
                <w:lang w:val="en-US"/>
              </w:rPr>
            </w:pPr>
          </w:p>
        </w:tc>
        <w:tc>
          <w:tcPr>
            <w:tcW w:w="993" w:type="dxa"/>
            <w:gridSpan w:val="3"/>
          </w:tcPr>
          <w:p w14:paraId="21069C7A" w14:textId="77777777" w:rsidR="000F108C" w:rsidRPr="00060DA8" w:rsidRDefault="008920F2" w:rsidP="000F108C">
            <w:pPr>
              <w:snapToGrid w:val="0"/>
              <w:rPr>
                <w:rFonts w:ascii="Arial" w:hAnsi="Arial" w:cs="Arial"/>
                <w:lang w:val="en-US"/>
              </w:rPr>
            </w:pPr>
            <w:r w:rsidRPr="00060DA8">
              <w:rPr>
                <w:rFonts w:ascii="Arial" w:hAnsi="Arial" w:cs="Arial"/>
                <w:lang w:val="en-US"/>
              </w:rPr>
              <w:t>Other</w:t>
            </w:r>
          </w:p>
        </w:tc>
        <w:tc>
          <w:tcPr>
            <w:tcW w:w="708" w:type="dxa"/>
            <w:gridSpan w:val="2"/>
          </w:tcPr>
          <w:p w14:paraId="15ADB62F" w14:textId="77777777" w:rsidR="000F108C" w:rsidRPr="00060DA8" w:rsidRDefault="000F108C" w:rsidP="000F108C">
            <w:pPr>
              <w:snapToGrid w:val="0"/>
              <w:rPr>
                <w:rFonts w:ascii="Arial" w:hAnsi="Arial" w:cs="Arial"/>
                <w:lang w:val="en-US"/>
              </w:rPr>
            </w:pPr>
          </w:p>
        </w:tc>
        <w:tc>
          <w:tcPr>
            <w:tcW w:w="426" w:type="dxa"/>
          </w:tcPr>
          <w:p w14:paraId="4432F5F3" w14:textId="77777777" w:rsidR="000F108C" w:rsidRPr="00060DA8" w:rsidRDefault="000F108C" w:rsidP="000F108C">
            <w:pPr>
              <w:snapToGrid w:val="0"/>
              <w:rPr>
                <w:rFonts w:ascii="Arial" w:hAnsi="Arial" w:cs="Arial"/>
                <w:lang w:val="en-US"/>
              </w:rPr>
            </w:pPr>
          </w:p>
        </w:tc>
        <w:tc>
          <w:tcPr>
            <w:tcW w:w="567" w:type="dxa"/>
            <w:gridSpan w:val="2"/>
          </w:tcPr>
          <w:p w14:paraId="7212530D" w14:textId="77777777" w:rsidR="000F108C" w:rsidRPr="00060DA8" w:rsidRDefault="000F108C" w:rsidP="000F108C">
            <w:pPr>
              <w:snapToGrid w:val="0"/>
              <w:rPr>
                <w:rFonts w:ascii="Arial" w:hAnsi="Arial" w:cs="Arial"/>
                <w:lang w:val="en-US"/>
              </w:rPr>
            </w:pPr>
          </w:p>
        </w:tc>
        <w:tc>
          <w:tcPr>
            <w:tcW w:w="1984" w:type="dxa"/>
          </w:tcPr>
          <w:p w14:paraId="44090984" w14:textId="77777777" w:rsidR="000F108C" w:rsidRPr="00060DA8" w:rsidRDefault="000F108C" w:rsidP="000F108C">
            <w:pPr>
              <w:snapToGrid w:val="0"/>
              <w:rPr>
                <w:rFonts w:ascii="Arial" w:hAnsi="Arial" w:cs="Arial"/>
                <w:lang w:val="en-US"/>
              </w:rPr>
            </w:pPr>
          </w:p>
        </w:tc>
        <w:tc>
          <w:tcPr>
            <w:tcW w:w="425" w:type="dxa"/>
          </w:tcPr>
          <w:p w14:paraId="29BEE718" w14:textId="77777777" w:rsidR="000F108C" w:rsidRPr="00060DA8" w:rsidRDefault="000F108C" w:rsidP="000F108C">
            <w:pPr>
              <w:snapToGrid w:val="0"/>
              <w:rPr>
                <w:rFonts w:ascii="Arial" w:hAnsi="Arial" w:cs="Arial"/>
                <w:lang w:val="en-US"/>
              </w:rPr>
            </w:pPr>
          </w:p>
        </w:tc>
        <w:tc>
          <w:tcPr>
            <w:tcW w:w="3216" w:type="dxa"/>
            <w:gridSpan w:val="5"/>
          </w:tcPr>
          <w:p w14:paraId="1BB44AE7" w14:textId="77777777" w:rsidR="000F108C" w:rsidRPr="00060DA8" w:rsidRDefault="000F108C" w:rsidP="000F108C">
            <w:pPr>
              <w:snapToGrid w:val="0"/>
              <w:rPr>
                <w:rFonts w:ascii="Arial" w:hAnsi="Arial" w:cs="Arial"/>
                <w:lang w:val="en-US"/>
              </w:rPr>
            </w:pPr>
          </w:p>
        </w:tc>
        <w:tc>
          <w:tcPr>
            <w:tcW w:w="388" w:type="dxa"/>
          </w:tcPr>
          <w:p w14:paraId="6EAA48D2" w14:textId="77777777" w:rsidR="000F108C" w:rsidRPr="00060DA8" w:rsidRDefault="000F108C" w:rsidP="000F108C">
            <w:pPr>
              <w:snapToGrid w:val="0"/>
              <w:rPr>
                <w:rFonts w:ascii="Arial" w:hAnsi="Arial" w:cs="Arial"/>
                <w:lang w:val="en-US"/>
              </w:rPr>
            </w:pPr>
          </w:p>
        </w:tc>
        <w:tc>
          <w:tcPr>
            <w:tcW w:w="2136" w:type="dxa"/>
            <w:tcBorders>
              <w:right w:val="nil"/>
            </w:tcBorders>
          </w:tcPr>
          <w:p w14:paraId="15B89661" w14:textId="77777777" w:rsidR="000F108C" w:rsidRPr="00060DA8" w:rsidRDefault="000F108C" w:rsidP="000F108C">
            <w:pPr>
              <w:snapToGrid w:val="0"/>
              <w:rPr>
                <w:rFonts w:ascii="Arial" w:hAnsi="Arial" w:cs="Arial"/>
                <w:lang w:val="en-US"/>
              </w:rPr>
            </w:pPr>
          </w:p>
        </w:tc>
      </w:tr>
      <w:tr w:rsidR="000F108C" w:rsidRPr="00060DA8" w14:paraId="0B4E5D79" w14:textId="77777777" w:rsidTr="00520CBF">
        <w:trPr>
          <w:trHeight w:hRule="exact" w:val="83"/>
        </w:trPr>
        <w:tc>
          <w:tcPr>
            <w:tcW w:w="387" w:type="dxa"/>
          </w:tcPr>
          <w:p w14:paraId="3F27BE90" w14:textId="77777777" w:rsidR="000F108C" w:rsidRPr="00060DA8" w:rsidRDefault="000F108C" w:rsidP="000F108C">
            <w:pPr>
              <w:snapToGrid w:val="0"/>
              <w:rPr>
                <w:rFonts w:ascii="Arial" w:hAnsi="Arial" w:cs="Arial"/>
                <w:lang w:val="en-US"/>
              </w:rPr>
            </w:pPr>
          </w:p>
        </w:tc>
        <w:tc>
          <w:tcPr>
            <w:tcW w:w="430" w:type="dxa"/>
          </w:tcPr>
          <w:p w14:paraId="72C682AF" w14:textId="77777777" w:rsidR="000F108C" w:rsidRPr="00060DA8" w:rsidRDefault="000F108C" w:rsidP="000F108C">
            <w:pPr>
              <w:snapToGrid w:val="0"/>
              <w:rPr>
                <w:rFonts w:ascii="Arial" w:hAnsi="Arial" w:cs="Arial"/>
                <w:lang w:val="en-US"/>
              </w:rPr>
            </w:pPr>
          </w:p>
        </w:tc>
        <w:tc>
          <w:tcPr>
            <w:tcW w:w="425" w:type="dxa"/>
          </w:tcPr>
          <w:p w14:paraId="449074C0" w14:textId="77777777" w:rsidR="000F108C" w:rsidRPr="00060DA8" w:rsidRDefault="000F108C" w:rsidP="000F108C">
            <w:pPr>
              <w:snapToGrid w:val="0"/>
              <w:rPr>
                <w:rFonts w:ascii="Arial" w:hAnsi="Arial" w:cs="Arial"/>
                <w:lang w:val="en-US"/>
              </w:rPr>
            </w:pPr>
          </w:p>
        </w:tc>
        <w:tc>
          <w:tcPr>
            <w:tcW w:w="1985" w:type="dxa"/>
            <w:gridSpan w:val="2"/>
          </w:tcPr>
          <w:p w14:paraId="74DBC948" w14:textId="77777777" w:rsidR="000F108C" w:rsidRPr="00060DA8" w:rsidRDefault="000F108C" w:rsidP="000F108C">
            <w:pPr>
              <w:snapToGrid w:val="0"/>
              <w:rPr>
                <w:rFonts w:ascii="Arial" w:hAnsi="Arial" w:cs="Arial"/>
                <w:lang w:val="en-US"/>
              </w:rPr>
            </w:pPr>
          </w:p>
        </w:tc>
        <w:tc>
          <w:tcPr>
            <w:tcW w:w="425" w:type="dxa"/>
          </w:tcPr>
          <w:p w14:paraId="2EC5BFB3" w14:textId="77777777" w:rsidR="000F108C" w:rsidRPr="00060DA8" w:rsidRDefault="000F108C" w:rsidP="000F108C">
            <w:pPr>
              <w:snapToGrid w:val="0"/>
              <w:rPr>
                <w:rFonts w:ascii="Arial" w:hAnsi="Arial" w:cs="Arial"/>
                <w:lang w:val="en-US"/>
              </w:rPr>
            </w:pPr>
          </w:p>
        </w:tc>
        <w:tc>
          <w:tcPr>
            <w:tcW w:w="425" w:type="dxa"/>
            <w:gridSpan w:val="2"/>
          </w:tcPr>
          <w:p w14:paraId="73580945" w14:textId="77777777" w:rsidR="000F108C" w:rsidRPr="00060DA8" w:rsidRDefault="000F108C" w:rsidP="000F108C">
            <w:pPr>
              <w:snapToGrid w:val="0"/>
              <w:rPr>
                <w:rFonts w:ascii="Arial" w:hAnsi="Arial" w:cs="Arial"/>
                <w:lang w:val="en-US"/>
              </w:rPr>
            </w:pPr>
          </w:p>
        </w:tc>
        <w:tc>
          <w:tcPr>
            <w:tcW w:w="567" w:type="dxa"/>
            <w:gridSpan w:val="2"/>
          </w:tcPr>
          <w:p w14:paraId="136894B4" w14:textId="77777777" w:rsidR="000F108C" w:rsidRPr="00060DA8" w:rsidRDefault="000F108C" w:rsidP="000F108C">
            <w:pPr>
              <w:snapToGrid w:val="0"/>
              <w:rPr>
                <w:rFonts w:ascii="Arial" w:hAnsi="Arial" w:cs="Arial"/>
                <w:lang w:val="en-US"/>
              </w:rPr>
            </w:pPr>
          </w:p>
        </w:tc>
        <w:tc>
          <w:tcPr>
            <w:tcW w:w="993" w:type="dxa"/>
            <w:gridSpan w:val="3"/>
          </w:tcPr>
          <w:p w14:paraId="2E1D81F4" w14:textId="77777777" w:rsidR="000F108C" w:rsidRPr="00060DA8" w:rsidRDefault="000F108C" w:rsidP="000F108C">
            <w:pPr>
              <w:snapToGrid w:val="0"/>
              <w:rPr>
                <w:rFonts w:ascii="Arial" w:hAnsi="Arial" w:cs="Arial"/>
                <w:lang w:val="en-US"/>
              </w:rPr>
            </w:pPr>
          </w:p>
        </w:tc>
        <w:tc>
          <w:tcPr>
            <w:tcW w:w="708" w:type="dxa"/>
            <w:gridSpan w:val="2"/>
          </w:tcPr>
          <w:p w14:paraId="3D0F28D6" w14:textId="77777777" w:rsidR="000F108C" w:rsidRPr="00060DA8" w:rsidRDefault="000F108C" w:rsidP="000F108C">
            <w:pPr>
              <w:snapToGrid w:val="0"/>
              <w:rPr>
                <w:rFonts w:ascii="Arial" w:hAnsi="Arial" w:cs="Arial"/>
                <w:lang w:val="en-US"/>
              </w:rPr>
            </w:pPr>
          </w:p>
        </w:tc>
        <w:tc>
          <w:tcPr>
            <w:tcW w:w="426" w:type="dxa"/>
          </w:tcPr>
          <w:p w14:paraId="099E6041" w14:textId="77777777" w:rsidR="000F108C" w:rsidRPr="00060DA8" w:rsidRDefault="000F108C" w:rsidP="000F108C">
            <w:pPr>
              <w:snapToGrid w:val="0"/>
              <w:rPr>
                <w:rFonts w:ascii="Arial" w:hAnsi="Arial" w:cs="Arial"/>
                <w:lang w:val="en-US"/>
              </w:rPr>
            </w:pPr>
          </w:p>
        </w:tc>
        <w:tc>
          <w:tcPr>
            <w:tcW w:w="567" w:type="dxa"/>
            <w:gridSpan w:val="2"/>
          </w:tcPr>
          <w:p w14:paraId="1BDF4E2B" w14:textId="77777777" w:rsidR="000F108C" w:rsidRPr="00060DA8" w:rsidRDefault="000F108C" w:rsidP="000F108C">
            <w:pPr>
              <w:snapToGrid w:val="0"/>
              <w:rPr>
                <w:rFonts w:ascii="Arial" w:hAnsi="Arial" w:cs="Arial"/>
                <w:lang w:val="en-US"/>
              </w:rPr>
            </w:pPr>
          </w:p>
        </w:tc>
        <w:tc>
          <w:tcPr>
            <w:tcW w:w="1984" w:type="dxa"/>
          </w:tcPr>
          <w:p w14:paraId="60C69612" w14:textId="77777777" w:rsidR="000F108C" w:rsidRPr="00060DA8" w:rsidRDefault="000F108C" w:rsidP="000F108C">
            <w:pPr>
              <w:snapToGrid w:val="0"/>
              <w:rPr>
                <w:rFonts w:ascii="Arial" w:hAnsi="Arial" w:cs="Arial"/>
                <w:lang w:val="en-US"/>
              </w:rPr>
            </w:pPr>
          </w:p>
        </w:tc>
        <w:tc>
          <w:tcPr>
            <w:tcW w:w="425" w:type="dxa"/>
          </w:tcPr>
          <w:p w14:paraId="3D781132" w14:textId="77777777" w:rsidR="000F108C" w:rsidRPr="00060DA8" w:rsidRDefault="000F108C" w:rsidP="000F108C">
            <w:pPr>
              <w:snapToGrid w:val="0"/>
              <w:rPr>
                <w:rFonts w:ascii="Arial" w:hAnsi="Arial" w:cs="Arial"/>
                <w:lang w:val="en-US"/>
              </w:rPr>
            </w:pPr>
          </w:p>
        </w:tc>
        <w:tc>
          <w:tcPr>
            <w:tcW w:w="3216" w:type="dxa"/>
            <w:gridSpan w:val="5"/>
          </w:tcPr>
          <w:p w14:paraId="42389124" w14:textId="77777777" w:rsidR="000F108C" w:rsidRPr="00060DA8" w:rsidRDefault="000F108C" w:rsidP="000F108C">
            <w:pPr>
              <w:snapToGrid w:val="0"/>
              <w:rPr>
                <w:rFonts w:ascii="Arial" w:hAnsi="Arial" w:cs="Arial"/>
                <w:lang w:val="en-US"/>
              </w:rPr>
            </w:pPr>
          </w:p>
        </w:tc>
        <w:tc>
          <w:tcPr>
            <w:tcW w:w="388" w:type="dxa"/>
          </w:tcPr>
          <w:p w14:paraId="0F24F416" w14:textId="77777777" w:rsidR="000F108C" w:rsidRPr="00060DA8" w:rsidRDefault="000F108C" w:rsidP="000F108C">
            <w:pPr>
              <w:snapToGrid w:val="0"/>
              <w:rPr>
                <w:rFonts w:ascii="Arial" w:hAnsi="Arial" w:cs="Arial"/>
                <w:lang w:val="en-US"/>
              </w:rPr>
            </w:pPr>
          </w:p>
        </w:tc>
        <w:tc>
          <w:tcPr>
            <w:tcW w:w="2136" w:type="dxa"/>
            <w:tcBorders>
              <w:right w:val="nil"/>
            </w:tcBorders>
          </w:tcPr>
          <w:p w14:paraId="17B4B9F3" w14:textId="77777777" w:rsidR="000F108C" w:rsidRPr="00060DA8" w:rsidRDefault="000F108C" w:rsidP="000F108C">
            <w:pPr>
              <w:snapToGrid w:val="0"/>
              <w:rPr>
                <w:rFonts w:ascii="Arial" w:hAnsi="Arial" w:cs="Arial"/>
                <w:lang w:val="en-US"/>
              </w:rPr>
            </w:pPr>
          </w:p>
        </w:tc>
      </w:tr>
    </w:tbl>
    <w:p w14:paraId="5864954A" w14:textId="77777777" w:rsidR="000F108C" w:rsidRPr="00060DA8" w:rsidRDefault="000F108C" w:rsidP="000F108C">
      <w:pPr>
        <w:rPr>
          <w:lang w:val="en-US"/>
        </w:rPr>
        <w:sectPr w:rsidR="000F108C" w:rsidRPr="00060DA8" w:rsidSect="000F108C">
          <w:footerReference w:type="default" r:id="rId13"/>
          <w:pgSz w:w="16838" w:h="11906" w:orient="landscape"/>
          <w:pgMar w:top="1134" w:right="1134" w:bottom="1134" w:left="1134" w:header="720" w:footer="709" w:gutter="0"/>
          <w:cols w:space="720"/>
          <w:docGrid w:linePitch="360"/>
        </w:sectPr>
      </w:pPr>
    </w:p>
    <w:p w14:paraId="25C029C7" w14:textId="77777777" w:rsidR="00CD313C" w:rsidRPr="00060DA8" w:rsidRDefault="00B3013B" w:rsidP="00013E9E">
      <w:pPr>
        <w:pStyle w:val="ListParagraph"/>
        <w:numPr>
          <w:ilvl w:val="0"/>
          <w:numId w:val="6"/>
        </w:numPr>
        <w:spacing w:line="288" w:lineRule="auto"/>
        <w:rPr>
          <w:rFonts w:ascii="Arial" w:hAnsi="Arial" w:cs="Arial"/>
          <w:b/>
          <w:sz w:val="28"/>
          <w:szCs w:val="28"/>
          <w:u w:val="single"/>
          <w:lang w:val="en-US"/>
        </w:rPr>
      </w:pPr>
      <w:r w:rsidRPr="00060DA8">
        <w:rPr>
          <w:rFonts w:ascii="Arial" w:hAnsi="Arial" w:cs="Arial"/>
          <w:b/>
          <w:sz w:val="28"/>
          <w:szCs w:val="28"/>
          <w:u w:val="single"/>
          <w:lang w:val="en-US"/>
        </w:rPr>
        <w:lastRenderedPageBreak/>
        <w:t xml:space="preserve">Financial Situation, </w:t>
      </w:r>
      <w:r w:rsidR="00F63C79" w:rsidRPr="00060DA8">
        <w:rPr>
          <w:rFonts w:ascii="Arial" w:hAnsi="Arial" w:cs="Arial"/>
          <w:b/>
          <w:sz w:val="28"/>
          <w:szCs w:val="28"/>
          <w:u w:val="single"/>
          <w:lang w:val="en-US"/>
        </w:rPr>
        <w:t>As</w:t>
      </w:r>
      <w:r w:rsidR="00F97DA4" w:rsidRPr="00060DA8">
        <w:rPr>
          <w:rFonts w:ascii="Arial" w:hAnsi="Arial" w:cs="Arial"/>
          <w:b/>
          <w:sz w:val="28"/>
          <w:szCs w:val="28"/>
          <w:u w:val="single"/>
          <w:lang w:val="en-US"/>
        </w:rPr>
        <w:t>set Index and Consumption Levels</w:t>
      </w:r>
    </w:p>
    <w:p w14:paraId="580F6E5D" w14:textId="77777777" w:rsidR="00F86C19" w:rsidRPr="00060DA8" w:rsidRDefault="00F86C19" w:rsidP="00F86C19">
      <w:pPr>
        <w:pStyle w:val="ListParagraph"/>
        <w:spacing w:line="288" w:lineRule="auto"/>
        <w:rPr>
          <w:rFonts w:ascii="Arial" w:hAnsi="Arial" w:cs="Arial"/>
          <w:b/>
          <w:u w:val="single"/>
          <w:lang w:val="en-US"/>
        </w:rPr>
      </w:pPr>
    </w:p>
    <w:p w14:paraId="6309D307" w14:textId="77777777" w:rsidR="00B3013B" w:rsidRPr="00060DA8" w:rsidRDefault="00B3013B" w:rsidP="00F86C19">
      <w:pPr>
        <w:pStyle w:val="ListParagraph"/>
        <w:spacing w:line="288" w:lineRule="auto"/>
        <w:rPr>
          <w:rFonts w:ascii="Arial" w:hAnsi="Arial" w:cs="Arial"/>
          <w:b/>
          <w:u w:val="single"/>
          <w:lang w:val="en-US"/>
        </w:rPr>
      </w:pPr>
    </w:p>
    <w:tbl>
      <w:tblPr>
        <w:tblW w:w="9640" w:type="dxa"/>
        <w:tblLayout w:type="fixed"/>
        <w:tblCellMar>
          <w:left w:w="70" w:type="dxa"/>
          <w:right w:w="70" w:type="dxa"/>
        </w:tblCellMar>
        <w:tblLook w:val="0000" w:firstRow="0" w:lastRow="0" w:firstColumn="0" w:lastColumn="0" w:noHBand="0" w:noVBand="0"/>
      </w:tblPr>
      <w:tblGrid>
        <w:gridCol w:w="240"/>
        <w:gridCol w:w="340"/>
        <w:gridCol w:w="340"/>
        <w:gridCol w:w="851"/>
        <w:gridCol w:w="851"/>
        <w:gridCol w:w="340"/>
        <w:gridCol w:w="340"/>
        <w:gridCol w:w="340"/>
        <w:gridCol w:w="510"/>
        <w:gridCol w:w="397"/>
        <w:gridCol w:w="340"/>
        <w:gridCol w:w="315"/>
        <w:gridCol w:w="320"/>
        <w:gridCol w:w="425"/>
        <w:gridCol w:w="1381"/>
        <w:gridCol w:w="36"/>
        <w:gridCol w:w="124"/>
        <w:gridCol w:w="160"/>
        <w:gridCol w:w="160"/>
        <w:gridCol w:w="211"/>
        <w:gridCol w:w="196"/>
        <w:gridCol w:w="290"/>
        <w:gridCol w:w="267"/>
        <w:gridCol w:w="219"/>
        <w:gridCol w:w="487"/>
        <w:gridCol w:w="154"/>
        <w:gridCol w:w="6"/>
      </w:tblGrid>
      <w:tr w:rsidR="0009492A" w:rsidRPr="00D6369D" w14:paraId="27D5865B" w14:textId="77777777" w:rsidTr="00C009AF">
        <w:trPr>
          <w:gridAfter w:val="1"/>
          <w:wAfter w:w="6" w:type="dxa"/>
          <w:trHeight w:val="80"/>
        </w:trPr>
        <w:tc>
          <w:tcPr>
            <w:tcW w:w="240" w:type="dxa"/>
            <w:tcBorders>
              <w:top w:val="single" w:sz="4" w:space="0" w:color="000000"/>
              <w:left w:val="single" w:sz="4" w:space="0" w:color="000000"/>
            </w:tcBorders>
          </w:tcPr>
          <w:p w14:paraId="0AF1AD4E" w14:textId="77777777" w:rsidR="0009492A" w:rsidRPr="00060DA8" w:rsidRDefault="0009492A" w:rsidP="00F466E2">
            <w:pPr>
              <w:snapToGrid w:val="0"/>
              <w:rPr>
                <w:rFonts w:ascii="Arial" w:hAnsi="Arial" w:cs="Arial"/>
                <w:lang w:val="en-GB"/>
              </w:rPr>
            </w:pPr>
          </w:p>
        </w:tc>
        <w:tc>
          <w:tcPr>
            <w:tcW w:w="340" w:type="dxa"/>
            <w:tcBorders>
              <w:top w:val="single" w:sz="4" w:space="0" w:color="000000"/>
            </w:tcBorders>
          </w:tcPr>
          <w:p w14:paraId="7492432D" w14:textId="77777777" w:rsidR="0009492A" w:rsidRPr="00060DA8" w:rsidRDefault="0009492A" w:rsidP="00F466E2">
            <w:pPr>
              <w:snapToGrid w:val="0"/>
              <w:rPr>
                <w:rFonts w:ascii="Arial" w:hAnsi="Arial" w:cs="Arial"/>
                <w:lang w:val="en-GB"/>
              </w:rPr>
            </w:pPr>
          </w:p>
        </w:tc>
        <w:tc>
          <w:tcPr>
            <w:tcW w:w="340" w:type="dxa"/>
            <w:tcBorders>
              <w:top w:val="single" w:sz="4" w:space="0" w:color="000000"/>
            </w:tcBorders>
          </w:tcPr>
          <w:p w14:paraId="2A281E3E" w14:textId="77777777" w:rsidR="0009492A" w:rsidRPr="00060DA8" w:rsidRDefault="0009492A" w:rsidP="00F466E2">
            <w:pPr>
              <w:snapToGrid w:val="0"/>
              <w:rPr>
                <w:rFonts w:ascii="Arial" w:hAnsi="Arial" w:cs="Arial"/>
                <w:lang w:val="en-GB"/>
              </w:rPr>
            </w:pPr>
          </w:p>
        </w:tc>
        <w:tc>
          <w:tcPr>
            <w:tcW w:w="851" w:type="dxa"/>
            <w:tcBorders>
              <w:top w:val="single" w:sz="4" w:space="0" w:color="000000"/>
            </w:tcBorders>
          </w:tcPr>
          <w:p w14:paraId="601D04F7" w14:textId="77777777" w:rsidR="0009492A" w:rsidRPr="00060DA8" w:rsidRDefault="0009492A" w:rsidP="00F466E2">
            <w:pPr>
              <w:snapToGrid w:val="0"/>
              <w:rPr>
                <w:rFonts w:ascii="Arial" w:hAnsi="Arial" w:cs="Arial"/>
                <w:lang w:val="en-GB"/>
              </w:rPr>
            </w:pPr>
          </w:p>
        </w:tc>
        <w:tc>
          <w:tcPr>
            <w:tcW w:w="851" w:type="dxa"/>
            <w:tcBorders>
              <w:top w:val="single" w:sz="4" w:space="0" w:color="000000"/>
            </w:tcBorders>
          </w:tcPr>
          <w:p w14:paraId="54546CC4" w14:textId="77777777" w:rsidR="0009492A" w:rsidRPr="00060DA8" w:rsidRDefault="0009492A" w:rsidP="00F466E2">
            <w:pPr>
              <w:snapToGrid w:val="0"/>
              <w:rPr>
                <w:rFonts w:ascii="Arial" w:hAnsi="Arial" w:cs="Arial"/>
                <w:lang w:val="en-GB"/>
              </w:rPr>
            </w:pPr>
          </w:p>
        </w:tc>
        <w:tc>
          <w:tcPr>
            <w:tcW w:w="340" w:type="dxa"/>
            <w:tcBorders>
              <w:top w:val="single" w:sz="4" w:space="0" w:color="000000"/>
              <w:left w:val="nil"/>
            </w:tcBorders>
          </w:tcPr>
          <w:p w14:paraId="45DD90C4" w14:textId="77777777" w:rsidR="0009492A" w:rsidRPr="00060DA8" w:rsidRDefault="0009492A" w:rsidP="00F466E2">
            <w:pPr>
              <w:snapToGrid w:val="0"/>
              <w:rPr>
                <w:rFonts w:ascii="Arial" w:hAnsi="Arial" w:cs="Arial"/>
                <w:lang w:val="en-GB"/>
              </w:rPr>
            </w:pPr>
          </w:p>
        </w:tc>
        <w:tc>
          <w:tcPr>
            <w:tcW w:w="340" w:type="dxa"/>
            <w:tcBorders>
              <w:top w:val="single" w:sz="4" w:space="0" w:color="000000"/>
            </w:tcBorders>
          </w:tcPr>
          <w:p w14:paraId="600788D1" w14:textId="77777777" w:rsidR="0009492A" w:rsidRPr="00060DA8" w:rsidRDefault="0009492A" w:rsidP="00F466E2">
            <w:pPr>
              <w:snapToGrid w:val="0"/>
              <w:rPr>
                <w:rFonts w:ascii="Arial" w:hAnsi="Arial" w:cs="Arial"/>
                <w:lang w:val="en-GB"/>
              </w:rPr>
            </w:pPr>
          </w:p>
        </w:tc>
        <w:tc>
          <w:tcPr>
            <w:tcW w:w="340" w:type="dxa"/>
            <w:tcBorders>
              <w:top w:val="single" w:sz="4" w:space="0" w:color="000000"/>
            </w:tcBorders>
          </w:tcPr>
          <w:p w14:paraId="1C189D0F" w14:textId="77777777" w:rsidR="0009492A" w:rsidRPr="00060DA8" w:rsidRDefault="0009492A" w:rsidP="00F466E2">
            <w:pPr>
              <w:snapToGrid w:val="0"/>
              <w:rPr>
                <w:rFonts w:ascii="Arial" w:hAnsi="Arial" w:cs="Arial"/>
                <w:lang w:val="en-GB"/>
              </w:rPr>
            </w:pPr>
          </w:p>
        </w:tc>
        <w:tc>
          <w:tcPr>
            <w:tcW w:w="510" w:type="dxa"/>
            <w:tcBorders>
              <w:top w:val="single" w:sz="4" w:space="0" w:color="000000"/>
            </w:tcBorders>
          </w:tcPr>
          <w:p w14:paraId="774E07D6" w14:textId="77777777" w:rsidR="0009492A" w:rsidRPr="00060DA8" w:rsidRDefault="0009492A" w:rsidP="00F466E2">
            <w:pPr>
              <w:snapToGrid w:val="0"/>
              <w:rPr>
                <w:rFonts w:ascii="Arial" w:hAnsi="Arial" w:cs="Arial"/>
                <w:lang w:val="en-GB"/>
              </w:rPr>
            </w:pPr>
          </w:p>
        </w:tc>
        <w:tc>
          <w:tcPr>
            <w:tcW w:w="397" w:type="dxa"/>
            <w:tcBorders>
              <w:top w:val="single" w:sz="4" w:space="0" w:color="000000"/>
            </w:tcBorders>
          </w:tcPr>
          <w:p w14:paraId="078F9036" w14:textId="77777777" w:rsidR="0009492A" w:rsidRPr="00060DA8" w:rsidRDefault="0009492A" w:rsidP="00F466E2">
            <w:pPr>
              <w:snapToGrid w:val="0"/>
              <w:rPr>
                <w:rFonts w:ascii="Arial" w:hAnsi="Arial" w:cs="Arial"/>
                <w:lang w:val="en-GB"/>
              </w:rPr>
            </w:pPr>
          </w:p>
        </w:tc>
        <w:tc>
          <w:tcPr>
            <w:tcW w:w="340" w:type="dxa"/>
            <w:tcBorders>
              <w:top w:val="single" w:sz="4" w:space="0" w:color="000000"/>
              <w:left w:val="nil"/>
            </w:tcBorders>
            <w:shd w:val="clear" w:color="auto" w:fill="auto"/>
          </w:tcPr>
          <w:p w14:paraId="299C17A6" w14:textId="77777777" w:rsidR="0009492A" w:rsidRPr="00060DA8" w:rsidRDefault="0009492A" w:rsidP="00F466E2">
            <w:pPr>
              <w:snapToGrid w:val="0"/>
              <w:rPr>
                <w:rFonts w:ascii="Arial" w:hAnsi="Arial" w:cs="Arial"/>
                <w:lang w:val="en-GB"/>
              </w:rPr>
            </w:pPr>
          </w:p>
        </w:tc>
        <w:tc>
          <w:tcPr>
            <w:tcW w:w="635" w:type="dxa"/>
            <w:gridSpan w:val="2"/>
            <w:tcBorders>
              <w:top w:val="single" w:sz="4" w:space="0" w:color="000000"/>
            </w:tcBorders>
            <w:shd w:val="clear" w:color="auto" w:fill="auto"/>
          </w:tcPr>
          <w:p w14:paraId="6443FF56" w14:textId="77777777" w:rsidR="0009492A" w:rsidRPr="00060DA8" w:rsidRDefault="0009492A" w:rsidP="00F466E2">
            <w:pPr>
              <w:snapToGrid w:val="0"/>
              <w:rPr>
                <w:rFonts w:ascii="Arial" w:hAnsi="Arial" w:cs="Arial"/>
                <w:b/>
                <w:lang w:val="en-GB"/>
              </w:rPr>
            </w:pPr>
          </w:p>
        </w:tc>
        <w:tc>
          <w:tcPr>
            <w:tcW w:w="2126" w:type="dxa"/>
            <w:gridSpan w:val="5"/>
            <w:tcBorders>
              <w:top w:val="single" w:sz="4" w:space="0" w:color="000000"/>
            </w:tcBorders>
            <w:shd w:val="clear" w:color="auto" w:fill="auto"/>
          </w:tcPr>
          <w:p w14:paraId="1FA783C0" w14:textId="77777777" w:rsidR="0009492A" w:rsidRPr="00060DA8" w:rsidRDefault="0009492A" w:rsidP="00F466E2">
            <w:pPr>
              <w:snapToGrid w:val="0"/>
              <w:rPr>
                <w:rFonts w:ascii="Arial" w:hAnsi="Arial" w:cs="Arial"/>
                <w:b/>
                <w:lang w:val="en-GB"/>
              </w:rPr>
            </w:pPr>
          </w:p>
        </w:tc>
        <w:tc>
          <w:tcPr>
            <w:tcW w:w="160" w:type="dxa"/>
            <w:tcBorders>
              <w:top w:val="single" w:sz="4" w:space="0" w:color="000000"/>
            </w:tcBorders>
            <w:shd w:val="clear" w:color="auto" w:fill="auto"/>
          </w:tcPr>
          <w:p w14:paraId="787619BD" w14:textId="77777777" w:rsidR="0009492A" w:rsidRPr="00060DA8" w:rsidRDefault="0009492A" w:rsidP="00F466E2">
            <w:pPr>
              <w:snapToGrid w:val="0"/>
              <w:rPr>
                <w:rFonts w:ascii="Arial" w:hAnsi="Arial" w:cs="Arial"/>
                <w:b/>
                <w:lang w:val="en-GB"/>
              </w:rPr>
            </w:pPr>
          </w:p>
        </w:tc>
        <w:tc>
          <w:tcPr>
            <w:tcW w:w="964" w:type="dxa"/>
            <w:gridSpan w:val="4"/>
            <w:tcBorders>
              <w:top w:val="single" w:sz="4" w:space="0" w:color="000000"/>
            </w:tcBorders>
            <w:shd w:val="clear" w:color="auto" w:fill="auto"/>
          </w:tcPr>
          <w:p w14:paraId="65C66251" w14:textId="77777777" w:rsidR="0009492A" w:rsidRPr="00060DA8" w:rsidRDefault="0009492A" w:rsidP="00F466E2">
            <w:pPr>
              <w:snapToGrid w:val="0"/>
              <w:rPr>
                <w:rFonts w:ascii="Arial" w:hAnsi="Arial" w:cs="Arial"/>
                <w:b/>
                <w:lang w:val="en-GB"/>
              </w:rPr>
            </w:pPr>
          </w:p>
        </w:tc>
        <w:tc>
          <w:tcPr>
            <w:tcW w:w="860" w:type="dxa"/>
            <w:gridSpan w:val="3"/>
            <w:tcBorders>
              <w:top w:val="single" w:sz="4" w:space="0" w:color="000000"/>
              <w:right w:val="single" w:sz="4" w:space="0" w:color="000000"/>
            </w:tcBorders>
            <w:shd w:val="clear" w:color="auto" w:fill="auto"/>
          </w:tcPr>
          <w:p w14:paraId="06B6A49B" w14:textId="77777777" w:rsidR="0009492A" w:rsidRPr="00060DA8" w:rsidRDefault="0009492A" w:rsidP="00F466E2">
            <w:pPr>
              <w:snapToGrid w:val="0"/>
              <w:rPr>
                <w:rFonts w:ascii="Arial" w:hAnsi="Arial" w:cs="Arial"/>
                <w:b/>
                <w:lang w:val="en-GB"/>
              </w:rPr>
            </w:pPr>
          </w:p>
        </w:tc>
      </w:tr>
      <w:tr w:rsidR="0009492A" w:rsidRPr="00060DA8" w14:paraId="1124FD49" w14:textId="77777777" w:rsidTr="00C009AF">
        <w:trPr>
          <w:gridAfter w:val="1"/>
          <w:wAfter w:w="6" w:type="dxa"/>
          <w:trHeight w:val="80"/>
        </w:trPr>
        <w:tc>
          <w:tcPr>
            <w:tcW w:w="240" w:type="dxa"/>
            <w:tcBorders>
              <w:left w:val="single" w:sz="4" w:space="0" w:color="000000"/>
            </w:tcBorders>
          </w:tcPr>
          <w:p w14:paraId="459025CD" w14:textId="77777777" w:rsidR="0009492A" w:rsidRPr="00060DA8" w:rsidRDefault="0009492A" w:rsidP="00F466E2">
            <w:pPr>
              <w:snapToGrid w:val="0"/>
              <w:rPr>
                <w:rFonts w:ascii="Arial" w:hAnsi="Arial" w:cs="Arial"/>
                <w:lang w:val="en-GB"/>
              </w:rPr>
            </w:pPr>
          </w:p>
        </w:tc>
        <w:tc>
          <w:tcPr>
            <w:tcW w:w="680" w:type="dxa"/>
            <w:gridSpan w:val="2"/>
            <w:shd w:val="clear" w:color="auto" w:fill="000000"/>
          </w:tcPr>
          <w:p w14:paraId="46071405" w14:textId="77777777" w:rsidR="0009492A" w:rsidRPr="00060DA8" w:rsidRDefault="00F22CC9" w:rsidP="00616357">
            <w:pPr>
              <w:snapToGrid w:val="0"/>
              <w:rPr>
                <w:rFonts w:ascii="Arial" w:hAnsi="Arial" w:cs="Arial"/>
                <w:b/>
                <w:lang w:val="en-GB"/>
              </w:rPr>
            </w:pPr>
            <w:r w:rsidRPr="00060DA8">
              <w:rPr>
                <w:rFonts w:ascii="Arial" w:hAnsi="Arial" w:cs="Arial"/>
                <w:b/>
                <w:lang w:val="en-GB"/>
              </w:rPr>
              <w:t>23</w:t>
            </w:r>
            <w:r w:rsidR="0009492A" w:rsidRPr="00060DA8">
              <w:rPr>
                <w:rFonts w:ascii="Arial" w:hAnsi="Arial" w:cs="Arial"/>
                <w:b/>
                <w:lang w:val="en-GB"/>
              </w:rPr>
              <w:t xml:space="preserve">. </w:t>
            </w:r>
          </w:p>
        </w:tc>
        <w:tc>
          <w:tcPr>
            <w:tcW w:w="851" w:type="dxa"/>
          </w:tcPr>
          <w:p w14:paraId="1897E8E6" w14:textId="77777777" w:rsidR="0009492A" w:rsidRPr="00060DA8" w:rsidRDefault="0009492A" w:rsidP="00F466E2">
            <w:pPr>
              <w:snapToGrid w:val="0"/>
              <w:rPr>
                <w:rFonts w:ascii="Arial" w:hAnsi="Arial" w:cs="Arial"/>
                <w:lang w:val="en-GB"/>
              </w:rPr>
            </w:pPr>
          </w:p>
        </w:tc>
        <w:tc>
          <w:tcPr>
            <w:tcW w:w="851" w:type="dxa"/>
          </w:tcPr>
          <w:p w14:paraId="16CE744F" w14:textId="77777777" w:rsidR="0009492A" w:rsidRPr="00060DA8" w:rsidRDefault="0009492A" w:rsidP="00F466E2">
            <w:pPr>
              <w:snapToGrid w:val="0"/>
              <w:rPr>
                <w:rFonts w:ascii="Arial" w:hAnsi="Arial" w:cs="Arial"/>
                <w:lang w:val="en-GB"/>
              </w:rPr>
            </w:pPr>
          </w:p>
        </w:tc>
        <w:tc>
          <w:tcPr>
            <w:tcW w:w="340" w:type="dxa"/>
            <w:tcBorders>
              <w:left w:val="nil"/>
            </w:tcBorders>
          </w:tcPr>
          <w:p w14:paraId="0950A962" w14:textId="77777777" w:rsidR="0009492A" w:rsidRPr="00060DA8" w:rsidRDefault="0009492A" w:rsidP="00F466E2">
            <w:pPr>
              <w:snapToGrid w:val="0"/>
              <w:rPr>
                <w:rFonts w:ascii="Arial" w:hAnsi="Arial" w:cs="Arial"/>
                <w:lang w:val="en-GB"/>
              </w:rPr>
            </w:pPr>
          </w:p>
        </w:tc>
        <w:tc>
          <w:tcPr>
            <w:tcW w:w="680" w:type="dxa"/>
            <w:gridSpan w:val="2"/>
            <w:shd w:val="clear" w:color="auto" w:fill="000000"/>
          </w:tcPr>
          <w:p w14:paraId="767ECE4B" w14:textId="77777777" w:rsidR="0009492A" w:rsidRPr="00060DA8" w:rsidRDefault="0009492A" w:rsidP="002171A8">
            <w:pPr>
              <w:snapToGrid w:val="0"/>
              <w:rPr>
                <w:rFonts w:ascii="Arial" w:hAnsi="Arial" w:cs="Arial"/>
                <w:b/>
                <w:lang w:val="en-GB"/>
              </w:rPr>
            </w:pPr>
            <w:r w:rsidRPr="00060DA8">
              <w:rPr>
                <w:rFonts w:ascii="Arial" w:hAnsi="Arial" w:cs="Arial"/>
                <w:b/>
                <w:lang w:val="en-GB"/>
              </w:rPr>
              <w:t>2</w:t>
            </w:r>
            <w:r w:rsidR="00F22CC9" w:rsidRPr="00060DA8">
              <w:rPr>
                <w:rFonts w:ascii="Arial" w:hAnsi="Arial" w:cs="Arial"/>
                <w:b/>
                <w:lang w:val="en-GB"/>
              </w:rPr>
              <w:t>4</w:t>
            </w:r>
            <w:r w:rsidRPr="00060DA8">
              <w:rPr>
                <w:rFonts w:ascii="Arial" w:hAnsi="Arial" w:cs="Arial"/>
                <w:b/>
                <w:lang w:val="en-GB"/>
              </w:rPr>
              <w:t>.</w:t>
            </w:r>
          </w:p>
        </w:tc>
        <w:tc>
          <w:tcPr>
            <w:tcW w:w="510" w:type="dxa"/>
          </w:tcPr>
          <w:p w14:paraId="79BD0E33" w14:textId="77777777" w:rsidR="0009492A" w:rsidRPr="00060DA8" w:rsidRDefault="0009492A" w:rsidP="00F466E2">
            <w:pPr>
              <w:snapToGrid w:val="0"/>
              <w:rPr>
                <w:rFonts w:ascii="Arial" w:hAnsi="Arial" w:cs="Arial"/>
                <w:lang w:val="en-GB"/>
              </w:rPr>
            </w:pPr>
          </w:p>
        </w:tc>
        <w:tc>
          <w:tcPr>
            <w:tcW w:w="397" w:type="dxa"/>
          </w:tcPr>
          <w:p w14:paraId="64D6BD93" w14:textId="77777777" w:rsidR="0009492A" w:rsidRPr="00060DA8" w:rsidRDefault="0009492A" w:rsidP="00F466E2">
            <w:pPr>
              <w:snapToGrid w:val="0"/>
              <w:rPr>
                <w:rFonts w:ascii="Arial" w:hAnsi="Arial" w:cs="Arial"/>
                <w:lang w:val="en-GB"/>
              </w:rPr>
            </w:pPr>
          </w:p>
        </w:tc>
        <w:tc>
          <w:tcPr>
            <w:tcW w:w="340" w:type="dxa"/>
            <w:tcBorders>
              <w:left w:val="nil"/>
            </w:tcBorders>
            <w:shd w:val="clear" w:color="auto" w:fill="auto"/>
          </w:tcPr>
          <w:p w14:paraId="1D33A4C5" w14:textId="77777777" w:rsidR="0009492A" w:rsidRPr="00060DA8" w:rsidRDefault="0009492A" w:rsidP="00F466E2">
            <w:pPr>
              <w:snapToGrid w:val="0"/>
              <w:rPr>
                <w:rFonts w:ascii="Arial" w:hAnsi="Arial" w:cs="Arial"/>
                <w:lang w:val="en-GB"/>
              </w:rPr>
            </w:pPr>
          </w:p>
        </w:tc>
        <w:tc>
          <w:tcPr>
            <w:tcW w:w="635" w:type="dxa"/>
            <w:gridSpan w:val="2"/>
            <w:tcBorders>
              <w:left w:val="single" w:sz="4" w:space="0" w:color="000000"/>
              <w:bottom w:val="single" w:sz="4" w:space="0" w:color="808080"/>
            </w:tcBorders>
            <w:shd w:val="clear" w:color="auto" w:fill="000000"/>
          </w:tcPr>
          <w:p w14:paraId="6144D06A" w14:textId="77777777" w:rsidR="0009492A" w:rsidRPr="00060DA8" w:rsidRDefault="00F22CC9" w:rsidP="00616357">
            <w:pPr>
              <w:snapToGrid w:val="0"/>
              <w:rPr>
                <w:rFonts w:ascii="Arial" w:hAnsi="Arial" w:cs="Arial"/>
                <w:b/>
                <w:lang w:val="en-GB"/>
              </w:rPr>
            </w:pPr>
            <w:r w:rsidRPr="00060DA8">
              <w:rPr>
                <w:rFonts w:ascii="Arial" w:hAnsi="Arial" w:cs="Arial"/>
                <w:b/>
                <w:lang w:val="en-GB"/>
              </w:rPr>
              <w:t>25</w:t>
            </w:r>
            <w:r w:rsidR="0009492A" w:rsidRPr="00060DA8">
              <w:rPr>
                <w:rFonts w:ascii="Arial" w:hAnsi="Arial" w:cs="Arial"/>
                <w:b/>
                <w:lang w:val="en-GB"/>
              </w:rPr>
              <w:t>.</w:t>
            </w:r>
          </w:p>
        </w:tc>
        <w:tc>
          <w:tcPr>
            <w:tcW w:w="2126" w:type="dxa"/>
            <w:gridSpan w:val="5"/>
            <w:tcBorders>
              <w:left w:val="single" w:sz="4" w:space="0" w:color="000000"/>
              <w:bottom w:val="single" w:sz="4" w:space="0" w:color="808080"/>
            </w:tcBorders>
            <w:shd w:val="clear" w:color="auto" w:fill="auto"/>
          </w:tcPr>
          <w:p w14:paraId="27FC4ADA" w14:textId="77777777" w:rsidR="0009492A" w:rsidRPr="00060DA8" w:rsidRDefault="0009492A" w:rsidP="00F466E2">
            <w:pPr>
              <w:snapToGrid w:val="0"/>
              <w:rPr>
                <w:rFonts w:ascii="Arial" w:hAnsi="Arial" w:cs="Arial"/>
                <w:b/>
                <w:lang w:val="en-GB"/>
              </w:rPr>
            </w:pPr>
          </w:p>
        </w:tc>
        <w:tc>
          <w:tcPr>
            <w:tcW w:w="567" w:type="dxa"/>
            <w:gridSpan w:val="3"/>
            <w:tcBorders>
              <w:left w:val="single" w:sz="4" w:space="0" w:color="000000"/>
            </w:tcBorders>
            <w:shd w:val="clear" w:color="auto" w:fill="000000"/>
          </w:tcPr>
          <w:p w14:paraId="14D04698" w14:textId="77777777" w:rsidR="0009492A" w:rsidRPr="00060DA8" w:rsidRDefault="00F22CC9" w:rsidP="00F466E2">
            <w:pPr>
              <w:snapToGrid w:val="0"/>
              <w:rPr>
                <w:rFonts w:ascii="Arial" w:hAnsi="Arial" w:cs="Arial"/>
                <w:b/>
                <w:lang w:val="en-GB"/>
              </w:rPr>
            </w:pPr>
            <w:r w:rsidRPr="00060DA8">
              <w:rPr>
                <w:rFonts w:ascii="Arial" w:hAnsi="Arial" w:cs="Arial"/>
                <w:b/>
                <w:lang w:val="en-GB"/>
              </w:rPr>
              <w:t>26</w:t>
            </w:r>
            <w:r w:rsidR="0009492A" w:rsidRPr="00060DA8">
              <w:rPr>
                <w:rFonts w:ascii="Arial" w:hAnsi="Arial" w:cs="Arial"/>
                <w:b/>
                <w:lang w:val="en-GB"/>
              </w:rPr>
              <w:t>.</w:t>
            </w:r>
          </w:p>
        </w:tc>
        <w:tc>
          <w:tcPr>
            <w:tcW w:w="1417" w:type="dxa"/>
            <w:gridSpan w:val="5"/>
            <w:tcBorders>
              <w:left w:val="single" w:sz="4" w:space="0" w:color="000000"/>
              <w:right w:val="single" w:sz="4" w:space="0" w:color="000000"/>
            </w:tcBorders>
            <w:shd w:val="clear" w:color="auto" w:fill="auto"/>
          </w:tcPr>
          <w:p w14:paraId="1530EDF1" w14:textId="77777777" w:rsidR="0009492A" w:rsidRPr="00060DA8" w:rsidRDefault="0009492A" w:rsidP="00F466E2">
            <w:pPr>
              <w:snapToGrid w:val="0"/>
              <w:rPr>
                <w:rFonts w:ascii="Arial" w:hAnsi="Arial" w:cs="Arial"/>
                <w:b/>
                <w:lang w:val="en-GB"/>
              </w:rPr>
            </w:pPr>
          </w:p>
        </w:tc>
      </w:tr>
      <w:tr w:rsidR="00B3013B" w:rsidRPr="00060DA8" w14:paraId="62BA0AEC" w14:textId="77777777" w:rsidTr="00C009AF">
        <w:trPr>
          <w:trHeight w:val="357"/>
        </w:trPr>
        <w:tc>
          <w:tcPr>
            <w:tcW w:w="240" w:type="dxa"/>
            <w:tcBorders>
              <w:left w:val="single" w:sz="4" w:space="0" w:color="000000"/>
            </w:tcBorders>
          </w:tcPr>
          <w:p w14:paraId="53159EFA" w14:textId="77777777" w:rsidR="00B3013B" w:rsidRPr="00060DA8" w:rsidRDefault="00B3013B" w:rsidP="00F466E2">
            <w:pPr>
              <w:snapToGrid w:val="0"/>
              <w:rPr>
                <w:rFonts w:ascii="Arial" w:hAnsi="Arial" w:cs="Arial"/>
                <w:lang w:val="en-GB"/>
              </w:rPr>
            </w:pPr>
          </w:p>
        </w:tc>
        <w:tc>
          <w:tcPr>
            <w:tcW w:w="2382" w:type="dxa"/>
            <w:gridSpan w:val="4"/>
            <w:shd w:val="clear" w:color="auto" w:fill="D9D9D9"/>
          </w:tcPr>
          <w:p w14:paraId="7F80C544" w14:textId="77777777" w:rsidR="00B3013B" w:rsidRPr="00060DA8" w:rsidRDefault="00B3013B" w:rsidP="00F466E2">
            <w:pPr>
              <w:snapToGrid w:val="0"/>
              <w:rPr>
                <w:rFonts w:ascii="Arial" w:hAnsi="Arial" w:cs="Arial"/>
                <w:lang w:val="en-GB"/>
              </w:rPr>
            </w:pPr>
            <w:r w:rsidRPr="00060DA8">
              <w:rPr>
                <w:rFonts w:ascii="Arial" w:hAnsi="Arial" w:cs="Arial"/>
                <w:lang w:val="en-GB"/>
              </w:rPr>
              <w:t>Do you</w:t>
            </w:r>
            <w:r w:rsidR="008920F2" w:rsidRPr="00060DA8">
              <w:rPr>
                <w:rFonts w:ascii="Arial" w:hAnsi="Arial" w:cs="Arial"/>
                <w:lang w:val="en-GB"/>
              </w:rPr>
              <w:t xml:space="preserve"> or any of this household member</w:t>
            </w:r>
            <w:r w:rsidRPr="00060DA8">
              <w:rPr>
                <w:rFonts w:ascii="Arial" w:hAnsi="Arial" w:cs="Arial"/>
                <w:lang w:val="en-GB"/>
              </w:rPr>
              <w:t xml:space="preserve"> have an account at a bank or savings association?</w:t>
            </w:r>
          </w:p>
        </w:tc>
        <w:tc>
          <w:tcPr>
            <w:tcW w:w="340" w:type="dxa"/>
            <w:tcBorders>
              <w:left w:val="nil"/>
            </w:tcBorders>
          </w:tcPr>
          <w:p w14:paraId="0A1CC9DA" w14:textId="77777777" w:rsidR="00B3013B" w:rsidRPr="00060DA8" w:rsidRDefault="00B3013B" w:rsidP="00F466E2">
            <w:pPr>
              <w:snapToGrid w:val="0"/>
              <w:rPr>
                <w:rFonts w:ascii="Arial" w:hAnsi="Arial" w:cs="Arial"/>
                <w:lang w:val="en-GB"/>
              </w:rPr>
            </w:pPr>
          </w:p>
        </w:tc>
        <w:tc>
          <w:tcPr>
            <w:tcW w:w="1587" w:type="dxa"/>
            <w:gridSpan w:val="4"/>
            <w:shd w:val="clear" w:color="auto" w:fill="D9D9D9"/>
          </w:tcPr>
          <w:p w14:paraId="0D786553" w14:textId="77777777" w:rsidR="00B3013B" w:rsidRPr="00060DA8" w:rsidRDefault="00B3013B" w:rsidP="00025DD4">
            <w:pPr>
              <w:snapToGrid w:val="0"/>
              <w:rPr>
                <w:rFonts w:ascii="Arial" w:hAnsi="Arial" w:cs="Arial"/>
                <w:lang w:val="en-GB"/>
              </w:rPr>
            </w:pPr>
            <w:r w:rsidRPr="00060DA8">
              <w:rPr>
                <w:rFonts w:ascii="Arial" w:hAnsi="Arial" w:cs="Arial"/>
                <w:lang w:val="en-GB"/>
              </w:rPr>
              <w:t>Do you</w:t>
            </w:r>
            <w:r w:rsidR="006D4F51" w:rsidRPr="00060DA8">
              <w:rPr>
                <w:rFonts w:ascii="Arial" w:hAnsi="Arial" w:cs="Arial"/>
                <w:lang w:val="en-GB"/>
              </w:rPr>
              <w:t xml:space="preserve"> </w:t>
            </w:r>
            <w:r w:rsidR="006D4F51" w:rsidRPr="00060DA8">
              <w:rPr>
                <w:rFonts w:ascii="Arial" w:hAnsi="Arial" w:cs="Arial"/>
                <w:highlight w:val="yellow"/>
                <w:lang w:val="en-GB"/>
              </w:rPr>
              <w:t xml:space="preserve">or any of this household </w:t>
            </w:r>
            <w:proofErr w:type="gramStart"/>
            <w:r w:rsidR="006D4F51" w:rsidRPr="00060DA8">
              <w:rPr>
                <w:rFonts w:ascii="Arial" w:hAnsi="Arial" w:cs="Arial"/>
                <w:highlight w:val="yellow"/>
                <w:lang w:val="en-GB"/>
              </w:rPr>
              <w:t>member</w:t>
            </w:r>
            <w:r w:rsidR="008920F2" w:rsidRPr="00060DA8">
              <w:rPr>
                <w:rFonts w:ascii="Arial" w:hAnsi="Arial" w:cs="Arial"/>
                <w:lang w:val="en-GB"/>
              </w:rPr>
              <w:t xml:space="preserve"> </w:t>
            </w:r>
            <w:r w:rsidRPr="00060DA8">
              <w:rPr>
                <w:rFonts w:ascii="Arial" w:hAnsi="Arial" w:cs="Arial"/>
                <w:lang w:val="en-GB"/>
              </w:rPr>
              <w:t xml:space="preserve"> save</w:t>
            </w:r>
            <w:proofErr w:type="gramEnd"/>
            <w:r w:rsidRPr="00060DA8">
              <w:rPr>
                <w:rFonts w:ascii="Arial" w:hAnsi="Arial" w:cs="Arial"/>
                <w:lang w:val="en-GB"/>
              </w:rPr>
              <w:t xml:space="preserve"> money </w:t>
            </w:r>
            <w:r w:rsidR="00025DD4" w:rsidRPr="00060DA8">
              <w:rPr>
                <w:rFonts w:ascii="Arial" w:hAnsi="Arial" w:cs="Arial"/>
                <w:lang w:val="en-GB"/>
              </w:rPr>
              <w:t>elsewhere</w:t>
            </w:r>
            <w:r w:rsidRPr="00060DA8">
              <w:rPr>
                <w:rFonts w:ascii="Arial" w:hAnsi="Arial" w:cs="Arial"/>
                <w:lang w:val="en-GB"/>
              </w:rPr>
              <w:t>?</w:t>
            </w:r>
          </w:p>
        </w:tc>
        <w:tc>
          <w:tcPr>
            <w:tcW w:w="340" w:type="dxa"/>
            <w:tcBorders>
              <w:left w:val="nil"/>
              <w:right w:val="single" w:sz="4" w:space="0" w:color="808080"/>
            </w:tcBorders>
            <w:shd w:val="clear" w:color="auto" w:fill="auto"/>
          </w:tcPr>
          <w:p w14:paraId="5ED3CC4F" w14:textId="77777777" w:rsidR="00B3013B" w:rsidRPr="00060DA8" w:rsidRDefault="00B3013B" w:rsidP="00F466E2">
            <w:pPr>
              <w:snapToGrid w:val="0"/>
              <w:rPr>
                <w:rFonts w:ascii="Arial" w:hAnsi="Arial" w:cs="Arial"/>
                <w:lang w:val="en-GB"/>
              </w:rPr>
            </w:pPr>
          </w:p>
        </w:tc>
        <w:tc>
          <w:tcPr>
            <w:tcW w:w="2761" w:type="dxa"/>
            <w:gridSpan w:val="7"/>
            <w:vMerge w:val="restart"/>
            <w:tcBorders>
              <w:top w:val="single" w:sz="4" w:space="0" w:color="808080"/>
              <w:left w:val="single" w:sz="4" w:space="0" w:color="808080"/>
              <w:bottom w:val="single" w:sz="4" w:space="0" w:color="808080"/>
              <w:right w:val="single" w:sz="4" w:space="0" w:color="808080"/>
            </w:tcBorders>
            <w:shd w:val="clear" w:color="auto" w:fill="D9D9D9"/>
          </w:tcPr>
          <w:p w14:paraId="7E51E483" w14:textId="77777777" w:rsidR="00B3013B" w:rsidRPr="00060DA8" w:rsidRDefault="00B3013B" w:rsidP="00F466E2">
            <w:pPr>
              <w:snapToGrid w:val="0"/>
              <w:rPr>
                <w:rFonts w:ascii="Arial" w:hAnsi="Arial" w:cs="Arial"/>
                <w:lang w:val="en-GB"/>
              </w:rPr>
            </w:pPr>
            <w:r w:rsidRPr="00060DA8">
              <w:rPr>
                <w:rFonts w:ascii="Arial" w:hAnsi="Arial" w:cs="Arial"/>
                <w:lang w:val="en-GB"/>
              </w:rPr>
              <w:t>Did the household take up a loan during the last two years?</w:t>
            </w:r>
          </w:p>
        </w:tc>
        <w:tc>
          <w:tcPr>
            <w:tcW w:w="1830" w:type="dxa"/>
            <w:gridSpan w:val="7"/>
            <w:tcBorders>
              <w:top w:val="single" w:sz="4" w:space="0" w:color="808080"/>
              <w:left w:val="single" w:sz="4" w:space="0" w:color="808080"/>
              <w:bottom w:val="single" w:sz="4" w:space="0" w:color="808080"/>
            </w:tcBorders>
            <w:shd w:val="clear" w:color="auto" w:fill="D9D9D9"/>
          </w:tcPr>
          <w:p w14:paraId="26B8726C" w14:textId="77777777" w:rsidR="00B3013B" w:rsidRPr="00060DA8" w:rsidRDefault="00B3013B" w:rsidP="00F466E2">
            <w:pPr>
              <w:snapToGrid w:val="0"/>
              <w:spacing w:before="40"/>
              <w:rPr>
                <w:rFonts w:ascii="Arial" w:hAnsi="Arial" w:cs="Arial"/>
                <w:b/>
                <w:lang w:val="pt-BR"/>
              </w:rPr>
            </w:pPr>
            <w:r w:rsidRPr="00060DA8">
              <w:rPr>
                <w:rFonts w:ascii="Arial" w:hAnsi="Arial" w:cs="Arial"/>
                <w:lang w:val="en-GB"/>
              </w:rPr>
              <w:t xml:space="preserve">Where?   </w:t>
            </w:r>
            <w:r w:rsidRPr="00060DA8">
              <w:rPr>
                <w:rFonts w:ascii="Arial" w:hAnsi="Arial" w:cs="Arial"/>
                <w:b/>
                <w:sz w:val="22"/>
                <w:szCs w:val="22"/>
                <w:lang w:val="en-GB"/>
              </w:rPr>
              <w:t>[SEVERAL ANSWERS POSSIBLE]</w:t>
            </w:r>
          </w:p>
        </w:tc>
        <w:tc>
          <w:tcPr>
            <w:tcW w:w="160" w:type="dxa"/>
            <w:gridSpan w:val="2"/>
            <w:tcBorders>
              <w:left w:val="single" w:sz="4" w:space="0" w:color="808080"/>
              <w:right w:val="single" w:sz="4" w:space="0" w:color="000000"/>
            </w:tcBorders>
            <w:shd w:val="clear" w:color="auto" w:fill="auto"/>
          </w:tcPr>
          <w:p w14:paraId="0D0A6464" w14:textId="77777777" w:rsidR="00B3013B" w:rsidRPr="00060DA8" w:rsidRDefault="00B3013B" w:rsidP="00F466E2">
            <w:pPr>
              <w:snapToGrid w:val="0"/>
              <w:rPr>
                <w:rFonts w:ascii="Arial" w:hAnsi="Arial" w:cs="Arial"/>
                <w:lang w:val="pt-BR"/>
              </w:rPr>
            </w:pPr>
          </w:p>
        </w:tc>
      </w:tr>
      <w:tr w:rsidR="00B3013B" w:rsidRPr="00060DA8" w14:paraId="485B676A" w14:textId="77777777" w:rsidTr="00C009AF">
        <w:trPr>
          <w:trHeight w:val="591"/>
        </w:trPr>
        <w:tc>
          <w:tcPr>
            <w:tcW w:w="240" w:type="dxa"/>
            <w:tcBorders>
              <w:left w:val="single" w:sz="4" w:space="0" w:color="000000"/>
            </w:tcBorders>
          </w:tcPr>
          <w:p w14:paraId="1641DB3A" w14:textId="77777777" w:rsidR="00B3013B" w:rsidRPr="00060DA8" w:rsidRDefault="00B3013B" w:rsidP="00F466E2">
            <w:pPr>
              <w:snapToGrid w:val="0"/>
              <w:rPr>
                <w:rFonts w:ascii="Arial" w:hAnsi="Arial" w:cs="Arial"/>
                <w:lang w:val="pt-BR"/>
              </w:rPr>
            </w:pPr>
          </w:p>
        </w:tc>
        <w:tc>
          <w:tcPr>
            <w:tcW w:w="340" w:type="dxa"/>
          </w:tcPr>
          <w:p w14:paraId="7783EB3A" w14:textId="77777777" w:rsidR="00B3013B" w:rsidRPr="00060DA8" w:rsidRDefault="00B3013B" w:rsidP="00F466E2">
            <w:pPr>
              <w:snapToGrid w:val="0"/>
              <w:rPr>
                <w:rFonts w:ascii="Arial" w:hAnsi="Arial" w:cs="Arial"/>
                <w:lang w:val="pt-BR"/>
              </w:rPr>
            </w:pPr>
          </w:p>
        </w:tc>
        <w:tc>
          <w:tcPr>
            <w:tcW w:w="340" w:type="dxa"/>
          </w:tcPr>
          <w:p w14:paraId="1AE401E4" w14:textId="77777777" w:rsidR="00B3013B" w:rsidRPr="00060DA8" w:rsidRDefault="00B3013B" w:rsidP="00F466E2">
            <w:pPr>
              <w:snapToGrid w:val="0"/>
              <w:rPr>
                <w:rFonts w:ascii="Arial" w:hAnsi="Arial" w:cs="Arial"/>
                <w:lang w:val="pt-BR"/>
              </w:rPr>
            </w:pPr>
          </w:p>
        </w:tc>
        <w:tc>
          <w:tcPr>
            <w:tcW w:w="851" w:type="dxa"/>
          </w:tcPr>
          <w:p w14:paraId="38293802" w14:textId="77777777" w:rsidR="00B3013B" w:rsidRPr="00060DA8" w:rsidRDefault="00B3013B" w:rsidP="00F466E2">
            <w:pPr>
              <w:snapToGrid w:val="0"/>
              <w:rPr>
                <w:rFonts w:ascii="Arial" w:hAnsi="Arial" w:cs="Arial"/>
                <w:lang w:val="pt-BR"/>
              </w:rPr>
            </w:pPr>
          </w:p>
        </w:tc>
        <w:tc>
          <w:tcPr>
            <w:tcW w:w="851" w:type="dxa"/>
          </w:tcPr>
          <w:p w14:paraId="205676B3" w14:textId="77777777" w:rsidR="00B3013B" w:rsidRPr="00060DA8" w:rsidRDefault="00B3013B" w:rsidP="00F466E2">
            <w:pPr>
              <w:snapToGrid w:val="0"/>
              <w:rPr>
                <w:rFonts w:ascii="Arial" w:hAnsi="Arial" w:cs="Arial"/>
                <w:lang w:val="pt-BR"/>
              </w:rPr>
            </w:pPr>
          </w:p>
        </w:tc>
        <w:tc>
          <w:tcPr>
            <w:tcW w:w="340" w:type="dxa"/>
            <w:tcBorders>
              <w:left w:val="nil"/>
            </w:tcBorders>
          </w:tcPr>
          <w:p w14:paraId="30147FEE" w14:textId="77777777" w:rsidR="00B3013B" w:rsidRPr="00060DA8" w:rsidRDefault="00B3013B" w:rsidP="00F466E2">
            <w:pPr>
              <w:snapToGrid w:val="0"/>
              <w:rPr>
                <w:rFonts w:ascii="Arial" w:hAnsi="Arial" w:cs="Arial"/>
                <w:lang w:val="pt-BR"/>
              </w:rPr>
            </w:pPr>
          </w:p>
        </w:tc>
        <w:tc>
          <w:tcPr>
            <w:tcW w:w="340" w:type="dxa"/>
          </w:tcPr>
          <w:p w14:paraId="1D7C8B34" w14:textId="77777777" w:rsidR="00B3013B" w:rsidRPr="00060DA8" w:rsidRDefault="00B3013B" w:rsidP="00F466E2">
            <w:pPr>
              <w:snapToGrid w:val="0"/>
              <w:rPr>
                <w:rFonts w:ascii="Arial" w:hAnsi="Arial" w:cs="Arial"/>
                <w:lang w:val="pt-BR"/>
              </w:rPr>
            </w:pPr>
          </w:p>
        </w:tc>
        <w:tc>
          <w:tcPr>
            <w:tcW w:w="340" w:type="dxa"/>
          </w:tcPr>
          <w:p w14:paraId="4DF51724" w14:textId="77777777" w:rsidR="00B3013B" w:rsidRPr="00060DA8" w:rsidRDefault="00B3013B" w:rsidP="00F466E2">
            <w:pPr>
              <w:snapToGrid w:val="0"/>
              <w:rPr>
                <w:rFonts w:ascii="Arial" w:hAnsi="Arial" w:cs="Arial"/>
                <w:lang w:val="pt-BR"/>
              </w:rPr>
            </w:pPr>
          </w:p>
        </w:tc>
        <w:tc>
          <w:tcPr>
            <w:tcW w:w="510" w:type="dxa"/>
          </w:tcPr>
          <w:p w14:paraId="4E85A455" w14:textId="77777777" w:rsidR="00B3013B" w:rsidRPr="00060DA8" w:rsidRDefault="00B3013B" w:rsidP="00F466E2">
            <w:pPr>
              <w:snapToGrid w:val="0"/>
              <w:rPr>
                <w:rFonts w:ascii="Arial" w:hAnsi="Arial" w:cs="Arial"/>
                <w:lang w:val="pt-BR"/>
              </w:rPr>
            </w:pPr>
          </w:p>
        </w:tc>
        <w:tc>
          <w:tcPr>
            <w:tcW w:w="397" w:type="dxa"/>
          </w:tcPr>
          <w:p w14:paraId="77FE2C10" w14:textId="77777777" w:rsidR="00B3013B" w:rsidRPr="00060DA8" w:rsidRDefault="00B3013B" w:rsidP="00F466E2">
            <w:pPr>
              <w:snapToGrid w:val="0"/>
              <w:rPr>
                <w:rFonts w:ascii="Arial" w:hAnsi="Arial" w:cs="Arial"/>
                <w:lang w:val="pt-BR"/>
              </w:rPr>
            </w:pPr>
          </w:p>
        </w:tc>
        <w:tc>
          <w:tcPr>
            <w:tcW w:w="340" w:type="dxa"/>
            <w:tcBorders>
              <w:left w:val="nil"/>
              <w:right w:val="single" w:sz="4" w:space="0" w:color="808080"/>
            </w:tcBorders>
            <w:shd w:val="clear" w:color="auto" w:fill="auto"/>
          </w:tcPr>
          <w:p w14:paraId="6CED642F" w14:textId="77777777" w:rsidR="00B3013B" w:rsidRPr="00060DA8" w:rsidRDefault="00B3013B" w:rsidP="00F466E2">
            <w:pPr>
              <w:snapToGrid w:val="0"/>
              <w:rPr>
                <w:rFonts w:ascii="Arial" w:hAnsi="Arial" w:cs="Arial"/>
                <w:lang w:val="pt-BR"/>
              </w:rPr>
            </w:pPr>
          </w:p>
        </w:tc>
        <w:tc>
          <w:tcPr>
            <w:tcW w:w="2761" w:type="dxa"/>
            <w:gridSpan w:val="7"/>
            <w:vMerge/>
            <w:tcBorders>
              <w:left w:val="single" w:sz="4" w:space="0" w:color="808080"/>
              <w:bottom w:val="single" w:sz="4" w:space="0" w:color="808080"/>
              <w:right w:val="single" w:sz="4" w:space="0" w:color="808080"/>
            </w:tcBorders>
            <w:shd w:val="clear" w:color="auto" w:fill="D9D9D9"/>
          </w:tcPr>
          <w:p w14:paraId="6A29615F" w14:textId="77777777" w:rsidR="00B3013B" w:rsidRPr="00060DA8" w:rsidRDefault="00B3013B" w:rsidP="00F466E2">
            <w:pPr>
              <w:snapToGrid w:val="0"/>
              <w:rPr>
                <w:rFonts w:ascii="Arial" w:hAnsi="Arial" w:cs="Arial"/>
                <w:lang w:val="pt-BR"/>
              </w:rPr>
            </w:pPr>
          </w:p>
        </w:tc>
        <w:tc>
          <w:tcPr>
            <w:tcW w:w="1830" w:type="dxa"/>
            <w:gridSpan w:val="7"/>
            <w:vMerge w:val="restart"/>
            <w:tcBorders>
              <w:left w:val="single" w:sz="4" w:space="0" w:color="808080"/>
              <w:bottom w:val="single" w:sz="4" w:space="0" w:color="808080"/>
            </w:tcBorders>
            <w:shd w:val="clear" w:color="auto" w:fill="E6E6E6"/>
          </w:tcPr>
          <w:p w14:paraId="508974EB" w14:textId="77777777" w:rsidR="00B3013B" w:rsidRPr="00060DA8" w:rsidRDefault="00FF2FEF" w:rsidP="003028A8">
            <w:pPr>
              <w:pStyle w:val="ListParagraph"/>
              <w:numPr>
                <w:ilvl w:val="0"/>
                <w:numId w:val="9"/>
              </w:numPr>
              <w:tabs>
                <w:tab w:val="left" w:pos="301"/>
              </w:tabs>
              <w:snapToGrid w:val="0"/>
              <w:ind w:left="360"/>
              <w:rPr>
                <w:rFonts w:ascii="Arial" w:hAnsi="Arial" w:cs="Arial"/>
                <w:sz w:val="18"/>
                <w:szCs w:val="18"/>
                <w:lang w:val="en-GB"/>
              </w:rPr>
            </w:pPr>
            <w:r w:rsidRPr="00060DA8">
              <w:rPr>
                <w:rFonts w:ascii="Arial" w:hAnsi="Arial" w:cs="Arial"/>
                <w:sz w:val="18"/>
                <w:szCs w:val="18"/>
                <w:lang w:val="en-GB"/>
              </w:rPr>
              <w:t xml:space="preserve">Family </w:t>
            </w:r>
          </w:p>
          <w:p w14:paraId="44573B6E" w14:textId="77777777" w:rsidR="00FF2FEF" w:rsidRPr="00060DA8" w:rsidRDefault="00FF2FEF" w:rsidP="003028A8">
            <w:pPr>
              <w:pStyle w:val="ListParagraph"/>
              <w:numPr>
                <w:ilvl w:val="0"/>
                <w:numId w:val="9"/>
              </w:numPr>
              <w:tabs>
                <w:tab w:val="left" w:pos="301"/>
              </w:tabs>
              <w:snapToGrid w:val="0"/>
              <w:ind w:left="360"/>
              <w:rPr>
                <w:rFonts w:ascii="Arial" w:hAnsi="Arial" w:cs="Arial"/>
                <w:sz w:val="18"/>
                <w:szCs w:val="18"/>
                <w:lang w:val="en-GB"/>
              </w:rPr>
            </w:pPr>
            <w:r w:rsidRPr="00060DA8">
              <w:rPr>
                <w:rFonts w:ascii="Arial" w:hAnsi="Arial" w:cs="Arial"/>
                <w:sz w:val="18"/>
                <w:szCs w:val="18"/>
                <w:lang w:val="en-GB"/>
              </w:rPr>
              <w:t>friends</w:t>
            </w:r>
          </w:p>
          <w:p w14:paraId="618FBF8E" w14:textId="77777777" w:rsidR="00B3013B" w:rsidRPr="00060DA8" w:rsidRDefault="00FF2FEF" w:rsidP="003028A8">
            <w:pPr>
              <w:numPr>
                <w:ilvl w:val="0"/>
                <w:numId w:val="9"/>
              </w:numPr>
              <w:tabs>
                <w:tab w:val="left" w:pos="301"/>
              </w:tabs>
              <w:snapToGrid w:val="0"/>
              <w:ind w:left="238" w:hanging="238"/>
              <w:rPr>
                <w:rFonts w:ascii="Arial" w:hAnsi="Arial" w:cs="Arial"/>
                <w:sz w:val="18"/>
                <w:szCs w:val="18"/>
                <w:lang w:val="en-GB"/>
              </w:rPr>
            </w:pPr>
            <w:r w:rsidRPr="00060DA8">
              <w:rPr>
                <w:rFonts w:ascii="Arial" w:hAnsi="Arial" w:cs="Arial"/>
                <w:sz w:val="18"/>
                <w:szCs w:val="18"/>
                <w:lang w:val="id-ID"/>
              </w:rPr>
              <w:t>shops</w:t>
            </w:r>
          </w:p>
          <w:p w14:paraId="62B48732" w14:textId="77777777" w:rsidR="00B3013B" w:rsidRPr="00060DA8" w:rsidRDefault="00FF2FEF" w:rsidP="003028A8">
            <w:pPr>
              <w:numPr>
                <w:ilvl w:val="0"/>
                <w:numId w:val="9"/>
              </w:numPr>
              <w:tabs>
                <w:tab w:val="left" w:pos="301"/>
              </w:tabs>
              <w:ind w:left="238" w:hanging="238"/>
              <w:rPr>
                <w:rFonts w:ascii="Arial" w:hAnsi="Arial" w:cs="Arial"/>
                <w:sz w:val="18"/>
                <w:szCs w:val="18"/>
                <w:lang w:val="en-GB"/>
              </w:rPr>
            </w:pPr>
            <w:r w:rsidRPr="00060DA8">
              <w:rPr>
                <w:rFonts w:ascii="Arial" w:hAnsi="Arial" w:cs="Arial"/>
                <w:sz w:val="18"/>
                <w:szCs w:val="18"/>
                <w:lang w:val="id-ID"/>
              </w:rPr>
              <w:t>financial institution (informal loan)</w:t>
            </w:r>
          </w:p>
          <w:p w14:paraId="42B3767C" w14:textId="77777777" w:rsidR="00B3013B" w:rsidRPr="00060DA8" w:rsidRDefault="00B3013B" w:rsidP="003028A8">
            <w:pPr>
              <w:numPr>
                <w:ilvl w:val="0"/>
                <w:numId w:val="9"/>
              </w:numPr>
              <w:tabs>
                <w:tab w:val="left" w:pos="301"/>
              </w:tabs>
              <w:ind w:left="238" w:hanging="238"/>
              <w:rPr>
                <w:rFonts w:ascii="Arial" w:hAnsi="Arial" w:cs="Arial"/>
                <w:sz w:val="18"/>
                <w:szCs w:val="18"/>
                <w:lang w:val="en-GB"/>
              </w:rPr>
            </w:pPr>
            <w:r w:rsidRPr="00060DA8">
              <w:rPr>
                <w:rFonts w:ascii="Arial" w:hAnsi="Arial" w:cs="Arial"/>
                <w:sz w:val="18"/>
                <w:szCs w:val="18"/>
                <w:lang w:val="id-ID"/>
              </w:rPr>
              <w:t>bank</w:t>
            </w:r>
          </w:p>
          <w:p w14:paraId="79D54D68" w14:textId="77777777" w:rsidR="00B3013B" w:rsidRPr="00060DA8" w:rsidRDefault="00FF2FEF" w:rsidP="003028A8">
            <w:pPr>
              <w:numPr>
                <w:ilvl w:val="0"/>
                <w:numId w:val="9"/>
              </w:numPr>
              <w:tabs>
                <w:tab w:val="left" w:pos="301"/>
              </w:tabs>
              <w:ind w:left="238" w:hanging="238"/>
              <w:rPr>
                <w:rFonts w:ascii="Arial" w:hAnsi="Arial" w:cs="Arial"/>
                <w:sz w:val="18"/>
                <w:szCs w:val="18"/>
                <w:lang w:val="en-GB"/>
              </w:rPr>
            </w:pPr>
            <w:r w:rsidRPr="00060DA8">
              <w:rPr>
                <w:rFonts w:ascii="Arial" w:hAnsi="Arial" w:cs="Arial"/>
                <w:sz w:val="18"/>
                <w:szCs w:val="18"/>
                <w:lang w:val="id-ID"/>
              </w:rPr>
              <w:t>others, specify</w:t>
            </w:r>
          </w:p>
        </w:tc>
        <w:tc>
          <w:tcPr>
            <w:tcW w:w="160" w:type="dxa"/>
            <w:gridSpan w:val="2"/>
            <w:tcBorders>
              <w:left w:val="single" w:sz="4" w:space="0" w:color="808080"/>
              <w:right w:val="single" w:sz="4" w:space="0" w:color="000000"/>
            </w:tcBorders>
            <w:shd w:val="clear" w:color="auto" w:fill="auto"/>
          </w:tcPr>
          <w:p w14:paraId="0707913C" w14:textId="77777777" w:rsidR="00B3013B" w:rsidRPr="00060DA8" w:rsidRDefault="00B3013B" w:rsidP="00F466E2">
            <w:pPr>
              <w:snapToGrid w:val="0"/>
              <w:rPr>
                <w:rFonts w:ascii="Arial" w:hAnsi="Arial" w:cs="Arial"/>
                <w:lang w:val="en-GB"/>
              </w:rPr>
            </w:pPr>
          </w:p>
        </w:tc>
      </w:tr>
      <w:tr w:rsidR="00B3013B" w:rsidRPr="00060DA8" w14:paraId="40C71E08" w14:textId="77777777" w:rsidTr="00C009AF">
        <w:trPr>
          <w:trHeight w:val="284"/>
        </w:trPr>
        <w:tc>
          <w:tcPr>
            <w:tcW w:w="240" w:type="dxa"/>
            <w:tcBorders>
              <w:left w:val="single" w:sz="4" w:space="0" w:color="000000"/>
            </w:tcBorders>
          </w:tcPr>
          <w:p w14:paraId="759B2552" w14:textId="77777777" w:rsidR="00B3013B" w:rsidRPr="00060DA8" w:rsidRDefault="00B3013B" w:rsidP="00F466E2">
            <w:pPr>
              <w:snapToGrid w:val="0"/>
              <w:rPr>
                <w:rFonts w:ascii="Arial" w:hAnsi="Arial" w:cs="Arial"/>
                <w:lang w:val="en-GB"/>
              </w:rPr>
            </w:pPr>
          </w:p>
        </w:tc>
        <w:tc>
          <w:tcPr>
            <w:tcW w:w="340" w:type="dxa"/>
            <w:tcBorders>
              <w:bottom w:val="single" w:sz="4" w:space="0" w:color="808080"/>
            </w:tcBorders>
            <w:vAlign w:val="bottom"/>
          </w:tcPr>
          <w:p w14:paraId="5BF3B67F"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1</w:t>
            </w:r>
          </w:p>
        </w:tc>
        <w:tc>
          <w:tcPr>
            <w:tcW w:w="340" w:type="dxa"/>
            <w:tcBorders>
              <w:bottom w:val="single" w:sz="4" w:space="0" w:color="808080"/>
            </w:tcBorders>
            <w:vAlign w:val="bottom"/>
          </w:tcPr>
          <w:p w14:paraId="2FACFBC8" w14:textId="77777777" w:rsidR="00B3013B" w:rsidRPr="00060DA8" w:rsidRDefault="00B3013B" w:rsidP="00F466E2">
            <w:pPr>
              <w:snapToGrid w:val="0"/>
              <w:rPr>
                <w:rFonts w:ascii="Arial" w:hAnsi="Arial" w:cs="Arial"/>
                <w:lang w:val="en-GB"/>
              </w:rPr>
            </w:pPr>
            <w:r w:rsidRPr="00060DA8">
              <w:rPr>
                <w:rFonts w:ascii="Wingdings" w:hAnsi="Wingdings"/>
                <w:sz w:val="21"/>
                <w:szCs w:val="21"/>
                <w:lang w:val="en-GB"/>
              </w:rPr>
              <w:t></w:t>
            </w:r>
          </w:p>
        </w:tc>
        <w:tc>
          <w:tcPr>
            <w:tcW w:w="1702" w:type="dxa"/>
            <w:gridSpan w:val="2"/>
            <w:tcBorders>
              <w:bottom w:val="single" w:sz="4" w:space="0" w:color="808080"/>
            </w:tcBorders>
            <w:vAlign w:val="bottom"/>
          </w:tcPr>
          <w:p w14:paraId="1A43F2BD" w14:textId="77777777" w:rsidR="00B3013B" w:rsidRPr="00060DA8" w:rsidRDefault="00F43225" w:rsidP="00F466E2">
            <w:pPr>
              <w:snapToGrid w:val="0"/>
              <w:rPr>
                <w:rFonts w:ascii="Arial" w:hAnsi="Arial" w:cs="Arial"/>
                <w:lang w:val="en-GB"/>
              </w:rPr>
            </w:pPr>
            <w:r w:rsidRPr="00060DA8">
              <w:rPr>
                <w:rFonts w:ascii="Arial" w:hAnsi="Arial" w:cs="Arial"/>
                <w:sz w:val="21"/>
                <w:szCs w:val="21"/>
                <w:lang w:val="en-GB"/>
              </w:rPr>
              <w:t>Yes</w:t>
            </w:r>
            <w:r w:rsidR="00B3013B" w:rsidRPr="00060DA8">
              <w:rPr>
                <w:rFonts w:ascii="Arial" w:hAnsi="Arial" w:cs="Arial"/>
                <w:sz w:val="21"/>
                <w:szCs w:val="21"/>
                <w:lang w:val="en-GB"/>
              </w:rPr>
              <w:t>, at a bank</w:t>
            </w:r>
          </w:p>
        </w:tc>
        <w:tc>
          <w:tcPr>
            <w:tcW w:w="340" w:type="dxa"/>
            <w:tcBorders>
              <w:left w:val="nil"/>
            </w:tcBorders>
          </w:tcPr>
          <w:p w14:paraId="3BC3F049" w14:textId="77777777" w:rsidR="00B3013B" w:rsidRPr="00060DA8" w:rsidRDefault="00B3013B" w:rsidP="00F466E2">
            <w:pPr>
              <w:snapToGrid w:val="0"/>
              <w:rPr>
                <w:rFonts w:ascii="Arial" w:hAnsi="Arial" w:cs="Arial"/>
                <w:lang w:val="en-GB"/>
              </w:rPr>
            </w:pPr>
          </w:p>
        </w:tc>
        <w:tc>
          <w:tcPr>
            <w:tcW w:w="340" w:type="dxa"/>
            <w:tcBorders>
              <w:bottom w:val="single" w:sz="4" w:space="0" w:color="808080"/>
            </w:tcBorders>
            <w:vAlign w:val="bottom"/>
          </w:tcPr>
          <w:p w14:paraId="66E60020"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1</w:t>
            </w:r>
          </w:p>
        </w:tc>
        <w:tc>
          <w:tcPr>
            <w:tcW w:w="340" w:type="dxa"/>
            <w:tcBorders>
              <w:bottom w:val="single" w:sz="4" w:space="0" w:color="808080"/>
            </w:tcBorders>
            <w:vAlign w:val="bottom"/>
          </w:tcPr>
          <w:p w14:paraId="209FC323" w14:textId="77777777" w:rsidR="00B3013B" w:rsidRPr="00060DA8" w:rsidRDefault="00B3013B" w:rsidP="00F466E2">
            <w:pPr>
              <w:snapToGrid w:val="0"/>
              <w:rPr>
                <w:rFonts w:ascii="Arial" w:hAnsi="Arial" w:cs="Arial"/>
                <w:lang w:val="en-GB"/>
              </w:rPr>
            </w:pPr>
            <w:r w:rsidRPr="00060DA8">
              <w:rPr>
                <w:rFonts w:ascii="Wingdings" w:hAnsi="Wingdings"/>
                <w:sz w:val="21"/>
                <w:szCs w:val="21"/>
                <w:lang w:val="en-GB"/>
              </w:rPr>
              <w:t></w:t>
            </w:r>
          </w:p>
        </w:tc>
        <w:tc>
          <w:tcPr>
            <w:tcW w:w="907" w:type="dxa"/>
            <w:gridSpan w:val="2"/>
            <w:tcBorders>
              <w:bottom w:val="single" w:sz="4" w:space="0" w:color="808080"/>
            </w:tcBorders>
            <w:vAlign w:val="bottom"/>
          </w:tcPr>
          <w:p w14:paraId="2C0DE4B1" w14:textId="77777777" w:rsidR="00B3013B" w:rsidRPr="00060DA8" w:rsidRDefault="00F43225" w:rsidP="00F466E2">
            <w:pPr>
              <w:snapToGrid w:val="0"/>
              <w:rPr>
                <w:rFonts w:ascii="Arial" w:hAnsi="Arial" w:cs="Arial"/>
                <w:lang w:val="en-GB"/>
              </w:rPr>
            </w:pPr>
            <w:r w:rsidRPr="00060DA8">
              <w:rPr>
                <w:rFonts w:ascii="Arial" w:hAnsi="Arial" w:cs="Arial"/>
                <w:sz w:val="21"/>
                <w:szCs w:val="21"/>
                <w:lang w:val="en-GB"/>
              </w:rPr>
              <w:t>Yes</w:t>
            </w:r>
          </w:p>
        </w:tc>
        <w:tc>
          <w:tcPr>
            <w:tcW w:w="340" w:type="dxa"/>
            <w:tcBorders>
              <w:left w:val="nil"/>
            </w:tcBorders>
          </w:tcPr>
          <w:p w14:paraId="2C0B1F03" w14:textId="77777777" w:rsidR="00B3013B" w:rsidRPr="00060DA8" w:rsidRDefault="00B3013B" w:rsidP="00F466E2">
            <w:pPr>
              <w:snapToGrid w:val="0"/>
              <w:rPr>
                <w:rFonts w:ascii="Arial" w:hAnsi="Arial" w:cs="Arial"/>
                <w:lang w:val="en-GB"/>
              </w:rPr>
            </w:pPr>
          </w:p>
        </w:tc>
        <w:tc>
          <w:tcPr>
            <w:tcW w:w="2761" w:type="dxa"/>
            <w:gridSpan w:val="7"/>
            <w:tcBorders>
              <w:top w:val="single" w:sz="4" w:space="0" w:color="808080"/>
              <w:right w:val="single" w:sz="4" w:space="0" w:color="808080"/>
            </w:tcBorders>
            <w:shd w:val="clear" w:color="auto" w:fill="auto"/>
          </w:tcPr>
          <w:p w14:paraId="41B17F38" w14:textId="77777777" w:rsidR="00B3013B" w:rsidRPr="00060DA8" w:rsidRDefault="00B3013B" w:rsidP="00F466E2">
            <w:pPr>
              <w:snapToGrid w:val="0"/>
              <w:rPr>
                <w:rFonts w:ascii="Arial" w:hAnsi="Arial" w:cs="Arial"/>
                <w:lang w:val="en-GB"/>
              </w:rPr>
            </w:pPr>
          </w:p>
        </w:tc>
        <w:tc>
          <w:tcPr>
            <w:tcW w:w="1830" w:type="dxa"/>
            <w:gridSpan w:val="7"/>
            <w:vMerge/>
            <w:tcBorders>
              <w:left w:val="single" w:sz="4" w:space="0" w:color="808080"/>
              <w:bottom w:val="single" w:sz="4" w:space="0" w:color="808080"/>
            </w:tcBorders>
            <w:shd w:val="clear" w:color="auto" w:fill="E6E6E6"/>
          </w:tcPr>
          <w:p w14:paraId="516A6BF9" w14:textId="77777777" w:rsidR="00B3013B" w:rsidRPr="00060DA8" w:rsidRDefault="00B3013B" w:rsidP="00B3013B">
            <w:pPr>
              <w:numPr>
                <w:ilvl w:val="0"/>
                <w:numId w:val="9"/>
              </w:numPr>
              <w:tabs>
                <w:tab w:val="left" w:pos="301"/>
              </w:tabs>
              <w:snapToGrid w:val="0"/>
              <w:ind w:left="300" w:hanging="238"/>
              <w:rPr>
                <w:rFonts w:ascii="Arial" w:hAnsi="Arial" w:cs="Arial"/>
                <w:sz w:val="18"/>
                <w:szCs w:val="18"/>
                <w:lang w:val="en-GB"/>
              </w:rPr>
            </w:pPr>
          </w:p>
        </w:tc>
        <w:tc>
          <w:tcPr>
            <w:tcW w:w="160" w:type="dxa"/>
            <w:gridSpan w:val="2"/>
            <w:tcBorders>
              <w:left w:val="single" w:sz="4" w:space="0" w:color="808080"/>
              <w:right w:val="single" w:sz="4" w:space="0" w:color="000000"/>
            </w:tcBorders>
            <w:shd w:val="clear" w:color="auto" w:fill="auto"/>
          </w:tcPr>
          <w:p w14:paraId="7ABD071F" w14:textId="77777777" w:rsidR="00B3013B" w:rsidRPr="00060DA8" w:rsidRDefault="00B3013B" w:rsidP="00F466E2">
            <w:pPr>
              <w:snapToGrid w:val="0"/>
              <w:rPr>
                <w:rFonts w:ascii="Arial" w:hAnsi="Arial" w:cs="Arial"/>
                <w:lang w:val="en-GB"/>
              </w:rPr>
            </w:pPr>
          </w:p>
        </w:tc>
      </w:tr>
      <w:tr w:rsidR="00B3013B" w:rsidRPr="00060DA8" w14:paraId="300E12AB" w14:textId="77777777" w:rsidTr="00C009AF">
        <w:trPr>
          <w:trHeight w:val="284"/>
        </w:trPr>
        <w:tc>
          <w:tcPr>
            <w:tcW w:w="240" w:type="dxa"/>
            <w:tcBorders>
              <w:left w:val="single" w:sz="4" w:space="0" w:color="000000"/>
            </w:tcBorders>
          </w:tcPr>
          <w:p w14:paraId="31D7F6CB" w14:textId="77777777" w:rsidR="00B3013B" w:rsidRPr="00060DA8" w:rsidRDefault="00B3013B" w:rsidP="00F466E2">
            <w:pPr>
              <w:snapToGrid w:val="0"/>
              <w:rPr>
                <w:rFonts w:ascii="Arial" w:hAnsi="Arial" w:cs="Arial"/>
                <w:lang w:val="en-GB"/>
              </w:rPr>
            </w:pPr>
          </w:p>
        </w:tc>
        <w:tc>
          <w:tcPr>
            <w:tcW w:w="340" w:type="dxa"/>
            <w:tcBorders>
              <w:top w:val="single" w:sz="4" w:space="0" w:color="808080"/>
            </w:tcBorders>
            <w:vAlign w:val="bottom"/>
          </w:tcPr>
          <w:p w14:paraId="45239413"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2</w:t>
            </w:r>
          </w:p>
        </w:tc>
        <w:tc>
          <w:tcPr>
            <w:tcW w:w="340" w:type="dxa"/>
            <w:tcBorders>
              <w:top w:val="single" w:sz="4" w:space="0" w:color="808080"/>
            </w:tcBorders>
            <w:vAlign w:val="bottom"/>
          </w:tcPr>
          <w:p w14:paraId="00F47DF0"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702" w:type="dxa"/>
            <w:gridSpan w:val="2"/>
            <w:vMerge w:val="restart"/>
            <w:tcBorders>
              <w:top w:val="single" w:sz="4" w:space="0" w:color="808080"/>
              <w:bottom w:val="single" w:sz="4" w:space="0" w:color="808080"/>
            </w:tcBorders>
            <w:vAlign w:val="center"/>
          </w:tcPr>
          <w:p w14:paraId="3E901C48" w14:textId="77777777" w:rsidR="00B3013B"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Yes</w:t>
            </w:r>
            <w:r w:rsidR="00B3013B" w:rsidRPr="00060DA8">
              <w:rPr>
                <w:rFonts w:ascii="Arial" w:hAnsi="Arial" w:cs="Arial"/>
                <w:sz w:val="21"/>
                <w:szCs w:val="21"/>
                <w:lang w:val="en-GB"/>
              </w:rPr>
              <w:t>, at a savings association</w:t>
            </w:r>
          </w:p>
        </w:tc>
        <w:tc>
          <w:tcPr>
            <w:tcW w:w="340" w:type="dxa"/>
            <w:tcBorders>
              <w:left w:val="nil"/>
            </w:tcBorders>
          </w:tcPr>
          <w:p w14:paraId="3999C38F" w14:textId="77777777" w:rsidR="00B3013B" w:rsidRPr="00060DA8" w:rsidRDefault="00B3013B" w:rsidP="00F466E2">
            <w:pPr>
              <w:snapToGrid w:val="0"/>
              <w:rPr>
                <w:rFonts w:ascii="Arial" w:hAnsi="Arial" w:cs="Arial"/>
                <w:lang w:val="en-GB"/>
              </w:rPr>
            </w:pPr>
          </w:p>
        </w:tc>
        <w:tc>
          <w:tcPr>
            <w:tcW w:w="340" w:type="dxa"/>
            <w:tcBorders>
              <w:top w:val="single" w:sz="4" w:space="0" w:color="808080"/>
            </w:tcBorders>
            <w:vAlign w:val="bottom"/>
          </w:tcPr>
          <w:p w14:paraId="5AF01C3D"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2</w:t>
            </w:r>
          </w:p>
        </w:tc>
        <w:tc>
          <w:tcPr>
            <w:tcW w:w="340" w:type="dxa"/>
            <w:tcBorders>
              <w:top w:val="single" w:sz="4" w:space="0" w:color="808080"/>
            </w:tcBorders>
            <w:vAlign w:val="bottom"/>
          </w:tcPr>
          <w:p w14:paraId="4878417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907" w:type="dxa"/>
            <w:gridSpan w:val="2"/>
            <w:tcBorders>
              <w:top w:val="single" w:sz="4" w:space="0" w:color="808080"/>
            </w:tcBorders>
            <w:vAlign w:val="bottom"/>
          </w:tcPr>
          <w:p w14:paraId="4873CB31" w14:textId="77777777" w:rsidR="00B3013B"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N</w:t>
            </w:r>
            <w:r w:rsidR="00B3013B" w:rsidRPr="00060DA8">
              <w:rPr>
                <w:rFonts w:ascii="Arial" w:hAnsi="Arial" w:cs="Arial"/>
                <w:sz w:val="21"/>
                <w:szCs w:val="21"/>
                <w:lang w:val="en-GB"/>
              </w:rPr>
              <w:t>o</w:t>
            </w:r>
          </w:p>
        </w:tc>
        <w:tc>
          <w:tcPr>
            <w:tcW w:w="340" w:type="dxa"/>
            <w:tcBorders>
              <w:left w:val="nil"/>
            </w:tcBorders>
          </w:tcPr>
          <w:p w14:paraId="1D46FEA7" w14:textId="77777777" w:rsidR="00B3013B" w:rsidRPr="00060DA8" w:rsidRDefault="00B3013B" w:rsidP="00F466E2">
            <w:pPr>
              <w:snapToGrid w:val="0"/>
              <w:rPr>
                <w:rFonts w:ascii="Arial" w:hAnsi="Arial" w:cs="Arial"/>
                <w:lang w:val="en-GB"/>
              </w:rPr>
            </w:pPr>
          </w:p>
        </w:tc>
        <w:tc>
          <w:tcPr>
            <w:tcW w:w="2761" w:type="dxa"/>
            <w:gridSpan w:val="7"/>
            <w:tcBorders>
              <w:right w:val="single" w:sz="4" w:space="0" w:color="808080"/>
            </w:tcBorders>
            <w:shd w:val="clear" w:color="auto" w:fill="auto"/>
          </w:tcPr>
          <w:p w14:paraId="47A41D11" w14:textId="77777777" w:rsidR="00B3013B" w:rsidRPr="00060DA8" w:rsidRDefault="00B3013B" w:rsidP="00F466E2">
            <w:pPr>
              <w:snapToGrid w:val="0"/>
              <w:rPr>
                <w:rFonts w:ascii="Arial" w:hAnsi="Arial" w:cs="Arial"/>
                <w:lang w:val="en-GB"/>
              </w:rPr>
            </w:pPr>
          </w:p>
        </w:tc>
        <w:tc>
          <w:tcPr>
            <w:tcW w:w="1830" w:type="dxa"/>
            <w:gridSpan w:val="7"/>
            <w:vMerge/>
            <w:tcBorders>
              <w:left w:val="single" w:sz="4" w:space="0" w:color="808080"/>
              <w:bottom w:val="single" w:sz="4" w:space="0" w:color="808080"/>
            </w:tcBorders>
            <w:shd w:val="clear" w:color="auto" w:fill="E6E6E6"/>
          </w:tcPr>
          <w:p w14:paraId="7DFBEB31" w14:textId="77777777" w:rsidR="00B3013B" w:rsidRPr="00060DA8" w:rsidRDefault="00B3013B" w:rsidP="00B3013B">
            <w:pPr>
              <w:numPr>
                <w:ilvl w:val="0"/>
                <w:numId w:val="9"/>
              </w:numPr>
              <w:tabs>
                <w:tab w:val="left" w:pos="301"/>
              </w:tabs>
              <w:snapToGrid w:val="0"/>
              <w:ind w:left="300" w:hanging="238"/>
              <w:rPr>
                <w:rFonts w:ascii="Arial" w:hAnsi="Arial" w:cs="Arial"/>
                <w:sz w:val="18"/>
                <w:szCs w:val="18"/>
                <w:lang w:val="en-GB"/>
              </w:rPr>
            </w:pPr>
          </w:p>
        </w:tc>
        <w:tc>
          <w:tcPr>
            <w:tcW w:w="160" w:type="dxa"/>
            <w:gridSpan w:val="2"/>
            <w:tcBorders>
              <w:left w:val="single" w:sz="4" w:space="0" w:color="808080"/>
              <w:right w:val="single" w:sz="4" w:space="0" w:color="000000"/>
            </w:tcBorders>
            <w:shd w:val="clear" w:color="auto" w:fill="auto"/>
          </w:tcPr>
          <w:p w14:paraId="447AA4B8" w14:textId="77777777" w:rsidR="00B3013B" w:rsidRPr="00060DA8" w:rsidRDefault="00B3013B" w:rsidP="00F466E2">
            <w:pPr>
              <w:snapToGrid w:val="0"/>
              <w:rPr>
                <w:rFonts w:ascii="Arial" w:hAnsi="Arial" w:cs="Arial"/>
                <w:lang w:val="en-GB"/>
              </w:rPr>
            </w:pPr>
          </w:p>
        </w:tc>
      </w:tr>
      <w:tr w:rsidR="00B3013B" w:rsidRPr="00060DA8" w14:paraId="33C249F3" w14:textId="77777777" w:rsidTr="00C009AF">
        <w:trPr>
          <w:trHeight w:val="203"/>
        </w:trPr>
        <w:tc>
          <w:tcPr>
            <w:tcW w:w="240" w:type="dxa"/>
            <w:tcBorders>
              <w:left w:val="single" w:sz="4" w:space="0" w:color="000000"/>
            </w:tcBorders>
          </w:tcPr>
          <w:p w14:paraId="26EEEC36" w14:textId="77777777" w:rsidR="00B3013B" w:rsidRPr="00060DA8" w:rsidRDefault="00B3013B" w:rsidP="00F466E2">
            <w:pPr>
              <w:snapToGrid w:val="0"/>
              <w:rPr>
                <w:rFonts w:ascii="Arial" w:hAnsi="Arial" w:cs="Arial"/>
                <w:b/>
                <w:color w:val="FFFFFF"/>
                <w:lang w:val="en-GB"/>
              </w:rPr>
            </w:pPr>
          </w:p>
        </w:tc>
        <w:tc>
          <w:tcPr>
            <w:tcW w:w="340" w:type="dxa"/>
            <w:vAlign w:val="bottom"/>
          </w:tcPr>
          <w:p w14:paraId="36E88F09" w14:textId="77777777" w:rsidR="00B3013B" w:rsidRPr="00060DA8" w:rsidRDefault="00B3013B" w:rsidP="00F466E2">
            <w:pPr>
              <w:snapToGrid w:val="0"/>
              <w:rPr>
                <w:rFonts w:ascii="Arial" w:hAnsi="Arial" w:cs="Arial"/>
                <w:b/>
                <w:color w:val="FFFFFF"/>
                <w:lang w:val="en-GB"/>
              </w:rPr>
            </w:pPr>
          </w:p>
        </w:tc>
        <w:tc>
          <w:tcPr>
            <w:tcW w:w="340" w:type="dxa"/>
            <w:vAlign w:val="bottom"/>
          </w:tcPr>
          <w:p w14:paraId="12C427AF" w14:textId="77777777" w:rsidR="00B3013B" w:rsidRPr="00060DA8" w:rsidRDefault="00B3013B" w:rsidP="00F466E2">
            <w:pPr>
              <w:snapToGrid w:val="0"/>
              <w:rPr>
                <w:rFonts w:ascii="Arial" w:hAnsi="Arial" w:cs="Arial"/>
                <w:b/>
                <w:color w:val="FFFFFF"/>
                <w:lang w:val="en-GB"/>
              </w:rPr>
            </w:pPr>
          </w:p>
        </w:tc>
        <w:tc>
          <w:tcPr>
            <w:tcW w:w="1702" w:type="dxa"/>
            <w:gridSpan w:val="2"/>
            <w:vMerge/>
            <w:tcBorders>
              <w:top w:val="single" w:sz="4" w:space="0" w:color="808080"/>
            </w:tcBorders>
            <w:vAlign w:val="bottom"/>
          </w:tcPr>
          <w:p w14:paraId="0A332F22" w14:textId="77777777" w:rsidR="00B3013B" w:rsidRPr="00060DA8" w:rsidRDefault="00B3013B" w:rsidP="00F466E2">
            <w:pPr>
              <w:snapToGrid w:val="0"/>
              <w:rPr>
                <w:rFonts w:ascii="Arial" w:hAnsi="Arial" w:cs="Arial"/>
                <w:b/>
                <w:color w:val="FFFFFF"/>
                <w:lang w:val="en-GB"/>
              </w:rPr>
            </w:pPr>
          </w:p>
        </w:tc>
        <w:tc>
          <w:tcPr>
            <w:tcW w:w="340" w:type="dxa"/>
            <w:tcBorders>
              <w:left w:val="nil"/>
            </w:tcBorders>
          </w:tcPr>
          <w:p w14:paraId="68A3D48F" w14:textId="77777777" w:rsidR="00B3013B" w:rsidRPr="00060DA8" w:rsidRDefault="00B3013B" w:rsidP="00F466E2">
            <w:pPr>
              <w:snapToGrid w:val="0"/>
              <w:rPr>
                <w:rFonts w:ascii="Arial" w:hAnsi="Arial" w:cs="Arial"/>
                <w:b/>
                <w:color w:val="FFFFFF"/>
                <w:lang w:val="en-GB"/>
              </w:rPr>
            </w:pPr>
          </w:p>
        </w:tc>
        <w:tc>
          <w:tcPr>
            <w:tcW w:w="340" w:type="dxa"/>
            <w:vAlign w:val="bottom"/>
          </w:tcPr>
          <w:p w14:paraId="701E6E67" w14:textId="77777777" w:rsidR="00B3013B" w:rsidRPr="00060DA8" w:rsidRDefault="00B3013B" w:rsidP="00F466E2">
            <w:pPr>
              <w:snapToGrid w:val="0"/>
              <w:rPr>
                <w:rFonts w:ascii="Arial" w:hAnsi="Arial" w:cs="Arial"/>
                <w:b/>
                <w:color w:val="FFFFFF"/>
                <w:lang w:val="en-GB"/>
              </w:rPr>
            </w:pPr>
          </w:p>
        </w:tc>
        <w:tc>
          <w:tcPr>
            <w:tcW w:w="340" w:type="dxa"/>
            <w:vAlign w:val="bottom"/>
          </w:tcPr>
          <w:p w14:paraId="5A7E5A4E" w14:textId="77777777" w:rsidR="00B3013B" w:rsidRPr="00060DA8" w:rsidRDefault="00B3013B" w:rsidP="00F466E2">
            <w:pPr>
              <w:snapToGrid w:val="0"/>
              <w:rPr>
                <w:rFonts w:ascii="Arial" w:hAnsi="Arial" w:cs="Arial"/>
                <w:b/>
                <w:color w:val="FFFFFF"/>
                <w:lang w:val="en-GB"/>
              </w:rPr>
            </w:pPr>
          </w:p>
        </w:tc>
        <w:tc>
          <w:tcPr>
            <w:tcW w:w="907" w:type="dxa"/>
            <w:gridSpan w:val="2"/>
            <w:vAlign w:val="bottom"/>
          </w:tcPr>
          <w:p w14:paraId="3C5B49F6" w14:textId="77777777" w:rsidR="00B3013B" w:rsidRPr="00060DA8" w:rsidRDefault="00B3013B" w:rsidP="00F466E2">
            <w:pPr>
              <w:snapToGrid w:val="0"/>
              <w:rPr>
                <w:rFonts w:ascii="Arial" w:hAnsi="Arial" w:cs="Arial"/>
                <w:b/>
                <w:color w:val="FFFFFF"/>
                <w:lang w:val="en-GB"/>
              </w:rPr>
            </w:pPr>
          </w:p>
        </w:tc>
        <w:tc>
          <w:tcPr>
            <w:tcW w:w="340" w:type="dxa"/>
            <w:tcBorders>
              <w:left w:val="nil"/>
            </w:tcBorders>
            <w:shd w:val="clear" w:color="auto" w:fill="auto"/>
          </w:tcPr>
          <w:p w14:paraId="1531443A" w14:textId="77777777" w:rsidR="00B3013B" w:rsidRPr="00060DA8" w:rsidRDefault="00B3013B" w:rsidP="00F466E2">
            <w:pPr>
              <w:snapToGrid w:val="0"/>
              <w:rPr>
                <w:rFonts w:ascii="Arial" w:hAnsi="Arial" w:cs="Arial"/>
                <w:b/>
                <w:color w:val="FFFFFF"/>
                <w:lang w:val="en-GB"/>
              </w:rPr>
            </w:pPr>
          </w:p>
        </w:tc>
        <w:tc>
          <w:tcPr>
            <w:tcW w:w="315" w:type="dxa"/>
            <w:shd w:val="clear" w:color="auto" w:fill="auto"/>
            <w:vAlign w:val="bottom"/>
          </w:tcPr>
          <w:p w14:paraId="1E132117" w14:textId="77777777" w:rsidR="00B3013B" w:rsidRPr="00060DA8" w:rsidRDefault="00B3013B" w:rsidP="00F466E2">
            <w:pPr>
              <w:snapToGrid w:val="0"/>
              <w:jc w:val="center"/>
              <w:rPr>
                <w:rFonts w:ascii="Arial" w:hAnsi="Arial" w:cs="Arial"/>
                <w:sz w:val="21"/>
                <w:szCs w:val="21"/>
                <w:lang w:val="en-GB"/>
              </w:rPr>
            </w:pPr>
          </w:p>
        </w:tc>
        <w:tc>
          <w:tcPr>
            <w:tcW w:w="320" w:type="dxa"/>
            <w:shd w:val="clear" w:color="auto" w:fill="auto"/>
            <w:vAlign w:val="bottom"/>
          </w:tcPr>
          <w:p w14:paraId="5EE935C9" w14:textId="77777777" w:rsidR="00B3013B" w:rsidRPr="00060DA8" w:rsidRDefault="00B3013B" w:rsidP="00F466E2">
            <w:pPr>
              <w:snapToGrid w:val="0"/>
              <w:rPr>
                <w:rFonts w:ascii="Wingdings" w:hAnsi="Wingdings"/>
                <w:sz w:val="21"/>
                <w:szCs w:val="21"/>
                <w:lang w:val="en-GB"/>
              </w:rPr>
            </w:pPr>
          </w:p>
        </w:tc>
        <w:tc>
          <w:tcPr>
            <w:tcW w:w="2126" w:type="dxa"/>
            <w:gridSpan w:val="5"/>
            <w:tcBorders>
              <w:right w:val="single" w:sz="4" w:space="0" w:color="808080"/>
            </w:tcBorders>
            <w:shd w:val="clear" w:color="auto" w:fill="auto"/>
            <w:vAlign w:val="bottom"/>
          </w:tcPr>
          <w:p w14:paraId="33C15655" w14:textId="77777777" w:rsidR="00B3013B" w:rsidRPr="00060DA8" w:rsidRDefault="00B3013B" w:rsidP="00F466E2">
            <w:pPr>
              <w:snapToGrid w:val="0"/>
              <w:rPr>
                <w:rFonts w:ascii="Arial" w:hAnsi="Arial" w:cs="Arial"/>
                <w:sz w:val="21"/>
                <w:szCs w:val="21"/>
                <w:lang w:val="en-GB"/>
              </w:rPr>
            </w:pPr>
          </w:p>
        </w:tc>
        <w:tc>
          <w:tcPr>
            <w:tcW w:w="1830" w:type="dxa"/>
            <w:gridSpan w:val="7"/>
            <w:vMerge/>
            <w:tcBorders>
              <w:left w:val="single" w:sz="4" w:space="0" w:color="808080"/>
              <w:bottom w:val="single" w:sz="4" w:space="0" w:color="808080"/>
              <w:right w:val="single" w:sz="4" w:space="0" w:color="808080"/>
            </w:tcBorders>
            <w:shd w:val="clear" w:color="auto" w:fill="auto"/>
          </w:tcPr>
          <w:p w14:paraId="1B19CD74" w14:textId="77777777" w:rsidR="00B3013B" w:rsidRPr="00060DA8" w:rsidRDefault="00B3013B" w:rsidP="00F466E2">
            <w:pPr>
              <w:snapToGrid w:val="0"/>
              <w:rPr>
                <w:rFonts w:ascii="Arial" w:hAnsi="Arial" w:cs="Arial"/>
                <w:sz w:val="21"/>
                <w:szCs w:val="21"/>
                <w:lang w:val="en-GB"/>
              </w:rPr>
            </w:pPr>
          </w:p>
        </w:tc>
        <w:tc>
          <w:tcPr>
            <w:tcW w:w="160" w:type="dxa"/>
            <w:gridSpan w:val="2"/>
            <w:tcBorders>
              <w:left w:val="single" w:sz="4" w:space="0" w:color="808080"/>
              <w:right w:val="single" w:sz="4" w:space="0" w:color="000000"/>
            </w:tcBorders>
            <w:shd w:val="clear" w:color="auto" w:fill="auto"/>
          </w:tcPr>
          <w:p w14:paraId="47EB950F" w14:textId="77777777" w:rsidR="00B3013B" w:rsidRPr="00060DA8" w:rsidRDefault="00B3013B" w:rsidP="00F466E2">
            <w:pPr>
              <w:snapToGrid w:val="0"/>
              <w:rPr>
                <w:rFonts w:ascii="Arial" w:hAnsi="Arial" w:cs="Arial"/>
                <w:sz w:val="21"/>
                <w:szCs w:val="21"/>
                <w:lang w:val="en-GB"/>
              </w:rPr>
            </w:pPr>
          </w:p>
        </w:tc>
      </w:tr>
      <w:tr w:rsidR="00B3013B" w:rsidRPr="00060DA8" w14:paraId="233BEEC3" w14:textId="77777777" w:rsidTr="00C009AF">
        <w:trPr>
          <w:trHeight w:val="203"/>
        </w:trPr>
        <w:tc>
          <w:tcPr>
            <w:tcW w:w="240" w:type="dxa"/>
            <w:tcBorders>
              <w:left w:val="single" w:sz="4" w:space="0" w:color="000000"/>
            </w:tcBorders>
          </w:tcPr>
          <w:p w14:paraId="3F9BBF87" w14:textId="77777777" w:rsidR="00B3013B" w:rsidRPr="00060DA8" w:rsidRDefault="00B3013B" w:rsidP="00F466E2">
            <w:pPr>
              <w:snapToGrid w:val="0"/>
              <w:rPr>
                <w:rFonts w:ascii="Arial" w:hAnsi="Arial" w:cs="Arial"/>
                <w:b/>
                <w:color w:val="FFFFFF"/>
                <w:lang w:val="en-GB"/>
              </w:rPr>
            </w:pPr>
          </w:p>
        </w:tc>
        <w:tc>
          <w:tcPr>
            <w:tcW w:w="340" w:type="dxa"/>
            <w:tcBorders>
              <w:bottom w:val="single" w:sz="4" w:space="0" w:color="808080"/>
            </w:tcBorders>
            <w:vAlign w:val="bottom"/>
          </w:tcPr>
          <w:p w14:paraId="550F661F" w14:textId="77777777" w:rsidR="00B3013B" w:rsidRPr="00060DA8" w:rsidRDefault="00B3013B" w:rsidP="00F466E2">
            <w:pPr>
              <w:snapToGrid w:val="0"/>
              <w:rPr>
                <w:rFonts w:ascii="Arial" w:hAnsi="Arial" w:cs="Arial"/>
                <w:b/>
                <w:color w:val="FFFFFF"/>
                <w:lang w:val="en-GB"/>
              </w:rPr>
            </w:pPr>
          </w:p>
        </w:tc>
        <w:tc>
          <w:tcPr>
            <w:tcW w:w="340" w:type="dxa"/>
            <w:tcBorders>
              <w:bottom w:val="single" w:sz="4" w:space="0" w:color="808080"/>
            </w:tcBorders>
            <w:vAlign w:val="bottom"/>
          </w:tcPr>
          <w:p w14:paraId="4ACDA96C" w14:textId="77777777" w:rsidR="00B3013B" w:rsidRPr="00060DA8" w:rsidRDefault="00B3013B" w:rsidP="00F466E2">
            <w:pPr>
              <w:snapToGrid w:val="0"/>
              <w:rPr>
                <w:rFonts w:ascii="Arial" w:hAnsi="Arial" w:cs="Arial"/>
                <w:b/>
                <w:color w:val="FFFFFF"/>
                <w:lang w:val="en-GB"/>
              </w:rPr>
            </w:pPr>
          </w:p>
        </w:tc>
        <w:tc>
          <w:tcPr>
            <w:tcW w:w="1702" w:type="dxa"/>
            <w:gridSpan w:val="2"/>
            <w:vMerge/>
            <w:tcBorders>
              <w:bottom w:val="single" w:sz="4" w:space="0" w:color="808080"/>
            </w:tcBorders>
            <w:vAlign w:val="bottom"/>
          </w:tcPr>
          <w:p w14:paraId="4EE97F3B" w14:textId="77777777" w:rsidR="00B3013B" w:rsidRPr="00060DA8" w:rsidRDefault="00B3013B" w:rsidP="00F466E2">
            <w:pPr>
              <w:snapToGrid w:val="0"/>
              <w:rPr>
                <w:rFonts w:ascii="Arial" w:hAnsi="Arial" w:cs="Arial"/>
                <w:b/>
                <w:color w:val="FFFFFF"/>
                <w:lang w:val="en-GB"/>
              </w:rPr>
            </w:pPr>
          </w:p>
        </w:tc>
        <w:tc>
          <w:tcPr>
            <w:tcW w:w="340" w:type="dxa"/>
            <w:tcBorders>
              <w:left w:val="nil"/>
            </w:tcBorders>
          </w:tcPr>
          <w:p w14:paraId="6EC2E2F5" w14:textId="77777777" w:rsidR="00B3013B" w:rsidRPr="00060DA8" w:rsidRDefault="00B3013B" w:rsidP="00F466E2">
            <w:pPr>
              <w:snapToGrid w:val="0"/>
              <w:rPr>
                <w:rFonts w:ascii="Arial" w:hAnsi="Arial" w:cs="Arial"/>
                <w:b/>
                <w:color w:val="FFFFFF"/>
                <w:lang w:val="en-GB"/>
              </w:rPr>
            </w:pPr>
          </w:p>
        </w:tc>
        <w:tc>
          <w:tcPr>
            <w:tcW w:w="340" w:type="dxa"/>
            <w:vAlign w:val="bottom"/>
          </w:tcPr>
          <w:p w14:paraId="4589B9C1" w14:textId="77777777" w:rsidR="00B3013B" w:rsidRPr="00060DA8" w:rsidRDefault="00B3013B" w:rsidP="00F466E2">
            <w:pPr>
              <w:snapToGrid w:val="0"/>
              <w:rPr>
                <w:rFonts w:ascii="Arial" w:hAnsi="Arial" w:cs="Arial"/>
                <w:b/>
                <w:color w:val="FFFFFF"/>
                <w:lang w:val="en-GB"/>
              </w:rPr>
            </w:pPr>
          </w:p>
        </w:tc>
        <w:tc>
          <w:tcPr>
            <w:tcW w:w="340" w:type="dxa"/>
            <w:vAlign w:val="bottom"/>
          </w:tcPr>
          <w:p w14:paraId="4FA7F88E" w14:textId="77777777" w:rsidR="00B3013B" w:rsidRPr="00060DA8" w:rsidRDefault="00B3013B" w:rsidP="00F466E2">
            <w:pPr>
              <w:snapToGrid w:val="0"/>
              <w:rPr>
                <w:rFonts w:ascii="Arial" w:hAnsi="Arial" w:cs="Arial"/>
                <w:b/>
                <w:color w:val="FFFFFF"/>
                <w:lang w:val="en-GB"/>
              </w:rPr>
            </w:pPr>
          </w:p>
        </w:tc>
        <w:tc>
          <w:tcPr>
            <w:tcW w:w="510" w:type="dxa"/>
            <w:vAlign w:val="bottom"/>
          </w:tcPr>
          <w:p w14:paraId="79F73873" w14:textId="77777777" w:rsidR="00B3013B" w:rsidRPr="00060DA8" w:rsidRDefault="00B3013B" w:rsidP="00F466E2">
            <w:pPr>
              <w:snapToGrid w:val="0"/>
              <w:rPr>
                <w:rFonts w:ascii="Arial" w:hAnsi="Arial" w:cs="Arial"/>
                <w:b/>
                <w:color w:val="FFFFFF"/>
                <w:lang w:val="en-GB"/>
              </w:rPr>
            </w:pPr>
          </w:p>
        </w:tc>
        <w:tc>
          <w:tcPr>
            <w:tcW w:w="397" w:type="dxa"/>
          </w:tcPr>
          <w:p w14:paraId="1C3D7DF4" w14:textId="77777777" w:rsidR="00B3013B" w:rsidRPr="00060DA8" w:rsidRDefault="00B3013B" w:rsidP="00F466E2">
            <w:pPr>
              <w:snapToGrid w:val="0"/>
              <w:rPr>
                <w:rFonts w:ascii="Arial" w:hAnsi="Arial" w:cs="Arial"/>
                <w:b/>
                <w:color w:val="FFFFFF"/>
                <w:lang w:val="en-GB"/>
              </w:rPr>
            </w:pPr>
          </w:p>
        </w:tc>
        <w:tc>
          <w:tcPr>
            <w:tcW w:w="340" w:type="dxa"/>
            <w:tcBorders>
              <w:left w:val="nil"/>
            </w:tcBorders>
            <w:shd w:val="clear" w:color="auto" w:fill="auto"/>
          </w:tcPr>
          <w:p w14:paraId="7E15BBF3" w14:textId="77777777" w:rsidR="00B3013B" w:rsidRPr="00060DA8" w:rsidRDefault="00B3013B" w:rsidP="00F466E2">
            <w:pPr>
              <w:snapToGrid w:val="0"/>
              <w:rPr>
                <w:rFonts w:ascii="Arial" w:hAnsi="Arial" w:cs="Arial"/>
                <w:b/>
                <w:color w:val="FFFFFF"/>
                <w:lang w:val="en-GB"/>
              </w:rPr>
            </w:pPr>
          </w:p>
        </w:tc>
        <w:tc>
          <w:tcPr>
            <w:tcW w:w="315" w:type="dxa"/>
            <w:tcBorders>
              <w:bottom w:val="single" w:sz="4" w:space="0" w:color="808080"/>
            </w:tcBorders>
            <w:shd w:val="clear" w:color="auto" w:fill="auto"/>
            <w:vAlign w:val="bottom"/>
          </w:tcPr>
          <w:p w14:paraId="22D84FF7" w14:textId="77777777" w:rsidR="00B3013B" w:rsidRPr="00060DA8" w:rsidRDefault="00B3013B" w:rsidP="00F466E2">
            <w:pPr>
              <w:snapToGrid w:val="0"/>
              <w:jc w:val="center"/>
              <w:rPr>
                <w:rFonts w:ascii="Arial" w:hAnsi="Arial" w:cs="Arial"/>
                <w:sz w:val="21"/>
                <w:szCs w:val="21"/>
                <w:lang w:val="en-GB"/>
              </w:rPr>
            </w:pPr>
            <w:r w:rsidRPr="00060DA8">
              <w:rPr>
                <w:rFonts w:ascii="Arial" w:hAnsi="Arial" w:cs="Arial"/>
                <w:sz w:val="21"/>
                <w:szCs w:val="21"/>
                <w:lang w:val="en-GB"/>
              </w:rPr>
              <w:t>1</w:t>
            </w:r>
          </w:p>
        </w:tc>
        <w:tc>
          <w:tcPr>
            <w:tcW w:w="320" w:type="dxa"/>
            <w:tcBorders>
              <w:bottom w:val="single" w:sz="4" w:space="0" w:color="808080"/>
            </w:tcBorders>
            <w:shd w:val="clear" w:color="auto" w:fill="auto"/>
            <w:vAlign w:val="bottom"/>
          </w:tcPr>
          <w:p w14:paraId="5F8085C7"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2126" w:type="dxa"/>
            <w:gridSpan w:val="5"/>
            <w:tcBorders>
              <w:bottom w:val="single" w:sz="4" w:space="0" w:color="808080"/>
            </w:tcBorders>
            <w:shd w:val="clear" w:color="auto" w:fill="auto"/>
            <w:vAlign w:val="bottom"/>
          </w:tcPr>
          <w:p w14:paraId="60991555" w14:textId="77777777" w:rsidR="00B3013B"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Yes</w:t>
            </w:r>
            <w:r w:rsidR="00B3013B" w:rsidRPr="00060DA8">
              <w:rPr>
                <w:rFonts w:ascii="Arial" w:hAnsi="Arial" w:cs="Arial"/>
                <w:sz w:val="21"/>
                <w:szCs w:val="21"/>
                <w:lang w:val="en-GB"/>
              </w:rPr>
              <w:tab/>
            </w:r>
          </w:p>
        </w:tc>
        <w:tc>
          <w:tcPr>
            <w:tcW w:w="1830" w:type="dxa"/>
            <w:gridSpan w:val="7"/>
            <w:tcBorders>
              <w:top w:val="single" w:sz="4" w:space="0" w:color="808080"/>
            </w:tcBorders>
            <w:shd w:val="clear" w:color="auto" w:fill="auto"/>
          </w:tcPr>
          <w:p w14:paraId="6BD44940" w14:textId="77777777" w:rsidR="00B3013B" w:rsidRPr="00060DA8" w:rsidRDefault="00B3013B" w:rsidP="00F466E2">
            <w:pPr>
              <w:snapToGrid w:val="0"/>
              <w:rPr>
                <w:rFonts w:ascii="Arial" w:hAnsi="Arial" w:cs="Arial"/>
                <w:sz w:val="21"/>
                <w:szCs w:val="21"/>
                <w:lang w:val="en-GB"/>
              </w:rPr>
            </w:pPr>
          </w:p>
        </w:tc>
        <w:tc>
          <w:tcPr>
            <w:tcW w:w="160" w:type="dxa"/>
            <w:gridSpan w:val="2"/>
            <w:tcBorders>
              <w:left w:val="nil"/>
              <w:right w:val="single" w:sz="4" w:space="0" w:color="000000"/>
            </w:tcBorders>
            <w:shd w:val="clear" w:color="auto" w:fill="auto"/>
          </w:tcPr>
          <w:p w14:paraId="4A0B0141" w14:textId="77777777" w:rsidR="00B3013B" w:rsidRPr="00060DA8" w:rsidRDefault="00B3013B" w:rsidP="00F466E2">
            <w:pPr>
              <w:snapToGrid w:val="0"/>
              <w:rPr>
                <w:rFonts w:ascii="Arial" w:hAnsi="Arial" w:cs="Arial"/>
                <w:sz w:val="21"/>
                <w:szCs w:val="21"/>
                <w:lang w:val="en-GB"/>
              </w:rPr>
            </w:pPr>
          </w:p>
        </w:tc>
      </w:tr>
      <w:tr w:rsidR="00B3013B" w:rsidRPr="00060DA8" w14:paraId="1C920BD2" w14:textId="77777777" w:rsidTr="00C009AF">
        <w:trPr>
          <w:trHeight w:val="202"/>
        </w:trPr>
        <w:tc>
          <w:tcPr>
            <w:tcW w:w="240" w:type="dxa"/>
            <w:tcBorders>
              <w:left w:val="single" w:sz="4" w:space="0" w:color="000000"/>
            </w:tcBorders>
          </w:tcPr>
          <w:p w14:paraId="4D4361A4" w14:textId="77777777" w:rsidR="00B3013B" w:rsidRPr="00060DA8" w:rsidRDefault="00B3013B" w:rsidP="00F466E2">
            <w:pPr>
              <w:snapToGrid w:val="0"/>
              <w:rPr>
                <w:rFonts w:ascii="Arial" w:hAnsi="Arial" w:cs="Arial"/>
                <w:lang w:val="en-GB"/>
              </w:rPr>
            </w:pPr>
          </w:p>
        </w:tc>
        <w:tc>
          <w:tcPr>
            <w:tcW w:w="340" w:type="dxa"/>
            <w:tcBorders>
              <w:top w:val="single" w:sz="4" w:space="0" w:color="808080"/>
            </w:tcBorders>
          </w:tcPr>
          <w:p w14:paraId="2D05B043"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0</w:t>
            </w:r>
          </w:p>
        </w:tc>
        <w:tc>
          <w:tcPr>
            <w:tcW w:w="340" w:type="dxa"/>
            <w:tcBorders>
              <w:top w:val="single" w:sz="4" w:space="0" w:color="808080"/>
            </w:tcBorders>
          </w:tcPr>
          <w:p w14:paraId="4E47D274" w14:textId="77777777" w:rsidR="00B3013B" w:rsidRPr="00060DA8" w:rsidRDefault="00B3013B" w:rsidP="00F466E2">
            <w:pPr>
              <w:snapToGrid w:val="0"/>
              <w:rPr>
                <w:rFonts w:ascii="Arial" w:hAnsi="Arial" w:cs="Arial"/>
                <w:lang w:val="en-GB"/>
              </w:rPr>
            </w:pPr>
            <w:r w:rsidRPr="00060DA8">
              <w:rPr>
                <w:rFonts w:ascii="Wingdings" w:hAnsi="Wingdings"/>
                <w:sz w:val="21"/>
                <w:szCs w:val="21"/>
                <w:lang w:val="en-GB"/>
              </w:rPr>
              <w:t></w:t>
            </w:r>
          </w:p>
        </w:tc>
        <w:tc>
          <w:tcPr>
            <w:tcW w:w="1702" w:type="dxa"/>
            <w:gridSpan w:val="2"/>
            <w:tcBorders>
              <w:top w:val="single" w:sz="4" w:space="0" w:color="808080"/>
            </w:tcBorders>
          </w:tcPr>
          <w:p w14:paraId="34619D5C" w14:textId="77777777" w:rsidR="00B3013B" w:rsidRPr="00060DA8" w:rsidRDefault="00F43225" w:rsidP="00F466E2">
            <w:pPr>
              <w:snapToGrid w:val="0"/>
              <w:rPr>
                <w:rFonts w:ascii="Arial" w:hAnsi="Arial" w:cs="Arial"/>
                <w:lang w:val="en-GB"/>
              </w:rPr>
            </w:pPr>
            <w:r w:rsidRPr="00060DA8">
              <w:rPr>
                <w:rFonts w:ascii="Arial" w:hAnsi="Arial" w:cs="Arial"/>
                <w:sz w:val="21"/>
                <w:szCs w:val="21"/>
                <w:lang w:val="en-GB"/>
              </w:rPr>
              <w:t>No</w:t>
            </w:r>
          </w:p>
        </w:tc>
        <w:tc>
          <w:tcPr>
            <w:tcW w:w="340" w:type="dxa"/>
            <w:tcBorders>
              <w:left w:val="nil"/>
            </w:tcBorders>
          </w:tcPr>
          <w:p w14:paraId="1FDE9782" w14:textId="77777777" w:rsidR="00B3013B" w:rsidRPr="00060DA8" w:rsidRDefault="00B3013B" w:rsidP="00F466E2">
            <w:pPr>
              <w:snapToGrid w:val="0"/>
              <w:rPr>
                <w:rFonts w:ascii="Arial" w:hAnsi="Arial" w:cs="Arial"/>
                <w:lang w:val="en-GB"/>
              </w:rPr>
            </w:pPr>
          </w:p>
        </w:tc>
        <w:tc>
          <w:tcPr>
            <w:tcW w:w="340" w:type="dxa"/>
          </w:tcPr>
          <w:p w14:paraId="39671BD6" w14:textId="77777777" w:rsidR="00B3013B" w:rsidRPr="00060DA8" w:rsidRDefault="00B3013B" w:rsidP="00F466E2">
            <w:pPr>
              <w:snapToGrid w:val="0"/>
              <w:rPr>
                <w:rFonts w:ascii="Arial" w:hAnsi="Arial" w:cs="Arial"/>
                <w:lang w:val="en-GB"/>
              </w:rPr>
            </w:pPr>
          </w:p>
        </w:tc>
        <w:tc>
          <w:tcPr>
            <w:tcW w:w="340" w:type="dxa"/>
          </w:tcPr>
          <w:p w14:paraId="43A3B0C4" w14:textId="77777777" w:rsidR="00B3013B" w:rsidRPr="00060DA8" w:rsidRDefault="00B3013B" w:rsidP="00F466E2">
            <w:pPr>
              <w:snapToGrid w:val="0"/>
              <w:rPr>
                <w:rFonts w:ascii="Arial" w:hAnsi="Arial" w:cs="Arial"/>
                <w:lang w:val="en-GB"/>
              </w:rPr>
            </w:pPr>
          </w:p>
        </w:tc>
        <w:tc>
          <w:tcPr>
            <w:tcW w:w="510" w:type="dxa"/>
          </w:tcPr>
          <w:p w14:paraId="79C128BD" w14:textId="77777777" w:rsidR="00B3013B" w:rsidRPr="00060DA8" w:rsidRDefault="00B3013B" w:rsidP="00F466E2">
            <w:pPr>
              <w:snapToGrid w:val="0"/>
              <w:rPr>
                <w:rFonts w:ascii="Arial" w:hAnsi="Arial" w:cs="Arial"/>
                <w:lang w:val="en-GB"/>
              </w:rPr>
            </w:pPr>
          </w:p>
        </w:tc>
        <w:tc>
          <w:tcPr>
            <w:tcW w:w="397" w:type="dxa"/>
          </w:tcPr>
          <w:p w14:paraId="0244DD30" w14:textId="77777777" w:rsidR="00B3013B" w:rsidRPr="00060DA8" w:rsidRDefault="00B3013B" w:rsidP="00F466E2">
            <w:pPr>
              <w:snapToGrid w:val="0"/>
              <w:rPr>
                <w:rFonts w:ascii="Arial" w:hAnsi="Arial" w:cs="Arial"/>
                <w:lang w:val="en-GB"/>
              </w:rPr>
            </w:pPr>
          </w:p>
        </w:tc>
        <w:tc>
          <w:tcPr>
            <w:tcW w:w="340" w:type="dxa"/>
            <w:tcBorders>
              <w:left w:val="nil"/>
            </w:tcBorders>
            <w:shd w:val="clear" w:color="auto" w:fill="auto"/>
          </w:tcPr>
          <w:p w14:paraId="26E63E19" w14:textId="77777777" w:rsidR="00B3013B" w:rsidRPr="00060DA8" w:rsidRDefault="00B3013B" w:rsidP="00F466E2">
            <w:pPr>
              <w:snapToGrid w:val="0"/>
              <w:rPr>
                <w:rFonts w:ascii="Arial" w:hAnsi="Arial" w:cs="Arial"/>
                <w:lang w:val="en-GB"/>
              </w:rPr>
            </w:pPr>
          </w:p>
        </w:tc>
        <w:tc>
          <w:tcPr>
            <w:tcW w:w="315" w:type="dxa"/>
            <w:tcBorders>
              <w:top w:val="single" w:sz="4" w:space="0" w:color="808080"/>
            </w:tcBorders>
            <w:shd w:val="clear" w:color="auto" w:fill="auto"/>
          </w:tcPr>
          <w:p w14:paraId="69E91FBF" w14:textId="77777777" w:rsidR="00B3013B" w:rsidRPr="00060DA8" w:rsidRDefault="00B3013B" w:rsidP="00F466E2">
            <w:pPr>
              <w:snapToGrid w:val="0"/>
              <w:jc w:val="center"/>
              <w:rPr>
                <w:rFonts w:ascii="Arial" w:hAnsi="Arial" w:cs="Arial"/>
                <w:sz w:val="21"/>
                <w:szCs w:val="21"/>
                <w:lang w:val="en-GB"/>
              </w:rPr>
            </w:pPr>
            <w:r w:rsidRPr="00060DA8">
              <w:rPr>
                <w:rFonts w:ascii="Arial" w:hAnsi="Arial" w:cs="Arial"/>
                <w:sz w:val="21"/>
                <w:szCs w:val="21"/>
                <w:lang w:val="en-GB"/>
              </w:rPr>
              <w:t>0</w:t>
            </w:r>
          </w:p>
        </w:tc>
        <w:tc>
          <w:tcPr>
            <w:tcW w:w="320" w:type="dxa"/>
            <w:tcBorders>
              <w:top w:val="single" w:sz="4" w:space="0" w:color="808080"/>
            </w:tcBorders>
            <w:shd w:val="clear" w:color="auto" w:fill="auto"/>
          </w:tcPr>
          <w:p w14:paraId="2F73CAFD"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2126" w:type="dxa"/>
            <w:gridSpan w:val="5"/>
            <w:tcBorders>
              <w:top w:val="single" w:sz="4" w:space="0" w:color="808080"/>
            </w:tcBorders>
            <w:shd w:val="clear" w:color="auto" w:fill="auto"/>
            <w:tcMar>
              <w:left w:w="28" w:type="dxa"/>
              <w:right w:w="28" w:type="dxa"/>
            </w:tcMar>
            <w:vAlign w:val="center"/>
          </w:tcPr>
          <w:p w14:paraId="083F1545" w14:textId="77777777" w:rsidR="00B3013B" w:rsidRPr="00060DA8" w:rsidRDefault="00F43225" w:rsidP="00F466E2">
            <w:pPr>
              <w:snapToGrid w:val="0"/>
              <w:rPr>
                <w:rFonts w:ascii="Arial" w:hAnsi="Arial" w:cs="Arial"/>
                <w:b/>
                <w:color w:val="FF0000"/>
                <w:sz w:val="21"/>
                <w:szCs w:val="21"/>
                <w:lang w:val="en-GB"/>
              </w:rPr>
            </w:pPr>
            <w:proofErr w:type="spellStart"/>
            <w:r w:rsidRPr="00060DA8">
              <w:rPr>
                <w:rFonts w:ascii="Arial" w:hAnsi="Arial" w:cs="Arial"/>
                <w:sz w:val="21"/>
                <w:szCs w:val="21"/>
                <w:lang w:val="en-GB"/>
              </w:rPr>
              <w:t>No</w:t>
            </w:r>
            <w:r w:rsidR="00B3013B" w:rsidRPr="00060DA8">
              <w:rPr>
                <w:rFonts w:ascii="Wingdings 3" w:hAnsi="Wingdings 3" w:cs="Arial"/>
                <w:lang w:val="en-GB"/>
              </w:rPr>
              <w:t></w:t>
            </w:r>
            <w:r w:rsidR="00F22CC9" w:rsidRPr="00060DA8">
              <w:rPr>
                <w:rFonts w:ascii="Arial" w:hAnsi="Arial" w:cs="Arial"/>
                <w:b/>
                <w:color w:val="FF0000"/>
                <w:sz w:val="20"/>
                <w:szCs w:val="20"/>
                <w:lang w:val="en-GB"/>
              </w:rPr>
              <w:t>q</w:t>
            </w:r>
            <w:proofErr w:type="spellEnd"/>
            <w:r w:rsidR="00F22CC9" w:rsidRPr="00060DA8">
              <w:rPr>
                <w:rFonts w:ascii="Arial" w:hAnsi="Arial" w:cs="Arial"/>
                <w:b/>
                <w:color w:val="FF0000"/>
                <w:sz w:val="20"/>
                <w:szCs w:val="20"/>
                <w:lang w:val="en-GB"/>
              </w:rPr>
              <w:t>. 27</w:t>
            </w:r>
          </w:p>
        </w:tc>
        <w:tc>
          <w:tcPr>
            <w:tcW w:w="1830" w:type="dxa"/>
            <w:gridSpan w:val="7"/>
            <w:shd w:val="clear" w:color="auto" w:fill="auto"/>
          </w:tcPr>
          <w:p w14:paraId="771FA4DF" w14:textId="77777777" w:rsidR="00B3013B" w:rsidRPr="00060DA8" w:rsidRDefault="00B3013B" w:rsidP="00F466E2">
            <w:pPr>
              <w:snapToGrid w:val="0"/>
              <w:jc w:val="center"/>
              <w:rPr>
                <w:rFonts w:ascii="Arial" w:hAnsi="Arial" w:cs="Arial"/>
                <w:sz w:val="21"/>
                <w:szCs w:val="21"/>
                <w:lang w:val="en-GB"/>
              </w:rPr>
            </w:pPr>
            <w:r w:rsidRPr="00060DA8">
              <w:rPr>
                <w:rFonts w:ascii="Arial" w:hAnsi="Arial" w:cs="Arial"/>
                <w:sz w:val="21"/>
                <w:szCs w:val="21"/>
                <w:lang w:val="en-GB"/>
              </w:rPr>
              <w:t>___________</w:t>
            </w:r>
          </w:p>
        </w:tc>
        <w:tc>
          <w:tcPr>
            <w:tcW w:w="160" w:type="dxa"/>
            <w:gridSpan w:val="2"/>
            <w:tcBorders>
              <w:left w:val="nil"/>
              <w:right w:val="single" w:sz="4" w:space="0" w:color="000000"/>
            </w:tcBorders>
            <w:shd w:val="clear" w:color="auto" w:fill="auto"/>
          </w:tcPr>
          <w:p w14:paraId="1404F0AE" w14:textId="77777777" w:rsidR="00B3013B" w:rsidRPr="00060DA8" w:rsidRDefault="00B3013B" w:rsidP="00F466E2">
            <w:pPr>
              <w:snapToGrid w:val="0"/>
              <w:rPr>
                <w:rFonts w:ascii="Arial" w:hAnsi="Arial" w:cs="Arial"/>
                <w:sz w:val="21"/>
                <w:szCs w:val="21"/>
                <w:lang w:val="en-GB"/>
              </w:rPr>
            </w:pPr>
          </w:p>
        </w:tc>
      </w:tr>
      <w:tr w:rsidR="00DD479A" w:rsidRPr="00060DA8" w14:paraId="346E784A" w14:textId="77777777" w:rsidTr="00C009AF">
        <w:trPr>
          <w:trHeight w:val="202"/>
        </w:trPr>
        <w:tc>
          <w:tcPr>
            <w:tcW w:w="240" w:type="dxa"/>
            <w:tcBorders>
              <w:left w:val="single" w:sz="4" w:space="0" w:color="000000"/>
            </w:tcBorders>
          </w:tcPr>
          <w:p w14:paraId="29DC2B24" w14:textId="77777777" w:rsidR="00DD479A" w:rsidRPr="00060DA8" w:rsidRDefault="00DD479A" w:rsidP="00F466E2">
            <w:pPr>
              <w:snapToGrid w:val="0"/>
              <w:rPr>
                <w:rFonts w:ascii="Arial" w:hAnsi="Arial" w:cs="Arial"/>
                <w:lang w:val="en-GB"/>
              </w:rPr>
            </w:pPr>
          </w:p>
        </w:tc>
        <w:tc>
          <w:tcPr>
            <w:tcW w:w="340" w:type="dxa"/>
            <w:tcBorders>
              <w:top w:val="single" w:sz="4" w:space="0" w:color="808080"/>
            </w:tcBorders>
          </w:tcPr>
          <w:p w14:paraId="7E6FD23A" w14:textId="77777777" w:rsidR="00DD479A" w:rsidRPr="00060DA8" w:rsidRDefault="00DD479A" w:rsidP="00F466E2">
            <w:pPr>
              <w:snapToGrid w:val="0"/>
              <w:rPr>
                <w:rFonts w:ascii="Arial" w:hAnsi="Arial" w:cs="Arial"/>
                <w:sz w:val="21"/>
                <w:szCs w:val="21"/>
                <w:lang w:val="en-GB"/>
              </w:rPr>
            </w:pPr>
          </w:p>
        </w:tc>
        <w:tc>
          <w:tcPr>
            <w:tcW w:w="340" w:type="dxa"/>
            <w:tcBorders>
              <w:top w:val="single" w:sz="4" w:space="0" w:color="808080"/>
            </w:tcBorders>
          </w:tcPr>
          <w:p w14:paraId="22E0E638" w14:textId="77777777" w:rsidR="00DD479A" w:rsidRPr="00060DA8" w:rsidRDefault="00DD479A" w:rsidP="00F466E2">
            <w:pPr>
              <w:snapToGrid w:val="0"/>
              <w:rPr>
                <w:rFonts w:ascii="Wingdings" w:hAnsi="Wingdings"/>
                <w:sz w:val="21"/>
                <w:szCs w:val="21"/>
                <w:lang w:val="en-GB"/>
              </w:rPr>
            </w:pPr>
          </w:p>
        </w:tc>
        <w:tc>
          <w:tcPr>
            <w:tcW w:w="1702" w:type="dxa"/>
            <w:gridSpan w:val="2"/>
            <w:tcBorders>
              <w:top w:val="single" w:sz="4" w:space="0" w:color="808080"/>
            </w:tcBorders>
          </w:tcPr>
          <w:p w14:paraId="28ECC298" w14:textId="77777777" w:rsidR="00DD479A" w:rsidRPr="00060DA8" w:rsidRDefault="00DD479A" w:rsidP="00F466E2">
            <w:pPr>
              <w:snapToGrid w:val="0"/>
              <w:rPr>
                <w:rFonts w:ascii="Arial" w:hAnsi="Arial" w:cs="Arial"/>
                <w:sz w:val="21"/>
                <w:szCs w:val="21"/>
                <w:lang w:val="en-GB"/>
              </w:rPr>
            </w:pPr>
          </w:p>
        </w:tc>
        <w:tc>
          <w:tcPr>
            <w:tcW w:w="340" w:type="dxa"/>
            <w:tcBorders>
              <w:left w:val="nil"/>
            </w:tcBorders>
          </w:tcPr>
          <w:p w14:paraId="1DF2094D" w14:textId="77777777" w:rsidR="00DD479A" w:rsidRPr="00060DA8" w:rsidRDefault="00DD479A" w:rsidP="00F466E2">
            <w:pPr>
              <w:snapToGrid w:val="0"/>
              <w:rPr>
                <w:rFonts w:ascii="Arial" w:hAnsi="Arial" w:cs="Arial"/>
                <w:lang w:val="en-GB"/>
              </w:rPr>
            </w:pPr>
          </w:p>
        </w:tc>
        <w:tc>
          <w:tcPr>
            <w:tcW w:w="340" w:type="dxa"/>
          </w:tcPr>
          <w:p w14:paraId="695B9EC5" w14:textId="77777777" w:rsidR="00DD479A" w:rsidRPr="00060DA8" w:rsidRDefault="00DD479A" w:rsidP="00F466E2">
            <w:pPr>
              <w:snapToGrid w:val="0"/>
              <w:rPr>
                <w:rFonts w:ascii="Arial" w:hAnsi="Arial" w:cs="Arial"/>
                <w:lang w:val="en-GB"/>
              </w:rPr>
            </w:pPr>
          </w:p>
        </w:tc>
        <w:tc>
          <w:tcPr>
            <w:tcW w:w="340" w:type="dxa"/>
          </w:tcPr>
          <w:p w14:paraId="7AE6D690" w14:textId="77777777" w:rsidR="00DD479A" w:rsidRPr="00060DA8" w:rsidRDefault="00DD479A" w:rsidP="00F466E2">
            <w:pPr>
              <w:snapToGrid w:val="0"/>
              <w:rPr>
                <w:rFonts w:ascii="Arial" w:hAnsi="Arial" w:cs="Arial"/>
                <w:lang w:val="en-GB"/>
              </w:rPr>
            </w:pPr>
          </w:p>
        </w:tc>
        <w:tc>
          <w:tcPr>
            <w:tcW w:w="510" w:type="dxa"/>
          </w:tcPr>
          <w:p w14:paraId="04C23AD7" w14:textId="77777777" w:rsidR="00DD479A" w:rsidRPr="00060DA8" w:rsidRDefault="00DD479A" w:rsidP="00F466E2">
            <w:pPr>
              <w:snapToGrid w:val="0"/>
              <w:rPr>
                <w:rFonts w:ascii="Arial" w:hAnsi="Arial" w:cs="Arial"/>
                <w:lang w:val="en-GB"/>
              </w:rPr>
            </w:pPr>
          </w:p>
        </w:tc>
        <w:tc>
          <w:tcPr>
            <w:tcW w:w="397" w:type="dxa"/>
          </w:tcPr>
          <w:p w14:paraId="2A580C92" w14:textId="77777777" w:rsidR="00DD479A" w:rsidRPr="00060DA8" w:rsidRDefault="00DD479A" w:rsidP="00F466E2">
            <w:pPr>
              <w:snapToGrid w:val="0"/>
              <w:rPr>
                <w:rFonts w:ascii="Arial" w:hAnsi="Arial" w:cs="Arial"/>
                <w:lang w:val="en-GB"/>
              </w:rPr>
            </w:pPr>
          </w:p>
        </w:tc>
        <w:tc>
          <w:tcPr>
            <w:tcW w:w="340" w:type="dxa"/>
            <w:tcBorders>
              <w:left w:val="nil"/>
            </w:tcBorders>
            <w:shd w:val="clear" w:color="auto" w:fill="auto"/>
          </w:tcPr>
          <w:p w14:paraId="0EE6F4F0" w14:textId="77777777" w:rsidR="00DD479A" w:rsidRPr="00060DA8" w:rsidRDefault="00DD479A" w:rsidP="00F466E2">
            <w:pPr>
              <w:snapToGrid w:val="0"/>
              <w:rPr>
                <w:rFonts w:ascii="Arial" w:hAnsi="Arial" w:cs="Arial"/>
                <w:lang w:val="en-GB"/>
              </w:rPr>
            </w:pPr>
          </w:p>
        </w:tc>
        <w:tc>
          <w:tcPr>
            <w:tcW w:w="315" w:type="dxa"/>
            <w:tcBorders>
              <w:top w:val="single" w:sz="4" w:space="0" w:color="808080"/>
            </w:tcBorders>
            <w:shd w:val="clear" w:color="auto" w:fill="auto"/>
          </w:tcPr>
          <w:p w14:paraId="4D4F61FF" w14:textId="77777777" w:rsidR="00DD479A" w:rsidRPr="00060DA8" w:rsidRDefault="00DD479A" w:rsidP="00F466E2">
            <w:pPr>
              <w:snapToGrid w:val="0"/>
              <w:jc w:val="center"/>
              <w:rPr>
                <w:rFonts w:ascii="Arial" w:hAnsi="Arial" w:cs="Arial"/>
                <w:sz w:val="21"/>
                <w:szCs w:val="21"/>
                <w:lang w:val="en-GB"/>
              </w:rPr>
            </w:pPr>
          </w:p>
        </w:tc>
        <w:tc>
          <w:tcPr>
            <w:tcW w:w="320" w:type="dxa"/>
            <w:tcBorders>
              <w:top w:val="single" w:sz="4" w:space="0" w:color="808080"/>
            </w:tcBorders>
            <w:shd w:val="clear" w:color="auto" w:fill="auto"/>
          </w:tcPr>
          <w:p w14:paraId="796F400F" w14:textId="77777777" w:rsidR="00DD479A" w:rsidRPr="00060DA8" w:rsidRDefault="00DD479A" w:rsidP="00F466E2">
            <w:pPr>
              <w:snapToGrid w:val="0"/>
              <w:rPr>
                <w:rFonts w:ascii="Wingdings" w:hAnsi="Wingdings"/>
                <w:sz w:val="21"/>
                <w:szCs w:val="21"/>
                <w:lang w:val="en-GB"/>
              </w:rPr>
            </w:pPr>
          </w:p>
        </w:tc>
        <w:tc>
          <w:tcPr>
            <w:tcW w:w="2126" w:type="dxa"/>
            <w:gridSpan w:val="5"/>
            <w:tcBorders>
              <w:top w:val="single" w:sz="4" w:space="0" w:color="808080"/>
            </w:tcBorders>
            <w:shd w:val="clear" w:color="auto" w:fill="auto"/>
            <w:tcMar>
              <w:left w:w="28" w:type="dxa"/>
              <w:right w:w="28" w:type="dxa"/>
            </w:tcMar>
            <w:vAlign w:val="center"/>
          </w:tcPr>
          <w:p w14:paraId="3BF98A24" w14:textId="77777777" w:rsidR="00DD479A" w:rsidRPr="00060DA8" w:rsidRDefault="00DD479A" w:rsidP="00F466E2">
            <w:pPr>
              <w:snapToGrid w:val="0"/>
              <w:rPr>
                <w:rFonts w:ascii="Arial" w:hAnsi="Arial" w:cs="Arial"/>
                <w:sz w:val="21"/>
                <w:szCs w:val="21"/>
                <w:lang w:val="en-GB"/>
              </w:rPr>
            </w:pPr>
          </w:p>
        </w:tc>
        <w:tc>
          <w:tcPr>
            <w:tcW w:w="1830" w:type="dxa"/>
            <w:gridSpan w:val="7"/>
            <w:shd w:val="clear" w:color="auto" w:fill="auto"/>
          </w:tcPr>
          <w:p w14:paraId="6F35694E" w14:textId="77777777" w:rsidR="00DD479A" w:rsidRPr="00060DA8" w:rsidRDefault="00DD479A" w:rsidP="00F466E2">
            <w:pPr>
              <w:snapToGrid w:val="0"/>
              <w:jc w:val="center"/>
              <w:rPr>
                <w:rFonts w:ascii="Arial" w:hAnsi="Arial" w:cs="Arial"/>
                <w:sz w:val="21"/>
                <w:szCs w:val="21"/>
                <w:lang w:val="en-GB"/>
              </w:rPr>
            </w:pPr>
          </w:p>
        </w:tc>
        <w:tc>
          <w:tcPr>
            <w:tcW w:w="160" w:type="dxa"/>
            <w:gridSpan w:val="2"/>
            <w:tcBorders>
              <w:left w:val="nil"/>
              <w:right w:val="single" w:sz="4" w:space="0" w:color="000000"/>
            </w:tcBorders>
            <w:shd w:val="clear" w:color="auto" w:fill="auto"/>
          </w:tcPr>
          <w:p w14:paraId="6F15DA8E" w14:textId="77777777" w:rsidR="00DD479A" w:rsidRPr="00060DA8" w:rsidRDefault="00DD479A" w:rsidP="00F466E2">
            <w:pPr>
              <w:snapToGrid w:val="0"/>
              <w:rPr>
                <w:rFonts w:ascii="Arial" w:hAnsi="Arial" w:cs="Arial"/>
                <w:sz w:val="21"/>
                <w:szCs w:val="21"/>
                <w:lang w:val="en-GB"/>
              </w:rPr>
            </w:pPr>
          </w:p>
        </w:tc>
      </w:tr>
      <w:tr w:rsidR="00DD479A" w:rsidRPr="00060DA8" w14:paraId="7CC8856B" w14:textId="77777777" w:rsidTr="00C009AF">
        <w:trPr>
          <w:trHeight w:val="202"/>
        </w:trPr>
        <w:tc>
          <w:tcPr>
            <w:tcW w:w="240" w:type="dxa"/>
            <w:tcBorders>
              <w:left w:val="single" w:sz="4" w:space="0" w:color="000000"/>
            </w:tcBorders>
          </w:tcPr>
          <w:p w14:paraId="0D098EB8" w14:textId="77777777" w:rsidR="00DD479A" w:rsidRPr="00060DA8" w:rsidRDefault="00DD479A" w:rsidP="00F466E2">
            <w:pPr>
              <w:snapToGrid w:val="0"/>
              <w:rPr>
                <w:rFonts w:ascii="Arial" w:hAnsi="Arial" w:cs="Arial"/>
                <w:lang w:val="en-GB"/>
              </w:rPr>
            </w:pPr>
          </w:p>
        </w:tc>
        <w:tc>
          <w:tcPr>
            <w:tcW w:w="680" w:type="dxa"/>
            <w:gridSpan w:val="2"/>
            <w:shd w:val="clear" w:color="auto" w:fill="0D0D0D" w:themeFill="text1" w:themeFillTint="F2"/>
          </w:tcPr>
          <w:p w14:paraId="42B4E888" w14:textId="77777777" w:rsidR="00DD479A" w:rsidRPr="00060DA8" w:rsidRDefault="002171A8" w:rsidP="00F22CC9">
            <w:pPr>
              <w:snapToGrid w:val="0"/>
              <w:rPr>
                <w:rFonts w:ascii="Wingdings" w:hAnsi="Wingdings"/>
                <w:sz w:val="21"/>
                <w:szCs w:val="21"/>
                <w:lang w:val="en-GB"/>
              </w:rPr>
            </w:pPr>
            <w:r w:rsidRPr="00060DA8">
              <w:rPr>
                <w:rFonts w:ascii="Arial" w:hAnsi="Arial" w:cs="Arial"/>
                <w:b/>
                <w:lang w:val="en-GB"/>
              </w:rPr>
              <w:t>2</w:t>
            </w:r>
            <w:r w:rsidR="00F22CC9" w:rsidRPr="00060DA8">
              <w:rPr>
                <w:rFonts w:ascii="Arial" w:hAnsi="Arial" w:cs="Arial"/>
                <w:b/>
                <w:lang w:val="en-GB"/>
              </w:rPr>
              <w:t>7</w:t>
            </w:r>
            <w:r w:rsidR="00DD479A" w:rsidRPr="00060DA8">
              <w:rPr>
                <w:rFonts w:ascii="Arial" w:hAnsi="Arial" w:cs="Arial"/>
                <w:sz w:val="21"/>
                <w:szCs w:val="21"/>
                <w:lang w:val="en-GB"/>
              </w:rPr>
              <w:t>.</w:t>
            </w:r>
          </w:p>
        </w:tc>
        <w:tc>
          <w:tcPr>
            <w:tcW w:w="1702" w:type="dxa"/>
            <w:gridSpan w:val="2"/>
          </w:tcPr>
          <w:p w14:paraId="31499262" w14:textId="77777777" w:rsidR="00DD479A" w:rsidRPr="00060DA8" w:rsidRDefault="00DD479A" w:rsidP="00F466E2">
            <w:pPr>
              <w:snapToGrid w:val="0"/>
              <w:rPr>
                <w:rFonts w:ascii="Arial" w:hAnsi="Arial" w:cs="Arial"/>
                <w:sz w:val="21"/>
                <w:szCs w:val="21"/>
                <w:lang w:val="en-GB"/>
              </w:rPr>
            </w:pPr>
          </w:p>
        </w:tc>
        <w:tc>
          <w:tcPr>
            <w:tcW w:w="340" w:type="dxa"/>
            <w:tcBorders>
              <w:left w:val="nil"/>
            </w:tcBorders>
          </w:tcPr>
          <w:p w14:paraId="6E817F6F" w14:textId="77777777" w:rsidR="00DD479A" w:rsidRPr="00060DA8" w:rsidRDefault="00DD479A" w:rsidP="00F466E2">
            <w:pPr>
              <w:snapToGrid w:val="0"/>
              <w:rPr>
                <w:rFonts w:ascii="Arial" w:hAnsi="Arial" w:cs="Arial"/>
                <w:lang w:val="en-GB"/>
              </w:rPr>
            </w:pPr>
          </w:p>
        </w:tc>
        <w:tc>
          <w:tcPr>
            <w:tcW w:w="680" w:type="dxa"/>
            <w:gridSpan w:val="2"/>
            <w:shd w:val="clear" w:color="auto" w:fill="000000" w:themeFill="text1"/>
          </w:tcPr>
          <w:p w14:paraId="7902AA40" w14:textId="77777777" w:rsidR="00DD479A" w:rsidRPr="00060DA8" w:rsidRDefault="00F22CC9" w:rsidP="00F34E93">
            <w:pPr>
              <w:snapToGrid w:val="0"/>
              <w:rPr>
                <w:rFonts w:ascii="Arial" w:hAnsi="Arial" w:cs="Arial"/>
                <w:b/>
                <w:lang w:val="en-GB"/>
              </w:rPr>
            </w:pPr>
            <w:r w:rsidRPr="00060DA8">
              <w:rPr>
                <w:rFonts w:ascii="Arial" w:hAnsi="Arial" w:cs="Arial"/>
                <w:b/>
                <w:lang w:val="en-GB"/>
              </w:rPr>
              <w:t>28</w:t>
            </w:r>
            <w:r w:rsidR="002171A8" w:rsidRPr="00060DA8">
              <w:rPr>
                <w:rFonts w:ascii="Arial" w:hAnsi="Arial" w:cs="Arial"/>
                <w:b/>
                <w:lang w:val="en-GB"/>
              </w:rPr>
              <w:t>.</w:t>
            </w:r>
          </w:p>
        </w:tc>
        <w:tc>
          <w:tcPr>
            <w:tcW w:w="510" w:type="dxa"/>
          </w:tcPr>
          <w:p w14:paraId="764A4CDD" w14:textId="77777777" w:rsidR="00DD479A" w:rsidRPr="00060DA8" w:rsidRDefault="00DD479A" w:rsidP="00F466E2">
            <w:pPr>
              <w:snapToGrid w:val="0"/>
              <w:rPr>
                <w:rFonts w:ascii="Arial" w:hAnsi="Arial" w:cs="Arial"/>
                <w:lang w:val="en-GB"/>
              </w:rPr>
            </w:pPr>
          </w:p>
        </w:tc>
        <w:tc>
          <w:tcPr>
            <w:tcW w:w="397" w:type="dxa"/>
          </w:tcPr>
          <w:p w14:paraId="1B739E9E" w14:textId="77777777" w:rsidR="00DD479A" w:rsidRPr="00060DA8" w:rsidRDefault="00DD479A" w:rsidP="00F466E2">
            <w:pPr>
              <w:snapToGrid w:val="0"/>
              <w:rPr>
                <w:rFonts w:ascii="Arial" w:hAnsi="Arial" w:cs="Arial"/>
                <w:lang w:val="en-GB"/>
              </w:rPr>
            </w:pPr>
          </w:p>
        </w:tc>
        <w:tc>
          <w:tcPr>
            <w:tcW w:w="340" w:type="dxa"/>
            <w:tcBorders>
              <w:left w:val="nil"/>
            </w:tcBorders>
            <w:shd w:val="clear" w:color="auto" w:fill="auto"/>
          </w:tcPr>
          <w:p w14:paraId="3D98CF44" w14:textId="77777777" w:rsidR="00DD479A" w:rsidRPr="00060DA8" w:rsidRDefault="00DD479A" w:rsidP="00F466E2">
            <w:pPr>
              <w:snapToGrid w:val="0"/>
              <w:rPr>
                <w:rFonts w:ascii="Arial" w:hAnsi="Arial" w:cs="Arial"/>
                <w:lang w:val="en-GB"/>
              </w:rPr>
            </w:pPr>
          </w:p>
        </w:tc>
        <w:tc>
          <w:tcPr>
            <w:tcW w:w="315" w:type="dxa"/>
            <w:shd w:val="clear" w:color="auto" w:fill="auto"/>
          </w:tcPr>
          <w:p w14:paraId="2A544290" w14:textId="77777777" w:rsidR="00DD479A" w:rsidRPr="00060DA8" w:rsidRDefault="00DD479A" w:rsidP="00F466E2">
            <w:pPr>
              <w:snapToGrid w:val="0"/>
              <w:jc w:val="center"/>
              <w:rPr>
                <w:rFonts w:ascii="Arial" w:hAnsi="Arial" w:cs="Arial"/>
                <w:sz w:val="21"/>
                <w:szCs w:val="21"/>
                <w:lang w:val="en-GB"/>
              </w:rPr>
            </w:pPr>
          </w:p>
        </w:tc>
        <w:tc>
          <w:tcPr>
            <w:tcW w:w="320" w:type="dxa"/>
            <w:shd w:val="clear" w:color="auto" w:fill="auto"/>
          </w:tcPr>
          <w:p w14:paraId="7D8A6680" w14:textId="77777777" w:rsidR="00DD479A" w:rsidRPr="00060DA8" w:rsidRDefault="00DD479A" w:rsidP="00F466E2">
            <w:pPr>
              <w:snapToGrid w:val="0"/>
              <w:rPr>
                <w:rFonts w:ascii="Wingdings" w:hAnsi="Wingdings"/>
                <w:sz w:val="21"/>
                <w:szCs w:val="21"/>
                <w:lang w:val="en-GB"/>
              </w:rPr>
            </w:pPr>
          </w:p>
        </w:tc>
        <w:tc>
          <w:tcPr>
            <w:tcW w:w="2126" w:type="dxa"/>
            <w:gridSpan w:val="5"/>
            <w:shd w:val="clear" w:color="auto" w:fill="auto"/>
            <w:tcMar>
              <w:left w:w="28" w:type="dxa"/>
              <w:right w:w="28" w:type="dxa"/>
            </w:tcMar>
            <w:vAlign w:val="center"/>
          </w:tcPr>
          <w:p w14:paraId="418B34AF" w14:textId="77777777" w:rsidR="00DD479A" w:rsidRPr="00060DA8" w:rsidRDefault="00DD479A" w:rsidP="00F466E2">
            <w:pPr>
              <w:snapToGrid w:val="0"/>
              <w:rPr>
                <w:rFonts w:ascii="Arial" w:hAnsi="Arial" w:cs="Arial"/>
                <w:sz w:val="21"/>
                <w:szCs w:val="21"/>
                <w:lang w:val="en-GB"/>
              </w:rPr>
            </w:pPr>
          </w:p>
        </w:tc>
        <w:tc>
          <w:tcPr>
            <w:tcW w:w="1830" w:type="dxa"/>
            <w:gridSpan w:val="7"/>
            <w:shd w:val="clear" w:color="auto" w:fill="auto"/>
          </w:tcPr>
          <w:p w14:paraId="147104E7" w14:textId="77777777" w:rsidR="00DD479A" w:rsidRPr="00060DA8" w:rsidRDefault="00DD479A" w:rsidP="00F466E2">
            <w:pPr>
              <w:snapToGrid w:val="0"/>
              <w:jc w:val="center"/>
              <w:rPr>
                <w:rFonts w:ascii="Arial" w:hAnsi="Arial" w:cs="Arial"/>
                <w:sz w:val="21"/>
                <w:szCs w:val="21"/>
                <w:lang w:val="en-GB"/>
              </w:rPr>
            </w:pPr>
          </w:p>
        </w:tc>
        <w:tc>
          <w:tcPr>
            <w:tcW w:w="160" w:type="dxa"/>
            <w:gridSpan w:val="2"/>
            <w:tcBorders>
              <w:left w:val="nil"/>
              <w:right w:val="single" w:sz="4" w:space="0" w:color="000000"/>
            </w:tcBorders>
            <w:shd w:val="clear" w:color="auto" w:fill="auto"/>
          </w:tcPr>
          <w:p w14:paraId="4ED5D7E7" w14:textId="77777777" w:rsidR="00DD479A" w:rsidRPr="00060DA8" w:rsidRDefault="00DD479A" w:rsidP="00F466E2">
            <w:pPr>
              <w:snapToGrid w:val="0"/>
              <w:rPr>
                <w:rFonts w:ascii="Arial" w:hAnsi="Arial" w:cs="Arial"/>
                <w:sz w:val="21"/>
                <w:szCs w:val="21"/>
                <w:lang w:val="en-GB"/>
              </w:rPr>
            </w:pPr>
          </w:p>
        </w:tc>
      </w:tr>
      <w:tr w:rsidR="00DD479A" w:rsidRPr="00D6369D" w14:paraId="7190357A" w14:textId="77777777" w:rsidTr="00C009AF">
        <w:trPr>
          <w:trHeight w:val="202"/>
        </w:trPr>
        <w:tc>
          <w:tcPr>
            <w:tcW w:w="240" w:type="dxa"/>
            <w:tcBorders>
              <w:left w:val="single" w:sz="4" w:space="0" w:color="auto"/>
            </w:tcBorders>
          </w:tcPr>
          <w:p w14:paraId="33B3452B" w14:textId="77777777" w:rsidR="00DD479A" w:rsidRPr="00060DA8" w:rsidRDefault="00DD479A" w:rsidP="00F466E2">
            <w:pPr>
              <w:snapToGrid w:val="0"/>
              <w:rPr>
                <w:rFonts w:ascii="Arial" w:hAnsi="Arial" w:cs="Arial"/>
                <w:lang w:val="en-GB"/>
              </w:rPr>
            </w:pPr>
          </w:p>
        </w:tc>
        <w:tc>
          <w:tcPr>
            <w:tcW w:w="2382" w:type="dxa"/>
            <w:gridSpan w:val="4"/>
            <w:vMerge w:val="restart"/>
            <w:shd w:val="clear" w:color="auto" w:fill="D9D9D9" w:themeFill="background1" w:themeFillShade="D9"/>
          </w:tcPr>
          <w:p w14:paraId="7F7160A7" w14:textId="77777777" w:rsidR="00DD479A" w:rsidRPr="00060DA8" w:rsidRDefault="00DD479A" w:rsidP="00815D4A">
            <w:pPr>
              <w:snapToGrid w:val="0"/>
              <w:rPr>
                <w:rFonts w:ascii="Arial" w:hAnsi="Arial" w:cs="Arial"/>
                <w:lang w:val="en-GB"/>
              </w:rPr>
            </w:pPr>
            <w:r w:rsidRPr="00060DA8">
              <w:rPr>
                <w:rFonts w:ascii="Arial" w:hAnsi="Arial" w:cs="Arial"/>
                <w:lang w:val="en-GB"/>
              </w:rPr>
              <w:t xml:space="preserve">If needed, could you get a credit at </w:t>
            </w:r>
            <w:proofErr w:type="gramStart"/>
            <w:r w:rsidRPr="00060DA8">
              <w:rPr>
                <w:rFonts w:ascii="Arial" w:hAnsi="Arial" w:cs="Arial"/>
                <w:lang w:val="en-GB"/>
              </w:rPr>
              <w:t>a  bank</w:t>
            </w:r>
            <w:proofErr w:type="gramEnd"/>
            <w:r w:rsidRPr="00060DA8">
              <w:rPr>
                <w:rFonts w:ascii="Arial" w:hAnsi="Arial" w:cs="Arial"/>
                <w:lang w:val="en-GB"/>
              </w:rPr>
              <w:t>?</w:t>
            </w:r>
          </w:p>
        </w:tc>
        <w:tc>
          <w:tcPr>
            <w:tcW w:w="340" w:type="dxa"/>
            <w:tcBorders>
              <w:left w:val="nil"/>
            </w:tcBorders>
          </w:tcPr>
          <w:p w14:paraId="3B95E54C" w14:textId="77777777" w:rsidR="00DD479A" w:rsidRPr="00060DA8" w:rsidRDefault="00DD479A" w:rsidP="00F466E2">
            <w:pPr>
              <w:snapToGrid w:val="0"/>
              <w:rPr>
                <w:rFonts w:ascii="Arial" w:hAnsi="Arial" w:cs="Arial"/>
                <w:lang w:val="en-GB"/>
              </w:rPr>
            </w:pPr>
          </w:p>
        </w:tc>
        <w:tc>
          <w:tcPr>
            <w:tcW w:w="6518" w:type="dxa"/>
            <w:gridSpan w:val="19"/>
            <w:vMerge w:val="restart"/>
            <w:shd w:val="clear" w:color="auto" w:fill="D9D9D9" w:themeFill="background1" w:themeFillShade="D9"/>
          </w:tcPr>
          <w:p w14:paraId="008A6D8E" w14:textId="77777777" w:rsidR="00DD479A" w:rsidRPr="00060DA8" w:rsidRDefault="00DD479A" w:rsidP="00DD479A">
            <w:pPr>
              <w:snapToGrid w:val="0"/>
              <w:rPr>
                <w:rFonts w:ascii="Arial" w:hAnsi="Arial" w:cs="Arial"/>
                <w:sz w:val="21"/>
                <w:szCs w:val="21"/>
                <w:lang w:val="en-GB"/>
              </w:rPr>
            </w:pPr>
            <w:r w:rsidRPr="00060DA8">
              <w:rPr>
                <w:rFonts w:ascii="Arial" w:hAnsi="Arial" w:cs="Arial"/>
                <w:lang w:val="en-GB"/>
              </w:rPr>
              <w:t xml:space="preserve">If you needed to borrow a week’s worth of money, </w:t>
            </w:r>
            <w:r w:rsidR="00426C0E" w:rsidRPr="00060DA8">
              <w:rPr>
                <w:rFonts w:ascii="Arial" w:hAnsi="Arial" w:cs="Arial"/>
                <w:lang w:val="en-GB"/>
              </w:rPr>
              <w:t>is it easy to get/borrow the money to the people beyond your immediate household and relatives?</w:t>
            </w:r>
          </w:p>
        </w:tc>
        <w:tc>
          <w:tcPr>
            <w:tcW w:w="160" w:type="dxa"/>
            <w:gridSpan w:val="2"/>
            <w:tcBorders>
              <w:left w:val="nil"/>
              <w:right w:val="single" w:sz="4" w:space="0" w:color="000000"/>
            </w:tcBorders>
            <w:shd w:val="clear" w:color="auto" w:fill="auto"/>
          </w:tcPr>
          <w:p w14:paraId="59998500" w14:textId="77777777" w:rsidR="00DD479A" w:rsidRPr="00060DA8" w:rsidRDefault="00DD479A" w:rsidP="00F466E2">
            <w:pPr>
              <w:snapToGrid w:val="0"/>
              <w:rPr>
                <w:rFonts w:ascii="Arial" w:hAnsi="Arial" w:cs="Arial"/>
                <w:sz w:val="21"/>
                <w:szCs w:val="21"/>
                <w:lang w:val="en-GB"/>
              </w:rPr>
            </w:pPr>
          </w:p>
        </w:tc>
      </w:tr>
      <w:tr w:rsidR="00DD479A" w:rsidRPr="00D6369D" w14:paraId="0CAA513C" w14:textId="77777777" w:rsidTr="00C009AF">
        <w:trPr>
          <w:trHeight w:val="202"/>
        </w:trPr>
        <w:tc>
          <w:tcPr>
            <w:tcW w:w="240" w:type="dxa"/>
            <w:tcBorders>
              <w:left w:val="single" w:sz="4" w:space="0" w:color="auto"/>
            </w:tcBorders>
          </w:tcPr>
          <w:p w14:paraId="446084E1" w14:textId="77777777" w:rsidR="00DD479A" w:rsidRPr="00060DA8" w:rsidRDefault="00DD479A" w:rsidP="00F466E2">
            <w:pPr>
              <w:snapToGrid w:val="0"/>
              <w:rPr>
                <w:rFonts w:ascii="Arial" w:hAnsi="Arial" w:cs="Arial"/>
                <w:lang w:val="en-GB"/>
              </w:rPr>
            </w:pPr>
          </w:p>
        </w:tc>
        <w:tc>
          <w:tcPr>
            <w:tcW w:w="2382" w:type="dxa"/>
            <w:gridSpan w:val="4"/>
            <w:vMerge/>
            <w:shd w:val="clear" w:color="auto" w:fill="D9D9D9" w:themeFill="background1" w:themeFillShade="D9"/>
          </w:tcPr>
          <w:p w14:paraId="45D67372" w14:textId="77777777" w:rsidR="00DD479A" w:rsidRPr="00060DA8" w:rsidRDefault="00DD479A" w:rsidP="00F466E2">
            <w:pPr>
              <w:snapToGrid w:val="0"/>
              <w:rPr>
                <w:rFonts w:ascii="Arial" w:hAnsi="Arial" w:cs="Arial"/>
                <w:sz w:val="21"/>
                <w:szCs w:val="21"/>
                <w:lang w:val="en-GB"/>
              </w:rPr>
            </w:pPr>
          </w:p>
        </w:tc>
        <w:tc>
          <w:tcPr>
            <w:tcW w:w="340" w:type="dxa"/>
            <w:tcBorders>
              <w:left w:val="nil"/>
            </w:tcBorders>
          </w:tcPr>
          <w:p w14:paraId="4F17AFBC" w14:textId="77777777" w:rsidR="00DD479A" w:rsidRPr="00060DA8" w:rsidRDefault="00DD479A" w:rsidP="00F466E2">
            <w:pPr>
              <w:snapToGrid w:val="0"/>
              <w:rPr>
                <w:rFonts w:ascii="Arial" w:hAnsi="Arial" w:cs="Arial"/>
                <w:lang w:val="en-GB"/>
              </w:rPr>
            </w:pPr>
          </w:p>
        </w:tc>
        <w:tc>
          <w:tcPr>
            <w:tcW w:w="6518" w:type="dxa"/>
            <w:gridSpan w:val="19"/>
            <w:vMerge/>
            <w:shd w:val="clear" w:color="auto" w:fill="D9D9D9" w:themeFill="background1" w:themeFillShade="D9"/>
          </w:tcPr>
          <w:p w14:paraId="5ABD9889" w14:textId="77777777" w:rsidR="00DD479A" w:rsidRPr="00060DA8" w:rsidRDefault="008A3E8B" w:rsidP="00F466E2">
            <w:pPr>
              <w:snapToGrid w:val="0"/>
              <w:jc w:val="center"/>
              <w:rPr>
                <w:rFonts w:ascii="Arial" w:hAnsi="Arial" w:cs="Arial"/>
                <w:sz w:val="21"/>
                <w:szCs w:val="21"/>
                <w:lang w:val="en-GB"/>
              </w:rPr>
            </w:pPr>
            <w:r w:rsidRPr="00060DA8">
              <w:rPr>
                <w:rStyle w:val="CommentReference"/>
              </w:rPr>
              <w:commentReference w:id="1"/>
            </w:r>
            <w:r w:rsidRPr="00060DA8">
              <w:rPr>
                <w:rStyle w:val="CommentReference"/>
              </w:rPr>
              <w:commentReference w:id="2"/>
            </w:r>
          </w:p>
        </w:tc>
        <w:tc>
          <w:tcPr>
            <w:tcW w:w="160" w:type="dxa"/>
            <w:gridSpan w:val="2"/>
            <w:tcBorders>
              <w:left w:val="nil"/>
              <w:right w:val="single" w:sz="4" w:space="0" w:color="000000"/>
            </w:tcBorders>
            <w:shd w:val="clear" w:color="auto" w:fill="auto"/>
          </w:tcPr>
          <w:p w14:paraId="3691A66C" w14:textId="77777777" w:rsidR="00DD479A" w:rsidRPr="00060DA8" w:rsidRDefault="00DD479A" w:rsidP="00F466E2">
            <w:pPr>
              <w:snapToGrid w:val="0"/>
              <w:rPr>
                <w:rFonts w:ascii="Arial" w:hAnsi="Arial" w:cs="Arial"/>
                <w:sz w:val="21"/>
                <w:szCs w:val="21"/>
                <w:lang w:val="en-GB"/>
              </w:rPr>
            </w:pPr>
          </w:p>
        </w:tc>
      </w:tr>
      <w:tr w:rsidR="00DD479A" w:rsidRPr="00D6369D" w14:paraId="58CDE823" w14:textId="77777777" w:rsidTr="00C009AF">
        <w:trPr>
          <w:trHeight w:val="202"/>
        </w:trPr>
        <w:tc>
          <w:tcPr>
            <w:tcW w:w="240" w:type="dxa"/>
            <w:tcBorders>
              <w:left w:val="single" w:sz="4" w:space="0" w:color="auto"/>
            </w:tcBorders>
          </w:tcPr>
          <w:p w14:paraId="7CFB0FA9" w14:textId="77777777" w:rsidR="00DD479A" w:rsidRPr="00060DA8" w:rsidRDefault="00DD479A" w:rsidP="00F466E2">
            <w:pPr>
              <w:snapToGrid w:val="0"/>
              <w:rPr>
                <w:rFonts w:ascii="Arial" w:hAnsi="Arial" w:cs="Arial"/>
                <w:lang w:val="en-GB"/>
              </w:rPr>
            </w:pPr>
          </w:p>
        </w:tc>
        <w:tc>
          <w:tcPr>
            <w:tcW w:w="340" w:type="dxa"/>
          </w:tcPr>
          <w:p w14:paraId="4694AE52" w14:textId="77777777" w:rsidR="00DD479A" w:rsidRPr="00060DA8" w:rsidRDefault="00DD479A" w:rsidP="00F466E2">
            <w:pPr>
              <w:snapToGrid w:val="0"/>
              <w:rPr>
                <w:rFonts w:ascii="Arial" w:hAnsi="Arial" w:cs="Arial"/>
                <w:sz w:val="21"/>
                <w:szCs w:val="21"/>
                <w:lang w:val="en-GB"/>
              </w:rPr>
            </w:pPr>
          </w:p>
        </w:tc>
        <w:tc>
          <w:tcPr>
            <w:tcW w:w="340" w:type="dxa"/>
          </w:tcPr>
          <w:p w14:paraId="50F0573B" w14:textId="77777777" w:rsidR="00DD479A" w:rsidRPr="00060DA8" w:rsidRDefault="00DD479A" w:rsidP="00F466E2">
            <w:pPr>
              <w:snapToGrid w:val="0"/>
              <w:rPr>
                <w:rFonts w:ascii="Wingdings" w:hAnsi="Wingdings"/>
                <w:sz w:val="21"/>
                <w:szCs w:val="21"/>
                <w:lang w:val="en-GB"/>
              </w:rPr>
            </w:pPr>
          </w:p>
        </w:tc>
        <w:tc>
          <w:tcPr>
            <w:tcW w:w="1702" w:type="dxa"/>
            <w:gridSpan w:val="2"/>
          </w:tcPr>
          <w:p w14:paraId="2F4F4B4D" w14:textId="77777777" w:rsidR="00DD479A" w:rsidRPr="00060DA8" w:rsidRDefault="00DD479A" w:rsidP="00F466E2">
            <w:pPr>
              <w:snapToGrid w:val="0"/>
              <w:rPr>
                <w:rFonts w:ascii="Arial" w:hAnsi="Arial" w:cs="Arial"/>
                <w:sz w:val="21"/>
                <w:szCs w:val="21"/>
                <w:lang w:val="en-GB"/>
              </w:rPr>
            </w:pPr>
          </w:p>
        </w:tc>
        <w:tc>
          <w:tcPr>
            <w:tcW w:w="340" w:type="dxa"/>
            <w:tcBorders>
              <w:left w:val="nil"/>
            </w:tcBorders>
          </w:tcPr>
          <w:p w14:paraId="10088CC9" w14:textId="77777777" w:rsidR="00DD479A" w:rsidRPr="00060DA8" w:rsidRDefault="00DD479A" w:rsidP="00F466E2">
            <w:pPr>
              <w:snapToGrid w:val="0"/>
              <w:rPr>
                <w:rFonts w:ascii="Arial" w:hAnsi="Arial" w:cs="Arial"/>
                <w:lang w:val="en-GB"/>
              </w:rPr>
            </w:pPr>
          </w:p>
        </w:tc>
        <w:tc>
          <w:tcPr>
            <w:tcW w:w="340" w:type="dxa"/>
          </w:tcPr>
          <w:p w14:paraId="330DBD42" w14:textId="77777777" w:rsidR="00DD479A" w:rsidRPr="00060DA8" w:rsidRDefault="00DD479A" w:rsidP="00F466E2">
            <w:pPr>
              <w:snapToGrid w:val="0"/>
              <w:rPr>
                <w:rFonts w:ascii="Arial" w:hAnsi="Arial" w:cs="Arial"/>
                <w:lang w:val="en-GB"/>
              </w:rPr>
            </w:pPr>
          </w:p>
        </w:tc>
        <w:tc>
          <w:tcPr>
            <w:tcW w:w="340" w:type="dxa"/>
          </w:tcPr>
          <w:p w14:paraId="31225655" w14:textId="77777777" w:rsidR="00DD479A" w:rsidRPr="00060DA8" w:rsidRDefault="00DD479A" w:rsidP="00F466E2">
            <w:pPr>
              <w:snapToGrid w:val="0"/>
              <w:rPr>
                <w:rFonts w:ascii="Arial" w:hAnsi="Arial" w:cs="Arial"/>
                <w:lang w:val="en-GB"/>
              </w:rPr>
            </w:pPr>
          </w:p>
        </w:tc>
        <w:tc>
          <w:tcPr>
            <w:tcW w:w="510" w:type="dxa"/>
          </w:tcPr>
          <w:p w14:paraId="0D56CE0D" w14:textId="77777777" w:rsidR="00DD479A" w:rsidRPr="00060DA8" w:rsidRDefault="00DD479A" w:rsidP="00F466E2">
            <w:pPr>
              <w:snapToGrid w:val="0"/>
              <w:rPr>
                <w:rFonts w:ascii="Arial" w:hAnsi="Arial" w:cs="Arial"/>
                <w:lang w:val="en-GB"/>
              </w:rPr>
            </w:pPr>
          </w:p>
        </w:tc>
        <w:tc>
          <w:tcPr>
            <w:tcW w:w="397" w:type="dxa"/>
          </w:tcPr>
          <w:p w14:paraId="562B9406" w14:textId="77777777" w:rsidR="00DD479A" w:rsidRPr="00060DA8" w:rsidRDefault="00DD479A" w:rsidP="00F466E2">
            <w:pPr>
              <w:snapToGrid w:val="0"/>
              <w:rPr>
                <w:rFonts w:ascii="Arial" w:hAnsi="Arial" w:cs="Arial"/>
                <w:lang w:val="en-GB"/>
              </w:rPr>
            </w:pPr>
          </w:p>
        </w:tc>
        <w:tc>
          <w:tcPr>
            <w:tcW w:w="340" w:type="dxa"/>
            <w:tcBorders>
              <w:left w:val="nil"/>
            </w:tcBorders>
            <w:shd w:val="clear" w:color="auto" w:fill="auto"/>
          </w:tcPr>
          <w:p w14:paraId="60DA9912" w14:textId="77777777" w:rsidR="00DD479A" w:rsidRPr="00060DA8" w:rsidRDefault="00DD479A" w:rsidP="00F466E2">
            <w:pPr>
              <w:snapToGrid w:val="0"/>
              <w:rPr>
                <w:rFonts w:ascii="Arial" w:hAnsi="Arial" w:cs="Arial"/>
                <w:lang w:val="en-GB"/>
              </w:rPr>
            </w:pPr>
          </w:p>
        </w:tc>
        <w:tc>
          <w:tcPr>
            <w:tcW w:w="315" w:type="dxa"/>
            <w:shd w:val="clear" w:color="auto" w:fill="auto"/>
          </w:tcPr>
          <w:p w14:paraId="3D2F4126" w14:textId="77777777" w:rsidR="00DD479A" w:rsidRPr="00060DA8" w:rsidRDefault="00DD479A" w:rsidP="00F466E2">
            <w:pPr>
              <w:snapToGrid w:val="0"/>
              <w:jc w:val="center"/>
              <w:rPr>
                <w:rFonts w:ascii="Arial" w:hAnsi="Arial" w:cs="Arial"/>
                <w:sz w:val="21"/>
                <w:szCs w:val="21"/>
                <w:lang w:val="en-GB"/>
              </w:rPr>
            </w:pPr>
          </w:p>
        </w:tc>
        <w:tc>
          <w:tcPr>
            <w:tcW w:w="320" w:type="dxa"/>
            <w:shd w:val="clear" w:color="auto" w:fill="auto"/>
          </w:tcPr>
          <w:p w14:paraId="58E32113" w14:textId="77777777" w:rsidR="00DD479A" w:rsidRPr="00060DA8" w:rsidRDefault="00DD479A" w:rsidP="00F466E2">
            <w:pPr>
              <w:snapToGrid w:val="0"/>
              <w:rPr>
                <w:rFonts w:ascii="Wingdings" w:hAnsi="Wingdings"/>
                <w:sz w:val="21"/>
                <w:szCs w:val="21"/>
                <w:lang w:val="en-GB"/>
              </w:rPr>
            </w:pPr>
          </w:p>
        </w:tc>
        <w:tc>
          <w:tcPr>
            <w:tcW w:w="2126" w:type="dxa"/>
            <w:gridSpan w:val="5"/>
            <w:shd w:val="clear" w:color="auto" w:fill="auto"/>
            <w:tcMar>
              <w:left w:w="28" w:type="dxa"/>
              <w:right w:w="28" w:type="dxa"/>
            </w:tcMar>
            <w:vAlign w:val="center"/>
          </w:tcPr>
          <w:p w14:paraId="1C78C0AD" w14:textId="77777777" w:rsidR="00DD479A" w:rsidRPr="00060DA8" w:rsidRDefault="00DD479A" w:rsidP="00F466E2">
            <w:pPr>
              <w:snapToGrid w:val="0"/>
              <w:rPr>
                <w:rFonts w:ascii="Arial" w:hAnsi="Arial" w:cs="Arial"/>
                <w:sz w:val="21"/>
                <w:szCs w:val="21"/>
                <w:lang w:val="en-GB"/>
              </w:rPr>
            </w:pPr>
          </w:p>
        </w:tc>
        <w:tc>
          <w:tcPr>
            <w:tcW w:w="1830" w:type="dxa"/>
            <w:gridSpan w:val="7"/>
            <w:shd w:val="clear" w:color="auto" w:fill="auto"/>
          </w:tcPr>
          <w:p w14:paraId="5F848077" w14:textId="77777777" w:rsidR="00DD479A" w:rsidRPr="00060DA8" w:rsidRDefault="00DD479A" w:rsidP="00F466E2">
            <w:pPr>
              <w:snapToGrid w:val="0"/>
              <w:jc w:val="center"/>
              <w:rPr>
                <w:rFonts w:ascii="Arial" w:hAnsi="Arial" w:cs="Arial"/>
                <w:sz w:val="21"/>
                <w:szCs w:val="21"/>
                <w:lang w:val="en-GB"/>
              </w:rPr>
            </w:pPr>
          </w:p>
        </w:tc>
        <w:tc>
          <w:tcPr>
            <w:tcW w:w="160" w:type="dxa"/>
            <w:gridSpan w:val="2"/>
            <w:tcBorders>
              <w:left w:val="nil"/>
              <w:right w:val="single" w:sz="4" w:space="0" w:color="000000"/>
            </w:tcBorders>
            <w:shd w:val="clear" w:color="auto" w:fill="auto"/>
          </w:tcPr>
          <w:p w14:paraId="79414A57" w14:textId="77777777" w:rsidR="00DD479A" w:rsidRPr="00060DA8" w:rsidRDefault="00DD479A" w:rsidP="00F466E2">
            <w:pPr>
              <w:snapToGrid w:val="0"/>
              <w:rPr>
                <w:rFonts w:ascii="Arial" w:hAnsi="Arial" w:cs="Arial"/>
                <w:sz w:val="21"/>
                <w:szCs w:val="21"/>
                <w:lang w:val="en-GB"/>
              </w:rPr>
            </w:pPr>
          </w:p>
        </w:tc>
      </w:tr>
      <w:tr w:rsidR="00F34E93" w:rsidRPr="00060DA8" w14:paraId="7ED37AF8" w14:textId="77777777" w:rsidTr="00C009AF">
        <w:trPr>
          <w:trHeight w:val="202"/>
        </w:trPr>
        <w:tc>
          <w:tcPr>
            <w:tcW w:w="240" w:type="dxa"/>
            <w:tcBorders>
              <w:left w:val="single" w:sz="4" w:space="0" w:color="auto"/>
            </w:tcBorders>
          </w:tcPr>
          <w:p w14:paraId="6E4F5C5B" w14:textId="77777777" w:rsidR="00F34E93" w:rsidRPr="00060DA8" w:rsidRDefault="00F34E93" w:rsidP="00F34E93">
            <w:pPr>
              <w:snapToGrid w:val="0"/>
              <w:rPr>
                <w:rFonts w:ascii="Arial" w:hAnsi="Arial" w:cs="Arial"/>
                <w:lang w:val="en-GB"/>
              </w:rPr>
            </w:pPr>
          </w:p>
        </w:tc>
        <w:tc>
          <w:tcPr>
            <w:tcW w:w="340" w:type="dxa"/>
            <w:vAlign w:val="bottom"/>
          </w:tcPr>
          <w:p w14:paraId="7597007F" w14:textId="77777777" w:rsidR="00F34E93" w:rsidRPr="00060DA8" w:rsidRDefault="00F34E93" w:rsidP="00F34E93">
            <w:pPr>
              <w:snapToGrid w:val="0"/>
              <w:rPr>
                <w:rFonts w:ascii="Arial" w:hAnsi="Arial" w:cs="Arial"/>
                <w:sz w:val="21"/>
                <w:szCs w:val="21"/>
                <w:lang w:val="en-GB"/>
              </w:rPr>
            </w:pPr>
            <w:r w:rsidRPr="00060DA8">
              <w:rPr>
                <w:rFonts w:ascii="Arial" w:hAnsi="Arial" w:cs="Arial"/>
                <w:sz w:val="21"/>
                <w:szCs w:val="21"/>
                <w:lang w:val="en-GB"/>
              </w:rPr>
              <w:t>1</w:t>
            </w:r>
          </w:p>
        </w:tc>
        <w:tc>
          <w:tcPr>
            <w:tcW w:w="340" w:type="dxa"/>
            <w:vAlign w:val="bottom"/>
          </w:tcPr>
          <w:p w14:paraId="3CFB08A4" w14:textId="77777777" w:rsidR="00F34E93" w:rsidRPr="00060DA8" w:rsidRDefault="00F34E93" w:rsidP="00F34E93">
            <w:pPr>
              <w:snapToGrid w:val="0"/>
              <w:rPr>
                <w:rFonts w:ascii="Wingdings" w:hAnsi="Wingdings"/>
                <w:sz w:val="21"/>
                <w:szCs w:val="21"/>
                <w:lang w:val="en-GB"/>
              </w:rPr>
            </w:pPr>
            <w:r w:rsidRPr="00060DA8">
              <w:rPr>
                <w:rFonts w:ascii="Wingdings" w:hAnsi="Wingdings"/>
                <w:sz w:val="21"/>
                <w:szCs w:val="21"/>
                <w:lang w:val="en-GB"/>
              </w:rPr>
              <w:t></w:t>
            </w:r>
          </w:p>
        </w:tc>
        <w:tc>
          <w:tcPr>
            <w:tcW w:w="1702" w:type="dxa"/>
            <w:gridSpan w:val="2"/>
            <w:vAlign w:val="bottom"/>
          </w:tcPr>
          <w:p w14:paraId="058742D7" w14:textId="77777777" w:rsidR="00F34E93" w:rsidRPr="00060DA8" w:rsidRDefault="00F34E93" w:rsidP="00F34E93">
            <w:pPr>
              <w:snapToGrid w:val="0"/>
              <w:rPr>
                <w:rFonts w:ascii="Arial" w:hAnsi="Arial" w:cs="Arial"/>
                <w:sz w:val="21"/>
                <w:szCs w:val="21"/>
                <w:lang w:val="en-GB"/>
              </w:rPr>
            </w:pPr>
            <w:r w:rsidRPr="00060DA8">
              <w:rPr>
                <w:rFonts w:ascii="Arial" w:hAnsi="Arial" w:cs="Arial"/>
                <w:sz w:val="21"/>
                <w:szCs w:val="21"/>
                <w:lang w:val="en-GB"/>
              </w:rPr>
              <w:t>Yes</w:t>
            </w:r>
          </w:p>
        </w:tc>
        <w:tc>
          <w:tcPr>
            <w:tcW w:w="340" w:type="dxa"/>
            <w:tcBorders>
              <w:left w:val="nil"/>
            </w:tcBorders>
          </w:tcPr>
          <w:p w14:paraId="311BDB9E" w14:textId="77777777" w:rsidR="00F34E93" w:rsidRPr="00060DA8" w:rsidRDefault="00F34E93" w:rsidP="00F34E93">
            <w:pPr>
              <w:snapToGrid w:val="0"/>
              <w:rPr>
                <w:rFonts w:ascii="Arial" w:hAnsi="Arial" w:cs="Arial"/>
                <w:lang w:val="en-GB"/>
              </w:rPr>
            </w:pPr>
          </w:p>
        </w:tc>
        <w:tc>
          <w:tcPr>
            <w:tcW w:w="340" w:type="dxa"/>
            <w:tcBorders>
              <w:bottom w:val="single" w:sz="4" w:space="0" w:color="A6A6A6" w:themeColor="background1" w:themeShade="A6"/>
            </w:tcBorders>
            <w:vAlign w:val="center"/>
          </w:tcPr>
          <w:p w14:paraId="14C50801" w14:textId="77777777" w:rsidR="00F34E93" w:rsidRPr="00060DA8" w:rsidRDefault="00F34E93" w:rsidP="00F34E93">
            <w:pPr>
              <w:snapToGrid w:val="0"/>
              <w:rPr>
                <w:rFonts w:ascii="Arial" w:hAnsi="Arial" w:cs="Arial"/>
                <w:sz w:val="21"/>
                <w:szCs w:val="21"/>
                <w:lang w:val="en-GB"/>
              </w:rPr>
            </w:pPr>
            <w:r w:rsidRPr="00060DA8">
              <w:rPr>
                <w:rFonts w:ascii="Arial" w:hAnsi="Arial" w:cs="Arial"/>
                <w:sz w:val="21"/>
                <w:szCs w:val="21"/>
                <w:lang w:val="en-GB"/>
              </w:rPr>
              <w:t>1</w:t>
            </w:r>
          </w:p>
        </w:tc>
        <w:tc>
          <w:tcPr>
            <w:tcW w:w="340" w:type="dxa"/>
            <w:tcBorders>
              <w:bottom w:val="single" w:sz="4" w:space="0" w:color="A6A6A6" w:themeColor="background1" w:themeShade="A6"/>
            </w:tcBorders>
            <w:vAlign w:val="center"/>
          </w:tcPr>
          <w:p w14:paraId="65D0CC67" w14:textId="77777777" w:rsidR="00F34E93" w:rsidRPr="00060DA8" w:rsidRDefault="00F34E93" w:rsidP="00F34E93">
            <w:pPr>
              <w:snapToGrid w:val="0"/>
              <w:rPr>
                <w:rFonts w:ascii="Arial" w:hAnsi="Arial" w:cs="Arial"/>
                <w:sz w:val="21"/>
                <w:szCs w:val="21"/>
                <w:lang w:val="en-GB"/>
              </w:rPr>
            </w:pPr>
            <w:r w:rsidRPr="00060DA8">
              <w:rPr>
                <w:rFonts w:ascii="Wingdings" w:hAnsi="Wingdings"/>
                <w:sz w:val="21"/>
                <w:szCs w:val="21"/>
                <w:lang w:val="en-GB"/>
              </w:rPr>
              <w:t></w:t>
            </w:r>
          </w:p>
        </w:tc>
        <w:tc>
          <w:tcPr>
            <w:tcW w:w="1247" w:type="dxa"/>
            <w:gridSpan w:val="3"/>
            <w:tcBorders>
              <w:bottom w:val="single" w:sz="4" w:space="0" w:color="A6A6A6" w:themeColor="background1" w:themeShade="A6"/>
            </w:tcBorders>
            <w:vAlign w:val="center"/>
          </w:tcPr>
          <w:p w14:paraId="163E748C" w14:textId="77777777" w:rsidR="00F34E93" w:rsidRPr="00060DA8" w:rsidRDefault="00426C0E"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Very easy</w:t>
            </w:r>
          </w:p>
        </w:tc>
        <w:tc>
          <w:tcPr>
            <w:tcW w:w="315" w:type="dxa"/>
            <w:shd w:val="clear" w:color="auto" w:fill="auto"/>
            <w:vAlign w:val="center"/>
          </w:tcPr>
          <w:p w14:paraId="7509CC43" w14:textId="77777777" w:rsidR="00F34E93" w:rsidRPr="00060DA8" w:rsidRDefault="00F34E93" w:rsidP="00F34E93">
            <w:pPr>
              <w:snapToGrid w:val="0"/>
              <w:rPr>
                <w:rFonts w:ascii="Arial" w:hAnsi="Arial" w:cs="Arial"/>
                <w:sz w:val="21"/>
                <w:szCs w:val="21"/>
                <w:highlight w:val="yellow"/>
                <w:lang w:val="en-GB"/>
              </w:rPr>
            </w:pPr>
          </w:p>
        </w:tc>
        <w:tc>
          <w:tcPr>
            <w:tcW w:w="320" w:type="dxa"/>
            <w:tcBorders>
              <w:bottom w:val="single" w:sz="4" w:space="0" w:color="A6A6A6" w:themeColor="background1" w:themeShade="A6"/>
            </w:tcBorders>
            <w:shd w:val="clear" w:color="auto" w:fill="auto"/>
            <w:vAlign w:val="center"/>
          </w:tcPr>
          <w:p w14:paraId="13EE2964" w14:textId="77777777" w:rsidR="00F34E93" w:rsidRPr="00060DA8" w:rsidRDefault="00F34E93"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4</w:t>
            </w:r>
          </w:p>
        </w:tc>
        <w:tc>
          <w:tcPr>
            <w:tcW w:w="425" w:type="dxa"/>
            <w:tcBorders>
              <w:bottom w:val="single" w:sz="4" w:space="0" w:color="A6A6A6" w:themeColor="background1" w:themeShade="A6"/>
            </w:tcBorders>
            <w:shd w:val="clear" w:color="auto" w:fill="auto"/>
            <w:tcMar>
              <w:left w:w="28" w:type="dxa"/>
              <w:right w:w="28" w:type="dxa"/>
            </w:tcMar>
            <w:vAlign w:val="center"/>
          </w:tcPr>
          <w:p w14:paraId="32B6AF54" w14:textId="77777777" w:rsidR="00F34E93" w:rsidRPr="00060DA8" w:rsidRDefault="00F34E93" w:rsidP="00F34E93">
            <w:pPr>
              <w:snapToGrid w:val="0"/>
              <w:rPr>
                <w:rFonts w:ascii="Arial" w:hAnsi="Arial" w:cs="Arial"/>
                <w:sz w:val="21"/>
                <w:szCs w:val="21"/>
                <w:highlight w:val="yellow"/>
                <w:lang w:val="en-GB"/>
              </w:rPr>
            </w:pPr>
            <w:r w:rsidRPr="00060DA8">
              <w:rPr>
                <w:rFonts w:ascii="Wingdings" w:hAnsi="Wingdings"/>
                <w:sz w:val="21"/>
                <w:szCs w:val="21"/>
                <w:highlight w:val="yellow"/>
                <w:lang w:val="en-GB"/>
              </w:rPr>
              <w:t></w:t>
            </w:r>
          </w:p>
        </w:tc>
        <w:tc>
          <w:tcPr>
            <w:tcW w:w="1381" w:type="dxa"/>
            <w:tcBorders>
              <w:bottom w:val="single" w:sz="4" w:space="0" w:color="A6A6A6" w:themeColor="background1" w:themeShade="A6"/>
            </w:tcBorders>
            <w:shd w:val="clear" w:color="auto" w:fill="auto"/>
            <w:vAlign w:val="center"/>
          </w:tcPr>
          <w:p w14:paraId="257106BA" w14:textId="77777777" w:rsidR="00F34E93" w:rsidRPr="00060DA8" w:rsidRDefault="00426C0E"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Quite Difficult</w:t>
            </w:r>
          </w:p>
        </w:tc>
        <w:tc>
          <w:tcPr>
            <w:tcW w:w="160" w:type="dxa"/>
            <w:gridSpan w:val="2"/>
            <w:shd w:val="clear" w:color="auto" w:fill="auto"/>
            <w:vAlign w:val="center"/>
          </w:tcPr>
          <w:p w14:paraId="7C1BE5E8" w14:textId="77777777" w:rsidR="00F34E93" w:rsidRPr="00060DA8" w:rsidRDefault="00F34E93" w:rsidP="00F34E93">
            <w:pPr>
              <w:snapToGrid w:val="0"/>
              <w:rPr>
                <w:rFonts w:ascii="Arial" w:hAnsi="Arial" w:cs="Arial"/>
                <w:sz w:val="21"/>
                <w:szCs w:val="21"/>
                <w:highlight w:val="yellow"/>
                <w:lang w:val="en-GB"/>
              </w:rPr>
            </w:pPr>
          </w:p>
        </w:tc>
        <w:tc>
          <w:tcPr>
            <w:tcW w:w="160" w:type="dxa"/>
            <w:shd w:val="clear" w:color="auto" w:fill="auto"/>
            <w:vAlign w:val="center"/>
          </w:tcPr>
          <w:p w14:paraId="554FFB67" w14:textId="77777777" w:rsidR="00F34E93" w:rsidRPr="00060DA8" w:rsidRDefault="00F34E93" w:rsidP="00F34E93">
            <w:pPr>
              <w:snapToGrid w:val="0"/>
              <w:rPr>
                <w:rFonts w:ascii="Arial" w:hAnsi="Arial" w:cs="Arial"/>
                <w:sz w:val="21"/>
                <w:szCs w:val="21"/>
                <w:highlight w:val="yellow"/>
                <w:lang w:val="en-GB"/>
              </w:rPr>
            </w:pPr>
          </w:p>
        </w:tc>
        <w:tc>
          <w:tcPr>
            <w:tcW w:w="1830" w:type="dxa"/>
            <w:gridSpan w:val="7"/>
            <w:shd w:val="clear" w:color="auto" w:fill="auto"/>
          </w:tcPr>
          <w:p w14:paraId="786C7DA6" w14:textId="77777777" w:rsidR="00F34E93" w:rsidRPr="00060DA8" w:rsidRDefault="00F34E93" w:rsidP="00F34E93">
            <w:pPr>
              <w:snapToGrid w:val="0"/>
              <w:jc w:val="center"/>
              <w:rPr>
                <w:rFonts w:ascii="Arial" w:hAnsi="Arial" w:cs="Arial"/>
                <w:sz w:val="21"/>
                <w:szCs w:val="21"/>
                <w:lang w:val="en-GB"/>
              </w:rPr>
            </w:pPr>
          </w:p>
        </w:tc>
        <w:tc>
          <w:tcPr>
            <w:tcW w:w="160" w:type="dxa"/>
            <w:gridSpan w:val="2"/>
            <w:tcBorders>
              <w:left w:val="nil"/>
              <w:right w:val="single" w:sz="4" w:space="0" w:color="000000"/>
            </w:tcBorders>
            <w:shd w:val="clear" w:color="auto" w:fill="auto"/>
          </w:tcPr>
          <w:p w14:paraId="751D4456" w14:textId="77777777" w:rsidR="00F34E93" w:rsidRPr="00060DA8" w:rsidRDefault="00F34E93" w:rsidP="00F34E93">
            <w:pPr>
              <w:snapToGrid w:val="0"/>
              <w:rPr>
                <w:rFonts w:ascii="Arial" w:hAnsi="Arial" w:cs="Arial"/>
                <w:sz w:val="21"/>
                <w:szCs w:val="21"/>
                <w:lang w:val="en-GB"/>
              </w:rPr>
            </w:pPr>
          </w:p>
        </w:tc>
      </w:tr>
      <w:tr w:rsidR="00F34E93" w:rsidRPr="00060DA8" w14:paraId="2B4EB4DF" w14:textId="77777777" w:rsidTr="00C009AF">
        <w:trPr>
          <w:trHeight w:val="202"/>
        </w:trPr>
        <w:tc>
          <w:tcPr>
            <w:tcW w:w="240" w:type="dxa"/>
            <w:tcBorders>
              <w:left w:val="single" w:sz="4" w:space="0" w:color="000000"/>
            </w:tcBorders>
          </w:tcPr>
          <w:p w14:paraId="1221734F"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tcBorders>
            <w:vAlign w:val="bottom"/>
          </w:tcPr>
          <w:p w14:paraId="285150E1" w14:textId="77777777" w:rsidR="00F34E93" w:rsidRPr="00060DA8" w:rsidRDefault="00F34E93" w:rsidP="00F34E93">
            <w:pPr>
              <w:snapToGrid w:val="0"/>
              <w:rPr>
                <w:rFonts w:ascii="Arial" w:hAnsi="Arial" w:cs="Arial"/>
                <w:lang w:val="en-GB"/>
              </w:rPr>
            </w:pPr>
            <w:r w:rsidRPr="00060DA8">
              <w:rPr>
                <w:rFonts w:ascii="Arial" w:hAnsi="Arial" w:cs="Arial"/>
                <w:sz w:val="21"/>
                <w:szCs w:val="21"/>
                <w:lang w:val="en-GB"/>
              </w:rPr>
              <w:t>2</w:t>
            </w:r>
          </w:p>
        </w:tc>
        <w:tc>
          <w:tcPr>
            <w:tcW w:w="340" w:type="dxa"/>
            <w:tcBorders>
              <w:top w:val="single" w:sz="4" w:space="0" w:color="A6A6A6" w:themeColor="background1" w:themeShade="A6"/>
            </w:tcBorders>
            <w:vAlign w:val="bottom"/>
          </w:tcPr>
          <w:p w14:paraId="52987D89" w14:textId="77777777" w:rsidR="00F34E93" w:rsidRPr="00060DA8" w:rsidRDefault="00F34E93" w:rsidP="00F34E93">
            <w:pPr>
              <w:snapToGrid w:val="0"/>
              <w:rPr>
                <w:rFonts w:ascii="Arial" w:hAnsi="Arial" w:cs="Arial"/>
                <w:lang w:val="en-GB"/>
              </w:rPr>
            </w:pPr>
            <w:r w:rsidRPr="00060DA8">
              <w:rPr>
                <w:rFonts w:ascii="Wingdings" w:hAnsi="Wingdings"/>
                <w:sz w:val="21"/>
                <w:szCs w:val="21"/>
                <w:lang w:val="en-GB"/>
              </w:rPr>
              <w:t></w:t>
            </w:r>
          </w:p>
        </w:tc>
        <w:tc>
          <w:tcPr>
            <w:tcW w:w="851" w:type="dxa"/>
            <w:tcBorders>
              <w:top w:val="single" w:sz="4" w:space="0" w:color="A6A6A6" w:themeColor="background1" w:themeShade="A6"/>
            </w:tcBorders>
            <w:vAlign w:val="bottom"/>
          </w:tcPr>
          <w:p w14:paraId="3F14DAA5" w14:textId="77777777" w:rsidR="00F34E93" w:rsidRPr="00060DA8" w:rsidRDefault="00F34E93" w:rsidP="00F34E93">
            <w:pPr>
              <w:snapToGrid w:val="0"/>
              <w:rPr>
                <w:rFonts w:ascii="Arial" w:hAnsi="Arial" w:cs="Arial"/>
                <w:lang w:val="en-GB"/>
              </w:rPr>
            </w:pPr>
            <w:r w:rsidRPr="00060DA8">
              <w:rPr>
                <w:rFonts w:ascii="Arial" w:hAnsi="Arial" w:cs="Arial"/>
                <w:sz w:val="21"/>
                <w:szCs w:val="21"/>
                <w:lang w:val="en-GB"/>
              </w:rPr>
              <w:t>No</w:t>
            </w:r>
          </w:p>
        </w:tc>
        <w:tc>
          <w:tcPr>
            <w:tcW w:w="851" w:type="dxa"/>
          </w:tcPr>
          <w:p w14:paraId="1E14B8AC" w14:textId="77777777" w:rsidR="00F34E93" w:rsidRPr="00060DA8" w:rsidRDefault="00F34E93" w:rsidP="00F34E93">
            <w:pPr>
              <w:snapToGrid w:val="0"/>
              <w:rPr>
                <w:rFonts w:ascii="Arial" w:hAnsi="Arial" w:cs="Arial"/>
                <w:lang w:val="en-GB"/>
              </w:rPr>
            </w:pPr>
          </w:p>
        </w:tc>
        <w:tc>
          <w:tcPr>
            <w:tcW w:w="340" w:type="dxa"/>
            <w:tcBorders>
              <w:left w:val="nil"/>
            </w:tcBorders>
          </w:tcPr>
          <w:p w14:paraId="1BFD51F6"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bottom w:val="single" w:sz="4" w:space="0" w:color="A6A6A6" w:themeColor="background1" w:themeShade="A6"/>
            </w:tcBorders>
            <w:vAlign w:val="center"/>
          </w:tcPr>
          <w:p w14:paraId="603E1C0A" w14:textId="77777777" w:rsidR="00F34E93" w:rsidRPr="00060DA8" w:rsidRDefault="00F34E93" w:rsidP="00F34E93">
            <w:pPr>
              <w:snapToGrid w:val="0"/>
              <w:rPr>
                <w:rFonts w:ascii="Arial" w:hAnsi="Arial" w:cs="Arial"/>
                <w:sz w:val="21"/>
                <w:szCs w:val="21"/>
                <w:lang w:val="en-GB"/>
              </w:rPr>
            </w:pPr>
            <w:r w:rsidRPr="00060DA8">
              <w:rPr>
                <w:rFonts w:ascii="Arial" w:hAnsi="Arial" w:cs="Arial"/>
                <w:sz w:val="21"/>
                <w:szCs w:val="21"/>
                <w:lang w:val="en-GB"/>
              </w:rPr>
              <w:t>2</w:t>
            </w:r>
          </w:p>
        </w:tc>
        <w:tc>
          <w:tcPr>
            <w:tcW w:w="340" w:type="dxa"/>
            <w:tcBorders>
              <w:top w:val="single" w:sz="4" w:space="0" w:color="A6A6A6" w:themeColor="background1" w:themeShade="A6"/>
              <w:bottom w:val="single" w:sz="4" w:space="0" w:color="A6A6A6" w:themeColor="background1" w:themeShade="A6"/>
            </w:tcBorders>
            <w:vAlign w:val="center"/>
          </w:tcPr>
          <w:p w14:paraId="49C68506" w14:textId="77777777" w:rsidR="00F34E93" w:rsidRPr="00060DA8" w:rsidRDefault="00F34E93" w:rsidP="00F34E93">
            <w:pPr>
              <w:snapToGrid w:val="0"/>
              <w:rPr>
                <w:rFonts w:ascii="Arial" w:hAnsi="Arial" w:cs="Arial"/>
                <w:sz w:val="21"/>
                <w:szCs w:val="21"/>
                <w:lang w:val="en-GB"/>
              </w:rPr>
            </w:pPr>
            <w:r w:rsidRPr="00060DA8">
              <w:rPr>
                <w:rFonts w:ascii="Wingdings" w:hAnsi="Wingdings"/>
                <w:sz w:val="21"/>
                <w:szCs w:val="21"/>
                <w:lang w:val="en-GB"/>
              </w:rPr>
              <w:t></w:t>
            </w:r>
          </w:p>
        </w:tc>
        <w:tc>
          <w:tcPr>
            <w:tcW w:w="1247" w:type="dxa"/>
            <w:gridSpan w:val="3"/>
            <w:tcBorders>
              <w:top w:val="single" w:sz="4" w:space="0" w:color="A6A6A6" w:themeColor="background1" w:themeShade="A6"/>
              <w:bottom w:val="single" w:sz="4" w:space="0" w:color="A6A6A6" w:themeColor="background1" w:themeShade="A6"/>
            </w:tcBorders>
            <w:vAlign w:val="center"/>
          </w:tcPr>
          <w:p w14:paraId="5FEA0567" w14:textId="77777777" w:rsidR="00F34E93" w:rsidRPr="00060DA8" w:rsidRDefault="00426C0E"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Quite easy</w:t>
            </w:r>
          </w:p>
        </w:tc>
        <w:tc>
          <w:tcPr>
            <w:tcW w:w="315" w:type="dxa"/>
            <w:shd w:val="clear" w:color="auto" w:fill="auto"/>
            <w:vAlign w:val="center"/>
          </w:tcPr>
          <w:p w14:paraId="2FDE3289" w14:textId="77777777" w:rsidR="00F34E93" w:rsidRPr="00060DA8" w:rsidRDefault="00F34E93" w:rsidP="00F34E93">
            <w:pPr>
              <w:snapToGrid w:val="0"/>
              <w:rPr>
                <w:rFonts w:ascii="Arial" w:hAnsi="Arial" w:cs="Arial"/>
                <w:sz w:val="21"/>
                <w:szCs w:val="21"/>
                <w:highlight w:val="yellow"/>
                <w:lang w:val="en-GB"/>
              </w:rPr>
            </w:pPr>
          </w:p>
        </w:tc>
        <w:tc>
          <w:tcPr>
            <w:tcW w:w="320" w:type="dxa"/>
            <w:tcBorders>
              <w:bottom w:val="single" w:sz="4" w:space="0" w:color="BFBFBF" w:themeColor="background1" w:themeShade="BF"/>
            </w:tcBorders>
            <w:shd w:val="clear" w:color="auto" w:fill="auto"/>
            <w:vAlign w:val="center"/>
          </w:tcPr>
          <w:p w14:paraId="7A457DBE" w14:textId="77777777" w:rsidR="00F34E93" w:rsidRPr="00060DA8" w:rsidRDefault="00F34E93"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5</w:t>
            </w:r>
          </w:p>
        </w:tc>
        <w:tc>
          <w:tcPr>
            <w:tcW w:w="425" w:type="dxa"/>
            <w:tcBorders>
              <w:bottom w:val="single" w:sz="4" w:space="0" w:color="BFBFBF" w:themeColor="background1" w:themeShade="BF"/>
            </w:tcBorders>
            <w:shd w:val="clear" w:color="auto" w:fill="auto"/>
            <w:vAlign w:val="center"/>
          </w:tcPr>
          <w:p w14:paraId="56F5E945" w14:textId="77777777" w:rsidR="00F34E93" w:rsidRPr="00060DA8" w:rsidRDefault="00F34E93" w:rsidP="00F34E93">
            <w:pPr>
              <w:snapToGrid w:val="0"/>
              <w:rPr>
                <w:rFonts w:ascii="Arial" w:hAnsi="Arial" w:cs="Arial"/>
                <w:highlight w:val="yellow"/>
                <w:lang w:val="en-GB"/>
              </w:rPr>
            </w:pPr>
            <w:r w:rsidRPr="00060DA8">
              <w:rPr>
                <w:rFonts w:ascii="Wingdings" w:hAnsi="Wingdings"/>
                <w:sz w:val="21"/>
                <w:szCs w:val="21"/>
                <w:highlight w:val="yellow"/>
                <w:lang w:val="en-GB"/>
              </w:rPr>
              <w:t></w:t>
            </w:r>
          </w:p>
        </w:tc>
        <w:tc>
          <w:tcPr>
            <w:tcW w:w="1417" w:type="dxa"/>
            <w:gridSpan w:val="2"/>
            <w:tcBorders>
              <w:bottom w:val="single" w:sz="4" w:space="0" w:color="BFBFBF" w:themeColor="background1" w:themeShade="BF"/>
            </w:tcBorders>
            <w:shd w:val="clear" w:color="auto" w:fill="auto"/>
            <w:vAlign w:val="center"/>
          </w:tcPr>
          <w:p w14:paraId="3302D0A9" w14:textId="77777777" w:rsidR="00F34E93" w:rsidRPr="00060DA8" w:rsidRDefault="00426C0E"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Very Di</w:t>
            </w:r>
            <w:r w:rsidR="00BD71C8" w:rsidRPr="00060DA8">
              <w:rPr>
                <w:rFonts w:ascii="Arial" w:hAnsi="Arial" w:cs="Arial"/>
                <w:sz w:val="21"/>
                <w:szCs w:val="21"/>
                <w:highlight w:val="yellow"/>
                <w:lang w:val="en-GB"/>
              </w:rPr>
              <w:t>f</w:t>
            </w:r>
            <w:r w:rsidRPr="00060DA8">
              <w:rPr>
                <w:rFonts w:ascii="Arial" w:hAnsi="Arial" w:cs="Arial"/>
                <w:sz w:val="21"/>
                <w:szCs w:val="21"/>
                <w:highlight w:val="yellow"/>
                <w:lang w:val="en-GB"/>
              </w:rPr>
              <w:t>ficult</w:t>
            </w:r>
          </w:p>
        </w:tc>
        <w:tc>
          <w:tcPr>
            <w:tcW w:w="655" w:type="dxa"/>
            <w:gridSpan w:val="4"/>
            <w:shd w:val="clear" w:color="auto" w:fill="auto"/>
            <w:vAlign w:val="center"/>
          </w:tcPr>
          <w:p w14:paraId="0E0BC002" w14:textId="77777777" w:rsidR="00F34E93" w:rsidRPr="00060DA8" w:rsidRDefault="00F34E93" w:rsidP="00F34E93">
            <w:pPr>
              <w:snapToGrid w:val="0"/>
              <w:rPr>
                <w:rFonts w:ascii="Arial" w:hAnsi="Arial" w:cs="Arial"/>
                <w:sz w:val="21"/>
                <w:szCs w:val="21"/>
                <w:highlight w:val="yellow"/>
                <w:lang w:val="en-GB"/>
              </w:rPr>
            </w:pPr>
          </w:p>
        </w:tc>
        <w:tc>
          <w:tcPr>
            <w:tcW w:w="486" w:type="dxa"/>
            <w:gridSpan w:val="2"/>
            <w:shd w:val="clear" w:color="auto" w:fill="auto"/>
          </w:tcPr>
          <w:p w14:paraId="73D1D3AE" w14:textId="77777777" w:rsidR="00F34E93" w:rsidRPr="00060DA8" w:rsidRDefault="00F34E93" w:rsidP="00F34E93">
            <w:pPr>
              <w:snapToGrid w:val="0"/>
              <w:rPr>
                <w:rFonts w:ascii="Arial" w:hAnsi="Arial" w:cs="Arial"/>
                <w:lang w:val="en-GB"/>
              </w:rPr>
            </w:pPr>
          </w:p>
        </w:tc>
        <w:tc>
          <w:tcPr>
            <w:tcW w:w="486" w:type="dxa"/>
            <w:gridSpan w:val="2"/>
            <w:shd w:val="clear" w:color="auto" w:fill="auto"/>
          </w:tcPr>
          <w:p w14:paraId="53B2BAF0" w14:textId="77777777" w:rsidR="00F34E93" w:rsidRPr="00060DA8" w:rsidRDefault="00F34E93" w:rsidP="00F34E93">
            <w:pPr>
              <w:snapToGrid w:val="0"/>
              <w:rPr>
                <w:rFonts w:ascii="Arial" w:hAnsi="Arial" w:cs="Arial"/>
                <w:lang w:val="en-GB"/>
              </w:rPr>
            </w:pPr>
          </w:p>
        </w:tc>
        <w:tc>
          <w:tcPr>
            <w:tcW w:w="487" w:type="dxa"/>
            <w:shd w:val="clear" w:color="auto" w:fill="auto"/>
          </w:tcPr>
          <w:p w14:paraId="0ABA656E" w14:textId="77777777" w:rsidR="00F34E93" w:rsidRPr="00060DA8" w:rsidRDefault="00F34E93" w:rsidP="00F34E93">
            <w:pPr>
              <w:snapToGrid w:val="0"/>
              <w:rPr>
                <w:rFonts w:ascii="Arial" w:hAnsi="Arial" w:cs="Arial"/>
                <w:lang w:val="en-GB"/>
              </w:rPr>
            </w:pPr>
          </w:p>
        </w:tc>
        <w:tc>
          <w:tcPr>
            <w:tcW w:w="160" w:type="dxa"/>
            <w:gridSpan w:val="2"/>
            <w:tcBorders>
              <w:right w:val="single" w:sz="4" w:space="0" w:color="000000"/>
            </w:tcBorders>
            <w:shd w:val="clear" w:color="auto" w:fill="auto"/>
          </w:tcPr>
          <w:p w14:paraId="2BD1D114" w14:textId="77777777" w:rsidR="00F34E93" w:rsidRPr="00060DA8" w:rsidRDefault="00F34E93" w:rsidP="00F34E93">
            <w:pPr>
              <w:snapToGrid w:val="0"/>
              <w:rPr>
                <w:rFonts w:ascii="Arial" w:hAnsi="Arial" w:cs="Arial"/>
                <w:lang w:val="en-GB"/>
              </w:rPr>
            </w:pPr>
          </w:p>
        </w:tc>
      </w:tr>
      <w:tr w:rsidR="00F34E93" w:rsidRPr="00060DA8" w14:paraId="529D472A" w14:textId="77777777" w:rsidTr="00C009AF">
        <w:trPr>
          <w:trHeight w:val="202"/>
        </w:trPr>
        <w:tc>
          <w:tcPr>
            <w:tcW w:w="240" w:type="dxa"/>
            <w:tcBorders>
              <w:left w:val="single" w:sz="4" w:space="0" w:color="000000"/>
            </w:tcBorders>
          </w:tcPr>
          <w:p w14:paraId="057DA93B"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tcBorders>
            <w:vAlign w:val="bottom"/>
          </w:tcPr>
          <w:p w14:paraId="40D1E439" w14:textId="77777777" w:rsidR="00F34E93" w:rsidRPr="00060DA8" w:rsidRDefault="00F34E93" w:rsidP="00F34E93">
            <w:pPr>
              <w:snapToGrid w:val="0"/>
              <w:rPr>
                <w:rFonts w:ascii="Arial" w:hAnsi="Arial" w:cs="Arial"/>
                <w:sz w:val="21"/>
                <w:szCs w:val="21"/>
                <w:lang w:val="en-GB"/>
              </w:rPr>
            </w:pPr>
          </w:p>
        </w:tc>
        <w:tc>
          <w:tcPr>
            <w:tcW w:w="340" w:type="dxa"/>
            <w:tcBorders>
              <w:top w:val="single" w:sz="4" w:space="0" w:color="A6A6A6" w:themeColor="background1" w:themeShade="A6"/>
            </w:tcBorders>
            <w:vAlign w:val="bottom"/>
          </w:tcPr>
          <w:p w14:paraId="4F2D237E" w14:textId="77777777" w:rsidR="00F34E93" w:rsidRPr="00060DA8" w:rsidRDefault="00F34E93" w:rsidP="00F34E93">
            <w:pPr>
              <w:snapToGrid w:val="0"/>
              <w:rPr>
                <w:rFonts w:ascii="Wingdings" w:hAnsi="Wingdings"/>
                <w:sz w:val="21"/>
                <w:szCs w:val="21"/>
                <w:lang w:val="en-GB"/>
              </w:rPr>
            </w:pPr>
          </w:p>
        </w:tc>
        <w:tc>
          <w:tcPr>
            <w:tcW w:w="851" w:type="dxa"/>
            <w:tcBorders>
              <w:top w:val="single" w:sz="4" w:space="0" w:color="A6A6A6" w:themeColor="background1" w:themeShade="A6"/>
            </w:tcBorders>
            <w:vAlign w:val="bottom"/>
          </w:tcPr>
          <w:p w14:paraId="11B768E0" w14:textId="77777777" w:rsidR="00F34E93" w:rsidRPr="00060DA8" w:rsidRDefault="00F34E93" w:rsidP="00F34E93">
            <w:pPr>
              <w:snapToGrid w:val="0"/>
              <w:rPr>
                <w:rFonts w:ascii="Arial" w:hAnsi="Arial" w:cs="Arial"/>
                <w:sz w:val="21"/>
                <w:szCs w:val="21"/>
                <w:lang w:val="en-GB"/>
              </w:rPr>
            </w:pPr>
          </w:p>
        </w:tc>
        <w:tc>
          <w:tcPr>
            <w:tcW w:w="851" w:type="dxa"/>
          </w:tcPr>
          <w:p w14:paraId="443F1385"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left w:val="nil"/>
            </w:tcBorders>
          </w:tcPr>
          <w:p w14:paraId="42DCAD5B"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bottom w:val="single" w:sz="4" w:space="0" w:color="A6A6A6" w:themeColor="background1" w:themeShade="A6"/>
            </w:tcBorders>
            <w:vAlign w:val="center"/>
          </w:tcPr>
          <w:p w14:paraId="26F3664F" w14:textId="77777777" w:rsidR="00F34E93" w:rsidRPr="00060DA8" w:rsidRDefault="00F34E93" w:rsidP="00F34E93">
            <w:pPr>
              <w:snapToGrid w:val="0"/>
              <w:rPr>
                <w:rFonts w:ascii="Arial" w:hAnsi="Arial" w:cs="Arial"/>
                <w:sz w:val="21"/>
                <w:szCs w:val="21"/>
                <w:lang w:val="en-GB"/>
              </w:rPr>
            </w:pPr>
            <w:r w:rsidRPr="00060DA8">
              <w:rPr>
                <w:rFonts w:ascii="Arial" w:hAnsi="Arial" w:cs="Arial"/>
                <w:sz w:val="21"/>
                <w:szCs w:val="21"/>
                <w:lang w:val="en-GB"/>
              </w:rPr>
              <w:t>3</w:t>
            </w:r>
          </w:p>
        </w:tc>
        <w:tc>
          <w:tcPr>
            <w:tcW w:w="340" w:type="dxa"/>
            <w:tcBorders>
              <w:top w:val="single" w:sz="4" w:space="0" w:color="A6A6A6" w:themeColor="background1" w:themeShade="A6"/>
              <w:bottom w:val="single" w:sz="4" w:space="0" w:color="A6A6A6" w:themeColor="background1" w:themeShade="A6"/>
            </w:tcBorders>
            <w:vAlign w:val="center"/>
          </w:tcPr>
          <w:p w14:paraId="62A8ADE7" w14:textId="77777777" w:rsidR="00F34E93" w:rsidRPr="00060DA8" w:rsidRDefault="00F34E93" w:rsidP="00F34E93">
            <w:pPr>
              <w:snapToGrid w:val="0"/>
              <w:rPr>
                <w:rFonts w:ascii="Arial" w:hAnsi="Arial" w:cs="Arial"/>
                <w:sz w:val="21"/>
                <w:szCs w:val="21"/>
                <w:lang w:val="en-GB"/>
              </w:rPr>
            </w:pPr>
            <w:r w:rsidRPr="00060DA8">
              <w:rPr>
                <w:rFonts w:ascii="Wingdings" w:hAnsi="Wingdings"/>
                <w:sz w:val="21"/>
                <w:szCs w:val="21"/>
                <w:lang w:val="en-GB"/>
              </w:rPr>
              <w:t></w:t>
            </w:r>
          </w:p>
        </w:tc>
        <w:tc>
          <w:tcPr>
            <w:tcW w:w="1247" w:type="dxa"/>
            <w:gridSpan w:val="3"/>
            <w:tcBorders>
              <w:top w:val="single" w:sz="4" w:space="0" w:color="A6A6A6" w:themeColor="background1" w:themeShade="A6"/>
              <w:bottom w:val="single" w:sz="4" w:space="0" w:color="A6A6A6" w:themeColor="background1" w:themeShade="A6"/>
            </w:tcBorders>
            <w:vAlign w:val="center"/>
          </w:tcPr>
          <w:p w14:paraId="7C246283" w14:textId="77777777" w:rsidR="00F34E93" w:rsidRPr="00060DA8" w:rsidRDefault="00F34E93" w:rsidP="00F34E93">
            <w:pPr>
              <w:snapToGrid w:val="0"/>
              <w:rPr>
                <w:rFonts w:ascii="Arial" w:hAnsi="Arial" w:cs="Arial"/>
                <w:sz w:val="21"/>
                <w:szCs w:val="21"/>
                <w:highlight w:val="yellow"/>
                <w:lang w:val="en-GB"/>
              </w:rPr>
            </w:pPr>
            <w:r w:rsidRPr="00060DA8">
              <w:rPr>
                <w:rFonts w:ascii="Arial" w:hAnsi="Arial" w:cs="Arial"/>
                <w:sz w:val="21"/>
                <w:szCs w:val="21"/>
                <w:highlight w:val="yellow"/>
                <w:lang w:val="en-GB"/>
              </w:rPr>
              <w:t>Unsure</w:t>
            </w:r>
          </w:p>
        </w:tc>
        <w:tc>
          <w:tcPr>
            <w:tcW w:w="315" w:type="dxa"/>
            <w:shd w:val="clear" w:color="auto" w:fill="auto"/>
            <w:vAlign w:val="center"/>
          </w:tcPr>
          <w:p w14:paraId="1AE43580" w14:textId="77777777" w:rsidR="00F34E93" w:rsidRPr="00060DA8" w:rsidRDefault="00F34E93" w:rsidP="00F34E93">
            <w:pPr>
              <w:snapToGrid w:val="0"/>
              <w:rPr>
                <w:rFonts w:ascii="Arial" w:hAnsi="Arial" w:cs="Arial"/>
                <w:sz w:val="21"/>
                <w:szCs w:val="21"/>
                <w:highlight w:val="yellow"/>
                <w:lang w:val="en-GB"/>
              </w:rPr>
            </w:pPr>
          </w:p>
        </w:tc>
        <w:tc>
          <w:tcPr>
            <w:tcW w:w="320" w:type="dxa"/>
            <w:shd w:val="clear" w:color="auto" w:fill="auto"/>
            <w:vAlign w:val="center"/>
          </w:tcPr>
          <w:p w14:paraId="3FE5375B" w14:textId="77777777" w:rsidR="00F34E93" w:rsidRPr="00060DA8" w:rsidRDefault="00F34E93" w:rsidP="00F34E93">
            <w:pPr>
              <w:snapToGrid w:val="0"/>
              <w:rPr>
                <w:rFonts w:ascii="Arial" w:hAnsi="Arial" w:cs="Arial"/>
                <w:sz w:val="21"/>
                <w:szCs w:val="21"/>
                <w:highlight w:val="yellow"/>
                <w:lang w:val="en-GB"/>
              </w:rPr>
            </w:pPr>
          </w:p>
        </w:tc>
        <w:tc>
          <w:tcPr>
            <w:tcW w:w="2126" w:type="dxa"/>
            <w:gridSpan w:val="5"/>
            <w:shd w:val="clear" w:color="auto" w:fill="auto"/>
            <w:vAlign w:val="center"/>
          </w:tcPr>
          <w:p w14:paraId="57897F50" w14:textId="77777777" w:rsidR="00F34E93" w:rsidRPr="00060DA8" w:rsidRDefault="00F34E93" w:rsidP="00F34E93">
            <w:pPr>
              <w:snapToGrid w:val="0"/>
              <w:rPr>
                <w:rFonts w:ascii="Arial" w:hAnsi="Arial" w:cs="Arial"/>
                <w:sz w:val="21"/>
                <w:szCs w:val="21"/>
                <w:highlight w:val="yellow"/>
                <w:lang w:val="en-GB"/>
              </w:rPr>
            </w:pPr>
          </w:p>
        </w:tc>
        <w:tc>
          <w:tcPr>
            <w:tcW w:w="1830" w:type="dxa"/>
            <w:gridSpan w:val="7"/>
            <w:shd w:val="clear" w:color="auto" w:fill="auto"/>
          </w:tcPr>
          <w:p w14:paraId="50E6176C" w14:textId="77777777" w:rsidR="00F34E93" w:rsidRPr="00060DA8" w:rsidRDefault="00F34E93" w:rsidP="00F34E93">
            <w:pPr>
              <w:snapToGrid w:val="0"/>
              <w:rPr>
                <w:rFonts w:ascii="Arial" w:hAnsi="Arial" w:cs="Arial"/>
                <w:lang w:val="en-GB"/>
              </w:rPr>
            </w:pPr>
          </w:p>
        </w:tc>
        <w:tc>
          <w:tcPr>
            <w:tcW w:w="160" w:type="dxa"/>
            <w:gridSpan w:val="2"/>
            <w:tcBorders>
              <w:right w:val="single" w:sz="4" w:space="0" w:color="000000"/>
            </w:tcBorders>
            <w:shd w:val="clear" w:color="auto" w:fill="auto"/>
          </w:tcPr>
          <w:p w14:paraId="261D71A3" w14:textId="77777777" w:rsidR="00F34E93" w:rsidRPr="00060DA8" w:rsidRDefault="00F34E93" w:rsidP="00F34E93">
            <w:pPr>
              <w:snapToGrid w:val="0"/>
              <w:rPr>
                <w:rFonts w:ascii="Arial" w:hAnsi="Arial" w:cs="Arial"/>
                <w:lang w:val="en-GB"/>
              </w:rPr>
            </w:pPr>
          </w:p>
        </w:tc>
      </w:tr>
      <w:tr w:rsidR="00F34E93" w:rsidRPr="00060DA8" w14:paraId="2D74BD2E" w14:textId="77777777" w:rsidTr="00C009AF">
        <w:trPr>
          <w:trHeight w:val="202"/>
        </w:trPr>
        <w:tc>
          <w:tcPr>
            <w:tcW w:w="240" w:type="dxa"/>
            <w:tcBorders>
              <w:left w:val="single" w:sz="4" w:space="0" w:color="000000"/>
              <w:bottom w:val="single" w:sz="4" w:space="0" w:color="000000"/>
            </w:tcBorders>
          </w:tcPr>
          <w:p w14:paraId="76C00500" w14:textId="77777777" w:rsidR="00F34E93" w:rsidRPr="00060DA8" w:rsidRDefault="00F34E93" w:rsidP="00F34E93">
            <w:pPr>
              <w:snapToGrid w:val="0"/>
              <w:rPr>
                <w:rFonts w:ascii="Arial" w:hAnsi="Arial" w:cs="Arial"/>
                <w:lang w:val="en-GB"/>
              </w:rPr>
            </w:pPr>
          </w:p>
        </w:tc>
        <w:tc>
          <w:tcPr>
            <w:tcW w:w="340" w:type="dxa"/>
            <w:tcBorders>
              <w:bottom w:val="single" w:sz="4" w:space="0" w:color="000000"/>
            </w:tcBorders>
            <w:vAlign w:val="bottom"/>
          </w:tcPr>
          <w:p w14:paraId="3F8CBCAC" w14:textId="77777777" w:rsidR="00F34E93" w:rsidRPr="00060DA8" w:rsidRDefault="00F34E93" w:rsidP="00F34E93">
            <w:pPr>
              <w:snapToGrid w:val="0"/>
              <w:rPr>
                <w:rFonts w:ascii="Arial" w:hAnsi="Arial" w:cs="Arial"/>
                <w:sz w:val="21"/>
                <w:szCs w:val="21"/>
                <w:lang w:val="en-GB"/>
              </w:rPr>
            </w:pPr>
          </w:p>
        </w:tc>
        <w:tc>
          <w:tcPr>
            <w:tcW w:w="340" w:type="dxa"/>
            <w:tcBorders>
              <w:bottom w:val="single" w:sz="4" w:space="0" w:color="000000"/>
            </w:tcBorders>
            <w:vAlign w:val="bottom"/>
          </w:tcPr>
          <w:p w14:paraId="152EED13" w14:textId="77777777" w:rsidR="00F34E93" w:rsidRPr="00060DA8" w:rsidRDefault="00F34E93" w:rsidP="00F34E93">
            <w:pPr>
              <w:snapToGrid w:val="0"/>
              <w:rPr>
                <w:rFonts w:ascii="Wingdings" w:hAnsi="Wingdings"/>
                <w:sz w:val="21"/>
                <w:szCs w:val="21"/>
                <w:lang w:val="en-GB"/>
              </w:rPr>
            </w:pPr>
          </w:p>
        </w:tc>
        <w:tc>
          <w:tcPr>
            <w:tcW w:w="851" w:type="dxa"/>
            <w:tcBorders>
              <w:bottom w:val="single" w:sz="4" w:space="0" w:color="000000"/>
            </w:tcBorders>
            <w:vAlign w:val="bottom"/>
          </w:tcPr>
          <w:p w14:paraId="4449BC88" w14:textId="77777777" w:rsidR="00F34E93" w:rsidRPr="00060DA8" w:rsidRDefault="00F34E93" w:rsidP="00F34E93">
            <w:pPr>
              <w:snapToGrid w:val="0"/>
              <w:rPr>
                <w:rFonts w:ascii="Arial" w:hAnsi="Arial" w:cs="Arial"/>
                <w:sz w:val="21"/>
                <w:szCs w:val="21"/>
                <w:lang w:val="en-GB"/>
              </w:rPr>
            </w:pPr>
          </w:p>
        </w:tc>
        <w:tc>
          <w:tcPr>
            <w:tcW w:w="851" w:type="dxa"/>
            <w:tcBorders>
              <w:bottom w:val="single" w:sz="4" w:space="0" w:color="000000"/>
            </w:tcBorders>
          </w:tcPr>
          <w:p w14:paraId="5BD283F2" w14:textId="77777777" w:rsidR="00F34E93" w:rsidRPr="00060DA8" w:rsidRDefault="00F34E93" w:rsidP="00F34E93">
            <w:pPr>
              <w:snapToGrid w:val="0"/>
              <w:rPr>
                <w:rFonts w:ascii="Arial" w:hAnsi="Arial" w:cs="Arial"/>
                <w:lang w:val="en-GB"/>
              </w:rPr>
            </w:pPr>
          </w:p>
        </w:tc>
        <w:tc>
          <w:tcPr>
            <w:tcW w:w="340" w:type="dxa"/>
            <w:tcBorders>
              <w:left w:val="nil"/>
              <w:bottom w:val="single" w:sz="4" w:space="0" w:color="000000"/>
            </w:tcBorders>
          </w:tcPr>
          <w:p w14:paraId="361CD340"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bottom w:val="single" w:sz="4" w:space="0" w:color="000000"/>
            </w:tcBorders>
          </w:tcPr>
          <w:p w14:paraId="0AE10D27"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bottom w:val="single" w:sz="4" w:space="0" w:color="000000"/>
            </w:tcBorders>
          </w:tcPr>
          <w:p w14:paraId="76C24EE8" w14:textId="77777777" w:rsidR="00F34E93" w:rsidRPr="00060DA8" w:rsidRDefault="00F34E93" w:rsidP="00F34E93">
            <w:pPr>
              <w:snapToGrid w:val="0"/>
              <w:rPr>
                <w:rFonts w:ascii="Arial" w:hAnsi="Arial" w:cs="Arial"/>
                <w:lang w:val="en-GB"/>
              </w:rPr>
            </w:pPr>
          </w:p>
        </w:tc>
        <w:tc>
          <w:tcPr>
            <w:tcW w:w="510" w:type="dxa"/>
            <w:tcBorders>
              <w:top w:val="single" w:sz="4" w:space="0" w:color="A6A6A6" w:themeColor="background1" w:themeShade="A6"/>
              <w:bottom w:val="single" w:sz="4" w:space="0" w:color="000000"/>
            </w:tcBorders>
          </w:tcPr>
          <w:p w14:paraId="175A0DE6" w14:textId="77777777" w:rsidR="00F34E93" w:rsidRPr="00060DA8" w:rsidRDefault="00F34E93" w:rsidP="00F34E93">
            <w:pPr>
              <w:snapToGrid w:val="0"/>
              <w:rPr>
                <w:rFonts w:ascii="Arial" w:hAnsi="Arial" w:cs="Arial"/>
                <w:lang w:val="en-GB"/>
              </w:rPr>
            </w:pPr>
          </w:p>
        </w:tc>
        <w:tc>
          <w:tcPr>
            <w:tcW w:w="397" w:type="dxa"/>
            <w:tcBorders>
              <w:top w:val="single" w:sz="4" w:space="0" w:color="A6A6A6" w:themeColor="background1" w:themeShade="A6"/>
              <w:bottom w:val="single" w:sz="4" w:space="0" w:color="000000"/>
            </w:tcBorders>
          </w:tcPr>
          <w:p w14:paraId="74D3EE84" w14:textId="77777777" w:rsidR="00F34E93" w:rsidRPr="00060DA8" w:rsidRDefault="00F34E93" w:rsidP="00F34E93">
            <w:pPr>
              <w:snapToGrid w:val="0"/>
              <w:rPr>
                <w:rFonts w:ascii="Arial" w:hAnsi="Arial" w:cs="Arial"/>
                <w:lang w:val="en-GB"/>
              </w:rPr>
            </w:pPr>
          </w:p>
        </w:tc>
        <w:tc>
          <w:tcPr>
            <w:tcW w:w="340" w:type="dxa"/>
            <w:tcBorders>
              <w:top w:val="single" w:sz="4" w:space="0" w:color="A6A6A6" w:themeColor="background1" w:themeShade="A6"/>
              <w:left w:val="nil"/>
              <w:bottom w:val="single" w:sz="4" w:space="0" w:color="000000"/>
            </w:tcBorders>
            <w:shd w:val="clear" w:color="auto" w:fill="auto"/>
          </w:tcPr>
          <w:p w14:paraId="0172467A" w14:textId="77777777" w:rsidR="00F34E93" w:rsidRPr="00060DA8" w:rsidRDefault="00F34E93" w:rsidP="00F34E93">
            <w:pPr>
              <w:snapToGrid w:val="0"/>
              <w:rPr>
                <w:rFonts w:ascii="Arial" w:hAnsi="Arial" w:cs="Arial"/>
                <w:lang w:val="en-GB"/>
              </w:rPr>
            </w:pPr>
          </w:p>
        </w:tc>
        <w:tc>
          <w:tcPr>
            <w:tcW w:w="315" w:type="dxa"/>
            <w:tcBorders>
              <w:bottom w:val="single" w:sz="4" w:space="0" w:color="000000"/>
            </w:tcBorders>
            <w:shd w:val="clear" w:color="auto" w:fill="auto"/>
          </w:tcPr>
          <w:p w14:paraId="18066800" w14:textId="77777777" w:rsidR="00F34E93" w:rsidRPr="00060DA8" w:rsidRDefault="00F34E93" w:rsidP="00F34E93">
            <w:pPr>
              <w:snapToGrid w:val="0"/>
              <w:rPr>
                <w:rFonts w:ascii="Arial" w:hAnsi="Arial" w:cs="Arial"/>
                <w:lang w:val="en-GB"/>
              </w:rPr>
            </w:pPr>
          </w:p>
        </w:tc>
        <w:tc>
          <w:tcPr>
            <w:tcW w:w="320" w:type="dxa"/>
            <w:tcBorders>
              <w:bottom w:val="single" w:sz="4" w:space="0" w:color="000000"/>
            </w:tcBorders>
            <w:shd w:val="clear" w:color="auto" w:fill="auto"/>
          </w:tcPr>
          <w:p w14:paraId="48D08BE3" w14:textId="77777777" w:rsidR="00F34E93" w:rsidRPr="00060DA8" w:rsidRDefault="00F34E93" w:rsidP="00F34E93">
            <w:pPr>
              <w:snapToGrid w:val="0"/>
              <w:rPr>
                <w:rFonts w:ascii="Arial" w:hAnsi="Arial" w:cs="Arial"/>
                <w:lang w:val="en-GB"/>
              </w:rPr>
            </w:pPr>
          </w:p>
        </w:tc>
        <w:tc>
          <w:tcPr>
            <w:tcW w:w="2126" w:type="dxa"/>
            <w:gridSpan w:val="5"/>
            <w:tcBorders>
              <w:bottom w:val="single" w:sz="4" w:space="0" w:color="000000"/>
            </w:tcBorders>
            <w:shd w:val="clear" w:color="auto" w:fill="auto"/>
          </w:tcPr>
          <w:p w14:paraId="0393582D" w14:textId="77777777" w:rsidR="00F34E93" w:rsidRPr="00060DA8" w:rsidRDefault="00F34E93" w:rsidP="00F34E93">
            <w:pPr>
              <w:snapToGrid w:val="0"/>
              <w:rPr>
                <w:rFonts w:ascii="Arial" w:hAnsi="Arial" w:cs="Arial"/>
                <w:lang w:val="en-GB"/>
              </w:rPr>
            </w:pPr>
          </w:p>
        </w:tc>
        <w:tc>
          <w:tcPr>
            <w:tcW w:w="1830" w:type="dxa"/>
            <w:gridSpan w:val="7"/>
            <w:tcBorders>
              <w:bottom w:val="single" w:sz="4" w:space="0" w:color="000000"/>
            </w:tcBorders>
            <w:shd w:val="clear" w:color="auto" w:fill="auto"/>
          </w:tcPr>
          <w:p w14:paraId="46AA63E7" w14:textId="77777777" w:rsidR="00F34E93" w:rsidRPr="00060DA8" w:rsidRDefault="00F34E93" w:rsidP="00F34E93">
            <w:pPr>
              <w:snapToGrid w:val="0"/>
              <w:rPr>
                <w:rFonts w:ascii="Arial" w:hAnsi="Arial" w:cs="Arial"/>
                <w:lang w:val="en-GB"/>
              </w:rPr>
            </w:pPr>
          </w:p>
        </w:tc>
        <w:tc>
          <w:tcPr>
            <w:tcW w:w="160" w:type="dxa"/>
            <w:gridSpan w:val="2"/>
            <w:tcBorders>
              <w:bottom w:val="single" w:sz="4" w:space="0" w:color="000000"/>
              <w:right w:val="single" w:sz="4" w:space="0" w:color="000000"/>
            </w:tcBorders>
            <w:shd w:val="clear" w:color="auto" w:fill="auto"/>
          </w:tcPr>
          <w:p w14:paraId="11C77F8B" w14:textId="77777777" w:rsidR="00F34E93" w:rsidRPr="00060DA8" w:rsidRDefault="00F34E93" w:rsidP="00F34E93">
            <w:pPr>
              <w:snapToGrid w:val="0"/>
              <w:rPr>
                <w:rFonts w:ascii="Arial" w:hAnsi="Arial" w:cs="Arial"/>
                <w:lang w:val="en-GB"/>
              </w:rPr>
            </w:pPr>
          </w:p>
        </w:tc>
      </w:tr>
    </w:tbl>
    <w:p w14:paraId="728A64B3" w14:textId="77777777" w:rsidR="00B3013B" w:rsidRPr="00060DA8" w:rsidRDefault="00B3013B" w:rsidP="00F86C19">
      <w:pPr>
        <w:pStyle w:val="ListParagraph"/>
        <w:spacing w:line="288" w:lineRule="auto"/>
        <w:rPr>
          <w:rFonts w:ascii="Arial" w:hAnsi="Arial" w:cs="Arial"/>
          <w:b/>
          <w:u w:val="single"/>
          <w:lang w:val="en-US"/>
        </w:rPr>
      </w:pPr>
    </w:p>
    <w:tbl>
      <w:tblPr>
        <w:tblW w:w="0" w:type="auto"/>
        <w:tblLayout w:type="fixed"/>
        <w:tblLook w:val="0000" w:firstRow="0" w:lastRow="0" w:firstColumn="0" w:lastColumn="0" w:noHBand="0" w:noVBand="0"/>
      </w:tblPr>
      <w:tblGrid>
        <w:gridCol w:w="303"/>
        <w:gridCol w:w="340"/>
        <w:gridCol w:w="340"/>
        <w:gridCol w:w="2041"/>
        <w:gridCol w:w="476"/>
        <w:gridCol w:w="340"/>
        <w:gridCol w:w="340"/>
        <w:gridCol w:w="1899"/>
        <w:gridCol w:w="238"/>
        <w:gridCol w:w="454"/>
        <w:gridCol w:w="238"/>
        <w:gridCol w:w="238"/>
        <w:gridCol w:w="2013"/>
        <w:gridCol w:w="238"/>
        <w:gridCol w:w="238"/>
      </w:tblGrid>
      <w:tr w:rsidR="00B3013B" w:rsidRPr="00060DA8" w14:paraId="710B69FE" w14:textId="77777777" w:rsidTr="00F466E2">
        <w:tc>
          <w:tcPr>
            <w:tcW w:w="303" w:type="dxa"/>
            <w:tcBorders>
              <w:top w:val="single" w:sz="4" w:space="0" w:color="000000"/>
              <w:left w:val="single" w:sz="4" w:space="0" w:color="000000"/>
            </w:tcBorders>
            <w:shd w:val="clear" w:color="auto" w:fill="auto"/>
            <w:vAlign w:val="bottom"/>
          </w:tcPr>
          <w:p w14:paraId="424622CF" w14:textId="77777777" w:rsidR="00B3013B" w:rsidRPr="00060DA8" w:rsidRDefault="00B3013B" w:rsidP="00F466E2">
            <w:pPr>
              <w:snapToGrid w:val="0"/>
              <w:rPr>
                <w:rFonts w:ascii="Arial" w:hAnsi="Arial" w:cs="Arial"/>
                <w:lang w:val="en-GB"/>
              </w:rPr>
            </w:pPr>
          </w:p>
        </w:tc>
        <w:tc>
          <w:tcPr>
            <w:tcW w:w="340" w:type="dxa"/>
            <w:tcBorders>
              <w:top w:val="single" w:sz="4" w:space="0" w:color="000000"/>
            </w:tcBorders>
            <w:shd w:val="clear" w:color="auto" w:fill="auto"/>
          </w:tcPr>
          <w:p w14:paraId="17B23BBD" w14:textId="77777777" w:rsidR="00B3013B" w:rsidRPr="00060DA8" w:rsidRDefault="00B3013B" w:rsidP="00F466E2">
            <w:pPr>
              <w:snapToGrid w:val="0"/>
              <w:rPr>
                <w:rFonts w:ascii="Arial" w:hAnsi="Arial" w:cs="Arial"/>
                <w:lang w:val="en-GB"/>
              </w:rPr>
            </w:pPr>
          </w:p>
        </w:tc>
        <w:tc>
          <w:tcPr>
            <w:tcW w:w="340" w:type="dxa"/>
            <w:tcBorders>
              <w:top w:val="single" w:sz="4" w:space="0" w:color="000000"/>
            </w:tcBorders>
            <w:shd w:val="clear" w:color="auto" w:fill="auto"/>
          </w:tcPr>
          <w:p w14:paraId="2BAA81A7" w14:textId="77777777" w:rsidR="00B3013B" w:rsidRPr="00060DA8" w:rsidRDefault="00B3013B" w:rsidP="00F466E2">
            <w:pPr>
              <w:snapToGrid w:val="0"/>
              <w:rPr>
                <w:rFonts w:ascii="Arial" w:hAnsi="Arial" w:cs="Arial"/>
                <w:lang w:val="en-GB"/>
              </w:rPr>
            </w:pPr>
          </w:p>
        </w:tc>
        <w:tc>
          <w:tcPr>
            <w:tcW w:w="2041" w:type="dxa"/>
            <w:tcBorders>
              <w:top w:val="single" w:sz="4" w:space="0" w:color="000000"/>
            </w:tcBorders>
            <w:shd w:val="clear" w:color="auto" w:fill="auto"/>
          </w:tcPr>
          <w:p w14:paraId="473C9BCA" w14:textId="77777777" w:rsidR="00B3013B" w:rsidRPr="00060DA8" w:rsidRDefault="00B3013B" w:rsidP="00F466E2">
            <w:pPr>
              <w:snapToGrid w:val="0"/>
              <w:rPr>
                <w:rFonts w:ascii="Arial" w:hAnsi="Arial" w:cs="Arial"/>
                <w:lang w:val="en-GB"/>
              </w:rPr>
            </w:pPr>
          </w:p>
        </w:tc>
        <w:tc>
          <w:tcPr>
            <w:tcW w:w="476" w:type="dxa"/>
            <w:tcBorders>
              <w:top w:val="single" w:sz="4" w:space="0" w:color="000000"/>
            </w:tcBorders>
          </w:tcPr>
          <w:p w14:paraId="7B317017" w14:textId="77777777" w:rsidR="00B3013B" w:rsidRPr="00060DA8" w:rsidRDefault="00B3013B" w:rsidP="00F466E2">
            <w:pPr>
              <w:snapToGrid w:val="0"/>
              <w:rPr>
                <w:rFonts w:ascii="Arial" w:hAnsi="Arial" w:cs="Arial"/>
                <w:lang w:val="en-GB"/>
              </w:rPr>
            </w:pPr>
          </w:p>
        </w:tc>
        <w:tc>
          <w:tcPr>
            <w:tcW w:w="340" w:type="dxa"/>
            <w:tcBorders>
              <w:top w:val="single" w:sz="4" w:space="0" w:color="000000"/>
            </w:tcBorders>
          </w:tcPr>
          <w:p w14:paraId="32A62F26" w14:textId="77777777" w:rsidR="00B3013B" w:rsidRPr="00060DA8" w:rsidRDefault="00B3013B" w:rsidP="00F466E2">
            <w:pPr>
              <w:snapToGrid w:val="0"/>
              <w:rPr>
                <w:rFonts w:ascii="Arial" w:hAnsi="Arial" w:cs="Arial"/>
                <w:lang w:val="en-GB"/>
              </w:rPr>
            </w:pPr>
          </w:p>
        </w:tc>
        <w:tc>
          <w:tcPr>
            <w:tcW w:w="340" w:type="dxa"/>
            <w:tcBorders>
              <w:top w:val="single" w:sz="4" w:space="0" w:color="000000"/>
            </w:tcBorders>
          </w:tcPr>
          <w:p w14:paraId="2C6B83F9" w14:textId="77777777" w:rsidR="00B3013B" w:rsidRPr="00060DA8" w:rsidRDefault="00B3013B" w:rsidP="00F466E2">
            <w:pPr>
              <w:snapToGrid w:val="0"/>
              <w:rPr>
                <w:rFonts w:ascii="Arial" w:hAnsi="Arial" w:cs="Arial"/>
                <w:lang w:val="en-GB"/>
              </w:rPr>
            </w:pPr>
          </w:p>
        </w:tc>
        <w:tc>
          <w:tcPr>
            <w:tcW w:w="1899" w:type="dxa"/>
            <w:tcBorders>
              <w:top w:val="single" w:sz="4" w:space="0" w:color="000000"/>
            </w:tcBorders>
          </w:tcPr>
          <w:p w14:paraId="33B29FA8" w14:textId="77777777" w:rsidR="00B3013B" w:rsidRPr="00060DA8" w:rsidRDefault="00B3013B" w:rsidP="00F466E2">
            <w:pPr>
              <w:snapToGrid w:val="0"/>
              <w:rPr>
                <w:rFonts w:ascii="Arial" w:hAnsi="Arial" w:cs="Arial"/>
                <w:lang w:val="en-GB"/>
              </w:rPr>
            </w:pPr>
          </w:p>
        </w:tc>
        <w:tc>
          <w:tcPr>
            <w:tcW w:w="238" w:type="dxa"/>
            <w:tcBorders>
              <w:top w:val="single" w:sz="4" w:space="0" w:color="000000"/>
              <w:right w:val="single" w:sz="4" w:space="0" w:color="000000"/>
            </w:tcBorders>
            <w:shd w:val="clear" w:color="auto" w:fill="auto"/>
          </w:tcPr>
          <w:p w14:paraId="66A3AC59" w14:textId="77777777" w:rsidR="00B3013B" w:rsidRPr="00060DA8" w:rsidRDefault="00B3013B" w:rsidP="00F466E2">
            <w:pPr>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3017B4A4" w14:textId="77777777" w:rsidR="00B3013B" w:rsidRPr="00060DA8" w:rsidRDefault="00B3013B" w:rsidP="00F466E2">
            <w:pPr>
              <w:snapToGrid w:val="0"/>
              <w:rPr>
                <w:rFonts w:ascii="Arial" w:hAnsi="Arial" w:cs="Arial"/>
                <w:lang w:val="en-GB"/>
              </w:rPr>
            </w:pPr>
          </w:p>
        </w:tc>
        <w:tc>
          <w:tcPr>
            <w:tcW w:w="238" w:type="dxa"/>
            <w:tcBorders>
              <w:top w:val="single" w:sz="4" w:space="0" w:color="000000"/>
              <w:left w:val="single" w:sz="4" w:space="0" w:color="000000"/>
            </w:tcBorders>
            <w:shd w:val="clear" w:color="auto" w:fill="D9D9D9"/>
          </w:tcPr>
          <w:p w14:paraId="1879B70C" w14:textId="77777777" w:rsidR="00B3013B" w:rsidRPr="00060DA8" w:rsidRDefault="00B3013B" w:rsidP="00F466E2">
            <w:pPr>
              <w:snapToGrid w:val="0"/>
              <w:rPr>
                <w:rFonts w:ascii="Arial" w:hAnsi="Arial" w:cs="Arial"/>
                <w:lang w:val="en-GB"/>
              </w:rPr>
            </w:pPr>
          </w:p>
        </w:tc>
        <w:tc>
          <w:tcPr>
            <w:tcW w:w="238" w:type="dxa"/>
            <w:tcBorders>
              <w:top w:val="single" w:sz="4" w:space="0" w:color="000000"/>
              <w:left w:val="nil"/>
            </w:tcBorders>
            <w:shd w:val="clear" w:color="auto" w:fill="D9D9D9"/>
          </w:tcPr>
          <w:p w14:paraId="106FF512" w14:textId="77777777" w:rsidR="00B3013B" w:rsidRPr="00060DA8" w:rsidRDefault="00B3013B" w:rsidP="00F466E2">
            <w:pPr>
              <w:snapToGrid w:val="0"/>
              <w:rPr>
                <w:rFonts w:ascii="Arial" w:hAnsi="Arial" w:cs="Arial"/>
                <w:lang w:val="en-GB"/>
              </w:rPr>
            </w:pPr>
          </w:p>
        </w:tc>
        <w:tc>
          <w:tcPr>
            <w:tcW w:w="2013" w:type="dxa"/>
            <w:tcBorders>
              <w:top w:val="single" w:sz="4" w:space="0" w:color="000000"/>
            </w:tcBorders>
            <w:shd w:val="clear" w:color="auto" w:fill="D9D9D9"/>
          </w:tcPr>
          <w:p w14:paraId="32195F60" w14:textId="77777777" w:rsidR="00B3013B" w:rsidRPr="00060DA8" w:rsidRDefault="00B3013B" w:rsidP="00F466E2">
            <w:pPr>
              <w:snapToGrid w:val="0"/>
              <w:rPr>
                <w:rFonts w:ascii="Arial" w:hAnsi="Arial" w:cs="Arial"/>
                <w:lang w:val="en-GB"/>
              </w:rPr>
            </w:pPr>
          </w:p>
        </w:tc>
        <w:tc>
          <w:tcPr>
            <w:tcW w:w="238" w:type="dxa"/>
            <w:tcBorders>
              <w:top w:val="single" w:sz="4" w:space="0" w:color="000000"/>
            </w:tcBorders>
            <w:shd w:val="clear" w:color="auto" w:fill="D9D9D9"/>
          </w:tcPr>
          <w:p w14:paraId="126CA352" w14:textId="77777777" w:rsidR="00B3013B" w:rsidRPr="00060DA8" w:rsidRDefault="00B3013B" w:rsidP="00F466E2">
            <w:pPr>
              <w:snapToGrid w:val="0"/>
              <w:rPr>
                <w:rFonts w:ascii="Arial" w:hAnsi="Arial" w:cs="Arial"/>
                <w:lang w:val="en-GB"/>
              </w:rPr>
            </w:pPr>
          </w:p>
        </w:tc>
        <w:tc>
          <w:tcPr>
            <w:tcW w:w="238" w:type="dxa"/>
            <w:tcBorders>
              <w:top w:val="single" w:sz="4" w:space="0" w:color="000000"/>
              <w:right w:val="single" w:sz="4" w:space="0" w:color="000000"/>
            </w:tcBorders>
            <w:shd w:val="clear" w:color="auto" w:fill="D9D9D9"/>
          </w:tcPr>
          <w:p w14:paraId="6CC2322A" w14:textId="77777777" w:rsidR="00B3013B" w:rsidRPr="00060DA8" w:rsidRDefault="00B3013B" w:rsidP="00F466E2">
            <w:pPr>
              <w:snapToGrid w:val="0"/>
              <w:rPr>
                <w:rFonts w:ascii="Arial" w:hAnsi="Arial" w:cs="Arial"/>
                <w:lang w:val="en-GB"/>
              </w:rPr>
            </w:pPr>
          </w:p>
        </w:tc>
      </w:tr>
      <w:tr w:rsidR="00B3013B" w:rsidRPr="00060DA8" w14:paraId="6F195502" w14:textId="77777777" w:rsidTr="00F466E2">
        <w:tc>
          <w:tcPr>
            <w:tcW w:w="303" w:type="dxa"/>
            <w:tcBorders>
              <w:left w:val="single" w:sz="4" w:space="0" w:color="000000"/>
            </w:tcBorders>
            <w:vAlign w:val="bottom"/>
          </w:tcPr>
          <w:p w14:paraId="5DEE3579" w14:textId="77777777" w:rsidR="00B3013B" w:rsidRPr="00060DA8" w:rsidRDefault="00B3013B" w:rsidP="00F466E2">
            <w:pPr>
              <w:snapToGrid w:val="0"/>
              <w:rPr>
                <w:rFonts w:ascii="Arial" w:hAnsi="Arial" w:cs="Arial"/>
                <w:lang w:val="en-GB"/>
              </w:rPr>
            </w:pPr>
          </w:p>
        </w:tc>
        <w:tc>
          <w:tcPr>
            <w:tcW w:w="680" w:type="dxa"/>
            <w:gridSpan w:val="2"/>
            <w:shd w:val="clear" w:color="auto" w:fill="000000"/>
            <w:vAlign w:val="bottom"/>
          </w:tcPr>
          <w:p w14:paraId="16865B12" w14:textId="77777777" w:rsidR="00B3013B" w:rsidRPr="00060DA8" w:rsidRDefault="00F22CC9" w:rsidP="00616357">
            <w:pPr>
              <w:snapToGrid w:val="0"/>
              <w:rPr>
                <w:rFonts w:ascii="Arial" w:hAnsi="Arial" w:cs="Arial"/>
                <w:b/>
                <w:color w:val="FFFFFF"/>
                <w:lang w:val="en-GB"/>
              </w:rPr>
            </w:pPr>
            <w:r w:rsidRPr="00060DA8">
              <w:rPr>
                <w:rFonts w:ascii="Arial" w:hAnsi="Arial" w:cs="Arial"/>
                <w:b/>
                <w:color w:val="FFFFFF"/>
                <w:lang w:val="en-GB"/>
              </w:rPr>
              <w:t>29</w:t>
            </w:r>
            <w:r w:rsidR="00616357" w:rsidRPr="00060DA8">
              <w:rPr>
                <w:rFonts w:ascii="Arial" w:hAnsi="Arial" w:cs="Arial"/>
                <w:b/>
                <w:color w:val="FFFFFF"/>
                <w:lang w:val="en-GB"/>
              </w:rPr>
              <w:t xml:space="preserve">. </w:t>
            </w:r>
          </w:p>
        </w:tc>
        <w:tc>
          <w:tcPr>
            <w:tcW w:w="2041" w:type="dxa"/>
          </w:tcPr>
          <w:p w14:paraId="3B607B89" w14:textId="77777777" w:rsidR="00B3013B" w:rsidRPr="00060DA8" w:rsidRDefault="00B3013B" w:rsidP="00F466E2">
            <w:pPr>
              <w:snapToGrid w:val="0"/>
              <w:rPr>
                <w:rFonts w:ascii="Arial" w:hAnsi="Arial" w:cs="Arial"/>
                <w:lang w:val="en-GB"/>
              </w:rPr>
            </w:pPr>
          </w:p>
        </w:tc>
        <w:tc>
          <w:tcPr>
            <w:tcW w:w="476" w:type="dxa"/>
          </w:tcPr>
          <w:p w14:paraId="7F7000DF" w14:textId="77777777" w:rsidR="00B3013B" w:rsidRPr="00060DA8" w:rsidRDefault="00B3013B" w:rsidP="00F466E2">
            <w:pPr>
              <w:snapToGrid w:val="0"/>
              <w:rPr>
                <w:rFonts w:ascii="Arial" w:hAnsi="Arial" w:cs="Arial"/>
                <w:lang w:val="en-GB"/>
              </w:rPr>
            </w:pPr>
          </w:p>
        </w:tc>
        <w:tc>
          <w:tcPr>
            <w:tcW w:w="680" w:type="dxa"/>
            <w:gridSpan w:val="2"/>
            <w:shd w:val="clear" w:color="auto" w:fill="000000"/>
          </w:tcPr>
          <w:p w14:paraId="06DE5D82" w14:textId="77777777" w:rsidR="00B3013B" w:rsidRPr="00060DA8" w:rsidRDefault="00F22CC9" w:rsidP="00616357">
            <w:pPr>
              <w:snapToGrid w:val="0"/>
              <w:rPr>
                <w:rFonts w:ascii="Arial" w:hAnsi="Arial" w:cs="Arial"/>
                <w:b/>
                <w:lang w:val="en-GB"/>
              </w:rPr>
            </w:pPr>
            <w:r w:rsidRPr="00060DA8">
              <w:rPr>
                <w:rFonts w:ascii="Arial" w:hAnsi="Arial" w:cs="Arial"/>
                <w:b/>
                <w:lang w:val="en-GB"/>
              </w:rPr>
              <w:t>30</w:t>
            </w:r>
            <w:r w:rsidR="002171A8" w:rsidRPr="00060DA8">
              <w:rPr>
                <w:rFonts w:ascii="Arial" w:hAnsi="Arial" w:cs="Arial"/>
                <w:b/>
                <w:lang w:val="en-GB"/>
              </w:rPr>
              <w:t>.</w:t>
            </w:r>
          </w:p>
        </w:tc>
        <w:tc>
          <w:tcPr>
            <w:tcW w:w="1899" w:type="dxa"/>
          </w:tcPr>
          <w:p w14:paraId="1BB5E652" w14:textId="77777777" w:rsidR="00B3013B" w:rsidRPr="00060DA8" w:rsidRDefault="00B3013B" w:rsidP="00F466E2">
            <w:pPr>
              <w:snapToGrid w:val="0"/>
              <w:rPr>
                <w:rFonts w:ascii="Arial" w:hAnsi="Arial" w:cs="Arial"/>
                <w:lang w:val="en-GB"/>
              </w:rPr>
            </w:pPr>
          </w:p>
        </w:tc>
        <w:tc>
          <w:tcPr>
            <w:tcW w:w="238" w:type="dxa"/>
            <w:tcBorders>
              <w:right w:val="single" w:sz="4" w:space="0" w:color="000000"/>
            </w:tcBorders>
          </w:tcPr>
          <w:p w14:paraId="2C51A411" w14:textId="77777777" w:rsidR="00B3013B" w:rsidRPr="00060DA8" w:rsidRDefault="00B3013B" w:rsidP="00F466E2">
            <w:pPr>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530FF691" w14:textId="77777777" w:rsidR="00B3013B" w:rsidRPr="00060DA8" w:rsidRDefault="00B3013B" w:rsidP="00F466E2">
            <w:pPr>
              <w:snapToGrid w:val="0"/>
              <w:rPr>
                <w:rFonts w:ascii="Arial" w:hAnsi="Arial" w:cs="Arial"/>
                <w:lang w:val="en-GB"/>
              </w:rPr>
            </w:pPr>
          </w:p>
        </w:tc>
        <w:tc>
          <w:tcPr>
            <w:tcW w:w="238" w:type="dxa"/>
            <w:tcBorders>
              <w:left w:val="single" w:sz="4" w:space="0" w:color="000000"/>
            </w:tcBorders>
            <w:shd w:val="clear" w:color="auto" w:fill="D9D9D9"/>
          </w:tcPr>
          <w:p w14:paraId="26730313" w14:textId="77777777" w:rsidR="00B3013B" w:rsidRPr="00060DA8" w:rsidRDefault="00B3013B" w:rsidP="00F466E2">
            <w:pPr>
              <w:snapToGrid w:val="0"/>
              <w:rPr>
                <w:rFonts w:ascii="Arial" w:hAnsi="Arial" w:cs="Arial"/>
                <w:lang w:val="en-GB"/>
              </w:rPr>
            </w:pPr>
          </w:p>
        </w:tc>
        <w:tc>
          <w:tcPr>
            <w:tcW w:w="2251" w:type="dxa"/>
            <w:gridSpan w:val="2"/>
            <w:tcBorders>
              <w:left w:val="nil"/>
            </w:tcBorders>
            <w:vAlign w:val="bottom"/>
          </w:tcPr>
          <w:p w14:paraId="2549C70C" w14:textId="77777777" w:rsidR="00B3013B" w:rsidRPr="00060DA8" w:rsidRDefault="00B3013B" w:rsidP="00F466E2">
            <w:pPr>
              <w:snapToGrid w:val="0"/>
              <w:rPr>
                <w:rFonts w:ascii="Arial" w:hAnsi="Arial" w:cs="Arial"/>
                <w:b/>
                <w:lang w:val="en-GB"/>
              </w:rPr>
            </w:pPr>
            <w:r w:rsidRPr="00060DA8">
              <w:rPr>
                <w:rFonts w:ascii="Arial" w:hAnsi="Arial" w:cs="Arial"/>
                <w:b/>
                <w:sz w:val="22"/>
                <w:szCs w:val="22"/>
                <w:lang w:val="en-GB"/>
              </w:rPr>
              <w:t>[COMMENTS]</w:t>
            </w:r>
          </w:p>
        </w:tc>
        <w:tc>
          <w:tcPr>
            <w:tcW w:w="238" w:type="dxa"/>
          </w:tcPr>
          <w:p w14:paraId="1A65D45B" w14:textId="77777777" w:rsidR="00B3013B" w:rsidRPr="00060DA8" w:rsidRDefault="00B3013B" w:rsidP="00F466E2">
            <w:pPr>
              <w:snapToGrid w:val="0"/>
              <w:rPr>
                <w:rFonts w:ascii="Arial" w:hAnsi="Arial" w:cs="Arial"/>
                <w:lang w:val="en-GB"/>
              </w:rPr>
            </w:pPr>
          </w:p>
        </w:tc>
        <w:tc>
          <w:tcPr>
            <w:tcW w:w="238" w:type="dxa"/>
            <w:tcBorders>
              <w:left w:val="nil"/>
              <w:right w:val="single" w:sz="4" w:space="0" w:color="000000"/>
            </w:tcBorders>
            <w:shd w:val="clear" w:color="auto" w:fill="D9D9D9"/>
          </w:tcPr>
          <w:p w14:paraId="4F9054FD" w14:textId="77777777" w:rsidR="00B3013B" w:rsidRPr="00060DA8" w:rsidRDefault="00B3013B" w:rsidP="00F466E2">
            <w:pPr>
              <w:snapToGrid w:val="0"/>
              <w:rPr>
                <w:rFonts w:ascii="Arial" w:hAnsi="Arial" w:cs="Arial"/>
                <w:lang w:val="en-GB"/>
              </w:rPr>
            </w:pPr>
          </w:p>
        </w:tc>
      </w:tr>
      <w:tr w:rsidR="00B3013B" w:rsidRPr="00D6369D" w14:paraId="56851E57" w14:textId="77777777" w:rsidTr="00F466E2">
        <w:trPr>
          <w:trHeight w:val="358"/>
        </w:trPr>
        <w:tc>
          <w:tcPr>
            <w:tcW w:w="303" w:type="dxa"/>
            <w:tcBorders>
              <w:left w:val="single" w:sz="4" w:space="0" w:color="000000"/>
            </w:tcBorders>
            <w:vAlign w:val="bottom"/>
          </w:tcPr>
          <w:p w14:paraId="39DF2B88" w14:textId="77777777" w:rsidR="00B3013B" w:rsidRPr="00060DA8" w:rsidRDefault="00B3013B" w:rsidP="00F466E2">
            <w:pPr>
              <w:snapToGrid w:val="0"/>
              <w:rPr>
                <w:rFonts w:ascii="Arial" w:hAnsi="Arial" w:cs="Arial"/>
                <w:lang w:val="en-GB"/>
              </w:rPr>
            </w:pPr>
          </w:p>
        </w:tc>
        <w:tc>
          <w:tcPr>
            <w:tcW w:w="2721" w:type="dxa"/>
            <w:gridSpan w:val="3"/>
            <w:shd w:val="clear" w:color="auto" w:fill="D9D9D9"/>
          </w:tcPr>
          <w:p w14:paraId="4195D959" w14:textId="77777777" w:rsidR="00B3013B" w:rsidRPr="00060DA8" w:rsidRDefault="00B3013B" w:rsidP="00F466E2">
            <w:pPr>
              <w:autoSpaceDE w:val="0"/>
              <w:snapToGrid w:val="0"/>
              <w:rPr>
                <w:rFonts w:ascii="Arial" w:hAnsi="Arial" w:cs="Arial"/>
                <w:lang w:val="en-GB"/>
              </w:rPr>
            </w:pPr>
            <w:r w:rsidRPr="00060DA8">
              <w:rPr>
                <w:rFonts w:ascii="Arial" w:hAnsi="Arial" w:cs="Arial"/>
                <w:lang w:val="en-GB"/>
              </w:rPr>
              <w:t xml:space="preserve">How many remittances do </w:t>
            </w:r>
            <w:r w:rsidRPr="00060DA8">
              <w:rPr>
                <w:rFonts w:ascii="Arial" w:hAnsi="Arial" w:cs="Arial"/>
                <w:highlight w:val="yellow"/>
                <w:lang w:val="en-GB"/>
              </w:rPr>
              <w:t>you</w:t>
            </w:r>
            <w:r w:rsidR="006D4F51" w:rsidRPr="00060DA8">
              <w:rPr>
                <w:rFonts w:ascii="Arial" w:hAnsi="Arial" w:cs="Arial"/>
                <w:highlight w:val="yellow"/>
                <w:lang w:val="en-GB"/>
              </w:rPr>
              <w:t xml:space="preserve"> or any of this</w:t>
            </w:r>
            <w:r w:rsidR="006D4F51" w:rsidRPr="00060DA8">
              <w:rPr>
                <w:rFonts w:ascii="Arial" w:hAnsi="Arial" w:cs="Arial"/>
                <w:lang w:val="en-GB"/>
              </w:rPr>
              <w:t xml:space="preserve"> household </w:t>
            </w:r>
            <w:proofErr w:type="gramStart"/>
            <w:r w:rsidR="006D4F51" w:rsidRPr="00060DA8">
              <w:rPr>
                <w:rFonts w:ascii="Arial" w:hAnsi="Arial" w:cs="Arial"/>
                <w:lang w:val="en-GB"/>
              </w:rPr>
              <w:t xml:space="preserve">member </w:t>
            </w:r>
            <w:r w:rsidRPr="00060DA8">
              <w:rPr>
                <w:rFonts w:ascii="Arial" w:hAnsi="Arial" w:cs="Arial"/>
                <w:lang w:val="en-GB"/>
              </w:rPr>
              <w:t xml:space="preserve"> receive</w:t>
            </w:r>
            <w:proofErr w:type="gramEnd"/>
            <w:r w:rsidRPr="00060DA8">
              <w:rPr>
                <w:rFonts w:ascii="Arial" w:hAnsi="Arial" w:cs="Arial"/>
                <w:lang w:val="en-GB"/>
              </w:rPr>
              <w:t xml:space="preserve"> per month?</w:t>
            </w:r>
          </w:p>
        </w:tc>
        <w:tc>
          <w:tcPr>
            <w:tcW w:w="476" w:type="dxa"/>
          </w:tcPr>
          <w:p w14:paraId="2CBFF61D" w14:textId="77777777" w:rsidR="00B3013B" w:rsidRPr="00060DA8" w:rsidRDefault="00B3013B" w:rsidP="00F466E2">
            <w:pPr>
              <w:autoSpaceDE w:val="0"/>
              <w:snapToGrid w:val="0"/>
              <w:rPr>
                <w:rFonts w:ascii="Arial" w:hAnsi="Arial" w:cs="Arial"/>
                <w:lang w:val="en-GB"/>
              </w:rPr>
            </w:pPr>
          </w:p>
        </w:tc>
        <w:tc>
          <w:tcPr>
            <w:tcW w:w="2579" w:type="dxa"/>
            <w:gridSpan w:val="3"/>
            <w:shd w:val="clear" w:color="auto" w:fill="D9D9D9"/>
          </w:tcPr>
          <w:p w14:paraId="5B5174A6" w14:textId="77777777" w:rsidR="00B3013B" w:rsidRPr="00060DA8" w:rsidRDefault="00B3013B" w:rsidP="00F466E2">
            <w:pPr>
              <w:autoSpaceDE w:val="0"/>
              <w:snapToGrid w:val="0"/>
              <w:rPr>
                <w:rFonts w:ascii="Arial" w:hAnsi="Arial" w:cs="Arial"/>
                <w:lang w:val="en-GB"/>
              </w:rPr>
            </w:pPr>
            <w:r w:rsidRPr="00060DA8">
              <w:rPr>
                <w:rFonts w:ascii="Arial" w:hAnsi="Arial" w:cs="Arial"/>
                <w:lang w:val="en-GB"/>
              </w:rPr>
              <w:t>To cover family needs your household income is…</w:t>
            </w:r>
          </w:p>
        </w:tc>
        <w:tc>
          <w:tcPr>
            <w:tcW w:w="238" w:type="dxa"/>
            <w:tcBorders>
              <w:left w:val="nil"/>
              <w:right w:val="single" w:sz="4" w:space="0" w:color="000000"/>
            </w:tcBorders>
          </w:tcPr>
          <w:p w14:paraId="5EF4F465" w14:textId="77777777" w:rsidR="00B3013B" w:rsidRPr="00060DA8" w:rsidRDefault="00B3013B" w:rsidP="00F466E2">
            <w:pPr>
              <w:autoSpaceDE w:val="0"/>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7650BCB3" w14:textId="77777777" w:rsidR="00B3013B" w:rsidRPr="00060DA8" w:rsidRDefault="00B3013B" w:rsidP="00F466E2">
            <w:pPr>
              <w:autoSpaceDE w:val="0"/>
              <w:snapToGrid w:val="0"/>
              <w:rPr>
                <w:rFonts w:ascii="Arial" w:hAnsi="Arial" w:cs="Arial"/>
                <w:lang w:val="en-GB"/>
              </w:rPr>
            </w:pPr>
          </w:p>
        </w:tc>
        <w:tc>
          <w:tcPr>
            <w:tcW w:w="238" w:type="dxa"/>
            <w:tcBorders>
              <w:left w:val="single" w:sz="4" w:space="0" w:color="000000"/>
            </w:tcBorders>
            <w:shd w:val="clear" w:color="auto" w:fill="D9D9D9"/>
          </w:tcPr>
          <w:p w14:paraId="12642274" w14:textId="77777777" w:rsidR="00B3013B" w:rsidRPr="00060DA8" w:rsidRDefault="00B3013B" w:rsidP="00F466E2">
            <w:pPr>
              <w:autoSpaceDE w:val="0"/>
              <w:snapToGrid w:val="0"/>
              <w:rPr>
                <w:rFonts w:ascii="Arial" w:hAnsi="Arial" w:cs="Arial"/>
                <w:lang w:val="en-GB"/>
              </w:rPr>
            </w:pPr>
          </w:p>
        </w:tc>
        <w:tc>
          <w:tcPr>
            <w:tcW w:w="238" w:type="dxa"/>
            <w:tcBorders>
              <w:left w:val="nil"/>
            </w:tcBorders>
          </w:tcPr>
          <w:p w14:paraId="268A86B2" w14:textId="77777777" w:rsidR="00B3013B" w:rsidRPr="00060DA8" w:rsidRDefault="00B3013B" w:rsidP="00F466E2">
            <w:pPr>
              <w:autoSpaceDE w:val="0"/>
              <w:snapToGrid w:val="0"/>
              <w:rPr>
                <w:rFonts w:ascii="Arial" w:hAnsi="Arial" w:cs="Arial"/>
                <w:lang w:val="en-GB"/>
              </w:rPr>
            </w:pPr>
          </w:p>
        </w:tc>
        <w:tc>
          <w:tcPr>
            <w:tcW w:w="2013" w:type="dxa"/>
          </w:tcPr>
          <w:p w14:paraId="2B5E2A3D" w14:textId="77777777" w:rsidR="00B3013B" w:rsidRPr="00060DA8" w:rsidRDefault="00B3013B" w:rsidP="00F466E2">
            <w:pPr>
              <w:autoSpaceDE w:val="0"/>
              <w:snapToGrid w:val="0"/>
              <w:rPr>
                <w:rFonts w:ascii="Arial" w:hAnsi="Arial" w:cs="Arial"/>
                <w:lang w:val="en-GB"/>
              </w:rPr>
            </w:pPr>
          </w:p>
        </w:tc>
        <w:tc>
          <w:tcPr>
            <w:tcW w:w="238" w:type="dxa"/>
          </w:tcPr>
          <w:p w14:paraId="56873C40" w14:textId="77777777" w:rsidR="00B3013B" w:rsidRPr="00060DA8" w:rsidRDefault="00B3013B" w:rsidP="00F466E2">
            <w:pPr>
              <w:autoSpaceDE w:val="0"/>
              <w:snapToGrid w:val="0"/>
              <w:rPr>
                <w:rFonts w:ascii="Arial" w:hAnsi="Arial" w:cs="Arial"/>
                <w:lang w:val="en-GB"/>
              </w:rPr>
            </w:pPr>
          </w:p>
        </w:tc>
        <w:tc>
          <w:tcPr>
            <w:tcW w:w="238" w:type="dxa"/>
            <w:tcBorders>
              <w:left w:val="nil"/>
              <w:right w:val="single" w:sz="4" w:space="0" w:color="000000"/>
            </w:tcBorders>
            <w:shd w:val="clear" w:color="auto" w:fill="D9D9D9"/>
          </w:tcPr>
          <w:p w14:paraId="1D1F5824" w14:textId="77777777" w:rsidR="00B3013B" w:rsidRPr="00060DA8" w:rsidRDefault="00B3013B" w:rsidP="00F466E2">
            <w:pPr>
              <w:autoSpaceDE w:val="0"/>
              <w:snapToGrid w:val="0"/>
              <w:rPr>
                <w:rFonts w:ascii="Arial" w:hAnsi="Arial" w:cs="Arial"/>
                <w:lang w:val="en-GB"/>
              </w:rPr>
            </w:pPr>
          </w:p>
        </w:tc>
      </w:tr>
      <w:tr w:rsidR="00B3013B" w:rsidRPr="00D6369D" w14:paraId="2499BE89" w14:textId="77777777" w:rsidTr="00F466E2">
        <w:tc>
          <w:tcPr>
            <w:tcW w:w="303" w:type="dxa"/>
            <w:tcBorders>
              <w:left w:val="single" w:sz="4" w:space="0" w:color="000000"/>
            </w:tcBorders>
            <w:vAlign w:val="bottom"/>
          </w:tcPr>
          <w:p w14:paraId="4BE9D176" w14:textId="77777777" w:rsidR="00B3013B" w:rsidRPr="00060DA8" w:rsidRDefault="00B3013B" w:rsidP="00F466E2">
            <w:pPr>
              <w:snapToGrid w:val="0"/>
              <w:rPr>
                <w:rFonts w:ascii="Arial" w:hAnsi="Arial" w:cs="Arial"/>
                <w:lang w:val="en-GB"/>
              </w:rPr>
            </w:pPr>
          </w:p>
        </w:tc>
        <w:tc>
          <w:tcPr>
            <w:tcW w:w="340" w:type="dxa"/>
            <w:shd w:val="clear" w:color="auto" w:fill="auto"/>
          </w:tcPr>
          <w:p w14:paraId="64157E3F" w14:textId="77777777" w:rsidR="00B3013B" w:rsidRPr="00060DA8" w:rsidRDefault="00B3013B" w:rsidP="00F466E2">
            <w:pPr>
              <w:autoSpaceDE w:val="0"/>
              <w:snapToGrid w:val="0"/>
              <w:rPr>
                <w:rFonts w:ascii="Arial" w:hAnsi="Arial" w:cs="Arial"/>
                <w:lang w:val="en-GB"/>
              </w:rPr>
            </w:pPr>
          </w:p>
        </w:tc>
        <w:tc>
          <w:tcPr>
            <w:tcW w:w="340" w:type="dxa"/>
            <w:shd w:val="clear" w:color="auto" w:fill="auto"/>
          </w:tcPr>
          <w:p w14:paraId="279923AF" w14:textId="77777777" w:rsidR="00B3013B" w:rsidRPr="00060DA8" w:rsidRDefault="00B3013B" w:rsidP="00F466E2">
            <w:pPr>
              <w:autoSpaceDE w:val="0"/>
              <w:snapToGrid w:val="0"/>
              <w:rPr>
                <w:rFonts w:ascii="Arial" w:hAnsi="Arial" w:cs="Arial"/>
                <w:lang w:val="en-GB"/>
              </w:rPr>
            </w:pPr>
          </w:p>
        </w:tc>
        <w:tc>
          <w:tcPr>
            <w:tcW w:w="2041" w:type="dxa"/>
            <w:shd w:val="clear" w:color="auto" w:fill="auto"/>
          </w:tcPr>
          <w:p w14:paraId="38FAC086" w14:textId="77777777" w:rsidR="00B3013B" w:rsidRPr="00060DA8" w:rsidRDefault="00B3013B" w:rsidP="00F466E2">
            <w:pPr>
              <w:autoSpaceDE w:val="0"/>
              <w:snapToGrid w:val="0"/>
              <w:rPr>
                <w:rFonts w:ascii="Arial" w:hAnsi="Arial" w:cs="Arial"/>
                <w:lang w:val="en-GB"/>
              </w:rPr>
            </w:pPr>
          </w:p>
        </w:tc>
        <w:tc>
          <w:tcPr>
            <w:tcW w:w="476" w:type="dxa"/>
            <w:shd w:val="clear" w:color="auto" w:fill="auto"/>
          </w:tcPr>
          <w:p w14:paraId="06B8A741" w14:textId="77777777" w:rsidR="00B3013B" w:rsidRPr="00060DA8" w:rsidRDefault="00B3013B" w:rsidP="00F466E2">
            <w:pPr>
              <w:autoSpaceDE w:val="0"/>
              <w:snapToGrid w:val="0"/>
              <w:rPr>
                <w:rFonts w:ascii="Arial" w:hAnsi="Arial" w:cs="Arial"/>
                <w:lang w:val="en-GB"/>
              </w:rPr>
            </w:pPr>
          </w:p>
        </w:tc>
        <w:tc>
          <w:tcPr>
            <w:tcW w:w="340" w:type="dxa"/>
          </w:tcPr>
          <w:p w14:paraId="74F52288" w14:textId="77777777" w:rsidR="00B3013B" w:rsidRPr="00060DA8" w:rsidRDefault="00B3013B" w:rsidP="00F466E2">
            <w:pPr>
              <w:autoSpaceDE w:val="0"/>
              <w:snapToGrid w:val="0"/>
              <w:rPr>
                <w:rFonts w:ascii="Arial" w:hAnsi="Arial" w:cs="Arial"/>
                <w:lang w:val="en-GB"/>
              </w:rPr>
            </w:pPr>
          </w:p>
        </w:tc>
        <w:tc>
          <w:tcPr>
            <w:tcW w:w="340" w:type="dxa"/>
          </w:tcPr>
          <w:p w14:paraId="7B3AA4E7" w14:textId="77777777" w:rsidR="00B3013B" w:rsidRPr="00060DA8" w:rsidRDefault="00B3013B" w:rsidP="00F466E2">
            <w:pPr>
              <w:autoSpaceDE w:val="0"/>
              <w:snapToGrid w:val="0"/>
              <w:rPr>
                <w:rFonts w:ascii="Arial" w:hAnsi="Arial" w:cs="Arial"/>
                <w:lang w:val="en-GB"/>
              </w:rPr>
            </w:pPr>
          </w:p>
        </w:tc>
        <w:tc>
          <w:tcPr>
            <w:tcW w:w="1899" w:type="dxa"/>
          </w:tcPr>
          <w:p w14:paraId="13D52888" w14:textId="77777777" w:rsidR="00B3013B" w:rsidRPr="00060DA8" w:rsidRDefault="00B3013B" w:rsidP="00F466E2">
            <w:pPr>
              <w:autoSpaceDE w:val="0"/>
              <w:snapToGrid w:val="0"/>
              <w:rPr>
                <w:rFonts w:ascii="Arial" w:hAnsi="Arial" w:cs="Arial"/>
                <w:lang w:val="en-GB"/>
              </w:rPr>
            </w:pPr>
          </w:p>
        </w:tc>
        <w:tc>
          <w:tcPr>
            <w:tcW w:w="238" w:type="dxa"/>
            <w:tcBorders>
              <w:left w:val="nil"/>
              <w:right w:val="single" w:sz="4" w:space="0" w:color="000000"/>
            </w:tcBorders>
          </w:tcPr>
          <w:p w14:paraId="7380B18F" w14:textId="77777777" w:rsidR="00B3013B" w:rsidRPr="00060DA8" w:rsidRDefault="00B3013B" w:rsidP="00F466E2">
            <w:pPr>
              <w:autoSpaceDE w:val="0"/>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2B28B815" w14:textId="77777777" w:rsidR="00B3013B" w:rsidRPr="00060DA8" w:rsidRDefault="00B3013B" w:rsidP="00F466E2">
            <w:pPr>
              <w:autoSpaceDE w:val="0"/>
              <w:snapToGrid w:val="0"/>
              <w:rPr>
                <w:rFonts w:ascii="Arial" w:hAnsi="Arial" w:cs="Arial"/>
                <w:lang w:val="en-GB"/>
              </w:rPr>
            </w:pPr>
          </w:p>
        </w:tc>
        <w:tc>
          <w:tcPr>
            <w:tcW w:w="238" w:type="dxa"/>
            <w:tcBorders>
              <w:left w:val="single" w:sz="4" w:space="0" w:color="000000"/>
            </w:tcBorders>
            <w:shd w:val="clear" w:color="auto" w:fill="D9D9D9"/>
          </w:tcPr>
          <w:p w14:paraId="542ABE4B" w14:textId="77777777" w:rsidR="00B3013B" w:rsidRPr="00060DA8" w:rsidRDefault="00B3013B" w:rsidP="00F466E2">
            <w:pPr>
              <w:autoSpaceDE w:val="0"/>
              <w:snapToGrid w:val="0"/>
              <w:rPr>
                <w:rFonts w:ascii="Arial" w:hAnsi="Arial" w:cs="Arial"/>
                <w:lang w:val="en-GB"/>
              </w:rPr>
            </w:pPr>
          </w:p>
        </w:tc>
        <w:tc>
          <w:tcPr>
            <w:tcW w:w="238" w:type="dxa"/>
            <w:tcBorders>
              <w:left w:val="nil"/>
            </w:tcBorders>
          </w:tcPr>
          <w:p w14:paraId="06D313B9" w14:textId="77777777" w:rsidR="00B3013B" w:rsidRPr="00060DA8" w:rsidRDefault="00B3013B" w:rsidP="00F466E2">
            <w:pPr>
              <w:autoSpaceDE w:val="0"/>
              <w:snapToGrid w:val="0"/>
              <w:rPr>
                <w:rFonts w:ascii="Arial" w:hAnsi="Arial" w:cs="Arial"/>
                <w:lang w:val="en-GB"/>
              </w:rPr>
            </w:pPr>
          </w:p>
        </w:tc>
        <w:tc>
          <w:tcPr>
            <w:tcW w:w="2013" w:type="dxa"/>
          </w:tcPr>
          <w:p w14:paraId="6AA856D4" w14:textId="77777777" w:rsidR="00B3013B" w:rsidRPr="00060DA8" w:rsidRDefault="00B3013B" w:rsidP="00F466E2">
            <w:pPr>
              <w:autoSpaceDE w:val="0"/>
              <w:snapToGrid w:val="0"/>
              <w:rPr>
                <w:rFonts w:ascii="Arial" w:hAnsi="Arial" w:cs="Arial"/>
                <w:lang w:val="en-GB"/>
              </w:rPr>
            </w:pPr>
          </w:p>
        </w:tc>
        <w:tc>
          <w:tcPr>
            <w:tcW w:w="238" w:type="dxa"/>
          </w:tcPr>
          <w:p w14:paraId="5717ECD0" w14:textId="77777777" w:rsidR="00B3013B" w:rsidRPr="00060DA8" w:rsidRDefault="00B3013B" w:rsidP="00F466E2">
            <w:pPr>
              <w:autoSpaceDE w:val="0"/>
              <w:snapToGrid w:val="0"/>
              <w:rPr>
                <w:rFonts w:ascii="Arial" w:hAnsi="Arial" w:cs="Arial"/>
                <w:lang w:val="en-GB"/>
              </w:rPr>
            </w:pPr>
          </w:p>
        </w:tc>
        <w:tc>
          <w:tcPr>
            <w:tcW w:w="238" w:type="dxa"/>
            <w:tcBorders>
              <w:left w:val="nil"/>
              <w:right w:val="single" w:sz="4" w:space="0" w:color="000000"/>
            </w:tcBorders>
            <w:shd w:val="clear" w:color="auto" w:fill="D9D9D9"/>
          </w:tcPr>
          <w:p w14:paraId="4BE4D3AF" w14:textId="77777777" w:rsidR="00B3013B" w:rsidRPr="00060DA8" w:rsidRDefault="00B3013B" w:rsidP="00F466E2">
            <w:pPr>
              <w:autoSpaceDE w:val="0"/>
              <w:snapToGrid w:val="0"/>
              <w:rPr>
                <w:rFonts w:ascii="Arial" w:hAnsi="Arial" w:cs="Arial"/>
                <w:lang w:val="en-GB"/>
              </w:rPr>
            </w:pPr>
          </w:p>
        </w:tc>
      </w:tr>
      <w:tr w:rsidR="00B3013B" w:rsidRPr="00060DA8" w14:paraId="6F912668" w14:textId="77777777" w:rsidTr="00F466E2">
        <w:tc>
          <w:tcPr>
            <w:tcW w:w="303" w:type="dxa"/>
            <w:tcBorders>
              <w:left w:val="single" w:sz="4" w:space="0" w:color="000000"/>
            </w:tcBorders>
            <w:vAlign w:val="bottom"/>
          </w:tcPr>
          <w:p w14:paraId="392F5F11" w14:textId="77777777" w:rsidR="00B3013B" w:rsidRPr="00060DA8" w:rsidRDefault="00B3013B" w:rsidP="00F466E2">
            <w:pPr>
              <w:snapToGrid w:val="0"/>
              <w:rPr>
                <w:rFonts w:ascii="Arial" w:hAnsi="Arial" w:cs="Arial"/>
                <w:lang w:val="en-GB"/>
              </w:rPr>
            </w:pPr>
          </w:p>
        </w:tc>
        <w:tc>
          <w:tcPr>
            <w:tcW w:w="340" w:type="dxa"/>
            <w:shd w:val="clear" w:color="auto" w:fill="auto"/>
          </w:tcPr>
          <w:p w14:paraId="695EEC16" w14:textId="77777777" w:rsidR="00B3013B" w:rsidRPr="00060DA8" w:rsidRDefault="00B3013B" w:rsidP="00F466E2">
            <w:pPr>
              <w:snapToGrid w:val="0"/>
              <w:rPr>
                <w:rFonts w:ascii="Arial" w:hAnsi="Arial" w:cs="Arial"/>
                <w:sz w:val="21"/>
                <w:szCs w:val="21"/>
                <w:lang w:val="en-GB"/>
              </w:rPr>
            </w:pPr>
          </w:p>
        </w:tc>
        <w:tc>
          <w:tcPr>
            <w:tcW w:w="340" w:type="dxa"/>
            <w:shd w:val="clear" w:color="auto" w:fill="auto"/>
          </w:tcPr>
          <w:p w14:paraId="7993EAD2" w14:textId="77777777" w:rsidR="00B3013B" w:rsidRPr="00060DA8" w:rsidRDefault="00B3013B" w:rsidP="00F466E2">
            <w:pPr>
              <w:snapToGrid w:val="0"/>
              <w:rPr>
                <w:rFonts w:ascii="Wingdings" w:hAnsi="Wingdings"/>
                <w:sz w:val="21"/>
                <w:szCs w:val="21"/>
                <w:lang w:val="en-GB"/>
              </w:rPr>
            </w:pPr>
          </w:p>
        </w:tc>
        <w:tc>
          <w:tcPr>
            <w:tcW w:w="2041" w:type="dxa"/>
            <w:shd w:val="clear" w:color="auto" w:fill="auto"/>
          </w:tcPr>
          <w:p w14:paraId="3AA46A88" w14:textId="77777777" w:rsidR="00B3013B" w:rsidRPr="00060DA8" w:rsidRDefault="00B3013B" w:rsidP="00F466E2">
            <w:pPr>
              <w:snapToGrid w:val="0"/>
              <w:rPr>
                <w:rFonts w:ascii="Arial" w:hAnsi="Arial" w:cs="Arial"/>
                <w:sz w:val="21"/>
                <w:szCs w:val="21"/>
                <w:lang w:val="en-GB"/>
              </w:rPr>
            </w:pPr>
          </w:p>
        </w:tc>
        <w:tc>
          <w:tcPr>
            <w:tcW w:w="476" w:type="dxa"/>
            <w:shd w:val="clear" w:color="auto" w:fill="auto"/>
          </w:tcPr>
          <w:p w14:paraId="5097C124" w14:textId="77777777" w:rsidR="00B3013B" w:rsidRPr="00060DA8" w:rsidRDefault="00B3013B" w:rsidP="00F466E2">
            <w:pPr>
              <w:snapToGrid w:val="0"/>
              <w:rPr>
                <w:rFonts w:ascii="Arial" w:hAnsi="Arial" w:cs="Arial"/>
                <w:sz w:val="21"/>
                <w:szCs w:val="21"/>
                <w:lang w:val="en-GB"/>
              </w:rPr>
            </w:pPr>
          </w:p>
        </w:tc>
        <w:tc>
          <w:tcPr>
            <w:tcW w:w="340" w:type="dxa"/>
            <w:tcBorders>
              <w:bottom w:val="single" w:sz="4" w:space="0" w:color="808080"/>
            </w:tcBorders>
          </w:tcPr>
          <w:p w14:paraId="68D964D5"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1</w:t>
            </w:r>
          </w:p>
        </w:tc>
        <w:tc>
          <w:tcPr>
            <w:tcW w:w="340" w:type="dxa"/>
            <w:tcBorders>
              <w:bottom w:val="single" w:sz="4" w:space="0" w:color="808080"/>
            </w:tcBorders>
          </w:tcPr>
          <w:p w14:paraId="76FE28A6" w14:textId="77777777" w:rsidR="00B3013B" w:rsidRPr="00060DA8" w:rsidRDefault="00B3013B" w:rsidP="00F466E2">
            <w:pPr>
              <w:snapToGrid w:val="0"/>
              <w:rPr>
                <w:rFonts w:ascii="Arial" w:hAnsi="Arial" w:cs="Arial"/>
                <w:sz w:val="21"/>
                <w:szCs w:val="21"/>
                <w:lang w:val="en-GB"/>
              </w:rPr>
            </w:pPr>
            <w:r w:rsidRPr="00060DA8">
              <w:rPr>
                <w:rFonts w:ascii="Wingdings" w:hAnsi="Wingdings"/>
                <w:sz w:val="21"/>
                <w:szCs w:val="21"/>
                <w:lang w:val="en-GB"/>
              </w:rPr>
              <w:t></w:t>
            </w:r>
          </w:p>
        </w:tc>
        <w:tc>
          <w:tcPr>
            <w:tcW w:w="1899" w:type="dxa"/>
            <w:tcBorders>
              <w:bottom w:val="single" w:sz="4" w:space="0" w:color="808080"/>
            </w:tcBorders>
          </w:tcPr>
          <w:p w14:paraId="0F6A7061"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sufficient</w:t>
            </w:r>
          </w:p>
        </w:tc>
        <w:tc>
          <w:tcPr>
            <w:tcW w:w="238" w:type="dxa"/>
            <w:tcBorders>
              <w:left w:val="nil"/>
              <w:right w:val="single" w:sz="4" w:space="0" w:color="000000"/>
            </w:tcBorders>
          </w:tcPr>
          <w:p w14:paraId="0165E753" w14:textId="77777777" w:rsidR="00B3013B" w:rsidRPr="00060DA8" w:rsidRDefault="00B3013B" w:rsidP="00F466E2">
            <w:pPr>
              <w:snapToGrid w:val="0"/>
              <w:rPr>
                <w:rFonts w:ascii="Arial" w:hAnsi="Arial" w:cs="Arial"/>
                <w:sz w:val="21"/>
                <w:szCs w:val="21"/>
                <w:lang w:val="en-GB"/>
              </w:rPr>
            </w:pPr>
          </w:p>
        </w:tc>
        <w:tc>
          <w:tcPr>
            <w:tcW w:w="454" w:type="dxa"/>
            <w:tcBorders>
              <w:left w:val="single" w:sz="4" w:space="0" w:color="000000"/>
              <w:right w:val="single" w:sz="4" w:space="0" w:color="000000"/>
            </w:tcBorders>
            <w:shd w:val="clear" w:color="auto" w:fill="auto"/>
          </w:tcPr>
          <w:p w14:paraId="3D680377" w14:textId="77777777" w:rsidR="00B3013B" w:rsidRPr="00060DA8" w:rsidRDefault="00B3013B" w:rsidP="00F466E2">
            <w:pPr>
              <w:snapToGrid w:val="0"/>
              <w:rPr>
                <w:rFonts w:ascii="Arial" w:hAnsi="Arial" w:cs="Arial"/>
                <w:sz w:val="21"/>
                <w:szCs w:val="21"/>
                <w:lang w:val="en-GB"/>
              </w:rPr>
            </w:pPr>
          </w:p>
        </w:tc>
        <w:tc>
          <w:tcPr>
            <w:tcW w:w="238" w:type="dxa"/>
            <w:tcBorders>
              <w:left w:val="single" w:sz="4" w:space="0" w:color="000000"/>
            </w:tcBorders>
            <w:shd w:val="clear" w:color="auto" w:fill="D9D9D9"/>
          </w:tcPr>
          <w:p w14:paraId="5A59BB6E" w14:textId="77777777" w:rsidR="00B3013B" w:rsidRPr="00060DA8" w:rsidRDefault="00B3013B" w:rsidP="00F466E2">
            <w:pPr>
              <w:snapToGrid w:val="0"/>
              <w:rPr>
                <w:rFonts w:ascii="Arial" w:hAnsi="Arial" w:cs="Arial"/>
                <w:sz w:val="21"/>
                <w:szCs w:val="21"/>
                <w:lang w:val="en-GB"/>
              </w:rPr>
            </w:pPr>
          </w:p>
        </w:tc>
        <w:tc>
          <w:tcPr>
            <w:tcW w:w="238" w:type="dxa"/>
            <w:tcBorders>
              <w:left w:val="nil"/>
            </w:tcBorders>
          </w:tcPr>
          <w:p w14:paraId="3F78500A" w14:textId="77777777" w:rsidR="00B3013B" w:rsidRPr="00060DA8" w:rsidRDefault="00B3013B" w:rsidP="00F466E2">
            <w:pPr>
              <w:snapToGrid w:val="0"/>
              <w:rPr>
                <w:rFonts w:ascii="Arial" w:hAnsi="Arial" w:cs="Arial"/>
                <w:sz w:val="21"/>
                <w:szCs w:val="21"/>
                <w:lang w:val="en-GB"/>
              </w:rPr>
            </w:pPr>
          </w:p>
        </w:tc>
        <w:tc>
          <w:tcPr>
            <w:tcW w:w="2013" w:type="dxa"/>
          </w:tcPr>
          <w:p w14:paraId="05A36AC0" w14:textId="77777777" w:rsidR="00B3013B" w:rsidRPr="00060DA8" w:rsidRDefault="00B3013B" w:rsidP="00F466E2">
            <w:pPr>
              <w:snapToGrid w:val="0"/>
              <w:rPr>
                <w:rFonts w:ascii="Arial" w:hAnsi="Arial" w:cs="Arial"/>
                <w:sz w:val="21"/>
                <w:szCs w:val="21"/>
                <w:lang w:val="en-GB"/>
              </w:rPr>
            </w:pPr>
          </w:p>
        </w:tc>
        <w:tc>
          <w:tcPr>
            <w:tcW w:w="238" w:type="dxa"/>
          </w:tcPr>
          <w:p w14:paraId="6942F66E" w14:textId="77777777" w:rsidR="00B3013B" w:rsidRPr="00060DA8" w:rsidRDefault="00B3013B" w:rsidP="00F466E2">
            <w:pPr>
              <w:snapToGrid w:val="0"/>
              <w:rPr>
                <w:rFonts w:ascii="Arial" w:hAnsi="Arial" w:cs="Arial"/>
                <w:sz w:val="21"/>
                <w:szCs w:val="21"/>
                <w:lang w:val="en-GB"/>
              </w:rPr>
            </w:pPr>
          </w:p>
        </w:tc>
        <w:tc>
          <w:tcPr>
            <w:tcW w:w="238" w:type="dxa"/>
            <w:tcBorders>
              <w:left w:val="nil"/>
              <w:right w:val="single" w:sz="4" w:space="0" w:color="000000"/>
            </w:tcBorders>
            <w:shd w:val="clear" w:color="auto" w:fill="D9D9D9"/>
          </w:tcPr>
          <w:p w14:paraId="48F4BA05" w14:textId="77777777" w:rsidR="00B3013B" w:rsidRPr="00060DA8" w:rsidRDefault="00B3013B" w:rsidP="00F466E2">
            <w:pPr>
              <w:snapToGrid w:val="0"/>
              <w:rPr>
                <w:rFonts w:ascii="Arial" w:hAnsi="Arial" w:cs="Arial"/>
                <w:sz w:val="21"/>
                <w:szCs w:val="21"/>
                <w:lang w:val="en-GB"/>
              </w:rPr>
            </w:pPr>
          </w:p>
        </w:tc>
      </w:tr>
      <w:tr w:rsidR="00B3013B" w:rsidRPr="00060DA8" w14:paraId="092204A3" w14:textId="77777777" w:rsidTr="00F466E2">
        <w:tc>
          <w:tcPr>
            <w:tcW w:w="303" w:type="dxa"/>
            <w:tcBorders>
              <w:left w:val="single" w:sz="4" w:space="0" w:color="000000"/>
            </w:tcBorders>
            <w:vAlign w:val="bottom"/>
          </w:tcPr>
          <w:p w14:paraId="2E7B66C2" w14:textId="77777777" w:rsidR="00B3013B" w:rsidRPr="00060DA8" w:rsidRDefault="00B3013B" w:rsidP="00F466E2">
            <w:pPr>
              <w:snapToGrid w:val="0"/>
              <w:rPr>
                <w:rFonts w:ascii="Arial" w:hAnsi="Arial" w:cs="Arial"/>
                <w:lang w:val="en-GB"/>
              </w:rPr>
            </w:pPr>
          </w:p>
        </w:tc>
        <w:tc>
          <w:tcPr>
            <w:tcW w:w="340" w:type="dxa"/>
            <w:tcBorders>
              <w:bottom w:val="single" w:sz="4" w:space="0" w:color="auto"/>
            </w:tcBorders>
            <w:shd w:val="clear" w:color="auto" w:fill="auto"/>
          </w:tcPr>
          <w:p w14:paraId="4F21E76F" w14:textId="77777777" w:rsidR="00B3013B" w:rsidRPr="00060DA8" w:rsidRDefault="00B3013B" w:rsidP="00F466E2">
            <w:pPr>
              <w:snapToGrid w:val="0"/>
              <w:rPr>
                <w:rFonts w:ascii="Arial" w:hAnsi="Arial" w:cs="Arial"/>
                <w:sz w:val="21"/>
                <w:szCs w:val="21"/>
                <w:lang w:val="en-GB"/>
              </w:rPr>
            </w:pPr>
          </w:p>
        </w:tc>
        <w:tc>
          <w:tcPr>
            <w:tcW w:w="340" w:type="dxa"/>
            <w:tcBorders>
              <w:bottom w:val="single" w:sz="4" w:space="0" w:color="auto"/>
            </w:tcBorders>
            <w:shd w:val="clear" w:color="auto" w:fill="auto"/>
          </w:tcPr>
          <w:p w14:paraId="62B867B0" w14:textId="77777777" w:rsidR="00B3013B" w:rsidRPr="00060DA8" w:rsidRDefault="00B3013B" w:rsidP="00F466E2">
            <w:pPr>
              <w:snapToGrid w:val="0"/>
              <w:rPr>
                <w:rFonts w:ascii="Wingdings" w:hAnsi="Wingdings"/>
                <w:sz w:val="21"/>
                <w:szCs w:val="21"/>
                <w:lang w:val="en-GB"/>
              </w:rPr>
            </w:pPr>
          </w:p>
        </w:tc>
        <w:tc>
          <w:tcPr>
            <w:tcW w:w="2041" w:type="dxa"/>
            <w:tcBorders>
              <w:bottom w:val="single" w:sz="4" w:space="0" w:color="auto"/>
            </w:tcBorders>
            <w:shd w:val="clear" w:color="auto" w:fill="auto"/>
          </w:tcPr>
          <w:p w14:paraId="576EA706" w14:textId="77777777" w:rsidR="00B3013B" w:rsidRPr="00060DA8" w:rsidRDefault="00B3013B" w:rsidP="00F466E2">
            <w:pPr>
              <w:snapToGrid w:val="0"/>
              <w:rPr>
                <w:rFonts w:ascii="Arial" w:hAnsi="Arial" w:cs="Arial"/>
                <w:sz w:val="21"/>
                <w:szCs w:val="21"/>
                <w:lang w:val="en-GB"/>
              </w:rPr>
            </w:pPr>
          </w:p>
        </w:tc>
        <w:tc>
          <w:tcPr>
            <w:tcW w:w="476" w:type="dxa"/>
            <w:shd w:val="clear" w:color="auto" w:fill="auto"/>
          </w:tcPr>
          <w:p w14:paraId="4B0A7416" w14:textId="77777777" w:rsidR="00B3013B" w:rsidRPr="00060DA8" w:rsidRDefault="00B3013B" w:rsidP="00F466E2">
            <w:pPr>
              <w:snapToGrid w:val="0"/>
              <w:rPr>
                <w:rFonts w:ascii="Arial" w:hAnsi="Arial" w:cs="Arial"/>
                <w:sz w:val="21"/>
                <w:szCs w:val="21"/>
                <w:lang w:val="en-GB"/>
              </w:rPr>
            </w:pPr>
          </w:p>
        </w:tc>
        <w:tc>
          <w:tcPr>
            <w:tcW w:w="340" w:type="dxa"/>
            <w:tcBorders>
              <w:top w:val="single" w:sz="4" w:space="0" w:color="808080"/>
              <w:bottom w:val="single" w:sz="4" w:space="0" w:color="808080"/>
            </w:tcBorders>
          </w:tcPr>
          <w:p w14:paraId="6B1440D6"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2</w:t>
            </w:r>
          </w:p>
        </w:tc>
        <w:tc>
          <w:tcPr>
            <w:tcW w:w="340" w:type="dxa"/>
            <w:tcBorders>
              <w:top w:val="single" w:sz="4" w:space="0" w:color="808080"/>
              <w:bottom w:val="single" w:sz="4" w:space="0" w:color="808080"/>
            </w:tcBorders>
          </w:tcPr>
          <w:p w14:paraId="03085193" w14:textId="77777777" w:rsidR="00B3013B" w:rsidRPr="00060DA8" w:rsidRDefault="00B3013B" w:rsidP="00F466E2">
            <w:pPr>
              <w:snapToGrid w:val="0"/>
              <w:rPr>
                <w:rFonts w:ascii="Arial" w:hAnsi="Arial" w:cs="Arial"/>
                <w:sz w:val="21"/>
                <w:szCs w:val="21"/>
                <w:lang w:val="en-GB"/>
              </w:rPr>
            </w:pPr>
            <w:r w:rsidRPr="00060DA8">
              <w:rPr>
                <w:rFonts w:ascii="Wingdings" w:hAnsi="Wingdings"/>
                <w:sz w:val="21"/>
                <w:szCs w:val="21"/>
                <w:lang w:val="en-GB"/>
              </w:rPr>
              <w:t></w:t>
            </w:r>
          </w:p>
        </w:tc>
        <w:tc>
          <w:tcPr>
            <w:tcW w:w="1899" w:type="dxa"/>
            <w:tcBorders>
              <w:top w:val="single" w:sz="4" w:space="0" w:color="808080"/>
              <w:bottom w:val="single" w:sz="4" w:space="0" w:color="808080"/>
            </w:tcBorders>
          </w:tcPr>
          <w:p w14:paraId="712E2361"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tight</w:t>
            </w:r>
          </w:p>
        </w:tc>
        <w:tc>
          <w:tcPr>
            <w:tcW w:w="238" w:type="dxa"/>
            <w:tcBorders>
              <w:left w:val="nil"/>
              <w:right w:val="single" w:sz="4" w:space="0" w:color="000000"/>
            </w:tcBorders>
          </w:tcPr>
          <w:p w14:paraId="12103C2D" w14:textId="77777777" w:rsidR="00B3013B" w:rsidRPr="00060DA8" w:rsidRDefault="00B3013B" w:rsidP="00F466E2">
            <w:pPr>
              <w:snapToGrid w:val="0"/>
              <w:rPr>
                <w:rFonts w:ascii="Arial" w:hAnsi="Arial" w:cs="Arial"/>
                <w:sz w:val="21"/>
                <w:szCs w:val="21"/>
                <w:lang w:val="en-GB"/>
              </w:rPr>
            </w:pPr>
          </w:p>
        </w:tc>
        <w:tc>
          <w:tcPr>
            <w:tcW w:w="454" w:type="dxa"/>
            <w:tcBorders>
              <w:left w:val="single" w:sz="4" w:space="0" w:color="000000"/>
              <w:right w:val="single" w:sz="4" w:space="0" w:color="000000"/>
            </w:tcBorders>
            <w:shd w:val="clear" w:color="auto" w:fill="auto"/>
          </w:tcPr>
          <w:p w14:paraId="13E13F2D" w14:textId="77777777" w:rsidR="00B3013B" w:rsidRPr="00060DA8" w:rsidRDefault="00B3013B" w:rsidP="00F466E2">
            <w:pPr>
              <w:snapToGrid w:val="0"/>
              <w:rPr>
                <w:rFonts w:ascii="Arial" w:hAnsi="Arial" w:cs="Arial"/>
                <w:sz w:val="21"/>
                <w:szCs w:val="21"/>
                <w:lang w:val="en-GB"/>
              </w:rPr>
            </w:pPr>
          </w:p>
        </w:tc>
        <w:tc>
          <w:tcPr>
            <w:tcW w:w="238" w:type="dxa"/>
            <w:tcBorders>
              <w:left w:val="single" w:sz="4" w:space="0" w:color="000000"/>
            </w:tcBorders>
            <w:shd w:val="clear" w:color="auto" w:fill="D9D9D9"/>
          </w:tcPr>
          <w:p w14:paraId="434156FF" w14:textId="77777777" w:rsidR="00B3013B" w:rsidRPr="00060DA8" w:rsidRDefault="00B3013B" w:rsidP="00F466E2">
            <w:pPr>
              <w:snapToGrid w:val="0"/>
              <w:rPr>
                <w:rFonts w:ascii="Arial" w:hAnsi="Arial" w:cs="Arial"/>
                <w:sz w:val="21"/>
                <w:szCs w:val="21"/>
                <w:lang w:val="en-GB"/>
              </w:rPr>
            </w:pPr>
          </w:p>
        </w:tc>
        <w:tc>
          <w:tcPr>
            <w:tcW w:w="238" w:type="dxa"/>
            <w:tcBorders>
              <w:left w:val="nil"/>
            </w:tcBorders>
          </w:tcPr>
          <w:p w14:paraId="3CB35093" w14:textId="77777777" w:rsidR="00B3013B" w:rsidRPr="00060DA8" w:rsidRDefault="00B3013B" w:rsidP="00F466E2">
            <w:pPr>
              <w:snapToGrid w:val="0"/>
              <w:rPr>
                <w:rFonts w:ascii="Arial" w:hAnsi="Arial" w:cs="Arial"/>
                <w:sz w:val="21"/>
                <w:szCs w:val="21"/>
                <w:lang w:val="en-GB"/>
              </w:rPr>
            </w:pPr>
          </w:p>
        </w:tc>
        <w:tc>
          <w:tcPr>
            <w:tcW w:w="2013" w:type="dxa"/>
          </w:tcPr>
          <w:p w14:paraId="4626EC5F" w14:textId="77777777" w:rsidR="00B3013B" w:rsidRPr="00060DA8" w:rsidRDefault="00B3013B" w:rsidP="00F466E2">
            <w:pPr>
              <w:snapToGrid w:val="0"/>
              <w:rPr>
                <w:rFonts w:ascii="Arial" w:hAnsi="Arial" w:cs="Arial"/>
                <w:sz w:val="21"/>
                <w:szCs w:val="21"/>
                <w:lang w:val="en-GB"/>
              </w:rPr>
            </w:pPr>
          </w:p>
        </w:tc>
        <w:tc>
          <w:tcPr>
            <w:tcW w:w="238" w:type="dxa"/>
          </w:tcPr>
          <w:p w14:paraId="5E46D19A" w14:textId="77777777" w:rsidR="00B3013B" w:rsidRPr="00060DA8" w:rsidRDefault="00B3013B" w:rsidP="00F466E2">
            <w:pPr>
              <w:snapToGrid w:val="0"/>
              <w:rPr>
                <w:rFonts w:ascii="Arial" w:hAnsi="Arial" w:cs="Arial"/>
                <w:sz w:val="21"/>
                <w:szCs w:val="21"/>
                <w:lang w:val="en-GB"/>
              </w:rPr>
            </w:pPr>
          </w:p>
        </w:tc>
        <w:tc>
          <w:tcPr>
            <w:tcW w:w="238" w:type="dxa"/>
            <w:tcBorders>
              <w:left w:val="nil"/>
              <w:right w:val="single" w:sz="4" w:space="0" w:color="000000"/>
            </w:tcBorders>
            <w:shd w:val="clear" w:color="auto" w:fill="D9D9D9"/>
          </w:tcPr>
          <w:p w14:paraId="5DE3D9A9" w14:textId="77777777" w:rsidR="00B3013B" w:rsidRPr="00060DA8" w:rsidRDefault="00B3013B" w:rsidP="00F466E2">
            <w:pPr>
              <w:snapToGrid w:val="0"/>
              <w:rPr>
                <w:rFonts w:ascii="Arial" w:hAnsi="Arial" w:cs="Arial"/>
                <w:sz w:val="21"/>
                <w:szCs w:val="21"/>
                <w:lang w:val="en-GB"/>
              </w:rPr>
            </w:pPr>
          </w:p>
        </w:tc>
      </w:tr>
      <w:tr w:rsidR="00B3013B" w:rsidRPr="00060DA8" w14:paraId="5EE08D93" w14:textId="77777777" w:rsidTr="00F466E2">
        <w:trPr>
          <w:trHeight w:val="128"/>
        </w:trPr>
        <w:tc>
          <w:tcPr>
            <w:tcW w:w="303" w:type="dxa"/>
            <w:tcBorders>
              <w:left w:val="single" w:sz="4" w:space="0" w:color="000000"/>
            </w:tcBorders>
            <w:vAlign w:val="bottom"/>
          </w:tcPr>
          <w:p w14:paraId="79188554" w14:textId="77777777" w:rsidR="00B3013B" w:rsidRPr="00060DA8" w:rsidRDefault="00B3013B" w:rsidP="00F466E2">
            <w:pPr>
              <w:snapToGrid w:val="0"/>
              <w:rPr>
                <w:rFonts w:ascii="Arial" w:hAnsi="Arial" w:cs="Arial"/>
                <w:lang w:val="en-GB"/>
              </w:rPr>
            </w:pPr>
          </w:p>
        </w:tc>
        <w:tc>
          <w:tcPr>
            <w:tcW w:w="340" w:type="dxa"/>
            <w:tcBorders>
              <w:top w:val="single" w:sz="4" w:space="0" w:color="auto"/>
            </w:tcBorders>
            <w:shd w:val="clear" w:color="auto" w:fill="auto"/>
          </w:tcPr>
          <w:p w14:paraId="3CBFD67C" w14:textId="77777777" w:rsidR="00B3013B" w:rsidRPr="00060DA8" w:rsidRDefault="00B3013B" w:rsidP="00F466E2">
            <w:pPr>
              <w:snapToGrid w:val="0"/>
              <w:rPr>
                <w:rFonts w:ascii="Arial" w:hAnsi="Arial" w:cs="Arial"/>
                <w:sz w:val="21"/>
                <w:szCs w:val="21"/>
                <w:lang w:val="en-GB"/>
              </w:rPr>
            </w:pPr>
          </w:p>
        </w:tc>
        <w:tc>
          <w:tcPr>
            <w:tcW w:w="340" w:type="dxa"/>
            <w:tcBorders>
              <w:top w:val="single" w:sz="4" w:space="0" w:color="auto"/>
            </w:tcBorders>
            <w:shd w:val="clear" w:color="auto" w:fill="auto"/>
          </w:tcPr>
          <w:p w14:paraId="26942D56"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2041" w:type="dxa"/>
            <w:tcBorders>
              <w:top w:val="single" w:sz="4" w:space="0" w:color="auto"/>
            </w:tcBorders>
            <w:shd w:val="clear" w:color="auto" w:fill="auto"/>
          </w:tcPr>
          <w:p w14:paraId="1D9C115D" w14:textId="77777777" w:rsidR="00B3013B" w:rsidRPr="00060DA8" w:rsidRDefault="00B3013B" w:rsidP="00F466E2">
            <w:pPr>
              <w:snapToGrid w:val="0"/>
              <w:spacing w:before="40"/>
              <w:rPr>
                <w:rFonts w:ascii="Arial" w:hAnsi="Arial" w:cs="Arial"/>
                <w:sz w:val="14"/>
                <w:szCs w:val="14"/>
                <w:lang w:val="en-GB"/>
              </w:rPr>
            </w:pPr>
            <w:r w:rsidRPr="00060DA8">
              <w:rPr>
                <w:rFonts w:ascii="Arial" w:hAnsi="Arial" w:cs="Arial"/>
                <w:sz w:val="14"/>
                <w:szCs w:val="14"/>
                <w:lang w:val="en-GB"/>
              </w:rPr>
              <w:t xml:space="preserve">        IDR</w:t>
            </w:r>
          </w:p>
        </w:tc>
        <w:tc>
          <w:tcPr>
            <w:tcW w:w="476" w:type="dxa"/>
            <w:shd w:val="clear" w:color="auto" w:fill="auto"/>
          </w:tcPr>
          <w:p w14:paraId="0752DD74" w14:textId="77777777" w:rsidR="00B3013B" w:rsidRPr="00060DA8" w:rsidRDefault="00B3013B" w:rsidP="00F466E2">
            <w:pPr>
              <w:snapToGrid w:val="0"/>
              <w:rPr>
                <w:rFonts w:ascii="Arial" w:hAnsi="Arial" w:cs="Arial"/>
                <w:lang w:val="en-GB"/>
              </w:rPr>
            </w:pPr>
          </w:p>
        </w:tc>
        <w:tc>
          <w:tcPr>
            <w:tcW w:w="340" w:type="dxa"/>
            <w:tcBorders>
              <w:top w:val="single" w:sz="4" w:space="0" w:color="808080"/>
            </w:tcBorders>
          </w:tcPr>
          <w:p w14:paraId="11065541"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3</w:t>
            </w:r>
          </w:p>
        </w:tc>
        <w:tc>
          <w:tcPr>
            <w:tcW w:w="340" w:type="dxa"/>
            <w:tcBorders>
              <w:top w:val="single" w:sz="4" w:space="0" w:color="808080"/>
            </w:tcBorders>
          </w:tcPr>
          <w:p w14:paraId="3B01553D" w14:textId="77777777" w:rsidR="00B3013B" w:rsidRPr="00060DA8" w:rsidRDefault="00B3013B" w:rsidP="00F466E2">
            <w:pPr>
              <w:snapToGrid w:val="0"/>
              <w:rPr>
                <w:rFonts w:ascii="Arial" w:hAnsi="Arial" w:cs="Arial"/>
                <w:lang w:val="en-GB"/>
              </w:rPr>
            </w:pPr>
            <w:r w:rsidRPr="00060DA8">
              <w:rPr>
                <w:rFonts w:ascii="Wingdings" w:hAnsi="Wingdings"/>
                <w:sz w:val="21"/>
                <w:szCs w:val="21"/>
                <w:lang w:val="en-GB"/>
              </w:rPr>
              <w:t></w:t>
            </w:r>
          </w:p>
        </w:tc>
        <w:tc>
          <w:tcPr>
            <w:tcW w:w="1899" w:type="dxa"/>
            <w:tcBorders>
              <w:top w:val="single" w:sz="4" w:space="0" w:color="808080"/>
            </w:tcBorders>
          </w:tcPr>
          <w:p w14:paraId="3D2FC899" w14:textId="77777777" w:rsidR="00B3013B" w:rsidRPr="00060DA8" w:rsidRDefault="00F43225" w:rsidP="00F466E2">
            <w:pPr>
              <w:snapToGrid w:val="0"/>
              <w:rPr>
                <w:rFonts w:ascii="Arial" w:hAnsi="Arial" w:cs="Arial"/>
                <w:lang w:val="en-GB"/>
              </w:rPr>
            </w:pPr>
            <w:r w:rsidRPr="00060DA8">
              <w:rPr>
                <w:rFonts w:ascii="Arial" w:hAnsi="Arial" w:cs="Arial"/>
                <w:sz w:val="21"/>
                <w:szCs w:val="21"/>
                <w:lang w:val="en-GB"/>
              </w:rPr>
              <w:t>No</w:t>
            </w:r>
            <w:r w:rsidR="00B3013B" w:rsidRPr="00060DA8">
              <w:rPr>
                <w:rFonts w:ascii="Arial" w:hAnsi="Arial" w:cs="Arial"/>
                <w:sz w:val="21"/>
                <w:szCs w:val="21"/>
                <w:lang w:val="en-GB"/>
              </w:rPr>
              <w:t>t sufficient</w:t>
            </w:r>
          </w:p>
        </w:tc>
        <w:tc>
          <w:tcPr>
            <w:tcW w:w="238" w:type="dxa"/>
            <w:tcBorders>
              <w:left w:val="nil"/>
              <w:right w:val="single" w:sz="4" w:space="0" w:color="000000"/>
            </w:tcBorders>
          </w:tcPr>
          <w:p w14:paraId="6D2F5B56" w14:textId="77777777" w:rsidR="00B3013B" w:rsidRPr="00060DA8" w:rsidRDefault="00B3013B" w:rsidP="00F466E2">
            <w:pPr>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4CCFF691" w14:textId="77777777" w:rsidR="00B3013B" w:rsidRPr="00060DA8" w:rsidRDefault="00B3013B" w:rsidP="00F466E2">
            <w:pPr>
              <w:snapToGrid w:val="0"/>
              <w:rPr>
                <w:rFonts w:ascii="Arial" w:hAnsi="Arial" w:cs="Arial"/>
                <w:lang w:val="en-GB"/>
              </w:rPr>
            </w:pPr>
          </w:p>
        </w:tc>
        <w:tc>
          <w:tcPr>
            <w:tcW w:w="238" w:type="dxa"/>
            <w:tcBorders>
              <w:left w:val="single" w:sz="4" w:space="0" w:color="000000"/>
            </w:tcBorders>
            <w:shd w:val="clear" w:color="auto" w:fill="D9D9D9"/>
          </w:tcPr>
          <w:p w14:paraId="6132EA1F" w14:textId="77777777" w:rsidR="00B3013B" w:rsidRPr="00060DA8" w:rsidRDefault="00B3013B" w:rsidP="00F466E2">
            <w:pPr>
              <w:snapToGrid w:val="0"/>
              <w:rPr>
                <w:rFonts w:ascii="Arial" w:hAnsi="Arial" w:cs="Arial"/>
                <w:lang w:val="en-GB"/>
              </w:rPr>
            </w:pPr>
          </w:p>
        </w:tc>
        <w:tc>
          <w:tcPr>
            <w:tcW w:w="238" w:type="dxa"/>
            <w:tcBorders>
              <w:left w:val="nil"/>
            </w:tcBorders>
          </w:tcPr>
          <w:p w14:paraId="794C921B" w14:textId="77777777" w:rsidR="00B3013B" w:rsidRPr="00060DA8" w:rsidRDefault="00B3013B" w:rsidP="00F466E2">
            <w:pPr>
              <w:snapToGrid w:val="0"/>
              <w:rPr>
                <w:rFonts w:ascii="Arial" w:hAnsi="Arial" w:cs="Arial"/>
                <w:lang w:val="en-GB"/>
              </w:rPr>
            </w:pPr>
          </w:p>
        </w:tc>
        <w:tc>
          <w:tcPr>
            <w:tcW w:w="2013" w:type="dxa"/>
          </w:tcPr>
          <w:p w14:paraId="098E16C4" w14:textId="77777777" w:rsidR="00B3013B" w:rsidRPr="00060DA8" w:rsidRDefault="00B3013B" w:rsidP="00F466E2">
            <w:pPr>
              <w:snapToGrid w:val="0"/>
              <w:rPr>
                <w:rFonts w:ascii="Arial" w:hAnsi="Arial" w:cs="Arial"/>
                <w:lang w:val="en-GB"/>
              </w:rPr>
            </w:pPr>
          </w:p>
        </w:tc>
        <w:tc>
          <w:tcPr>
            <w:tcW w:w="238" w:type="dxa"/>
          </w:tcPr>
          <w:p w14:paraId="2B0C018C" w14:textId="77777777" w:rsidR="00B3013B" w:rsidRPr="00060DA8" w:rsidRDefault="00B3013B" w:rsidP="00F466E2">
            <w:pPr>
              <w:snapToGrid w:val="0"/>
              <w:rPr>
                <w:rFonts w:ascii="Arial" w:hAnsi="Arial" w:cs="Arial"/>
                <w:lang w:val="en-GB"/>
              </w:rPr>
            </w:pPr>
          </w:p>
        </w:tc>
        <w:tc>
          <w:tcPr>
            <w:tcW w:w="238" w:type="dxa"/>
            <w:tcBorders>
              <w:left w:val="nil"/>
              <w:right w:val="single" w:sz="4" w:space="0" w:color="000000"/>
            </w:tcBorders>
            <w:shd w:val="clear" w:color="auto" w:fill="D9D9D9"/>
          </w:tcPr>
          <w:p w14:paraId="06A40F03" w14:textId="77777777" w:rsidR="00B3013B" w:rsidRPr="00060DA8" w:rsidRDefault="00B3013B" w:rsidP="00F466E2">
            <w:pPr>
              <w:snapToGrid w:val="0"/>
              <w:rPr>
                <w:rFonts w:ascii="Arial" w:hAnsi="Arial" w:cs="Arial"/>
                <w:lang w:val="en-GB"/>
              </w:rPr>
            </w:pPr>
          </w:p>
        </w:tc>
      </w:tr>
      <w:tr w:rsidR="00B3013B" w:rsidRPr="00060DA8" w14:paraId="36605A4F" w14:textId="77777777" w:rsidTr="00F466E2">
        <w:trPr>
          <w:trHeight w:val="70"/>
        </w:trPr>
        <w:tc>
          <w:tcPr>
            <w:tcW w:w="303" w:type="dxa"/>
            <w:tcBorders>
              <w:left w:val="single" w:sz="4" w:space="0" w:color="000000"/>
              <w:bottom w:val="single" w:sz="4" w:space="0" w:color="000000"/>
            </w:tcBorders>
            <w:shd w:val="clear" w:color="auto" w:fill="auto"/>
            <w:vAlign w:val="bottom"/>
          </w:tcPr>
          <w:p w14:paraId="67A4360A" w14:textId="77777777" w:rsidR="00B3013B" w:rsidRPr="00060DA8" w:rsidRDefault="00B3013B" w:rsidP="00F466E2">
            <w:pPr>
              <w:snapToGrid w:val="0"/>
              <w:rPr>
                <w:rFonts w:ascii="Arial" w:hAnsi="Arial" w:cs="Arial"/>
                <w:lang w:val="en-GB"/>
              </w:rPr>
            </w:pPr>
          </w:p>
        </w:tc>
        <w:tc>
          <w:tcPr>
            <w:tcW w:w="340" w:type="dxa"/>
            <w:tcBorders>
              <w:bottom w:val="single" w:sz="4" w:space="0" w:color="000000"/>
            </w:tcBorders>
            <w:shd w:val="clear" w:color="auto" w:fill="auto"/>
          </w:tcPr>
          <w:p w14:paraId="21B9FE38" w14:textId="77777777" w:rsidR="00B3013B" w:rsidRPr="00060DA8" w:rsidRDefault="00B3013B" w:rsidP="00F466E2">
            <w:pPr>
              <w:snapToGrid w:val="0"/>
              <w:rPr>
                <w:rFonts w:ascii="Arial" w:hAnsi="Arial" w:cs="Arial"/>
                <w:sz w:val="21"/>
                <w:szCs w:val="21"/>
                <w:lang w:val="en-GB"/>
              </w:rPr>
            </w:pPr>
          </w:p>
        </w:tc>
        <w:tc>
          <w:tcPr>
            <w:tcW w:w="340" w:type="dxa"/>
            <w:tcBorders>
              <w:bottom w:val="single" w:sz="4" w:space="0" w:color="000000"/>
            </w:tcBorders>
            <w:shd w:val="clear" w:color="auto" w:fill="auto"/>
          </w:tcPr>
          <w:p w14:paraId="775A62FD" w14:textId="77777777" w:rsidR="00B3013B" w:rsidRPr="00060DA8" w:rsidRDefault="00B3013B" w:rsidP="00F466E2">
            <w:pPr>
              <w:snapToGrid w:val="0"/>
              <w:rPr>
                <w:rFonts w:ascii="Arial" w:hAnsi="Arial" w:cs="Arial"/>
                <w:sz w:val="21"/>
                <w:szCs w:val="21"/>
                <w:lang w:val="en-GB"/>
              </w:rPr>
            </w:pPr>
          </w:p>
        </w:tc>
        <w:tc>
          <w:tcPr>
            <w:tcW w:w="2041" w:type="dxa"/>
            <w:tcBorders>
              <w:bottom w:val="single" w:sz="4" w:space="0" w:color="000000"/>
            </w:tcBorders>
            <w:shd w:val="clear" w:color="auto" w:fill="auto"/>
          </w:tcPr>
          <w:p w14:paraId="61946A09" w14:textId="77777777" w:rsidR="00B3013B" w:rsidRPr="00060DA8" w:rsidRDefault="00B3013B" w:rsidP="00F466E2">
            <w:pPr>
              <w:snapToGrid w:val="0"/>
              <w:rPr>
                <w:rFonts w:ascii="Arial" w:hAnsi="Arial" w:cs="Arial"/>
                <w:lang w:val="en-GB"/>
              </w:rPr>
            </w:pPr>
          </w:p>
        </w:tc>
        <w:tc>
          <w:tcPr>
            <w:tcW w:w="476" w:type="dxa"/>
            <w:tcBorders>
              <w:bottom w:val="single" w:sz="4" w:space="0" w:color="000000"/>
            </w:tcBorders>
          </w:tcPr>
          <w:p w14:paraId="15B4CB4A" w14:textId="77777777" w:rsidR="00B3013B" w:rsidRPr="00060DA8" w:rsidRDefault="00B3013B" w:rsidP="00F466E2">
            <w:pPr>
              <w:snapToGrid w:val="0"/>
              <w:rPr>
                <w:rFonts w:ascii="Arial" w:hAnsi="Arial" w:cs="Arial"/>
                <w:lang w:val="en-GB"/>
              </w:rPr>
            </w:pPr>
          </w:p>
        </w:tc>
        <w:tc>
          <w:tcPr>
            <w:tcW w:w="340" w:type="dxa"/>
            <w:tcBorders>
              <w:bottom w:val="single" w:sz="4" w:space="0" w:color="000000"/>
            </w:tcBorders>
          </w:tcPr>
          <w:p w14:paraId="53E79E90" w14:textId="77777777" w:rsidR="00B3013B" w:rsidRPr="00060DA8" w:rsidRDefault="00B3013B" w:rsidP="00F466E2">
            <w:pPr>
              <w:snapToGrid w:val="0"/>
              <w:rPr>
                <w:rFonts w:ascii="Arial" w:hAnsi="Arial" w:cs="Arial"/>
                <w:lang w:val="en-GB"/>
              </w:rPr>
            </w:pPr>
          </w:p>
        </w:tc>
        <w:tc>
          <w:tcPr>
            <w:tcW w:w="340" w:type="dxa"/>
            <w:tcBorders>
              <w:bottom w:val="single" w:sz="4" w:space="0" w:color="000000"/>
            </w:tcBorders>
          </w:tcPr>
          <w:p w14:paraId="77BADB7E" w14:textId="77777777" w:rsidR="00B3013B" w:rsidRPr="00060DA8" w:rsidRDefault="00B3013B" w:rsidP="00F466E2">
            <w:pPr>
              <w:snapToGrid w:val="0"/>
              <w:rPr>
                <w:rFonts w:ascii="Arial" w:hAnsi="Arial" w:cs="Arial"/>
                <w:lang w:val="en-GB"/>
              </w:rPr>
            </w:pPr>
          </w:p>
        </w:tc>
        <w:tc>
          <w:tcPr>
            <w:tcW w:w="1899" w:type="dxa"/>
            <w:tcBorders>
              <w:bottom w:val="single" w:sz="4" w:space="0" w:color="000000"/>
            </w:tcBorders>
          </w:tcPr>
          <w:p w14:paraId="5683612A" w14:textId="77777777" w:rsidR="00B3013B" w:rsidRPr="00060DA8" w:rsidRDefault="00B3013B" w:rsidP="00F466E2">
            <w:pPr>
              <w:snapToGrid w:val="0"/>
              <w:rPr>
                <w:rFonts w:ascii="Arial" w:hAnsi="Arial" w:cs="Arial"/>
                <w:lang w:val="en-GB"/>
              </w:rPr>
            </w:pPr>
          </w:p>
        </w:tc>
        <w:tc>
          <w:tcPr>
            <w:tcW w:w="238" w:type="dxa"/>
            <w:tcBorders>
              <w:bottom w:val="single" w:sz="4" w:space="0" w:color="000000"/>
              <w:right w:val="single" w:sz="4" w:space="0" w:color="000000"/>
            </w:tcBorders>
            <w:shd w:val="clear" w:color="auto" w:fill="auto"/>
          </w:tcPr>
          <w:p w14:paraId="093373C9" w14:textId="77777777" w:rsidR="00B3013B" w:rsidRPr="00060DA8" w:rsidRDefault="00B3013B" w:rsidP="00F466E2">
            <w:pPr>
              <w:snapToGrid w:val="0"/>
              <w:rPr>
                <w:rFonts w:ascii="Arial" w:hAnsi="Arial" w:cs="Arial"/>
                <w:lang w:val="en-GB"/>
              </w:rPr>
            </w:pPr>
          </w:p>
        </w:tc>
        <w:tc>
          <w:tcPr>
            <w:tcW w:w="454" w:type="dxa"/>
            <w:tcBorders>
              <w:left w:val="single" w:sz="4" w:space="0" w:color="000000"/>
              <w:right w:val="single" w:sz="4" w:space="0" w:color="000000"/>
            </w:tcBorders>
            <w:shd w:val="clear" w:color="auto" w:fill="auto"/>
          </w:tcPr>
          <w:p w14:paraId="15ED8C3C" w14:textId="77777777" w:rsidR="00B3013B" w:rsidRPr="00060DA8" w:rsidRDefault="00B3013B" w:rsidP="00F466E2">
            <w:pPr>
              <w:snapToGrid w:val="0"/>
              <w:rPr>
                <w:rFonts w:ascii="Arial" w:hAnsi="Arial" w:cs="Arial"/>
                <w:lang w:val="en-GB"/>
              </w:rPr>
            </w:pPr>
          </w:p>
        </w:tc>
        <w:tc>
          <w:tcPr>
            <w:tcW w:w="238" w:type="dxa"/>
            <w:tcBorders>
              <w:left w:val="single" w:sz="4" w:space="0" w:color="000000"/>
              <w:bottom w:val="single" w:sz="4" w:space="0" w:color="000000"/>
            </w:tcBorders>
            <w:shd w:val="clear" w:color="auto" w:fill="D9D9D9"/>
          </w:tcPr>
          <w:p w14:paraId="5529A5B3" w14:textId="77777777" w:rsidR="00B3013B" w:rsidRPr="00060DA8" w:rsidRDefault="00B3013B" w:rsidP="00F466E2">
            <w:pPr>
              <w:snapToGrid w:val="0"/>
              <w:rPr>
                <w:rFonts w:ascii="Arial" w:hAnsi="Arial" w:cs="Arial"/>
                <w:lang w:val="en-GB"/>
              </w:rPr>
            </w:pPr>
          </w:p>
        </w:tc>
        <w:tc>
          <w:tcPr>
            <w:tcW w:w="238" w:type="dxa"/>
            <w:tcBorders>
              <w:left w:val="nil"/>
              <w:bottom w:val="single" w:sz="4" w:space="0" w:color="000000"/>
            </w:tcBorders>
            <w:shd w:val="clear" w:color="auto" w:fill="D9D9D9"/>
          </w:tcPr>
          <w:p w14:paraId="39C69DF1" w14:textId="77777777" w:rsidR="00B3013B" w:rsidRPr="00060DA8" w:rsidRDefault="00B3013B" w:rsidP="00F466E2">
            <w:pPr>
              <w:snapToGrid w:val="0"/>
              <w:rPr>
                <w:rFonts w:ascii="Arial" w:hAnsi="Arial" w:cs="Arial"/>
                <w:lang w:val="en-GB"/>
              </w:rPr>
            </w:pPr>
          </w:p>
        </w:tc>
        <w:tc>
          <w:tcPr>
            <w:tcW w:w="2013" w:type="dxa"/>
            <w:tcBorders>
              <w:bottom w:val="single" w:sz="4" w:space="0" w:color="000000"/>
            </w:tcBorders>
            <w:shd w:val="clear" w:color="auto" w:fill="D9D9D9"/>
          </w:tcPr>
          <w:p w14:paraId="13A5FF32" w14:textId="77777777" w:rsidR="00B3013B" w:rsidRPr="00060DA8" w:rsidRDefault="00B3013B" w:rsidP="00F466E2">
            <w:pPr>
              <w:snapToGrid w:val="0"/>
              <w:rPr>
                <w:rFonts w:ascii="Arial" w:hAnsi="Arial" w:cs="Arial"/>
                <w:lang w:val="en-GB"/>
              </w:rPr>
            </w:pPr>
          </w:p>
        </w:tc>
        <w:tc>
          <w:tcPr>
            <w:tcW w:w="238" w:type="dxa"/>
            <w:tcBorders>
              <w:bottom w:val="single" w:sz="4" w:space="0" w:color="000000"/>
            </w:tcBorders>
            <w:shd w:val="clear" w:color="auto" w:fill="D9D9D9"/>
          </w:tcPr>
          <w:p w14:paraId="623BD011" w14:textId="77777777" w:rsidR="00B3013B" w:rsidRPr="00060DA8" w:rsidRDefault="00B3013B" w:rsidP="00F466E2">
            <w:pPr>
              <w:snapToGrid w:val="0"/>
              <w:rPr>
                <w:rFonts w:ascii="Arial" w:hAnsi="Arial" w:cs="Arial"/>
                <w:lang w:val="en-GB"/>
              </w:rPr>
            </w:pPr>
          </w:p>
        </w:tc>
        <w:tc>
          <w:tcPr>
            <w:tcW w:w="238" w:type="dxa"/>
            <w:tcBorders>
              <w:left w:val="nil"/>
              <w:bottom w:val="single" w:sz="4" w:space="0" w:color="000000"/>
              <w:right w:val="single" w:sz="4" w:space="0" w:color="000000"/>
            </w:tcBorders>
            <w:shd w:val="clear" w:color="auto" w:fill="D9D9D9"/>
          </w:tcPr>
          <w:p w14:paraId="2BAA1124" w14:textId="77777777" w:rsidR="00B3013B" w:rsidRPr="00060DA8" w:rsidRDefault="00B3013B" w:rsidP="00F466E2">
            <w:pPr>
              <w:snapToGrid w:val="0"/>
              <w:rPr>
                <w:rFonts w:ascii="Arial" w:hAnsi="Arial" w:cs="Arial"/>
                <w:lang w:val="en-GB"/>
              </w:rPr>
            </w:pPr>
          </w:p>
        </w:tc>
      </w:tr>
    </w:tbl>
    <w:p w14:paraId="29756670" w14:textId="77777777" w:rsidR="00716C9F" w:rsidRPr="00060DA8" w:rsidRDefault="00716C9F" w:rsidP="00CD313C">
      <w:pPr>
        <w:spacing w:line="288" w:lineRule="auto"/>
        <w:rPr>
          <w:rFonts w:ascii="Arial" w:hAnsi="Arial" w:cs="Arial"/>
          <w:b/>
          <w:u w:val="single"/>
          <w:lang w:val="en-US"/>
        </w:rPr>
      </w:pPr>
    </w:p>
    <w:tbl>
      <w:tblPr>
        <w:tblpPr w:leftFromText="180" w:rightFromText="180" w:vertAnchor="text" w:horzAnchor="margin" w:tblpX="137" w:tblpY="411"/>
        <w:tblOverlap w:val="never"/>
        <w:tblW w:w="8111" w:type="dxa"/>
        <w:tblLayout w:type="fixed"/>
        <w:tblLook w:val="0000" w:firstRow="0" w:lastRow="0" w:firstColumn="0" w:lastColumn="0" w:noHBand="0" w:noVBand="0"/>
      </w:tblPr>
      <w:tblGrid>
        <w:gridCol w:w="422"/>
        <w:gridCol w:w="447"/>
        <w:gridCol w:w="225"/>
        <w:gridCol w:w="124"/>
        <w:gridCol w:w="173"/>
        <w:gridCol w:w="508"/>
        <w:gridCol w:w="2283"/>
        <w:gridCol w:w="523"/>
        <w:gridCol w:w="522"/>
        <w:gridCol w:w="580"/>
        <w:gridCol w:w="1659"/>
        <w:gridCol w:w="33"/>
        <w:gridCol w:w="612"/>
      </w:tblGrid>
      <w:tr w:rsidR="00586AA7" w:rsidRPr="00060DA8" w14:paraId="4242CFC1" w14:textId="77777777" w:rsidTr="00586AA7">
        <w:trPr>
          <w:trHeight w:val="314"/>
        </w:trPr>
        <w:tc>
          <w:tcPr>
            <w:tcW w:w="422" w:type="dxa"/>
            <w:tcBorders>
              <w:top w:val="single" w:sz="4" w:space="0" w:color="000000"/>
              <w:left w:val="single" w:sz="4" w:space="0" w:color="000000"/>
            </w:tcBorders>
          </w:tcPr>
          <w:p w14:paraId="17E79315" w14:textId="77777777" w:rsidR="00586AA7" w:rsidRPr="00060DA8" w:rsidRDefault="00586AA7" w:rsidP="00586AA7">
            <w:pPr>
              <w:snapToGrid w:val="0"/>
              <w:rPr>
                <w:rFonts w:ascii="Arial" w:hAnsi="Arial" w:cs="Arial"/>
                <w:lang w:val="en-US"/>
              </w:rPr>
            </w:pPr>
          </w:p>
        </w:tc>
        <w:tc>
          <w:tcPr>
            <w:tcW w:w="672" w:type="dxa"/>
            <w:gridSpan w:val="2"/>
            <w:tcBorders>
              <w:top w:val="single" w:sz="4" w:space="0" w:color="000000"/>
            </w:tcBorders>
            <w:shd w:val="clear" w:color="auto" w:fill="auto"/>
          </w:tcPr>
          <w:p w14:paraId="2A024F8B" w14:textId="77777777" w:rsidR="00586AA7" w:rsidRPr="00060DA8" w:rsidRDefault="00586AA7" w:rsidP="00586AA7">
            <w:pPr>
              <w:snapToGrid w:val="0"/>
              <w:rPr>
                <w:rFonts w:ascii="Arial" w:hAnsi="Arial" w:cs="Arial"/>
                <w:lang w:val="en-US"/>
              </w:rPr>
            </w:pPr>
          </w:p>
        </w:tc>
        <w:tc>
          <w:tcPr>
            <w:tcW w:w="805" w:type="dxa"/>
            <w:gridSpan w:val="3"/>
            <w:tcBorders>
              <w:top w:val="single" w:sz="4" w:space="0" w:color="000000"/>
            </w:tcBorders>
            <w:shd w:val="clear" w:color="auto" w:fill="auto"/>
          </w:tcPr>
          <w:p w14:paraId="35B242D7" w14:textId="77777777" w:rsidR="00586AA7" w:rsidRPr="00060DA8" w:rsidRDefault="00586AA7" w:rsidP="00586AA7">
            <w:pPr>
              <w:snapToGrid w:val="0"/>
              <w:rPr>
                <w:rFonts w:ascii="Arial" w:hAnsi="Arial" w:cs="Arial"/>
                <w:lang w:val="en-US"/>
              </w:rPr>
            </w:pPr>
          </w:p>
        </w:tc>
        <w:tc>
          <w:tcPr>
            <w:tcW w:w="5567" w:type="dxa"/>
            <w:gridSpan w:val="5"/>
            <w:tcBorders>
              <w:top w:val="single" w:sz="4" w:space="0" w:color="000000"/>
            </w:tcBorders>
            <w:shd w:val="clear" w:color="auto" w:fill="auto"/>
          </w:tcPr>
          <w:p w14:paraId="12BB068E" w14:textId="77777777" w:rsidR="00586AA7" w:rsidRPr="00060DA8" w:rsidRDefault="00586AA7" w:rsidP="00586AA7">
            <w:pPr>
              <w:tabs>
                <w:tab w:val="left" w:pos="810"/>
              </w:tabs>
              <w:snapToGrid w:val="0"/>
              <w:rPr>
                <w:rFonts w:ascii="Arial" w:hAnsi="Arial" w:cs="Arial"/>
                <w:lang w:val="en-US"/>
              </w:rPr>
            </w:pPr>
          </w:p>
        </w:tc>
        <w:tc>
          <w:tcPr>
            <w:tcW w:w="645" w:type="dxa"/>
            <w:gridSpan w:val="2"/>
            <w:tcBorders>
              <w:top w:val="single" w:sz="4" w:space="0" w:color="000000"/>
              <w:right w:val="single" w:sz="4" w:space="0" w:color="auto"/>
            </w:tcBorders>
          </w:tcPr>
          <w:p w14:paraId="2BF71DE6" w14:textId="77777777" w:rsidR="00586AA7" w:rsidRPr="00060DA8" w:rsidRDefault="00586AA7" w:rsidP="00586AA7">
            <w:pPr>
              <w:snapToGrid w:val="0"/>
              <w:rPr>
                <w:rFonts w:ascii="Arial" w:hAnsi="Arial" w:cs="Arial"/>
                <w:lang w:val="en-US"/>
              </w:rPr>
            </w:pPr>
          </w:p>
        </w:tc>
      </w:tr>
      <w:tr w:rsidR="00586AA7" w:rsidRPr="00060DA8" w14:paraId="3A94F389" w14:textId="77777777" w:rsidTr="00586AA7">
        <w:trPr>
          <w:trHeight w:val="330"/>
        </w:trPr>
        <w:tc>
          <w:tcPr>
            <w:tcW w:w="422" w:type="dxa"/>
            <w:tcBorders>
              <w:left w:val="single" w:sz="4" w:space="0" w:color="000000"/>
            </w:tcBorders>
          </w:tcPr>
          <w:p w14:paraId="1828F8BB" w14:textId="77777777" w:rsidR="00586AA7" w:rsidRPr="00060DA8" w:rsidRDefault="00586AA7" w:rsidP="00586AA7">
            <w:pPr>
              <w:snapToGrid w:val="0"/>
              <w:rPr>
                <w:rFonts w:ascii="Arial" w:hAnsi="Arial" w:cs="Arial"/>
                <w:lang w:val="en-US"/>
              </w:rPr>
            </w:pPr>
          </w:p>
        </w:tc>
        <w:tc>
          <w:tcPr>
            <w:tcW w:w="796" w:type="dxa"/>
            <w:gridSpan w:val="3"/>
            <w:shd w:val="clear" w:color="auto" w:fill="000000"/>
          </w:tcPr>
          <w:p w14:paraId="76DADAB3" w14:textId="77777777" w:rsidR="00586AA7" w:rsidRPr="00060DA8" w:rsidRDefault="00C77B63" w:rsidP="00586AA7">
            <w:pPr>
              <w:snapToGrid w:val="0"/>
              <w:rPr>
                <w:rFonts w:ascii="Arial" w:hAnsi="Arial" w:cs="Arial"/>
                <w:b/>
                <w:lang w:val="en-US"/>
              </w:rPr>
            </w:pPr>
            <w:r w:rsidRPr="00060DA8">
              <w:rPr>
                <w:rFonts w:ascii="Arial" w:hAnsi="Arial" w:cs="Arial"/>
                <w:b/>
                <w:lang w:val="en-US"/>
              </w:rPr>
              <w:t>31</w:t>
            </w:r>
            <w:r w:rsidR="00586AA7" w:rsidRPr="00060DA8">
              <w:rPr>
                <w:rFonts w:ascii="Arial" w:hAnsi="Arial" w:cs="Arial"/>
                <w:b/>
                <w:lang w:val="en-US"/>
              </w:rPr>
              <w:t>.</w:t>
            </w:r>
          </w:p>
        </w:tc>
        <w:tc>
          <w:tcPr>
            <w:tcW w:w="6248" w:type="dxa"/>
            <w:gridSpan w:val="7"/>
            <w:shd w:val="clear" w:color="auto" w:fill="auto"/>
          </w:tcPr>
          <w:p w14:paraId="4504EAC8" w14:textId="77777777" w:rsidR="00586AA7" w:rsidRPr="00060DA8" w:rsidRDefault="00586AA7" w:rsidP="00586AA7">
            <w:pPr>
              <w:tabs>
                <w:tab w:val="left" w:pos="810"/>
              </w:tabs>
              <w:snapToGrid w:val="0"/>
              <w:rPr>
                <w:rFonts w:ascii="Arial" w:hAnsi="Arial" w:cs="Arial"/>
                <w:lang w:val="en-US"/>
              </w:rPr>
            </w:pPr>
          </w:p>
        </w:tc>
        <w:tc>
          <w:tcPr>
            <w:tcW w:w="645" w:type="dxa"/>
            <w:gridSpan w:val="2"/>
            <w:tcBorders>
              <w:right w:val="single" w:sz="4" w:space="0" w:color="auto"/>
            </w:tcBorders>
          </w:tcPr>
          <w:p w14:paraId="68AFC7E8" w14:textId="77777777" w:rsidR="00586AA7" w:rsidRPr="00060DA8" w:rsidRDefault="00586AA7" w:rsidP="00586AA7">
            <w:pPr>
              <w:snapToGrid w:val="0"/>
              <w:rPr>
                <w:rFonts w:ascii="Arial" w:hAnsi="Arial" w:cs="Arial"/>
                <w:lang w:val="en-US"/>
              </w:rPr>
            </w:pPr>
          </w:p>
        </w:tc>
      </w:tr>
      <w:tr w:rsidR="00586AA7" w:rsidRPr="00D6369D" w14:paraId="12670A4D" w14:textId="77777777" w:rsidTr="00586AA7">
        <w:trPr>
          <w:trHeight w:val="318"/>
        </w:trPr>
        <w:tc>
          <w:tcPr>
            <w:tcW w:w="422" w:type="dxa"/>
            <w:tcBorders>
              <w:left w:val="single" w:sz="4" w:space="0" w:color="000000"/>
            </w:tcBorders>
          </w:tcPr>
          <w:p w14:paraId="7F4FA9F4" w14:textId="77777777" w:rsidR="00586AA7" w:rsidRPr="00060DA8" w:rsidRDefault="00586AA7" w:rsidP="00586AA7">
            <w:pPr>
              <w:snapToGrid w:val="0"/>
              <w:rPr>
                <w:rFonts w:ascii="Arial" w:hAnsi="Arial" w:cs="Arial"/>
                <w:lang w:val="en-US"/>
              </w:rPr>
            </w:pPr>
          </w:p>
        </w:tc>
        <w:tc>
          <w:tcPr>
            <w:tcW w:w="7077" w:type="dxa"/>
            <w:gridSpan w:val="11"/>
            <w:shd w:val="clear" w:color="auto" w:fill="D9D9D9"/>
          </w:tcPr>
          <w:p w14:paraId="2E37F804" w14:textId="77777777" w:rsidR="00586AA7" w:rsidRPr="00060DA8" w:rsidRDefault="00C77B63" w:rsidP="00586AA7">
            <w:pPr>
              <w:snapToGrid w:val="0"/>
              <w:rPr>
                <w:rFonts w:ascii="Arial" w:hAnsi="Arial" w:cs="Arial"/>
                <w:lang w:val="en-US"/>
              </w:rPr>
            </w:pPr>
            <w:commentRangeStart w:id="3"/>
            <w:commentRangeStart w:id="4"/>
            <w:r w:rsidRPr="00060DA8">
              <w:rPr>
                <w:rFonts w:ascii="Arial" w:hAnsi="Arial" w:cs="Arial"/>
                <w:highlight w:val="red"/>
                <w:lang w:val="en-US"/>
              </w:rPr>
              <w:t>Where is your toilet / sanitary facilities</w:t>
            </w:r>
            <w:commentRangeEnd w:id="3"/>
            <w:r w:rsidR="00632F1E" w:rsidRPr="00060DA8">
              <w:rPr>
                <w:rStyle w:val="CommentReference"/>
                <w:highlight w:val="red"/>
              </w:rPr>
              <w:commentReference w:id="3"/>
            </w:r>
            <w:commentRangeEnd w:id="4"/>
            <w:r w:rsidR="006C5FF4" w:rsidRPr="00060DA8">
              <w:rPr>
                <w:rStyle w:val="CommentReference"/>
              </w:rPr>
              <w:commentReference w:id="4"/>
            </w:r>
          </w:p>
        </w:tc>
        <w:tc>
          <w:tcPr>
            <w:tcW w:w="612" w:type="dxa"/>
            <w:tcBorders>
              <w:right w:val="single" w:sz="4" w:space="0" w:color="auto"/>
            </w:tcBorders>
          </w:tcPr>
          <w:p w14:paraId="34328D64" w14:textId="77777777" w:rsidR="00586AA7" w:rsidRPr="00060DA8" w:rsidRDefault="00586AA7" w:rsidP="00586AA7">
            <w:pPr>
              <w:snapToGrid w:val="0"/>
              <w:rPr>
                <w:rFonts w:ascii="Arial" w:hAnsi="Arial" w:cs="Arial"/>
                <w:lang w:val="en-US"/>
              </w:rPr>
            </w:pPr>
          </w:p>
        </w:tc>
      </w:tr>
      <w:tr w:rsidR="00586AA7" w:rsidRPr="00D6369D" w14:paraId="10B9E2A6" w14:textId="77777777" w:rsidTr="00006ACB">
        <w:trPr>
          <w:trHeight w:val="82"/>
        </w:trPr>
        <w:tc>
          <w:tcPr>
            <w:tcW w:w="422" w:type="dxa"/>
            <w:tcBorders>
              <w:left w:val="single" w:sz="4" w:space="0" w:color="000000"/>
            </w:tcBorders>
          </w:tcPr>
          <w:p w14:paraId="1602DEB4" w14:textId="77777777" w:rsidR="00586AA7" w:rsidRPr="00060DA8" w:rsidRDefault="00586AA7" w:rsidP="00586AA7">
            <w:pPr>
              <w:snapToGrid w:val="0"/>
              <w:rPr>
                <w:rFonts w:ascii="Arial" w:hAnsi="Arial" w:cs="Arial"/>
                <w:sz w:val="18"/>
                <w:szCs w:val="18"/>
                <w:lang w:val="en-US"/>
              </w:rPr>
            </w:pPr>
          </w:p>
        </w:tc>
        <w:tc>
          <w:tcPr>
            <w:tcW w:w="447" w:type="dxa"/>
            <w:shd w:val="clear" w:color="auto" w:fill="auto"/>
            <w:vAlign w:val="bottom"/>
          </w:tcPr>
          <w:p w14:paraId="072651BF" w14:textId="77777777" w:rsidR="00586AA7" w:rsidRPr="00060DA8" w:rsidRDefault="00586AA7" w:rsidP="00586AA7">
            <w:pPr>
              <w:tabs>
                <w:tab w:val="left" w:pos="810"/>
              </w:tabs>
              <w:snapToGrid w:val="0"/>
              <w:rPr>
                <w:rFonts w:ascii="Arial" w:hAnsi="Arial" w:cs="Arial"/>
                <w:sz w:val="18"/>
                <w:szCs w:val="18"/>
                <w:lang w:val="en-US"/>
              </w:rPr>
            </w:pPr>
          </w:p>
        </w:tc>
        <w:tc>
          <w:tcPr>
            <w:tcW w:w="522" w:type="dxa"/>
            <w:gridSpan w:val="3"/>
            <w:shd w:val="clear" w:color="auto" w:fill="auto"/>
            <w:vAlign w:val="bottom"/>
          </w:tcPr>
          <w:p w14:paraId="641AC242" w14:textId="77777777" w:rsidR="00586AA7" w:rsidRPr="00060DA8" w:rsidRDefault="00586AA7" w:rsidP="00586AA7">
            <w:pPr>
              <w:tabs>
                <w:tab w:val="left" w:pos="810"/>
              </w:tabs>
              <w:snapToGrid w:val="0"/>
              <w:rPr>
                <w:rFonts w:ascii="Arial" w:hAnsi="Arial" w:cs="Arial"/>
                <w:sz w:val="18"/>
                <w:szCs w:val="18"/>
                <w:lang w:val="en-US"/>
              </w:rPr>
            </w:pPr>
          </w:p>
        </w:tc>
        <w:tc>
          <w:tcPr>
            <w:tcW w:w="2791" w:type="dxa"/>
            <w:gridSpan w:val="2"/>
            <w:shd w:val="clear" w:color="auto" w:fill="auto"/>
            <w:vAlign w:val="bottom"/>
          </w:tcPr>
          <w:p w14:paraId="719B4ED1" w14:textId="77777777" w:rsidR="00586AA7" w:rsidRPr="00060DA8" w:rsidRDefault="00586AA7" w:rsidP="00586AA7">
            <w:pPr>
              <w:tabs>
                <w:tab w:val="left" w:pos="810"/>
              </w:tabs>
              <w:snapToGrid w:val="0"/>
              <w:rPr>
                <w:rFonts w:ascii="Arial" w:hAnsi="Arial" w:cs="Arial"/>
                <w:sz w:val="18"/>
                <w:szCs w:val="18"/>
                <w:lang w:val="en-US"/>
              </w:rPr>
            </w:pPr>
          </w:p>
        </w:tc>
        <w:tc>
          <w:tcPr>
            <w:tcW w:w="523" w:type="dxa"/>
          </w:tcPr>
          <w:p w14:paraId="6E2B96E4" w14:textId="77777777" w:rsidR="00586AA7" w:rsidRPr="00060DA8" w:rsidRDefault="00586AA7" w:rsidP="00586AA7">
            <w:pPr>
              <w:snapToGrid w:val="0"/>
              <w:rPr>
                <w:rFonts w:ascii="Arial" w:hAnsi="Arial" w:cs="Arial"/>
                <w:sz w:val="18"/>
                <w:szCs w:val="18"/>
                <w:lang w:val="en-US"/>
              </w:rPr>
            </w:pPr>
          </w:p>
        </w:tc>
        <w:tc>
          <w:tcPr>
            <w:tcW w:w="522" w:type="dxa"/>
          </w:tcPr>
          <w:p w14:paraId="1948A97C" w14:textId="77777777" w:rsidR="00586AA7" w:rsidRPr="00060DA8" w:rsidRDefault="00586AA7" w:rsidP="00586AA7">
            <w:pPr>
              <w:snapToGrid w:val="0"/>
              <w:rPr>
                <w:rFonts w:ascii="Arial" w:hAnsi="Arial" w:cs="Arial"/>
                <w:sz w:val="18"/>
                <w:szCs w:val="18"/>
                <w:lang w:val="en-US"/>
              </w:rPr>
            </w:pPr>
          </w:p>
        </w:tc>
        <w:tc>
          <w:tcPr>
            <w:tcW w:w="580" w:type="dxa"/>
          </w:tcPr>
          <w:p w14:paraId="139AA8E1" w14:textId="77777777" w:rsidR="00586AA7" w:rsidRPr="00060DA8" w:rsidRDefault="00586AA7" w:rsidP="00586AA7">
            <w:pPr>
              <w:snapToGrid w:val="0"/>
              <w:rPr>
                <w:rFonts w:ascii="Arial" w:hAnsi="Arial" w:cs="Arial"/>
                <w:sz w:val="18"/>
                <w:szCs w:val="18"/>
                <w:lang w:val="en-US"/>
              </w:rPr>
            </w:pPr>
          </w:p>
        </w:tc>
        <w:tc>
          <w:tcPr>
            <w:tcW w:w="1692" w:type="dxa"/>
            <w:gridSpan w:val="2"/>
          </w:tcPr>
          <w:p w14:paraId="2F4D875F" w14:textId="77777777" w:rsidR="00586AA7" w:rsidRPr="00060DA8" w:rsidRDefault="00586AA7" w:rsidP="00586AA7">
            <w:pPr>
              <w:snapToGrid w:val="0"/>
              <w:rPr>
                <w:rFonts w:ascii="Arial" w:hAnsi="Arial" w:cs="Arial"/>
                <w:sz w:val="18"/>
                <w:szCs w:val="18"/>
                <w:lang w:val="en-US"/>
              </w:rPr>
            </w:pPr>
          </w:p>
        </w:tc>
        <w:tc>
          <w:tcPr>
            <w:tcW w:w="612" w:type="dxa"/>
            <w:tcBorders>
              <w:right w:val="single" w:sz="4" w:space="0" w:color="auto"/>
            </w:tcBorders>
          </w:tcPr>
          <w:p w14:paraId="4C4F13DD" w14:textId="77777777" w:rsidR="00586AA7" w:rsidRPr="00060DA8" w:rsidRDefault="00586AA7" w:rsidP="00586AA7">
            <w:pPr>
              <w:snapToGrid w:val="0"/>
              <w:rPr>
                <w:rFonts w:ascii="Arial" w:hAnsi="Arial" w:cs="Arial"/>
                <w:sz w:val="18"/>
                <w:szCs w:val="18"/>
                <w:lang w:val="en-US"/>
              </w:rPr>
            </w:pPr>
          </w:p>
        </w:tc>
      </w:tr>
      <w:tr w:rsidR="00586AA7" w:rsidRPr="00060DA8" w14:paraId="35188640" w14:textId="77777777" w:rsidTr="006C5FF4">
        <w:trPr>
          <w:trHeight w:val="390"/>
        </w:trPr>
        <w:tc>
          <w:tcPr>
            <w:tcW w:w="422" w:type="dxa"/>
            <w:tcBorders>
              <w:left w:val="single" w:sz="4" w:space="0" w:color="000000"/>
            </w:tcBorders>
          </w:tcPr>
          <w:p w14:paraId="4638BA38" w14:textId="77777777" w:rsidR="00586AA7" w:rsidRPr="00060DA8" w:rsidRDefault="00586AA7" w:rsidP="00586AA7">
            <w:pPr>
              <w:snapToGrid w:val="0"/>
              <w:rPr>
                <w:rFonts w:ascii="Arial" w:hAnsi="Arial" w:cs="Arial"/>
                <w:sz w:val="20"/>
                <w:szCs w:val="20"/>
                <w:lang w:val="en-US"/>
              </w:rPr>
            </w:pPr>
          </w:p>
        </w:tc>
        <w:tc>
          <w:tcPr>
            <w:tcW w:w="447" w:type="dxa"/>
            <w:tcBorders>
              <w:bottom w:val="single" w:sz="4" w:space="0" w:color="808080"/>
            </w:tcBorders>
            <w:shd w:val="clear" w:color="auto" w:fill="FFFFFF"/>
            <w:vAlign w:val="center"/>
          </w:tcPr>
          <w:p w14:paraId="094CCDDD" w14:textId="77777777" w:rsidR="00586AA7" w:rsidRPr="00060DA8" w:rsidRDefault="00586AA7" w:rsidP="00586AA7">
            <w:pPr>
              <w:snapToGrid w:val="0"/>
              <w:rPr>
                <w:rFonts w:ascii="Arial" w:hAnsi="Arial" w:cs="Arial"/>
                <w:sz w:val="20"/>
                <w:szCs w:val="20"/>
                <w:lang w:val="en-US"/>
              </w:rPr>
            </w:pPr>
            <w:r w:rsidRPr="00060DA8">
              <w:rPr>
                <w:rFonts w:ascii="Arial" w:hAnsi="Arial" w:cs="Arial"/>
                <w:sz w:val="20"/>
                <w:szCs w:val="20"/>
                <w:lang w:val="en-US"/>
              </w:rPr>
              <w:t>0</w:t>
            </w:r>
          </w:p>
        </w:tc>
        <w:tc>
          <w:tcPr>
            <w:tcW w:w="522" w:type="dxa"/>
            <w:gridSpan w:val="3"/>
            <w:tcBorders>
              <w:bottom w:val="single" w:sz="4" w:space="0" w:color="808080"/>
            </w:tcBorders>
            <w:shd w:val="clear" w:color="auto" w:fill="FFFFFF"/>
            <w:vAlign w:val="center"/>
          </w:tcPr>
          <w:p w14:paraId="628250C1" w14:textId="77777777" w:rsidR="00586AA7" w:rsidRPr="00060DA8" w:rsidRDefault="00586AA7" w:rsidP="00586AA7">
            <w:pPr>
              <w:snapToGrid w:val="0"/>
              <w:rPr>
                <w:rFonts w:ascii="Wingdings" w:hAnsi="Wingdings"/>
                <w:sz w:val="20"/>
                <w:szCs w:val="20"/>
                <w:lang w:val="en-US"/>
              </w:rPr>
            </w:pPr>
            <w:r w:rsidRPr="00060DA8">
              <w:rPr>
                <w:rFonts w:ascii="Wingdings" w:hAnsi="Wingdings"/>
                <w:sz w:val="20"/>
                <w:szCs w:val="20"/>
                <w:lang w:val="en-US"/>
              </w:rPr>
              <w:t></w:t>
            </w:r>
          </w:p>
        </w:tc>
        <w:tc>
          <w:tcPr>
            <w:tcW w:w="2791" w:type="dxa"/>
            <w:gridSpan w:val="2"/>
            <w:tcBorders>
              <w:bottom w:val="single" w:sz="4" w:space="0" w:color="808080"/>
            </w:tcBorders>
            <w:shd w:val="clear" w:color="auto" w:fill="FFFFFF"/>
            <w:vAlign w:val="center"/>
          </w:tcPr>
          <w:p w14:paraId="3C60E22B" w14:textId="77777777" w:rsidR="00586AA7" w:rsidRPr="00060DA8" w:rsidRDefault="006C5FF4" w:rsidP="00586AA7">
            <w:pPr>
              <w:tabs>
                <w:tab w:val="left" w:pos="810"/>
              </w:tabs>
              <w:snapToGrid w:val="0"/>
              <w:rPr>
                <w:rFonts w:ascii="Arial" w:hAnsi="Arial" w:cs="Arial"/>
                <w:sz w:val="20"/>
                <w:szCs w:val="20"/>
                <w:highlight w:val="yellow"/>
                <w:lang w:val="en-US"/>
              </w:rPr>
            </w:pPr>
            <w:r w:rsidRPr="00060DA8">
              <w:rPr>
                <w:rFonts w:ascii="Arial" w:hAnsi="Arial" w:cs="Arial"/>
                <w:sz w:val="20"/>
                <w:szCs w:val="20"/>
                <w:highlight w:val="yellow"/>
                <w:lang w:val="en-US"/>
              </w:rPr>
              <w:t>Domestic latrine with protected septic tank</w:t>
            </w:r>
          </w:p>
        </w:tc>
        <w:tc>
          <w:tcPr>
            <w:tcW w:w="523" w:type="dxa"/>
            <w:vAlign w:val="center"/>
          </w:tcPr>
          <w:p w14:paraId="6BD14E3B" w14:textId="77777777" w:rsidR="00586AA7" w:rsidRPr="00060DA8" w:rsidRDefault="00586AA7" w:rsidP="00586AA7">
            <w:pPr>
              <w:snapToGrid w:val="0"/>
              <w:rPr>
                <w:rFonts w:ascii="Arial" w:hAnsi="Arial" w:cs="Arial"/>
                <w:sz w:val="20"/>
                <w:szCs w:val="20"/>
                <w:highlight w:val="yellow"/>
                <w:lang w:val="en-US"/>
              </w:rPr>
            </w:pPr>
          </w:p>
        </w:tc>
        <w:tc>
          <w:tcPr>
            <w:tcW w:w="522" w:type="dxa"/>
            <w:tcBorders>
              <w:bottom w:val="single" w:sz="4" w:space="0" w:color="808080"/>
            </w:tcBorders>
            <w:vAlign w:val="center"/>
          </w:tcPr>
          <w:p w14:paraId="57B319A1" w14:textId="77777777" w:rsidR="00586AA7" w:rsidRPr="00060DA8" w:rsidRDefault="00586AA7" w:rsidP="00586AA7">
            <w:pPr>
              <w:snapToGrid w:val="0"/>
              <w:rPr>
                <w:rFonts w:ascii="Arial" w:hAnsi="Arial" w:cs="Arial"/>
                <w:sz w:val="20"/>
                <w:szCs w:val="20"/>
                <w:highlight w:val="yellow"/>
                <w:lang w:val="en-US"/>
              </w:rPr>
            </w:pPr>
            <w:r w:rsidRPr="00060DA8">
              <w:rPr>
                <w:rFonts w:ascii="Arial" w:hAnsi="Arial" w:cs="Arial"/>
                <w:sz w:val="20"/>
                <w:szCs w:val="20"/>
                <w:highlight w:val="yellow"/>
                <w:lang w:val="en-US"/>
              </w:rPr>
              <w:t>1</w:t>
            </w:r>
          </w:p>
        </w:tc>
        <w:tc>
          <w:tcPr>
            <w:tcW w:w="580" w:type="dxa"/>
            <w:tcBorders>
              <w:bottom w:val="single" w:sz="4" w:space="0" w:color="808080"/>
            </w:tcBorders>
            <w:vAlign w:val="center"/>
          </w:tcPr>
          <w:p w14:paraId="0CEB1A6C" w14:textId="77777777" w:rsidR="00586AA7" w:rsidRPr="00060DA8" w:rsidRDefault="00586AA7" w:rsidP="00586AA7">
            <w:pPr>
              <w:snapToGrid w:val="0"/>
              <w:rPr>
                <w:rFonts w:ascii="Arial" w:hAnsi="Arial" w:cs="Arial"/>
                <w:sz w:val="20"/>
                <w:szCs w:val="20"/>
                <w:highlight w:val="yellow"/>
                <w:lang w:val="en-US"/>
              </w:rPr>
            </w:pPr>
            <w:r w:rsidRPr="00060DA8">
              <w:rPr>
                <w:rFonts w:ascii="Wingdings" w:hAnsi="Wingdings"/>
                <w:sz w:val="20"/>
                <w:szCs w:val="20"/>
                <w:highlight w:val="yellow"/>
                <w:lang w:val="en-US"/>
              </w:rPr>
              <w:t></w:t>
            </w:r>
          </w:p>
        </w:tc>
        <w:tc>
          <w:tcPr>
            <w:tcW w:w="1692" w:type="dxa"/>
            <w:gridSpan w:val="2"/>
            <w:tcBorders>
              <w:bottom w:val="single" w:sz="4" w:space="0" w:color="808080"/>
            </w:tcBorders>
            <w:vAlign w:val="center"/>
          </w:tcPr>
          <w:p w14:paraId="3261480C" w14:textId="77777777" w:rsidR="00586AA7" w:rsidRPr="00060DA8" w:rsidRDefault="006C5FF4" w:rsidP="00586AA7">
            <w:pPr>
              <w:snapToGrid w:val="0"/>
              <w:rPr>
                <w:rFonts w:ascii="Arial" w:hAnsi="Arial" w:cs="Arial"/>
                <w:sz w:val="20"/>
                <w:szCs w:val="20"/>
                <w:highlight w:val="yellow"/>
                <w:lang w:val="en-US"/>
              </w:rPr>
            </w:pPr>
            <w:r w:rsidRPr="00060DA8">
              <w:rPr>
                <w:rFonts w:ascii="Arial" w:hAnsi="Arial" w:cs="Arial"/>
                <w:sz w:val="20"/>
                <w:szCs w:val="20"/>
                <w:highlight w:val="yellow"/>
                <w:lang w:val="en-US"/>
              </w:rPr>
              <w:t>Public latrine</w:t>
            </w:r>
          </w:p>
        </w:tc>
        <w:tc>
          <w:tcPr>
            <w:tcW w:w="612" w:type="dxa"/>
            <w:tcBorders>
              <w:right w:val="single" w:sz="4" w:space="0" w:color="auto"/>
            </w:tcBorders>
          </w:tcPr>
          <w:p w14:paraId="5915D1A5" w14:textId="77777777" w:rsidR="00586AA7" w:rsidRPr="00060DA8" w:rsidRDefault="00586AA7" w:rsidP="00586AA7">
            <w:pPr>
              <w:snapToGrid w:val="0"/>
              <w:rPr>
                <w:rFonts w:ascii="Arial" w:hAnsi="Arial" w:cs="Arial"/>
                <w:lang w:val="en-US"/>
              </w:rPr>
            </w:pPr>
          </w:p>
        </w:tc>
      </w:tr>
      <w:tr w:rsidR="00C77B63" w:rsidRPr="00060DA8" w14:paraId="0C3F7DE4" w14:textId="77777777" w:rsidTr="006C5FF4">
        <w:trPr>
          <w:trHeight w:val="314"/>
        </w:trPr>
        <w:tc>
          <w:tcPr>
            <w:tcW w:w="422" w:type="dxa"/>
            <w:tcBorders>
              <w:left w:val="single" w:sz="4" w:space="0" w:color="000000"/>
            </w:tcBorders>
          </w:tcPr>
          <w:p w14:paraId="08E320E4" w14:textId="77777777" w:rsidR="00C77B63" w:rsidRPr="00060DA8" w:rsidRDefault="00C77B63" w:rsidP="00C77B63">
            <w:pPr>
              <w:snapToGrid w:val="0"/>
              <w:rPr>
                <w:rFonts w:ascii="Arial" w:hAnsi="Arial" w:cs="Arial"/>
                <w:lang w:val="en-US"/>
              </w:rPr>
            </w:pPr>
          </w:p>
        </w:tc>
        <w:tc>
          <w:tcPr>
            <w:tcW w:w="447" w:type="dxa"/>
            <w:shd w:val="clear" w:color="auto" w:fill="auto"/>
          </w:tcPr>
          <w:p w14:paraId="0C7183ED" w14:textId="77777777" w:rsidR="00C77B63" w:rsidRPr="00060DA8" w:rsidRDefault="00C77B63" w:rsidP="00C77B63">
            <w:pPr>
              <w:snapToGrid w:val="0"/>
              <w:rPr>
                <w:rFonts w:ascii="Arial" w:hAnsi="Arial" w:cs="Arial"/>
                <w:lang w:val="en-US"/>
              </w:rPr>
            </w:pPr>
            <w:r w:rsidRPr="00060DA8">
              <w:rPr>
                <w:rFonts w:ascii="Arial" w:hAnsi="Arial" w:cs="Arial"/>
                <w:sz w:val="20"/>
                <w:lang w:val="en-US"/>
              </w:rPr>
              <w:t>2</w:t>
            </w:r>
          </w:p>
        </w:tc>
        <w:tc>
          <w:tcPr>
            <w:tcW w:w="522" w:type="dxa"/>
            <w:gridSpan w:val="3"/>
            <w:shd w:val="clear" w:color="auto" w:fill="auto"/>
          </w:tcPr>
          <w:p w14:paraId="79DEDE4E" w14:textId="77777777" w:rsidR="00C77B63" w:rsidRPr="00060DA8" w:rsidRDefault="00C77B63" w:rsidP="00C77B63">
            <w:pPr>
              <w:snapToGrid w:val="0"/>
              <w:rPr>
                <w:rFonts w:ascii="Arial" w:hAnsi="Arial" w:cs="Arial"/>
                <w:lang w:val="en-US"/>
              </w:rPr>
            </w:pPr>
            <w:r w:rsidRPr="00060DA8">
              <w:rPr>
                <w:rFonts w:ascii="Wingdings" w:hAnsi="Wingdings"/>
                <w:sz w:val="20"/>
                <w:szCs w:val="20"/>
                <w:lang w:val="en-US"/>
              </w:rPr>
              <w:t></w:t>
            </w:r>
          </w:p>
        </w:tc>
        <w:tc>
          <w:tcPr>
            <w:tcW w:w="2791" w:type="dxa"/>
            <w:gridSpan w:val="2"/>
            <w:shd w:val="clear" w:color="auto" w:fill="auto"/>
          </w:tcPr>
          <w:p w14:paraId="760353EA" w14:textId="77777777" w:rsidR="00C77B63" w:rsidRPr="00060DA8" w:rsidRDefault="006C5FF4" w:rsidP="006C5FF4">
            <w:pPr>
              <w:tabs>
                <w:tab w:val="left" w:pos="810"/>
                <w:tab w:val="right" w:pos="2575"/>
              </w:tabs>
              <w:snapToGrid w:val="0"/>
              <w:rPr>
                <w:rFonts w:ascii="Arial" w:hAnsi="Arial" w:cs="Arial"/>
                <w:highlight w:val="yellow"/>
                <w:lang w:val="en-US"/>
              </w:rPr>
            </w:pPr>
            <w:r w:rsidRPr="00060DA8">
              <w:rPr>
                <w:rFonts w:ascii="Arial" w:hAnsi="Arial" w:cs="Arial"/>
                <w:sz w:val="20"/>
                <w:highlight w:val="yellow"/>
                <w:lang w:val="en-US"/>
              </w:rPr>
              <w:t>Domestic latrine with waste canal to fishpond / drain</w:t>
            </w:r>
          </w:p>
        </w:tc>
        <w:tc>
          <w:tcPr>
            <w:tcW w:w="523" w:type="dxa"/>
          </w:tcPr>
          <w:p w14:paraId="78B72254" w14:textId="77777777" w:rsidR="00C77B63" w:rsidRPr="00060DA8" w:rsidRDefault="00C77B63" w:rsidP="00C77B63">
            <w:pPr>
              <w:snapToGrid w:val="0"/>
              <w:rPr>
                <w:rFonts w:ascii="Arial" w:hAnsi="Arial" w:cs="Arial"/>
                <w:highlight w:val="yellow"/>
                <w:lang w:val="en-US"/>
              </w:rPr>
            </w:pPr>
          </w:p>
        </w:tc>
        <w:tc>
          <w:tcPr>
            <w:tcW w:w="522" w:type="dxa"/>
          </w:tcPr>
          <w:p w14:paraId="24ACE721" w14:textId="77777777" w:rsidR="00C77B63" w:rsidRPr="00060DA8" w:rsidRDefault="00C77B63" w:rsidP="00C77B63">
            <w:pPr>
              <w:snapToGrid w:val="0"/>
              <w:rPr>
                <w:rFonts w:ascii="Arial" w:hAnsi="Arial" w:cs="Arial"/>
                <w:sz w:val="20"/>
                <w:highlight w:val="yellow"/>
                <w:lang w:val="en-US"/>
              </w:rPr>
            </w:pPr>
            <w:r w:rsidRPr="00060DA8">
              <w:rPr>
                <w:rFonts w:ascii="Arial" w:hAnsi="Arial" w:cs="Arial"/>
                <w:sz w:val="20"/>
                <w:highlight w:val="yellow"/>
                <w:lang w:val="en-US"/>
              </w:rPr>
              <w:t>3</w:t>
            </w:r>
          </w:p>
        </w:tc>
        <w:tc>
          <w:tcPr>
            <w:tcW w:w="580" w:type="dxa"/>
          </w:tcPr>
          <w:p w14:paraId="182BA526" w14:textId="77777777" w:rsidR="00C77B63" w:rsidRPr="00060DA8" w:rsidRDefault="00C77B63" w:rsidP="00C77B63">
            <w:pPr>
              <w:snapToGrid w:val="0"/>
              <w:rPr>
                <w:rFonts w:ascii="Arial" w:hAnsi="Arial" w:cs="Arial"/>
                <w:sz w:val="20"/>
                <w:highlight w:val="yellow"/>
                <w:lang w:val="en-US"/>
              </w:rPr>
            </w:pPr>
            <w:r w:rsidRPr="00060DA8">
              <w:rPr>
                <w:rFonts w:ascii="Arial" w:hAnsi="Arial" w:cs="Arial"/>
                <w:sz w:val="20"/>
                <w:szCs w:val="20"/>
                <w:highlight w:val="yellow"/>
                <w:lang w:val="en-US"/>
              </w:rPr>
              <w:t></w:t>
            </w:r>
          </w:p>
        </w:tc>
        <w:tc>
          <w:tcPr>
            <w:tcW w:w="1692" w:type="dxa"/>
            <w:gridSpan w:val="2"/>
          </w:tcPr>
          <w:p w14:paraId="5D6B5335" w14:textId="77777777" w:rsidR="00C77B63" w:rsidRPr="00060DA8" w:rsidRDefault="006C5FF4" w:rsidP="00C77B63">
            <w:pPr>
              <w:snapToGrid w:val="0"/>
              <w:rPr>
                <w:rFonts w:ascii="Arial" w:hAnsi="Arial" w:cs="Arial"/>
                <w:sz w:val="20"/>
                <w:highlight w:val="yellow"/>
                <w:lang w:val="en-US"/>
              </w:rPr>
            </w:pPr>
            <w:r w:rsidRPr="00060DA8">
              <w:rPr>
                <w:rFonts w:ascii="Arial" w:hAnsi="Arial" w:cs="Arial"/>
                <w:sz w:val="20"/>
                <w:highlight w:val="yellow"/>
                <w:lang w:val="en-US"/>
              </w:rPr>
              <w:t>River</w:t>
            </w:r>
          </w:p>
        </w:tc>
        <w:tc>
          <w:tcPr>
            <w:tcW w:w="612" w:type="dxa"/>
            <w:tcBorders>
              <w:right w:val="single" w:sz="4" w:space="0" w:color="auto"/>
            </w:tcBorders>
          </w:tcPr>
          <w:p w14:paraId="7963FF21" w14:textId="77777777" w:rsidR="00C77B63" w:rsidRPr="00060DA8" w:rsidRDefault="00C77B63" w:rsidP="00C77B63">
            <w:pPr>
              <w:snapToGrid w:val="0"/>
              <w:rPr>
                <w:rFonts w:ascii="Arial" w:hAnsi="Arial" w:cs="Arial"/>
                <w:lang w:val="en-US"/>
              </w:rPr>
            </w:pPr>
          </w:p>
        </w:tc>
      </w:tr>
      <w:tr w:rsidR="006C5FF4" w:rsidRPr="00060DA8" w14:paraId="538D9E10" w14:textId="77777777" w:rsidTr="006C5FF4">
        <w:trPr>
          <w:trHeight w:val="80"/>
        </w:trPr>
        <w:tc>
          <w:tcPr>
            <w:tcW w:w="422" w:type="dxa"/>
            <w:tcBorders>
              <w:left w:val="single" w:sz="4" w:space="0" w:color="000000"/>
              <w:bottom w:val="single" w:sz="4" w:space="0" w:color="auto"/>
            </w:tcBorders>
          </w:tcPr>
          <w:p w14:paraId="7ACD52B1" w14:textId="77777777" w:rsidR="006C5FF4" w:rsidRPr="00060DA8" w:rsidRDefault="006C5FF4" w:rsidP="00C77B63">
            <w:pPr>
              <w:snapToGrid w:val="0"/>
              <w:rPr>
                <w:rFonts w:ascii="Arial" w:hAnsi="Arial" w:cs="Arial"/>
                <w:lang w:val="en-US"/>
              </w:rPr>
            </w:pPr>
          </w:p>
        </w:tc>
        <w:tc>
          <w:tcPr>
            <w:tcW w:w="447" w:type="dxa"/>
            <w:tcBorders>
              <w:bottom w:val="single" w:sz="4" w:space="0" w:color="auto"/>
            </w:tcBorders>
            <w:shd w:val="clear" w:color="auto" w:fill="auto"/>
          </w:tcPr>
          <w:p w14:paraId="31EA395A" w14:textId="77777777" w:rsidR="006C5FF4" w:rsidRPr="00060DA8" w:rsidRDefault="006C5FF4" w:rsidP="00C77B63">
            <w:pPr>
              <w:snapToGrid w:val="0"/>
              <w:rPr>
                <w:rFonts w:ascii="Arial" w:hAnsi="Arial" w:cs="Arial"/>
                <w:sz w:val="20"/>
                <w:lang w:val="en-US"/>
              </w:rPr>
            </w:pPr>
            <w:r w:rsidRPr="00060DA8">
              <w:rPr>
                <w:rFonts w:ascii="Arial" w:hAnsi="Arial" w:cs="Arial"/>
                <w:sz w:val="20"/>
                <w:lang w:val="en-US"/>
              </w:rPr>
              <w:t>4</w:t>
            </w:r>
          </w:p>
        </w:tc>
        <w:tc>
          <w:tcPr>
            <w:tcW w:w="522" w:type="dxa"/>
            <w:gridSpan w:val="3"/>
            <w:tcBorders>
              <w:bottom w:val="single" w:sz="4" w:space="0" w:color="auto"/>
            </w:tcBorders>
            <w:shd w:val="clear" w:color="auto" w:fill="auto"/>
          </w:tcPr>
          <w:p w14:paraId="01A6FEA7" w14:textId="77777777" w:rsidR="006C5FF4" w:rsidRPr="00060DA8" w:rsidRDefault="006C5FF4" w:rsidP="00C77B63">
            <w:pPr>
              <w:snapToGrid w:val="0"/>
              <w:rPr>
                <w:rFonts w:ascii="Wingdings" w:hAnsi="Wingdings"/>
                <w:sz w:val="20"/>
                <w:szCs w:val="20"/>
                <w:lang w:val="en-US"/>
              </w:rPr>
            </w:pPr>
            <w:r w:rsidRPr="00060DA8">
              <w:rPr>
                <w:rFonts w:ascii="Wingdings" w:hAnsi="Wingdings"/>
                <w:sz w:val="20"/>
                <w:szCs w:val="20"/>
                <w:lang w:val="en-US"/>
              </w:rPr>
              <w:t></w:t>
            </w:r>
          </w:p>
        </w:tc>
        <w:tc>
          <w:tcPr>
            <w:tcW w:w="2791" w:type="dxa"/>
            <w:gridSpan w:val="2"/>
            <w:tcBorders>
              <w:bottom w:val="single" w:sz="4" w:space="0" w:color="auto"/>
            </w:tcBorders>
            <w:shd w:val="clear" w:color="auto" w:fill="auto"/>
          </w:tcPr>
          <w:p w14:paraId="7E83EEAF" w14:textId="77777777" w:rsidR="006C5FF4" w:rsidRPr="00060DA8" w:rsidRDefault="006C5FF4" w:rsidP="006C5FF4">
            <w:pPr>
              <w:tabs>
                <w:tab w:val="left" w:pos="810"/>
                <w:tab w:val="right" w:pos="2575"/>
              </w:tabs>
              <w:snapToGrid w:val="0"/>
              <w:rPr>
                <w:rFonts w:ascii="Arial" w:hAnsi="Arial" w:cs="Arial"/>
                <w:sz w:val="20"/>
                <w:highlight w:val="yellow"/>
                <w:lang w:val="en-US"/>
              </w:rPr>
            </w:pPr>
            <w:r w:rsidRPr="00060DA8">
              <w:rPr>
                <w:rFonts w:ascii="Arial" w:hAnsi="Arial" w:cs="Arial"/>
                <w:sz w:val="20"/>
                <w:highlight w:val="yellow"/>
                <w:lang w:val="en-US"/>
              </w:rPr>
              <w:t>Open land/yard</w:t>
            </w:r>
          </w:p>
        </w:tc>
        <w:tc>
          <w:tcPr>
            <w:tcW w:w="523" w:type="dxa"/>
            <w:tcBorders>
              <w:bottom w:val="single" w:sz="4" w:space="0" w:color="auto"/>
            </w:tcBorders>
          </w:tcPr>
          <w:p w14:paraId="26689B40" w14:textId="77777777" w:rsidR="006C5FF4" w:rsidRPr="00060DA8" w:rsidRDefault="006C5FF4" w:rsidP="00C77B63">
            <w:pPr>
              <w:snapToGrid w:val="0"/>
              <w:rPr>
                <w:rFonts w:ascii="Arial" w:hAnsi="Arial" w:cs="Arial"/>
                <w:highlight w:val="yellow"/>
                <w:lang w:val="en-US"/>
              </w:rPr>
            </w:pPr>
          </w:p>
        </w:tc>
        <w:tc>
          <w:tcPr>
            <w:tcW w:w="522" w:type="dxa"/>
            <w:tcBorders>
              <w:bottom w:val="single" w:sz="4" w:space="0" w:color="auto"/>
            </w:tcBorders>
          </w:tcPr>
          <w:p w14:paraId="1618A604" w14:textId="77777777" w:rsidR="006C5FF4" w:rsidRPr="00060DA8" w:rsidRDefault="006C5FF4" w:rsidP="00C77B63">
            <w:pPr>
              <w:snapToGrid w:val="0"/>
              <w:rPr>
                <w:rFonts w:ascii="Arial" w:hAnsi="Arial" w:cs="Arial"/>
                <w:sz w:val="20"/>
                <w:highlight w:val="yellow"/>
                <w:lang w:val="en-US"/>
              </w:rPr>
            </w:pPr>
            <w:r w:rsidRPr="00060DA8">
              <w:rPr>
                <w:rFonts w:ascii="Arial" w:hAnsi="Arial" w:cs="Arial"/>
                <w:sz w:val="20"/>
                <w:highlight w:val="yellow"/>
                <w:lang w:val="en-US"/>
              </w:rPr>
              <w:t>5</w:t>
            </w:r>
          </w:p>
        </w:tc>
        <w:tc>
          <w:tcPr>
            <w:tcW w:w="580" w:type="dxa"/>
            <w:tcBorders>
              <w:bottom w:val="single" w:sz="4" w:space="0" w:color="auto"/>
            </w:tcBorders>
          </w:tcPr>
          <w:p w14:paraId="4AA5B108" w14:textId="77777777" w:rsidR="006C5FF4" w:rsidRPr="00060DA8" w:rsidRDefault="006C5FF4" w:rsidP="00C77B63">
            <w:pPr>
              <w:snapToGrid w:val="0"/>
              <w:rPr>
                <w:rFonts w:ascii="Arial" w:hAnsi="Arial" w:cs="Arial"/>
                <w:sz w:val="20"/>
                <w:szCs w:val="20"/>
                <w:highlight w:val="yellow"/>
                <w:lang w:val="en-US"/>
              </w:rPr>
            </w:pPr>
            <w:r w:rsidRPr="00060DA8">
              <w:rPr>
                <w:rFonts w:ascii="Arial" w:hAnsi="Arial" w:cs="Arial"/>
                <w:sz w:val="20"/>
                <w:szCs w:val="20"/>
                <w:highlight w:val="yellow"/>
                <w:lang w:val="en-US"/>
              </w:rPr>
              <w:t></w:t>
            </w:r>
          </w:p>
        </w:tc>
        <w:tc>
          <w:tcPr>
            <w:tcW w:w="1692" w:type="dxa"/>
            <w:gridSpan w:val="2"/>
            <w:tcBorders>
              <w:bottom w:val="single" w:sz="4" w:space="0" w:color="auto"/>
            </w:tcBorders>
          </w:tcPr>
          <w:p w14:paraId="518567FB" w14:textId="77777777" w:rsidR="006C5FF4" w:rsidRPr="00060DA8" w:rsidRDefault="006C5FF4" w:rsidP="00C77B63">
            <w:pPr>
              <w:snapToGrid w:val="0"/>
              <w:rPr>
                <w:rFonts w:ascii="Arial" w:hAnsi="Arial" w:cs="Arial"/>
                <w:sz w:val="20"/>
                <w:highlight w:val="yellow"/>
                <w:lang w:val="en-US"/>
              </w:rPr>
            </w:pPr>
            <w:r w:rsidRPr="00060DA8">
              <w:rPr>
                <w:rFonts w:ascii="Arial" w:hAnsi="Arial" w:cs="Arial"/>
                <w:sz w:val="20"/>
                <w:highlight w:val="yellow"/>
                <w:lang w:val="en-US"/>
              </w:rPr>
              <w:t>Other, specify: _______</w:t>
            </w:r>
          </w:p>
        </w:tc>
        <w:tc>
          <w:tcPr>
            <w:tcW w:w="612" w:type="dxa"/>
            <w:tcBorders>
              <w:bottom w:val="single" w:sz="4" w:space="0" w:color="auto"/>
              <w:right w:val="single" w:sz="4" w:space="0" w:color="auto"/>
            </w:tcBorders>
          </w:tcPr>
          <w:p w14:paraId="05F2ED7E" w14:textId="77777777" w:rsidR="006C5FF4" w:rsidRPr="00060DA8" w:rsidRDefault="006C5FF4" w:rsidP="00C77B63">
            <w:pPr>
              <w:snapToGrid w:val="0"/>
              <w:rPr>
                <w:rFonts w:ascii="Arial" w:hAnsi="Arial" w:cs="Arial"/>
                <w:lang w:val="en-US"/>
              </w:rPr>
            </w:pPr>
          </w:p>
        </w:tc>
      </w:tr>
      <w:tr w:rsidR="00C77B63" w:rsidRPr="00060DA8" w14:paraId="0BE316B0" w14:textId="77777777" w:rsidTr="00006ACB">
        <w:trPr>
          <w:trHeight w:val="314"/>
        </w:trPr>
        <w:tc>
          <w:tcPr>
            <w:tcW w:w="422" w:type="dxa"/>
            <w:tcBorders>
              <w:top w:val="single" w:sz="4" w:space="0" w:color="auto"/>
            </w:tcBorders>
          </w:tcPr>
          <w:p w14:paraId="7AF5BADA" w14:textId="77777777" w:rsidR="00C77B63" w:rsidRPr="00060DA8" w:rsidRDefault="00C77B63" w:rsidP="00C77B63">
            <w:pPr>
              <w:snapToGrid w:val="0"/>
              <w:rPr>
                <w:rFonts w:ascii="Arial" w:hAnsi="Arial" w:cs="Arial"/>
                <w:lang w:val="en-US"/>
              </w:rPr>
            </w:pPr>
          </w:p>
        </w:tc>
        <w:tc>
          <w:tcPr>
            <w:tcW w:w="447" w:type="dxa"/>
            <w:tcBorders>
              <w:top w:val="single" w:sz="4" w:space="0" w:color="auto"/>
            </w:tcBorders>
            <w:shd w:val="clear" w:color="auto" w:fill="auto"/>
          </w:tcPr>
          <w:p w14:paraId="400E44BE" w14:textId="77777777" w:rsidR="00C77B63" w:rsidRPr="00060DA8" w:rsidRDefault="00C77B63" w:rsidP="00C77B63">
            <w:pPr>
              <w:snapToGrid w:val="0"/>
              <w:rPr>
                <w:rFonts w:ascii="Arial" w:hAnsi="Arial" w:cs="Arial"/>
                <w:lang w:val="en-US"/>
              </w:rPr>
            </w:pPr>
          </w:p>
        </w:tc>
        <w:tc>
          <w:tcPr>
            <w:tcW w:w="522" w:type="dxa"/>
            <w:gridSpan w:val="3"/>
            <w:tcBorders>
              <w:top w:val="single" w:sz="4" w:space="0" w:color="auto"/>
            </w:tcBorders>
            <w:shd w:val="clear" w:color="auto" w:fill="auto"/>
          </w:tcPr>
          <w:p w14:paraId="7E6FF720" w14:textId="77777777" w:rsidR="00C77B63" w:rsidRPr="00060DA8" w:rsidRDefault="00C77B63" w:rsidP="00C77B63">
            <w:pPr>
              <w:snapToGrid w:val="0"/>
              <w:rPr>
                <w:rFonts w:ascii="Arial" w:hAnsi="Arial" w:cs="Arial"/>
                <w:lang w:val="en-US"/>
              </w:rPr>
            </w:pPr>
          </w:p>
        </w:tc>
        <w:tc>
          <w:tcPr>
            <w:tcW w:w="2791" w:type="dxa"/>
            <w:gridSpan w:val="2"/>
            <w:tcBorders>
              <w:top w:val="single" w:sz="4" w:space="0" w:color="auto"/>
            </w:tcBorders>
            <w:shd w:val="clear" w:color="auto" w:fill="auto"/>
          </w:tcPr>
          <w:p w14:paraId="2868791E" w14:textId="77777777" w:rsidR="00C77B63" w:rsidRPr="00060DA8" w:rsidRDefault="00C77B63" w:rsidP="00C77B63">
            <w:pPr>
              <w:tabs>
                <w:tab w:val="left" w:pos="810"/>
              </w:tabs>
              <w:snapToGrid w:val="0"/>
              <w:rPr>
                <w:rFonts w:ascii="Arial" w:hAnsi="Arial" w:cs="Arial"/>
                <w:lang w:val="en-US"/>
              </w:rPr>
            </w:pPr>
          </w:p>
        </w:tc>
        <w:tc>
          <w:tcPr>
            <w:tcW w:w="523" w:type="dxa"/>
            <w:tcBorders>
              <w:top w:val="single" w:sz="4" w:space="0" w:color="auto"/>
            </w:tcBorders>
          </w:tcPr>
          <w:p w14:paraId="4AFB3C5B" w14:textId="77777777" w:rsidR="00C77B63" w:rsidRPr="00060DA8" w:rsidRDefault="00C77B63" w:rsidP="00C77B63">
            <w:pPr>
              <w:snapToGrid w:val="0"/>
              <w:rPr>
                <w:rFonts w:ascii="Arial" w:hAnsi="Arial" w:cs="Arial"/>
                <w:lang w:val="en-US"/>
              </w:rPr>
            </w:pPr>
          </w:p>
        </w:tc>
        <w:tc>
          <w:tcPr>
            <w:tcW w:w="522" w:type="dxa"/>
            <w:tcBorders>
              <w:top w:val="single" w:sz="4" w:space="0" w:color="auto"/>
            </w:tcBorders>
          </w:tcPr>
          <w:p w14:paraId="23473B56" w14:textId="77777777" w:rsidR="00C77B63" w:rsidRPr="00060DA8" w:rsidRDefault="00C77B63" w:rsidP="00C77B63">
            <w:pPr>
              <w:snapToGrid w:val="0"/>
              <w:rPr>
                <w:rFonts w:ascii="Arial" w:hAnsi="Arial" w:cs="Arial"/>
                <w:lang w:val="en-US"/>
              </w:rPr>
            </w:pPr>
          </w:p>
        </w:tc>
        <w:tc>
          <w:tcPr>
            <w:tcW w:w="580" w:type="dxa"/>
            <w:tcBorders>
              <w:top w:val="single" w:sz="4" w:space="0" w:color="auto"/>
            </w:tcBorders>
          </w:tcPr>
          <w:p w14:paraId="7EBC28A2" w14:textId="77777777" w:rsidR="00C77B63" w:rsidRPr="00060DA8" w:rsidRDefault="00C77B63" w:rsidP="00C77B63">
            <w:pPr>
              <w:snapToGrid w:val="0"/>
              <w:rPr>
                <w:rFonts w:ascii="Arial" w:hAnsi="Arial" w:cs="Arial"/>
                <w:lang w:val="en-US"/>
              </w:rPr>
            </w:pPr>
          </w:p>
        </w:tc>
        <w:tc>
          <w:tcPr>
            <w:tcW w:w="1692" w:type="dxa"/>
            <w:gridSpan w:val="2"/>
            <w:tcBorders>
              <w:top w:val="single" w:sz="4" w:space="0" w:color="auto"/>
            </w:tcBorders>
          </w:tcPr>
          <w:p w14:paraId="136FB941" w14:textId="77777777" w:rsidR="00C77B63" w:rsidRPr="00060DA8" w:rsidRDefault="00C77B63" w:rsidP="00C77B63">
            <w:pPr>
              <w:snapToGrid w:val="0"/>
              <w:rPr>
                <w:rFonts w:ascii="Arial" w:hAnsi="Arial" w:cs="Arial"/>
                <w:lang w:val="en-US"/>
              </w:rPr>
            </w:pPr>
          </w:p>
        </w:tc>
        <w:tc>
          <w:tcPr>
            <w:tcW w:w="612" w:type="dxa"/>
            <w:tcBorders>
              <w:top w:val="single" w:sz="4" w:space="0" w:color="auto"/>
            </w:tcBorders>
          </w:tcPr>
          <w:p w14:paraId="4022A364" w14:textId="77777777" w:rsidR="00C77B63" w:rsidRPr="00060DA8" w:rsidRDefault="00C77B63" w:rsidP="00C77B63">
            <w:pPr>
              <w:snapToGrid w:val="0"/>
              <w:rPr>
                <w:rFonts w:ascii="Arial" w:hAnsi="Arial" w:cs="Arial"/>
                <w:lang w:val="en-US"/>
              </w:rPr>
            </w:pPr>
          </w:p>
        </w:tc>
      </w:tr>
      <w:tr w:rsidR="00C77B63" w:rsidRPr="00060DA8" w14:paraId="7A5A54CD" w14:textId="77777777" w:rsidTr="009C4EB7">
        <w:trPr>
          <w:trHeight w:val="314"/>
        </w:trPr>
        <w:tc>
          <w:tcPr>
            <w:tcW w:w="422" w:type="dxa"/>
            <w:tcBorders>
              <w:top w:val="single" w:sz="4" w:space="0" w:color="000000"/>
              <w:left w:val="single" w:sz="4" w:space="0" w:color="000000"/>
            </w:tcBorders>
          </w:tcPr>
          <w:p w14:paraId="21EA0BDF" w14:textId="77777777" w:rsidR="00C77B63" w:rsidRPr="00060DA8" w:rsidRDefault="00C77B63" w:rsidP="00C77B63">
            <w:pPr>
              <w:snapToGrid w:val="0"/>
              <w:rPr>
                <w:rFonts w:ascii="Arial" w:hAnsi="Arial" w:cs="Arial"/>
                <w:lang w:val="en-US"/>
              </w:rPr>
            </w:pPr>
          </w:p>
        </w:tc>
        <w:tc>
          <w:tcPr>
            <w:tcW w:w="672" w:type="dxa"/>
            <w:gridSpan w:val="2"/>
            <w:tcBorders>
              <w:top w:val="single" w:sz="4" w:space="0" w:color="000000"/>
            </w:tcBorders>
            <w:shd w:val="clear" w:color="auto" w:fill="auto"/>
          </w:tcPr>
          <w:p w14:paraId="2AD62AC0" w14:textId="77777777" w:rsidR="00C77B63" w:rsidRPr="00060DA8" w:rsidRDefault="00C77B63" w:rsidP="00C77B63">
            <w:pPr>
              <w:snapToGrid w:val="0"/>
              <w:rPr>
                <w:rFonts w:ascii="Arial" w:hAnsi="Arial" w:cs="Arial"/>
                <w:lang w:val="en-US"/>
              </w:rPr>
            </w:pPr>
          </w:p>
        </w:tc>
        <w:tc>
          <w:tcPr>
            <w:tcW w:w="805" w:type="dxa"/>
            <w:gridSpan w:val="3"/>
            <w:tcBorders>
              <w:top w:val="single" w:sz="4" w:space="0" w:color="000000"/>
            </w:tcBorders>
            <w:shd w:val="clear" w:color="auto" w:fill="auto"/>
          </w:tcPr>
          <w:p w14:paraId="7532DF30" w14:textId="77777777" w:rsidR="00C77B63" w:rsidRPr="00060DA8" w:rsidRDefault="00C77B63" w:rsidP="00C77B63">
            <w:pPr>
              <w:snapToGrid w:val="0"/>
              <w:rPr>
                <w:rFonts w:ascii="Arial" w:hAnsi="Arial" w:cs="Arial"/>
                <w:lang w:val="en-US"/>
              </w:rPr>
            </w:pPr>
          </w:p>
        </w:tc>
        <w:tc>
          <w:tcPr>
            <w:tcW w:w="5567" w:type="dxa"/>
            <w:gridSpan w:val="5"/>
            <w:tcBorders>
              <w:top w:val="single" w:sz="4" w:space="0" w:color="000000"/>
            </w:tcBorders>
            <w:shd w:val="clear" w:color="auto" w:fill="auto"/>
          </w:tcPr>
          <w:p w14:paraId="3BA933AB" w14:textId="77777777" w:rsidR="00C77B63" w:rsidRPr="00060DA8" w:rsidRDefault="00C77B63" w:rsidP="00C77B63">
            <w:pPr>
              <w:tabs>
                <w:tab w:val="left" w:pos="810"/>
              </w:tabs>
              <w:snapToGrid w:val="0"/>
              <w:rPr>
                <w:rFonts w:ascii="Arial" w:hAnsi="Arial" w:cs="Arial"/>
                <w:lang w:val="en-US"/>
              </w:rPr>
            </w:pPr>
          </w:p>
        </w:tc>
        <w:tc>
          <w:tcPr>
            <w:tcW w:w="645" w:type="dxa"/>
            <w:gridSpan w:val="2"/>
            <w:tcBorders>
              <w:top w:val="single" w:sz="4" w:space="0" w:color="000000"/>
              <w:right w:val="single" w:sz="4" w:space="0" w:color="auto"/>
            </w:tcBorders>
          </w:tcPr>
          <w:p w14:paraId="652FEB14" w14:textId="77777777" w:rsidR="00C77B63" w:rsidRPr="00060DA8" w:rsidRDefault="00C77B63" w:rsidP="00C77B63">
            <w:pPr>
              <w:snapToGrid w:val="0"/>
              <w:rPr>
                <w:rFonts w:ascii="Arial" w:hAnsi="Arial" w:cs="Arial"/>
                <w:lang w:val="en-US"/>
              </w:rPr>
            </w:pPr>
          </w:p>
        </w:tc>
      </w:tr>
      <w:tr w:rsidR="00C77B63" w:rsidRPr="00060DA8" w14:paraId="24008D43" w14:textId="77777777" w:rsidTr="009C4EB7">
        <w:trPr>
          <w:trHeight w:val="330"/>
        </w:trPr>
        <w:tc>
          <w:tcPr>
            <w:tcW w:w="422" w:type="dxa"/>
            <w:tcBorders>
              <w:left w:val="single" w:sz="4" w:space="0" w:color="000000"/>
            </w:tcBorders>
          </w:tcPr>
          <w:p w14:paraId="767423F2" w14:textId="77777777" w:rsidR="00C77B63" w:rsidRPr="00060DA8" w:rsidRDefault="00C77B63" w:rsidP="00C77B63">
            <w:pPr>
              <w:snapToGrid w:val="0"/>
              <w:rPr>
                <w:rFonts w:ascii="Arial" w:hAnsi="Arial" w:cs="Arial"/>
                <w:lang w:val="en-US"/>
              </w:rPr>
            </w:pPr>
          </w:p>
        </w:tc>
        <w:tc>
          <w:tcPr>
            <w:tcW w:w="796" w:type="dxa"/>
            <w:gridSpan w:val="3"/>
            <w:shd w:val="clear" w:color="auto" w:fill="000000"/>
          </w:tcPr>
          <w:p w14:paraId="6093F545" w14:textId="77777777" w:rsidR="00C77B63" w:rsidRPr="00060DA8" w:rsidRDefault="00C77B63" w:rsidP="00C77B63">
            <w:pPr>
              <w:snapToGrid w:val="0"/>
              <w:rPr>
                <w:rFonts w:ascii="Arial" w:hAnsi="Arial" w:cs="Arial"/>
                <w:b/>
                <w:lang w:val="en-US"/>
              </w:rPr>
            </w:pPr>
            <w:r w:rsidRPr="00060DA8">
              <w:rPr>
                <w:rFonts w:ascii="Arial" w:hAnsi="Arial" w:cs="Arial"/>
                <w:b/>
                <w:lang w:val="en-US"/>
              </w:rPr>
              <w:t>32.</w:t>
            </w:r>
          </w:p>
        </w:tc>
        <w:tc>
          <w:tcPr>
            <w:tcW w:w="6248" w:type="dxa"/>
            <w:gridSpan w:val="7"/>
            <w:shd w:val="clear" w:color="auto" w:fill="auto"/>
          </w:tcPr>
          <w:p w14:paraId="273549BC" w14:textId="77777777" w:rsidR="00C77B63" w:rsidRPr="00060DA8" w:rsidRDefault="00C77B63" w:rsidP="00C77B63">
            <w:pPr>
              <w:tabs>
                <w:tab w:val="left" w:pos="810"/>
              </w:tabs>
              <w:snapToGrid w:val="0"/>
              <w:rPr>
                <w:rFonts w:ascii="Arial" w:hAnsi="Arial" w:cs="Arial"/>
                <w:lang w:val="en-US"/>
              </w:rPr>
            </w:pPr>
          </w:p>
        </w:tc>
        <w:tc>
          <w:tcPr>
            <w:tcW w:w="645" w:type="dxa"/>
            <w:gridSpan w:val="2"/>
            <w:tcBorders>
              <w:right w:val="single" w:sz="4" w:space="0" w:color="auto"/>
            </w:tcBorders>
          </w:tcPr>
          <w:p w14:paraId="425A79D4" w14:textId="77777777" w:rsidR="00C77B63" w:rsidRPr="00060DA8" w:rsidRDefault="00C77B63" w:rsidP="00C77B63">
            <w:pPr>
              <w:snapToGrid w:val="0"/>
              <w:rPr>
                <w:rFonts w:ascii="Arial" w:hAnsi="Arial" w:cs="Arial"/>
                <w:lang w:val="en-US"/>
              </w:rPr>
            </w:pPr>
          </w:p>
        </w:tc>
      </w:tr>
      <w:tr w:rsidR="00C77B63" w:rsidRPr="00D6369D" w14:paraId="69E01904" w14:textId="77777777" w:rsidTr="009C4EB7">
        <w:trPr>
          <w:trHeight w:val="318"/>
        </w:trPr>
        <w:tc>
          <w:tcPr>
            <w:tcW w:w="422" w:type="dxa"/>
            <w:tcBorders>
              <w:left w:val="single" w:sz="4" w:space="0" w:color="000000"/>
            </w:tcBorders>
          </w:tcPr>
          <w:p w14:paraId="4438159C" w14:textId="77777777" w:rsidR="00C77B63" w:rsidRPr="00060DA8" w:rsidRDefault="00C77B63" w:rsidP="00C77B63">
            <w:pPr>
              <w:snapToGrid w:val="0"/>
              <w:rPr>
                <w:rFonts w:ascii="Arial" w:hAnsi="Arial" w:cs="Arial"/>
                <w:lang w:val="en-US"/>
              </w:rPr>
            </w:pPr>
          </w:p>
        </w:tc>
        <w:tc>
          <w:tcPr>
            <w:tcW w:w="7077" w:type="dxa"/>
            <w:gridSpan w:val="11"/>
            <w:shd w:val="clear" w:color="auto" w:fill="D9D9D9"/>
          </w:tcPr>
          <w:p w14:paraId="36A1EC72" w14:textId="77777777" w:rsidR="00C77B63" w:rsidRPr="00060DA8" w:rsidRDefault="00C77B63" w:rsidP="00C77B63">
            <w:pPr>
              <w:snapToGrid w:val="0"/>
              <w:rPr>
                <w:rFonts w:ascii="Arial" w:hAnsi="Arial" w:cs="Arial"/>
                <w:lang w:val="en-US"/>
              </w:rPr>
            </w:pPr>
            <w:r w:rsidRPr="00060DA8">
              <w:rPr>
                <w:rFonts w:ascii="Arial" w:hAnsi="Arial" w:cs="Arial"/>
                <w:lang w:val="en-US"/>
              </w:rPr>
              <w:t xml:space="preserve">What is the ownership status of your house? </w:t>
            </w:r>
          </w:p>
        </w:tc>
        <w:tc>
          <w:tcPr>
            <w:tcW w:w="612" w:type="dxa"/>
            <w:tcBorders>
              <w:right w:val="single" w:sz="4" w:space="0" w:color="auto"/>
            </w:tcBorders>
          </w:tcPr>
          <w:p w14:paraId="7CF8A508" w14:textId="77777777" w:rsidR="00C77B63" w:rsidRPr="00060DA8" w:rsidRDefault="00C77B63" w:rsidP="00C77B63">
            <w:pPr>
              <w:snapToGrid w:val="0"/>
              <w:rPr>
                <w:rFonts w:ascii="Arial" w:hAnsi="Arial" w:cs="Arial"/>
                <w:lang w:val="en-US"/>
              </w:rPr>
            </w:pPr>
          </w:p>
        </w:tc>
      </w:tr>
      <w:tr w:rsidR="00C77B63" w:rsidRPr="00D6369D" w14:paraId="7AA505E2" w14:textId="77777777" w:rsidTr="009C4EB7">
        <w:trPr>
          <w:trHeight w:val="82"/>
        </w:trPr>
        <w:tc>
          <w:tcPr>
            <w:tcW w:w="422" w:type="dxa"/>
            <w:tcBorders>
              <w:left w:val="single" w:sz="4" w:space="0" w:color="000000"/>
            </w:tcBorders>
          </w:tcPr>
          <w:p w14:paraId="552CAB0F" w14:textId="77777777" w:rsidR="00C77B63" w:rsidRPr="00060DA8" w:rsidRDefault="00C77B63" w:rsidP="00C77B63">
            <w:pPr>
              <w:snapToGrid w:val="0"/>
              <w:rPr>
                <w:rFonts w:ascii="Arial" w:hAnsi="Arial" w:cs="Arial"/>
                <w:sz w:val="18"/>
                <w:szCs w:val="18"/>
                <w:lang w:val="en-US"/>
              </w:rPr>
            </w:pPr>
          </w:p>
        </w:tc>
        <w:tc>
          <w:tcPr>
            <w:tcW w:w="447" w:type="dxa"/>
            <w:shd w:val="clear" w:color="auto" w:fill="auto"/>
            <w:vAlign w:val="bottom"/>
          </w:tcPr>
          <w:p w14:paraId="2DAB3AEA" w14:textId="77777777" w:rsidR="00C77B63" w:rsidRPr="00060DA8" w:rsidRDefault="00C77B63" w:rsidP="00C77B63">
            <w:pPr>
              <w:tabs>
                <w:tab w:val="left" w:pos="810"/>
              </w:tabs>
              <w:snapToGrid w:val="0"/>
              <w:rPr>
                <w:rFonts w:ascii="Arial" w:hAnsi="Arial" w:cs="Arial"/>
                <w:sz w:val="18"/>
                <w:szCs w:val="18"/>
                <w:lang w:val="en-US"/>
              </w:rPr>
            </w:pPr>
          </w:p>
        </w:tc>
        <w:tc>
          <w:tcPr>
            <w:tcW w:w="522" w:type="dxa"/>
            <w:gridSpan w:val="3"/>
            <w:shd w:val="clear" w:color="auto" w:fill="auto"/>
            <w:vAlign w:val="bottom"/>
          </w:tcPr>
          <w:p w14:paraId="1CFFDC08" w14:textId="77777777" w:rsidR="00C77B63" w:rsidRPr="00060DA8" w:rsidRDefault="00C77B63" w:rsidP="00C77B63">
            <w:pPr>
              <w:tabs>
                <w:tab w:val="left" w:pos="810"/>
              </w:tabs>
              <w:snapToGrid w:val="0"/>
              <w:rPr>
                <w:rFonts w:ascii="Arial" w:hAnsi="Arial" w:cs="Arial"/>
                <w:sz w:val="18"/>
                <w:szCs w:val="18"/>
                <w:lang w:val="en-US"/>
              </w:rPr>
            </w:pPr>
          </w:p>
        </w:tc>
        <w:tc>
          <w:tcPr>
            <w:tcW w:w="2791" w:type="dxa"/>
            <w:gridSpan w:val="2"/>
            <w:shd w:val="clear" w:color="auto" w:fill="auto"/>
            <w:vAlign w:val="bottom"/>
          </w:tcPr>
          <w:p w14:paraId="1EA8DB27" w14:textId="77777777" w:rsidR="00C77B63" w:rsidRPr="00060DA8" w:rsidRDefault="00C77B63" w:rsidP="00C77B63">
            <w:pPr>
              <w:tabs>
                <w:tab w:val="left" w:pos="810"/>
              </w:tabs>
              <w:snapToGrid w:val="0"/>
              <w:rPr>
                <w:rFonts w:ascii="Arial" w:hAnsi="Arial" w:cs="Arial"/>
                <w:sz w:val="18"/>
                <w:szCs w:val="18"/>
                <w:lang w:val="en-US"/>
              </w:rPr>
            </w:pPr>
          </w:p>
        </w:tc>
        <w:tc>
          <w:tcPr>
            <w:tcW w:w="523" w:type="dxa"/>
          </w:tcPr>
          <w:p w14:paraId="4EEC1C24" w14:textId="77777777" w:rsidR="00C77B63" w:rsidRPr="00060DA8" w:rsidRDefault="00C77B63" w:rsidP="00C77B63">
            <w:pPr>
              <w:snapToGrid w:val="0"/>
              <w:rPr>
                <w:rFonts w:ascii="Arial" w:hAnsi="Arial" w:cs="Arial"/>
                <w:sz w:val="18"/>
                <w:szCs w:val="18"/>
                <w:lang w:val="en-US"/>
              </w:rPr>
            </w:pPr>
          </w:p>
        </w:tc>
        <w:tc>
          <w:tcPr>
            <w:tcW w:w="522" w:type="dxa"/>
          </w:tcPr>
          <w:p w14:paraId="53007B07" w14:textId="77777777" w:rsidR="00C77B63" w:rsidRPr="00060DA8" w:rsidRDefault="00C77B63" w:rsidP="00C77B63">
            <w:pPr>
              <w:snapToGrid w:val="0"/>
              <w:rPr>
                <w:rFonts w:ascii="Arial" w:hAnsi="Arial" w:cs="Arial"/>
                <w:sz w:val="18"/>
                <w:szCs w:val="18"/>
                <w:lang w:val="en-US"/>
              </w:rPr>
            </w:pPr>
          </w:p>
        </w:tc>
        <w:tc>
          <w:tcPr>
            <w:tcW w:w="580" w:type="dxa"/>
          </w:tcPr>
          <w:p w14:paraId="547C8F3D" w14:textId="77777777" w:rsidR="00C77B63" w:rsidRPr="00060DA8" w:rsidRDefault="00C77B63" w:rsidP="00C77B63">
            <w:pPr>
              <w:snapToGrid w:val="0"/>
              <w:rPr>
                <w:rFonts w:ascii="Arial" w:hAnsi="Arial" w:cs="Arial"/>
                <w:sz w:val="18"/>
                <w:szCs w:val="18"/>
                <w:lang w:val="en-US"/>
              </w:rPr>
            </w:pPr>
          </w:p>
        </w:tc>
        <w:tc>
          <w:tcPr>
            <w:tcW w:w="1692" w:type="dxa"/>
            <w:gridSpan w:val="2"/>
          </w:tcPr>
          <w:p w14:paraId="498FECE1" w14:textId="77777777" w:rsidR="00C77B63" w:rsidRPr="00060DA8" w:rsidRDefault="00C77B63" w:rsidP="00C77B63">
            <w:pPr>
              <w:snapToGrid w:val="0"/>
              <w:rPr>
                <w:rFonts w:ascii="Arial" w:hAnsi="Arial" w:cs="Arial"/>
                <w:sz w:val="18"/>
                <w:szCs w:val="18"/>
                <w:lang w:val="en-US"/>
              </w:rPr>
            </w:pPr>
          </w:p>
        </w:tc>
        <w:tc>
          <w:tcPr>
            <w:tcW w:w="612" w:type="dxa"/>
            <w:tcBorders>
              <w:right w:val="single" w:sz="4" w:space="0" w:color="auto"/>
            </w:tcBorders>
          </w:tcPr>
          <w:p w14:paraId="317F45C9" w14:textId="77777777" w:rsidR="00C77B63" w:rsidRPr="00060DA8" w:rsidRDefault="00C77B63" w:rsidP="00C77B63">
            <w:pPr>
              <w:snapToGrid w:val="0"/>
              <w:rPr>
                <w:rFonts w:ascii="Arial" w:hAnsi="Arial" w:cs="Arial"/>
                <w:sz w:val="18"/>
                <w:szCs w:val="18"/>
                <w:lang w:val="en-US"/>
              </w:rPr>
            </w:pPr>
          </w:p>
        </w:tc>
      </w:tr>
      <w:tr w:rsidR="00C77B63" w:rsidRPr="00060DA8" w14:paraId="25D73186" w14:textId="77777777" w:rsidTr="009C4EB7">
        <w:trPr>
          <w:trHeight w:val="314"/>
        </w:trPr>
        <w:tc>
          <w:tcPr>
            <w:tcW w:w="422" w:type="dxa"/>
            <w:tcBorders>
              <w:left w:val="single" w:sz="4" w:space="0" w:color="000000"/>
            </w:tcBorders>
          </w:tcPr>
          <w:p w14:paraId="27DFB573" w14:textId="77777777" w:rsidR="00C77B63" w:rsidRPr="00060DA8" w:rsidRDefault="00C77B63" w:rsidP="00C77B63">
            <w:pPr>
              <w:snapToGrid w:val="0"/>
              <w:rPr>
                <w:rFonts w:ascii="Arial" w:hAnsi="Arial" w:cs="Arial"/>
                <w:sz w:val="20"/>
                <w:szCs w:val="20"/>
                <w:lang w:val="en-US"/>
              </w:rPr>
            </w:pPr>
          </w:p>
        </w:tc>
        <w:tc>
          <w:tcPr>
            <w:tcW w:w="447" w:type="dxa"/>
            <w:tcBorders>
              <w:bottom w:val="single" w:sz="4" w:space="0" w:color="808080"/>
            </w:tcBorders>
            <w:shd w:val="clear" w:color="auto" w:fill="FFFFFF"/>
            <w:vAlign w:val="center"/>
          </w:tcPr>
          <w:p w14:paraId="4C40CA7A" w14:textId="77777777" w:rsidR="00C77B63" w:rsidRPr="00060DA8" w:rsidRDefault="00C77B63" w:rsidP="00C77B63">
            <w:pPr>
              <w:snapToGrid w:val="0"/>
              <w:rPr>
                <w:rFonts w:ascii="Arial" w:hAnsi="Arial" w:cs="Arial"/>
                <w:sz w:val="20"/>
                <w:szCs w:val="20"/>
                <w:lang w:val="en-US"/>
              </w:rPr>
            </w:pPr>
            <w:r w:rsidRPr="00060DA8">
              <w:rPr>
                <w:rFonts w:ascii="Arial" w:hAnsi="Arial" w:cs="Arial"/>
                <w:sz w:val="20"/>
                <w:szCs w:val="20"/>
                <w:lang w:val="en-US"/>
              </w:rPr>
              <w:t>0</w:t>
            </w:r>
          </w:p>
        </w:tc>
        <w:tc>
          <w:tcPr>
            <w:tcW w:w="522" w:type="dxa"/>
            <w:gridSpan w:val="3"/>
            <w:tcBorders>
              <w:bottom w:val="single" w:sz="4" w:space="0" w:color="808080"/>
            </w:tcBorders>
            <w:shd w:val="clear" w:color="auto" w:fill="FFFFFF"/>
            <w:vAlign w:val="center"/>
          </w:tcPr>
          <w:p w14:paraId="6CA49205" w14:textId="77777777" w:rsidR="00C77B63" w:rsidRPr="00060DA8" w:rsidRDefault="00C77B63" w:rsidP="00C77B63">
            <w:pPr>
              <w:snapToGrid w:val="0"/>
              <w:rPr>
                <w:rFonts w:ascii="Wingdings" w:hAnsi="Wingdings"/>
                <w:sz w:val="20"/>
                <w:szCs w:val="20"/>
                <w:lang w:val="en-US"/>
              </w:rPr>
            </w:pPr>
            <w:r w:rsidRPr="00060DA8">
              <w:rPr>
                <w:rFonts w:ascii="Wingdings" w:hAnsi="Wingdings"/>
                <w:sz w:val="20"/>
                <w:szCs w:val="20"/>
                <w:lang w:val="en-US"/>
              </w:rPr>
              <w:t></w:t>
            </w:r>
          </w:p>
        </w:tc>
        <w:tc>
          <w:tcPr>
            <w:tcW w:w="2791" w:type="dxa"/>
            <w:gridSpan w:val="2"/>
            <w:tcBorders>
              <w:bottom w:val="single" w:sz="4" w:space="0" w:color="808080"/>
            </w:tcBorders>
            <w:shd w:val="clear" w:color="auto" w:fill="FFFFFF"/>
            <w:vAlign w:val="center"/>
          </w:tcPr>
          <w:p w14:paraId="0082B2A5" w14:textId="77777777" w:rsidR="00C77B63" w:rsidRPr="00060DA8" w:rsidRDefault="00C77B63" w:rsidP="00C77B63">
            <w:pPr>
              <w:tabs>
                <w:tab w:val="left" w:pos="810"/>
              </w:tabs>
              <w:snapToGrid w:val="0"/>
              <w:rPr>
                <w:rFonts w:ascii="Arial" w:hAnsi="Arial" w:cs="Arial"/>
                <w:sz w:val="20"/>
                <w:szCs w:val="20"/>
                <w:lang w:val="en-US"/>
              </w:rPr>
            </w:pPr>
            <w:r w:rsidRPr="00060DA8">
              <w:rPr>
                <w:rFonts w:ascii="Arial" w:hAnsi="Arial" w:cs="Arial"/>
                <w:sz w:val="20"/>
                <w:szCs w:val="20"/>
                <w:lang w:val="en-US"/>
              </w:rPr>
              <w:t>Rented</w:t>
            </w:r>
          </w:p>
        </w:tc>
        <w:tc>
          <w:tcPr>
            <w:tcW w:w="523" w:type="dxa"/>
            <w:vAlign w:val="center"/>
          </w:tcPr>
          <w:p w14:paraId="310C1BEA" w14:textId="77777777" w:rsidR="00C77B63" w:rsidRPr="00060DA8" w:rsidRDefault="00C77B63" w:rsidP="00C77B63">
            <w:pPr>
              <w:snapToGrid w:val="0"/>
              <w:rPr>
                <w:rFonts w:ascii="Arial" w:hAnsi="Arial" w:cs="Arial"/>
                <w:sz w:val="20"/>
                <w:szCs w:val="20"/>
                <w:lang w:val="en-US"/>
              </w:rPr>
            </w:pPr>
          </w:p>
        </w:tc>
        <w:tc>
          <w:tcPr>
            <w:tcW w:w="522" w:type="dxa"/>
            <w:tcBorders>
              <w:bottom w:val="single" w:sz="4" w:space="0" w:color="808080"/>
            </w:tcBorders>
            <w:vAlign w:val="center"/>
          </w:tcPr>
          <w:p w14:paraId="3897ADC9" w14:textId="77777777" w:rsidR="00C77B63" w:rsidRPr="00060DA8" w:rsidRDefault="00C77B63" w:rsidP="00C77B63">
            <w:pPr>
              <w:snapToGrid w:val="0"/>
              <w:rPr>
                <w:rFonts w:ascii="Arial" w:hAnsi="Arial" w:cs="Arial"/>
                <w:sz w:val="20"/>
                <w:szCs w:val="20"/>
                <w:lang w:val="en-US"/>
              </w:rPr>
            </w:pPr>
            <w:r w:rsidRPr="00060DA8">
              <w:rPr>
                <w:rFonts w:ascii="Arial" w:hAnsi="Arial" w:cs="Arial"/>
                <w:sz w:val="20"/>
                <w:szCs w:val="20"/>
                <w:lang w:val="en-US"/>
              </w:rPr>
              <w:t>1</w:t>
            </w:r>
          </w:p>
        </w:tc>
        <w:tc>
          <w:tcPr>
            <w:tcW w:w="580" w:type="dxa"/>
            <w:tcBorders>
              <w:bottom w:val="single" w:sz="4" w:space="0" w:color="808080"/>
            </w:tcBorders>
            <w:vAlign w:val="center"/>
          </w:tcPr>
          <w:p w14:paraId="2DF2CBD4" w14:textId="77777777" w:rsidR="00C77B63" w:rsidRPr="00060DA8" w:rsidRDefault="00C77B63" w:rsidP="00C77B63">
            <w:pPr>
              <w:snapToGrid w:val="0"/>
              <w:rPr>
                <w:rFonts w:ascii="Arial" w:hAnsi="Arial" w:cs="Arial"/>
                <w:sz w:val="20"/>
                <w:szCs w:val="20"/>
                <w:lang w:val="en-US"/>
              </w:rPr>
            </w:pPr>
            <w:r w:rsidRPr="00060DA8">
              <w:rPr>
                <w:rFonts w:ascii="Wingdings" w:hAnsi="Wingdings"/>
                <w:sz w:val="20"/>
                <w:szCs w:val="20"/>
                <w:lang w:val="en-US"/>
              </w:rPr>
              <w:t></w:t>
            </w:r>
          </w:p>
        </w:tc>
        <w:tc>
          <w:tcPr>
            <w:tcW w:w="1692" w:type="dxa"/>
            <w:gridSpan w:val="2"/>
            <w:tcBorders>
              <w:bottom w:val="single" w:sz="4" w:space="0" w:color="808080"/>
            </w:tcBorders>
            <w:vAlign w:val="center"/>
          </w:tcPr>
          <w:p w14:paraId="5682510A" w14:textId="77777777" w:rsidR="00C77B63" w:rsidRPr="00060DA8" w:rsidRDefault="00C77B63" w:rsidP="00C77B63">
            <w:pPr>
              <w:snapToGrid w:val="0"/>
              <w:rPr>
                <w:rFonts w:ascii="Arial" w:hAnsi="Arial" w:cs="Arial"/>
                <w:sz w:val="20"/>
                <w:szCs w:val="20"/>
                <w:lang w:val="en-US"/>
              </w:rPr>
            </w:pPr>
            <w:r w:rsidRPr="00060DA8">
              <w:rPr>
                <w:rFonts w:ascii="Arial" w:hAnsi="Arial" w:cs="Arial"/>
                <w:sz w:val="20"/>
                <w:szCs w:val="20"/>
                <w:lang w:val="en-US"/>
              </w:rPr>
              <w:t>Your own house</w:t>
            </w:r>
          </w:p>
        </w:tc>
        <w:tc>
          <w:tcPr>
            <w:tcW w:w="612" w:type="dxa"/>
            <w:tcBorders>
              <w:right w:val="single" w:sz="4" w:space="0" w:color="auto"/>
            </w:tcBorders>
          </w:tcPr>
          <w:p w14:paraId="606BE258" w14:textId="77777777" w:rsidR="00C77B63" w:rsidRPr="00060DA8" w:rsidRDefault="00C77B63" w:rsidP="00C77B63">
            <w:pPr>
              <w:snapToGrid w:val="0"/>
              <w:rPr>
                <w:rFonts w:ascii="Arial" w:hAnsi="Arial" w:cs="Arial"/>
                <w:lang w:val="en-US"/>
              </w:rPr>
            </w:pPr>
          </w:p>
        </w:tc>
      </w:tr>
      <w:tr w:rsidR="00C77B63" w:rsidRPr="00D6369D" w14:paraId="558FD804" w14:textId="77777777" w:rsidTr="009C4EB7">
        <w:trPr>
          <w:trHeight w:val="314"/>
        </w:trPr>
        <w:tc>
          <w:tcPr>
            <w:tcW w:w="422" w:type="dxa"/>
            <w:tcBorders>
              <w:left w:val="single" w:sz="4" w:space="0" w:color="000000"/>
              <w:bottom w:val="single" w:sz="4" w:space="0" w:color="auto"/>
            </w:tcBorders>
          </w:tcPr>
          <w:p w14:paraId="4B939634" w14:textId="77777777" w:rsidR="00C77B63" w:rsidRPr="00060DA8" w:rsidRDefault="00C77B63" w:rsidP="00C77B63">
            <w:pPr>
              <w:snapToGrid w:val="0"/>
              <w:rPr>
                <w:rFonts w:ascii="Arial" w:hAnsi="Arial" w:cs="Arial"/>
                <w:lang w:val="en-US"/>
              </w:rPr>
            </w:pPr>
          </w:p>
        </w:tc>
        <w:tc>
          <w:tcPr>
            <w:tcW w:w="447" w:type="dxa"/>
            <w:tcBorders>
              <w:bottom w:val="single" w:sz="4" w:space="0" w:color="auto"/>
            </w:tcBorders>
            <w:shd w:val="clear" w:color="auto" w:fill="auto"/>
          </w:tcPr>
          <w:p w14:paraId="77F62F64" w14:textId="77777777" w:rsidR="00C77B63" w:rsidRPr="00060DA8" w:rsidRDefault="00C77B63" w:rsidP="00C77B63">
            <w:pPr>
              <w:snapToGrid w:val="0"/>
              <w:rPr>
                <w:rFonts w:ascii="Arial" w:hAnsi="Arial" w:cs="Arial"/>
                <w:lang w:val="en-US"/>
              </w:rPr>
            </w:pPr>
            <w:r w:rsidRPr="00060DA8">
              <w:rPr>
                <w:rFonts w:ascii="Arial" w:hAnsi="Arial" w:cs="Arial"/>
                <w:sz w:val="20"/>
                <w:lang w:val="en-US"/>
              </w:rPr>
              <w:t>2</w:t>
            </w:r>
          </w:p>
        </w:tc>
        <w:tc>
          <w:tcPr>
            <w:tcW w:w="522" w:type="dxa"/>
            <w:gridSpan w:val="3"/>
            <w:tcBorders>
              <w:bottom w:val="single" w:sz="4" w:space="0" w:color="auto"/>
            </w:tcBorders>
            <w:shd w:val="clear" w:color="auto" w:fill="auto"/>
          </w:tcPr>
          <w:p w14:paraId="3A84FBC0" w14:textId="77777777" w:rsidR="00C77B63" w:rsidRPr="00060DA8" w:rsidRDefault="00C77B63" w:rsidP="00C77B63">
            <w:pPr>
              <w:snapToGrid w:val="0"/>
              <w:rPr>
                <w:rFonts w:ascii="Arial" w:hAnsi="Arial" w:cs="Arial"/>
                <w:lang w:val="en-US"/>
              </w:rPr>
            </w:pPr>
            <w:r w:rsidRPr="00060DA8">
              <w:rPr>
                <w:rFonts w:ascii="Wingdings" w:hAnsi="Wingdings"/>
                <w:sz w:val="20"/>
                <w:szCs w:val="20"/>
                <w:lang w:val="en-US"/>
              </w:rPr>
              <w:t></w:t>
            </w:r>
          </w:p>
        </w:tc>
        <w:tc>
          <w:tcPr>
            <w:tcW w:w="2791" w:type="dxa"/>
            <w:gridSpan w:val="2"/>
            <w:tcBorders>
              <w:bottom w:val="single" w:sz="4" w:space="0" w:color="auto"/>
            </w:tcBorders>
            <w:shd w:val="clear" w:color="auto" w:fill="auto"/>
          </w:tcPr>
          <w:p w14:paraId="1ABAC84C" w14:textId="77777777" w:rsidR="00C77B63" w:rsidRPr="00060DA8" w:rsidRDefault="00C77B63" w:rsidP="00C77B63">
            <w:pPr>
              <w:tabs>
                <w:tab w:val="left" w:pos="810"/>
              </w:tabs>
              <w:snapToGrid w:val="0"/>
              <w:rPr>
                <w:rFonts w:ascii="Arial" w:hAnsi="Arial" w:cs="Arial"/>
                <w:lang w:val="en-US"/>
              </w:rPr>
            </w:pPr>
            <w:r w:rsidRPr="00060DA8">
              <w:rPr>
                <w:rFonts w:ascii="Arial" w:hAnsi="Arial" w:cs="Arial"/>
                <w:sz w:val="20"/>
                <w:highlight w:val="yellow"/>
                <w:lang w:val="en-US"/>
              </w:rPr>
              <w:t>Family’s house (occupied for free)</w:t>
            </w:r>
          </w:p>
        </w:tc>
        <w:tc>
          <w:tcPr>
            <w:tcW w:w="523" w:type="dxa"/>
            <w:tcBorders>
              <w:bottom w:val="single" w:sz="4" w:space="0" w:color="auto"/>
            </w:tcBorders>
          </w:tcPr>
          <w:p w14:paraId="0AA2D365" w14:textId="77777777" w:rsidR="00C77B63" w:rsidRPr="00060DA8" w:rsidRDefault="00C77B63" w:rsidP="00C77B63">
            <w:pPr>
              <w:snapToGrid w:val="0"/>
              <w:rPr>
                <w:rFonts w:ascii="Arial" w:hAnsi="Arial" w:cs="Arial"/>
                <w:lang w:val="en-US"/>
              </w:rPr>
            </w:pPr>
          </w:p>
        </w:tc>
        <w:tc>
          <w:tcPr>
            <w:tcW w:w="522" w:type="dxa"/>
            <w:tcBorders>
              <w:bottom w:val="single" w:sz="4" w:space="0" w:color="auto"/>
            </w:tcBorders>
          </w:tcPr>
          <w:p w14:paraId="23947D9E" w14:textId="77777777" w:rsidR="00C77B63" w:rsidRPr="00060DA8" w:rsidRDefault="00C77B63" w:rsidP="00C77B63">
            <w:pPr>
              <w:snapToGrid w:val="0"/>
              <w:rPr>
                <w:rFonts w:ascii="Arial" w:hAnsi="Arial" w:cs="Arial"/>
                <w:lang w:val="en-US"/>
              </w:rPr>
            </w:pPr>
          </w:p>
        </w:tc>
        <w:tc>
          <w:tcPr>
            <w:tcW w:w="580" w:type="dxa"/>
            <w:tcBorders>
              <w:bottom w:val="single" w:sz="4" w:space="0" w:color="auto"/>
            </w:tcBorders>
          </w:tcPr>
          <w:p w14:paraId="12A3EB85" w14:textId="77777777" w:rsidR="00C77B63" w:rsidRPr="00060DA8" w:rsidRDefault="00C77B63" w:rsidP="00C77B63">
            <w:pPr>
              <w:snapToGrid w:val="0"/>
              <w:rPr>
                <w:rFonts w:ascii="Arial" w:hAnsi="Arial" w:cs="Arial"/>
                <w:lang w:val="en-US"/>
              </w:rPr>
            </w:pPr>
          </w:p>
        </w:tc>
        <w:tc>
          <w:tcPr>
            <w:tcW w:w="1692" w:type="dxa"/>
            <w:gridSpan w:val="2"/>
            <w:tcBorders>
              <w:bottom w:val="single" w:sz="4" w:space="0" w:color="auto"/>
            </w:tcBorders>
          </w:tcPr>
          <w:p w14:paraId="358F0DFB" w14:textId="77777777" w:rsidR="00C77B63" w:rsidRPr="00060DA8" w:rsidRDefault="00C77B63" w:rsidP="00C77B63">
            <w:pPr>
              <w:snapToGrid w:val="0"/>
              <w:rPr>
                <w:rFonts w:ascii="Arial" w:hAnsi="Arial" w:cs="Arial"/>
                <w:lang w:val="en-US"/>
              </w:rPr>
            </w:pPr>
          </w:p>
        </w:tc>
        <w:tc>
          <w:tcPr>
            <w:tcW w:w="612" w:type="dxa"/>
            <w:tcBorders>
              <w:bottom w:val="single" w:sz="4" w:space="0" w:color="auto"/>
              <w:right w:val="single" w:sz="4" w:space="0" w:color="auto"/>
            </w:tcBorders>
          </w:tcPr>
          <w:p w14:paraId="4C1826A8" w14:textId="77777777" w:rsidR="00C77B63" w:rsidRPr="00060DA8" w:rsidRDefault="00C77B63" w:rsidP="00C77B63">
            <w:pPr>
              <w:snapToGrid w:val="0"/>
              <w:rPr>
                <w:rFonts w:ascii="Arial" w:hAnsi="Arial" w:cs="Arial"/>
                <w:lang w:val="en-US"/>
              </w:rPr>
            </w:pPr>
          </w:p>
        </w:tc>
      </w:tr>
      <w:tr w:rsidR="00C77B63" w:rsidRPr="00D6369D" w14:paraId="2DAF61DF" w14:textId="77777777" w:rsidTr="009C4EB7">
        <w:trPr>
          <w:trHeight w:val="314"/>
        </w:trPr>
        <w:tc>
          <w:tcPr>
            <w:tcW w:w="422" w:type="dxa"/>
            <w:tcBorders>
              <w:top w:val="single" w:sz="4" w:space="0" w:color="auto"/>
            </w:tcBorders>
          </w:tcPr>
          <w:p w14:paraId="0A5EFB41" w14:textId="77777777" w:rsidR="00C77B63" w:rsidRPr="00060DA8" w:rsidRDefault="00C77B63" w:rsidP="00C77B63">
            <w:pPr>
              <w:snapToGrid w:val="0"/>
              <w:rPr>
                <w:rFonts w:ascii="Arial" w:hAnsi="Arial" w:cs="Arial"/>
                <w:lang w:val="en-US"/>
              </w:rPr>
            </w:pPr>
          </w:p>
        </w:tc>
        <w:tc>
          <w:tcPr>
            <w:tcW w:w="447" w:type="dxa"/>
            <w:tcBorders>
              <w:top w:val="single" w:sz="4" w:space="0" w:color="auto"/>
            </w:tcBorders>
            <w:shd w:val="clear" w:color="auto" w:fill="auto"/>
          </w:tcPr>
          <w:p w14:paraId="78D9B25E" w14:textId="77777777" w:rsidR="00C77B63" w:rsidRPr="00060DA8" w:rsidRDefault="00C77B63" w:rsidP="00C77B63">
            <w:pPr>
              <w:snapToGrid w:val="0"/>
              <w:rPr>
                <w:rFonts w:ascii="Arial" w:hAnsi="Arial" w:cs="Arial"/>
                <w:lang w:val="en-US"/>
              </w:rPr>
            </w:pPr>
          </w:p>
        </w:tc>
        <w:tc>
          <w:tcPr>
            <w:tcW w:w="522" w:type="dxa"/>
            <w:gridSpan w:val="3"/>
            <w:tcBorders>
              <w:top w:val="single" w:sz="4" w:space="0" w:color="auto"/>
            </w:tcBorders>
            <w:shd w:val="clear" w:color="auto" w:fill="auto"/>
          </w:tcPr>
          <w:p w14:paraId="529CC479" w14:textId="77777777" w:rsidR="00C77B63" w:rsidRPr="00060DA8" w:rsidRDefault="00C77B63" w:rsidP="00C77B63">
            <w:pPr>
              <w:snapToGrid w:val="0"/>
              <w:rPr>
                <w:rFonts w:ascii="Arial" w:hAnsi="Arial" w:cs="Arial"/>
                <w:lang w:val="en-US"/>
              </w:rPr>
            </w:pPr>
          </w:p>
        </w:tc>
        <w:tc>
          <w:tcPr>
            <w:tcW w:w="2791" w:type="dxa"/>
            <w:gridSpan w:val="2"/>
            <w:tcBorders>
              <w:top w:val="single" w:sz="4" w:space="0" w:color="auto"/>
            </w:tcBorders>
            <w:shd w:val="clear" w:color="auto" w:fill="auto"/>
          </w:tcPr>
          <w:p w14:paraId="632A2767" w14:textId="77777777" w:rsidR="00C77B63" w:rsidRPr="00060DA8" w:rsidRDefault="00C77B63" w:rsidP="00C77B63">
            <w:pPr>
              <w:tabs>
                <w:tab w:val="left" w:pos="810"/>
              </w:tabs>
              <w:snapToGrid w:val="0"/>
              <w:rPr>
                <w:rFonts w:ascii="Arial" w:hAnsi="Arial" w:cs="Arial"/>
                <w:lang w:val="en-US"/>
              </w:rPr>
            </w:pPr>
          </w:p>
        </w:tc>
        <w:tc>
          <w:tcPr>
            <w:tcW w:w="523" w:type="dxa"/>
            <w:tcBorders>
              <w:top w:val="single" w:sz="4" w:space="0" w:color="auto"/>
            </w:tcBorders>
          </w:tcPr>
          <w:p w14:paraId="63368544" w14:textId="77777777" w:rsidR="00C77B63" w:rsidRPr="00060DA8" w:rsidRDefault="00C77B63" w:rsidP="00C77B63">
            <w:pPr>
              <w:snapToGrid w:val="0"/>
              <w:rPr>
                <w:rFonts w:ascii="Arial" w:hAnsi="Arial" w:cs="Arial"/>
                <w:lang w:val="en-US"/>
              </w:rPr>
            </w:pPr>
          </w:p>
        </w:tc>
        <w:tc>
          <w:tcPr>
            <w:tcW w:w="522" w:type="dxa"/>
            <w:tcBorders>
              <w:top w:val="single" w:sz="4" w:space="0" w:color="auto"/>
            </w:tcBorders>
          </w:tcPr>
          <w:p w14:paraId="3DA35C4B" w14:textId="77777777" w:rsidR="00C77B63" w:rsidRPr="00060DA8" w:rsidRDefault="00C77B63" w:rsidP="00C77B63">
            <w:pPr>
              <w:snapToGrid w:val="0"/>
              <w:rPr>
                <w:rFonts w:ascii="Arial" w:hAnsi="Arial" w:cs="Arial"/>
                <w:lang w:val="en-US"/>
              </w:rPr>
            </w:pPr>
          </w:p>
        </w:tc>
        <w:tc>
          <w:tcPr>
            <w:tcW w:w="580" w:type="dxa"/>
            <w:tcBorders>
              <w:top w:val="single" w:sz="4" w:space="0" w:color="auto"/>
            </w:tcBorders>
          </w:tcPr>
          <w:p w14:paraId="3F1873E0" w14:textId="77777777" w:rsidR="00C77B63" w:rsidRPr="00060DA8" w:rsidRDefault="00C77B63" w:rsidP="00C77B63">
            <w:pPr>
              <w:snapToGrid w:val="0"/>
              <w:rPr>
                <w:rFonts w:ascii="Arial" w:hAnsi="Arial" w:cs="Arial"/>
                <w:lang w:val="en-US"/>
              </w:rPr>
            </w:pPr>
          </w:p>
        </w:tc>
        <w:tc>
          <w:tcPr>
            <w:tcW w:w="1692" w:type="dxa"/>
            <w:gridSpan w:val="2"/>
            <w:tcBorders>
              <w:top w:val="single" w:sz="4" w:space="0" w:color="auto"/>
            </w:tcBorders>
          </w:tcPr>
          <w:p w14:paraId="28222EEB" w14:textId="77777777" w:rsidR="00C77B63" w:rsidRPr="00060DA8" w:rsidRDefault="00C77B63" w:rsidP="00C77B63">
            <w:pPr>
              <w:snapToGrid w:val="0"/>
              <w:rPr>
                <w:rFonts w:ascii="Arial" w:hAnsi="Arial" w:cs="Arial"/>
                <w:lang w:val="en-US"/>
              </w:rPr>
            </w:pPr>
          </w:p>
        </w:tc>
        <w:tc>
          <w:tcPr>
            <w:tcW w:w="612" w:type="dxa"/>
            <w:tcBorders>
              <w:top w:val="single" w:sz="4" w:space="0" w:color="auto"/>
            </w:tcBorders>
          </w:tcPr>
          <w:p w14:paraId="426EBF58" w14:textId="77777777" w:rsidR="00C77B63" w:rsidRPr="00060DA8" w:rsidRDefault="00C77B63" w:rsidP="00C77B63">
            <w:pPr>
              <w:snapToGrid w:val="0"/>
              <w:rPr>
                <w:rFonts w:ascii="Arial" w:hAnsi="Arial" w:cs="Arial"/>
                <w:lang w:val="en-US"/>
              </w:rPr>
            </w:pPr>
          </w:p>
        </w:tc>
      </w:tr>
    </w:tbl>
    <w:p w14:paraId="3C4A65C1" w14:textId="77777777" w:rsidR="00485B5A" w:rsidRPr="00060DA8" w:rsidRDefault="00485B5A">
      <w:pPr>
        <w:suppressAutoHyphens w:val="0"/>
        <w:spacing w:after="200" w:line="276" w:lineRule="auto"/>
        <w:rPr>
          <w:rFonts w:ascii="Arial" w:hAnsi="Arial" w:cs="Arial"/>
          <w:b/>
          <w:u w:val="single"/>
          <w:lang w:val="en-US"/>
        </w:rPr>
      </w:pPr>
    </w:p>
    <w:tbl>
      <w:tblPr>
        <w:tblpPr w:leftFromText="180" w:rightFromText="180" w:vertAnchor="text" w:horzAnchor="margin" w:tblpY="1006"/>
        <w:tblOverlap w:val="never"/>
        <w:tblW w:w="8046" w:type="dxa"/>
        <w:tblLayout w:type="fixed"/>
        <w:tblLook w:val="0000" w:firstRow="0" w:lastRow="0" w:firstColumn="0" w:lastColumn="0" w:noHBand="0" w:noVBand="0"/>
      </w:tblPr>
      <w:tblGrid>
        <w:gridCol w:w="454"/>
        <w:gridCol w:w="363"/>
        <w:gridCol w:w="183"/>
        <w:gridCol w:w="101"/>
        <w:gridCol w:w="141"/>
        <w:gridCol w:w="412"/>
        <w:gridCol w:w="1289"/>
        <w:gridCol w:w="284"/>
        <w:gridCol w:w="425"/>
        <w:gridCol w:w="425"/>
        <w:gridCol w:w="426"/>
        <w:gridCol w:w="424"/>
        <w:gridCol w:w="143"/>
        <w:gridCol w:w="567"/>
        <w:gridCol w:w="141"/>
        <w:gridCol w:w="399"/>
        <w:gridCol w:w="451"/>
        <w:gridCol w:w="6"/>
        <w:gridCol w:w="457"/>
        <w:gridCol w:w="388"/>
        <w:gridCol w:w="567"/>
      </w:tblGrid>
      <w:tr w:rsidR="00B55D11" w:rsidRPr="00D6369D" w14:paraId="11318029" w14:textId="77777777" w:rsidTr="00586AA7">
        <w:trPr>
          <w:trHeight w:val="311"/>
        </w:trPr>
        <w:tc>
          <w:tcPr>
            <w:tcW w:w="454" w:type="dxa"/>
            <w:tcBorders>
              <w:top w:val="single" w:sz="4" w:space="0" w:color="000000"/>
              <w:left w:val="single" w:sz="4" w:space="0" w:color="000000"/>
            </w:tcBorders>
          </w:tcPr>
          <w:p w14:paraId="0D2E6A5E" w14:textId="77777777" w:rsidR="00B55D11" w:rsidRPr="00060DA8" w:rsidRDefault="00B55D11" w:rsidP="00586AA7">
            <w:pPr>
              <w:snapToGrid w:val="0"/>
              <w:rPr>
                <w:rFonts w:ascii="Arial" w:hAnsi="Arial" w:cs="Arial"/>
                <w:lang w:val="en-US"/>
              </w:rPr>
            </w:pPr>
          </w:p>
        </w:tc>
        <w:tc>
          <w:tcPr>
            <w:tcW w:w="546" w:type="dxa"/>
            <w:gridSpan w:val="2"/>
            <w:tcBorders>
              <w:top w:val="single" w:sz="4" w:space="0" w:color="000000"/>
            </w:tcBorders>
            <w:shd w:val="clear" w:color="auto" w:fill="auto"/>
          </w:tcPr>
          <w:p w14:paraId="48B3560A" w14:textId="77777777" w:rsidR="00B55D11" w:rsidRPr="00060DA8" w:rsidRDefault="00B55D11" w:rsidP="00586AA7">
            <w:pPr>
              <w:snapToGrid w:val="0"/>
              <w:rPr>
                <w:rFonts w:ascii="Arial" w:hAnsi="Arial" w:cs="Arial"/>
                <w:lang w:val="en-US"/>
              </w:rPr>
            </w:pPr>
          </w:p>
        </w:tc>
        <w:tc>
          <w:tcPr>
            <w:tcW w:w="654" w:type="dxa"/>
            <w:gridSpan w:val="3"/>
            <w:tcBorders>
              <w:top w:val="single" w:sz="4" w:space="0" w:color="000000"/>
            </w:tcBorders>
            <w:shd w:val="clear" w:color="auto" w:fill="auto"/>
          </w:tcPr>
          <w:p w14:paraId="22F898D3" w14:textId="77777777" w:rsidR="00B55D11" w:rsidRPr="00060DA8" w:rsidRDefault="00B55D11" w:rsidP="00586AA7">
            <w:pPr>
              <w:snapToGrid w:val="0"/>
              <w:rPr>
                <w:rFonts w:ascii="Arial" w:hAnsi="Arial" w:cs="Arial"/>
                <w:lang w:val="en-US"/>
              </w:rPr>
            </w:pPr>
          </w:p>
        </w:tc>
        <w:tc>
          <w:tcPr>
            <w:tcW w:w="4523" w:type="dxa"/>
            <w:gridSpan w:val="10"/>
            <w:tcBorders>
              <w:top w:val="single" w:sz="4" w:space="0" w:color="000000"/>
            </w:tcBorders>
            <w:shd w:val="clear" w:color="auto" w:fill="auto"/>
          </w:tcPr>
          <w:p w14:paraId="360B8C4D" w14:textId="77777777" w:rsidR="00B55D11" w:rsidRPr="00060DA8" w:rsidRDefault="00B55D11" w:rsidP="00586AA7">
            <w:pPr>
              <w:tabs>
                <w:tab w:val="left" w:pos="810"/>
              </w:tabs>
              <w:snapToGrid w:val="0"/>
              <w:rPr>
                <w:rFonts w:ascii="Arial" w:hAnsi="Arial" w:cs="Arial"/>
                <w:lang w:val="en-US"/>
              </w:rPr>
            </w:pPr>
          </w:p>
        </w:tc>
        <w:tc>
          <w:tcPr>
            <w:tcW w:w="457" w:type="dxa"/>
            <w:gridSpan w:val="2"/>
            <w:tcBorders>
              <w:top w:val="single" w:sz="4" w:space="0" w:color="000000"/>
            </w:tcBorders>
          </w:tcPr>
          <w:p w14:paraId="741241E8" w14:textId="77777777" w:rsidR="00B55D11" w:rsidRPr="00060DA8" w:rsidRDefault="00B55D11" w:rsidP="00586AA7">
            <w:pPr>
              <w:snapToGrid w:val="0"/>
              <w:rPr>
                <w:rFonts w:ascii="Arial" w:hAnsi="Arial" w:cs="Arial"/>
                <w:lang w:val="en-US"/>
              </w:rPr>
            </w:pPr>
          </w:p>
        </w:tc>
        <w:tc>
          <w:tcPr>
            <w:tcW w:w="457" w:type="dxa"/>
            <w:tcBorders>
              <w:top w:val="single" w:sz="4" w:space="0" w:color="000000"/>
            </w:tcBorders>
          </w:tcPr>
          <w:p w14:paraId="7B775C9C" w14:textId="77777777" w:rsidR="00B55D11" w:rsidRPr="00060DA8" w:rsidRDefault="00B55D11" w:rsidP="00586AA7">
            <w:pPr>
              <w:snapToGrid w:val="0"/>
              <w:rPr>
                <w:rFonts w:ascii="Arial" w:hAnsi="Arial" w:cs="Arial"/>
                <w:lang w:val="en-US"/>
              </w:rPr>
            </w:pPr>
          </w:p>
        </w:tc>
        <w:tc>
          <w:tcPr>
            <w:tcW w:w="955" w:type="dxa"/>
            <w:gridSpan w:val="2"/>
            <w:tcBorders>
              <w:top w:val="single" w:sz="4" w:space="0" w:color="000000"/>
              <w:right w:val="single" w:sz="4" w:space="0" w:color="auto"/>
            </w:tcBorders>
          </w:tcPr>
          <w:p w14:paraId="2D28CC47" w14:textId="77777777" w:rsidR="00B55D11" w:rsidRPr="00060DA8" w:rsidRDefault="00B55D11" w:rsidP="00586AA7">
            <w:pPr>
              <w:snapToGrid w:val="0"/>
              <w:rPr>
                <w:rFonts w:ascii="Arial" w:hAnsi="Arial" w:cs="Arial"/>
                <w:lang w:val="en-US"/>
              </w:rPr>
            </w:pPr>
          </w:p>
        </w:tc>
      </w:tr>
      <w:tr w:rsidR="00B55D11" w:rsidRPr="00060DA8" w14:paraId="23991BD8" w14:textId="77777777" w:rsidTr="00586AA7">
        <w:trPr>
          <w:trHeight w:val="326"/>
        </w:trPr>
        <w:tc>
          <w:tcPr>
            <w:tcW w:w="454" w:type="dxa"/>
            <w:tcBorders>
              <w:left w:val="single" w:sz="4" w:space="0" w:color="000000"/>
            </w:tcBorders>
          </w:tcPr>
          <w:p w14:paraId="330E597F" w14:textId="77777777" w:rsidR="00B55D11" w:rsidRPr="00060DA8" w:rsidRDefault="00B55D11" w:rsidP="00586AA7">
            <w:pPr>
              <w:snapToGrid w:val="0"/>
              <w:rPr>
                <w:rFonts w:ascii="Arial" w:hAnsi="Arial" w:cs="Arial"/>
                <w:lang w:val="en-US"/>
              </w:rPr>
            </w:pPr>
          </w:p>
        </w:tc>
        <w:tc>
          <w:tcPr>
            <w:tcW w:w="647" w:type="dxa"/>
            <w:gridSpan w:val="3"/>
            <w:shd w:val="clear" w:color="auto" w:fill="000000"/>
          </w:tcPr>
          <w:p w14:paraId="488C243E" w14:textId="77777777" w:rsidR="00B55D11" w:rsidRPr="00060DA8" w:rsidRDefault="00F22CC9" w:rsidP="00586AA7">
            <w:pPr>
              <w:snapToGrid w:val="0"/>
              <w:rPr>
                <w:rFonts w:ascii="Arial" w:hAnsi="Arial" w:cs="Arial"/>
                <w:b/>
                <w:lang w:val="en-US"/>
              </w:rPr>
            </w:pPr>
            <w:r w:rsidRPr="00060DA8">
              <w:rPr>
                <w:rFonts w:ascii="Arial" w:hAnsi="Arial" w:cs="Arial"/>
                <w:b/>
                <w:lang w:val="en-US"/>
              </w:rPr>
              <w:t>33</w:t>
            </w:r>
            <w:r w:rsidR="00B55D11" w:rsidRPr="00060DA8">
              <w:rPr>
                <w:rFonts w:ascii="Arial" w:hAnsi="Arial" w:cs="Arial"/>
                <w:b/>
                <w:lang w:val="en-US"/>
              </w:rPr>
              <w:t>.</w:t>
            </w:r>
          </w:p>
        </w:tc>
        <w:tc>
          <w:tcPr>
            <w:tcW w:w="5076" w:type="dxa"/>
            <w:gridSpan w:val="12"/>
            <w:shd w:val="clear" w:color="auto" w:fill="auto"/>
          </w:tcPr>
          <w:p w14:paraId="435746D3" w14:textId="77777777" w:rsidR="00B55D11" w:rsidRPr="00060DA8" w:rsidRDefault="00B55D11" w:rsidP="00586AA7">
            <w:pPr>
              <w:tabs>
                <w:tab w:val="left" w:pos="810"/>
              </w:tabs>
              <w:snapToGrid w:val="0"/>
              <w:rPr>
                <w:rFonts w:ascii="Arial" w:hAnsi="Arial" w:cs="Arial"/>
                <w:lang w:val="en-US"/>
              </w:rPr>
            </w:pPr>
          </w:p>
        </w:tc>
        <w:tc>
          <w:tcPr>
            <w:tcW w:w="457" w:type="dxa"/>
            <w:gridSpan w:val="2"/>
          </w:tcPr>
          <w:p w14:paraId="0644E080" w14:textId="77777777" w:rsidR="00B55D11" w:rsidRPr="00060DA8" w:rsidRDefault="00B55D11" w:rsidP="00586AA7">
            <w:pPr>
              <w:snapToGrid w:val="0"/>
              <w:rPr>
                <w:rFonts w:ascii="Arial" w:hAnsi="Arial" w:cs="Arial"/>
                <w:lang w:val="en-US"/>
              </w:rPr>
            </w:pPr>
          </w:p>
        </w:tc>
        <w:tc>
          <w:tcPr>
            <w:tcW w:w="457" w:type="dxa"/>
          </w:tcPr>
          <w:p w14:paraId="1B654BCB" w14:textId="77777777" w:rsidR="00B55D11" w:rsidRPr="00060DA8" w:rsidRDefault="00B55D11" w:rsidP="00586AA7">
            <w:pPr>
              <w:snapToGrid w:val="0"/>
              <w:rPr>
                <w:rFonts w:ascii="Arial" w:hAnsi="Arial" w:cs="Arial"/>
                <w:lang w:val="en-US"/>
              </w:rPr>
            </w:pPr>
          </w:p>
        </w:tc>
        <w:tc>
          <w:tcPr>
            <w:tcW w:w="955" w:type="dxa"/>
            <w:gridSpan w:val="2"/>
            <w:tcBorders>
              <w:right w:val="single" w:sz="4" w:space="0" w:color="auto"/>
            </w:tcBorders>
          </w:tcPr>
          <w:p w14:paraId="1819748E" w14:textId="77777777" w:rsidR="00B55D11" w:rsidRPr="00060DA8" w:rsidRDefault="00B55D11" w:rsidP="00586AA7">
            <w:pPr>
              <w:snapToGrid w:val="0"/>
              <w:rPr>
                <w:rFonts w:ascii="Arial" w:hAnsi="Arial" w:cs="Arial"/>
                <w:lang w:val="en-US"/>
              </w:rPr>
            </w:pPr>
          </w:p>
        </w:tc>
      </w:tr>
      <w:tr w:rsidR="00B55D11" w:rsidRPr="00060DA8" w14:paraId="18D1EDE5" w14:textId="77777777" w:rsidTr="00586AA7">
        <w:trPr>
          <w:trHeight w:val="315"/>
        </w:trPr>
        <w:tc>
          <w:tcPr>
            <w:tcW w:w="454" w:type="dxa"/>
            <w:tcBorders>
              <w:left w:val="single" w:sz="4" w:space="0" w:color="000000"/>
            </w:tcBorders>
          </w:tcPr>
          <w:p w14:paraId="43CDE00C" w14:textId="77777777" w:rsidR="00B55D11" w:rsidRPr="00060DA8" w:rsidRDefault="00B55D11" w:rsidP="00586AA7">
            <w:pPr>
              <w:snapToGrid w:val="0"/>
              <w:rPr>
                <w:rFonts w:ascii="Arial" w:hAnsi="Arial" w:cs="Arial"/>
                <w:lang w:val="en-US"/>
              </w:rPr>
            </w:pPr>
          </w:p>
        </w:tc>
        <w:tc>
          <w:tcPr>
            <w:tcW w:w="7025" w:type="dxa"/>
            <w:gridSpan w:val="19"/>
            <w:shd w:val="clear" w:color="auto" w:fill="D9D9D9"/>
          </w:tcPr>
          <w:p w14:paraId="4C18F723" w14:textId="77777777" w:rsidR="00B55D11" w:rsidRPr="00060DA8" w:rsidRDefault="003C3977" w:rsidP="00586AA7">
            <w:pPr>
              <w:snapToGrid w:val="0"/>
              <w:rPr>
                <w:rFonts w:ascii="Arial" w:hAnsi="Arial" w:cs="Arial"/>
                <w:lang w:val="en-US"/>
              </w:rPr>
            </w:pPr>
            <w:r w:rsidRPr="00060DA8">
              <w:rPr>
                <w:rFonts w:ascii="Arial" w:hAnsi="Arial" w:cs="Arial"/>
                <w:lang w:val="en-US"/>
              </w:rPr>
              <w:t>Which of the following vehicles do you own</w:t>
            </w:r>
            <w:r w:rsidR="00B55D11" w:rsidRPr="00060DA8">
              <w:rPr>
                <w:rFonts w:ascii="Arial" w:hAnsi="Arial" w:cs="Arial"/>
                <w:lang w:val="en-US"/>
              </w:rPr>
              <w:t xml:space="preserve">? If </w:t>
            </w:r>
            <w:r w:rsidR="00FD6716" w:rsidRPr="00060DA8">
              <w:rPr>
                <w:rFonts w:ascii="Arial" w:hAnsi="Arial" w:cs="Arial"/>
                <w:lang w:val="en-US"/>
              </w:rPr>
              <w:t>so</w:t>
            </w:r>
            <w:r w:rsidR="00B55D11" w:rsidRPr="00060DA8">
              <w:rPr>
                <w:rFonts w:ascii="Arial" w:hAnsi="Arial" w:cs="Arial"/>
                <w:lang w:val="en-US"/>
              </w:rPr>
              <w:t xml:space="preserve">, how many?  </w:t>
            </w:r>
          </w:p>
        </w:tc>
        <w:tc>
          <w:tcPr>
            <w:tcW w:w="567" w:type="dxa"/>
            <w:tcBorders>
              <w:right w:val="single" w:sz="4" w:space="0" w:color="auto"/>
            </w:tcBorders>
          </w:tcPr>
          <w:p w14:paraId="74CDDE31" w14:textId="77777777" w:rsidR="00B55D11" w:rsidRPr="00060DA8" w:rsidRDefault="00B55D11" w:rsidP="00586AA7">
            <w:pPr>
              <w:snapToGrid w:val="0"/>
              <w:rPr>
                <w:rFonts w:ascii="Arial" w:hAnsi="Arial" w:cs="Arial"/>
                <w:lang w:val="en-US"/>
              </w:rPr>
            </w:pPr>
          </w:p>
        </w:tc>
      </w:tr>
      <w:tr w:rsidR="00B55D11" w:rsidRPr="00060DA8" w14:paraId="6D39F25B" w14:textId="77777777" w:rsidTr="00586AA7">
        <w:trPr>
          <w:trHeight w:val="81"/>
        </w:trPr>
        <w:tc>
          <w:tcPr>
            <w:tcW w:w="454" w:type="dxa"/>
            <w:tcBorders>
              <w:left w:val="single" w:sz="4" w:space="0" w:color="000000"/>
            </w:tcBorders>
          </w:tcPr>
          <w:p w14:paraId="48A039D7" w14:textId="77777777" w:rsidR="00B55D11" w:rsidRPr="00060DA8" w:rsidRDefault="00B55D11" w:rsidP="00586AA7">
            <w:pPr>
              <w:snapToGrid w:val="0"/>
              <w:rPr>
                <w:rFonts w:ascii="Arial" w:hAnsi="Arial" w:cs="Arial"/>
                <w:sz w:val="18"/>
                <w:szCs w:val="18"/>
                <w:lang w:val="en-US"/>
              </w:rPr>
            </w:pPr>
          </w:p>
        </w:tc>
        <w:tc>
          <w:tcPr>
            <w:tcW w:w="363" w:type="dxa"/>
            <w:shd w:val="clear" w:color="auto" w:fill="auto"/>
            <w:vAlign w:val="bottom"/>
          </w:tcPr>
          <w:p w14:paraId="45D7CA2B" w14:textId="77777777" w:rsidR="00B55D11" w:rsidRPr="00060DA8" w:rsidRDefault="00B55D11" w:rsidP="00586AA7">
            <w:pPr>
              <w:tabs>
                <w:tab w:val="left" w:pos="810"/>
              </w:tabs>
              <w:snapToGrid w:val="0"/>
              <w:rPr>
                <w:rFonts w:ascii="Arial" w:hAnsi="Arial" w:cs="Arial"/>
                <w:sz w:val="18"/>
                <w:szCs w:val="18"/>
                <w:lang w:val="en-US"/>
              </w:rPr>
            </w:pPr>
          </w:p>
        </w:tc>
        <w:tc>
          <w:tcPr>
            <w:tcW w:w="425" w:type="dxa"/>
            <w:gridSpan w:val="3"/>
            <w:shd w:val="clear" w:color="auto" w:fill="auto"/>
            <w:vAlign w:val="bottom"/>
          </w:tcPr>
          <w:p w14:paraId="02739E07" w14:textId="77777777" w:rsidR="00B55D11" w:rsidRPr="00060DA8" w:rsidRDefault="00B55D11" w:rsidP="00586AA7">
            <w:pPr>
              <w:tabs>
                <w:tab w:val="left" w:pos="810"/>
              </w:tabs>
              <w:snapToGrid w:val="0"/>
              <w:rPr>
                <w:rFonts w:ascii="Arial" w:hAnsi="Arial" w:cs="Arial"/>
                <w:sz w:val="18"/>
                <w:szCs w:val="18"/>
                <w:lang w:val="en-US"/>
              </w:rPr>
            </w:pPr>
          </w:p>
        </w:tc>
        <w:tc>
          <w:tcPr>
            <w:tcW w:w="1701" w:type="dxa"/>
            <w:gridSpan w:val="2"/>
            <w:shd w:val="clear" w:color="auto" w:fill="auto"/>
            <w:vAlign w:val="bottom"/>
          </w:tcPr>
          <w:p w14:paraId="2882342F" w14:textId="77777777" w:rsidR="00B55D11" w:rsidRPr="00060DA8" w:rsidRDefault="00B55D11" w:rsidP="00586AA7">
            <w:pPr>
              <w:tabs>
                <w:tab w:val="left" w:pos="810"/>
              </w:tabs>
              <w:snapToGrid w:val="0"/>
              <w:rPr>
                <w:rFonts w:ascii="Arial" w:hAnsi="Arial" w:cs="Arial"/>
                <w:sz w:val="18"/>
                <w:szCs w:val="18"/>
                <w:lang w:val="en-US"/>
              </w:rPr>
            </w:pPr>
          </w:p>
        </w:tc>
        <w:tc>
          <w:tcPr>
            <w:tcW w:w="284" w:type="dxa"/>
          </w:tcPr>
          <w:p w14:paraId="2618A70D" w14:textId="77777777" w:rsidR="00B55D11" w:rsidRPr="00060DA8" w:rsidRDefault="00B55D11" w:rsidP="00586AA7">
            <w:pPr>
              <w:snapToGrid w:val="0"/>
              <w:rPr>
                <w:rFonts w:ascii="Arial" w:hAnsi="Arial" w:cs="Arial"/>
                <w:sz w:val="18"/>
                <w:szCs w:val="18"/>
                <w:lang w:val="en-US"/>
              </w:rPr>
            </w:pPr>
          </w:p>
        </w:tc>
        <w:tc>
          <w:tcPr>
            <w:tcW w:w="425" w:type="dxa"/>
          </w:tcPr>
          <w:p w14:paraId="1ACD5C24" w14:textId="77777777" w:rsidR="00B55D11" w:rsidRPr="00060DA8" w:rsidRDefault="00B55D11" w:rsidP="00586AA7">
            <w:pPr>
              <w:snapToGrid w:val="0"/>
              <w:rPr>
                <w:rFonts w:ascii="Arial" w:hAnsi="Arial" w:cs="Arial"/>
                <w:sz w:val="18"/>
                <w:szCs w:val="18"/>
                <w:lang w:val="en-US"/>
              </w:rPr>
            </w:pPr>
          </w:p>
        </w:tc>
        <w:tc>
          <w:tcPr>
            <w:tcW w:w="425" w:type="dxa"/>
          </w:tcPr>
          <w:p w14:paraId="53549051" w14:textId="77777777" w:rsidR="00B55D11" w:rsidRPr="00060DA8" w:rsidRDefault="00B55D11" w:rsidP="00586AA7">
            <w:pPr>
              <w:snapToGrid w:val="0"/>
              <w:rPr>
                <w:rFonts w:ascii="Arial" w:hAnsi="Arial" w:cs="Arial"/>
                <w:sz w:val="18"/>
                <w:szCs w:val="18"/>
                <w:lang w:val="en-US"/>
              </w:rPr>
            </w:pPr>
          </w:p>
        </w:tc>
        <w:tc>
          <w:tcPr>
            <w:tcW w:w="3402" w:type="dxa"/>
            <w:gridSpan w:val="10"/>
          </w:tcPr>
          <w:p w14:paraId="6E3158F3" w14:textId="77777777" w:rsidR="00B55D11" w:rsidRPr="00060DA8" w:rsidRDefault="00B55D11" w:rsidP="00586AA7">
            <w:pPr>
              <w:snapToGrid w:val="0"/>
              <w:rPr>
                <w:rFonts w:ascii="Arial" w:hAnsi="Arial" w:cs="Arial"/>
                <w:sz w:val="18"/>
                <w:szCs w:val="18"/>
                <w:lang w:val="en-US"/>
              </w:rPr>
            </w:pPr>
          </w:p>
        </w:tc>
        <w:tc>
          <w:tcPr>
            <w:tcW w:w="567" w:type="dxa"/>
            <w:tcBorders>
              <w:right w:val="single" w:sz="4" w:space="0" w:color="auto"/>
            </w:tcBorders>
          </w:tcPr>
          <w:p w14:paraId="762E6732" w14:textId="77777777" w:rsidR="00B55D11" w:rsidRPr="00060DA8" w:rsidRDefault="00B55D11" w:rsidP="00586AA7">
            <w:pPr>
              <w:snapToGrid w:val="0"/>
              <w:rPr>
                <w:rFonts w:ascii="Arial" w:hAnsi="Arial" w:cs="Arial"/>
                <w:sz w:val="18"/>
                <w:szCs w:val="18"/>
                <w:lang w:val="en-US"/>
              </w:rPr>
            </w:pPr>
          </w:p>
        </w:tc>
      </w:tr>
      <w:tr w:rsidR="00B55D11" w:rsidRPr="00060DA8" w14:paraId="452B0B06" w14:textId="77777777" w:rsidTr="00586AA7">
        <w:trPr>
          <w:trHeight w:val="311"/>
        </w:trPr>
        <w:tc>
          <w:tcPr>
            <w:tcW w:w="454" w:type="dxa"/>
            <w:tcBorders>
              <w:left w:val="single" w:sz="4" w:space="0" w:color="000000"/>
            </w:tcBorders>
          </w:tcPr>
          <w:p w14:paraId="63137D60" w14:textId="77777777" w:rsidR="00B55D11" w:rsidRPr="00060DA8" w:rsidRDefault="00B55D11" w:rsidP="00586AA7">
            <w:pPr>
              <w:snapToGrid w:val="0"/>
              <w:rPr>
                <w:rFonts w:ascii="Arial" w:hAnsi="Arial" w:cs="Arial"/>
                <w:sz w:val="20"/>
                <w:szCs w:val="20"/>
                <w:lang w:val="en-US"/>
              </w:rPr>
            </w:pPr>
          </w:p>
        </w:tc>
        <w:tc>
          <w:tcPr>
            <w:tcW w:w="363" w:type="dxa"/>
            <w:tcBorders>
              <w:bottom w:val="single" w:sz="4" w:space="0" w:color="808080"/>
            </w:tcBorders>
            <w:shd w:val="clear" w:color="auto" w:fill="FFFFFF"/>
            <w:vAlign w:val="center"/>
          </w:tcPr>
          <w:p w14:paraId="7DBDB080"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0</w:t>
            </w:r>
          </w:p>
        </w:tc>
        <w:tc>
          <w:tcPr>
            <w:tcW w:w="425" w:type="dxa"/>
            <w:gridSpan w:val="3"/>
            <w:tcBorders>
              <w:bottom w:val="single" w:sz="4" w:space="0" w:color="808080"/>
            </w:tcBorders>
            <w:shd w:val="clear" w:color="auto" w:fill="FFFFFF"/>
            <w:vAlign w:val="center"/>
          </w:tcPr>
          <w:p w14:paraId="71291C87"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701" w:type="dxa"/>
            <w:gridSpan w:val="2"/>
            <w:tcBorders>
              <w:bottom w:val="single" w:sz="4" w:space="0" w:color="808080"/>
            </w:tcBorders>
            <w:shd w:val="clear" w:color="auto" w:fill="FFFFFF"/>
            <w:vAlign w:val="center"/>
          </w:tcPr>
          <w:p w14:paraId="513854F6" w14:textId="77777777" w:rsidR="00B55D11" w:rsidRPr="00060DA8" w:rsidRDefault="00B55D11" w:rsidP="00586AA7">
            <w:pPr>
              <w:tabs>
                <w:tab w:val="left" w:pos="810"/>
              </w:tabs>
              <w:snapToGrid w:val="0"/>
              <w:rPr>
                <w:rFonts w:ascii="Arial" w:hAnsi="Arial" w:cs="Arial"/>
                <w:sz w:val="20"/>
                <w:szCs w:val="20"/>
                <w:lang w:val="en-US"/>
              </w:rPr>
            </w:pPr>
            <w:r w:rsidRPr="00060DA8">
              <w:rPr>
                <w:rFonts w:ascii="Arial" w:hAnsi="Arial" w:cs="Arial"/>
                <w:sz w:val="20"/>
                <w:szCs w:val="20"/>
                <w:lang w:val="en-US"/>
              </w:rPr>
              <w:t>No</w:t>
            </w:r>
            <w:r w:rsidR="00146B13" w:rsidRPr="00060DA8">
              <w:rPr>
                <w:rFonts w:ascii="Arial" w:hAnsi="Arial" w:cs="Arial"/>
                <w:sz w:val="20"/>
                <w:szCs w:val="20"/>
                <w:lang w:val="en-US"/>
              </w:rPr>
              <w:t>ne</w:t>
            </w:r>
          </w:p>
        </w:tc>
        <w:tc>
          <w:tcPr>
            <w:tcW w:w="284" w:type="dxa"/>
            <w:vAlign w:val="center"/>
          </w:tcPr>
          <w:p w14:paraId="79204D30" w14:textId="77777777" w:rsidR="00B55D11" w:rsidRPr="00060DA8" w:rsidRDefault="00B55D11" w:rsidP="00586AA7">
            <w:pPr>
              <w:snapToGrid w:val="0"/>
              <w:rPr>
                <w:rFonts w:ascii="Arial" w:hAnsi="Arial" w:cs="Arial"/>
                <w:sz w:val="20"/>
                <w:szCs w:val="20"/>
                <w:lang w:val="en-US"/>
              </w:rPr>
            </w:pPr>
          </w:p>
        </w:tc>
        <w:tc>
          <w:tcPr>
            <w:tcW w:w="425" w:type="dxa"/>
            <w:tcBorders>
              <w:bottom w:val="single" w:sz="4" w:space="0" w:color="808080"/>
            </w:tcBorders>
            <w:vAlign w:val="center"/>
          </w:tcPr>
          <w:p w14:paraId="673E12E3" w14:textId="77777777" w:rsidR="00B55D11" w:rsidRPr="00060DA8" w:rsidRDefault="00C94987" w:rsidP="00586AA7">
            <w:pPr>
              <w:snapToGrid w:val="0"/>
              <w:rPr>
                <w:rFonts w:ascii="Arial" w:hAnsi="Arial" w:cs="Arial"/>
                <w:sz w:val="20"/>
                <w:szCs w:val="20"/>
                <w:lang w:val="en-US"/>
              </w:rPr>
            </w:pPr>
            <w:r w:rsidRPr="00060DA8">
              <w:rPr>
                <w:rFonts w:ascii="Arial" w:hAnsi="Arial" w:cs="Arial"/>
                <w:sz w:val="20"/>
                <w:szCs w:val="20"/>
                <w:lang w:val="en-US"/>
              </w:rPr>
              <w:t>3</w:t>
            </w:r>
          </w:p>
        </w:tc>
        <w:tc>
          <w:tcPr>
            <w:tcW w:w="425" w:type="dxa"/>
            <w:tcBorders>
              <w:bottom w:val="single" w:sz="4" w:space="0" w:color="808080"/>
            </w:tcBorders>
            <w:vAlign w:val="center"/>
          </w:tcPr>
          <w:p w14:paraId="53677065"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3402" w:type="dxa"/>
            <w:gridSpan w:val="10"/>
            <w:tcBorders>
              <w:bottom w:val="single" w:sz="4" w:space="0" w:color="808080"/>
            </w:tcBorders>
            <w:vAlign w:val="center"/>
          </w:tcPr>
          <w:p w14:paraId="424FBC0A" w14:textId="77777777" w:rsidR="00B55D11" w:rsidRPr="00060DA8" w:rsidRDefault="0061528D" w:rsidP="00586AA7">
            <w:pPr>
              <w:snapToGrid w:val="0"/>
              <w:rPr>
                <w:rFonts w:ascii="Arial" w:hAnsi="Arial" w:cs="Arial"/>
                <w:sz w:val="20"/>
                <w:szCs w:val="20"/>
                <w:lang w:val="en-US"/>
              </w:rPr>
            </w:pPr>
            <w:r w:rsidRPr="00060DA8">
              <w:rPr>
                <w:rFonts w:ascii="Arial" w:hAnsi="Arial" w:cs="Arial"/>
                <w:sz w:val="20"/>
                <w:szCs w:val="20"/>
                <w:lang w:val="en-US"/>
              </w:rPr>
              <w:t>Bicycle</w:t>
            </w:r>
          </w:p>
        </w:tc>
        <w:tc>
          <w:tcPr>
            <w:tcW w:w="567" w:type="dxa"/>
            <w:tcBorders>
              <w:right w:val="single" w:sz="4" w:space="0" w:color="auto"/>
            </w:tcBorders>
          </w:tcPr>
          <w:p w14:paraId="07EDB450" w14:textId="77777777" w:rsidR="00B55D11" w:rsidRPr="00060DA8" w:rsidRDefault="00B55D11" w:rsidP="00586AA7">
            <w:pPr>
              <w:snapToGrid w:val="0"/>
              <w:rPr>
                <w:rFonts w:ascii="Arial" w:hAnsi="Arial" w:cs="Arial"/>
                <w:lang w:val="en-US"/>
              </w:rPr>
            </w:pPr>
          </w:p>
        </w:tc>
      </w:tr>
      <w:tr w:rsidR="00B55D11" w:rsidRPr="00060DA8" w14:paraId="5EB2B853" w14:textId="77777777" w:rsidTr="00586AA7">
        <w:trPr>
          <w:trHeight w:val="311"/>
        </w:trPr>
        <w:tc>
          <w:tcPr>
            <w:tcW w:w="454" w:type="dxa"/>
            <w:tcBorders>
              <w:left w:val="single" w:sz="4" w:space="0" w:color="000000"/>
            </w:tcBorders>
          </w:tcPr>
          <w:p w14:paraId="1F52B43B" w14:textId="77777777" w:rsidR="00B55D11" w:rsidRPr="00060DA8" w:rsidRDefault="00B55D11" w:rsidP="00586AA7">
            <w:pPr>
              <w:snapToGrid w:val="0"/>
              <w:rPr>
                <w:rFonts w:ascii="Arial" w:hAnsi="Arial" w:cs="Arial"/>
                <w:sz w:val="20"/>
                <w:szCs w:val="20"/>
                <w:lang w:val="en-US"/>
              </w:rPr>
            </w:pPr>
          </w:p>
        </w:tc>
        <w:tc>
          <w:tcPr>
            <w:tcW w:w="363" w:type="dxa"/>
            <w:tcBorders>
              <w:top w:val="single" w:sz="4" w:space="0" w:color="808080"/>
              <w:bottom w:val="single" w:sz="4" w:space="0" w:color="808080"/>
            </w:tcBorders>
            <w:shd w:val="clear" w:color="auto" w:fill="auto"/>
            <w:vAlign w:val="center"/>
          </w:tcPr>
          <w:p w14:paraId="42D9071C" w14:textId="77777777" w:rsidR="00B55D11" w:rsidRPr="00060DA8" w:rsidRDefault="00C94987" w:rsidP="00586AA7">
            <w:pPr>
              <w:snapToGrid w:val="0"/>
              <w:rPr>
                <w:rFonts w:ascii="Arial" w:hAnsi="Arial" w:cs="Arial"/>
                <w:sz w:val="20"/>
                <w:szCs w:val="20"/>
                <w:lang w:val="en-US"/>
              </w:rPr>
            </w:pPr>
            <w:r w:rsidRPr="00060DA8">
              <w:rPr>
                <w:rFonts w:ascii="Arial" w:hAnsi="Arial" w:cs="Arial"/>
                <w:sz w:val="20"/>
                <w:szCs w:val="20"/>
                <w:lang w:val="en-US"/>
              </w:rPr>
              <w:t>1</w:t>
            </w:r>
          </w:p>
        </w:tc>
        <w:tc>
          <w:tcPr>
            <w:tcW w:w="425" w:type="dxa"/>
            <w:gridSpan w:val="3"/>
            <w:tcBorders>
              <w:top w:val="single" w:sz="4" w:space="0" w:color="808080"/>
              <w:bottom w:val="single" w:sz="4" w:space="0" w:color="808080"/>
            </w:tcBorders>
            <w:shd w:val="clear" w:color="auto" w:fill="auto"/>
            <w:vAlign w:val="center"/>
          </w:tcPr>
          <w:p w14:paraId="1AF2A88C"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701" w:type="dxa"/>
            <w:gridSpan w:val="2"/>
            <w:tcBorders>
              <w:bottom w:val="single" w:sz="4" w:space="0" w:color="808080"/>
            </w:tcBorders>
            <w:shd w:val="clear" w:color="auto" w:fill="auto"/>
            <w:vAlign w:val="center"/>
          </w:tcPr>
          <w:p w14:paraId="6A38C17F" w14:textId="77777777" w:rsidR="00B55D11" w:rsidRPr="00060DA8" w:rsidRDefault="00B55D11" w:rsidP="00586AA7">
            <w:pPr>
              <w:tabs>
                <w:tab w:val="left" w:pos="810"/>
                <w:tab w:val="left" w:pos="1124"/>
              </w:tabs>
              <w:snapToGrid w:val="0"/>
              <w:rPr>
                <w:rStyle w:val="PageNumber"/>
                <w:rFonts w:ascii="Arial" w:hAnsi="Arial" w:cs="Arial"/>
                <w:sz w:val="20"/>
                <w:szCs w:val="20"/>
                <w:lang w:val="en-US"/>
              </w:rPr>
            </w:pPr>
            <w:r w:rsidRPr="00060DA8">
              <w:rPr>
                <w:rFonts w:ascii="Arial" w:hAnsi="Arial" w:cs="Arial"/>
                <w:sz w:val="20"/>
                <w:szCs w:val="20"/>
                <w:lang w:val="en-US"/>
              </w:rPr>
              <w:t>Motorbike</w:t>
            </w:r>
            <w:r w:rsidRPr="00060DA8">
              <w:rPr>
                <w:rStyle w:val="PageNumber"/>
                <w:rFonts w:ascii="Arial" w:hAnsi="Arial" w:cs="Arial"/>
                <w:sz w:val="20"/>
                <w:szCs w:val="20"/>
                <w:lang w:val="en-US"/>
              </w:rPr>
              <w:t xml:space="preserve"> or  </w:t>
            </w:r>
          </w:p>
          <w:p w14:paraId="1E641FA6" w14:textId="77777777" w:rsidR="00B55D11" w:rsidRPr="00060DA8" w:rsidRDefault="00B55D11" w:rsidP="00586AA7">
            <w:pPr>
              <w:tabs>
                <w:tab w:val="left" w:pos="810"/>
                <w:tab w:val="left" w:pos="1124"/>
              </w:tabs>
              <w:snapToGrid w:val="0"/>
              <w:rPr>
                <w:rFonts w:ascii="Arial" w:hAnsi="Arial" w:cs="Arial"/>
                <w:sz w:val="20"/>
                <w:szCs w:val="20"/>
                <w:lang w:val="en-US"/>
              </w:rPr>
            </w:pPr>
            <w:r w:rsidRPr="00060DA8">
              <w:rPr>
                <w:rStyle w:val="PageNumber"/>
                <w:rFonts w:ascii="Arial" w:hAnsi="Arial" w:cs="Arial"/>
                <w:sz w:val="20"/>
                <w:szCs w:val="20"/>
                <w:lang w:val="en-US"/>
              </w:rPr>
              <w:t>Scooter</w:t>
            </w:r>
          </w:p>
        </w:tc>
        <w:tc>
          <w:tcPr>
            <w:tcW w:w="284" w:type="dxa"/>
            <w:vAlign w:val="center"/>
          </w:tcPr>
          <w:p w14:paraId="021ED61C" w14:textId="77777777" w:rsidR="00B55D11" w:rsidRPr="00060DA8" w:rsidRDefault="00B55D11" w:rsidP="00586AA7">
            <w:pPr>
              <w:snapToGrid w:val="0"/>
              <w:rPr>
                <w:rFonts w:ascii="Arial" w:hAnsi="Arial" w:cs="Arial"/>
                <w:sz w:val="20"/>
                <w:szCs w:val="20"/>
                <w:lang w:val="en-US"/>
              </w:rPr>
            </w:pPr>
          </w:p>
        </w:tc>
        <w:tc>
          <w:tcPr>
            <w:tcW w:w="425" w:type="dxa"/>
            <w:tcBorders>
              <w:top w:val="single" w:sz="4" w:space="0" w:color="808080"/>
              <w:bottom w:val="single" w:sz="4" w:space="0" w:color="808080"/>
            </w:tcBorders>
            <w:vAlign w:val="center"/>
          </w:tcPr>
          <w:p w14:paraId="7408A97D" w14:textId="77777777" w:rsidR="00B55D11" w:rsidRPr="00060DA8" w:rsidRDefault="00C94987" w:rsidP="00586AA7">
            <w:pPr>
              <w:snapToGrid w:val="0"/>
              <w:rPr>
                <w:rFonts w:ascii="Arial" w:hAnsi="Arial" w:cs="Arial"/>
                <w:sz w:val="20"/>
                <w:szCs w:val="20"/>
                <w:lang w:val="en-US"/>
              </w:rPr>
            </w:pPr>
            <w:r w:rsidRPr="00060DA8">
              <w:rPr>
                <w:rFonts w:ascii="Arial" w:hAnsi="Arial" w:cs="Arial"/>
                <w:sz w:val="20"/>
                <w:szCs w:val="20"/>
                <w:lang w:val="en-US"/>
              </w:rPr>
              <w:t>4</w:t>
            </w:r>
          </w:p>
        </w:tc>
        <w:tc>
          <w:tcPr>
            <w:tcW w:w="425" w:type="dxa"/>
            <w:tcBorders>
              <w:top w:val="single" w:sz="4" w:space="0" w:color="808080"/>
              <w:bottom w:val="single" w:sz="4" w:space="0" w:color="808080"/>
            </w:tcBorders>
            <w:vAlign w:val="center"/>
          </w:tcPr>
          <w:p w14:paraId="0B5B1EE5"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3402" w:type="dxa"/>
            <w:gridSpan w:val="10"/>
            <w:tcBorders>
              <w:top w:val="single" w:sz="4" w:space="0" w:color="808080"/>
              <w:bottom w:val="single" w:sz="4" w:space="0" w:color="808080"/>
            </w:tcBorders>
            <w:vAlign w:val="center"/>
          </w:tcPr>
          <w:p w14:paraId="41BCF2C2"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Car</w:t>
            </w:r>
            <w:r w:rsidRPr="00060DA8">
              <w:rPr>
                <w:rStyle w:val="PageNumber"/>
                <w:sz w:val="20"/>
                <w:szCs w:val="20"/>
                <w:lang w:val="en-US"/>
              </w:rPr>
              <w:tab/>
            </w:r>
          </w:p>
        </w:tc>
        <w:tc>
          <w:tcPr>
            <w:tcW w:w="567" w:type="dxa"/>
            <w:tcBorders>
              <w:right w:val="single" w:sz="4" w:space="0" w:color="auto"/>
            </w:tcBorders>
          </w:tcPr>
          <w:p w14:paraId="08B9E5D4" w14:textId="77777777" w:rsidR="00B55D11" w:rsidRPr="00060DA8" w:rsidRDefault="00B55D11" w:rsidP="00586AA7">
            <w:pPr>
              <w:snapToGrid w:val="0"/>
              <w:rPr>
                <w:rFonts w:ascii="Arial" w:hAnsi="Arial" w:cs="Arial"/>
                <w:lang w:val="en-US"/>
              </w:rPr>
            </w:pPr>
          </w:p>
        </w:tc>
      </w:tr>
      <w:tr w:rsidR="00B55D11" w:rsidRPr="00060DA8" w14:paraId="19BA83A4" w14:textId="77777777" w:rsidTr="00586AA7">
        <w:trPr>
          <w:trHeight w:val="311"/>
        </w:trPr>
        <w:tc>
          <w:tcPr>
            <w:tcW w:w="454" w:type="dxa"/>
            <w:tcBorders>
              <w:left w:val="single" w:sz="4" w:space="0" w:color="000000"/>
            </w:tcBorders>
          </w:tcPr>
          <w:p w14:paraId="09563ED8" w14:textId="77777777" w:rsidR="00B55D11" w:rsidRPr="00060DA8" w:rsidRDefault="00B55D11" w:rsidP="00586AA7">
            <w:pPr>
              <w:snapToGrid w:val="0"/>
              <w:rPr>
                <w:rFonts w:ascii="Arial" w:hAnsi="Arial" w:cs="Arial"/>
                <w:sz w:val="20"/>
                <w:szCs w:val="20"/>
                <w:lang w:val="en-US"/>
              </w:rPr>
            </w:pPr>
          </w:p>
        </w:tc>
        <w:tc>
          <w:tcPr>
            <w:tcW w:w="363" w:type="dxa"/>
            <w:tcBorders>
              <w:top w:val="single" w:sz="4" w:space="0" w:color="808080"/>
              <w:bottom w:val="single" w:sz="4" w:space="0" w:color="808080"/>
            </w:tcBorders>
            <w:shd w:val="clear" w:color="auto" w:fill="auto"/>
            <w:vAlign w:val="center"/>
          </w:tcPr>
          <w:p w14:paraId="4CB58D28" w14:textId="77777777" w:rsidR="00B55D11" w:rsidRPr="00060DA8" w:rsidRDefault="00C94987" w:rsidP="00586AA7">
            <w:pPr>
              <w:snapToGrid w:val="0"/>
              <w:rPr>
                <w:rFonts w:ascii="Arial" w:hAnsi="Arial" w:cs="Arial"/>
                <w:sz w:val="20"/>
                <w:szCs w:val="20"/>
                <w:lang w:val="en-US"/>
              </w:rPr>
            </w:pPr>
            <w:r w:rsidRPr="00060DA8">
              <w:rPr>
                <w:rFonts w:ascii="Arial" w:hAnsi="Arial" w:cs="Arial"/>
                <w:sz w:val="20"/>
                <w:szCs w:val="20"/>
                <w:lang w:val="en-US"/>
              </w:rPr>
              <w:t>2</w:t>
            </w:r>
          </w:p>
        </w:tc>
        <w:tc>
          <w:tcPr>
            <w:tcW w:w="425" w:type="dxa"/>
            <w:gridSpan w:val="3"/>
            <w:tcBorders>
              <w:top w:val="single" w:sz="4" w:space="0" w:color="808080"/>
              <w:bottom w:val="single" w:sz="4" w:space="0" w:color="808080"/>
            </w:tcBorders>
            <w:shd w:val="clear" w:color="auto" w:fill="auto"/>
            <w:vAlign w:val="center"/>
          </w:tcPr>
          <w:p w14:paraId="6BF50335"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701" w:type="dxa"/>
            <w:gridSpan w:val="2"/>
            <w:tcBorders>
              <w:top w:val="single" w:sz="4" w:space="0" w:color="808080"/>
              <w:bottom w:val="single" w:sz="4" w:space="0" w:color="808080"/>
            </w:tcBorders>
            <w:shd w:val="clear" w:color="auto" w:fill="auto"/>
            <w:vAlign w:val="center"/>
          </w:tcPr>
          <w:p w14:paraId="3188F3A1" w14:textId="77777777" w:rsidR="00B55D11" w:rsidRPr="00060DA8" w:rsidRDefault="00C94987" w:rsidP="00586AA7">
            <w:pPr>
              <w:tabs>
                <w:tab w:val="left" w:pos="810"/>
                <w:tab w:val="left" w:pos="1124"/>
              </w:tabs>
              <w:snapToGrid w:val="0"/>
              <w:rPr>
                <w:rStyle w:val="PageNumber"/>
                <w:rFonts w:ascii="Arial" w:hAnsi="Arial" w:cs="Arial"/>
                <w:sz w:val="20"/>
                <w:szCs w:val="20"/>
                <w:lang w:val="en-US"/>
              </w:rPr>
            </w:pPr>
            <w:r w:rsidRPr="00060DA8">
              <w:rPr>
                <w:rStyle w:val="PageNumber"/>
                <w:rFonts w:ascii="Arial" w:hAnsi="Arial" w:cs="Arial"/>
                <w:sz w:val="20"/>
                <w:szCs w:val="20"/>
                <w:lang w:val="en-US"/>
              </w:rPr>
              <w:t>N</w:t>
            </w:r>
            <w:r w:rsidR="00A506E7" w:rsidRPr="00060DA8">
              <w:rPr>
                <w:rStyle w:val="PageNumber"/>
                <w:rFonts w:ascii="Arial" w:hAnsi="Arial" w:cs="Arial"/>
                <w:sz w:val="20"/>
                <w:szCs w:val="20"/>
                <w:lang w:val="en-US"/>
              </w:rPr>
              <w:t>on-powered B</w:t>
            </w:r>
            <w:r w:rsidRPr="00060DA8">
              <w:rPr>
                <w:rStyle w:val="PageNumber"/>
                <w:rFonts w:ascii="Arial" w:hAnsi="Arial" w:cs="Arial"/>
                <w:sz w:val="20"/>
                <w:szCs w:val="20"/>
                <w:lang w:val="en-US"/>
              </w:rPr>
              <w:t>oat</w:t>
            </w:r>
          </w:p>
        </w:tc>
        <w:tc>
          <w:tcPr>
            <w:tcW w:w="284" w:type="dxa"/>
            <w:vAlign w:val="center"/>
          </w:tcPr>
          <w:p w14:paraId="6DF72633" w14:textId="77777777" w:rsidR="00B55D11" w:rsidRPr="00060DA8" w:rsidRDefault="00B55D11" w:rsidP="00586AA7">
            <w:pPr>
              <w:snapToGrid w:val="0"/>
              <w:rPr>
                <w:rFonts w:ascii="Arial" w:hAnsi="Arial" w:cs="Arial"/>
                <w:sz w:val="20"/>
                <w:szCs w:val="20"/>
                <w:lang w:val="en-US"/>
              </w:rPr>
            </w:pPr>
          </w:p>
        </w:tc>
        <w:tc>
          <w:tcPr>
            <w:tcW w:w="425" w:type="dxa"/>
            <w:tcBorders>
              <w:top w:val="single" w:sz="4" w:space="0" w:color="808080"/>
              <w:bottom w:val="single" w:sz="4" w:space="0" w:color="808080"/>
            </w:tcBorders>
            <w:vAlign w:val="center"/>
          </w:tcPr>
          <w:p w14:paraId="3D817401"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5</w:t>
            </w:r>
          </w:p>
        </w:tc>
        <w:tc>
          <w:tcPr>
            <w:tcW w:w="425" w:type="dxa"/>
            <w:tcBorders>
              <w:top w:val="single" w:sz="4" w:space="0" w:color="808080"/>
              <w:bottom w:val="single" w:sz="4" w:space="0" w:color="808080"/>
            </w:tcBorders>
            <w:vAlign w:val="center"/>
          </w:tcPr>
          <w:p w14:paraId="2A4C1F69"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3402" w:type="dxa"/>
            <w:gridSpan w:val="10"/>
            <w:tcBorders>
              <w:top w:val="single" w:sz="4" w:space="0" w:color="808080"/>
              <w:bottom w:val="single" w:sz="4" w:space="0" w:color="808080"/>
            </w:tcBorders>
            <w:vAlign w:val="center"/>
          </w:tcPr>
          <w:p w14:paraId="455DB8D7" w14:textId="77777777" w:rsidR="00B55D11" w:rsidRPr="00060DA8" w:rsidRDefault="00C94987" w:rsidP="00C94987">
            <w:pPr>
              <w:snapToGrid w:val="0"/>
              <w:rPr>
                <w:rFonts w:ascii="Arial" w:hAnsi="Arial" w:cs="Arial"/>
                <w:sz w:val="20"/>
                <w:szCs w:val="20"/>
                <w:lang w:val="en-US"/>
              </w:rPr>
            </w:pPr>
            <w:r w:rsidRPr="00060DA8">
              <w:rPr>
                <w:rFonts w:ascii="Arial" w:hAnsi="Arial" w:cs="Arial"/>
                <w:sz w:val="20"/>
                <w:szCs w:val="20"/>
                <w:lang w:val="en-US"/>
              </w:rPr>
              <w:t>Outboard powered            m</w:t>
            </w:r>
            <w:r w:rsidR="00B55D11" w:rsidRPr="00060DA8">
              <w:rPr>
                <w:rFonts w:ascii="Arial" w:hAnsi="Arial" w:cs="Arial"/>
                <w:sz w:val="20"/>
                <w:szCs w:val="20"/>
                <w:lang w:val="en-US"/>
              </w:rPr>
              <w:t>otorboat</w:t>
            </w:r>
          </w:p>
        </w:tc>
        <w:tc>
          <w:tcPr>
            <w:tcW w:w="567" w:type="dxa"/>
            <w:tcBorders>
              <w:right w:val="single" w:sz="4" w:space="0" w:color="auto"/>
            </w:tcBorders>
          </w:tcPr>
          <w:p w14:paraId="3788E4B3" w14:textId="77777777" w:rsidR="00B55D11" w:rsidRPr="00060DA8" w:rsidRDefault="00B55D11" w:rsidP="00586AA7">
            <w:pPr>
              <w:snapToGrid w:val="0"/>
              <w:rPr>
                <w:rFonts w:ascii="Arial" w:hAnsi="Arial" w:cs="Arial"/>
                <w:lang w:val="en-US"/>
              </w:rPr>
            </w:pPr>
          </w:p>
        </w:tc>
      </w:tr>
      <w:tr w:rsidR="00B55D11" w:rsidRPr="00060DA8" w14:paraId="5951947C" w14:textId="77777777" w:rsidTr="00586AA7">
        <w:trPr>
          <w:trHeight w:val="311"/>
        </w:trPr>
        <w:tc>
          <w:tcPr>
            <w:tcW w:w="454" w:type="dxa"/>
            <w:tcBorders>
              <w:left w:val="single" w:sz="4" w:space="0" w:color="000000"/>
            </w:tcBorders>
          </w:tcPr>
          <w:p w14:paraId="2358F18A" w14:textId="77777777" w:rsidR="00B55D11" w:rsidRPr="00060DA8" w:rsidRDefault="00B55D11" w:rsidP="00586AA7">
            <w:pPr>
              <w:snapToGrid w:val="0"/>
              <w:rPr>
                <w:rFonts w:ascii="Arial" w:hAnsi="Arial" w:cs="Arial"/>
                <w:sz w:val="20"/>
                <w:szCs w:val="20"/>
                <w:lang w:val="en-US"/>
              </w:rPr>
            </w:pPr>
          </w:p>
        </w:tc>
        <w:tc>
          <w:tcPr>
            <w:tcW w:w="363" w:type="dxa"/>
            <w:shd w:val="clear" w:color="auto" w:fill="auto"/>
            <w:vAlign w:val="bottom"/>
          </w:tcPr>
          <w:p w14:paraId="2636EF23"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6</w:t>
            </w:r>
          </w:p>
        </w:tc>
        <w:tc>
          <w:tcPr>
            <w:tcW w:w="425" w:type="dxa"/>
            <w:gridSpan w:val="3"/>
            <w:shd w:val="clear" w:color="auto" w:fill="auto"/>
            <w:vAlign w:val="bottom"/>
          </w:tcPr>
          <w:p w14:paraId="2480C771"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701" w:type="dxa"/>
            <w:gridSpan w:val="2"/>
            <w:shd w:val="clear" w:color="auto" w:fill="auto"/>
            <w:vAlign w:val="bottom"/>
          </w:tcPr>
          <w:p w14:paraId="7B6FF697" w14:textId="77777777" w:rsidR="00B55D11" w:rsidRPr="00060DA8" w:rsidRDefault="00006ACB" w:rsidP="00586AA7">
            <w:pPr>
              <w:tabs>
                <w:tab w:val="left" w:pos="810"/>
              </w:tabs>
              <w:snapToGrid w:val="0"/>
              <w:rPr>
                <w:rFonts w:ascii="Arial" w:hAnsi="Arial" w:cs="Arial"/>
                <w:sz w:val="20"/>
                <w:szCs w:val="20"/>
                <w:lang w:val="en-US"/>
              </w:rPr>
            </w:pPr>
            <w:r w:rsidRPr="00060DA8">
              <w:rPr>
                <w:rFonts w:ascii="Arial" w:hAnsi="Arial" w:cs="Arial"/>
                <w:sz w:val="20"/>
                <w:szCs w:val="20"/>
                <w:lang w:val="en-US"/>
              </w:rPr>
              <w:t>O</w:t>
            </w:r>
            <w:r w:rsidR="00B55D11" w:rsidRPr="00060DA8">
              <w:rPr>
                <w:rFonts w:ascii="Arial" w:hAnsi="Arial" w:cs="Arial"/>
                <w:sz w:val="20"/>
                <w:szCs w:val="20"/>
                <w:lang w:val="en-US"/>
              </w:rPr>
              <w:t>ther: ________</w:t>
            </w:r>
          </w:p>
        </w:tc>
        <w:tc>
          <w:tcPr>
            <w:tcW w:w="284" w:type="dxa"/>
            <w:vAlign w:val="center"/>
          </w:tcPr>
          <w:p w14:paraId="1153F612" w14:textId="77777777" w:rsidR="00B55D11" w:rsidRPr="00060DA8" w:rsidRDefault="00B55D11" w:rsidP="00586AA7">
            <w:pPr>
              <w:snapToGrid w:val="0"/>
              <w:rPr>
                <w:rFonts w:ascii="Arial" w:hAnsi="Arial" w:cs="Arial"/>
                <w:sz w:val="20"/>
                <w:szCs w:val="20"/>
                <w:lang w:val="en-US"/>
              </w:rPr>
            </w:pPr>
          </w:p>
        </w:tc>
        <w:tc>
          <w:tcPr>
            <w:tcW w:w="425" w:type="dxa"/>
            <w:tcBorders>
              <w:top w:val="single" w:sz="4" w:space="0" w:color="808080"/>
            </w:tcBorders>
            <w:vAlign w:val="center"/>
          </w:tcPr>
          <w:p w14:paraId="5D13C3B7" w14:textId="77777777" w:rsidR="00B55D11" w:rsidRPr="00060DA8" w:rsidRDefault="00B55D11" w:rsidP="00586AA7">
            <w:pPr>
              <w:snapToGrid w:val="0"/>
              <w:rPr>
                <w:rFonts w:ascii="Arial" w:hAnsi="Arial" w:cs="Arial"/>
                <w:sz w:val="20"/>
                <w:szCs w:val="20"/>
                <w:lang w:val="en-US"/>
              </w:rPr>
            </w:pPr>
          </w:p>
        </w:tc>
        <w:tc>
          <w:tcPr>
            <w:tcW w:w="425" w:type="dxa"/>
            <w:tcBorders>
              <w:top w:val="single" w:sz="4" w:space="0" w:color="808080"/>
            </w:tcBorders>
            <w:vAlign w:val="center"/>
          </w:tcPr>
          <w:p w14:paraId="5A481FA4" w14:textId="77777777" w:rsidR="00B55D11" w:rsidRPr="00060DA8" w:rsidRDefault="00B55D11" w:rsidP="00586AA7">
            <w:pPr>
              <w:snapToGrid w:val="0"/>
              <w:rPr>
                <w:rFonts w:ascii="Arial" w:hAnsi="Arial" w:cs="Arial"/>
                <w:sz w:val="20"/>
                <w:szCs w:val="20"/>
                <w:lang w:val="en-US"/>
              </w:rPr>
            </w:pPr>
          </w:p>
        </w:tc>
        <w:tc>
          <w:tcPr>
            <w:tcW w:w="3402" w:type="dxa"/>
            <w:gridSpan w:val="10"/>
            <w:tcBorders>
              <w:top w:val="single" w:sz="4" w:space="0" w:color="808080"/>
            </w:tcBorders>
            <w:vAlign w:val="center"/>
          </w:tcPr>
          <w:p w14:paraId="1BF2C074" w14:textId="77777777" w:rsidR="00B55D11" w:rsidRPr="00060DA8" w:rsidRDefault="00B55D11" w:rsidP="00586AA7">
            <w:pPr>
              <w:snapToGrid w:val="0"/>
              <w:rPr>
                <w:rFonts w:ascii="Arial" w:hAnsi="Arial" w:cs="Arial"/>
                <w:sz w:val="20"/>
                <w:szCs w:val="20"/>
                <w:lang w:val="en-US"/>
              </w:rPr>
            </w:pPr>
          </w:p>
        </w:tc>
        <w:tc>
          <w:tcPr>
            <w:tcW w:w="567" w:type="dxa"/>
            <w:tcBorders>
              <w:right w:val="single" w:sz="4" w:space="0" w:color="auto"/>
            </w:tcBorders>
          </w:tcPr>
          <w:p w14:paraId="4ACDEEDE" w14:textId="77777777" w:rsidR="00B55D11" w:rsidRPr="00060DA8" w:rsidRDefault="00B55D11" w:rsidP="00586AA7">
            <w:pPr>
              <w:snapToGrid w:val="0"/>
              <w:rPr>
                <w:rFonts w:ascii="Arial" w:hAnsi="Arial" w:cs="Arial"/>
                <w:lang w:val="en-US"/>
              </w:rPr>
            </w:pPr>
          </w:p>
        </w:tc>
      </w:tr>
      <w:tr w:rsidR="00B55D11" w:rsidRPr="00060DA8" w14:paraId="7443D91A" w14:textId="77777777" w:rsidTr="00586AA7">
        <w:trPr>
          <w:trHeight w:val="311"/>
        </w:trPr>
        <w:tc>
          <w:tcPr>
            <w:tcW w:w="454" w:type="dxa"/>
            <w:tcBorders>
              <w:left w:val="single" w:sz="4" w:space="0" w:color="000000"/>
              <w:bottom w:val="single" w:sz="4" w:space="0" w:color="000000"/>
            </w:tcBorders>
          </w:tcPr>
          <w:p w14:paraId="29BA5115" w14:textId="77777777" w:rsidR="00B55D11" w:rsidRPr="00060DA8" w:rsidRDefault="00B55D11" w:rsidP="00586AA7">
            <w:pPr>
              <w:snapToGrid w:val="0"/>
              <w:rPr>
                <w:rFonts w:ascii="Arial" w:hAnsi="Arial" w:cs="Arial"/>
                <w:lang w:val="en-US"/>
              </w:rPr>
            </w:pPr>
          </w:p>
        </w:tc>
        <w:tc>
          <w:tcPr>
            <w:tcW w:w="363" w:type="dxa"/>
            <w:tcBorders>
              <w:bottom w:val="single" w:sz="4" w:space="0" w:color="000000"/>
            </w:tcBorders>
            <w:shd w:val="clear" w:color="auto" w:fill="auto"/>
          </w:tcPr>
          <w:p w14:paraId="6BC56C04" w14:textId="77777777" w:rsidR="00B55D11" w:rsidRPr="00060DA8" w:rsidRDefault="00B55D11" w:rsidP="00586AA7">
            <w:pPr>
              <w:snapToGrid w:val="0"/>
              <w:rPr>
                <w:rFonts w:ascii="Arial" w:hAnsi="Arial" w:cs="Arial"/>
                <w:lang w:val="en-US"/>
              </w:rPr>
            </w:pPr>
          </w:p>
        </w:tc>
        <w:tc>
          <w:tcPr>
            <w:tcW w:w="425" w:type="dxa"/>
            <w:gridSpan w:val="3"/>
            <w:tcBorders>
              <w:bottom w:val="single" w:sz="4" w:space="0" w:color="000000"/>
            </w:tcBorders>
            <w:shd w:val="clear" w:color="auto" w:fill="auto"/>
          </w:tcPr>
          <w:p w14:paraId="0FCDCA0B" w14:textId="77777777" w:rsidR="00B55D11" w:rsidRPr="00060DA8" w:rsidRDefault="00B55D11" w:rsidP="00586AA7">
            <w:pPr>
              <w:snapToGrid w:val="0"/>
              <w:rPr>
                <w:rFonts w:ascii="Arial" w:hAnsi="Arial" w:cs="Arial"/>
                <w:lang w:val="en-US"/>
              </w:rPr>
            </w:pPr>
          </w:p>
        </w:tc>
        <w:tc>
          <w:tcPr>
            <w:tcW w:w="1701" w:type="dxa"/>
            <w:gridSpan w:val="2"/>
            <w:tcBorders>
              <w:bottom w:val="single" w:sz="4" w:space="0" w:color="000000"/>
            </w:tcBorders>
            <w:shd w:val="clear" w:color="auto" w:fill="auto"/>
          </w:tcPr>
          <w:p w14:paraId="64CCD3BF" w14:textId="77777777" w:rsidR="00B55D11" w:rsidRPr="00060DA8" w:rsidRDefault="00B55D11" w:rsidP="00586AA7">
            <w:pPr>
              <w:tabs>
                <w:tab w:val="left" w:pos="810"/>
              </w:tabs>
              <w:snapToGrid w:val="0"/>
              <w:rPr>
                <w:rFonts w:ascii="Arial" w:hAnsi="Arial" w:cs="Arial"/>
                <w:lang w:val="en-US"/>
              </w:rPr>
            </w:pPr>
          </w:p>
        </w:tc>
        <w:tc>
          <w:tcPr>
            <w:tcW w:w="284" w:type="dxa"/>
            <w:tcBorders>
              <w:bottom w:val="single" w:sz="4" w:space="0" w:color="000000"/>
            </w:tcBorders>
          </w:tcPr>
          <w:p w14:paraId="20E438BB" w14:textId="77777777" w:rsidR="00B55D11" w:rsidRPr="00060DA8" w:rsidRDefault="00B55D11" w:rsidP="00586AA7">
            <w:pPr>
              <w:snapToGrid w:val="0"/>
              <w:rPr>
                <w:rFonts w:ascii="Arial" w:hAnsi="Arial" w:cs="Arial"/>
                <w:lang w:val="en-US"/>
              </w:rPr>
            </w:pPr>
          </w:p>
        </w:tc>
        <w:tc>
          <w:tcPr>
            <w:tcW w:w="425" w:type="dxa"/>
            <w:tcBorders>
              <w:bottom w:val="single" w:sz="4" w:space="0" w:color="000000"/>
            </w:tcBorders>
          </w:tcPr>
          <w:p w14:paraId="6E611873" w14:textId="77777777" w:rsidR="00B55D11" w:rsidRPr="00060DA8" w:rsidRDefault="00B55D11" w:rsidP="00586AA7">
            <w:pPr>
              <w:snapToGrid w:val="0"/>
              <w:rPr>
                <w:rFonts w:ascii="Arial" w:hAnsi="Arial" w:cs="Arial"/>
                <w:lang w:val="en-US"/>
              </w:rPr>
            </w:pPr>
          </w:p>
        </w:tc>
        <w:tc>
          <w:tcPr>
            <w:tcW w:w="425" w:type="dxa"/>
            <w:tcBorders>
              <w:bottom w:val="single" w:sz="4" w:space="0" w:color="000000"/>
            </w:tcBorders>
          </w:tcPr>
          <w:p w14:paraId="1DF3EEAA" w14:textId="77777777" w:rsidR="00B55D11" w:rsidRPr="00060DA8" w:rsidRDefault="00B55D11" w:rsidP="00586AA7">
            <w:pPr>
              <w:snapToGrid w:val="0"/>
              <w:rPr>
                <w:rFonts w:ascii="Arial" w:hAnsi="Arial" w:cs="Arial"/>
                <w:lang w:val="en-US"/>
              </w:rPr>
            </w:pPr>
          </w:p>
        </w:tc>
        <w:tc>
          <w:tcPr>
            <w:tcW w:w="3402" w:type="dxa"/>
            <w:gridSpan w:val="10"/>
            <w:tcBorders>
              <w:bottom w:val="single" w:sz="4" w:space="0" w:color="000000"/>
            </w:tcBorders>
          </w:tcPr>
          <w:p w14:paraId="32179F0A" w14:textId="77777777" w:rsidR="00B55D11" w:rsidRPr="00060DA8" w:rsidRDefault="00B55D11" w:rsidP="00586AA7">
            <w:pPr>
              <w:snapToGrid w:val="0"/>
              <w:rPr>
                <w:rFonts w:ascii="Arial" w:hAnsi="Arial" w:cs="Arial"/>
                <w:lang w:val="en-US"/>
              </w:rPr>
            </w:pPr>
          </w:p>
        </w:tc>
        <w:tc>
          <w:tcPr>
            <w:tcW w:w="567" w:type="dxa"/>
            <w:tcBorders>
              <w:bottom w:val="single" w:sz="4" w:space="0" w:color="000000"/>
              <w:right w:val="single" w:sz="4" w:space="0" w:color="auto"/>
            </w:tcBorders>
          </w:tcPr>
          <w:p w14:paraId="4F3D0DB6" w14:textId="77777777" w:rsidR="00B55D11" w:rsidRPr="00060DA8" w:rsidRDefault="00B55D11" w:rsidP="00586AA7">
            <w:pPr>
              <w:snapToGrid w:val="0"/>
              <w:rPr>
                <w:rFonts w:ascii="Arial" w:hAnsi="Arial" w:cs="Arial"/>
                <w:lang w:val="en-US"/>
              </w:rPr>
            </w:pPr>
          </w:p>
        </w:tc>
      </w:tr>
      <w:tr w:rsidR="00B55D11" w:rsidRPr="00060DA8" w14:paraId="054DA29E" w14:textId="77777777" w:rsidTr="00AD6093">
        <w:trPr>
          <w:trHeight w:val="326"/>
        </w:trPr>
        <w:tc>
          <w:tcPr>
            <w:tcW w:w="454" w:type="dxa"/>
            <w:tcBorders>
              <w:bottom w:val="single" w:sz="4" w:space="0" w:color="000000"/>
            </w:tcBorders>
            <w:shd w:val="clear" w:color="auto" w:fill="auto"/>
          </w:tcPr>
          <w:p w14:paraId="69ECC06A" w14:textId="77777777" w:rsidR="00B55D11" w:rsidRPr="00060DA8" w:rsidRDefault="00B55D11" w:rsidP="00586AA7">
            <w:pPr>
              <w:snapToGrid w:val="0"/>
              <w:rPr>
                <w:rFonts w:ascii="Arial" w:hAnsi="Arial" w:cs="Arial"/>
                <w:lang w:val="en-US"/>
              </w:rPr>
            </w:pPr>
          </w:p>
        </w:tc>
        <w:tc>
          <w:tcPr>
            <w:tcW w:w="363" w:type="dxa"/>
            <w:tcBorders>
              <w:bottom w:val="single" w:sz="4" w:space="0" w:color="000000"/>
            </w:tcBorders>
            <w:shd w:val="clear" w:color="auto" w:fill="auto"/>
          </w:tcPr>
          <w:p w14:paraId="3A9E9A05" w14:textId="77777777" w:rsidR="00B55D11" w:rsidRPr="00060DA8" w:rsidRDefault="00B55D11" w:rsidP="00586AA7">
            <w:pPr>
              <w:snapToGrid w:val="0"/>
              <w:rPr>
                <w:rFonts w:ascii="Arial" w:hAnsi="Arial" w:cs="Arial"/>
                <w:lang w:val="en-US"/>
              </w:rPr>
            </w:pPr>
          </w:p>
        </w:tc>
        <w:tc>
          <w:tcPr>
            <w:tcW w:w="425" w:type="dxa"/>
            <w:gridSpan w:val="3"/>
            <w:tcBorders>
              <w:bottom w:val="single" w:sz="4" w:space="0" w:color="000000"/>
            </w:tcBorders>
            <w:shd w:val="clear" w:color="auto" w:fill="auto"/>
          </w:tcPr>
          <w:p w14:paraId="718780CA" w14:textId="77777777" w:rsidR="00B55D11" w:rsidRPr="00060DA8" w:rsidRDefault="00B55D11" w:rsidP="00586AA7">
            <w:pPr>
              <w:snapToGrid w:val="0"/>
              <w:rPr>
                <w:rFonts w:ascii="Arial" w:hAnsi="Arial" w:cs="Arial"/>
                <w:lang w:val="en-US"/>
              </w:rPr>
            </w:pPr>
          </w:p>
        </w:tc>
        <w:tc>
          <w:tcPr>
            <w:tcW w:w="1701" w:type="dxa"/>
            <w:gridSpan w:val="2"/>
            <w:tcBorders>
              <w:bottom w:val="single" w:sz="4" w:space="0" w:color="000000"/>
            </w:tcBorders>
            <w:shd w:val="clear" w:color="auto" w:fill="auto"/>
          </w:tcPr>
          <w:p w14:paraId="7664B074" w14:textId="77777777" w:rsidR="00AD6093" w:rsidRPr="00060DA8" w:rsidRDefault="00AD6093" w:rsidP="00586AA7">
            <w:pPr>
              <w:tabs>
                <w:tab w:val="left" w:pos="810"/>
              </w:tabs>
              <w:snapToGrid w:val="0"/>
              <w:rPr>
                <w:rFonts w:ascii="Arial" w:hAnsi="Arial" w:cs="Arial"/>
                <w:lang w:val="en-US"/>
              </w:rPr>
            </w:pPr>
          </w:p>
        </w:tc>
        <w:tc>
          <w:tcPr>
            <w:tcW w:w="284" w:type="dxa"/>
            <w:tcBorders>
              <w:bottom w:val="single" w:sz="4" w:space="0" w:color="000000"/>
            </w:tcBorders>
            <w:shd w:val="clear" w:color="auto" w:fill="auto"/>
          </w:tcPr>
          <w:p w14:paraId="0FD241B6" w14:textId="77777777" w:rsidR="00B55D11" w:rsidRPr="00060DA8" w:rsidRDefault="00B55D11" w:rsidP="00586AA7">
            <w:pPr>
              <w:snapToGrid w:val="0"/>
              <w:rPr>
                <w:rFonts w:ascii="Arial" w:hAnsi="Arial" w:cs="Arial"/>
                <w:lang w:val="en-US"/>
              </w:rPr>
            </w:pPr>
          </w:p>
        </w:tc>
        <w:tc>
          <w:tcPr>
            <w:tcW w:w="425" w:type="dxa"/>
            <w:tcBorders>
              <w:bottom w:val="single" w:sz="4" w:space="0" w:color="000000"/>
            </w:tcBorders>
            <w:shd w:val="clear" w:color="auto" w:fill="auto"/>
          </w:tcPr>
          <w:p w14:paraId="102FA86E" w14:textId="77777777" w:rsidR="00B55D11" w:rsidRPr="00060DA8" w:rsidRDefault="00B55D11" w:rsidP="00586AA7">
            <w:pPr>
              <w:snapToGrid w:val="0"/>
              <w:rPr>
                <w:rFonts w:ascii="Arial" w:hAnsi="Arial" w:cs="Arial"/>
                <w:lang w:val="en-US"/>
              </w:rPr>
            </w:pPr>
          </w:p>
        </w:tc>
        <w:tc>
          <w:tcPr>
            <w:tcW w:w="425" w:type="dxa"/>
            <w:tcBorders>
              <w:bottom w:val="single" w:sz="4" w:space="0" w:color="000000"/>
            </w:tcBorders>
            <w:shd w:val="clear" w:color="auto" w:fill="auto"/>
          </w:tcPr>
          <w:p w14:paraId="0F5D381D" w14:textId="77777777" w:rsidR="00B55D11" w:rsidRPr="00060DA8" w:rsidRDefault="00B55D11" w:rsidP="00586AA7">
            <w:pPr>
              <w:snapToGrid w:val="0"/>
              <w:rPr>
                <w:rFonts w:ascii="Arial" w:hAnsi="Arial" w:cs="Arial"/>
                <w:lang w:val="en-US"/>
              </w:rPr>
            </w:pPr>
          </w:p>
        </w:tc>
        <w:tc>
          <w:tcPr>
            <w:tcW w:w="3402" w:type="dxa"/>
            <w:gridSpan w:val="10"/>
            <w:tcBorders>
              <w:bottom w:val="single" w:sz="4" w:space="0" w:color="000000"/>
            </w:tcBorders>
            <w:shd w:val="clear" w:color="auto" w:fill="auto"/>
          </w:tcPr>
          <w:p w14:paraId="063E7433" w14:textId="77777777" w:rsidR="00FD6716" w:rsidRPr="00060DA8" w:rsidRDefault="00FD6716" w:rsidP="00586AA7">
            <w:pPr>
              <w:snapToGrid w:val="0"/>
              <w:rPr>
                <w:rFonts w:ascii="Arial" w:hAnsi="Arial" w:cs="Arial"/>
                <w:lang w:val="en-US"/>
              </w:rPr>
            </w:pPr>
          </w:p>
        </w:tc>
        <w:tc>
          <w:tcPr>
            <w:tcW w:w="567" w:type="dxa"/>
            <w:tcBorders>
              <w:top w:val="single" w:sz="4" w:space="0" w:color="000000"/>
              <w:bottom w:val="single" w:sz="4" w:space="0" w:color="000000"/>
            </w:tcBorders>
            <w:shd w:val="clear" w:color="auto" w:fill="auto"/>
          </w:tcPr>
          <w:p w14:paraId="24FC7CD4" w14:textId="77777777" w:rsidR="00B55D11" w:rsidRPr="00060DA8" w:rsidRDefault="00B55D11" w:rsidP="00586AA7">
            <w:pPr>
              <w:snapToGrid w:val="0"/>
              <w:rPr>
                <w:rFonts w:ascii="Arial" w:hAnsi="Arial" w:cs="Arial"/>
                <w:lang w:val="en-US"/>
              </w:rPr>
            </w:pPr>
          </w:p>
        </w:tc>
      </w:tr>
      <w:tr w:rsidR="00FD6716" w:rsidRPr="00060DA8" w14:paraId="6CF05CA6" w14:textId="77777777" w:rsidTr="00586AA7">
        <w:trPr>
          <w:trHeight w:val="326"/>
        </w:trPr>
        <w:tc>
          <w:tcPr>
            <w:tcW w:w="454" w:type="dxa"/>
            <w:tcBorders>
              <w:top w:val="single" w:sz="4" w:space="0" w:color="000000"/>
              <w:left w:val="single" w:sz="4" w:space="0" w:color="auto"/>
            </w:tcBorders>
          </w:tcPr>
          <w:p w14:paraId="0E643376" w14:textId="77777777" w:rsidR="00FD6716" w:rsidRPr="00060DA8" w:rsidRDefault="00FD6716" w:rsidP="00586AA7">
            <w:pPr>
              <w:snapToGrid w:val="0"/>
              <w:rPr>
                <w:rFonts w:ascii="Arial" w:hAnsi="Arial" w:cs="Arial"/>
                <w:lang w:val="en-US"/>
              </w:rPr>
            </w:pPr>
          </w:p>
        </w:tc>
        <w:tc>
          <w:tcPr>
            <w:tcW w:w="363" w:type="dxa"/>
            <w:tcBorders>
              <w:top w:val="single" w:sz="4" w:space="0" w:color="000000"/>
            </w:tcBorders>
            <w:shd w:val="clear" w:color="auto" w:fill="auto"/>
          </w:tcPr>
          <w:p w14:paraId="3516E1DA" w14:textId="77777777" w:rsidR="00FD6716" w:rsidRPr="00060DA8" w:rsidRDefault="00FD6716" w:rsidP="00586AA7">
            <w:pPr>
              <w:snapToGrid w:val="0"/>
              <w:rPr>
                <w:rFonts w:ascii="Arial" w:hAnsi="Arial" w:cs="Arial"/>
                <w:lang w:val="en-US"/>
              </w:rPr>
            </w:pPr>
          </w:p>
        </w:tc>
        <w:tc>
          <w:tcPr>
            <w:tcW w:w="425" w:type="dxa"/>
            <w:gridSpan w:val="3"/>
            <w:tcBorders>
              <w:top w:val="single" w:sz="4" w:space="0" w:color="000000"/>
            </w:tcBorders>
            <w:shd w:val="clear" w:color="auto" w:fill="auto"/>
          </w:tcPr>
          <w:p w14:paraId="49E33393" w14:textId="77777777" w:rsidR="00FD6716" w:rsidRPr="00060DA8" w:rsidRDefault="00FD6716" w:rsidP="00586AA7">
            <w:pPr>
              <w:snapToGrid w:val="0"/>
              <w:rPr>
                <w:rFonts w:ascii="Arial" w:hAnsi="Arial" w:cs="Arial"/>
                <w:lang w:val="en-US"/>
              </w:rPr>
            </w:pPr>
          </w:p>
        </w:tc>
        <w:tc>
          <w:tcPr>
            <w:tcW w:w="1701" w:type="dxa"/>
            <w:gridSpan w:val="2"/>
            <w:tcBorders>
              <w:top w:val="single" w:sz="4" w:space="0" w:color="000000"/>
            </w:tcBorders>
            <w:shd w:val="clear" w:color="auto" w:fill="auto"/>
          </w:tcPr>
          <w:p w14:paraId="2C3E5DE7" w14:textId="77777777" w:rsidR="00FD6716" w:rsidRPr="00060DA8" w:rsidRDefault="00FD6716" w:rsidP="00586AA7">
            <w:pPr>
              <w:tabs>
                <w:tab w:val="left" w:pos="810"/>
              </w:tabs>
              <w:snapToGrid w:val="0"/>
              <w:rPr>
                <w:rFonts w:ascii="Arial" w:hAnsi="Arial" w:cs="Arial"/>
                <w:lang w:val="en-US"/>
              </w:rPr>
            </w:pPr>
          </w:p>
        </w:tc>
        <w:tc>
          <w:tcPr>
            <w:tcW w:w="284" w:type="dxa"/>
            <w:tcBorders>
              <w:top w:val="single" w:sz="4" w:space="0" w:color="000000"/>
            </w:tcBorders>
          </w:tcPr>
          <w:p w14:paraId="6FA5360A" w14:textId="77777777" w:rsidR="00FD6716" w:rsidRPr="00060DA8" w:rsidRDefault="00FD6716" w:rsidP="00586AA7">
            <w:pPr>
              <w:snapToGrid w:val="0"/>
              <w:rPr>
                <w:rFonts w:ascii="Arial" w:hAnsi="Arial" w:cs="Arial"/>
                <w:lang w:val="en-US"/>
              </w:rPr>
            </w:pPr>
          </w:p>
        </w:tc>
        <w:tc>
          <w:tcPr>
            <w:tcW w:w="425" w:type="dxa"/>
            <w:tcBorders>
              <w:top w:val="single" w:sz="4" w:space="0" w:color="000000"/>
            </w:tcBorders>
          </w:tcPr>
          <w:p w14:paraId="301716A5" w14:textId="77777777" w:rsidR="00FD6716" w:rsidRPr="00060DA8" w:rsidRDefault="00FD6716" w:rsidP="00586AA7">
            <w:pPr>
              <w:snapToGrid w:val="0"/>
              <w:rPr>
                <w:rFonts w:ascii="Arial" w:hAnsi="Arial" w:cs="Arial"/>
                <w:lang w:val="en-US"/>
              </w:rPr>
            </w:pPr>
          </w:p>
        </w:tc>
        <w:tc>
          <w:tcPr>
            <w:tcW w:w="425" w:type="dxa"/>
            <w:tcBorders>
              <w:top w:val="single" w:sz="4" w:space="0" w:color="000000"/>
            </w:tcBorders>
          </w:tcPr>
          <w:p w14:paraId="00CC78E9" w14:textId="77777777" w:rsidR="00FD6716" w:rsidRPr="00060DA8" w:rsidRDefault="00FD6716" w:rsidP="00586AA7">
            <w:pPr>
              <w:snapToGrid w:val="0"/>
              <w:rPr>
                <w:rFonts w:ascii="Arial" w:hAnsi="Arial" w:cs="Arial"/>
                <w:lang w:val="en-US"/>
              </w:rPr>
            </w:pPr>
          </w:p>
        </w:tc>
        <w:tc>
          <w:tcPr>
            <w:tcW w:w="3402" w:type="dxa"/>
            <w:gridSpan w:val="10"/>
            <w:tcBorders>
              <w:top w:val="single" w:sz="4" w:space="0" w:color="000000"/>
            </w:tcBorders>
          </w:tcPr>
          <w:p w14:paraId="3F472244" w14:textId="77777777" w:rsidR="00FD6716" w:rsidRPr="00060DA8" w:rsidRDefault="00FD6716" w:rsidP="00586AA7">
            <w:pPr>
              <w:snapToGrid w:val="0"/>
              <w:rPr>
                <w:rFonts w:ascii="Arial" w:hAnsi="Arial" w:cs="Arial"/>
                <w:lang w:val="en-US"/>
              </w:rPr>
            </w:pPr>
          </w:p>
        </w:tc>
        <w:tc>
          <w:tcPr>
            <w:tcW w:w="567" w:type="dxa"/>
            <w:tcBorders>
              <w:top w:val="single" w:sz="4" w:space="0" w:color="000000"/>
              <w:right w:val="single" w:sz="4" w:space="0" w:color="auto"/>
            </w:tcBorders>
          </w:tcPr>
          <w:p w14:paraId="26FA5735" w14:textId="77777777" w:rsidR="00FD6716" w:rsidRPr="00060DA8" w:rsidRDefault="00FD6716" w:rsidP="00586AA7">
            <w:pPr>
              <w:snapToGrid w:val="0"/>
              <w:rPr>
                <w:rFonts w:ascii="Arial" w:hAnsi="Arial" w:cs="Arial"/>
                <w:lang w:val="en-US"/>
              </w:rPr>
            </w:pPr>
          </w:p>
        </w:tc>
      </w:tr>
      <w:tr w:rsidR="00FD6716" w:rsidRPr="00060DA8" w14:paraId="4998A1DD" w14:textId="77777777" w:rsidTr="00586AA7">
        <w:trPr>
          <w:trHeight w:val="326"/>
        </w:trPr>
        <w:tc>
          <w:tcPr>
            <w:tcW w:w="454" w:type="dxa"/>
            <w:tcBorders>
              <w:left w:val="single" w:sz="4" w:space="0" w:color="auto"/>
            </w:tcBorders>
          </w:tcPr>
          <w:p w14:paraId="5C1F48AF" w14:textId="77777777" w:rsidR="00FD6716" w:rsidRPr="00060DA8" w:rsidRDefault="00FD6716" w:rsidP="00586AA7">
            <w:pPr>
              <w:snapToGrid w:val="0"/>
              <w:rPr>
                <w:rFonts w:ascii="Arial" w:hAnsi="Arial" w:cs="Arial"/>
                <w:lang w:val="en-US"/>
              </w:rPr>
            </w:pPr>
          </w:p>
        </w:tc>
        <w:tc>
          <w:tcPr>
            <w:tcW w:w="788" w:type="dxa"/>
            <w:gridSpan w:val="4"/>
            <w:shd w:val="clear" w:color="auto" w:fill="000000" w:themeFill="text1"/>
          </w:tcPr>
          <w:p w14:paraId="37344F7F" w14:textId="77777777" w:rsidR="00FD6716" w:rsidRPr="00060DA8" w:rsidRDefault="000800B8" w:rsidP="00586AA7">
            <w:pPr>
              <w:snapToGrid w:val="0"/>
              <w:rPr>
                <w:rFonts w:ascii="Arial" w:hAnsi="Arial" w:cs="Arial"/>
                <w:b/>
                <w:lang w:val="en-US"/>
              </w:rPr>
            </w:pPr>
            <w:r w:rsidRPr="00060DA8">
              <w:rPr>
                <w:rFonts w:ascii="Arial" w:hAnsi="Arial" w:cs="Arial"/>
                <w:b/>
                <w:lang w:val="en-US"/>
              </w:rPr>
              <w:t>34</w:t>
            </w:r>
            <w:r w:rsidR="00FD6716" w:rsidRPr="00060DA8">
              <w:rPr>
                <w:rFonts w:ascii="Arial" w:hAnsi="Arial" w:cs="Arial"/>
                <w:b/>
                <w:lang w:val="en-US"/>
              </w:rPr>
              <w:t>.</w:t>
            </w:r>
          </w:p>
        </w:tc>
        <w:tc>
          <w:tcPr>
            <w:tcW w:w="1701" w:type="dxa"/>
            <w:gridSpan w:val="2"/>
            <w:shd w:val="clear" w:color="auto" w:fill="auto"/>
          </w:tcPr>
          <w:p w14:paraId="6CDA8085" w14:textId="77777777" w:rsidR="00FD6716" w:rsidRPr="00060DA8" w:rsidRDefault="00FD6716" w:rsidP="00586AA7">
            <w:pPr>
              <w:tabs>
                <w:tab w:val="left" w:pos="810"/>
              </w:tabs>
              <w:snapToGrid w:val="0"/>
              <w:rPr>
                <w:rFonts w:ascii="Arial" w:hAnsi="Arial" w:cs="Arial"/>
                <w:lang w:val="en-US"/>
              </w:rPr>
            </w:pPr>
          </w:p>
        </w:tc>
        <w:tc>
          <w:tcPr>
            <w:tcW w:w="284" w:type="dxa"/>
          </w:tcPr>
          <w:p w14:paraId="15814FCD" w14:textId="77777777" w:rsidR="00FD6716" w:rsidRPr="00060DA8" w:rsidRDefault="00FD6716" w:rsidP="00586AA7">
            <w:pPr>
              <w:snapToGrid w:val="0"/>
              <w:rPr>
                <w:rFonts w:ascii="Arial" w:hAnsi="Arial" w:cs="Arial"/>
                <w:lang w:val="en-US"/>
              </w:rPr>
            </w:pPr>
          </w:p>
        </w:tc>
        <w:tc>
          <w:tcPr>
            <w:tcW w:w="425" w:type="dxa"/>
          </w:tcPr>
          <w:p w14:paraId="1CDF2B17" w14:textId="77777777" w:rsidR="00FD6716" w:rsidRPr="00060DA8" w:rsidRDefault="00FD6716" w:rsidP="00586AA7">
            <w:pPr>
              <w:snapToGrid w:val="0"/>
              <w:rPr>
                <w:rFonts w:ascii="Arial" w:hAnsi="Arial" w:cs="Arial"/>
                <w:lang w:val="en-US"/>
              </w:rPr>
            </w:pPr>
          </w:p>
        </w:tc>
        <w:tc>
          <w:tcPr>
            <w:tcW w:w="425" w:type="dxa"/>
          </w:tcPr>
          <w:p w14:paraId="3884CD00" w14:textId="77777777" w:rsidR="00FD6716" w:rsidRPr="00060DA8" w:rsidRDefault="00FD6716" w:rsidP="00586AA7">
            <w:pPr>
              <w:snapToGrid w:val="0"/>
              <w:rPr>
                <w:rFonts w:ascii="Arial" w:hAnsi="Arial" w:cs="Arial"/>
                <w:lang w:val="en-US"/>
              </w:rPr>
            </w:pPr>
          </w:p>
        </w:tc>
        <w:tc>
          <w:tcPr>
            <w:tcW w:w="3402" w:type="dxa"/>
            <w:gridSpan w:val="10"/>
          </w:tcPr>
          <w:p w14:paraId="59B942F4" w14:textId="77777777" w:rsidR="00FD6716" w:rsidRPr="00060DA8" w:rsidRDefault="00FD6716" w:rsidP="00586AA7">
            <w:pPr>
              <w:snapToGrid w:val="0"/>
              <w:rPr>
                <w:rFonts w:ascii="Arial" w:hAnsi="Arial" w:cs="Arial"/>
                <w:lang w:val="en-US"/>
              </w:rPr>
            </w:pPr>
          </w:p>
        </w:tc>
        <w:tc>
          <w:tcPr>
            <w:tcW w:w="567" w:type="dxa"/>
            <w:tcBorders>
              <w:right w:val="single" w:sz="4" w:space="0" w:color="auto"/>
            </w:tcBorders>
          </w:tcPr>
          <w:p w14:paraId="334A6F32" w14:textId="77777777" w:rsidR="00FD6716" w:rsidRPr="00060DA8" w:rsidRDefault="00FD6716" w:rsidP="00586AA7">
            <w:pPr>
              <w:snapToGrid w:val="0"/>
              <w:rPr>
                <w:rFonts w:ascii="Arial" w:hAnsi="Arial" w:cs="Arial"/>
                <w:lang w:val="en-US"/>
              </w:rPr>
            </w:pPr>
          </w:p>
        </w:tc>
      </w:tr>
      <w:tr w:rsidR="00FD6716" w:rsidRPr="00D6369D" w14:paraId="72C18E5D" w14:textId="77777777" w:rsidTr="00586AA7">
        <w:trPr>
          <w:trHeight w:val="326"/>
        </w:trPr>
        <w:tc>
          <w:tcPr>
            <w:tcW w:w="454" w:type="dxa"/>
            <w:tcBorders>
              <w:left w:val="single" w:sz="4" w:space="0" w:color="auto"/>
            </w:tcBorders>
          </w:tcPr>
          <w:p w14:paraId="7F8666CF" w14:textId="77777777" w:rsidR="00FD6716" w:rsidRPr="00060DA8" w:rsidRDefault="00FD6716" w:rsidP="00586AA7">
            <w:pPr>
              <w:snapToGrid w:val="0"/>
              <w:rPr>
                <w:rFonts w:ascii="Arial" w:hAnsi="Arial" w:cs="Arial"/>
                <w:lang w:val="en-US"/>
              </w:rPr>
            </w:pPr>
          </w:p>
        </w:tc>
        <w:tc>
          <w:tcPr>
            <w:tcW w:w="7025" w:type="dxa"/>
            <w:gridSpan w:val="19"/>
            <w:shd w:val="clear" w:color="auto" w:fill="D9D9D9" w:themeFill="background1" w:themeFillShade="D9"/>
          </w:tcPr>
          <w:p w14:paraId="622316FF" w14:textId="77777777" w:rsidR="00FD6716" w:rsidRPr="00060DA8" w:rsidRDefault="002171A8" w:rsidP="00884CC9">
            <w:pPr>
              <w:snapToGrid w:val="0"/>
              <w:rPr>
                <w:rFonts w:ascii="Arial" w:hAnsi="Arial" w:cs="Arial"/>
                <w:lang w:val="en-US"/>
              </w:rPr>
            </w:pPr>
            <w:r w:rsidRPr="00060DA8">
              <w:rPr>
                <w:rFonts w:ascii="Arial" w:hAnsi="Arial" w:cs="Arial"/>
                <w:lang w:val="en-US"/>
              </w:rPr>
              <w:t>Do you rent a boat t</w:t>
            </w:r>
            <w:r w:rsidR="00A8330B" w:rsidRPr="00060DA8">
              <w:rPr>
                <w:rFonts w:ascii="Arial" w:hAnsi="Arial" w:cs="Arial"/>
                <w:lang w:val="en-US"/>
              </w:rPr>
              <w:t>o go fishing</w:t>
            </w:r>
            <w:r w:rsidR="00884CC9" w:rsidRPr="00060DA8">
              <w:rPr>
                <w:rFonts w:ascii="Arial" w:hAnsi="Arial" w:cs="Arial"/>
                <w:lang w:val="en-US"/>
              </w:rPr>
              <w:t xml:space="preserve"> or share one with others</w:t>
            </w:r>
            <w:r w:rsidR="00A8330B" w:rsidRPr="00060DA8">
              <w:rPr>
                <w:rFonts w:ascii="Arial" w:hAnsi="Arial" w:cs="Arial"/>
                <w:lang w:val="en-US"/>
              </w:rPr>
              <w:t>? If yes, how</w:t>
            </w:r>
            <w:r w:rsidR="0009492A" w:rsidRPr="00060DA8">
              <w:rPr>
                <w:rFonts w:ascii="Arial" w:hAnsi="Arial" w:cs="Arial"/>
                <w:lang w:val="en-US"/>
              </w:rPr>
              <w:t xml:space="preserve"> often do you rent it and how</w:t>
            </w:r>
            <w:r w:rsidR="00A8330B" w:rsidRPr="00060DA8">
              <w:rPr>
                <w:rFonts w:ascii="Arial" w:hAnsi="Arial" w:cs="Arial"/>
                <w:lang w:val="en-US"/>
              </w:rPr>
              <w:t xml:space="preserve"> much do you pay?</w:t>
            </w:r>
          </w:p>
        </w:tc>
        <w:tc>
          <w:tcPr>
            <w:tcW w:w="567" w:type="dxa"/>
            <w:tcBorders>
              <w:right w:val="single" w:sz="4" w:space="0" w:color="auto"/>
            </w:tcBorders>
          </w:tcPr>
          <w:p w14:paraId="773621F4" w14:textId="77777777" w:rsidR="00FD6716" w:rsidRPr="00060DA8" w:rsidRDefault="00FD6716" w:rsidP="00586AA7">
            <w:pPr>
              <w:snapToGrid w:val="0"/>
              <w:rPr>
                <w:rFonts w:ascii="Arial" w:hAnsi="Arial" w:cs="Arial"/>
                <w:lang w:val="en-US"/>
              </w:rPr>
            </w:pPr>
          </w:p>
        </w:tc>
      </w:tr>
      <w:tr w:rsidR="00271613" w:rsidRPr="00D6369D" w14:paraId="1D499BDB" w14:textId="77777777" w:rsidTr="0009492A">
        <w:trPr>
          <w:trHeight w:val="326"/>
        </w:trPr>
        <w:tc>
          <w:tcPr>
            <w:tcW w:w="454" w:type="dxa"/>
            <w:tcBorders>
              <w:left w:val="single" w:sz="4" w:space="0" w:color="auto"/>
            </w:tcBorders>
            <w:shd w:val="clear" w:color="auto" w:fill="auto"/>
          </w:tcPr>
          <w:p w14:paraId="067F8864" w14:textId="77777777" w:rsidR="00271613" w:rsidRPr="00060DA8" w:rsidRDefault="00271613" w:rsidP="00586AA7">
            <w:pPr>
              <w:snapToGrid w:val="0"/>
              <w:rPr>
                <w:rFonts w:ascii="Arial" w:hAnsi="Arial" w:cs="Arial"/>
                <w:lang w:val="en-US"/>
              </w:rPr>
            </w:pPr>
          </w:p>
        </w:tc>
        <w:tc>
          <w:tcPr>
            <w:tcW w:w="363" w:type="dxa"/>
            <w:shd w:val="clear" w:color="auto" w:fill="auto"/>
          </w:tcPr>
          <w:p w14:paraId="65A00884" w14:textId="77777777" w:rsidR="00271613" w:rsidRPr="00060DA8" w:rsidRDefault="00271613" w:rsidP="00586AA7">
            <w:pPr>
              <w:snapToGrid w:val="0"/>
              <w:rPr>
                <w:rFonts w:ascii="Arial" w:hAnsi="Arial" w:cs="Arial"/>
                <w:lang w:val="en-US"/>
              </w:rPr>
            </w:pPr>
          </w:p>
        </w:tc>
        <w:tc>
          <w:tcPr>
            <w:tcW w:w="425" w:type="dxa"/>
            <w:gridSpan w:val="3"/>
            <w:shd w:val="clear" w:color="auto" w:fill="auto"/>
          </w:tcPr>
          <w:p w14:paraId="4773A5E4" w14:textId="77777777" w:rsidR="00271613" w:rsidRPr="00060DA8" w:rsidRDefault="00271613" w:rsidP="00586AA7">
            <w:pPr>
              <w:snapToGrid w:val="0"/>
              <w:rPr>
                <w:rFonts w:ascii="Wingdings" w:hAnsi="Wingdings"/>
                <w:sz w:val="20"/>
                <w:szCs w:val="20"/>
                <w:lang w:val="en-US"/>
              </w:rPr>
            </w:pPr>
          </w:p>
        </w:tc>
        <w:tc>
          <w:tcPr>
            <w:tcW w:w="1701" w:type="dxa"/>
            <w:gridSpan w:val="2"/>
            <w:shd w:val="clear" w:color="auto" w:fill="auto"/>
          </w:tcPr>
          <w:p w14:paraId="3AAFF1EC" w14:textId="77777777" w:rsidR="00271613" w:rsidRPr="00060DA8" w:rsidRDefault="00271613" w:rsidP="00586AA7">
            <w:pPr>
              <w:tabs>
                <w:tab w:val="left" w:pos="810"/>
              </w:tabs>
              <w:snapToGrid w:val="0"/>
              <w:rPr>
                <w:rFonts w:ascii="Arial" w:hAnsi="Arial" w:cs="Arial"/>
                <w:lang w:val="en-US"/>
              </w:rPr>
            </w:pPr>
          </w:p>
        </w:tc>
        <w:tc>
          <w:tcPr>
            <w:tcW w:w="1134" w:type="dxa"/>
            <w:gridSpan w:val="3"/>
            <w:shd w:val="clear" w:color="auto" w:fill="auto"/>
          </w:tcPr>
          <w:p w14:paraId="0AE0B943" w14:textId="77777777" w:rsidR="00271613" w:rsidRPr="00060DA8" w:rsidRDefault="00271613" w:rsidP="00006ACB">
            <w:pPr>
              <w:snapToGrid w:val="0"/>
              <w:jc w:val="center"/>
              <w:rPr>
                <w:rFonts w:ascii="Arial" w:hAnsi="Arial" w:cs="Arial"/>
                <w:lang w:val="en-US"/>
              </w:rPr>
            </w:pPr>
          </w:p>
        </w:tc>
        <w:tc>
          <w:tcPr>
            <w:tcW w:w="3402" w:type="dxa"/>
            <w:gridSpan w:val="10"/>
            <w:shd w:val="clear" w:color="auto" w:fill="auto"/>
          </w:tcPr>
          <w:p w14:paraId="6A30009A" w14:textId="77777777" w:rsidR="00271613" w:rsidRPr="00060DA8" w:rsidRDefault="00271613" w:rsidP="00A8330B">
            <w:pPr>
              <w:snapToGrid w:val="0"/>
              <w:jc w:val="center"/>
              <w:rPr>
                <w:rFonts w:ascii="Arial" w:hAnsi="Arial" w:cs="Arial"/>
                <w:lang w:val="en-US"/>
              </w:rPr>
            </w:pPr>
          </w:p>
        </w:tc>
        <w:tc>
          <w:tcPr>
            <w:tcW w:w="567" w:type="dxa"/>
            <w:tcBorders>
              <w:right w:val="single" w:sz="4" w:space="0" w:color="auto"/>
            </w:tcBorders>
            <w:shd w:val="clear" w:color="auto" w:fill="auto"/>
          </w:tcPr>
          <w:p w14:paraId="4E93F5CD" w14:textId="77777777" w:rsidR="00271613" w:rsidRPr="00060DA8" w:rsidRDefault="00271613" w:rsidP="00586AA7">
            <w:pPr>
              <w:snapToGrid w:val="0"/>
              <w:rPr>
                <w:rFonts w:ascii="Arial" w:hAnsi="Arial" w:cs="Arial"/>
                <w:lang w:val="en-US"/>
              </w:rPr>
            </w:pPr>
          </w:p>
        </w:tc>
      </w:tr>
      <w:tr w:rsidR="006D4F51" w:rsidRPr="00060DA8" w14:paraId="2DCA3EB1" w14:textId="77777777" w:rsidTr="00060DA8">
        <w:trPr>
          <w:trHeight w:val="455"/>
        </w:trPr>
        <w:tc>
          <w:tcPr>
            <w:tcW w:w="454" w:type="dxa"/>
            <w:tcBorders>
              <w:left w:val="single" w:sz="4" w:space="0" w:color="auto"/>
              <w:bottom w:val="single" w:sz="4" w:space="0" w:color="auto"/>
            </w:tcBorders>
          </w:tcPr>
          <w:p w14:paraId="2BECE6FE" w14:textId="77777777" w:rsidR="006D4F51" w:rsidRPr="00060DA8" w:rsidRDefault="006D4F51" w:rsidP="006D4F51">
            <w:pPr>
              <w:snapToGrid w:val="0"/>
              <w:rPr>
                <w:rFonts w:ascii="Arial" w:hAnsi="Arial" w:cs="Arial"/>
                <w:sz w:val="20"/>
                <w:szCs w:val="20"/>
                <w:lang w:val="en-US"/>
              </w:rPr>
            </w:pPr>
          </w:p>
        </w:tc>
        <w:tc>
          <w:tcPr>
            <w:tcW w:w="363" w:type="dxa"/>
            <w:tcBorders>
              <w:top w:val="single" w:sz="4" w:space="0" w:color="A6A6A6" w:themeColor="background1" w:themeShade="A6"/>
              <w:bottom w:val="single" w:sz="4" w:space="0" w:color="auto"/>
            </w:tcBorders>
            <w:shd w:val="clear" w:color="auto" w:fill="auto"/>
            <w:vAlign w:val="center"/>
          </w:tcPr>
          <w:p w14:paraId="3A666E39" w14:textId="77777777" w:rsidR="006D4F51" w:rsidRPr="00060DA8" w:rsidRDefault="006D4F51" w:rsidP="006D4F51">
            <w:pPr>
              <w:snapToGrid w:val="0"/>
              <w:rPr>
                <w:rFonts w:ascii="Arial" w:hAnsi="Arial" w:cs="Arial"/>
                <w:sz w:val="20"/>
                <w:szCs w:val="20"/>
                <w:lang w:val="en-US"/>
              </w:rPr>
            </w:pPr>
            <w:r w:rsidRPr="00060DA8">
              <w:rPr>
                <w:rFonts w:ascii="Arial" w:hAnsi="Arial" w:cs="Arial"/>
                <w:sz w:val="20"/>
                <w:szCs w:val="20"/>
                <w:lang w:val="en-US"/>
              </w:rPr>
              <w:t>1</w:t>
            </w:r>
          </w:p>
        </w:tc>
        <w:tc>
          <w:tcPr>
            <w:tcW w:w="425" w:type="dxa"/>
            <w:gridSpan w:val="3"/>
            <w:tcBorders>
              <w:top w:val="single" w:sz="4" w:space="0" w:color="A6A6A6" w:themeColor="background1" w:themeShade="A6"/>
              <w:bottom w:val="single" w:sz="4" w:space="0" w:color="auto"/>
            </w:tcBorders>
            <w:shd w:val="clear" w:color="auto" w:fill="auto"/>
            <w:vAlign w:val="center"/>
          </w:tcPr>
          <w:p w14:paraId="069F5348" w14:textId="77777777" w:rsidR="006D4F51" w:rsidRPr="00060DA8" w:rsidRDefault="006D4F51" w:rsidP="006D4F51">
            <w:pPr>
              <w:snapToGrid w:val="0"/>
              <w:rPr>
                <w:rFonts w:ascii="Wingdings" w:hAnsi="Wingdings"/>
                <w:sz w:val="20"/>
                <w:szCs w:val="20"/>
                <w:lang w:val="en-US"/>
              </w:rPr>
            </w:pPr>
            <w:r w:rsidRPr="00060DA8">
              <w:rPr>
                <w:rFonts w:ascii="Wingdings" w:hAnsi="Wingdings"/>
                <w:sz w:val="20"/>
                <w:szCs w:val="20"/>
                <w:lang w:val="en-US"/>
              </w:rPr>
              <w:t></w:t>
            </w:r>
          </w:p>
        </w:tc>
        <w:tc>
          <w:tcPr>
            <w:tcW w:w="1701" w:type="dxa"/>
            <w:gridSpan w:val="2"/>
            <w:tcBorders>
              <w:top w:val="single" w:sz="4" w:space="0" w:color="A6A6A6" w:themeColor="background1" w:themeShade="A6"/>
              <w:bottom w:val="single" w:sz="4" w:space="0" w:color="auto"/>
            </w:tcBorders>
            <w:shd w:val="clear" w:color="auto" w:fill="auto"/>
            <w:vAlign w:val="center"/>
          </w:tcPr>
          <w:p w14:paraId="294AAB14" w14:textId="77777777" w:rsidR="006D4F51" w:rsidRPr="00060DA8" w:rsidRDefault="006D4F51" w:rsidP="006D4F51">
            <w:pPr>
              <w:tabs>
                <w:tab w:val="left" w:pos="810"/>
              </w:tabs>
              <w:snapToGrid w:val="0"/>
              <w:rPr>
                <w:rFonts w:ascii="Arial" w:hAnsi="Arial" w:cs="Arial"/>
                <w:sz w:val="20"/>
                <w:szCs w:val="20"/>
                <w:lang w:val="en-US"/>
              </w:rPr>
            </w:pPr>
            <w:r w:rsidRPr="00060DA8">
              <w:rPr>
                <w:rFonts w:ascii="Arial" w:hAnsi="Arial" w:cs="Arial"/>
                <w:sz w:val="20"/>
                <w:szCs w:val="20"/>
                <w:lang w:val="en-US"/>
              </w:rPr>
              <w:t>Yes</w:t>
            </w:r>
          </w:p>
        </w:tc>
        <w:tc>
          <w:tcPr>
            <w:tcW w:w="284" w:type="dxa"/>
            <w:tcBorders>
              <w:bottom w:val="single" w:sz="4" w:space="0" w:color="auto"/>
            </w:tcBorders>
          </w:tcPr>
          <w:p w14:paraId="3091E167" w14:textId="77777777" w:rsidR="006D4F51" w:rsidRPr="00060DA8" w:rsidRDefault="006D4F51" w:rsidP="006D4F51">
            <w:pPr>
              <w:snapToGrid w:val="0"/>
              <w:rPr>
                <w:rFonts w:ascii="Arial" w:hAnsi="Arial" w:cs="Arial"/>
                <w:sz w:val="20"/>
                <w:szCs w:val="20"/>
                <w:lang w:val="en-US"/>
              </w:rPr>
            </w:pPr>
          </w:p>
        </w:tc>
        <w:tc>
          <w:tcPr>
            <w:tcW w:w="2551" w:type="dxa"/>
            <w:gridSpan w:val="7"/>
            <w:tcBorders>
              <w:bottom w:val="single" w:sz="4" w:space="0" w:color="auto"/>
            </w:tcBorders>
          </w:tcPr>
          <w:p w14:paraId="6780FCAA" w14:textId="77777777" w:rsidR="006D4F51" w:rsidRPr="00060DA8" w:rsidRDefault="006D4F51" w:rsidP="006D4F51">
            <w:pPr>
              <w:snapToGrid w:val="0"/>
              <w:rPr>
                <w:rFonts w:ascii="Arial" w:hAnsi="Arial" w:cs="Arial"/>
                <w:sz w:val="20"/>
                <w:szCs w:val="20"/>
                <w:lang w:val="en-US"/>
              </w:rPr>
            </w:pPr>
            <w:r w:rsidRPr="00060DA8">
              <w:rPr>
                <w:rFonts w:ascii="Arial" w:hAnsi="Arial" w:cs="Arial"/>
                <w:sz w:val="20"/>
                <w:szCs w:val="20"/>
                <w:lang w:val="en-US"/>
              </w:rPr>
              <w:t xml:space="preserve">____________ </w:t>
            </w:r>
            <w:r w:rsidRPr="00060DA8">
              <w:rPr>
                <w:rFonts w:ascii="Arial" w:hAnsi="Arial" w:cs="Arial"/>
                <w:b/>
                <w:sz w:val="18"/>
                <w:szCs w:val="18"/>
                <w:lang w:val="en-US"/>
              </w:rPr>
              <w:t>IDR / Trip</w:t>
            </w:r>
          </w:p>
        </w:tc>
        <w:tc>
          <w:tcPr>
            <w:tcW w:w="2268" w:type="dxa"/>
            <w:gridSpan w:val="6"/>
            <w:tcBorders>
              <w:bottom w:val="single" w:sz="4" w:space="0" w:color="auto"/>
              <w:right w:val="single" w:sz="4" w:space="0" w:color="auto"/>
            </w:tcBorders>
          </w:tcPr>
          <w:p w14:paraId="5A69F433" w14:textId="77777777" w:rsidR="006D4F51" w:rsidRPr="00060DA8" w:rsidRDefault="006D4F51" w:rsidP="006D4F51">
            <w:pPr>
              <w:snapToGrid w:val="0"/>
              <w:rPr>
                <w:rFonts w:ascii="Arial" w:hAnsi="Arial" w:cs="Arial"/>
                <w:lang w:val="en-US"/>
              </w:rPr>
            </w:pPr>
            <w:r w:rsidRPr="00060DA8">
              <w:rPr>
                <w:rFonts w:ascii="Arial" w:hAnsi="Arial" w:cs="Arial"/>
                <w:sz w:val="20"/>
                <w:szCs w:val="20"/>
                <w:lang w:val="en-US"/>
              </w:rPr>
              <w:t xml:space="preserve">______ </w:t>
            </w:r>
            <w:r w:rsidRPr="00060DA8">
              <w:rPr>
                <w:rFonts w:ascii="Arial" w:hAnsi="Arial" w:cs="Arial"/>
                <w:b/>
                <w:sz w:val="18"/>
                <w:szCs w:val="18"/>
                <w:lang w:val="en-US"/>
              </w:rPr>
              <w:t>Trip / month</w:t>
            </w:r>
          </w:p>
        </w:tc>
      </w:tr>
      <w:tr w:rsidR="00006ACB" w:rsidRPr="00060DA8" w14:paraId="287F4DEC" w14:textId="77777777" w:rsidTr="0009492A">
        <w:trPr>
          <w:trHeight w:val="402"/>
        </w:trPr>
        <w:tc>
          <w:tcPr>
            <w:tcW w:w="454" w:type="dxa"/>
            <w:tcBorders>
              <w:left w:val="single" w:sz="4" w:space="0" w:color="auto"/>
            </w:tcBorders>
          </w:tcPr>
          <w:p w14:paraId="42D3D0EF" w14:textId="77777777" w:rsidR="00006ACB" w:rsidRPr="00060DA8" w:rsidRDefault="00006ACB" w:rsidP="00586AA7">
            <w:pPr>
              <w:snapToGrid w:val="0"/>
              <w:rPr>
                <w:rFonts w:ascii="Arial" w:hAnsi="Arial" w:cs="Arial"/>
                <w:sz w:val="20"/>
                <w:szCs w:val="20"/>
                <w:lang w:val="en-US"/>
              </w:rPr>
            </w:pPr>
          </w:p>
        </w:tc>
        <w:tc>
          <w:tcPr>
            <w:tcW w:w="363" w:type="dxa"/>
            <w:tcBorders>
              <w:bottom w:val="single" w:sz="4" w:space="0" w:color="A6A6A6" w:themeColor="background1" w:themeShade="A6"/>
            </w:tcBorders>
            <w:shd w:val="clear" w:color="auto" w:fill="auto"/>
            <w:vAlign w:val="center"/>
          </w:tcPr>
          <w:p w14:paraId="53034959" w14:textId="77777777" w:rsidR="00006ACB" w:rsidRPr="00060DA8" w:rsidRDefault="006D4F51" w:rsidP="0009492A">
            <w:pPr>
              <w:snapToGrid w:val="0"/>
              <w:rPr>
                <w:rFonts w:ascii="Arial" w:hAnsi="Arial" w:cs="Arial"/>
                <w:sz w:val="20"/>
                <w:szCs w:val="20"/>
                <w:lang w:val="en-US"/>
              </w:rPr>
            </w:pPr>
            <w:r w:rsidRPr="00060DA8">
              <w:rPr>
                <w:rFonts w:ascii="Arial" w:hAnsi="Arial" w:cs="Arial"/>
                <w:sz w:val="20"/>
                <w:szCs w:val="20"/>
                <w:lang w:val="en-US"/>
              </w:rPr>
              <w:t>2</w:t>
            </w:r>
          </w:p>
        </w:tc>
        <w:tc>
          <w:tcPr>
            <w:tcW w:w="425" w:type="dxa"/>
            <w:gridSpan w:val="3"/>
            <w:tcBorders>
              <w:bottom w:val="single" w:sz="4" w:space="0" w:color="A6A6A6" w:themeColor="background1" w:themeShade="A6"/>
            </w:tcBorders>
            <w:shd w:val="clear" w:color="auto" w:fill="auto"/>
            <w:vAlign w:val="center"/>
          </w:tcPr>
          <w:p w14:paraId="4021C415" w14:textId="77777777" w:rsidR="00006ACB" w:rsidRPr="00060DA8" w:rsidRDefault="00006ACB" w:rsidP="0009492A">
            <w:pPr>
              <w:snapToGrid w:val="0"/>
              <w:rPr>
                <w:rFonts w:ascii="Wingdings" w:hAnsi="Wingdings"/>
                <w:sz w:val="20"/>
                <w:szCs w:val="20"/>
                <w:lang w:val="en-US"/>
              </w:rPr>
            </w:pPr>
            <w:r w:rsidRPr="00060DA8">
              <w:rPr>
                <w:rFonts w:ascii="Wingdings" w:hAnsi="Wingdings"/>
                <w:sz w:val="20"/>
                <w:szCs w:val="20"/>
                <w:lang w:val="en-US"/>
              </w:rPr>
              <w:t></w:t>
            </w:r>
          </w:p>
        </w:tc>
        <w:tc>
          <w:tcPr>
            <w:tcW w:w="1701" w:type="dxa"/>
            <w:gridSpan w:val="2"/>
            <w:tcBorders>
              <w:bottom w:val="single" w:sz="4" w:space="0" w:color="A6A6A6" w:themeColor="background1" w:themeShade="A6"/>
            </w:tcBorders>
            <w:shd w:val="clear" w:color="auto" w:fill="auto"/>
            <w:vAlign w:val="center"/>
          </w:tcPr>
          <w:p w14:paraId="6A6C30EB" w14:textId="77777777" w:rsidR="00006ACB" w:rsidRPr="00060DA8" w:rsidRDefault="0009492A" w:rsidP="0009492A">
            <w:pPr>
              <w:tabs>
                <w:tab w:val="left" w:pos="810"/>
              </w:tabs>
              <w:snapToGrid w:val="0"/>
              <w:rPr>
                <w:rFonts w:ascii="Arial" w:hAnsi="Arial" w:cs="Arial"/>
                <w:sz w:val="20"/>
                <w:szCs w:val="20"/>
                <w:lang w:val="en-US"/>
              </w:rPr>
            </w:pPr>
            <w:r w:rsidRPr="00060DA8">
              <w:rPr>
                <w:rFonts w:ascii="Arial" w:hAnsi="Arial" w:cs="Arial"/>
                <w:sz w:val="20"/>
                <w:szCs w:val="20"/>
                <w:lang w:val="en-US"/>
              </w:rPr>
              <w:t>No</w:t>
            </w:r>
          </w:p>
        </w:tc>
        <w:tc>
          <w:tcPr>
            <w:tcW w:w="284" w:type="dxa"/>
          </w:tcPr>
          <w:p w14:paraId="539D98A9" w14:textId="77777777" w:rsidR="00006ACB" w:rsidRPr="00060DA8" w:rsidRDefault="00006ACB" w:rsidP="00586AA7">
            <w:pPr>
              <w:snapToGrid w:val="0"/>
              <w:rPr>
                <w:rFonts w:ascii="Arial" w:hAnsi="Arial" w:cs="Arial"/>
                <w:sz w:val="20"/>
                <w:szCs w:val="20"/>
                <w:lang w:val="en-US"/>
              </w:rPr>
            </w:pPr>
          </w:p>
        </w:tc>
        <w:tc>
          <w:tcPr>
            <w:tcW w:w="425" w:type="dxa"/>
          </w:tcPr>
          <w:p w14:paraId="5FF67DCF" w14:textId="77777777" w:rsidR="00006ACB" w:rsidRPr="00060DA8" w:rsidRDefault="00006ACB" w:rsidP="00586AA7">
            <w:pPr>
              <w:snapToGrid w:val="0"/>
              <w:rPr>
                <w:rFonts w:ascii="Arial" w:hAnsi="Arial" w:cs="Arial"/>
                <w:sz w:val="20"/>
                <w:szCs w:val="20"/>
                <w:lang w:val="en-US"/>
              </w:rPr>
            </w:pPr>
          </w:p>
        </w:tc>
        <w:tc>
          <w:tcPr>
            <w:tcW w:w="425" w:type="dxa"/>
          </w:tcPr>
          <w:p w14:paraId="0E45560E" w14:textId="77777777" w:rsidR="00006ACB" w:rsidRPr="00060DA8" w:rsidRDefault="00006ACB" w:rsidP="00586AA7">
            <w:pPr>
              <w:snapToGrid w:val="0"/>
              <w:rPr>
                <w:rFonts w:ascii="Arial" w:hAnsi="Arial" w:cs="Arial"/>
                <w:sz w:val="20"/>
                <w:szCs w:val="20"/>
                <w:lang w:val="en-US"/>
              </w:rPr>
            </w:pPr>
          </w:p>
        </w:tc>
        <w:tc>
          <w:tcPr>
            <w:tcW w:w="850" w:type="dxa"/>
            <w:gridSpan w:val="2"/>
          </w:tcPr>
          <w:p w14:paraId="15030120" w14:textId="77777777" w:rsidR="00006ACB" w:rsidRPr="00060DA8" w:rsidRDefault="00006ACB" w:rsidP="00586AA7">
            <w:pPr>
              <w:snapToGrid w:val="0"/>
              <w:rPr>
                <w:rFonts w:ascii="Arial" w:hAnsi="Arial" w:cs="Arial"/>
                <w:sz w:val="20"/>
                <w:szCs w:val="20"/>
                <w:lang w:val="en-US"/>
              </w:rPr>
            </w:pPr>
          </w:p>
        </w:tc>
        <w:tc>
          <w:tcPr>
            <w:tcW w:w="851" w:type="dxa"/>
            <w:gridSpan w:val="3"/>
          </w:tcPr>
          <w:p w14:paraId="2F4ED848" w14:textId="77777777" w:rsidR="00006ACB" w:rsidRPr="00060DA8" w:rsidRDefault="00006ACB" w:rsidP="00586AA7">
            <w:pPr>
              <w:snapToGrid w:val="0"/>
              <w:rPr>
                <w:rFonts w:ascii="Arial" w:hAnsi="Arial" w:cs="Arial"/>
                <w:sz w:val="20"/>
                <w:szCs w:val="20"/>
                <w:lang w:val="en-US"/>
              </w:rPr>
            </w:pPr>
          </w:p>
        </w:tc>
        <w:tc>
          <w:tcPr>
            <w:tcW w:w="850" w:type="dxa"/>
            <w:gridSpan w:val="2"/>
          </w:tcPr>
          <w:p w14:paraId="7ECC09B6" w14:textId="77777777" w:rsidR="00006ACB" w:rsidRPr="00060DA8" w:rsidRDefault="00006ACB" w:rsidP="00586AA7">
            <w:pPr>
              <w:snapToGrid w:val="0"/>
              <w:rPr>
                <w:rFonts w:ascii="Arial" w:hAnsi="Arial" w:cs="Arial"/>
                <w:sz w:val="20"/>
                <w:szCs w:val="20"/>
                <w:lang w:val="en-US"/>
              </w:rPr>
            </w:pPr>
          </w:p>
        </w:tc>
        <w:tc>
          <w:tcPr>
            <w:tcW w:w="851" w:type="dxa"/>
            <w:gridSpan w:val="3"/>
          </w:tcPr>
          <w:p w14:paraId="749D76DC" w14:textId="77777777" w:rsidR="00006ACB" w:rsidRPr="00060DA8" w:rsidRDefault="00006ACB" w:rsidP="00586AA7">
            <w:pPr>
              <w:snapToGrid w:val="0"/>
              <w:rPr>
                <w:rFonts w:ascii="Arial" w:hAnsi="Arial" w:cs="Arial"/>
                <w:sz w:val="20"/>
                <w:szCs w:val="20"/>
                <w:lang w:val="en-US"/>
              </w:rPr>
            </w:pPr>
          </w:p>
        </w:tc>
        <w:tc>
          <w:tcPr>
            <w:tcW w:w="567" w:type="dxa"/>
            <w:tcBorders>
              <w:right w:val="single" w:sz="4" w:space="0" w:color="auto"/>
            </w:tcBorders>
          </w:tcPr>
          <w:p w14:paraId="57E5DDEA" w14:textId="77777777" w:rsidR="00006ACB" w:rsidRPr="00060DA8" w:rsidRDefault="00006ACB" w:rsidP="00586AA7">
            <w:pPr>
              <w:snapToGrid w:val="0"/>
              <w:rPr>
                <w:rFonts w:ascii="Arial" w:hAnsi="Arial" w:cs="Arial"/>
                <w:lang w:val="en-US"/>
              </w:rPr>
            </w:pPr>
          </w:p>
        </w:tc>
      </w:tr>
      <w:tr w:rsidR="006D4F51" w:rsidRPr="00060DA8" w14:paraId="2582D98B" w14:textId="77777777" w:rsidTr="0011413E">
        <w:trPr>
          <w:trHeight w:val="455"/>
        </w:trPr>
        <w:tc>
          <w:tcPr>
            <w:tcW w:w="454" w:type="dxa"/>
            <w:tcBorders>
              <w:left w:val="single" w:sz="4" w:space="0" w:color="auto"/>
              <w:bottom w:val="single" w:sz="4" w:space="0" w:color="auto"/>
            </w:tcBorders>
          </w:tcPr>
          <w:p w14:paraId="36DD3080" w14:textId="77777777" w:rsidR="006D4F51" w:rsidRPr="00060DA8" w:rsidRDefault="006D4F51" w:rsidP="0009492A">
            <w:pPr>
              <w:snapToGrid w:val="0"/>
              <w:rPr>
                <w:rFonts w:ascii="Arial" w:hAnsi="Arial" w:cs="Arial"/>
                <w:sz w:val="20"/>
                <w:szCs w:val="20"/>
                <w:lang w:val="en-US"/>
              </w:rPr>
            </w:pPr>
          </w:p>
        </w:tc>
        <w:tc>
          <w:tcPr>
            <w:tcW w:w="363" w:type="dxa"/>
            <w:tcBorders>
              <w:top w:val="single" w:sz="4" w:space="0" w:color="A6A6A6" w:themeColor="background1" w:themeShade="A6"/>
              <w:bottom w:val="single" w:sz="4" w:space="0" w:color="auto"/>
            </w:tcBorders>
            <w:shd w:val="clear" w:color="auto" w:fill="auto"/>
            <w:vAlign w:val="center"/>
          </w:tcPr>
          <w:p w14:paraId="5E9A6934" w14:textId="77777777" w:rsidR="006D4F51" w:rsidRPr="00060DA8" w:rsidRDefault="006D4F51" w:rsidP="0009492A">
            <w:pPr>
              <w:snapToGrid w:val="0"/>
              <w:rPr>
                <w:rFonts w:ascii="Arial" w:hAnsi="Arial" w:cs="Arial"/>
                <w:sz w:val="20"/>
                <w:szCs w:val="20"/>
                <w:lang w:val="en-US"/>
              </w:rPr>
            </w:pPr>
            <w:r w:rsidRPr="00060DA8">
              <w:rPr>
                <w:rFonts w:ascii="Arial" w:hAnsi="Arial" w:cs="Arial"/>
                <w:sz w:val="20"/>
                <w:szCs w:val="20"/>
                <w:lang w:val="en-US"/>
              </w:rPr>
              <w:t>3</w:t>
            </w:r>
          </w:p>
        </w:tc>
        <w:tc>
          <w:tcPr>
            <w:tcW w:w="425" w:type="dxa"/>
            <w:gridSpan w:val="3"/>
            <w:tcBorders>
              <w:top w:val="single" w:sz="4" w:space="0" w:color="A6A6A6" w:themeColor="background1" w:themeShade="A6"/>
              <w:bottom w:val="single" w:sz="4" w:space="0" w:color="auto"/>
            </w:tcBorders>
            <w:shd w:val="clear" w:color="auto" w:fill="auto"/>
            <w:vAlign w:val="center"/>
          </w:tcPr>
          <w:p w14:paraId="64C2CD66" w14:textId="77777777" w:rsidR="006D4F51" w:rsidRPr="00060DA8" w:rsidRDefault="006D4F51" w:rsidP="0009492A">
            <w:pPr>
              <w:snapToGrid w:val="0"/>
              <w:rPr>
                <w:rFonts w:ascii="Wingdings" w:hAnsi="Wingdings"/>
                <w:sz w:val="20"/>
                <w:szCs w:val="20"/>
                <w:lang w:val="en-US"/>
              </w:rPr>
            </w:pPr>
          </w:p>
        </w:tc>
        <w:tc>
          <w:tcPr>
            <w:tcW w:w="1701" w:type="dxa"/>
            <w:gridSpan w:val="2"/>
            <w:tcBorders>
              <w:top w:val="single" w:sz="4" w:space="0" w:color="A6A6A6" w:themeColor="background1" w:themeShade="A6"/>
              <w:bottom w:val="single" w:sz="4" w:space="0" w:color="auto"/>
            </w:tcBorders>
            <w:shd w:val="clear" w:color="auto" w:fill="auto"/>
            <w:vAlign w:val="center"/>
          </w:tcPr>
          <w:p w14:paraId="204EB645" w14:textId="77777777" w:rsidR="006D4F51" w:rsidRPr="00060DA8" w:rsidRDefault="006D4F51" w:rsidP="0009492A">
            <w:pPr>
              <w:tabs>
                <w:tab w:val="left" w:pos="810"/>
              </w:tabs>
              <w:snapToGrid w:val="0"/>
              <w:rPr>
                <w:rFonts w:ascii="Arial" w:hAnsi="Arial" w:cs="Arial"/>
                <w:sz w:val="20"/>
                <w:szCs w:val="20"/>
                <w:highlight w:val="yellow"/>
                <w:lang w:val="en-US"/>
              </w:rPr>
            </w:pPr>
            <w:r w:rsidRPr="00060DA8">
              <w:rPr>
                <w:rFonts w:ascii="Arial" w:hAnsi="Arial" w:cs="Arial"/>
                <w:sz w:val="20"/>
                <w:szCs w:val="20"/>
                <w:highlight w:val="yellow"/>
                <w:lang w:val="en-US"/>
              </w:rPr>
              <w:t>Production/profit sharing</w:t>
            </w:r>
          </w:p>
        </w:tc>
        <w:tc>
          <w:tcPr>
            <w:tcW w:w="284" w:type="dxa"/>
            <w:tcBorders>
              <w:bottom w:val="single" w:sz="4" w:space="0" w:color="auto"/>
            </w:tcBorders>
          </w:tcPr>
          <w:p w14:paraId="06B34458" w14:textId="77777777" w:rsidR="006D4F51" w:rsidRPr="00060DA8" w:rsidRDefault="006D4F51" w:rsidP="0009492A">
            <w:pPr>
              <w:snapToGrid w:val="0"/>
              <w:rPr>
                <w:rFonts w:ascii="Arial" w:hAnsi="Arial" w:cs="Arial"/>
                <w:sz w:val="20"/>
                <w:szCs w:val="20"/>
                <w:highlight w:val="yellow"/>
                <w:lang w:val="en-US"/>
              </w:rPr>
            </w:pPr>
          </w:p>
        </w:tc>
        <w:tc>
          <w:tcPr>
            <w:tcW w:w="2551" w:type="dxa"/>
            <w:gridSpan w:val="7"/>
            <w:tcBorders>
              <w:bottom w:val="single" w:sz="4" w:space="0" w:color="auto"/>
            </w:tcBorders>
          </w:tcPr>
          <w:p w14:paraId="26519E31" w14:textId="77777777" w:rsidR="006D4F51" w:rsidRPr="00060DA8" w:rsidRDefault="006D4F51" w:rsidP="0009492A">
            <w:pPr>
              <w:snapToGrid w:val="0"/>
              <w:rPr>
                <w:rFonts w:ascii="Arial" w:hAnsi="Arial" w:cs="Arial"/>
                <w:sz w:val="20"/>
                <w:szCs w:val="20"/>
                <w:highlight w:val="yellow"/>
                <w:lang w:val="en-US"/>
              </w:rPr>
            </w:pPr>
            <w:r w:rsidRPr="00060DA8">
              <w:rPr>
                <w:rFonts w:ascii="Arial" w:hAnsi="Arial" w:cs="Arial"/>
                <w:sz w:val="20"/>
                <w:szCs w:val="20"/>
                <w:highlight w:val="yellow"/>
                <w:lang w:val="en-US"/>
              </w:rPr>
              <w:t>Your proportion: ____%</w:t>
            </w:r>
          </w:p>
        </w:tc>
        <w:tc>
          <w:tcPr>
            <w:tcW w:w="2268" w:type="dxa"/>
            <w:gridSpan w:val="6"/>
            <w:tcBorders>
              <w:bottom w:val="single" w:sz="4" w:space="0" w:color="auto"/>
              <w:right w:val="single" w:sz="4" w:space="0" w:color="auto"/>
            </w:tcBorders>
          </w:tcPr>
          <w:p w14:paraId="242E7673" w14:textId="77777777" w:rsidR="006D4F51" w:rsidRPr="00060DA8" w:rsidRDefault="006D4F51" w:rsidP="0009492A">
            <w:pPr>
              <w:snapToGrid w:val="0"/>
              <w:rPr>
                <w:rFonts w:ascii="Arial" w:hAnsi="Arial" w:cs="Arial"/>
                <w:sz w:val="20"/>
                <w:szCs w:val="20"/>
                <w:lang w:val="en-US"/>
              </w:rPr>
            </w:pPr>
          </w:p>
        </w:tc>
      </w:tr>
      <w:tr w:rsidR="00FD6716" w:rsidRPr="00060DA8" w14:paraId="5A1367B3" w14:textId="77777777" w:rsidTr="00A8330B">
        <w:trPr>
          <w:trHeight w:val="326"/>
        </w:trPr>
        <w:tc>
          <w:tcPr>
            <w:tcW w:w="454" w:type="dxa"/>
            <w:tcBorders>
              <w:top w:val="single" w:sz="4" w:space="0" w:color="auto"/>
              <w:bottom w:val="single" w:sz="4" w:space="0" w:color="000000"/>
            </w:tcBorders>
          </w:tcPr>
          <w:p w14:paraId="27E07314" w14:textId="77777777" w:rsidR="00FD6716" w:rsidRPr="00060DA8" w:rsidRDefault="00FD6716" w:rsidP="00586AA7">
            <w:pPr>
              <w:snapToGrid w:val="0"/>
              <w:rPr>
                <w:rFonts w:ascii="Arial" w:hAnsi="Arial" w:cs="Arial"/>
                <w:lang w:val="en-US"/>
              </w:rPr>
            </w:pPr>
          </w:p>
        </w:tc>
        <w:tc>
          <w:tcPr>
            <w:tcW w:w="363" w:type="dxa"/>
            <w:tcBorders>
              <w:top w:val="single" w:sz="4" w:space="0" w:color="auto"/>
              <w:bottom w:val="single" w:sz="4" w:space="0" w:color="000000"/>
            </w:tcBorders>
            <w:shd w:val="clear" w:color="auto" w:fill="auto"/>
          </w:tcPr>
          <w:p w14:paraId="68AB87FA" w14:textId="77777777" w:rsidR="00FD6716" w:rsidRPr="00060DA8" w:rsidRDefault="00FD6716" w:rsidP="00586AA7">
            <w:pPr>
              <w:snapToGrid w:val="0"/>
              <w:rPr>
                <w:rFonts w:ascii="Arial" w:hAnsi="Arial" w:cs="Arial"/>
                <w:lang w:val="en-US"/>
              </w:rPr>
            </w:pPr>
          </w:p>
        </w:tc>
        <w:tc>
          <w:tcPr>
            <w:tcW w:w="425" w:type="dxa"/>
            <w:gridSpan w:val="3"/>
            <w:tcBorders>
              <w:top w:val="single" w:sz="4" w:space="0" w:color="auto"/>
              <w:bottom w:val="single" w:sz="4" w:space="0" w:color="000000"/>
            </w:tcBorders>
            <w:shd w:val="clear" w:color="auto" w:fill="auto"/>
          </w:tcPr>
          <w:p w14:paraId="178C6720" w14:textId="77777777" w:rsidR="00FD6716" w:rsidRPr="00060DA8" w:rsidRDefault="00FD6716" w:rsidP="00586AA7">
            <w:pPr>
              <w:snapToGrid w:val="0"/>
              <w:rPr>
                <w:rFonts w:ascii="Arial" w:hAnsi="Arial" w:cs="Arial"/>
                <w:lang w:val="en-US"/>
              </w:rPr>
            </w:pPr>
          </w:p>
        </w:tc>
        <w:tc>
          <w:tcPr>
            <w:tcW w:w="1701" w:type="dxa"/>
            <w:gridSpan w:val="2"/>
            <w:tcBorders>
              <w:top w:val="single" w:sz="4" w:space="0" w:color="auto"/>
              <w:bottom w:val="single" w:sz="4" w:space="0" w:color="000000"/>
            </w:tcBorders>
            <w:shd w:val="clear" w:color="auto" w:fill="auto"/>
          </w:tcPr>
          <w:p w14:paraId="005D0049" w14:textId="77777777" w:rsidR="00FD6716" w:rsidRPr="00060DA8" w:rsidRDefault="00FD6716" w:rsidP="00586AA7">
            <w:pPr>
              <w:tabs>
                <w:tab w:val="left" w:pos="810"/>
              </w:tabs>
              <w:snapToGrid w:val="0"/>
              <w:rPr>
                <w:rFonts w:ascii="Arial" w:hAnsi="Arial" w:cs="Arial"/>
                <w:lang w:val="en-US"/>
              </w:rPr>
            </w:pPr>
          </w:p>
        </w:tc>
        <w:tc>
          <w:tcPr>
            <w:tcW w:w="284" w:type="dxa"/>
            <w:tcBorders>
              <w:top w:val="single" w:sz="4" w:space="0" w:color="auto"/>
              <w:bottom w:val="single" w:sz="4" w:space="0" w:color="000000"/>
            </w:tcBorders>
          </w:tcPr>
          <w:p w14:paraId="0AE092D7" w14:textId="77777777" w:rsidR="00FD6716" w:rsidRPr="00060DA8" w:rsidRDefault="00FD6716" w:rsidP="00586AA7">
            <w:pPr>
              <w:snapToGrid w:val="0"/>
              <w:rPr>
                <w:rFonts w:ascii="Arial" w:hAnsi="Arial" w:cs="Arial"/>
                <w:lang w:val="en-US"/>
              </w:rPr>
            </w:pPr>
          </w:p>
        </w:tc>
        <w:tc>
          <w:tcPr>
            <w:tcW w:w="425" w:type="dxa"/>
            <w:tcBorders>
              <w:top w:val="single" w:sz="4" w:space="0" w:color="auto"/>
              <w:bottom w:val="single" w:sz="4" w:space="0" w:color="000000"/>
            </w:tcBorders>
          </w:tcPr>
          <w:p w14:paraId="646DFCEC" w14:textId="77777777" w:rsidR="00FD6716" w:rsidRPr="00060DA8" w:rsidRDefault="00FD6716" w:rsidP="00586AA7">
            <w:pPr>
              <w:snapToGrid w:val="0"/>
              <w:rPr>
                <w:rFonts w:ascii="Arial" w:hAnsi="Arial" w:cs="Arial"/>
                <w:lang w:val="en-US"/>
              </w:rPr>
            </w:pPr>
          </w:p>
        </w:tc>
        <w:tc>
          <w:tcPr>
            <w:tcW w:w="425" w:type="dxa"/>
            <w:tcBorders>
              <w:top w:val="single" w:sz="4" w:space="0" w:color="auto"/>
              <w:bottom w:val="single" w:sz="4" w:space="0" w:color="000000"/>
            </w:tcBorders>
          </w:tcPr>
          <w:p w14:paraId="6A8CE880" w14:textId="77777777" w:rsidR="00FD6716" w:rsidRPr="00060DA8" w:rsidRDefault="00FD6716" w:rsidP="00586AA7">
            <w:pPr>
              <w:snapToGrid w:val="0"/>
              <w:rPr>
                <w:rFonts w:ascii="Arial" w:hAnsi="Arial" w:cs="Arial"/>
                <w:lang w:val="en-US"/>
              </w:rPr>
            </w:pPr>
          </w:p>
        </w:tc>
        <w:tc>
          <w:tcPr>
            <w:tcW w:w="3402" w:type="dxa"/>
            <w:gridSpan w:val="10"/>
            <w:tcBorders>
              <w:top w:val="single" w:sz="4" w:space="0" w:color="auto"/>
              <w:bottom w:val="single" w:sz="4" w:space="0" w:color="000000"/>
            </w:tcBorders>
          </w:tcPr>
          <w:p w14:paraId="3AC0744E" w14:textId="77777777" w:rsidR="00FD6716" w:rsidRPr="00060DA8" w:rsidRDefault="00FD6716" w:rsidP="00586AA7">
            <w:pPr>
              <w:snapToGrid w:val="0"/>
              <w:rPr>
                <w:rFonts w:ascii="Arial" w:hAnsi="Arial" w:cs="Arial"/>
                <w:lang w:val="en-US"/>
              </w:rPr>
            </w:pPr>
          </w:p>
        </w:tc>
        <w:tc>
          <w:tcPr>
            <w:tcW w:w="567" w:type="dxa"/>
            <w:tcBorders>
              <w:top w:val="single" w:sz="4" w:space="0" w:color="auto"/>
              <w:bottom w:val="single" w:sz="4" w:space="0" w:color="000000"/>
            </w:tcBorders>
          </w:tcPr>
          <w:p w14:paraId="043AAD34" w14:textId="77777777" w:rsidR="00FD6716" w:rsidRPr="00060DA8" w:rsidRDefault="00FD6716" w:rsidP="00586AA7">
            <w:pPr>
              <w:snapToGrid w:val="0"/>
              <w:rPr>
                <w:rFonts w:ascii="Arial" w:hAnsi="Arial" w:cs="Arial"/>
                <w:lang w:val="en-US"/>
              </w:rPr>
            </w:pPr>
          </w:p>
        </w:tc>
      </w:tr>
      <w:tr w:rsidR="00B55D11" w:rsidRPr="00060DA8" w14:paraId="5AF496E2" w14:textId="77777777" w:rsidTr="00586AA7">
        <w:trPr>
          <w:trHeight w:val="311"/>
        </w:trPr>
        <w:tc>
          <w:tcPr>
            <w:tcW w:w="454" w:type="dxa"/>
            <w:tcBorders>
              <w:top w:val="single" w:sz="4" w:space="0" w:color="000000"/>
              <w:left w:val="single" w:sz="4" w:space="0" w:color="000000"/>
            </w:tcBorders>
          </w:tcPr>
          <w:p w14:paraId="357E26A1" w14:textId="77777777" w:rsidR="00B55D11" w:rsidRPr="00060DA8" w:rsidRDefault="00B55D11" w:rsidP="00586AA7">
            <w:pPr>
              <w:snapToGrid w:val="0"/>
              <w:rPr>
                <w:rFonts w:ascii="Arial" w:hAnsi="Arial" w:cs="Arial"/>
                <w:lang w:val="en-US"/>
              </w:rPr>
            </w:pPr>
          </w:p>
        </w:tc>
        <w:tc>
          <w:tcPr>
            <w:tcW w:w="363" w:type="dxa"/>
            <w:tcBorders>
              <w:top w:val="single" w:sz="4" w:space="0" w:color="000000"/>
            </w:tcBorders>
            <w:shd w:val="clear" w:color="auto" w:fill="auto"/>
          </w:tcPr>
          <w:p w14:paraId="439CB7D8" w14:textId="77777777" w:rsidR="00B55D11" w:rsidRPr="00060DA8" w:rsidRDefault="00B55D11" w:rsidP="00586AA7">
            <w:pPr>
              <w:snapToGrid w:val="0"/>
              <w:rPr>
                <w:rFonts w:ascii="Arial" w:hAnsi="Arial" w:cs="Arial"/>
                <w:lang w:val="en-US"/>
              </w:rPr>
            </w:pPr>
          </w:p>
        </w:tc>
        <w:tc>
          <w:tcPr>
            <w:tcW w:w="425" w:type="dxa"/>
            <w:gridSpan w:val="3"/>
            <w:tcBorders>
              <w:top w:val="single" w:sz="4" w:space="0" w:color="000000"/>
            </w:tcBorders>
            <w:shd w:val="clear" w:color="auto" w:fill="auto"/>
          </w:tcPr>
          <w:p w14:paraId="6E45ACA3" w14:textId="77777777" w:rsidR="00B55D11" w:rsidRPr="00060DA8" w:rsidRDefault="00B55D11" w:rsidP="00586AA7">
            <w:pPr>
              <w:snapToGrid w:val="0"/>
              <w:rPr>
                <w:rFonts w:ascii="Arial" w:hAnsi="Arial" w:cs="Arial"/>
                <w:lang w:val="en-US"/>
              </w:rPr>
            </w:pPr>
          </w:p>
        </w:tc>
        <w:tc>
          <w:tcPr>
            <w:tcW w:w="1701" w:type="dxa"/>
            <w:gridSpan w:val="2"/>
            <w:tcBorders>
              <w:top w:val="single" w:sz="4" w:space="0" w:color="000000"/>
            </w:tcBorders>
            <w:shd w:val="clear" w:color="auto" w:fill="auto"/>
          </w:tcPr>
          <w:p w14:paraId="01FCDAE3" w14:textId="77777777" w:rsidR="00B55D11" w:rsidRPr="00060DA8" w:rsidRDefault="00B55D11" w:rsidP="00586AA7">
            <w:pPr>
              <w:tabs>
                <w:tab w:val="left" w:pos="810"/>
              </w:tabs>
              <w:snapToGrid w:val="0"/>
              <w:rPr>
                <w:rFonts w:ascii="Arial" w:hAnsi="Arial" w:cs="Arial"/>
                <w:lang w:val="en-US"/>
              </w:rPr>
            </w:pPr>
          </w:p>
        </w:tc>
        <w:tc>
          <w:tcPr>
            <w:tcW w:w="284" w:type="dxa"/>
            <w:tcBorders>
              <w:top w:val="single" w:sz="4" w:space="0" w:color="000000"/>
            </w:tcBorders>
          </w:tcPr>
          <w:p w14:paraId="5C65D8B5" w14:textId="77777777" w:rsidR="00B55D11" w:rsidRPr="00060DA8" w:rsidRDefault="00B55D11" w:rsidP="00586AA7">
            <w:pPr>
              <w:snapToGrid w:val="0"/>
              <w:rPr>
                <w:rFonts w:ascii="Arial" w:hAnsi="Arial" w:cs="Arial"/>
                <w:lang w:val="en-US"/>
              </w:rPr>
            </w:pPr>
          </w:p>
        </w:tc>
        <w:tc>
          <w:tcPr>
            <w:tcW w:w="425" w:type="dxa"/>
            <w:tcBorders>
              <w:top w:val="single" w:sz="4" w:space="0" w:color="000000"/>
            </w:tcBorders>
          </w:tcPr>
          <w:p w14:paraId="4A3771F8" w14:textId="77777777" w:rsidR="00B55D11" w:rsidRPr="00060DA8" w:rsidRDefault="00B55D11" w:rsidP="00586AA7">
            <w:pPr>
              <w:snapToGrid w:val="0"/>
              <w:rPr>
                <w:rFonts w:ascii="Arial" w:hAnsi="Arial" w:cs="Arial"/>
                <w:lang w:val="en-US"/>
              </w:rPr>
            </w:pPr>
          </w:p>
        </w:tc>
        <w:tc>
          <w:tcPr>
            <w:tcW w:w="425" w:type="dxa"/>
            <w:tcBorders>
              <w:top w:val="single" w:sz="4" w:space="0" w:color="000000"/>
            </w:tcBorders>
          </w:tcPr>
          <w:p w14:paraId="4C1C1C3F" w14:textId="77777777" w:rsidR="00B55D11" w:rsidRPr="00060DA8" w:rsidRDefault="00B55D11" w:rsidP="00586AA7">
            <w:pPr>
              <w:snapToGrid w:val="0"/>
              <w:rPr>
                <w:rFonts w:ascii="Arial" w:hAnsi="Arial" w:cs="Arial"/>
                <w:lang w:val="en-US"/>
              </w:rPr>
            </w:pPr>
          </w:p>
        </w:tc>
        <w:tc>
          <w:tcPr>
            <w:tcW w:w="3402" w:type="dxa"/>
            <w:gridSpan w:val="10"/>
            <w:tcBorders>
              <w:top w:val="single" w:sz="4" w:space="0" w:color="000000"/>
            </w:tcBorders>
          </w:tcPr>
          <w:p w14:paraId="6D747EF7" w14:textId="77777777" w:rsidR="00B55D11" w:rsidRPr="00060DA8" w:rsidRDefault="00B55D11" w:rsidP="00586AA7">
            <w:pPr>
              <w:snapToGrid w:val="0"/>
              <w:rPr>
                <w:rFonts w:ascii="Arial" w:hAnsi="Arial" w:cs="Arial"/>
                <w:lang w:val="en-US"/>
              </w:rPr>
            </w:pPr>
          </w:p>
        </w:tc>
        <w:tc>
          <w:tcPr>
            <w:tcW w:w="567" w:type="dxa"/>
            <w:tcBorders>
              <w:top w:val="single" w:sz="4" w:space="0" w:color="000000"/>
              <w:right w:val="single" w:sz="4" w:space="0" w:color="auto"/>
            </w:tcBorders>
          </w:tcPr>
          <w:p w14:paraId="2937C105" w14:textId="77777777" w:rsidR="00B55D11" w:rsidRPr="00060DA8" w:rsidRDefault="00B55D11" w:rsidP="00586AA7">
            <w:pPr>
              <w:snapToGrid w:val="0"/>
              <w:rPr>
                <w:rFonts w:ascii="Arial" w:hAnsi="Arial" w:cs="Arial"/>
                <w:lang w:val="en-US"/>
              </w:rPr>
            </w:pPr>
          </w:p>
        </w:tc>
      </w:tr>
      <w:tr w:rsidR="00B55D11" w:rsidRPr="00060DA8" w14:paraId="3A515B4A" w14:textId="77777777" w:rsidTr="00586AA7">
        <w:trPr>
          <w:trHeight w:val="311"/>
        </w:trPr>
        <w:tc>
          <w:tcPr>
            <w:tcW w:w="454" w:type="dxa"/>
            <w:tcBorders>
              <w:left w:val="single" w:sz="4" w:space="0" w:color="000000"/>
            </w:tcBorders>
          </w:tcPr>
          <w:p w14:paraId="744D5389" w14:textId="77777777" w:rsidR="00B55D11" w:rsidRPr="00060DA8" w:rsidRDefault="00B55D11" w:rsidP="00586AA7">
            <w:pPr>
              <w:snapToGrid w:val="0"/>
              <w:rPr>
                <w:rFonts w:ascii="Arial" w:hAnsi="Arial" w:cs="Arial"/>
                <w:lang w:val="en-US"/>
              </w:rPr>
            </w:pPr>
          </w:p>
        </w:tc>
        <w:tc>
          <w:tcPr>
            <w:tcW w:w="647" w:type="dxa"/>
            <w:gridSpan w:val="3"/>
            <w:shd w:val="clear" w:color="auto" w:fill="000000"/>
          </w:tcPr>
          <w:p w14:paraId="558A9D23" w14:textId="77777777" w:rsidR="00B55D11" w:rsidRPr="00060DA8" w:rsidRDefault="000800B8" w:rsidP="00586AA7">
            <w:pPr>
              <w:snapToGrid w:val="0"/>
              <w:rPr>
                <w:rFonts w:ascii="Arial" w:hAnsi="Arial" w:cs="Arial"/>
                <w:b/>
                <w:lang w:val="en-US"/>
              </w:rPr>
            </w:pPr>
            <w:r w:rsidRPr="00060DA8">
              <w:rPr>
                <w:rFonts w:ascii="Arial" w:hAnsi="Arial" w:cs="Arial"/>
                <w:b/>
                <w:lang w:val="en-US"/>
              </w:rPr>
              <w:t>35</w:t>
            </w:r>
            <w:r w:rsidR="00B55D11" w:rsidRPr="00060DA8">
              <w:rPr>
                <w:rFonts w:ascii="Arial" w:hAnsi="Arial" w:cs="Arial"/>
                <w:b/>
                <w:lang w:val="en-US"/>
              </w:rPr>
              <w:t>.</w:t>
            </w:r>
          </w:p>
        </w:tc>
        <w:tc>
          <w:tcPr>
            <w:tcW w:w="1842" w:type="dxa"/>
            <w:gridSpan w:val="3"/>
            <w:shd w:val="clear" w:color="auto" w:fill="auto"/>
          </w:tcPr>
          <w:p w14:paraId="41BB36FC" w14:textId="77777777" w:rsidR="00B55D11" w:rsidRPr="00060DA8" w:rsidRDefault="00B55D11" w:rsidP="00586AA7">
            <w:pPr>
              <w:tabs>
                <w:tab w:val="left" w:pos="810"/>
              </w:tabs>
              <w:snapToGrid w:val="0"/>
              <w:rPr>
                <w:rFonts w:ascii="Arial" w:hAnsi="Arial" w:cs="Arial"/>
                <w:lang w:val="en-US"/>
              </w:rPr>
            </w:pPr>
          </w:p>
        </w:tc>
        <w:tc>
          <w:tcPr>
            <w:tcW w:w="284" w:type="dxa"/>
          </w:tcPr>
          <w:p w14:paraId="46393145" w14:textId="77777777" w:rsidR="00B55D11" w:rsidRPr="00060DA8" w:rsidRDefault="00B55D11" w:rsidP="00586AA7">
            <w:pPr>
              <w:snapToGrid w:val="0"/>
              <w:rPr>
                <w:rFonts w:ascii="Arial" w:hAnsi="Arial" w:cs="Arial"/>
                <w:lang w:val="en-US"/>
              </w:rPr>
            </w:pPr>
          </w:p>
        </w:tc>
        <w:tc>
          <w:tcPr>
            <w:tcW w:w="425" w:type="dxa"/>
          </w:tcPr>
          <w:p w14:paraId="1B240819" w14:textId="77777777" w:rsidR="00B55D11" w:rsidRPr="00060DA8" w:rsidRDefault="00B55D11" w:rsidP="00586AA7">
            <w:pPr>
              <w:snapToGrid w:val="0"/>
              <w:rPr>
                <w:rFonts w:ascii="Arial" w:hAnsi="Arial" w:cs="Arial"/>
                <w:lang w:val="en-US"/>
              </w:rPr>
            </w:pPr>
          </w:p>
        </w:tc>
        <w:tc>
          <w:tcPr>
            <w:tcW w:w="425" w:type="dxa"/>
          </w:tcPr>
          <w:p w14:paraId="50576D5D" w14:textId="77777777" w:rsidR="00B55D11" w:rsidRPr="00060DA8" w:rsidRDefault="00B55D11" w:rsidP="00586AA7">
            <w:pPr>
              <w:snapToGrid w:val="0"/>
              <w:rPr>
                <w:rFonts w:ascii="Arial" w:hAnsi="Arial" w:cs="Arial"/>
                <w:lang w:val="en-US"/>
              </w:rPr>
            </w:pPr>
          </w:p>
        </w:tc>
        <w:tc>
          <w:tcPr>
            <w:tcW w:w="3402" w:type="dxa"/>
            <w:gridSpan w:val="10"/>
          </w:tcPr>
          <w:p w14:paraId="450B7129" w14:textId="77777777" w:rsidR="00B55D11" w:rsidRPr="00060DA8" w:rsidRDefault="00B55D11" w:rsidP="00586AA7">
            <w:pPr>
              <w:snapToGrid w:val="0"/>
              <w:rPr>
                <w:rFonts w:ascii="Arial" w:hAnsi="Arial" w:cs="Arial"/>
                <w:lang w:val="en-US"/>
              </w:rPr>
            </w:pPr>
          </w:p>
        </w:tc>
        <w:tc>
          <w:tcPr>
            <w:tcW w:w="567" w:type="dxa"/>
            <w:tcBorders>
              <w:right w:val="single" w:sz="4" w:space="0" w:color="auto"/>
            </w:tcBorders>
          </w:tcPr>
          <w:p w14:paraId="63010CB5" w14:textId="77777777" w:rsidR="00B55D11" w:rsidRPr="00060DA8" w:rsidRDefault="00B55D11" w:rsidP="00586AA7">
            <w:pPr>
              <w:snapToGrid w:val="0"/>
              <w:rPr>
                <w:rFonts w:ascii="Arial" w:hAnsi="Arial" w:cs="Arial"/>
                <w:lang w:val="en-US"/>
              </w:rPr>
            </w:pPr>
          </w:p>
        </w:tc>
      </w:tr>
      <w:tr w:rsidR="00B55D11" w:rsidRPr="00060DA8" w14:paraId="2CEB47D6" w14:textId="77777777" w:rsidTr="00586AA7">
        <w:trPr>
          <w:trHeight w:val="315"/>
        </w:trPr>
        <w:tc>
          <w:tcPr>
            <w:tcW w:w="454" w:type="dxa"/>
            <w:tcBorders>
              <w:left w:val="single" w:sz="4" w:space="0" w:color="000000"/>
            </w:tcBorders>
          </w:tcPr>
          <w:p w14:paraId="5E27F00F" w14:textId="77777777" w:rsidR="00B55D11" w:rsidRPr="00060DA8" w:rsidRDefault="00B55D11" w:rsidP="00586AA7">
            <w:pPr>
              <w:snapToGrid w:val="0"/>
              <w:rPr>
                <w:rFonts w:ascii="Arial" w:hAnsi="Arial" w:cs="Arial"/>
                <w:lang w:val="en-US"/>
              </w:rPr>
            </w:pPr>
          </w:p>
        </w:tc>
        <w:tc>
          <w:tcPr>
            <w:tcW w:w="7025" w:type="dxa"/>
            <w:gridSpan w:val="19"/>
            <w:shd w:val="clear" w:color="auto" w:fill="D9D9D9"/>
          </w:tcPr>
          <w:p w14:paraId="3D3168E9" w14:textId="77777777" w:rsidR="00B55D11" w:rsidRPr="00060DA8" w:rsidRDefault="00FD6716" w:rsidP="00586AA7">
            <w:pPr>
              <w:snapToGrid w:val="0"/>
              <w:rPr>
                <w:rFonts w:ascii="Arial" w:hAnsi="Arial" w:cs="Arial"/>
                <w:lang w:val="en-US"/>
              </w:rPr>
            </w:pPr>
            <w:r w:rsidRPr="00060DA8">
              <w:rPr>
                <w:rFonts w:ascii="Arial" w:hAnsi="Arial" w:cs="Arial"/>
                <w:lang w:val="en-US"/>
              </w:rPr>
              <w:t>Which of the following items do you own</w:t>
            </w:r>
            <w:r w:rsidR="00B55D11" w:rsidRPr="00060DA8">
              <w:rPr>
                <w:rFonts w:ascii="Arial" w:hAnsi="Arial" w:cs="Arial"/>
                <w:lang w:val="en-US"/>
              </w:rPr>
              <w:t xml:space="preserve">? </w:t>
            </w:r>
            <w:r w:rsidRPr="00060DA8">
              <w:rPr>
                <w:rFonts w:ascii="Arial" w:hAnsi="Arial" w:cs="Arial"/>
                <w:lang w:val="en-US"/>
              </w:rPr>
              <w:t>If so</w:t>
            </w:r>
            <w:r w:rsidR="00B55D11" w:rsidRPr="00060DA8">
              <w:rPr>
                <w:rFonts w:ascii="Arial" w:hAnsi="Arial" w:cs="Arial"/>
                <w:lang w:val="en-US"/>
              </w:rPr>
              <w:t xml:space="preserve">, how many?  </w:t>
            </w:r>
          </w:p>
        </w:tc>
        <w:tc>
          <w:tcPr>
            <w:tcW w:w="567" w:type="dxa"/>
            <w:tcBorders>
              <w:right w:val="single" w:sz="4" w:space="0" w:color="auto"/>
            </w:tcBorders>
          </w:tcPr>
          <w:p w14:paraId="2B9276FB" w14:textId="77777777" w:rsidR="00B55D11" w:rsidRPr="00060DA8" w:rsidRDefault="00B55D11" w:rsidP="00586AA7">
            <w:pPr>
              <w:snapToGrid w:val="0"/>
              <w:rPr>
                <w:rFonts w:ascii="Arial" w:hAnsi="Arial" w:cs="Arial"/>
                <w:lang w:val="en-US"/>
              </w:rPr>
            </w:pPr>
          </w:p>
        </w:tc>
      </w:tr>
      <w:tr w:rsidR="00B55D11" w:rsidRPr="00060DA8" w14:paraId="7D20AB37" w14:textId="77777777" w:rsidTr="00586AA7">
        <w:trPr>
          <w:trHeight w:val="81"/>
        </w:trPr>
        <w:tc>
          <w:tcPr>
            <w:tcW w:w="454" w:type="dxa"/>
            <w:tcBorders>
              <w:left w:val="single" w:sz="4" w:space="0" w:color="000000"/>
            </w:tcBorders>
          </w:tcPr>
          <w:p w14:paraId="592FAF9D" w14:textId="77777777" w:rsidR="00B55D11" w:rsidRPr="00060DA8" w:rsidRDefault="00B55D11" w:rsidP="00586AA7">
            <w:pPr>
              <w:snapToGrid w:val="0"/>
              <w:rPr>
                <w:rFonts w:ascii="Arial" w:hAnsi="Arial" w:cs="Arial"/>
                <w:sz w:val="18"/>
                <w:szCs w:val="18"/>
                <w:lang w:val="en-US"/>
              </w:rPr>
            </w:pPr>
          </w:p>
        </w:tc>
        <w:tc>
          <w:tcPr>
            <w:tcW w:w="546" w:type="dxa"/>
            <w:gridSpan w:val="2"/>
            <w:shd w:val="clear" w:color="auto" w:fill="auto"/>
            <w:vAlign w:val="bottom"/>
          </w:tcPr>
          <w:p w14:paraId="1570EFD5" w14:textId="77777777" w:rsidR="00B55D11" w:rsidRPr="00060DA8" w:rsidRDefault="00B55D11" w:rsidP="00586AA7">
            <w:pPr>
              <w:tabs>
                <w:tab w:val="left" w:pos="810"/>
              </w:tabs>
              <w:snapToGrid w:val="0"/>
              <w:rPr>
                <w:rFonts w:ascii="Arial" w:hAnsi="Arial" w:cs="Arial"/>
                <w:sz w:val="18"/>
                <w:szCs w:val="18"/>
                <w:lang w:val="en-US"/>
              </w:rPr>
            </w:pPr>
          </w:p>
        </w:tc>
        <w:tc>
          <w:tcPr>
            <w:tcW w:w="654" w:type="dxa"/>
            <w:gridSpan w:val="3"/>
            <w:shd w:val="clear" w:color="auto" w:fill="auto"/>
            <w:vAlign w:val="bottom"/>
          </w:tcPr>
          <w:p w14:paraId="28AD7108" w14:textId="77777777" w:rsidR="00B55D11" w:rsidRPr="00060DA8" w:rsidRDefault="00B55D11" w:rsidP="00586AA7">
            <w:pPr>
              <w:tabs>
                <w:tab w:val="left" w:pos="810"/>
              </w:tabs>
              <w:snapToGrid w:val="0"/>
              <w:rPr>
                <w:rFonts w:ascii="Arial" w:hAnsi="Arial" w:cs="Arial"/>
                <w:sz w:val="18"/>
                <w:szCs w:val="18"/>
                <w:lang w:val="en-US"/>
              </w:rPr>
            </w:pPr>
          </w:p>
        </w:tc>
        <w:tc>
          <w:tcPr>
            <w:tcW w:w="1998" w:type="dxa"/>
            <w:gridSpan w:val="3"/>
            <w:shd w:val="clear" w:color="auto" w:fill="auto"/>
            <w:vAlign w:val="bottom"/>
          </w:tcPr>
          <w:p w14:paraId="20D611A8" w14:textId="77777777" w:rsidR="00B55D11" w:rsidRPr="00060DA8" w:rsidRDefault="00B55D11" w:rsidP="00586AA7">
            <w:pPr>
              <w:tabs>
                <w:tab w:val="left" w:pos="810"/>
              </w:tabs>
              <w:snapToGrid w:val="0"/>
              <w:rPr>
                <w:rFonts w:ascii="Arial" w:hAnsi="Arial" w:cs="Arial"/>
                <w:sz w:val="18"/>
                <w:szCs w:val="18"/>
                <w:lang w:val="en-US"/>
              </w:rPr>
            </w:pPr>
          </w:p>
        </w:tc>
        <w:tc>
          <w:tcPr>
            <w:tcW w:w="851" w:type="dxa"/>
            <w:gridSpan w:val="2"/>
          </w:tcPr>
          <w:p w14:paraId="4F701406" w14:textId="77777777" w:rsidR="00B55D11" w:rsidRPr="00060DA8" w:rsidRDefault="00B55D11" w:rsidP="00586AA7">
            <w:pPr>
              <w:snapToGrid w:val="0"/>
              <w:rPr>
                <w:rFonts w:ascii="Arial" w:hAnsi="Arial" w:cs="Arial"/>
                <w:sz w:val="18"/>
                <w:szCs w:val="18"/>
                <w:lang w:val="en-US"/>
              </w:rPr>
            </w:pPr>
          </w:p>
        </w:tc>
        <w:tc>
          <w:tcPr>
            <w:tcW w:w="567" w:type="dxa"/>
            <w:gridSpan w:val="2"/>
          </w:tcPr>
          <w:p w14:paraId="19BD1AA6" w14:textId="77777777" w:rsidR="00B55D11" w:rsidRPr="00060DA8" w:rsidRDefault="00B55D11" w:rsidP="00586AA7">
            <w:pPr>
              <w:snapToGrid w:val="0"/>
              <w:rPr>
                <w:rFonts w:ascii="Arial" w:hAnsi="Arial" w:cs="Arial"/>
                <w:sz w:val="18"/>
                <w:szCs w:val="18"/>
                <w:lang w:val="en-US"/>
              </w:rPr>
            </w:pPr>
          </w:p>
        </w:tc>
        <w:tc>
          <w:tcPr>
            <w:tcW w:w="567" w:type="dxa"/>
          </w:tcPr>
          <w:p w14:paraId="06B41E70" w14:textId="77777777" w:rsidR="00B55D11" w:rsidRPr="00060DA8" w:rsidRDefault="00B55D11" w:rsidP="00586AA7">
            <w:pPr>
              <w:snapToGrid w:val="0"/>
              <w:rPr>
                <w:rFonts w:ascii="Arial" w:hAnsi="Arial" w:cs="Arial"/>
                <w:sz w:val="18"/>
                <w:szCs w:val="18"/>
                <w:lang w:val="en-US"/>
              </w:rPr>
            </w:pPr>
          </w:p>
        </w:tc>
        <w:tc>
          <w:tcPr>
            <w:tcW w:w="1842" w:type="dxa"/>
            <w:gridSpan w:val="6"/>
          </w:tcPr>
          <w:p w14:paraId="470050C8" w14:textId="77777777" w:rsidR="00B55D11" w:rsidRPr="00060DA8" w:rsidRDefault="00B55D11" w:rsidP="00586AA7">
            <w:pPr>
              <w:snapToGrid w:val="0"/>
              <w:rPr>
                <w:rFonts w:ascii="Arial" w:hAnsi="Arial" w:cs="Arial"/>
                <w:sz w:val="18"/>
                <w:szCs w:val="18"/>
                <w:lang w:val="en-US"/>
              </w:rPr>
            </w:pPr>
          </w:p>
        </w:tc>
        <w:tc>
          <w:tcPr>
            <w:tcW w:w="567" w:type="dxa"/>
            <w:tcBorders>
              <w:right w:val="single" w:sz="4" w:space="0" w:color="auto"/>
            </w:tcBorders>
          </w:tcPr>
          <w:p w14:paraId="7227D4EE" w14:textId="77777777" w:rsidR="00B55D11" w:rsidRPr="00060DA8" w:rsidRDefault="00B55D11" w:rsidP="00586AA7">
            <w:pPr>
              <w:snapToGrid w:val="0"/>
              <w:rPr>
                <w:rFonts w:ascii="Arial" w:hAnsi="Arial" w:cs="Arial"/>
                <w:sz w:val="18"/>
                <w:szCs w:val="18"/>
                <w:lang w:val="en-US"/>
              </w:rPr>
            </w:pPr>
          </w:p>
        </w:tc>
      </w:tr>
      <w:tr w:rsidR="00B55D11" w:rsidRPr="00060DA8" w14:paraId="20C5008E" w14:textId="77777777" w:rsidTr="00586AA7">
        <w:trPr>
          <w:trHeight w:val="311"/>
        </w:trPr>
        <w:tc>
          <w:tcPr>
            <w:tcW w:w="454" w:type="dxa"/>
            <w:tcBorders>
              <w:left w:val="single" w:sz="4" w:space="0" w:color="000000"/>
            </w:tcBorders>
          </w:tcPr>
          <w:p w14:paraId="69554774" w14:textId="77777777" w:rsidR="00B55D11" w:rsidRPr="00060DA8" w:rsidRDefault="00B55D11" w:rsidP="00586AA7">
            <w:pPr>
              <w:snapToGrid w:val="0"/>
              <w:rPr>
                <w:rFonts w:ascii="Arial" w:hAnsi="Arial" w:cs="Arial"/>
                <w:sz w:val="20"/>
                <w:szCs w:val="20"/>
                <w:lang w:val="en-US"/>
              </w:rPr>
            </w:pPr>
          </w:p>
        </w:tc>
        <w:tc>
          <w:tcPr>
            <w:tcW w:w="546" w:type="dxa"/>
            <w:gridSpan w:val="2"/>
            <w:tcBorders>
              <w:bottom w:val="single" w:sz="4" w:space="0" w:color="808080"/>
            </w:tcBorders>
            <w:shd w:val="clear" w:color="auto" w:fill="FFFFFF"/>
            <w:vAlign w:val="center"/>
          </w:tcPr>
          <w:p w14:paraId="07A30B54"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0</w:t>
            </w:r>
          </w:p>
        </w:tc>
        <w:tc>
          <w:tcPr>
            <w:tcW w:w="654" w:type="dxa"/>
            <w:gridSpan w:val="3"/>
            <w:tcBorders>
              <w:bottom w:val="single" w:sz="4" w:space="0" w:color="808080"/>
            </w:tcBorders>
            <w:shd w:val="clear" w:color="auto" w:fill="FFFFFF"/>
            <w:vAlign w:val="center"/>
          </w:tcPr>
          <w:p w14:paraId="14F6555C"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998" w:type="dxa"/>
            <w:gridSpan w:val="3"/>
            <w:tcBorders>
              <w:bottom w:val="single" w:sz="4" w:space="0" w:color="808080"/>
            </w:tcBorders>
            <w:shd w:val="clear" w:color="auto" w:fill="FFFFFF"/>
            <w:vAlign w:val="center"/>
          </w:tcPr>
          <w:p w14:paraId="4935549B" w14:textId="77777777" w:rsidR="00B55D11" w:rsidRPr="00060DA8" w:rsidRDefault="00B55D11" w:rsidP="00586AA7">
            <w:pPr>
              <w:tabs>
                <w:tab w:val="left" w:pos="810"/>
              </w:tabs>
              <w:snapToGrid w:val="0"/>
              <w:rPr>
                <w:rFonts w:ascii="Arial" w:hAnsi="Arial" w:cs="Arial"/>
                <w:sz w:val="20"/>
                <w:szCs w:val="20"/>
                <w:lang w:val="en-US"/>
              </w:rPr>
            </w:pPr>
            <w:r w:rsidRPr="00060DA8">
              <w:rPr>
                <w:rFonts w:ascii="Arial" w:hAnsi="Arial" w:cs="Arial"/>
                <w:sz w:val="20"/>
                <w:szCs w:val="20"/>
                <w:lang w:val="en-US"/>
              </w:rPr>
              <w:t>No</w:t>
            </w:r>
            <w:r w:rsidR="00146B13" w:rsidRPr="00060DA8">
              <w:rPr>
                <w:rFonts w:ascii="Arial" w:hAnsi="Arial" w:cs="Arial"/>
                <w:sz w:val="20"/>
                <w:szCs w:val="20"/>
                <w:lang w:val="en-US"/>
              </w:rPr>
              <w:t>ne</w:t>
            </w:r>
          </w:p>
        </w:tc>
        <w:tc>
          <w:tcPr>
            <w:tcW w:w="851" w:type="dxa"/>
            <w:gridSpan w:val="2"/>
            <w:vAlign w:val="center"/>
          </w:tcPr>
          <w:p w14:paraId="1DFBA244" w14:textId="77777777" w:rsidR="00B55D11" w:rsidRPr="00060DA8" w:rsidRDefault="00B55D11" w:rsidP="00586AA7">
            <w:pPr>
              <w:snapToGrid w:val="0"/>
              <w:rPr>
                <w:rFonts w:ascii="Arial" w:hAnsi="Arial" w:cs="Arial"/>
                <w:sz w:val="20"/>
                <w:szCs w:val="20"/>
                <w:lang w:val="en-US"/>
              </w:rPr>
            </w:pPr>
          </w:p>
        </w:tc>
        <w:tc>
          <w:tcPr>
            <w:tcW w:w="567" w:type="dxa"/>
            <w:gridSpan w:val="2"/>
            <w:tcBorders>
              <w:bottom w:val="single" w:sz="4" w:space="0" w:color="808080"/>
            </w:tcBorders>
            <w:vAlign w:val="center"/>
          </w:tcPr>
          <w:p w14:paraId="598CCA04"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1</w:t>
            </w:r>
          </w:p>
        </w:tc>
        <w:tc>
          <w:tcPr>
            <w:tcW w:w="567" w:type="dxa"/>
            <w:tcBorders>
              <w:bottom w:val="single" w:sz="4" w:space="0" w:color="808080"/>
            </w:tcBorders>
            <w:vAlign w:val="center"/>
          </w:tcPr>
          <w:p w14:paraId="092EE7F4"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842" w:type="dxa"/>
            <w:gridSpan w:val="6"/>
            <w:tcBorders>
              <w:bottom w:val="single" w:sz="4" w:space="0" w:color="808080"/>
            </w:tcBorders>
            <w:vAlign w:val="center"/>
          </w:tcPr>
          <w:p w14:paraId="67852FB7"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Television</w:t>
            </w:r>
          </w:p>
        </w:tc>
        <w:tc>
          <w:tcPr>
            <w:tcW w:w="567" w:type="dxa"/>
            <w:tcBorders>
              <w:right w:val="single" w:sz="4" w:space="0" w:color="auto"/>
            </w:tcBorders>
          </w:tcPr>
          <w:p w14:paraId="7B846288" w14:textId="77777777" w:rsidR="00B55D11" w:rsidRPr="00060DA8" w:rsidRDefault="00B55D11" w:rsidP="00586AA7">
            <w:pPr>
              <w:snapToGrid w:val="0"/>
              <w:rPr>
                <w:rFonts w:ascii="Arial" w:hAnsi="Arial" w:cs="Arial"/>
                <w:lang w:val="en-US"/>
              </w:rPr>
            </w:pPr>
          </w:p>
        </w:tc>
      </w:tr>
      <w:tr w:rsidR="00B55D11" w:rsidRPr="00060DA8" w14:paraId="5E459A76" w14:textId="77777777" w:rsidTr="00586AA7">
        <w:trPr>
          <w:trHeight w:val="311"/>
        </w:trPr>
        <w:tc>
          <w:tcPr>
            <w:tcW w:w="454" w:type="dxa"/>
            <w:tcBorders>
              <w:left w:val="single" w:sz="4" w:space="0" w:color="000000"/>
            </w:tcBorders>
          </w:tcPr>
          <w:p w14:paraId="40B318E2" w14:textId="77777777" w:rsidR="00B55D11" w:rsidRPr="00060DA8" w:rsidRDefault="00B55D11" w:rsidP="00586AA7">
            <w:pPr>
              <w:snapToGrid w:val="0"/>
              <w:rPr>
                <w:rFonts w:ascii="Arial" w:hAnsi="Arial" w:cs="Arial"/>
                <w:sz w:val="20"/>
                <w:szCs w:val="20"/>
                <w:lang w:val="en-US"/>
              </w:rPr>
            </w:pPr>
          </w:p>
        </w:tc>
        <w:tc>
          <w:tcPr>
            <w:tcW w:w="546" w:type="dxa"/>
            <w:gridSpan w:val="2"/>
            <w:tcBorders>
              <w:top w:val="single" w:sz="4" w:space="0" w:color="808080"/>
              <w:bottom w:val="single" w:sz="4" w:space="0" w:color="808080"/>
            </w:tcBorders>
            <w:shd w:val="clear" w:color="auto" w:fill="auto"/>
            <w:vAlign w:val="center"/>
          </w:tcPr>
          <w:p w14:paraId="31CE7304"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2</w:t>
            </w:r>
          </w:p>
        </w:tc>
        <w:tc>
          <w:tcPr>
            <w:tcW w:w="654" w:type="dxa"/>
            <w:gridSpan w:val="3"/>
            <w:tcBorders>
              <w:top w:val="single" w:sz="4" w:space="0" w:color="808080"/>
              <w:bottom w:val="single" w:sz="4" w:space="0" w:color="808080"/>
            </w:tcBorders>
            <w:shd w:val="clear" w:color="auto" w:fill="auto"/>
            <w:vAlign w:val="center"/>
          </w:tcPr>
          <w:p w14:paraId="581F1CEB"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998" w:type="dxa"/>
            <w:gridSpan w:val="3"/>
            <w:tcBorders>
              <w:bottom w:val="single" w:sz="4" w:space="0" w:color="808080"/>
            </w:tcBorders>
            <w:shd w:val="clear" w:color="auto" w:fill="auto"/>
            <w:vAlign w:val="center"/>
          </w:tcPr>
          <w:p w14:paraId="3CA5539D" w14:textId="77777777" w:rsidR="00B55D11" w:rsidRPr="00060DA8" w:rsidRDefault="00B55D11" w:rsidP="00586AA7">
            <w:pPr>
              <w:tabs>
                <w:tab w:val="left" w:pos="810"/>
                <w:tab w:val="left" w:pos="1124"/>
              </w:tabs>
              <w:snapToGrid w:val="0"/>
              <w:rPr>
                <w:rFonts w:ascii="Arial" w:hAnsi="Arial" w:cs="Arial"/>
                <w:sz w:val="20"/>
                <w:szCs w:val="20"/>
                <w:lang w:val="en-US"/>
              </w:rPr>
            </w:pPr>
            <w:r w:rsidRPr="00060DA8">
              <w:rPr>
                <w:rFonts w:ascii="Arial" w:hAnsi="Arial" w:cs="Arial"/>
                <w:sz w:val="20"/>
                <w:szCs w:val="20"/>
                <w:lang w:val="en-US"/>
              </w:rPr>
              <w:t>Refrigerator</w:t>
            </w:r>
            <w:r w:rsidRPr="00060DA8">
              <w:rPr>
                <w:rStyle w:val="PageNumber"/>
                <w:rFonts w:ascii="Arial" w:hAnsi="Arial" w:cs="Arial"/>
                <w:sz w:val="20"/>
                <w:szCs w:val="20"/>
                <w:lang w:val="en-US"/>
              </w:rPr>
              <w:tab/>
            </w:r>
          </w:p>
        </w:tc>
        <w:tc>
          <w:tcPr>
            <w:tcW w:w="851" w:type="dxa"/>
            <w:gridSpan w:val="2"/>
            <w:vAlign w:val="center"/>
          </w:tcPr>
          <w:p w14:paraId="2D858B9F" w14:textId="77777777" w:rsidR="00B55D11" w:rsidRPr="00060DA8" w:rsidRDefault="00B55D11" w:rsidP="00586AA7">
            <w:pPr>
              <w:snapToGrid w:val="0"/>
              <w:rPr>
                <w:rFonts w:ascii="Arial" w:hAnsi="Arial" w:cs="Arial"/>
                <w:sz w:val="20"/>
                <w:szCs w:val="20"/>
                <w:lang w:val="en-US"/>
              </w:rPr>
            </w:pPr>
          </w:p>
        </w:tc>
        <w:tc>
          <w:tcPr>
            <w:tcW w:w="567" w:type="dxa"/>
            <w:gridSpan w:val="2"/>
            <w:tcBorders>
              <w:top w:val="single" w:sz="4" w:space="0" w:color="808080"/>
              <w:bottom w:val="single" w:sz="4" w:space="0" w:color="808080"/>
            </w:tcBorders>
            <w:vAlign w:val="center"/>
          </w:tcPr>
          <w:p w14:paraId="774A2794"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3</w:t>
            </w:r>
          </w:p>
        </w:tc>
        <w:tc>
          <w:tcPr>
            <w:tcW w:w="567" w:type="dxa"/>
            <w:tcBorders>
              <w:top w:val="single" w:sz="4" w:space="0" w:color="808080"/>
              <w:bottom w:val="single" w:sz="4" w:space="0" w:color="808080"/>
            </w:tcBorders>
            <w:vAlign w:val="center"/>
          </w:tcPr>
          <w:p w14:paraId="72DD4A47"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842" w:type="dxa"/>
            <w:gridSpan w:val="6"/>
            <w:tcBorders>
              <w:top w:val="single" w:sz="4" w:space="0" w:color="808080"/>
              <w:bottom w:val="single" w:sz="4" w:space="0" w:color="808080"/>
            </w:tcBorders>
            <w:vAlign w:val="center"/>
          </w:tcPr>
          <w:p w14:paraId="2E778D31"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Mobile Phone</w:t>
            </w:r>
          </w:p>
        </w:tc>
        <w:tc>
          <w:tcPr>
            <w:tcW w:w="567" w:type="dxa"/>
            <w:tcBorders>
              <w:right w:val="single" w:sz="4" w:space="0" w:color="auto"/>
            </w:tcBorders>
          </w:tcPr>
          <w:p w14:paraId="3B704CF8" w14:textId="77777777" w:rsidR="00B55D11" w:rsidRPr="00060DA8" w:rsidRDefault="00B55D11" w:rsidP="00586AA7">
            <w:pPr>
              <w:snapToGrid w:val="0"/>
              <w:rPr>
                <w:rFonts w:ascii="Arial" w:hAnsi="Arial" w:cs="Arial"/>
                <w:lang w:val="en-US"/>
              </w:rPr>
            </w:pPr>
          </w:p>
        </w:tc>
      </w:tr>
      <w:tr w:rsidR="00B55D11" w:rsidRPr="00060DA8" w14:paraId="3F455F6A" w14:textId="77777777" w:rsidTr="00586AA7">
        <w:trPr>
          <w:trHeight w:val="311"/>
        </w:trPr>
        <w:tc>
          <w:tcPr>
            <w:tcW w:w="454" w:type="dxa"/>
            <w:tcBorders>
              <w:left w:val="single" w:sz="4" w:space="0" w:color="000000"/>
            </w:tcBorders>
          </w:tcPr>
          <w:p w14:paraId="2F438EF0" w14:textId="77777777" w:rsidR="00B55D11" w:rsidRPr="00060DA8" w:rsidRDefault="00B55D11" w:rsidP="00586AA7">
            <w:pPr>
              <w:snapToGrid w:val="0"/>
              <w:rPr>
                <w:rFonts w:ascii="Arial" w:hAnsi="Arial" w:cs="Arial"/>
                <w:sz w:val="20"/>
                <w:szCs w:val="20"/>
                <w:lang w:val="en-US"/>
              </w:rPr>
            </w:pPr>
          </w:p>
        </w:tc>
        <w:tc>
          <w:tcPr>
            <w:tcW w:w="546" w:type="dxa"/>
            <w:gridSpan w:val="2"/>
            <w:tcBorders>
              <w:top w:val="single" w:sz="4" w:space="0" w:color="808080"/>
              <w:bottom w:val="single" w:sz="4" w:space="0" w:color="808080"/>
            </w:tcBorders>
            <w:shd w:val="clear" w:color="auto" w:fill="auto"/>
            <w:vAlign w:val="center"/>
          </w:tcPr>
          <w:p w14:paraId="4DCF6082"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4</w:t>
            </w:r>
          </w:p>
        </w:tc>
        <w:tc>
          <w:tcPr>
            <w:tcW w:w="654" w:type="dxa"/>
            <w:gridSpan w:val="3"/>
            <w:tcBorders>
              <w:top w:val="single" w:sz="4" w:space="0" w:color="808080"/>
              <w:bottom w:val="single" w:sz="4" w:space="0" w:color="808080"/>
            </w:tcBorders>
            <w:shd w:val="clear" w:color="auto" w:fill="auto"/>
            <w:vAlign w:val="center"/>
          </w:tcPr>
          <w:p w14:paraId="27B63478" w14:textId="77777777" w:rsidR="00B55D11" w:rsidRPr="00060DA8" w:rsidRDefault="00B55D11" w:rsidP="00586AA7">
            <w:pPr>
              <w:snapToGrid w:val="0"/>
              <w:rPr>
                <w:rFonts w:ascii="Wingdings" w:hAnsi="Wingdings"/>
                <w:sz w:val="20"/>
                <w:szCs w:val="20"/>
                <w:lang w:val="en-US"/>
              </w:rPr>
            </w:pPr>
            <w:r w:rsidRPr="00060DA8">
              <w:rPr>
                <w:rFonts w:ascii="Wingdings" w:hAnsi="Wingdings"/>
                <w:sz w:val="20"/>
                <w:szCs w:val="20"/>
                <w:lang w:val="en-US"/>
              </w:rPr>
              <w:t></w:t>
            </w:r>
          </w:p>
        </w:tc>
        <w:tc>
          <w:tcPr>
            <w:tcW w:w="1998" w:type="dxa"/>
            <w:gridSpan w:val="3"/>
            <w:tcBorders>
              <w:top w:val="single" w:sz="4" w:space="0" w:color="808080"/>
              <w:bottom w:val="single" w:sz="4" w:space="0" w:color="808080"/>
            </w:tcBorders>
            <w:shd w:val="clear" w:color="auto" w:fill="auto"/>
            <w:vAlign w:val="center"/>
          </w:tcPr>
          <w:p w14:paraId="14079FE3" w14:textId="77777777" w:rsidR="00B55D11" w:rsidRPr="00060DA8" w:rsidRDefault="00B55D11" w:rsidP="00586AA7">
            <w:pPr>
              <w:tabs>
                <w:tab w:val="left" w:pos="810"/>
                <w:tab w:val="left" w:pos="1124"/>
              </w:tabs>
              <w:snapToGrid w:val="0"/>
              <w:rPr>
                <w:rStyle w:val="PageNumber"/>
                <w:rFonts w:ascii="Arial" w:hAnsi="Arial" w:cs="Arial"/>
                <w:sz w:val="20"/>
                <w:szCs w:val="20"/>
                <w:lang w:val="en-US"/>
              </w:rPr>
            </w:pPr>
            <w:r w:rsidRPr="00060DA8">
              <w:rPr>
                <w:rStyle w:val="PageNumber"/>
                <w:rFonts w:ascii="Arial" w:hAnsi="Arial" w:cs="Arial"/>
                <w:sz w:val="20"/>
                <w:szCs w:val="20"/>
                <w:lang w:val="en-US"/>
              </w:rPr>
              <w:t>Satellite Dish</w:t>
            </w:r>
          </w:p>
        </w:tc>
        <w:tc>
          <w:tcPr>
            <w:tcW w:w="851" w:type="dxa"/>
            <w:gridSpan w:val="2"/>
            <w:vAlign w:val="center"/>
          </w:tcPr>
          <w:p w14:paraId="038D751A" w14:textId="77777777" w:rsidR="00B55D11" w:rsidRPr="00060DA8" w:rsidRDefault="00B55D11" w:rsidP="00586AA7">
            <w:pPr>
              <w:snapToGrid w:val="0"/>
              <w:rPr>
                <w:rFonts w:ascii="Arial" w:hAnsi="Arial" w:cs="Arial"/>
                <w:sz w:val="20"/>
                <w:szCs w:val="20"/>
                <w:lang w:val="en-US"/>
              </w:rPr>
            </w:pPr>
          </w:p>
        </w:tc>
        <w:tc>
          <w:tcPr>
            <w:tcW w:w="567" w:type="dxa"/>
            <w:gridSpan w:val="2"/>
            <w:tcBorders>
              <w:top w:val="single" w:sz="4" w:space="0" w:color="808080"/>
              <w:bottom w:val="single" w:sz="4" w:space="0" w:color="808080"/>
            </w:tcBorders>
            <w:vAlign w:val="center"/>
          </w:tcPr>
          <w:p w14:paraId="64D20B4F"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5</w:t>
            </w:r>
          </w:p>
        </w:tc>
        <w:tc>
          <w:tcPr>
            <w:tcW w:w="567" w:type="dxa"/>
            <w:tcBorders>
              <w:top w:val="single" w:sz="4" w:space="0" w:color="808080"/>
              <w:bottom w:val="single" w:sz="4" w:space="0" w:color="808080"/>
            </w:tcBorders>
            <w:vAlign w:val="center"/>
          </w:tcPr>
          <w:p w14:paraId="6908BD9F"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842" w:type="dxa"/>
            <w:gridSpan w:val="6"/>
            <w:tcBorders>
              <w:top w:val="single" w:sz="4" w:space="0" w:color="808080"/>
              <w:bottom w:val="single" w:sz="4" w:space="0" w:color="808080"/>
            </w:tcBorders>
            <w:vAlign w:val="center"/>
          </w:tcPr>
          <w:p w14:paraId="0F5F7A7F"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Radio</w:t>
            </w:r>
          </w:p>
        </w:tc>
        <w:tc>
          <w:tcPr>
            <w:tcW w:w="567" w:type="dxa"/>
            <w:tcBorders>
              <w:right w:val="single" w:sz="4" w:space="0" w:color="auto"/>
            </w:tcBorders>
          </w:tcPr>
          <w:p w14:paraId="5CEB05AB" w14:textId="77777777" w:rsidR="00B55D11" w:rsidRPr="00060DA8" w:rsidRDefault="00B55D11" w:rsidP="00586AA7">
            <w:pPr>
              <w:snapToGrid w:val="0"/>
              <w:rPr>
                <w:rFonts w:ascii="Arial" w:hAnsi="Arial" w:cs="Arial"/>
                <w:lang w:val="en-US"/>
              </w:rPr>
            </w:pPr>
          </w:p>
        </w:tc>
      </w:tr>
      <w:tr w:rsidR="00B55D11" w:rsidRPr="00060DA8" w14:paraId="09747AC7" w14:textId="77777777" w:rsidTr="00586AA7">
        <w:trPr>
          <w:trHeight w:val="311"/>
        </w:trPr>
        <w:tc>
          <w:tcPr>
            <w:tcW w:w="454" w:type="dxa"/>
            <w:tcBorders>
              <w:left w:val="single" w:sz="4" w:space="0" w:color="000000"/>
            </w:tcBorders>
          </w:tcPr>
          <w:p w14:paraId="636A4DBB" w14:textId="77777777" w:rsidR="00B55D11" w:rsidRPr="00060DA8" w:rsidRDefault="00B55D11" w:rsidP="00586AA7">
            <w:pPr>
              <w:snapToGrid w:val="0"/>
              <w:rPr>
                <w:rFonts w:ascii="Arial" w:hAnsi="Arial" w:cs="Arial"/>
                <w:sz w:val="20"/>
                <w:szCs w:val="20"/>
                <w:lang w:val="en-US"/>
              </w:rPr>
            </w:pPr>
          </w:p>
        </w:tc>
        <w:tc>
          <w:tcPr>
            <w:tcW w:w="546" w:type="dxa"/>
            <w:gridSpan w:val="2"/>
            <w:tcBorders>
              <w:top w:val="single" w:sz="4" w:space="0" w:color="808080"/>
              <w:bottom w:val="single" w:sz="4" w:space="0" w:color="808080"/>
            </w:tcBorders>
            <w:shd w:val="clear" w:color="auto" w:fill="auto"/>
            <w:vAlign w:val="center"/>
          </w:tcPr>
          <w:p w14:paraId="0034F22D"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6</w:t>
            </w:r>
          </w:p>
        </w:tc>
        <w:tc>
          <w:tcPr>
            <w:tcW w:w="654" w:type="dxa"/>
            <w:gridSpan w:val="3"/>
            <w:tcBorders>
              <w:top w:val="single" w:sz="4" w:space="0" w:color="808080"/>
              <w:bottom w:val="single" w:sz="4" w:space="0" w:color="808080"/>
            </w:tcBorders>
            <w:shd w:val="clear" w:color="auto" w:fill="auto"/>
            <w:vAlign w:val="center"/>
          </w:tcPr>
          <w:p w14:paraId="0A3B69C3"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998" w:type="dxa"/>
            <w:gridSpan w:val="3"/>
            <w:tcBorders>
              <w:top w:val="single" w:sz="4" w:space="0" w:color="808080"/>
              <w:bottom w:val="single" w:sz="4" w:space="0" w:color="808080"/>
            </w:tcBorders>
            <w:shd w:val="clear" w:color="auto" w:fill="auto"/>
            <w:vAlign w:val="center"/>
          </w:tcPr>
          <w:p w14:paraId="24552746" w14:textId="77777777" w:rsidR="00B55D11" w:rsidRPr="00060DA8" w:rsidRDefault="00B55D11" w:rsidP="00586AA7">
            <w:pPr>
              <w:tabs>
                <w:tab w:val="left" w:pos="810"/>
              </w:tabs>
              <w:snapToGrid w:val="0"/>
              <w:rPr>
                <w:rFonts w:ascii="Arial" w:hAnsi="Arial" w:cs="Arial"/>
                <w:sz w:val="20"/>
                <w:szCs w:val="20"/>
                <w:lang w:val="en-US"/>
              </w:rPr>
            </w:pPr>
            <w:r w:rsidRPr="00060DA8">
              <w:rPr>
                <w:rFonts w:ascii="Arial" w:hAnsi="Arial" w:cs="Arial"/>
                <w:sz w:val="20"/>
                <w:szCs w:val="20"/>
                <w:lang w:val="en-US"/>
              </w:rPr>
              <w:t>Computer / Laptop</w:t>
            </w:r>
          </w:p>
        </w:tc>
        <w:tc>
          <w:tcPr>
            <w:tcW w:w="851" w:type="dxa"/>
            <w:gridSpan w:val="2"/>
            <w:vAlign w:val="center"/>
          </w:tcPr>
          <w:p w14:paraId="71D06A94" w14:textId="77777777" w:rsidR="00B55D11" w:rsidRPr="00060DA8" w:rsidRDefault="00B55D11" w:rsidP="00586AA7">
            <w:pPr>
              <w:snapToGrid w:val="0"/>
              <w:rPr>
                <w:rFonts w:ascii="Arial" w:hAnsi="Arial" w:cs="Arial"/>
                <w:sz w:val="20"/>
                <w:szCs w:val="20"/>
                <w:lang w:val="en-US"/>
              </w:rPr>
            </w:pPr>
          </w:p>
        </w:tc>
        <w:tc>
          <w:tcPr>
            <w:tcW w:w="567" w:type="dxa"/>
            <w:gridSpan w:val="2"/>
            <w:tcBorders>
              <w:top w:val="single" w:sz="4" w:space="0" w:color="808080"/>
              <w:bottom w:val="single" w:sz="4" w:space="0" w:color="808080"/>
            </w:tcBorders>
            <w:vAlign w:val="center"/>
          </w:tcPr>
          <w:p w14:paraId="6395AFA1"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7</w:t>
            </w:r>
          </w:p>
        </w:tc>
        <w:tc>
          <w:tcPr>
            <w:tcW w:w="567" w:type="dxa"/>
            <w:tcBorders>
              <w:top w:val="single" w:sz="4" w:space="0" w:color="808080"/>
              <w:bottom w:val="single" w:sz="4" w:space="0" w:color="808080"/>
            </w:tcBorders>
            <w:vAlign w:val="center"/>
          </w:tcPr>
          <w:p w14:paraId="007F9F77" w14:textId="77777777" w:rsidR="00B55D11" w:rsidRPr="00060DA8" w:rsidRDefault="00B55D11" w:rsidP="00586AA7">
            <w:pPr>
              <w:snapToGrid w:val="0"/>
              <w:rPr>
                <w:rFonts w:ascii="Arial" w:hAnsi="Arial" w:cs="Arial"/>
                <w:sz w:val="20"/>
                <w:szCs w:val="20"/>
                <w:lang w:val="en-US"/>
              </w:rPr>
            </w:pPr>
            <w:r w:rsidRPr="00060DA8">
              <w:rPr>
                <w:rFonts w:ascii="Wingdings" w:hAnsi="Wingdings"/>
                <w:sz w:val="20"/>
                <w:szCs w:val="20"/>
                <w:lang w:val="en-US"/>
              </w:rPr>
              <w:t></w:t>
            </w:r>
          </w:p>
        </w:tc>
        <w:tc>
          <w:tcPr>
            <w:tcW w:w="1842" w:type="dxa"/>
            <w:gridSpan w:val="6"/>
            <w:tcBorders>
              <w:top w:val="single" w:sz="4" w:space="0" w:color="808080"/>
              <w:bottom w:val="single" w:sz="4" w:space="0" w:color="808080"/>
            </w:tcBorders>
            <w:vAlign w:val="center"/>
          </w:tcPr>
          <w:p w14:paraId="3B1541E4" w14:textId="77777777" w:rsidR="00B55D11" w:rsidRPr="00060DA8" w:rsidRDefault="00B55D11" w:rsidP="00586AA7">
            <w:pPr>
              <w:snapToGrid w:val="0"/>
              <w:rPr>
                <w:rFonts w:ascii="Arial" w:hAnsi="Arial" w:cs="Arial"/>
                <w:sz w:val="20"/>
                <w:szCs w:val="20"/>
                <w:lang w:val="en-US"/>
              </w:rPr>
            </w:pPr>
            <w:r w:rsidRPr="00060DA8">
              <w:rPr>
                <w:rFonts w:ascii="Arial" w:hAnsi="Arial" w:cs="Arial"/>
                <w:sz w:val="20"/>
                <w:szCs w:val="20"/>
                <w:lang w:val="en-US"/>
              </w:rPr>
              <w:t xml:space="preserve">Other: </w:t>
            </w:r>
          </w:p>
        </w:tc>
        <w:tc>
          <w:tcPr>
            <w:tcW w:w="567" w:type="dxa"/>
            <w:tcBorders>
              <w:right w:val="single" w:sz="4" w:space="0" w:color="auto"/>
            </w:tcBorders>
          </w:tcPr>
          <w:p w14:paraId="398DA15F" w14:textId="77777777" w:rsidR="00B55D11" w:rsidRPr="00060DA8" w:rsidRDefault="00B55D11" w:rsidP="00586AA7">
            <w:pPr>
              <w:snapToGrid w:val="0"/>
              <w:rPr>
                <w:rFonts w:ascii="Arial" w:hAnsi="Arial" w:cs="Arial"/>
                <w:lang w:val="en-US"/>
              </w:rPr>
            </w:pPr>
          </w:p>
        </w:tc>
      </w:tr>
      <w:tr w:rsidR="00586AA7" w:rsidRPr="00060DA8" w14:paraId="02446EF1" w14:textId="77777777" w:rsidTr="00586AA7">
        <w:trPr>
          <w:trHeight w:val="311"/>
        </w:trPr>
        <w:tc>
          <w:tcPr>
            <w:tcW w:w="454" w:type="dxa"/>
            <w:tcBorders>
              <w:left w:val="single" w:sz="4" w:space="0" w:color="000000"/>
              <w:bottom w:val="single" w:sz="4" w:space="0" w:color="auto"/>
            </w:tcBorders>
          </w:tcPr>
          <w:p w14:paraId="5496DFC9" w14:textId="77777777" w:rsidR="00586AA7" w:rsidRPr="00060DA8" w:rsidRDefault="00586AA7" w:rsidP="00586AA7">
            <w:pPr>
              <w:snapToGrid w:val="0"/>
              <w:rPr>
                <w:rFonts w:ascii="Arial" w:hAnsi="Arial" w:cs="Arial"/>
                <w:sz w:val="20"/>
                <w:szCs w:val="20"/>
                <w:lang w:val="en-US"/>
              </w:rPr>
            </w:pPr>
          </w:p>
        </w:tc>
        <w:tc>
          <w:tcPr>
            <w:tcW w:w="546" w:type="dxa"/>
            <w:gridSpan w:val="2"/>
            <w:tcBorders>
              <w:top w:val="single" w:sz="4" w:space="0" w:color="808080"/>
              <w:bottom w:val="single" w:sz="4" w:space="0" w:color="auto"/>
            </w:tcBorders>
            <w:shd w:val="clear" w:color="auto" w:fill="auto"/>
            <w:vAlign w:val="center"/>
          </w:tcPr>
          <w:p w14:paraId="3B140467" w14:textId="77777777" w:rsidR="00586AA7" w:rsidRPr="00060DA8" w:rsidRDefault="00586AA7" w:rsidP="00586AA7">
            <w:pPr>
              <w:snapToGrid w:val="0"/>
              <w:rPr>
                <w:rFonts w:ascii="Arial" w:hAnsi="Arial" w:cs="Arial"/>
                <w:sz w:val="20"/>
                <w:szCs w:val="20"/>
                <w:lang w:val="en-US"/>
              </w:rPr>
            </w:pPr>
          </w:p>
        </w:tc>
        <w:tc>
          <w:tcPr>
            <w:tcW w:w="654" w:type="dxa"/>
            <w:gridSpan w:val="3"/>
            <w:tcBorders>
              <w:top w:val="single" w:sz="4" w:space="0" w:color="808080"/>
              <w:bottom w:val="single" w:sz="4" w:space="0" w:color="auto"/>
            </w:tcBorders>
            <w:shd w:val="clear" w:color="auto" w:fill="auto"/>
            <w:vAlign w:val="center"/>
          </w:tcPr>
          <w:p w14:paraId="09F9A9DB" w14:textId="77777777" w:rsidR="00586AA7" w:rsidRPr="00060DA8" w:rsidRDefault="00586AA7" w:rsidP="00586AA7">
            <w:pPr>
              <w:snapToGrid w:val="0"/>
              <w:rPr>
                <w:rFonts w:ascii="Wingdings" w:hAnsi="Wingdings"/>
                <w:sz w:val="20"/>
                <w:szCs w:val="20"/>
                <w:lang w:val="en-US"/>
              </w:rPr>
            </w:pPr>
          </w:p>
        </w:tc>
        <w:tc>
          <w:tcPr>
            <w:tcW w:w="1998" w:type="dxa"/>
            <w:gridSpan w:val="3"/>
            <w:tcBorders>
              <w:top w:val="single" w:sz="4" w:space="0" w:color="808080"/>
              <w:bottom w:val="single" w:sz="4" w:space="0" w:color="auto"/>
            </w:tcBorders>
            <w:shd w:val="clear" w:color="auto" w:fill="auto"/>
            <w:vAlign w:val="center"/>
          </w:tcPr>
          <w:p w14:paraId="49F5E025" w14:textId="77777777" w:rsidR="00586AA7" w:rsidRPr="00060DA8" w:rsidRDefault="00586AA7" w:rsidP="00586AA7">
            <w:pPr>
              <w:tabs>
                <w:tab w:val="left" w:pos="810"/>
              </w:tabs>
              <w:snapToGrid w:val="0"/>
              <w:rPr>
                <w:rFonts w:ascii="Arial" w:hAnsi="Arial" w:cs="Arial"/>
                <w:sz w:val="20"/>
                <w:szCs w:val="20"/>
                <w:lang w:val="en-US"/>
              </w:rPr>
            </w:pPr>
          </w:p>
        </w:tc>
        <w:tc>
          <w:tcPr>
            <w:tcW w:w="851" w:type="dxa"/>
            <w:gridSpan w:val="2"/>
            <w:tcBorders>
              <w:bottom w:val="single" w:sz="4" w:space="0" w:color="auto"/>
            </w:tcBorders>
            <w:vAlign w:val="center"/>
          </w:tcPr>
          <w:p w14:paraId="78A4BE02" w14:textId="77777777" w:rsidR="00586AA7" w:rsidRPr="00060DA8" w:rsidRDefault="00586AA7" w:rsidP="00586AA7">
            <w:pPr>
              <w:snapToGrid w:val="0"/>
              <w:rPr>
                <w:rFonts w:ascii="Arial" w:hAnsi="Arial" w:cs="Arial"/>
                <w:sz w:val="20"/>
                <w:szCs w:val="20"/>
                <w:lang w:val="en-US"/>
              </w:rPr>
            </w:pPr>
          </w:p>
        </w:tc>
        <w:tc>
          <w:tcPr>
            <w:tcW w:w="567" w:type="dxa"/>
            <w:gridSpan w:val="2"/>
            <w:tcBorders>
              <w:top w:val="single" w:sz="4" w:space="0" w:color="808080"/>
              <w:bottom w:val="single" w:sz="4" w:space="0" w:color="auto"/>
            </w:tcBorders>
            <w:vAlign w:val="center"/>
          </w:tcPr>
          <w:p w14:paraId="631A595F" w14:textId="77777777" w:rsidR="00586AA7" w:rsidRPr="00060DA8" w:rsidRDefault="00586AA7" w:rsidP="00586AA7">
            <w:pPr>
              <w:snapToGrid w:val="0"/>
              <w:rPr>
                <w:rFonts w:ascii="Arial" w:hAnsi="Arial" w:cs="Arial"/>
                <w:sz w:val="20"/>
                <w:szCs w:val="20"/>
                <w:lang w:val="en-US"/>
              </w:rPr>
            </w:pPr>
          </w:p>
        </w:tc>
        <w:tc>
          <w:tcPr>
            <w:tcW w:w="567" w:type="dxa"/>
            <w:tcBorders>
              <w:top w:val="single" w:sz="4" w:space="0" w:color="808080"/>
              <w:bottom w:val="single" w:sz="4" w:space="0" w:color="auto"/>
            </w:tcBorders>
            <w:vAlign w:val="center"/>
          </w:tcPr>
          <w:p w14:paraId="04E37B17" w14:textId="77777777" w:rsidR="00586AA7" w:rsidRPr="00060DA8" w:rsidRDefault="00586AA7" w:rsidP="00586AA7">
            <w:pPr>
              <w:snapToGrid w:val="0"/>
              <w:rPr>
                <w:rFonts w:ascii="Wingdings" w:hAnsi="Wingdings"/>
                <w:sz w:val="20"/>
                <w:szCs w:val="20"/>
                <w:lang w:val="en-US"/>
              </w:rPr>
            </w:pPr>
          </w:p>
        </w:tc>
        <w:tc>
          <w:tcPr>
            <w:tcW w:w="1842" w:type="dxa"/>
            <w:gridSpan w:val="6"/>
            <w:tcBorders>
              <w:top w:val="single" w:sz="4" w:space="0" w:color="808080"/>
              <w:bottom w:val="single" w:sz="4" w:space="0" w:color="auto"/>
            </w:tcBorders>
            <w:vAlign w:val="center"/>
          </w:tcPr>
          <w:p w14:paraId="25F5D236" w14:textId="77777777" w:rsidR="00586AA7" w:rsidRPr="00060DA8" w:rsidRDefault="00586AA7" w:rsidP="00586AA7">
            <w:pPr>
              <w:snapToGrid w:val="0"/>
              <w:rPr>
                <w:rFonts w:ascii="Arial" w:hAnsi="Arial" w:cs="Arial"/>
                <w:sz w:val="20"/>
                <w:szCs w:val="20"/>
                <w:lang w:val="en-US"/>
              </w:rPr>
            </w:pPr>
          </w:p>
        </w:tc>
        <w:tc>
          <w:tcPr>
            <w:tcW w:w="567" w:type="dxa"/>
            <w:tcBorders>
              <w:bottom w:val="single" w:sz="4" w:space="0" w:color="auto"/>
              <w:right w:val="single" w:sz="4" w:space="0" w:color="auto"/>
            </w:tcBorders>
          </w:tcPr>
          <w:p w14:paraId="628E2593" w14:textId="77777777" w:rsidR="00586AA7" w:rsidRPr="00060DA8" w:rsidRDefault="00586AA7" w:rsidP="00586AA7">
            <w:pPr>
              <w:snapToGrid w:val="0"/>
              <w:rPr>
                <w:rFonts w:ascii="Arial" w:hAnsi="Arial" w:cs="Arial"/>
                <w:lang w:val="en-US"/>
              </w:rPr>
            </w:pPr>
          </w:p>
        </w:tc>
      </w:tr>
    </w:tbl>
    <w:p w14:paraId="1660D4AB" w14:textId="77777777" w:rsidR="00586AA7" w:rsidRPr="00060DA8" w:rsidRDefault="00586AA7"/>
    <w:p w14:paraId="1BCB51AF" w14:textId="77777777" w:rsidR="006C5FF4" w:rsidRPr="00060DA8" w:rsidRDefault="006C5FF4"/>
    <w:p w14:paraId="62095B79" w14:textId="77777777" w:rsidR="006C5FF4" w:rsidRPr="00060DA8" w:rsidRDefault="006C5FF4"/>
    <w:p w14:paraId="1C0713F1" w14:textId="77777777" w:rsidR="006C5FF4" w:rsidRPr="00060DA8" w:rsidRDefault="006C5FF4"/>
    <w:p w14:paraId="5694B601" w14:textId="77777777" w:rsidR="006C5FF4" w:rsidRPr="00060DA8" w:rsidRDefault="006C5FF4"/>
    <w:p w14:paraId="221719B5" w14:textId="77777777" w:rsidR="006C5FF4" w:rsidRPr="00060DA8" w:rsidRDefault="006C5FF4"/>
    <w:p w14:paraId="6B420A52" w14:textId="77777777" w:rsidR="006C5FF4" w:rsidRPr="00060DA8" w:rsidRDefault="006C5FF4"/>
    <w:p w14:paraId="5F92D643" w14:textId="77777777" w:rsidR="006C5FF4" w:rsidRPr="00060DA8" w:rsidRDefault="006C5FF4"/>
    <w:p w14:paraId="1F32A687" w14:textId="77777777" w:rsidR="006C5FF4" w:rsidRPr="00060DA8" w:rsidRDefault="006C5FF4"/>
    <w:p w14:paraId="752B48E1" w14:textId="77777777" w:rsidR="006C5FF4" w:rsidRPr="00060DA8" w:rsidRDefault="006C5FF4"/>
    <w:p w14:paraId="1897D6A7" w14:textId="77777777" w:rsidR="006C5FF4" w:rsidRPr="00060DA8" w:rsidRDefault="006C5FF4"/>
    <w:p w14:paraId="14128256" w14:textId="77777777" w:rsidR="006C5FF4" w:rsidRPr="00060DA8" w:rsidRDefault="006C5FF4"/>
    <w:p w14:paraId="251EE387" w14:textId="77777777" w:rsidR="006C5FF4" w:rsidRPr="00060DA8" w:rsidRDefault="006C5FF4"/>
    <w:p w14:paraId="2D0B740E" w14:textId="77777777" w:rsidR="006C5FF4" w:rsidRPr="00060DA8" w:rsidRDefault="006C5FF4"/>
    <w:p w14:paraId="2B7017E7" w14:textId="77777777" w:rsidR="006C5FF4" w:rsidRPr="00060DA8" w:rsidRDefault="006C5FF4"/>
    <w:p w14:paraId="0651B218" w14:textId="77777777" w:rsidR="006C5FF4" w:rsidRPr="00060DA8" w:rsidRDefault="006C5FF4"/>
    <w:p w14:paraId="0729E68A" w14:textId="77777777" w:rsidR="006C5FF4" w:rsidRPr="00060DA8" w:rsidRDefault="006C5FF4"/>
    <w:p w14:paraId="6D7DE8DD" w14:textId="77777777" w:rsidR="000800B8" w:rsidRPr="00060DA8" w:rsidRDefault="000800B8">
      <w:pPr>
        <w:suppressAutoHyphens w:val="0"/>
        <w:spacing w:after="200" w:line="276" w:lineRule="auto"/>
        <w:rPr>
          <w:rFonts w:ascii="Arial" w:hAnsi="Arial" w:cs="Arial"/>
          <w:b/>
          <w:sz w:val="20"/>
          <w:szCs w:val="20"/>
          <w:u w:val="single"/>
          <w:lang w:val="en-US"/>
        </w:rPr>
      </w:pPr>
      <w:r w:rsidRPr="00060DA8">
        <w:rPr>
          <w:rFonts w:ascii="Arial" w:hAnsi="Arial" w:cs="Arial"/>
          <w:b/>
          <w:sz w:val="20"/>
          <w:szCs w:val="20"/>
          <w:u w:val="single"/>
          <w:lang w:val="en-US"/>
        </w:rPr>
        <w:br w:type="page"/>
      </w:r>
    </w:p>
    <w:p w14:paraId="125B50FC" w14:textId="77777777" w:rsidR="0009492A" w:rsidRPr="00060DA8" w:rsidRDefault="0009492A">
      <w:pPr>
        <w:suppressAutoHyphens w:val="0"/>
        <w:spacing w:after="200" w:line="276" w:lineRule="auto"/>
        <w:rPr>
          <w:rFonts w:ascii="Arial" w:hAnsi="Arial" w:cs="Arial"/>
          <w:b/>
          <w:sz w:val="20"/>
          <w:szCs w:val="20"/>
          <w:u w:val="single"/>
          <w:lang w:val="en-US"/>
        </w:rPr>
      </w:pPr>
    </w:p>
    <w:p w14:paraId="543EA033" w14:textId="77777777" w:rsidR="00716C9F" w:rsidRPr="00060DA8" w:rsidRDefault="00B212C2" w:rsidP="00013E9E">
      <w:pPr>
        <w:pStyle w:val="ListParagraph"/>
        <w:numPr>
          <w:ilvl w:val="0"/>
          <w:numId w:val="6"/>
        </w:numPr>
        <w:rPr>
          <w:rFonts w:ascii="Arial" w:hAnsi="Arial" w:cs="Arial"/>
          <w:b/>
          <w:sz w:val="28"/>
          <w:szCs w:val="28"/>
          <w:u w:val="single"/>
          <w:lang w:val="en-US"/>
        </w:rPr>
      </w:pPr>
      <w:r w:rsidRPr="00060DA8">
        <w:rPr>
          <w:rFonts w:ascii="Arial" w:hAnsi="Arial" w:cs="Arial"/>
          <w:b/>
          <w:sz w:val="28"/>
          <w:szCs w:val="28"/>
          <w:u w:val="single"/>
          <w:lang w:val="en-US"/>
        </w:rPr>
        <w:t>Fishery Section</w:t>
      </w:r>
    </w:p>
    <w:p w14:paraId="01949767" w14:textId="77777777" w:rsidR="00716C9F" w:rsidRPr="00060DA8" w:rsidRDefault="00716C9F" w:rsidP="00CD313C">
      <w:pPr>
        <w:rPr>
          <w:rFonts w:ascii="Arial" w:hAnsi="Arial" w:cs="Arial"/>
          <w:sz w:val="20"/>
          <w:szCs w:val="20"/>
          <w:lang w:val="en-US"/>
        </w:rPr>
      </w:pPr>
    </w:p>
    <w:tbl>
      <w:tblPr>
        <w:tblW w:w="8213" w:type="dxa"/>
        <w:tblLayout w:type="fixed"/>
        <w:tblLook w:val="0000" w:firstRow="0" w:lastRow="0" w:firstColumn="0" w:lastColumn="0" w:noHBand="0" w:noVBand="0"/>
      </w:tblPr>
      <w:tblGrid>
        <w:gridCol w:w="236"/>
        <w:gridCol w:w="610"/>
        <w:gridCol w:w="4040"/>
        <w:gridCol w:w="236"/>
        <w:gridCol w:w="289"/>
        <w:gridCol w:w="7"/>
        <w:gridCol w:w="247"/>
        <w:gridCol w:w="291"/>
        <w:gridCol w:w="135"/>
        <w:gridCol w:w="588"/>
        <w:gridCol w:w="86"/>
        <w:gridCol w:w="966"/>
        <w:gridCol w:w="482"/>
      </w:tblGrid>
      <w:tr w:rsidR="00586AA7" w:rsidRPr="00060DA8" w14:paraId="5C345D7F" w14:textId="77777777" w:rsidTr="0009492A">
        <w:trPr>
          <w:trHeight w:val="265"/>
        </w:trPr>
        <w:tc>
          <w:tcPr>
            <w:tcW w:w="236" w:type="dxa"/>
            <w:tcBorders>
              <w:top w:val="single" w:sz="4" w:space="0" w:color="000000"/>
              <w:left w:val="single" w:sz="4" w:space="0" w:color="000000"/>
            </w:tcBorders>
            <w:shd w:val="clear" w:color="auto" w:fill="auto"/>
            <w:vAlign w:val="bottom"/>
          </w:tcPr>
          <w:p w14:paraId="3C80F9D9" w14:textId="77777777" w:rsidR="00586AA7" w:rsidRPr="00060DA8" w:rsidRDefault="00586AA7" w:rsidP="000835B9">
            <w:pPr>
              <w:snapToGrid w:val="0"/>
              <w:rPr>
                <w:rFonts w:ascii="Arial" w:hAnsi="Arial" w:cs="Arial"/>
                <w:lang w:val="en-GB"/>
              </w:rPr>
            </w:pPr>
          </w:p>
        </w:tc>
        <w:tc>
          <w:tcPr>
            <w:tcW w:w="610" w:type="dxa"/>
            <w:tcBorders>
              <w:top w:val="single" w:sz="4" w:space="0" w:color="000000"/>
            </w:tcBorders>
            <w:shd w:val="clear" w:color="auto" w:fill="auto"/>
            <w:vAlign w:val="bottom"/>
          </w:tcPr>
          <w:p w14:paraId="3AFDD2D9" w14:textId="77777777" w:rsidR="00586AA7" w:rsidRPr="00060DA8" w:rsidRDefault="00586AA7" w:rsidP="000835B9">
            <w:pPr>
              <w:snapToGrid w:val="0"/>
              <w:rPr>
                <w:rFonts w:ascii="Arial" w:hAnsi="Arial" w:cs="Arial"/>
                <w:lang w:val="en-GB"/>
              </w:rPr>
            </w:pPr>
          </w:p>
        </w:tc>
        <w:tc>
          <w:tcPr>
            <w:tcW w:w="4040" w:type="dxa"/>
            <w:tcBorders>
              <w:top w:val="single" w:sz="4" w:space="0" w:color="000000"/>
            </w:tcBorders>
            <w:shd w:val="clear" w:color="auto" w:fill="auto"/>
            <w:vAlign w:val="bottom"/>
          </w:tcPr>
          <w:p w14:paraId="368EAC0B" w14:textId="77777777" w:rsidR="00586AA7" w:rsidRPr="00060DA8" w:rsidRDefault="00586AA7" w:rsidP="000835B9">
            <w:pPr>
              <w:snapToGrid w:val="0"/>
              <w:rPr>
                <w:rFonts w:ascii="Arial" w:hAnsi="Arial" w:cs="Arial"/>
                <w:lang w:val="en-GB"/>
              </w:rPr>
            </w:pPr>
          </w:p>
        </w:tc>
        <w:tc>
          <w:tcPr>
            <w:tcW w:w="236" w:type="dxa"/>
            <w:tcBorders>
              <w:top w:val="single" w:sz="4" w:space="0" w:color="000000"/>
            </w:tcBorders>
            <w:shd w:val="clear" w:color="auto" w:fill="auto"/>
            <w:vAlign w:val="bottom"/>
          </w:tcPr>
          <w:p w14:paraId="1A6AFA57" w14:textId="77777777" w:rsidR="00586AA7" w:rsidRPr="00060DA8" w:rsidRDefault="00586AA7" w:rsidP="000835B9">
            <w:pPr>
              <w:snapToGrid w:val="0"/>
              <w:rPr>
                <w:rFonts w:ascii="Arial" w:hAnsi="Arial" w:cs="Arial"/>
                <w:lang w:val="en-GB"/>
              </w:rPr>
            </w:pPr>
          </w:p>
        </w:tc>
        <w:tc>
          <w:tcPr>
            <w:tcW w:w="289" w:type="dxa"/>
            <w:tcBorders>
              <w:top w:val="single" w:sz="4" w:space="0" w:color="000000"/>
            </w:tcBorders>
          </w:tcPr>
          <w:p w14:paraId="15129501" w14:textId="77777777" w:rsidR="00586AA7" w:rsidRPr="00060DA8" w:rsidRDefault="00586AA7" w:rsidP="000835B9">
            <w:pPr>
              <w:snapToGrid w:val="0"/>
              <w:rPr>
                <w:rFonts w:ascii="Arial" w:hAnsi="Arial" w:cs="Arial"/>
                <w:lang w:val="en-GB"/>
              </w:rPr>
            </w:pPr>
          </w:p>
        </w:tc>
        <w:tc>
          <w:tcPr>
            <w:tcW w:w="254" w:type="dxa"/>
            <w:gridSpan w:val="2"/>
            <w:tcBorders>
              <w:top w:val="single" w:sz="4" w:space="0" w:color="000000"/>
            </w:tcBorders>
            <w:shd w:val="clear" w:color="auto" w:fill="auto"/>
            <w:vAlign w:val="bottom"/>
          </w:tcPr>
          <w:p w14:paraId="04EB0017" w14:textId="77777777" w:rsidR="00586AA7" w:rsidRPr="00060DA8" w:rsidRDefault="00586AA7" w:rsidP="000835B9">
            <w:pPr>
              <w:snapToGrid w:val="0"/>
              <w:rPr>
                <w:rFonts w:ascii="Arial" w:hAnsi="Arial" w:cs="Arial"/>
                <w:lang w:val="en-GB"/>
              </w:rPr>
            </w:pPr>
          </w:p>
        </w:tc>
        <w:tc>
          <w:tcPr>
            <w:tcW w:w="426" w:type="dxa"/>
            <w:gridSpan w:val="2"/>
            <w:tcBorders>
              <w:top w:val="single" w:sz="4" w:space="0" w:color="000000"/>
            </w:tcBorders>
            <w:shd w:val="clear" w:color="auto" w:fill="auto"/>
            <w:vAlign w:val="bottom"/>
          </w:tcPr>
          <w:p w14:paraId="466F12B9" w14:textId="77777777" w:rsidR="00586AA7" w:rsidRPr="00060DA8" w:rsidRDefault="00586AA7" w:rsidP="000835B9">
            <w:pPr>
              <w:snapToGrid w:val="0"/>
              <w:rPr>
                <w:rFonts w:ascii="Arial" w:hAnsi="Arial" w:cs="Arial"/>
                <w:lang w:val="en-GB"/>
              </w:rPr>
            </w:pPr>
          </w:p>
        </w:tc>
        <w:tc>
          <w:tcPr>
            <w:tcW w:w="674" w:type="dxa"/>
            <w:gridSpan w:val="2"/>
            <w:tcBorders>
              <w:top w:val="single" w:sz="4" w:space="0" w:color="000000"/>
            </w:tcBorders>
            <w:shd w:val="clear" w:color="auto" w:fill="auto"/>
          </w:tcPr>
          <w:p w14:paraId="2E2E2F08" w14:textId="77777777" w:rsidR="00586AA7" w:rsidRPr="00060DA8" w:rsidRDefault="00586AA7" w:rsidP="000835B9">
            <w:pPr>
              <w:snapToGrid w:val="0"/>
              <w:rPr>
                <w:rFonts w:ascii="Arial" w:hAnsi="Arial" w:cs="Arial"/>
                <w:lang w:val="en-GB"/>
              </w:rPr>
            </w:pPr>
          </w:p>
        </w:tc>
        <w:tc>
          <w:tcPr>
            <w:tcW w:w="966" w:type="dxa"/>
            <w:tcBorders>
              <w:top w:val="single" w:sz="4" w:space="0" w:color="000000"/>
            </w:tcBorders>
            <w:shd w:val="clear" w:color="auto" w:fill="auto"/>
            <w:vAlign w:val="bottom"/>
          </w:tcPr>
          <w:p w14:paraId="3CCF07FE" w14:textId="77777777" w:rsidR="00586AA7" w:rsidRPr="00060DA8" w:rsidRDefault="00586AA7" w:rsidP="000835B9">
            <w:pPr>
              <w:snapToGrid w:val="0"/>
              <w:rPr>
                <w:rFonts w:ascii="Arial" w:hAnsi="Arial" w:cs="Arial"/>
                <w:lang w:val="en-GB"/>
              </w:rPr>
            </w:pPr>
          </w:p>
        </w:tc>
        <w:tc>
          <w:tcPr>
            <w:tcW w:w="482" w:type="dxa"/>
            <w:tcBorders>
              <w:top w:val="single" w:sz="4" w:space="0" w:color="000000"/>
              <w:right w:val="single" w:sz="4" w:space="0" w:color="000000"/>
            </w:tcBorders>
            <w:shd w:val="clear" w:color="auto" w:fill="auto"/>
            <w:vAlign w:val="bottom"/>
          </w:tcPr>
          <w:p w14:paraId="6D727D0D" w14:textId="77777777" w:rsidR="00586AA7" w:rsidRPr="00060DA8" w:rsidRDefault="00586AA7" w:rsidP="000835B9">
            <w:pPr>
              <w:snapToGrid w:val="0"/>
              <w:rPr>
                <w:rFonts w:ascii="Arial" w:hAnsi="Arial" w:cs="Arial"/>
                <w:lang w:val="en-GB"/>
              </w:rPr>
            </w:pPr>
          </w:p>
        </w:tc>
      </w:tr>
      <w:tr w:rsidR="00070EBD" w:rsidRPr="00060DA8" w14:paraId="6A631F78" w14:textId="77777777" w:rsidTr="0009492A">
        <w:trPr>
          <w:trHeight w:val="343"/>
        </w:trPr>
        <w:tc>
          <w:tcPr>
            <w:tcW w:w="236" w:type="dxa"/>
            <w:tcBorders>
              <w:left w:val="single" w:sz="4" w:space="0" w:color="000000"/>
            </w:tcBorders>
            <w:shd w:val="clear" w:color="auto" w:fill="auto"/>
            <w:vAlign w:val="bottom"/>
          </w:tcPr>
          <w:p w14:paraId="5FF3C20D" w14:textId="77777777" w:rsidR="00070EBD" w:rsidRPr="00060DA8" w:rsidRDefault="00070EBD" w:rsidP="00025DD4">
            <w:pPr>
              <w:snapToGrid w:val="0"/>
              <w:rPr>
                <w:rFonts w:ascii="Arial" w:hAnsi="Arial" w:cs="Arial"/>
                <w:lang w:val="en-GB"/>
              </w:rPr>
            </w:pPr>
          </w:p>
        </w:tc>
        <w:tc>
          <w:tcPr>
            <w:tcW w:w="610" w:type="dxa"/>
            <w:shd w:val="clear" w:color="auto" w:fill="000000"/>
            <w:vAlign w:val="bottom"/>
          </w:tcPr>
          <w:p w14:paraId="256862A9" w14:textId="77777777" w:rsidR="00070EBD" w:rsidRPr="00060DA8" w:rsidRDefault="000800B8" w:rsidP="00025DD4">
            <w:pPr>
              <w:snapToGrid w:val="0"/>
              <w:rPr>
                <w:rFonts w:ascii="Arial" w:hAnsi="Arial" w:cs="Arial"/>
                <w:b/>
                <w:color w:val="FFFFFF"/>
                <w:lang w:val="en-GB"/>
              </w:rPr>
            </w:pPr>
            <w:r w:rsidRPr="00060DA8">
              <w:rPr>
                <w:rFonts w:ascii="Arial" w:hAnsi="Arial" w:cs="Arial"/>
                <w:b/>
                <w:color w:val="FFFFFF"/>
                <w:lang w:val="en-GB"/>
              </w:rPr>
              <w:t>36</w:t>
            </w:r>
            <w:r w:rsidR="00070EBD" w:rsidRPr="00060DA8">
              <w:rPr>
                <w:rFonts w:ascii="Arial" w:hAnsi="Arial" w:cs="Arial"/>
                <w:b/>
                <w:color w:val="FFFFFF"/>
                <w:lang w:val="en-GB"/>
              </w:rPr>
              <w:t>.</w:t>
            </w:r>
          </w:p>
        </w:tc>
        <w:tc>
          <w:tcPr>
            <w:tcW w:w="4040" w:type="dxa"/>
            <w:vMerge w:val="restart"/>
            <w:shd w:val="clear" w:color="auto" w:fill="D9D9D9"/>
            <w:vAlign w:val="bottom"/>
          </w:tcPr>
          <w:p w14:paraId="309DC37D" w14:textId="77777777" w:rsidR="00070EBD" w:rsidRPr="00060DA8" w:rsidRDefault="0009492A" w:rsidP="0009492A">
            <w:pPr>
              <w:snapToGrid w:val="0"/>
              <w:rPr>
                <w:rFonts w:ascii="Arial" w:hAnsi="Arial" w:cs="Arial"/>
                <w:lang w:val="en-GB"/>
              </w:rPr>
            </w:pPr>
            <w:r w:rsidRPr="00060DA8">
              <w:rPr>
                <w:rFonts w:ascii="Arial" w:hAnsi="Arial" w:cs="Arial"/>
                <w:lang w:val="en-GB"/>
              </w:rPr>
              <w:t>Does someone in the household go</w:t>
            </w:r>
            <w:r w:rsidR="00070EBD" w:rsidRPr="00060DA8">
              <w:rPr>
                <w:rFonts w:ascii="Arial" w:hAnsi="Arial" w:cs="Arial"/>
                <w:lang w:val="en-GB"/>
              </w:rPr>
              <w:t xml:space="preserve"> fishing, collect sea cucumbe</w:t>
            </w:r>
            <w:r w:rsidRPr="00060DA8">
              <w:rPr>
                <w:rFonts w:ascii="Arial" w:hAnsi="Arial" w:cs="Arial"/>
                <w:lang w:val="en-GB"/>
              </w:rPr>
              <w:t>rs, sea urchins, or mines coral</w:t>
            </w:r>
            <w:r w:rsidR="00070EBD" w:rsidRPr="00060DA8">
              <w:rPr>
                <w:rFonts w:ascii="Arial" w:hAnsi="Arial" w:cs="Arial"/>
                <w:lang w:val="en-GB"/>
              </w:rPr>
              <w:t xml:space="preserve">? </w:t>
            </w:r>
          </w:p>
        </w:tc>
        <w:tc>
          <w:tcPr>
            <w:tcW w:w="236" w:type="dxa"/>
            <w:shd w:val="clear" w:color="auto" w:fill="auto"/>
            <w:vAlign w:val="bottom"/>
          </w:tcPr>
          <w:p w14:paraId="2F6160F0" w14:textId="77777777" w:rsidR="00070EBD" w:rsidRPr="00060DA8" w:rsidRDefault="00070EBD" w:rsidP="00025DD4">
            <w:pPr>
              <w:snapToGrid w:val="0"/>
              <w:rPr>
                <w:rFonts w:ascii="Arial" w:hAnsi="Arial" w:cs="Arial"/>
                <w:lang w:val="en-GB"/>
              </w:rPr>
            </w:pPr>
          </w:p>
        </w:tc>
        <w:tc>
          <w:tcPr>
            <w:tcW w:w="289" w:type="dxa"/>
          </w:tcPr>
          <w:p w14:paraId="45D09873" w14:textId="77777777" w:rsidR="00070EBD" w:rsidRPr="00060DA8" w:rsidRDefault="00070EBD" w:rsidP="00025DD4">
            <w:pPr>
              <w:snapToGrid w:val="0"/>
              <w:rPr>
                <w:rFonts w:ascii="Arial" w:hAnsi="Arial" w:cs="Arial"/>
                <w:sz w:val="21"/>
                <w:szCs w:val="21"/>
                <w:lang w:val="en-GB"/>
              </w:rPr>
            </w:pPr>
          </w:p>
        </w:tc>
        <w:tc>
          <w:tcPr>
            <w:tcW w:w="254" w:type="dxa"/>
            <w:gridSpan w:val="2"/>
            <w:tcBorders>
              <w:bottom w:val="single" w:sz="4" w:space="0" w:color="808080"/>
            </w:tcBorders>
            <w:shd w:val="clear" w:color="auto" w:fill="auto"/>
            <w:vAlign w:val="bottom"/>
          </w:tcPr>
          <w:p w14:paraId="6E7555A2" w14:textId="77777777" w:rsidR="00070EBD" w:rsidRPr="00060DA8" w:rsidRDefault="00070EBD" w:rsidP="00025DD4">
            <w:pPr>
              <w:snapToGrid w:val="0"/>
              <w:rPr>
                <w:rFonts w:ascii="Arial" w:hAnsi="Arial" w:cs="Arial"/>
                <w:sz w:val="21"/>
                <w:szCs w:val="21"/>
                <w:lang w:val="en-GB"/>
              </w:rPr>
            </w:pPr>
            <w:r w:rsidRPr="00060DA8">
              <w:rPr>
                <w:rFonts w:ascii="Arial" w:hAnsi="Arial" w:cs="Arial"/>
                <w:sz w:val="21"/>
                <w:szCs w:val="21"/>
                <w:lang w:val="en-GB"/>
              </w:rPr>
              <w:t>1</w:t>
            </w:r>
          </w:p>
        </w:tc>
        <w:tc>
          <w:tcPr>
            <w:tcW w:w="426" w:type="dxa"/>
            <w:gridSpan w:val="2"/>
            <w:tcBorders>
              <w:bottom w:val="single" w:sz="4" w:space="0" w:color="808080"/>
            </w:tcBorders>
            <w:shd w:val="clear" w:color="auto" w:fill="auto"/>
            <w:vAlign w:val="bottom"/>
          </w:tcPr>
          <w:p w14:paraId="26630A3C" w14:textId="77777777" w:rsidR="00070EBD" w:rsidRPr="00060DA8" w:rsidRDefault="00070EBD" w:rsidP="00025DD4">
            <w:pPr>
              <w:snapToGrid w:val="0"/>
              <w:rPr>
                <w:rFonts w:ascii="Wingdings" w:hAnsi="Wingdings"/>
                <w:sz w:val="21"/>
                <w:szCs w:val="21"/>
                <w:lang w:val="en-GB"/>
              </w:rPr>
            </w:pPr>
            <w:r w:rsidRPr="00060DA8">
              <w:rPr>
                <w:rFonts w:ascii="Wingdings" w:hAnsi="Wingdings"/>
                <w:sz w:val="21"/>
                <w:szCs w:val="21"/>
                <w:lang w:val="en-GB"/>
              </w:rPr>
              <w:t></w:t>
            </w:r>
          </w:p>
        </w:tc>
        <w:tc>
          <w:tcPr>
            <w:tcW w:w="674" w:type="dxa"/>
            <w:gridSpan w:val="2"/>
            <w:tcBorders>
              <w:bottom w:val="single" w:sz="4" w:space="0" w:color="808080"/>
            </w:tcBorders>
            <w:shd w:val="clear" w:color="auto" w:fill="auto"/>
            <w:vAlign w:val="bottom"/>
          </w:tcPr>
          <w:p w14:paraId="408C664E" w14:textId="77777777" w:rsidR="00070EBD" w:rsidRPr="00060DA8" w:rsidRDefault="00F43225" w:rsidP="00025DD4">
            <w:pPr>
              <w:snapToGrid w:val="0"/>
              <w:rPr>
                <w:rFonts w:ascii="Arial" w:hAnsi="Arial" w:cs="Arial"/>
                <w:sz w:val="21"/>
                <w:szCs w:val="21"/>
                <w:lang w:val="en-GB"/>
              </w:rPr>
            </w:pPr>
            <w:r w:rsidRPr="00060DA8">
              <w:rPr>
                <w:rFonts w:ascii="Arial" w:hAnsi="Arial" w:cs="Arial"/>
                <w:sz w:val="21"/>
                <w:szCs w:val="21"/>
                <w:lang w:val="en-GB"/>
              </w:rPr>
              <w:t>Yes</w:t>
            </w:r>
          </w:p>
        </w:tc>
        <w:tc>
          <w:tcPr>
            <w:tcW w:w="966" w:type="dxa"/>
            <w:shd w:val="clear" w:color="auto" w:fill="auto"/>
            <w:vAlign w:val="bottom"/>
          </w:tcPr>
          <w:p w14:paraId="653D9540" w14:textId="77777777" w:rsidR="00070EBD" w:rsidRPr="00060DA8" w:rsidRDefault="00070EBD" w:rsidP="00025DD4">
            <w:pPr>
              <w:autoSpaceDE w:val="0"/>
              <w:snapToGrid w:val="0"/>
              <w:rPr>
                <w:rFonts w:ascii="Arial" w:hAnsi="Arial" w:cs="Arial"/>
                <w:sz w:val="17"/>
                <w:szCs w:val="17"/>
                <w:lang w:val="en-GB"/>
              </w:rPr>
            </w:pPr>
          </w:p>
        </w:tc>
        <w:tc>
          <w:tcPr>
            <w:tcW w:w="482" w:type="dxa"/>
            <w:tcBorders>
              <w:right w:val="single" w:sz="4" w:space="0" w:color="000000"/>
            </w:tcBorders>
            <w:shd w:val="clear" w:color="auto" w:fill="auto"/>
            <w:vAlign w:val="bottom"/>
          </w:tcPr>
          <w:p w14:paraId="0693AD11" w14:textId="77777777" w:rsidR="00070EBD" w:rsidRPr="00060DA8" w:rsidRDefault="00070EBD" w:rsidP="00025DD4">
            <w:pPr>
              <w:snapToGrid w:val="0"/>
              <w:rPr>
                <w:rFonts w:ascii="Arial" w:hAnsi="Arial" w:cs="Arial"/>
                <w:lang w:val="en-GB"/>
              </w:rPr>
            </w:pPr>
          </w:p>
        </w:tc>
      </w:tr>
      <w:tr w:rsidR="0009492A" w:rsidRPr="00060DA8" w14:paraId="03178FE5" w14:textId="77777777" w:rsidTr="0011413E">
        <w:trPr>
          <w:trHeight w:val="337"/>
        </w:trPr>
        <w:tc>
          <w:tcPr>
            <w:tcW w:w="236" w:type="dxa"/>
            <w:tcBorders>
              <w:left w:val="single" w:sz="4" w:space="0" w:color="000000"/>
            </w:tcBorders>
            <w:shd w:val="clear" w:color="auto" w:fill="auto"/>
            <w:vAlign w:val="bottom"/>
          </w:tcPr>
          <w:p w14:paraId="77BB2491" w14:textId="77777777" w:rsidR="0009492A" w:rsidRPr="00060DA8" w:rsidRDefault="0009492A" w:rsidP="000835B9">
            <w:pPr>
              <w:snapToGrid w:val="0"/>
              <w:rPr>
                <w:rFonts w:ascii="Arial" w:hAnsi="Arial" w:cs="Arial"/>
                <w:lang w:val="en-GB"/>
              </w:rPr>
            </w:pPr>
          </w:p>
        </w:tc>
        <w:tc>
          <w:tcPr>
            <w:tcW w:w="610" w:type="dxa"/>
            <w:shd w:val="clear" w:color="auto" w:fill="auto"/>
            <w:vAlign w:val="bottom"/>
          </w:tcPr>
          <w:p w14:paraId="6176D70B" w14:textId="77777777" w:rsidR="0009492A" w:rsidRPr="00060DA8" w:rsidRDefault="0009492A" w:rsidP="000835B9">
            <w:pPr>
              <w:snapToGrid w:val="0"/>
              <w:rPr>
                <w:rFonts w:ascii="Arial" w:hAnsi="Arial" w:cs="Arial"/>
                <w:lang w:val="en-GB"/>
              </w:rPr>
            </w:pPr>
          </w:p>
        </w:tc>
        <w:tc>
          <w:tcPr>
            <w:tcW w:w="4040" w:type="dxa"/>
            <w:vMerge/>
            <w:shd w:val="clear" w:color="auto" w:fill="FFFFFF"/>
            <w:vAlign w:val="bottom"/>
          </w:tcPr>
          <w:p w14:paraId="2724B151" w14:textId="77777777" w:rsidR="0009492A" w:rsidRPr="00060DA8" w:rsidRDefault="0009492A" w:rsidP="000835B9">
            <w:pPr>
              <w:snapToGrid w:val="0"/>
              <w:rPr>
                <w:rFonts w:ascii="Arial" w:hAnsi="Arial" w:cs="Arial"/>
                <w:lang w:val="en-GB"/>
              </w:rPr>
            </w:pPr>
          </w:p>
        </w:tc>
        <w:tc>
          <w:tcPr>
            <w:tcW w:w="236" w:type="dxa"/>
            <w:shd w:val="clear" w:color="auto" w:fill="auto"/>
            <w:vAlign w:val="bottom"/>
          </w:tcPr>
          <w:p w14:paraId="45B32E9E" w14:textId="77777777" w:rsidR="0009492A" w:rsidRPr="00060DA8" w:rsidRDefault="0009492A" w:rsidP="000835B9">
            <w:pPr>
              <w:snapToGrid w:val="0"/>
              <w:rPr>
                <w:rFonts w:ascii="Arial" w:hAnsi="Arial" w:cs="Arial"/>
                <w:lang w:val="en-GB"/>
              </w:rPr>
            </w:pPr>
          </w:p>
        </w:tc>
        <w:tc>
          <w:tcPr>
            <w:tcW w:w="296" w:type="dxa"/>
            <w:gridSpan w:val="2"/>
            <w:tcBorders>
              <w:top w:val="single" w:sz="4" w:space="0" w:color="808080"/>
            </w:tcBorders>
            <w:shd w:val="clear" w:color="auto" w:fill="auto"/>
          </w:tcPr>
          <w:p w14:paraId="0610341A" w14:textId="77777777" w:rsidR="0009492A" w:rsidRPr="00060DA8" w:rsidRDefault="0009492A" w:rsidP="00E7701E">
            <w:pPr>
              <w:snapToGrid w:val="0"/>
              <w:jc w:val="center"/>
              <w:rPr>
                <w:rFonts w:ascii="Arial" w:hAnsi="Arial" w:cs="Arial"/>
                <w:sz w:val="21"/>
                <w:szCs w:val="21"/>
                <w:lang w:val="en-GB"/>
              </w:rPr>
            </w:pPr>
          </w:p>
        </w:tc>
        <w:tc>
          <w:tcPr>
            <w:tcW w:w="247" w:type="dxa"/>
            <w:tcBorders>
              <w:top w:val="single" w:sz="4" w:space="0" w:color="808080"/>
            </w:tcBorders>
            <w:shd w:val="clear" w:color="auto" w:fill="auto"/>
          </w:tcPr>
          <w:p w14:paraId="36AB6E9C" w14:textId="77777777" w:rsidR="0009492A" w:rsidRPr="00060DA8" w:rsidRDefault="0009492A" w:rsidP="00E7701E">
            <w:pPr>
              <w:snapToGrid w:val="0"/>
              <w:jc w:val="center"/>
              <w:rPr>
                <w:rFonts w:ascii="Arial" w:hAnsi="Arial" w:cs="Arial"/>
                <w:sz w:val="21"/>
                <w:szCs w:val="21"/>
                <w:lang w:val="en-GB"/>
              </w:rPr>
            </w:pPr>
            <w:r w:rsidRPr="00060DA8">
              <w:rPr>
                <w:rFonts w:ascii="Arial" w:hAnsi="Arial" w:cs="Arial"/>
                <w:sz w:val="21"/>
                <w:szCs w:val="21"/>
                <w:lang w:val="en-GB"/>
              </w:rPr>
              <w:t>0</w:t>
            </w:r>
          </w:p>
        </w:tc>
        <w:tc>
          <w:tcPr>
            <w:tcW w:w="291" w:type="dxa"/>
            <w:tcBorders>
              <w:top w:val="single" w:sz="4" w:space="0" w:color="808080"/>
            </w:tcBorders>
            <w:shd w:val="clear" w:color="auto" w:fill="auto"/>
          </w:tcPr>
          <w:p w14:paraId="69BF341B" w14:textId="77777777" w:rsidR="0009492A" w:rsidRPr="00060DA8" w:rsidRDefault="0009492A" w:rsidP="00E7701E">
            <w:pPr>
              <w:snapToGrid w:val="0"/>
              <w:jc w:val="center"/>
              <w:rPr>
                <w:rFonts w:ascii="Wingdings" w:hAnsi="Wingdings"/>
                <w:sz w:val="21"/>
                <w:szCs w:val="21"/>
                <w:lang w:val="en-GB"/>
              </w:rPr>
            </w:pPr>
            <w:r w:rsidRPr="00060DA8">
              <w:rPr>
                <w:rFonts w:ascii="Wingdings" w:hAnsi="Wingdings"/>
                <w:sz w:val="21"/>
                <w:szCs w:val="21"/>
                <w:lang w:val="en-GB"/>
              </w:rPr>
              <w:t></w:t>
            </w:r>
          </w:p>
        </w:tc>
        <w:tc>
          <w:tcPr>
            <w:tcW w:w="723" w:type="dxa"/>
            <w:gridSpan w:val="2"/>
            <w:tcBorders>
              <w:top w:val="single" w:sz="4" w:space="0" w:color="808080"/>
            </w:tcBorders>
            <w:shd w:val="clear" w:color="auto" w:fill="auto"/>
          </w:tcPr>
          <w:p w14:paraId="673EDD0D" w14:textId="77777777" w:rsidR="0009492A" w:rsidRPr="00060DA8" w:rsidRDefault="0009492A" w:rsidP="00E7701E">
            <w:pPr>
              <w:snapToGrid w:val="0"/>
              <w:jc w:val="center"/>
              <w:rPr>
                <w:rFonts w:ascii="Arial" w:hAnsi="Arial" w:cs="Arial"/>
                <w:sz w:val="21"/>
                <w:szCs w:val="21"/>
                <w:lang w:val="en-GB"/>
              </w:rPr>
            </w:pPr>
            <w:r w:rsidRPr="00060DA8">
              <w:rPr>
                <w:rFonts w:ascii="Arial" w:hAnsi="Arial" w:cs="Arial"/>
                <w:sz w:val="21"/>
                <w:szCs w:val="21"/>
                <w:lang w:val="en-GB"/>
              </w:rPr>
              <w:t>No</w:t>
            </w:r>
          </w:p>
        </w:tc>
        <w:tc>
          <w:tcPr>
            <w:tcW w:w="1534" w:type="dxa"/>
            <w:gridSpan w:val="3"/>
            <w:tcBorders>
              <w:top w:val="single" w:sz="4" w:space="0" w:color="808080"/>
              <w:right w:val="single" w:sz="4" w:space="0" w:color="000000"/>
            </w:tcBorders>
            <w:shd w:val="clear" w:color="auto" w:fill="auto"/>
          </w:tcPr>
          <w:p w14:paraId="71B3357A" w14:textId="77777777" w:rsidR="0009492A" w:rsidRPr="00060DA8" w:rsidRDefault="0009492A" w:rsidP="000835B9">
            <w:pPr>
              <w:snapToGrid w:val="0"/>
              <w:rPr>
                <w:rFonts w:ascii="Arial" w:hAnsi="Arial" w:cs="Arial"/>
                <w:lang w:val="en-GB"/>
              </w:rPr>
            </w:pPr>
            <w:r w:rsidRPr="00060DA8">
              <w:rPr>
                <w:rFonts w:ascii="Wingdings 3" w:hAnsi="Wingdings 3" w:cs="Arial"/>
                <w:b/>
                <w:color w:val="FF0000"/>
                <w:sz w:val="18"/>
                <w:szCs w:val="18"/>
                <w:lang w:val="en-GB"/>
              </w:rPr>
              <w:t></w:t>
            </w:r>
            <w:r w:rsidR="008B6417" w:rsidRPr="00060DA8">
              <w:rPr>
                <w:rFonts w:ascii="Arial" w:hAnsi="Arial" w:cs="Arial"/>
                <w:b/>
                <w:color w:val="FF0000"/>
                <w:sz w:val="18"/>
                <w:szCs w:val="18"/>
                <w:lang w:val="en-GB"/>
              </w:rPr>
              <w:t>q. 54</w:t>
            </w:r>
          </w:p>
        </w:tc>
      </w:tr>
      <w:tr w:rsidR="00006ACB" w:rsidRPr="00060DA8" w14:paraId="77D5098C" w14:textId="77777777" w:rsidTr="0009492A">
        <w:trPr>
          <w:trHeight w:val="265"/>
        </w:trPr>
        <w:tc>
          <w:tcPr>
            <w:tcW w:w="236" w:type="dxa"/>
            <w:tcBorders>
              <w:left w:val="single" w:sz="4" w:space="0" w:color="000000"/>
              <w:bottom w:val="single" w:sz="4" w:space="0" w:color="000000"/>
            </w:tcBorders>
            <w:shd w:val="clear" w:color="auto" w:fill="auto"/>
            <w:vAlign w:val="bottom"/>
          </w:tcPr>
          <w:p w14:paraId="39F8005C" w14:textId="77777777" w:rsidR="00006ACB" w:rsidRPr="00060DA8" w:rsidRDefault="00006ACB" w:rsidP="000835B9">
            <w:pPr>
              <w:snapToGrid w:val="0"/>
              <w:rPr>
                <w:rFonts w:ascii="Arial" w:hAnsi="Arial" w:cs="Arial"/>
                <w:lang w:val="en-GB"/>
              </w:rPr>
            </w:pPr>
          </w:p>
        </w:tc>
        <w:tc>
          <w:tcPr>
            <w:tcW w:w="610" w:type="dxa"/>
            <w:tcBorders>
              <w:bottom w:val="single" w:sz="4" w:space="0" w:color="000000"/>
            </w:tcBorders>
            <w:shd w:val="clear" w:color="auto" w:fill="auto"/>
            <w:vAlign w:val="bottom"/>
          </w:tcPr>
          <w:p w14:paraId="7A329DCA" w14:textId="77777777" w:rsidR="00006ACB" w:rsidRPr="00060DA8" w:rsidRDefault="00006ACB" w:rsidP="000835B9">
            <w:pPr>
              <w:snapToGrid w:val="0"/>
              <w:rPr>
                <w:rFonts w:ascii="Arial" w:hAnsi="Arial" w:cs="Arial"/>
                <w:lang w:val="en-GB"/>
              </w:rPr>
            </w:pPr>
          </w:p>
        </w:tc>
        <w:tc>
          <w:tcPr>
            <w:tcW w:w="4040" w:type="dxa"/>
            <w:tcBorders>
              <w:bottom w:val="single" w:sz="4" w:space="0" w:color="000000"/>
            </w:tcBorders>
            <w:shd w:val="clear" w:color="auto" w:fill="auto"/>
            <w:vAlign w:val="bottom"/>
          </w:tcPr>
          <w:p w14:paraId="02DC5376" w14:textId="77777777" w:rsidR="00006ACB" w:rsidRPr="00060DA8" w:rsidRDefault="00006ACB" w:rsidP="000835B9">
            <w:pPr>
              <w:snapToGrid w:val="0"/>
              <w:rPr>
                <w:rFonts w:ascii="Arial" w:hAnsi="Arial" w:cs="Arial"/>
                <w:lang w:val="en-GB"/>
              </w:rPr>
            </w:pPr>
          </w:p>
        </w:tc>
        <w:tc>
          <w:tcPr>
            <w:tcW w:w="236" w:type="dxa"/>
            <w:tcBorders>
              <w:bottom w:val="single" w:sz="4" w:space="0" w:color="000000"/>
            </w:tcBorders>
            <w:shd w:val="clear" w:color="auto" w:fill="auto"/>
            <w:vAlign w:val="bottom"/>
          </w:tcPr>
          <w:p w14:paraId="597A79C2" w14:textId="77777777" w:rsidR="00006ACB" w:rsidRPr="00060DA8" w:rsidRDefault="00006ACB" w:rsidP="000835B9">
            <w:pPr>
              <w:snapToGrid w:val="0"/>
              <w:rPr>
                <w:rFonts w:ascii="Arial" w:hAnsi="Arial" w:cs="Arial"/>
                <w:lang w:val="en-GB"/>
              </w:rPr>
            </w:pPr>
          </w:p>
        </w:tc>
        <w:tc>
          <w:tcPr>
            <w:tcW w:w="289" w:type="dxa"/>
            <w:tcBorders>
              <w:bottom w:val="single" w:sz="4" w:space="0" w:color="000000"/>
            </w:tcBorders>
          </w:tcPr>
          <w:p w14:paraId="4A9DE18B" w14:textId="77777777" w:rsidR="00006ACB" w:rsidRPr="00060DA8" w:rsidRDefault="00006ACB" w:rsidP="000835B9">
            <w:pPr>
              <w:snapToGrid w:val="0"/>
              <w:rPr>
                <w:rFonts w:ascii="Arial" w:hAnsi="Arial" w:cs="Arial"/>
                <w:lang w:val="en-GB"/>
              </w:rPr>
            </w:pPr>
          </w:p>
        </w:tc>
        <w:tc>
          <w:tcPr>
            <w:tcW w:w="254" w:type="dxa"/>
            <w:gridSpan w:val="2"/>
            <w:tcBorders>
              <w:bottom w:val="single" w:sz="4" w:space="0" w:color="000000"/>
            </w:tcBorders>
            <w:shd w:val="clear" w:color="auto" w:fill="auto"/>
            <w:vAlign w:val="bottom"/>
          </w:tcPr>
          <w:p w14:paraId="25E268B7" w14:textId="77777777" w:rsidR="00006ACB" w:rsidRPr="00060DA8" w:rsidRDefault="00006ACB" w:rsidP="000835B9">
            <w:pPr>
              <w:snapToGrid w:val="0"/>
              <w:rPr>
                <w:rFonts w:ascii="Arial" w:hAnsi="Arial" w:cs="Arial"/>
                <w:lang w:val="en-GB"/>
              </w:rPr>
            </w:pPr>
          </w:p>
        </w:tc>
        <w:tc>
          <w:tcPr>
            <w:tcW w:w="426" w:type="dxa"/>
            <w:gridSpan w:val="2"/>
            <w:tcBorders>
              <w:bottom w:val="single" w:sz="4" w:space="0" w:color="000000"/>
            </w:tcBorders>
            <w:shd w:val="clear" w:color="auto" w:fill="auto"/>
            <w:vAlign w:val="bottom"/>
          </w:tcPr>
          <w:p w14:paraId="79D7F870" w14:textId="77777777" w:rsidR="00006ACB" w:rsidRPr="00060DA8" w:rsidRDefault="00006ACB" w:rsidP="000835B9">
            <w:pPr>
              <w:snapToGrid w:val="0"/>
              <w:rPr>
                <w:rFonts w:ascii="Arial" w:hAnsi="Arial" w:cs="Arial"/>
                <w:lang w:val="en-GB"/>
              </w:rPr>
            </w:pPr>
          </w:p>
        </w:tc>
        <w:tc>
          <w:tcPr>
            <w:tcW w:w="674" w:type="dxa"/>
            <w:gridSpan w:val="2"/>
            <w:tcBorders>
              <w:bottom w:val="single" w:sz="4" w:space="0" w:color="000000"/>
            </w:tcBorders>
            <w:shd w:val="clear" w:color="auto" w:fill="auto"/>
          </w:tcPr>
          <w:p w14:paraId="6D62D739" w14:textId="77777777" w:rsidR="00006ACB" w:rsidRPr="00060DA8" w:rsidRDefault="00006ACB" w:rsidP="000835B9">
            <w:pPr>
              <w:snapToGrid w:val="0"/>
              <w:rPr>
                <w:rFonts w:ascii="Arial" w:hAnsi="Arial" w:cs="Arial"/>
                <w:lang w:val="en-GB"/>
              </w:rPr>
            </w:pPr>
          </w:p>
        </w:tc>
        <w:tc>
          <w:tcPr>
            <w:tcW w:w="966" w:type="dxa"/>
            <w:tcBorders>
              <w:bottom w:val="single" w:sz="4" w:space="0" w:color="000000"/>
            </w:tcBorders>
            <w:shd w:val="clear" w:color="auto" w:fill="auto"/>
            <w:vAlign w:val="bottom"/>
          </w:tcPr>
          <w:p w14:paraId="03E78D56" w14:textId="77777777" w:rsidR="00006ACB" w:rsidRPr="00060DA8" w:rsidRDefault="00006ACB" w:rsidP="000835B9">
            <w:pPr>
              <w:snapToGrid w:val="0"/>
              <w:rPr>
                <w:rFonts w:ascii="Arial" w:hAnsi="Arial" w:cs="Arial"/>
                <w:lang w:val="en-GB"/>
              </w:rPr>
            </w:pPr>
          </w:p>
        </w:tc>
        <w:tc>
          <w:tcPr>
            <w:tcW w:w="482" w:type="dxa"/>
            <w:tcBorders>
              <w:bottom w:val="single" w:sz="4" w:space="0" w:color="000000"/>
              <w:right w:val="single" w:sz="4" w:space="0" w:color="000000"/>
            </w:tcBorders>
            <w:shd w:val="clear" w:color="auto" w:fill="auto"/>
            <w:vAlign w:val="bottom"/>
          </w:tcPr>
          <w:p w14:paraId="6525D7CF" w14:textId="77777777" w:rsidR="00006ACB" w:rsidRPr="00060DA8" w:rsidRDefault="00006ACB" w:rsidP="000835B9">
            <w:pPr>
              <w:snapToGrid w:val="0"/>
              <w:rPr>
                <w:rFonts w:ascii="Arial" w:hAnsi="Arial" w:cs="Arial"/>
                <w:lang w:val="en-GB"/>
              </w:rPr>
            </w:pPr>
          </w:p>
        </w:tc>
      </w:tr>
    </w:tbl>
    <w:p w14:paraId="42DC2889" w14:textId="77777777" w:rsidR="00CD313C" w:rsidRPr="00060DA8" w:rsidRDefault="00CD313C" w:rsidP="00CD313C">
      <w:pPr>
        <w:rPr>
          <w:rFonts w:ascii="Arial" w:hAnsi="Arial" w:cs="Arial"/>
          <w:sz w:val="20"/>
          <w:szCs w:val="20"/>
          <w:lang w:val="en-US"/>
        </w:rPr>
      </w:pPr>
    </w:p>
    <w:tbl>
      <w:tblPr>
        <w:tblW w:w="22908" w:type="dxa"/>
        <w:tblLayout w:type="fixed"/>
        <w:tblLook w:val="0000" w:firstRow="0" w:lastRow="0" w:firstColumn="0" w:lastColumn="0" w:noHBand="0" w:noVBand="0"/>
      </w:tblPr>
      <w:tblGrid>
        <w:gridCol w:w="544"/>
        <w:gridCol w:w="177"/>
        <w:gridCol w:w="368"/>
        <w:gridCol w:w="544"/>
        <w:gridCol w:w="806"/>
        <w:gridCol w:w="284"/>
        <w:gridCol w:w="283"/>
        <w:gridCol w:w="992"/>
        <w:gridCol w:w="993"/>
        <w:gridCol w:w="1134"/>
        <w:gridCol w:w="1275"/>
        <w:gridCol w:w="1242"/>
        <w:gridCol w:w="7632"/>
        <w:gridCol w:w="6634"/>
      </w:tblGrid>
      <w:tr w:rsidR="00E7701E" w:rsidRPr="00060DA8" w14:paraId="63E12E4F" w14:textId="77777777" w:rsidTr="00C009AF">
        <w:trPr>
          <w:trHeight w:val="214"/>
        </w:trPr>
        <w:tc>
          <w:tcPr>
            <w:tcW w:w="544" w:type="dxa"/>
            <w:tcBorders>
              <w:top w:val="single" w:sz="4" w:space="0" w:color="000000"/>
              <w:left w:val="single" w:sz="4" w:space="0" w:color="000000"/>
            </w:tcBorders>
            <w:shd w:val="clear" w:color="auto" w:fill="auto"/>
          </w:tcPr>
          <w:p w14:paraId="130BE02C" w14:textId="77777777" w:rsidR="00E7701E" w:rsidRPr="00060DA8" w:rsidRDefault="00E7701E" w:rsidP="00F466E2">
            <w:pPr>
              <w:snapToGrid w:val="0"/>
              <w:rPr>
                <w:rFonts w:ascii="Arial" w:hAnsi="Arial" w:cs="Arial"/>
                <w:b/>
                <w:lang w:val="en-US"/>
              </w:rPr>
            </w:pPr>
          </w:p>
        </w:tc>
        <w:tc>
          <w:tcPr>
            <w:tcW w:w="545" w:type="dxa"/>
            <w:gridSpan w:val="2"/>
            <w:tcBorders>
              <w:top w:val="single" w:sz="4" w:space="0" w:color="000000"/>
            </w:tcBorders>
            <w:shd w:val="clear" w:color="auto" w:fill="auto"/>
          </w:tcPr>
          <w:p w14:paraId="49A3A7A3" w14:textId="77777777" w:rsidR="00E7701E" w:rsidRPr="00060DA8" w:rsidRDefault="00E7701E" w:rsidP="00F466E2">
            <w:pPr>
              <w:snapToGrid w:val="0"/>
              <w:rPr>
                <w:rFonts w:ascii="Arial" w:hAnsi="Arial" w:cs="Arial"/>
                <w:b/>
                <w:lang w:val="en-US"/>
              </w:rPr>
            </w:pPr>
          </w:p>
        </w:tc>
        <w:tc>
          <w:tcPr>
            <w:tcW w:w="544" w:type="dxa"/>
            <w:tcBorders>
              <w:top w:val="single" w:sz="4" w:space="0" w:color="000000"/>
            </w:tcBorders>
            <w:shd w:val="clear" w:color="auto" w:fill="auto"/>
          </w:tcPr>
          <w:p w14:paraId="26630623" w14:textId="77777777" w:rsidR="00E7701E" w:rsidRPr="00060DA8" w:rsidRDefault="00E7701E" w:rsidP="00F466E2">
            <w:pPr>
              <w:snapToGrid w:val="0"/>
              <w:rPr>
                <w:rFonts w:ascii="Arial" w:hAnsi="Arial" w:cs="Arial"/>
                <w:b/>
                <w:lang w:val="en-US"/>
              </w:rPr>
            </w:pPr>
          </w:p>
        </w:tc>
        <w:tc>
          <w:tcPr>
            <w:tcW w:w="806" w:type="dxa"/>
            <w:tcBorders>
              <w:top w:val="single" w:sz="4" w:space="0" w:color="000000"/>
            </w:tcBorders>
            <w:shd w:val="clear" w:color="auto" w:fill="auto"/>
          </w:tcPr>
          <w:p w14:paraId="3FEF3219" w14:textId="77777777" w:rsidR="00E7701E" w:rsidRPr="00060DA8" w:rsidRDefault="00E7701E" w:rsidP="00F466E2">
            <w:pPr>
              <w:snapToGrid w:val="0"/>
              <w:rPr>
                <w:rFonts w:ascii="Arial" w:hAnsi="Arial" w:cs="Arial"/>
                <w:b/>
                <w:lang w:val="en-US"/>
              </w:rPr>
            </w:pPr>
          </w:p>
        </w:tc>
        <w:tc>
          <w:tcPr>
            <w:tcW w:w="284" w:type="dxa"/>
            <w:tcBorders>
              <w:top w:val="single" w:sz="4" w:space="0" w:color="000000"/>
            </w:tcBorders>
            <w:shd w:val="clear" w:color="auto" w:fill="auto"/>
          </w:tcPr>
          <w:p w14:paraId="5661CA90" w14:textId="77777777" w:rsidR="00E7701E" w:rsidRPr="00060DA8" w:rsidRDefault="00E7701E" w:rsidP="00F466E2">
            <w:pPr>
              <w:snapToGrid w:val="0"/>
              <w:rPr>
                <w:rFonts w:ascii="Arial" w:hAnsi="Arial" w:cs="Arial"/>
                <w:b/>
                <w:lang w:val="en-US"/>
              </w:rPr>
            </w:pPr>
          </w:p>
        </w:tc>
        <w:tc>
          <w:tcPr>
            <w:tcW w:w="283" w:type="dxa"/>
            <w:tcBorders>
              <w:top w:val="single" w:sz="4" w:space="0" w:color="000000"/>
              <w:left w:val="nil"/>
            </w:tcBorders>
          </w:tcPr>
          <w:p w14:paraId="00A4DC38" w14:textId="77777777" w:rsidR="00E7701E" w:rsidRPr="00060DA8" w:rsidRDefault="00E7701E" w:rsidP="00F466E2">
            <w:pPr>
              <w:snapToGrid w:val="0"/>
              <w:rPr>
                <w:rFonts w:ascii="Arial" w:hAnsi="Arial" w:cs="Arial"/>
                <w:color w:val="FFFFFF"/>
                <w:sz w:val="20"/>
                <w:szCs w:val="20"/>
                <w:lang w:val="en-US"/>
              </w:rPr>
            </w:pPr>
          </w:p>
        </w:tc>
        <w:tc>
          <w:tcPr>
            <w:tcW w:w="5636" w:type="dxa"/>
            <w:gridSpan w:val="5"/>
            <w:tcBorders>
              <w:top w:val="single" w:sz="4" w:space="0" w:color="000000"/>
              <w:right w:val="single" w:sz="4" w:space="0" w:color="000000"/>
            </w:tcBorders>
            <w:vAlign w:val="bottom"/>
          </w:tcPr>
          <w:p w14:paraId="4FA10505" w14:textId="77777777" w:rsidR="00E7701E" w:rsidRPr="00060DA8" w:rsidRDefault="00E7701E" w:rsidP="00F466E2">
            <w:pPr>
              <w:snapToGrid w:val="0"/>
              <w:rPr>
                <w:rFonts w:ascii="Arial" w:hAnsi="Arial" w:cs="Arial"/>
                <w:color w:val="FFFFFF"/>
                <w:sz w:val="20"/>
                <w:szCs w:val="20"/>
                <w:lang w:val="en-US"/>
              </w:rPr>
            </w:pPr>
          </w:p>
        </w:tc>
        <w:tc>
          <w:tcPr>
            <w:tcW w:w="7632" w:type="dxa"/>
            <w:tcBorders>
              <w:right w:val="single" w:sz="4" w:space="0" w:color="000000"/>
            </w:tcBorders>
          </w:tcPr>
          <w:p w14:paraId="6F4A5EE4" w14:textId="77777777" w:rsidR="00E7701E" w:rsidRPr="00060DA8" w:rsidRDefault="00E7701E" w:rsidP="00F466E2">
            <w:pPr>
              <w:snapToGrid w:val="0"/>
              <w:rPr>
                <w:rFonts w:ascii="Arial" w:hAnsi="Arial" w:cs="Arial"/>
                <w:color w:val="FFFFFF"/>
                <w:sz w:val="20"/>
                <w:szCs w:val="20"/>
                <w:lang w:val="en-US"/>
              </w:rPr>
            </w:pPr>
          </w:p>
        </w:tc>
        <w:tc>
          <w:tcPr>
            <w:tcW w:w="6634" w:type="dxa"/>
            <w:tcBorders>
              <w:top w:val="single" w:sz="4" w:space="0" w:color="000000"/>
              <w:right w:val="single" w:sz="4" w:space="0" w:color="000000"/>
            </w:tcBorders>
          </w:tcPr>
          <w:p w14:paraId="13274079" w14:textId="77777777" w:rsidR="00E7701E" w:rsidRPr="00060DA8" w:rsidRDefault="00E7701E" w:rsidP="00F466E2">
            <w:pPr>
              <w:snapToGrid w:val="0"/>
              <w:rPr>
                <w:rFonts w:ascii="Arial" w:hAnsi="Arial" w:cs="Arial"/>
                <w:color w:val="FFFFFF"/>
                <w:sz w:val="20"/>
                <w:szCs w:val="20"/>
                <w:lang w:val="en-US"/>
              </w:rPr>
            </w:pPr>
          </w:p>
        </w:tc>
      </w:tr>
      <w:tr w:rsidR="00E7701E" w:rsidRPr="00060DA8" w14:paraId="03CC835F" w14:textId="77777777" w:rsidTr="00C009AF">
        <w:trPr>
          <w:trHeight w:val="274"/>
        </w:trPr>
        <w:tc>
          <w:tcPr>
            <w:tcW w:w="721" w:type="dxa"/>
            <w:gridSpan w:val="2"/>
            <w:tcBorders>
              <w:left w:val="single" w:sz="4" w:space="0" w:color="000000"/>
              <w:bottom w:val="single" w:sz="4" w:space="0" w:color="000000"/>
            </w:tcBorders>
            <w:shd w:val="clear" w:color="auto" w:fill="000000"/>
          </w:tcPr>
          <w:p w14:paraId="50BA6A0F" w14:textId="77777777" w:rsidR="00E7701E" w:rsidRPr="00060DA8" w:rsidRDefault="000800B8" w:rsidP="00F466E2">
            <w:pPr>
              <w:snapToGrid w:val="0"/>
              <w:rPr>
                <w:rFonts w:ascii="Arial" w:hAnsi="Arial" w:cs="Arial"/>
                <w:b/>
                <w:lang w:val="en-US"/>
              </w:rPr>
            </w:pPr>
            <w:r w:rsidRPr="00060DA8">
              <w:rPr>
                <w:rFonts w:ascii="Arial" w:hAnsi="Arial" w:cs="Arial"/>
                <w:b/>
                <w:lang w:val="en-US"/>
              </w:rPr>
              <w:t>37</w:t>
            </w:r>
            <w:r w:rsidR="00E7701E" w:rsidRPr="00060DA8">
              <w:rPr>
                <w:rFonts w:ascii="Arial" w:hAnsi="Arial" w:cs="Arial"/>
                <w:b/>
                <w:lang w:val="en-US"/>
              </w:rPr>
              <w:t>.</w:t>
            </w:r>
          </w:p>
        </w:tc>
        <w:tc>
          <w:tcPr>
            <w:tcW w:w="2285" w:type="dxa"/>
            <w:gridSpan w:val="5"/>
            <w:tcBorders>
              <w:left w:val="single" w:sz="4" w:space="0" w:color="000000"/>
              <w:bottom w:val="single" w:sz="4" w:space="0" w:color="000000"/>
            </w:tcBorders>
          </w:tcPr>
          <w:p w14:paraId="1A83A7BB" w14:textId="77777777" w:rsidR="00E7701E" w:rsidRPr="00060DA8" w:rsidRDefault="00E7701E" w:rsidP="00F466E2">
            <w:pPr>
              <w:snapToGrid w:val="0"/>
              <w:rPr>
                <w:rFonts w:ascii="Arial" w:hAnsi="Arial" w:cs="Arial"/>
                <w:color w:val="FFFFFF"/>
                <w:sz w:val="20"/>
                <w:szCs w:val="20"/>
                <w:lang w:val="en-US"/>
              </w:rPr>
            </w:pPr>
          </w:p>
        </w:tc>
        <w:tc>
          <w:tcPr>
            <w:tcW w:w="5636" w:type="dxa"/>
            <w:gridSpan w:val="5"/>
            <w:tcBorders>
              <w:left w:val="nil"/>
              <w:bottom w:val="single" w:sz="4" w:space="0" w:color="000000"/>
              <w:right w:val="single" w:sz="4" w:space="0" w:color="auto"/>
            </w:tcBorders>
            <w:vAlign w:val="bottom"/>
          </w:tcPr>
          <w:p w14:paraId="47C66216" w14:textId="77777777" w:rsidR="00E7701E" w:rsidRPr="00060DA8" w:rsidRDefault="00E7701E" w:rsidP="00F466E2">
            <w:pPr>
              <w:snapToGrid w:val="0"/>
              <w:rPr>
                <w:rFonts w:ascii="Arial" w:hAnsi="Arial" w:cs="Arial"/>
                <w:color w:val="FFFFFF"/>
                <w:sz w:val="20"/>
                <w:szCs w:val="20"/>
                <w:lang w:val="en-US"/>
              </w:rPr>
            </w:pPr>
          </w:p>
        </w:tc>
        <w:tc>
          <w:tcPr>
            <w:tcW w:w="7632" w:type="dxa"/>
            <w:tcBorders>
              <w:left w:val="nil"/>
              <w:right w:val="single" w:sz="4" w:space="0" w:color="auto"/>
            </w:tcBorders>
          </w:tcPr>
          <w:p w14:paraId="20ADC5D4" w14:textId="77777777" w:rsidR="00E7701E" w:rsidRPr="00060DA8" w:rsidRDefault="00E7701E" w:rsidP="00F466E2">
            <w:pPr>
              <w:snapToGrid w:val="0"/>
              <w:rPr>
                <w:rFonts w:ascii="Arial" w:hAnsi="Arial" w:cs="Arial"/>
                <w:color w:val="FFFFFF"/>
                <w:sz w:val="20"/>
                <w:szCs w:val="20"/>
                <w:lang w:val="en-US"/>
              </w:rPr>
            </w:pPr>
          </w:p>
        </w:tc>
        <w:tc>
          <w:tcPr>
            <w:tcW w:w="6634" w:type="dxa"/>
            <w:tcBorders>
              <w:left w:val="nil"/>
              <w:bottom w:val="single" w:sz="4" w:space="0" w:color="000000"/>
              <w:right w:val="single" w:sz="4" w:space="0" w:color="auto"/>
            </w:tcBorders>
          </w:tcPr>
          <w:p w14:paraId="458B15B4" w14:textId="77777777" w:rsidR="00E7701E" w:rsidRPr="00060DA8" w:rsidRDefault="00E7701E" w:rsidP="00F466E2">
            <w:pPr>
              <w:snapToGrid w:val="0"/>
              <w:rPr>
                <w:rFonts w:ascii="Arial" w:hAnsi="Arial" w:cs="Arial"/>
                <w:color w:val="FFFFFF"/>
                <w:sz w:val="20"/>
                <w:szCs w:val="20"/>
                <w:lang w:val="en-US"/>
              </w:rPr>
            </w:pPr>
          </w:p>
        </w:tc>
      </w:tr>
      <w:tr w:rsidR="00E7701E" w:rsidRPr="00060DA8" w14:paraId="22C9AEBB" w14:textId="77777777" w:rsidTr="00C009AF">
        <w:trPr>
          <w:trHeight w:val="688"/>
        </w:trPr>
        <w:tc>
          <w:tcPr>
            <w:tcW w:w="3006" w:type="dxa"/>
            <w:gridSpan w:val="7"/>
            <w:tcBorders>
              <w:top w:val="single" w:sz="4" w:space="0" w:color="000000"/>
              <w:left w:val="single" w:sz="4" w:space="0" w:color="000000"/>
              <w:right w:val="single" w:sz="4" w:space="0" w:color="000000"/>
            </w:tcBorders>
            <w:shd w:val="clear" w:color="auto" w:fill="D9D9D9"/>
          </w:tcPr>
          <w:p w14:paraId="57D872FB" w14:textId="77777777" w:rsidR="00E7701E" w:rsidRPr="00060DA8" w:rsidRDefault="00E7701E" w:rsidP="002B3BD2">
            <w:pPr>
              <w:snapToGrid w:val="0"/>
              <w:rPr>
                <w:rFonts w:ascii="Arial" w:hAnsi="Arial" w:cs="Arial"/>
                <w:sz w:val="20"/>
                <w:szCs w:val="20"/>
                <w:lang w:val="en-US"/>
              </w:rPr>
            </w:pPr>
            <w:r w:rsidRPr="00060DA8">
              <w:rPr>
                <w:rFonts w:ascii="Arial" w:hAnsi="Arial" w:cs="Arial"/>
                <w:sz w:val="20"/>
                <w:szCs w:val="20"/>
                <w:lang w:val="en-US"/>
              </w:rPr>
              <w:t>In the last 12 months……</w:t>
            </w:r>
          </w:p>
        </w:tc>
        <w:tc>
          <w:tcPr>
            <w:tcW w:w="5636" w:type="dxa"/>
            <w:gridSpan w:val="5"/>
            <w:tcBorders>
              <w:left w:val="single" w:sz="4" w:space="0" w:color="000000"/>
              <w:right w:val="single" w:sz="4" w:space="0" w:color="auto"/>
            </w:tcBorders>
            <w:shd w:val="clear" w:color="auto" w:fill="D9D9D9"/>
          </w:tcPr>
          <w:p w14:paraId="25BFEC1D" w14:textId="77777777" w:rsidR="00E7701E" w:rsidRPr="00060DA8" w:rsidRDefault="00E7701E" w:rsidP="00F466E2">
            <w:pPr>
              <w:snapToGrid w:val="0"/>
              <w:rPr>
                <w:rFonts w:ascii="Arial" w:hAnsi="Arial" w:cs="Arial"/>
                <w:sz w:val="20"/>
                <w:szCs w:val="20"/>
                <w:lang w:val="en-US"/>
              </w:rPr>
            </w:pPr>
          </w:p>
        </w:tc>
        <w:tc>
          <w:tcPr>
            <w:tcW w:w="7632" w:type="dxa"/>
            <w:tcBorders>
              <w:left w:val="single" w:sz="4" w:space="0" w:color="000000"/>
              <w:right w:val="single" w:sz="4" w:space="0" w:color="auto"/>
            </w:tcBorders>
            <w:shd w:val="clear" w:color="auto" w:fill="auto"/>
          </w:tcPr>
          <w:p w14:paraId="4ED1E1B6" w14:textId="77777777" w:rsidR="00E7701E" w:rsidRPr="00060DA8" w:rsidRDefault="00E7701E" w:rsidP="00F466E2">
            <w:pPr>
              <w:snapToGrid w:val="0"/>
              <w:rPr>
                <w:rFonts w:ascii="Arial" w:hAnsi="Arial" w:cs="Arial"/>
                <w:sz w:val="20"/>
                <w:szCs w:val="20"/>
                <w:lang w:val="en-US"/>
              </w:rPr>
            </w:pPr>
          </w:p>
        </w:tc>
        <w:tc>
          <w:tcPr>
            <w:tcW w:w="6634" w:type="dxa"/>
            <w:tcBorders>
              <w:left w:val="single" w:sz="4" w:space="0" w:color="000000"/>
              <w:right w:val="single" w:sz="4" w:space="0" w:color="auto"/>
            </w:tcBorders>
            <w:shd w:val="clear" w:color="auto" w:fill="D9D9D9"/>
          </w:tcPr>
          <w:p w14:paraId="64CCE067" w14:textId="77777777" w:rsidR="00E7701E" w:rsidRPr="00060DA8" w:rsidRDefault="00E7701E" w:rsidP="00F466E2">
            <w:pPr>
              <w:snapToGrid w:val="0"/>
              <w:rPr>
                <w:rFonts w:ascii="Arial" w:hAnsi="Arial" w:cs="Arial"/>
                <w:sz w:val="20"/>
                <w:szCs w:val="20"/>
                <w:lang w:val="en-US"/>
              </w:rPr>
            </w:pPr>
          </w:p>
        </w:tc>
      </w:tr>
      <w:tr w:rsidR="00E7701E" w:rsidRPr="00D6369D" w14:paraId="0A18789C" w14:textId="77777777" w:rsidTr="00C009AF">
        <w:trPr>
          <w:trHeight w:hRule="exact" w:val="1113"/>
        </w:trPr>
        <w:tc>
          <w:tcPr>
            <w:tcW w:w="3006" w:type="dxa"/>
            <w:gridSpan w:val="7"/>
            <w:tcBorders>
              <w:top w:val="single" w:sz="8" w:space="0" w:color="000000"/>
              <w:left w:val="single" w:sz="4" w:space="0" w:color="000000"/>
              <w:bottom w:val="single" w:sz="4" w:space="0" w:color="000000"/>
            </w:tcBorders>
            <w:vAlign w:val="center"/>
          </w:tcPr>
          <w:p w14:paraId="2E40F136" w14:textId="77777777" w:rsidR="00E7701E" w:rsidRPr="00060DA8" w:rsidRDefault="00E7701E" w:rsidP="001171A9">
            <w:pPr>
              <w:snapToGrid w:val="0"/>
              <w:rPr>
                <w:rFonts w:ascii="Arial" w:hAnsi="Arial" w:cs="Arial"/>
                <w:sz w:val="20"/>
                <w:szCs w:val="20"/>
                <w:lang w:val="en-US"/>
              </w:rPr>
            </w:pPr>
            <w:r w:rsidRPr="00060DA8">
              <w:rPr>
                <w:rFonts w:ascii="Arial" w:hAnsi="Arial" w:cs="Arial"/>
                <w:sz w:val="20"/>
                <w:szCs w:val="20"/>
                <w:lang w:val="en-US"/>
              </w:rPr>
              <w:t>How often did someone in your household go fishing?</w:t>
            </w:r>
          </w:p>
        </w:tc>
        <w:tc>
          <w:tcPr>
            <w:tcW w:w="992" w:type="dxa"/>
            <w:tcBorders>
              <w:top w:val="single" w:sz="8" w:space="0" w:color="000000"/>
              <w:left w:val="single" w:sz="4" w:space="0" w:color="000000"/>
              <w:bottom w:val="single" w:sz="4" w:space="0" w:color="000000"/>
              <w:right w:val="single" w:sz="4" w:space="0" w:color="000000"/>
            </w:tcBorders>
          </w:tcPr>
          <w:p w14:paraId="0C725DB7"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Once or never</w:t>
            </w:r>
          </w:p>
        </w:tc>
        <w:tc>
          <w:tcPr>
            <w:tcW w:w="993" w:type="dxa"/>
            <w:tcBorders>
              <w:top w:val="single" w:sz="8" w:space="0" w:color="000000"/>
              <w:left w:val="single" w:sz="4" w:space="0" w:color="000000"/>
              <w:bottom w:val="single" w:sz="4" w:space="0" w:color="000000"/>
            </w:tcBorders>
          </w:tcPr>
          <w:p w14:paraId="1A81F8B2"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w:t>
            </w:r>
          </w:p>
        </w:tc>
        <w:tc>
          <w:tcPr>
            <w:tcW w:w="1134" w:type="dxa"/>
            <w:tcBorders>
              <w:top w:val="single" w:sz="8" w:space="0" w:color="000000"/>
              <w:left w:val="single" w:sz="4" w:space="0" w:color="000000"/>
              <w:bottom w:val="single" w:sz="4" w:space="0" w:color="000000"/>
            </w:tcBorders>
          </w:tcPr>
          <w:p w14:paraId="072E7585"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 per month</w:t>
            </w:r>
          </w:p>
        </w:tc>
        <w:tc>
          <w:tcPr>
            <w:tcW w:w="1275" w:type="dxa"/>
            <w:tcBorders>
              <w:top w:val="single" w:sz="8" w:space="0" w:color="000000"/>
              <w:left w:val="single" w:sz="4" w:space="0" w:color="000000"/>
              <w:bottom w:val="single" w:sz="4" w:space="0" w:color="000000"/>
              <w:right w:val="single" w:sz="4" w:space="0" w:color="auto"/>
            </w:tcBorders>
          </w:tcPr>
          <w:p w14:paraId="1C5F3347" w14:textId="77777777" w:rsidR="00E7701E" w:rsidRPr="00060DA8" w:rsidRDefault="008F749F" w:rsidP="006136CB">
            <w:pPr>
              <w:snapToGrid w:val="0"/>
              <w:jc w:val="center"/>
              <w:rPr>
                <w:rFonts w:ascii="Arial" w:hAnsi="Arial" w:cs="Arial"/>
                <w:sz w:val="20"/>
                <w:szCs w:val="20"/>
                <w:lang w:val="en-US"/>
              </w:rPr>
            </w:pPr>
            <w:r w:rsidRPr="00060DA8">
              <w:rPr>
                <w:rFonts w:ascii="Arial" w:hAnsi="Arial" w:cs="Arial"/>
                <w:sz w:val="20"/>
                <w:szCs w:val="20"/>
                <w:lang w:val="en-US"/>
              </w:rPr>
              <w:t xml:space="preserve">1-2 </w:t>
            </w:r>
            <w:r w:rsidR="00E7701E" w:rsidRPr="00060DA8">
              <w:rPr>
                <w:rFonts w:ascii="Arial" w:hAnsi="Arial" w:cs="Arial"/>
                <w:sz w:val="20"/>
                <w:szCs w:val="20"/>
                <w:lang w:val="en-US"/>
              </w:rPr>
              <w:t xml:space="preserve"> times per week</w:t>
            </w:r>
          </w:p>
        </w:tc>
        <w:tc>
          <w:tcPr>
            <w:tcW w:w="1242" w:type="dxa"/>
            <w:tcBorders>
              <w:top w:val="single" w:sz="8" w:space="0" w:color="000000"/>
              <w:left w:val="single" w:sz="4" w:space="0" w:color="000000"/>
              <w:bottom w:val="single" w:sz="4" w:space="0" w:color="000000"/>
              <w:right w:val="single" w:sz="4" w:space="0" w:color="auto"/>
            </w:tcBorders>
          </w:tcPr>
          <w:p w14:paraId="0B3EFAF8" w14:textId="77777777" w:rsidR="00E7701E" w:rsidRPr="00060DA8" w:rsidRDefault="008F749F" w:rsidP="008F749F">
            <w:pPr>
              <w:snapToGrid w:val="0"/>
              <w:jc w:val="center"/>
              <w:rPr>
                <w:rFonts w:ascii="Arial" w:hAnsi="Arial" w:cs="Arial"/>
                <w:sz w:val="20"/>
                <w:szCs w:val="20"/>
                <w:lang w:val="en-US"/>
              </w:rPr>
            </w:pPr>
            <w:r w:rsidRPr="00060DA8">
              <w:rPr>
                <w:rFonts w:ascii="Arial" w:hAnsi="Arial" w:cs="Arial"/>
                <w:sz w:val="20"/>
                <w:szCs w:val="20"/>
                <w:lang w:val="en-US"/>
              </w:rPr>
              <w:t xml:space="preserve">More than 1-2 </w:t>
            </w:r>
            <w:r w:rsidR="00E7701E" w:rsidRPr="00060DA8">
              <w:rPr>
                <w:rFonts w:ascii="Arial" w:hAnsi="Arial" w:cs="Arial"/>
                <w:sz w:val="20"/>
                <w:szCs w:val="20"/>
                <w:lang w:val="en-US"/>
              </w:rPr>
              <w:t>times per week</w:t>
            </w:r>
          </w:p>
        </w:tc>
        <w:tc>
          <w:tcPr>
            <w:tcW w:w="7632" w:type="dxa"/>
            <w:tcBorders>
              <w:left w:val="single" w:sz="4" w:space="0" w:color="000000"/>
              <w:right w:val="single" w:sz="4" w:space="0" w:color="auto"/>
            </w:tcBorders>
          </w:tcPr>
          <w:p w14:paraId="0A2EBD36" w14:textId="77777777" w:rsidR="00E7701E" w:rsidRPr="00060DA8" w:rsidRDefault="00E7701E" w:rsidP="006136CB">
            <w:pPr>
              <w:snapToGrid w:val="0"/>
              <w:jc w:val="center"/>
              <w:rPr>
                <w:rFonts w:ascii="Arial" w:hAnsi="Arial" w:cs="Arial"/>
                <w:sz w:val="20"/>
                <w:szCs w:val="20"/>
                <w:lang w:val="en-US"/>
              </w:rPr>
            </w:pPr>
          </w:p>
        </w:tc>
        <w:tc>
          <w:tcPr>
            <w:tcW w:w="6634" w:type="dxa"/>
            <w:tcBorders>
              <w:top w:val="single" w:sz="8" w:space="0" w:color="000000"/>
              <w:left w:val="single" w:sz="4" w:space="0" w:color="000000"/>
              <w:bottom w:val="single" w:sz="4" w:space="0" w:color="000000"/>
              <w:right w:val="single" w:sz="4" w:space="0" w:color="auto"/>
            </w:tcBorders>
          </w:tcPr>
          <w:p w14:paraId="3E1D6E2D" w14:textId="77777777" w:rsidR="00E7701E" w:rsidRPr="00060DA8" w:rsidRDefault="00E7701E" w:rsidP="006136CB">
            <w:pPr>
              <w:snapToGrid w:val="0"/>
              <w:jc w:val="center"/>
              <w:rPr>
                <w:rFonts w:ascii="Arial" w:hAnsi="Arial" w:cs="Arial"/>
                <w:sz w:val="20"/>
                <w:szCs w:val="20"/>
                <w:lang w:val="en-US"/>
              </w:rPr>
            </w:pPr>
          </w:p>
        </w:tc>
      </w:tr>
      <w:tr w:rsidR="00E7701E" w:rsidRPr="00D6369D" w14:paraId="4FF31090" w14:textId="77777777" w:rsidTr="00C009AF">
        <w:trPr>
          <w:trHeight w:hRule="exact" w:val="1001"/>
        </w:trPr>
        <w:tc>
          <w:tcPr>
            <w:tcW w:w="3006" w:type="dxa"/>
            <w:gridSpan w:val="7"/>
            <w:tcBorders>
              <w:top w:val="single" w:sz="8" w:space="0" w:color="000000"/>
              <w:left w:val="single" w:sz="4" w:space="0" w:color="000000"/>
              <w:bottom w:val="single" w:sz="4" w:space="0" w:color="000000"/>
            </w:tcBorders>
            <w:vAlign w:val="center"/>
          </w:tcPr>
          <w:p w14:paraId="67D7BE5A" w14:textId="77777777" w:rsidR="00E7701E" w:rsidRPr="00060DA8" w:rsidRDefault="00E7701E" w:rsidP="00911680">
            <w:pPr>
              <w:snapToGrid w:val="0"/>
              <w:rPr>
                <w:rFonts w:ascii="Arial" w:hAnsi="Arial" w:cs="Arial"/>
                <w:sz w:val="20"/>
                <w:szCs w:val="20"/>
                <w:lang w:val="en-US"/>
              </w:rPr>
            </w:pPr>
            <w:r w:rsidRPr="00060DA8">
              <w:rPr>
                <w:rFonts w:ascii="Arial" w:hAnsi="Arial" w:cs="Arial"/>
                <w:sz w:val="20"/>
                <w:szCs w:val="20"/>
                <w:lang w:val="en-US"/>
              </w:rPr>
              <w:t>How often did someone in your household go fishing in the less productive season?</w:t>
            </w:r>
          </w:p>
        </w:tc>
        <w:tc>
          <w:tcPr>
            <w:tcW w:w="992" w:type="dxa"/>
            <w:tcBorders>
              <w:top w:val="single" w:sz="8" w:space="0" w:color="000000"/>
              <w:left w:val="single" w:sz="4" w:space="0" w:color="000000"/>
              <w:bottom w:val="single" w:sz="4" w:space="0" w:color="000000"/>
              <w:right w:val="single" w:sz="4" w:space="0" w:color="000000"/>
            </w:tcBorders>
          </w:tcPr>
          <w:p w14:paraId="5AAE800D"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Once or never</w:t>
            </w:r>
          </w:p>
        </w:tc>
        <w:tc>
          <w:tcPr>
            <w:tcW w:w="993" w:type="dxa"/>
            <w:tcBorders>
              <w:top w:val="single" w:sz="8" w:space="0" w:color="000000"/>
              <w:left w:val="single" w:sz="4" w:space="0" w:color="000000"/>
              <w:bottom w:val="single" w:sz="4" w:space="0" w:color="000000"/>
            </w:tcBorders>
          </w:tcPr>
          <w:p w14:paraId="73734823"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w:t>
            </w:r>
          </w:p>
        </w:tc>
        <w:tc>
          <w:tcPr>
            <w:tcW w:w="1134" w:type="dxa"/>
            <w:tcBorders>
              <w:top w:val="single" w:sz="8" w:space="0" w:color="000000"/>
              <w:left w:val="single" w:sz="4" w:space="0" w:color="000000"/>
              <w:bottom w:val="single" w:sz="4" w:space="0" w:color="000000"/>
            </w:tcBorders>
          </w:tcPr>
          <w:p w14:paraId="28A3699E"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 per month</w:t>
            </w:r>
          </w:p>
        </w:tc>
        <w:tc>
          <w:tcPr>
            <w:tcW w:w="1275" w:type="dxa"/>
            <w:tcBorders>
              <w:top w:val="single" w:sz="8" w:space="0" w:color="000000"/>
              <w:left w:val="single" w:sz="4" w:space="0" w:color="000000"/>
              <w:bottom w:val="single" w:sz="4" w:space="0" w:color="000000"/>
              <w:right w:val="single" w:sz="4" w:space="0" w:color="auto"/>
            </w:tcBorders>
          </w:tcPr>
          <w:p w14:paraId="20179277" w14:textId="77777777" w:rsidR="00E7701E" w:rsidRPr="00060DA8" w:rsidRDefault="008F749F" w:rsidP="006136CB">
            <w:pPr>
              <w:snapToGrid w:val="0"/>
              <w:jc w:val="center"/>
              <w:rPr>
                <w:rFonts w:ascii="Arial" w:hAnsi="Arial" w:cs="Arial"/>
                <w:sz w:val="20"/>
                <w:szCs w:val="20"/>
                <w:lang w:val="en-US"/>
              </w:rPr>
            </w:pPr>
            <w:r w:rsidRPr="00060DA8">
              <w:rPr>
                <w:rFonts w:ascii="Arial" w:hAnsi="Arial" w:cs="Arial"/>
                <w:sz w:val="20"/>
                <w:szCs w:val="20"/>
                <w:lang w:val="en-US"/>
              </w:rPr>
              <w:t xml:space="preserve">1-2 </w:t>
            </w:r>
            <w:r w:rsidR="00E7701E" w:rsidRPr="00060DA8">
              <w:rPr>
                <w:rFonts w:ascii="Arial" w:hAnsi="Arial" w:cs="Arial"/>
                <w:sz w:val="20"/>
                <w:szCs w:val="20"/>
                <w:lang w:val="en-US"/>
              </w:rPr>
              <w:t xml:space="preserve"> times per week</w:t>
            </w:r>
          </w:p>
        </w:tc>
        <w:tc>
          <w:tcPr>
            <w:tcW w:w="1242" w:type="dxa"/>
            <w:tcBorders>
              <w:top w:val="single" w:sz="8" w:space="0" w:color="000000"/>
              <w:left w:val="single" w:sz="4" w:space="0" w:color="000000"/>
              <w:bottom w:val="single" w:sz="4" w:space="0" w:color="000000"/>
              <w:right w:val="single" w:sz="4" w:space="0" w:color="auto"/>
            </w:tcBorders>
          </w:tcPr>
          <w:p w14:paraId="435A9E52"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 xml:space="preserve">More than </w:t>
            </w:r>
            <w:r w:rsidR="008F749F" w:rsidRPr="00060DA8">
              <w:rPr>
                <w:rFonts w:ascii="Arial" w:hAnsi="Arial" w:cs="Arial"/>
                <w:sz w:val="20"/>
                <w:szCs w:val="20"/>
                <w:lang w:val="en-US"/>
              </w:rPr>
              <w:t xml:space="preserve">1-2 </w:t>
            </w:r>
            <w:r w:rsidRPr="00060DA8">
              <w:rPr>
                <w:rFonts w:ascii="Arial" w:hAnsi="Arial" w:cs="Arial"/>
                <w:sz w:val="20"/>
                <w:szCs w:val="20"/>
                <w:lang w:val="en-US"/>
              </w:rPr>
              <w:t>times per week</w:t>
            </w:r>
          </w:p>
        </w:tc>
        <w:tc>
          <w:tcPr>
            <w:tcW w:w="7632" w:type="dxa"/>
            <w:tcBorders>
              <w:left w:val="single" w:sz="4" w:space="0" w:color="000000"/>
              <w:right w:val="single" w:sz="4" w:space="0" w:color="auto"/>
            </w:tcBorders>
          </w:tcPr>
          <w:p w14:paraId="06788762" w14:textId="77777777" w:rsidR="00E7701E" w:rsidRPr="00060DA8" w:rsidRDefault="00E7701E" w:rsidP="006136CB">
            <w:pPr>
              <w:snapToGrid w:val="0"/>
              <w:jc w:val="center"/>
              <w:rPr>
                <w:rFonts w:ascii="Arial" w:hAnsi="Arial" w:cs="Arial"/>
                <w:sz w:val="20"/>
                <w:szCs w:val="20"/>
                <w:lang w:val="en-US"/>
              </w:rPr>
            </w:pPr>
          </w:p>
        </w:tc>
        <w:tc>
          <w:tcPr>
            <w:tcW w:w="6634" w:type="dxa"/>
            <w:tcBorders>
              <w:top w:val="single" w:sz="8" w:space="0" w:color="000000"/>
              <w:left w:val="single" w:sz="4" w:space="0" w:color="000000"/>
              <w:bottom w:val="single" w:sz="4" w:space="0" w:color="000000"/>
              <w:right w:val="single" w:sz="4" w:space="0" w:color="auto"/>
            </w:tcBorders>
          </w:tcPr>
          <w:p w14:paraId="58EE7B0A" w14:textId="77777777" w:rsidR="00E7701E" w:rsidRPr="00060DA8" w:rsidRDefault="00E7701E" w:rsidP="006136CB">
            <w:pPr>
              <w:snapToGrid w:val="0"/>
              <w:jc w:val="center"/>
              <w:rPr>
                <w:rFonts w:ascii="Arial" w:hAnsi="Arial" w:cs="Arial"/>
                <w:sz w:val="20"/>
                <w:szCs w:val="20"/>
                <w:lang w:val="en-US"/>
              </w:rPr>
            </w:pPr>
          </w:p>
        </w:tc>
      </w:tr>
      <w:tr w:rsidR="00E7701E" w:rsidRPr="00D6369D" w14:paraId="4E7E931A" w14:textId="77777777" w:rsidTr="00C009AF">
        <w:trPr>
          <w:trHeight w:hRule="exact" w:val="977"/>
        </w:trPr>
        <w:tc>
          <w:tcPr>
            <w:tcW w:w="3006" w:type="dxa"/>
            <w:gridSpan w:val="7"/>
            <w:tcBorders>
              <w:top w:val="single" w:sz="4" w:space="0" w:color="000000"/>
              <w:left w:val="single" w:sz="4" w:space="0" w:color="000000"/>
              <w:bottom w:val="single" w:sz="4" w:space="0" w:color="000000"/>
            </w:tcBorders>
            <w:vAlign w:val="center"/>
          </w:tcPr>
          <w:p w14:paraId="3ACF4DAA" w14:textId="77777777" w:rsidR="00E7701E" w:rsidRPr="00060DA8" w:rsidRDefault="00E7701E" w:rsidP="004A428D">
            <w:pPr>
              <w:snapToGrid w:val="0"/>
              <w:rPr>
                <w:rFonts w:ascii="Arial" w:hAnsi="Arial" w:cs="Arial"/>
                <w:sz w:val="20"/>
                <w:szCs w:val="20"/>
                <w:lang w:val="en-US"/>
              </w:rPr>
            </w:pPr>
            <w:r w:rsidRPr="00060DA8">
              <w:rPr>
                <w:rFonts w:ascii="Arial" w:hAnsi="Arial" w:cs="Arial"/>
                <w:sz w:val="20"/>
                <w:szCs w:val="20"/>
                <w:lang w:val="en-US"/>
              </w:rPr>
              <w:t>How often did someone in your household go fishing in the more productive season?</w:t>
            </w:r>
          </w:p>
        </w:tc>
        <w:tc>
          <w:tcPr>
            <w:tcW w:w="992" w:type="dxa"/>
            <w:tcBorders>
              <w:top w:val="single" w:sz="4" w:space="0" w:color="000000"/>
              <w:left w:val="single" w:sz="4" w:space="0" w:color="000000"/>
              <w:bottom w:val="single" w:sz="4" w:space="0" w:color="000000"/>
              <w:right w:val="single" w:sz="4" w:space="0" w:color="000000"/>
            </w:tcBorders>
          </w:tcPr>
          <w:p w14:paraId="3DE33512"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Once or never</w:t>
            </w:r>
          </w:p>
        </w:tc>
        <w:tc>
          <w:tcPr>
            <w:tcW w:w="993" w:type="dxa"/>
            <w:tcBorders>
              <w:top w:val="single" w:sz="4" w:space="0" w:color="000000"/>
              <w:left w:val="single" w:sz="4" w:space="0" w:color="000000"/>
              <w:bottom w:val="single" w:sz="4" w:space="0" w:color="000000"/>
            </w:tcBorders>
          </w:tcPr>
          <w:p w14:paraId="5077C3DD"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w:t>
            </w:r>
          </w:p>
        </w:tc>
        <w:tc>
          <w:tcPr>
            <w:tcW w:w="1134" w:type="dxa"/>
            <w:tcBorders>
              <w:top w:val="single" w:sz="4" w:space="0" w:color="000000"/>
              <w:left w:val="single" w:sz="4" w:space="0" w:color="000000"/>
              <w:bottom w:val="single" w:sz="4" w:space="0" w:color="000000"/>
            </w:tcBorders>
          </w:tcPr>
          <w:p w14:paraId="1DA1C456"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A few times per month</w:t>
            </w:r>
          </w:p>
        </w:tc>
        <w:tc>
          <w:tcPr>
            <w:tcW w:w="1275" w:type="dxa"/>
            <w:tcBorders>
              <w:top w:val="single" w:sz="4" w:space="0" w:color="000000"/>
              <w:left w:val="single" w:sz="4" w:space="0" w:color="000000"/>
              <w:bottom w:val="single" w:sz="4" w:space="0" w:color="000000"/>
              <w:right w:val="single" w:sz="4" w:space="0" w:color="auto"/>
            </w:tcBorders>
          </w:tcPr>
          <w:p w14:paraId="61F5E2EB" w14:textId="77777777" w:rsidR="00E7701E" w:rsidRPr="00060DA8" w:rsidRDefault="008F749F" w:rsidP="006136CB">
            <w:pPr>
              <w:snapToGrid w:val="0"/>
              <w:jc w:val="center"/>
              <w:rPr>
                <w:rFonts w:ascii="Arial" w:hAnsi="Arial" w:cs="Arial"/>
                <w:sz w:val="20"/>
                <w:szCs w:val="20"/>
                <w:lang w:val="en-US"/>
              </w:rPr>
            </w:pPr>
            <w:r w:rsidRPr="00060DA8">
              <w:rPr>
                <w:rFonts w:ascii="Arial" w:hAnsi="Arial" w:cs="Arial"/>
                <w:sz w:val="20"/>
                <w:szCs w:val="20"/>
                <w:lang w:val="en-US"/>
              </w:rPr>
              <w:t>1-2</w:t>
            </w:r>
            <w:r w:rsidR="00E7701E" w:rsidRPr="00060DA8">
              <w:rPr>
                <w:rFonts w:ascii="Arial" w:hAnsi="Arial" w:cs="Arial"/>
                <w:sz w:val="20"/>
                <w:szCs w:val="20"/>
                <w:lang w:val="en-US"/>
              </w:rPr>
              <w:t xml:space="preserve"> times per week</w:t>
            </w:r>
          </w:p>
        </w:tc>
        <w:tc>
          <w:tcPr>
            <w:tcW w:w="1242" w:type="dxa"/>
            <w:tcBorders>
              <w:top w:val="single" w:sz="4" w:space="0" w:color="000000"/>
              <w:left w:val="single" w:sz="4" w:space="0" w:color="000000"/>
              <w:bottom w:val="single" w:sz="4" w:space="0" w:color="000000"/>
              <w:right w:val="single" w:sz="4" w:space="0" w:color="auto"/>
            </w:tcBorders>
          </w:tcPr>
          <w:p w14:paraId="310F3CBF" w14:textId="77777777" w:rsidR="00E7701E" w:rsidRPr="00060DA8" w:rsidRDefault="00E7701E" w:rsidP="006136CB">
            <w:pPr>
              <w:snapToGrid w:val="0"/>
              <w:jc w:val="center"/>
              <w:rPr>
                <w:rFonts w:ascii="Arial" w:hAnsi="Arial" w:cs="Arial"/>
                <w:sz w:val="20"/>
                <w:szCs w:val="20"/>
                <w:lang w:val="en-US"/>
              </w:rPr>
            </w:pPr>
            <w:r w:rsidRPr="00060DA8">
              <w:rPr>
                <w:rFonts w:ascii="Arial" w:hAnsi="Arial" w:cs="Arial"/>
                <w:sz w:val="20"/>
                <w:szCs w:val="20"/>
                <w:lang w:val="en-US"/>
              </w:rPr>
              <w:t xml:space="preserve">More than </w:t>
            </w:r>
            <w:r w:rsidR="008F749F" w:rsidRPr="00060DA8">
              <w:rPr>
                <w:rFonts w:ascii="Arial" w:hAnsi="Arial" w:cs="Arial"/>
                <w:sz w:val="20"/>
                <w:szCs w:val="20"/>
                <w:lang w:val="en-US"/>
              </w:rPr>
              <w:t xml:space="preserve">1-2 </w:t>
            </w:r>
            <w:r w:rsidRPr="00060DA8">
              <w:rPr>
                <w:rFonts w:ascii="Arial" w:hAnsi="Arial" w:cs="Arial"/>
                <w:sz w:val="20"/>
                <w:szCs w:val="20"/>
                <w:lang w:val="en-US"/>
              </w:rPr>
              <w:t>times per week</w:t>
            </w:r>
          </w:p>
        </w:tc>
        <w:tc>
          <w:tcPr>
            <w:tcW w:w="7632" w:type="dxa"/>
            <w:tcBorders>
              <w:left w:val="single" w:sz="4" w:space="0" w:color="000000"/>
              <w:right w:val="single" w:sz="4" w:space="0" w:color="auto"/>
            </w:tcBorders>
          </w:tcPr>
          <w:p w14:paraId="309A2A07" w14:textId="77777777" w:rsidR="00E7701E" w:rsidRPr="00060DA8" w:rsidRDefault="00E7701E" w:rsidP="006136CB">
            <w:pPr>
              <w:snapToGrid w:val="0"/>
              <w:jc w:val="center"/>
              <w:rPr>
                <w:rFonts w:ascii="Arial" w:hAnsi="Arial" w:cs="Arial"/>
                <w:sz w:val="20"/>
                <w:szCs w:val="20"/>
                <w:lang w:val="en-US"/>
              </w:rPr>
            </w:pPr>
          </w:p>
        </w:tc>
        <w:tc>
          <w:tcPr>
            <w:tcW w:w="6634" w:type="dxa"/>
            <w:tcBorders>
              <w:top w:val="single" w:sz="4" w:space="0" w:color="000000"/>
              <w:left w:val="single" w:sz="4" w:space="0" w:color="000000"/>
              <w:bottom w:val="single" w:sz="4" w:space="0" w:color="000000"/>
              <w:right w:val="single" w:sz="4" w:space="0" w:color="auto"/>
            </w:tcBorders>
          </w:tcPr>
          <w:p w14:paraId="254B22B0" w14:textId="77777777" w:rsidR="00E7701E" w:rsidRPr="00060DA8" w:rsidRDefault="00E7701E" w:rsidP="006136CB">
            <w:pPr>
              <w:snapToGrid w:val="0"/>
              <w:jc w:val="center"/>
              <w:rPr>
                <w:rFonts w:ascii="Arial" w:hAnsi="Arial" w:cs="Arial"/>
                <w:sz w:val="20"/>
                <w:szCs w:val="20"/>
                <w:lang w:val="en-US"/>
              </w:rPr>
            </w:pPr>
          </w:p>
        </w:tc>
      </w:tr>
      <w:tr w:rsidR="00E7701E" w:rsidRPr="00D6369D" w14:paraId="6809C4D7" w14:textId="77777777" w:rsidTr="00C009AF">
        <w:trPr>
          <w:trHeight w:hRule="exact" w:val="1093"/>
        </w:trPr>
        <w:tc>
          <w:tcPr>
            <w:tcW w:w="3006" w:type="dxa"/>
            <w:gridSpan w:val="7"/>
            <w:tcBorders>
              <w:top w:val="single" w:sz="4" w:space="0" w:color="000000"/>
              <w:left w:val="single" w:sz="4" w:space="0" w:color="000000"/>
              <w:bottom w:val="single" w:sz="4" w:space="0" w:color="000000"/>
            </w:tcBorders>
            <w:vAlign w:val="center"/>
          </w:tcPr>
          <w:p w14:paraId="68DE2C20" w14:textId="77777777" w:rsidR="00E7701E" w:rsidRPr="00060DA8" w:rsidRDefault="00E7701E" w:rsidP="00025DD4">
            <w:pPr>
              <w:snapToGrid w:val="0"/>
              <w:rPr>
                <w:rFonts w:ascii="Arial" w:hAnsi="Arial" w:cs="Arial"/>
                <w:sz w:val="20"/>
                <w:szCs w:val="20"/>
                <w:lang w:val="en-US"/>
              </w:rPr>
            </w:pPr>
            <w:r w:rsidRPr="00060DA8">
              <w:rPr>
                <w:rFonts w:ascii="Arial" w:hAnsi="Arial" w:cs="Arial"/>
                <w:sz w:val="20"/>
                <w:szCs w:val="20"/>
                <w:lang w:val="en-US"/>
              </w:rPr>
              <w:t>How often did someone in your household collect invertebrates or coral?</w:t>
            </w:r>
          </w:p>
        </w:tc>
        <w:tc>
          <w:tcPr>
            <w:tcW w:w="992" w:type="dxa"/>
            <w:tcBorders>
              <w:top w:val="single" w:sz="4" w:space="0" w:color="000000"/>
              <w:left w:val="single" w:sz="4" w:space="0" w:color="000000"/>
              <w:bottom w:val="single" w:sz="4" w:space="0" w:color="000000"/>
              <w:right w:val="single" w:sz="4" w:space="0" w:color="000000"/>
            </w:tcBorders>
          </w:tcPr>
          <w:p w14:paraId="2E4FC61B" w14:textId="77777777" w:rsidR="00E7701E" w:rsidRPr="00060DA8" w:rsidRDefault="00E7701E" w:rsidP="00025DD4">
            <w:pPr>
              <w:snapToGrid w:val="0"/>
              <w:jc w:val="center"/>
              <w:rPr>
                <w:rFonts w:ascii="Arial" w:hAnsi="Arial" w:cs="Arial"/>
                <w:sz w:val="20"/>
                <w:szCs w:val="20"/>
                <w:lang w:val="en-US"/>
              </w:rPr>
            </w:pPr>
            <w:r w:rsidRPr="00060DA8">
              <w:rPr>
                <w:rFonts w:ascii="Arial" w:hAnsi="Arial" w:cs="Arial"/>
                <w:sz w:val="20"/>
                <w:szCs w:val="20"/>
                <w:lang w:val="en-US"/>
              </w:rPr>
              <w:t>Once or never</w:t>
            </w:r>
          </w:p>
        </w:tc>
        <w:tc>
          <w:tcPr>
            <w:tcW w:w="993" w:type="dxa"/>
            <w:tcBorders>
              <w:top w:val="single" w:sz="4" w:space="0" w:color="000000"/>
              <w:left w:val="single" w:sz="4" w:space="0" w:color="000000"/>
              <w:bottom w:val="single" w:sz="4" w:space="0" w:color="000000"/>
            </w:tcBorders>
          </w:tcPr>
          <w:p w14:paraId="456FC4A9" w14:textId="77777777" w:rsidR="00E7701E" w:rsidRPr="00060DA8" w:rsidRDefault="00E7701E" w:rsidP="00025DD4">
            <w:pPr>
              <w:snapToGrid w:val="0"/>
              <w:jc w:val="center"/>
              <w:rPr>
                <w:rFonts w:ascii="Arial" w:hAnsi="Arial" w:cs="Arial"/>
                <w:sz w:val="20"/>
                <w:szCs w:val="20"/>
                <w:lang w:val="en-US"/>
              </w:rPr>
            </w:pPr>
            <w:r w:rsidRPr="00060DA8">
              <w:rPr>
                <w:rFonts w:ascii="Arial" w:hAnsi="Arial" w:cs="Arial"/>
                <w:sz w:val="20"/>
                <w:szCs w:val="20"/>
                <w:lang w:val="en-US"/>
              </w:rPr>
              <w:t>A few times</w:t>
            </w:r>
          </w:p>
        </w:tc>
        <w:tc>
          <w:tcPr>
            <w:tcW w:w="1134" w:type="dxa"/>
            <w:tcBorders>
              <w:top w:val="single" w:sz="4" w:space="0" w:color="000000"/>
              <w:left w:val="single" w:sz="4" w:space="0" w:color="000000"/>
              <w:bottom w:val="single" w:sz="4" w:space="0" w:color="000000"/>
            </w:tcBorders>
          </w:tcPr>
          <w:p w14:paraId="6BD872D7" w14:textId="77777777" w:rsidR="00E7701E" w:rsidRPr="00060DA8" w:rsidRDefault="00E7701E" w:rsidP="00025DD4">
            <w:pPr>
              <w:snapToGrid w:val="0"/>
              <w:jc w:val="center"/>
              <w:rPr>
                <w:rFonts w:ascii="Arial" w:hAnsi="Arial" w:cs="Arial"/>
                <w:sz w:val="20"/>
                <w:szCs w:val="20"/>
                <w:lang w:val="en-US"/>
              </w:rPr>
            </w:pPr>
            <w:r w:rsidRPr="00060DA8">
              <w:rPr>
                <w:rFonts w:ascii="Arial" w:hAnsi="Arial" w:cs="Arial"/>
                <w:sz w:val="20"/>
                <w:szCs w:val="20"/>
                <w:lang w:val="en-US"/>
              </w:rPr>
              <w:t>A few times per month</w:t>
            </w:r>
          </w:p>
        </w:tc>
        <w:tc>
          <w:tcPr>
            <w:tcW w:w="1275" w:type="dxa"/>
            <w:tcBorders>
              <w:top w:val="single" w:sz="4" w:space="0" w:color="000000"/>
              <w:left w:val="single" w:sz="4" w:space="0" w:color="000000"/>
              <w:bottom w:val="single" w:sz="4" w:space="0" w:color="000000"/>
              <w:right w:val="single" w:sz="4" w:space="0" w:color="auto"/>
            </w:tcBorders>
          </w:tcPr>
          <w:p w14:paraId="69BA8E13" w14:textId="77777777" w:rsidR="00E7701E" w:rsidRPr="00060DA8" w:rsidRDefault="008F749F" w:rsidP="008F749F">
            <w:pPr>
              <w:snapToGrid w:val="0"/>
              <w:rPr>
                <w:rFonts w:ascii="Arial" w:hAnsi="Arial" w:cs="Arial"/>
                <w:sz w:val="20"/>
                <w:szCs w:val="20"/>
                <w:lang w:val="en-US"/>
              </w:rPr>
            </w:pPr>
            <w:r w:rsidRPr="00060DA8">
              <w:rPr>
                <w:rFonts w:ascii="Arial" w:hAnsi="Arial" w:cs="Arial"/>
                <w:sz w:val="20"/>
                <w:szCs w:val="20"/>
                <w:lang w:val="en-US"/>
              </w:rPr>
              <w:t xml:space="preserve"> 1-2</w:t>
            </w:r>
            <w:r w:rsidR="00E7701E" w:rsidRPr="00060DA8">
              <w:rPr>
                <w:rFonts w:ascii="Arial" w:hAnsi="Arial" w:cs="Arial"/>
                <w:sz w:val="20"/>
                <w:szCs w:val="20"/>
                <w:lang w:val="en-US"/>
              </w:rPr>
              <w:t xml:space="preserve"> times per week</w:t>
            </w:r>
          </w:p>
        </w:tc>
        <w:tc>
          <w:tcPr>
            <w:tcW w:w="1242" w:type="dxa"/>
            <w:tcBorders>
              <w:top w:val="single" w:sz="4" w:space="0" w:color="000000"/>
              <w:left w:val="single" w:sz="4" w:space="0" w:color="000000"/>
              <w:bottom w:val="single" w:sz="4" w:space="0" w:color="000000"/>
              <w:right w:val="single" w:sz="4" w:space="0" w:color="auto"/>
            </w:tcBorders>
          </w:tcPr>
          <w:p w14:paraId="34E9655D" w14:textId="77777777" w:rsidR="00E7701E" w:rsidRPr="00060DA8" w:rsidRDefault="00E7701E" w:rsidP="00025DD4">
            <w:pPr>
              <w:snapToGrid w:val="0"/>
              <w:jc w:val="center"/>
              <w:rPr>
                <w:rFonts w:ascii="Arial" w:hAnsi="Arial" w:cs="Arial"/>
                <w:sz w:val="20"/>
                <w:szCs w:val="20"/>
                <w:lang w:val="en-US"/>
              </w:rPr>
            </w:pPr>
            <w:r w:rsidRPr="00060DA8">
              <w:rPr>
                <w:rFonts w:ascii="Arial" w:hAnsi="Arial" w:cs="Arial"/>
                <w:sz w:val="20"/>
                <w:szCs w:val="20"/>
                <w:lang w:val="en-US"/>
              </w:rPr>
              <w:t xml:space="preserve">More than </w:t>
            </w:r>
            <w:r w:rsidR="008F749F" w:rsidRPr="00060DA8">
              <w:rPr>
                <w:rFonts w:ascii="Arial" w:hAnsi="Arial" w:cs="Arial"/>
                <w:sz w:val="20"/>
                <w:szCs w:val="20"/>
                <w:lang w:val="en-US"/>
              </w:rPr>
              <w:t xml:space="preserve">1-2 </w:t>
            </w:r>
            <w:r w:rsidRPr="00060DA8">
              <w:rPr>
                <w:rFonts w:ascii="Arial" w:hAnsi="Arial" w:cs="Arial"/>
                <w:sz w:val="20"/>
                <w:szCs w:val="20"/>
                <w:lang w:val="en-US"/>
              </w:rPr>
              <w:t>times per week</w:t>
            </w:r>
          </w:p>
        </w:tc>
        <w:tc>
          <w:tcPr>
            <w:tcW w:w="7632" w:type="dxa"/>
            <w:tcBorders>
              <w:left w:val="single" w:sz="4" w:space="0" w:color="000000"/>
              <w:right w:val="single" w:sz="4" w:space="0" w:color="auto"/>
            </w:tcBorders>
          </w:tcPr>
          <w:p w14:paraId="78E2814A" w14:textId="77777777" w:rsidR="00E7701E" w:rsidRPr="00060DA8" w:rsidRDefault="00E7701E" w:rsidP="00025DD4">
            <w:pPr>
              <w:snapToGrid w:val="0"/>
              <w:jc w:val="center"/>
              <w:rPr>
                <w:rFonts w:ascii="Arial" w:hAnsi="Arial" w:cs="Arial"/>
                <w:sz w:val="20"/>
                <w:szCs w:val="20"/>
                <w:lang w:val="en-US"/>
              </w:rPr>
            </w:pPr>
          </w:p>
        </w:tc>
        <w:tc>
          <w:tcPr>
            <w:tcW w:w="6634" w:type="dxa"/>
            <w:tcBorders>
              <w:top w:val="single" w:sz="4" w:space="0" w:color="000000"/>
              <w:left w:val="single" w:sz="4" w:space="0" w:color="000000"/>
              <w:bottom w:val="single" w:sz="4" w:space="0" w:color="000000"/>
              <w:right w:val="single" w:sz="4" w:space="0" w:color="auto"/>
            </w:tcBorders>
          </w:tcPr>
          <w:p w14:paraId="2486F24A" w14:textId="77777777" w:rsidR="00E7701E" w:rsidRPr="00060DA8" w:rsidRDefault="00E7701E" w:rsidP="00025DD4">
            <w:pPr>
              <w:snapToGrid w:val="0"/>
              <w:jc w:val="center"/>
              <w:rPr>
                <w:rFonts w:ascii="Arial" w:hAnsi="Arial" w:cs="Arial"/>
                <w:sz w:val="20"/>
                <w:szCs w:val="20"/>
                <w:lang w:val="en-US"/>
              </w:rPr>
            </w:pPr>
          </w:p>
        </w:tc>
      </w:tr>
    </w:tbl>
    <w:p w14:paraId="59D162A4" w14:textId="77777777" w:rsidR="00D47292" w:rsidRPr="00060DA8" w:rsidRDefault="00D47292" w:rsidP="00CD313C">
      <w:pPr>
        <w:rPr>
          <w:rFonts w:ascii="Arial" w:hAnsi="Arial" w:cs="Arial"/>
          <w:sz w:val="20"/>
          <w:szCs w:val="20"/>
          <w:lang w:val="en-US"/>
        </w:rPr>
      </w:pPr>
    </w:p>
    <w:p w14:paraId="50C2150E" w14:textId="77777777" w:rsidR="006D4F51" w:rsidRPr="00060DA8" w:rsidRDefault="006D4F51" w:rsidP="006D4F51">
      <w:pPr>
        <w:pStyle w:val="ListParagraph"/>
        <w:numPr>
          <w:ilvl w:val="0"/>
          <w:numId w:val="27"/>
        </w:numPr>
        <w:spacing w:line="288" w:lineRule="auto"/>
        <w:ind w:hanging="630"/>
        <w:rPr>
          <w:rFonts w:ascii="Arial" w:hAnsi="Arial" w:cs="Arial"/>
          <w:sz w:val="20"/>
          <w:highlight w:val="yellow"/>
          <w:lang w:val="en-US"/>
        </w:rPr>
      </w:pPr>
      <w:r w:rsidRPr="00060DA8">
        <w:rPr>
          <w:rFonts w:ascii="Arial" w:hAnsi="Arial" w:cs="Arial"/>
          <w:sz w:val="20"/>
          <w:highlight w:val="yellow"/>
          <w:lang w:val="en-US"/>
        </w:rPr>
        <w:t>a. At what specific month(s) you go for fishing?</w:t>
      </w:r>
    </w:p>
    <w:p w14:paraId="40AE8E02" w14:textId="77777777" w:rsidR="006D4F51" w:rsidRPr="00060DA8" w:rsidRDefault="006D4F51" w:rsidP="006D4F51">
      <w:pPr>
        <w:pStyle w:val="ListParagraph"/>
        <w:numPr>
          <w:ilvl w:val="0"/>
          <w:numId w:val="25"/>
        </w:numPr>
        <w:spacing w:line="288" w:lineRule="auto"/>
        <w:rPr>
          <w:rFonts w:ascii="Arial" w:hAnsi="Arial" w:cs="Arial"/>
          <w:sz w:val="20"/>
          <w:highlight w:val="yellow"/>
          <w:lang w:val="en-US"/>
        </w:rPr>
      </w:pPr>
      <w:r w:rsidRPr="00060DA8">
        <w:rPr>
          <w:rFonts w:ascii="Arial" w:hAnsi="Arial" w:cs="Arial"/>
          <w:sz w:val="20"/>
          <w:highlight w:val="yellow"/>
          <w:lang w:val="en-US"/>
        </w:rPr>
        <w:t>At what specific month(s) as the more productive season for fishing?</w:t>
      </w:r>
    </w:p>
    <w:p w14:paraId="038AA6FE" w14:textId="77777777" w:rsidR="006D4F51" w:rsidRPr="00060DA8" w:rsidRDefault="006D4F51" w:rsidP="006D4F51">
      <w:pPr>
        <w:pStyle w:val="ListParagraph"/>
        <w:numPr>
          <w:ilvl w:val="0"/>
          <w:numId w:val="25"/>
        </w:numPr>
        <w:spacing w:line="288" w:lineRule="auto"/>
        <w:rPr>
          <w:rFonts w:ascii="Arial" w:hAnsi="Arial" w:cs="Arial"/>
          <w:sz w:val="20"/>
          <w:highlight w:val="yellow"/>
          <w:lang w:val="en-US"/>
        </w:rPr>
      </w:pPr>
      <w:r w:rsidRPr="00060DA8">
        <w:rPr>
          <w:rFonts w:ascii="Arial" w:hAnsi="Arial" w:cs="Arial"/>
          <w:sz w:val="20"/>
          <w:highlight w:val="yellow"/>
          <w:lang w:val="en-US"/>
        </w:rPr>
        <w:t>At what specific month(s) as less productive season for fishing</w:t>
      </w:r>
    </w:p>
    <w:p w14:paraId="7934FD97" w14:textId="77777777" w:rsidR="006D4F51" w:rsidRPr="00060DA8" w:rsidRDefault="006D4F51" w:rsidP="006D4F51">
      <w:pPr>
        <w:pStyle w:val="ListParagraph"/>
        <w:spacing w:line="288" w:lineRule="auto"/>
        <w:rPr>
          <w:rFonts w:ascii="Arial" w:hAnsi="Arial" w:cs="Arial"/>
          <w:sz w:val="22"/>
          <w:highlight w:val="yellow"/>
          <w:lang w:val="en-US"/>
        </w:rPr>
      </w:pPr>
    </w:p>
    <w:tbl>
      <w:tblPr>
        <w:tblStyle w:val="TableGrid"/>
        <w:tblW w:w="9090" w:type="dxa"/>
        <w:tblInd w:w="108" w:type="dxa"/>
        <w:tblLayout w:type="fixed"/>
        <w:tblLook w:val="04A0" w:firstRow="1" w:lastRow="0" w:firstColumn="1" w:lastColumn="0" w:noHBand="0" w:noVBand="1"/>
      </w:tblPr>
      <w:tblGrid>
        <w:gridCol w:w="2250"/>
        <w:gridCol w:w="570"/>
        <w:gridCol w:w="570"/>
        <w:gridCol w:w="570"/>
        <w:gridCol w:w="570"/>
        <w:gridCol w:w="570"/>
        <w:gridCol w:w="570"/>
        <w:gridCol w:w="570"/>
        <w:gridCol w:w="570"/>
        <w:gridCol w:w="570"/>
        <w:gridCol w:w="570"/>
        <w:gridCol w:w="570"/>
        <w:gridCol w:w="570"/>
      </w:tblGrid>
      <w:tr w:rsidR="006D4F51" w:rsidRPr="00060DA8" w14:paraId="2281E2C3" w14:textId="77777777" w:rsidTr="00060DA8">
        <w:trPr>
          <w:trHeight w:val="508"/>
        </w:trPr>
        <w:tc>
          <w:tcPr>
            <w:tcW w:w="2250" w:type="dxa"/>
          </w:tcPr>
          <w:p w14:paraId="00F18737" w14:textId="77777777" w:rsidR="006D4F51" w:rsidRPr="00060DA8" w:rsidRDefault="006D4F51" w:rsidP="00060DA8">
            <w:pPr>
              <w:spacing w:line="288" w:lineRule="auto"/>
              <w:jc w:val="center"/>
              <w:rPr>
                <w:rFonts w:ascii="Arial" w:hAnsi="Arial" w:cs="Arial"/>
                <w:sz w:val="18"/>
                <w:highlight w:val="yellow"/>
                <w:lang w:val="en-US"/>
              </w:rPr>
            </w:pPr>
          </w:p>
        </w:tc>
        <w:tc>
          <w:tcPr>
            <w:tcW w:w="570" w:type="dxa"/>
          </w:tcPr>
          <w:p w14:paraId="4CDCF81C"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Jan</w:t>
            </w:r>
          </w:p>
        </w:tc>
        <w:tc>
          <w:tcPr>
            <w:tcW w:w="570" w:type="dxa"/>
          </w:tcPr>
          <w:p w14:paraId="54272DAD"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Feb</w:t>
            </w:r>
          </w:p>
        </w:tc>
        <w:tc>
          <w:tcPr>
            <w:tcW w:w="570" w:type="dxa"/>
          </w:tcPr>
          <w:p w14:paraId="7E10338A"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Mar</w:t>
            </w:r>
          </w:p>
        </w:tc>
        <w:tc>
          <w:tcPr>
            <w:tcW w:w="570" w:type="dxa"/>
          </w:tcPr>
          <w:p w14:paraId="4E96325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Apr</w:t>
            </w:r>
          </w:p>
        </w:tc>
        <w:tc>
          <w:tcPr>
            <w:tcW w:w="570" w:type="dxa"/>
          </w:tcPr>
          <w:p w14:paraId="7315FB29"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Mei</w:t>
            </w:r>
          </w:p>
        </w:tc>
        <w:tc>
          <w:tcPr>
            <w:tcW w:w="570" w:type="dxa"/>
          </w:tcPr>
          <w:p w14:paraId="2D513FA5"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Jun</w:t>
            </w:r>
          </w:p>
        </w:tc>
        <w:tc>
          <w:tcPr>
            <w:tcW w:w="570" w:type="dxa"/>
          </w:tcPr>
          <w:p w14:paraId="2103583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Jul</w:t>
            </w:r>
          </w:p>
        </w:tc>
        <w:tc>
          <w:tcPr>
            <w:tcW w:w="570" w:type="dxa"/>
          </w:tcPr>
          <w:p w14:paraId="185BDD19"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Aug</w:t>
            </w:r>
          </w:p>
        </w:tc>
        <w:tc>
          <w:tcPr>
            <w:tcW w:w="570" w:type="dxa"/>
          </w:tcPr>
          <w:p w14:paraId="173DB484"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Sep</w:t>
            </w:r>
          </w:p>
        </w:tc>
        <w:tc>
          <w:tcPr>
            <w:tcW w:w="570" w:type="dxa"/>
          </w:tcPr>
          <w:p w14:paraId="3542FAC7" w14:textId="77777777" w:rsidR="006D4F51" w:rsidRPr="00060DA8" w:rsidRDefault="006D4F51" w:rsidP="00060DA8">
            <w:pPr>
              <w:spacing w:line="288" w:lineRule="auto"/>
              <w:jc w:val="center"/>
              <w:rPr>
                <w:rFonts w:ascii="Arial" w:hAnsi="Arial" w:cs="Arial"/>
                <w:sz w:val="18"/>
                <w:highlight w:val="yellow"/>
                <w:lang w:val="en-US"/>
              </w:rPr>
            </w:pPr>
            <w:proofErr w:type="spellStart"/>
            <w:r w:rsidRPr="00060DA8">
              <w:rPr>
                <w:rFonts w:ascii="Arial" w:hAnsi="Arial" w:cs="Arial"/>
                <w:sz w:val="18"/>
                <w:highlight w:val="yellow"/>
                <w:lang w:val="en-US"/>
              </w:rPr>
              <w:t>Okt</w:t>
            </w:r>
            <w:proofErr w:type="spellEnd"/>
          </w:p>
        </w:tc>
        <w:tc>
          <w:tcPr>
            <w:tcW w:w="570" w:type="dxa"/>
          </w:tcPr>
          <w:p w14:paraId="659B816D"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Nov</w:t>
            </w:r>
          </w:p>
        </w:tc>
        <w:tc>
          <w:tcPr>
            <w:tcW w:w="570" w:type="dxa"/>
          </w:tcPr>
          <w:p w14:paraId="19C12A5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Des</w:t>
            </w:r>
          </w:p>
        </w:tc>
      </w:tr>
      <w:tr w:rsidR="006D4F51" w:rsidRPr="00060DA8" w14:paraId="286E5CC7" w14:textId="77777777" w:rsidTr="00060DA8">
        <w:trPr>
          <w:trHeight w:val="265"/>
        </w:trPr>
        <w:tc>
          <w:tcPr>
            <w:tcW w:w="2250" w:type="dxa"/>
          </w:tcPr>
          <w:p w14:paraId="6BE50B2F" w14:textId="77777777" w:rsidR="006D4F51" w:rsidRPr="00060DA8" w:rsidRDefault="006D4F51" w:rsidP="006D4F51">
            <w:pPr>
              <w:pStyle w:val="ListParagraph"/>
              <w:numPr>
                <w:ilvl w:val="0"/>
                <w:numId w:val="26"/>
              </w:numPr>
              <w:tabs>
                <w:tab w:val="left" w:pos="180"/>
              </w:tabs>
              <w:spacing w:line="288" w:lineRule="auto"/>
              <w:ind w:left="180" w:hanging="180"/>
              <w:jc w:val="center"/>
              <w:rPr>
                <w:rFonts w:ascii="Arial" w:hAnsi="Arial" w:cs="Arial"/>
                <w:sz w:val="18"/>
                <w:highlight w:val="yellow"/>
                <w:lang w:val="en-US"/>
              </w:rPr>
            </w:pPr>
            <w:r w:rsidRPr="00060DA8">
              <w:rPr>
                <w:rFonts w:ascii="Arial" w:hAnsi="Arial" w:cs="Arial"/>
                <w:sz w:val="18"/>
                <w:highlight w:val="yellow"/>
                <w:lang w:val="en-US"/>
              </w:rPr>
              <w:t>Go for fishing</w:t>
            </w:r>
          </w:p>
        </w:tc>
        <w:tc>
          <w:tcPr>
            <w:tcW w:w="570" w:type="dxa"/>
          </w:tcPr>
          <w:p w14:paraId="4CEAFAB1"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w:t>
            </w:r>
          </w:p>
        </w:tc>
        <w:tc>
          <w:tcPr>
            <w:tcW w:w="570" w:type="dxa"/>
          </w:tcPr>
          <w:p w14:paraId="6DA03270"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2</w:t>
            </w:r>
          </w:p>
        </w:tc>
        <w:tc>
          <w:tcPr>
            <w:tcW w:w="570" w:type="dxa"/>
          </w:tcPr>
          <w:p w14:paraId="35BBE03C"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3</w:t>
            </w:r>
          </w:p>
        </w:tc>
        <w:tc>
          <w:tcPr>
            <w:tcW w:w="570" w:type="dxa"/>
          </w:tcPr>
          <w:p w14:paraId="039626DB"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4</w:t>
            </w:r>
          </w:p>
        </w:tc>
        <w:tc>
          <w:tcPr>
            <w:tcW w:w="570" w:type="dxa"/>
          </w:tcPr>
          <w:p w14:paraId="325D56DB"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5</w:t>
            </w:r>
          </w:p>
        </w:tc>
        <w:tc>
          <w:tcPr>
            <w:tcW w:w="570" w:type="dxa"/>
          </w:tcPr>
          <w:p w14:paraId="41D9EB59"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6</w:t>
            </w:r>
          </w:p>
        </w:tc>
        <w:tc>
          <w:tcPr>
            <w:tcW w:w="570" w:type="dxa"/>
          </w:tcPr>
          <w:p w14:paraId="60267C5D"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7</w:t>
            </w:r>
          </w:p>
        </w:tc>
        <w:tc>
          <w:tcPr>
            <w:tcW w:w="570" w:type="dxa"/>
          </w:tcPr>
          <w:p w14:paraId="3F7DDD1E"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8</w:t>
            </w:r>
          </w:p>
        </w:tc>
        <w:tc>
          <w:tcPr>
            <w:tcW w:w="570" w:type="dxa"/>
          </w:tcPr>
          <w:p w14:paraId="5A989FDD"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9</w:t>
            </w:r>
          </w:p>
        </w:tc>
        <w:tc>
          <w:tcPr>
            <w:tcW w:w="570" w:type="dxa"/>
          </w:tcPr>
          <w:p w14:paraId="2C39C491"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10</w:t>
            </w:r>
          </w:p>
        </w:tc>
        <w:tc>
          <w:tcPr>
            <w:tcW w:w="570" w:type="dxa"/>
          </w:tcPr>
          <w:p w14:paraId="3F36BC01"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11</w:t>
            </w:r>
          </w:p>
        </w:tc>
        <w:tc>
          <w:tcPr>
            <w:tcW w:w="570" w:type="dxa"/>
          </w:tcPr>
          <w:p w14:paraId="31D73739"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12</w:t>
            </w:r>
          </w:p>
        </w:tc>
      </w:tr>
      <w:tr w:rsidR="006D4F51" w:rsidRPr="00060DA8" w14:paraId="1F04F8B3" w14:textId="77777777" w:rsidTr="00060DA8">
        <w:trPr>
          <w:trHeight w:val="265"/>
        </w:trPr>
        <w:tc>
          <w:tcPr>
            <w:tcW w:w="2250" w:type="dxa"/>
          </w:tcPr>
          <w:p w14:paraId="2CE9F451" w14:textId="77777777" w:rsidR="006D4F51" w:rsidRPr="00060DA8" w:rsidRDefault="006D4F51" w:rsidP="006D4F51">
            <w:pPr>
              <w:tabs>
                <w:tab w:val="left" w:pos="180"/>
              </w:tabs>
              <w:spacing w:line="288" w:lineRule="auto"/>
              <w:rPr>
                <w:rFonts w:ascii="Arial" w:hAnsi="Arial" w:cs="Arial"/>
                <w:sz w:val="18"/>
                <w:highlight w:val="yellow"/>
                <w:lang w:val="en-US"/>
              </w:rPr>
            </w:pPr>
            <w:proofErr w:type="spellStart"/>
            <w:r w:rsidRPr="00060DA8">
              <w:rPr>
                <w:rFonts w:ascii="Arial" w:hAnsi="Arial" w:cs="Arial"/>
                <w:sz w:val="18"/>
                <w:highlight w:val="yellow"/>
                <w:lang w:val="en-US"/>
              </w:rPr>
              <w:t>b.More</w:t>
            </w:r>
            <w:proofErr w:type="spellEnd"/>
            <w:r w:rsidRPr="00060DA8">
              <w:rPr>
                <w:rFonts w:ascii="Arial" w:hAnsi="Arial" w:cs="Arial"/>
                <w:sz w:val="18"/>
                <w:highlight w:val="yellow"/>
                <w:lang w:val="en-US"/>
              </w:rPr>
              <w:t xml:space="preserve"> productive season</w:t>
            </w:r>
          </w:p>
        </w:tc>
        <w:tc>
          <w:tcPr>
            <w:tcW w:w="570" w:type="dxa"/>
          </w:tcPr>
          <w:p w14:paraId="264E9FD8"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w:t>
            </w:r>
          </w:p>
        </w:tc>
        <w:tc>
          <w:tcPr>
            <w:tcW w:w="570" w:type="dxa"/>
          </w:tcPr>
          <w:p w14:paraId="3156E1D5"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2</w:t>
            </w:r>
          </w:p>
        </w:tc>
        <w:tc>
          <w:tcPr>
            <w:tcW w:w="570" w:type="dxa"/>
          </w:tcPr>
          <w:p w14:paraId="6D228357"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3</w:t>
            </w:r>
          </w:p>
        </w:tc>
        <w:tc>
          <w:tcPr>
            <w:tcW w:w="570" w:type="dxa"/>
          </w:tcPr>
          <w:p w14:paraId="60158E13"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4</w:t>
            </w:r>
          </w:p>
        </w:tc>
        <w:tc>
          <w:tcPr>
            <w:tcW w:w="570" w:type="dxa"/>
          </w:tcPr>
          <w:p w14:paraId="35F85747"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5</w:t>
            </w:r>
          </w:p>
        </w:tc>
        <w:tc>
          <w:tcPr>
            <w:tcW w:w="570" w:type="dxa"/>
          </w:tcPr>
          <w:p w14:paraId="1339199C"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6</w:t>
            </w:r>
          </w:p>
        </w:tc>
        <w:tc>
          <w:tcPr>
            <w:tcW w:w="570" w:type="dxa"/>
          </w:tcPr>
          <w:p w14:paraId="10982ED8"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7</w:t>
            </w:r>
          </w:p>
        </w:tc>
        <w:tc>
          <w:tcPr>
            <w:tcW w:w="570" w:type="dxa"/>
          </w:tcPr>
          <w:p w14:paraId="3949DEA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8</w:t>
            </w:r>
          </w:p>
        </w:tc>
        <w:tc>
          <w:tcPr>
            <w:tcW w:w="570" w:type="dxa"/>
          </w:tcPr>
          <w:p w14:paraId="61EF596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9</w:t>
            </w:r>
          </w:p>
        </w:tc>
        <w:tc>
          <w:tcPr>
            <w:tcW w:w="570" w:type="dxa"/>
          </w:tcPr>
          <w:p w14:paraId="364588C1"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10</w:t>
            </w:r>
          </w:p>
        </w:tc>
        <w:tc>
          <w:tcPr>
            <w:tcW w:w="570" w:type="dxa"/>
          </w:tcPr>
          <w:p w14:paraId="249C20C4"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11</w:t>
            </w:r>
          </w:p>
        </w:tc>
        <w:tc>
          <w:tcPr>
            <w:tcW w:w="570" w:type="dxa"/>
          </w:tcPr>
          <w:p w14:paraId="14A1D214"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12</w:t>
            </w:r>
          </w:p>
        </w:tc>
      </w:tr>
      <w:tr w:rsidR="006D4F51" w:rsidRPr="00060DA8" w14:paraId="54278DF5" w14:textId="77777777" w:rsidTr="00060DA8">
        <w:trPr>
          <w:trHeight w:val="265"/>
        </w:trPr>
        <w:tc>
          <w:tcPr>
            <w:tcW w:w="2250" w:type="dxa"/>
          </w:tcPr>
          <w:p w14:paraId="1CC59DAE" w14:textId="77777777" w:rsidR="006D4F51" w:rsidRPr="00060DA8" w:rsidRDefault="006D4F51" w:rsidP="006D4F51">
            <w:pPr>
              <w:tabs>
                <w:tab w:val="left" w:pos="180"/>
              </w:tabs>
              <w:spacing w:line="288" w:lineRule="auto"/>
              <w:rPr>
                <w:rFonts w:ascii="Arial" w:hAnsi="Arial" w:cs="Arial"/>
                <w:sz w:val="18"/>
                <w:highlight w:val="yellow"/>
                <w:lang w:val="en-US"/>
              </w:rPr>
            </w:pPr>
            <w:proofErr w:type="spellStart"/>
            <w:r w:rsidRPr="00060DA8">
              <w:rPr>
                <w:rFonts w:ascii="Arial" w:hAnsi="Arial" w:cs="Arial"/>
                <w:sz w:val="18"/>
                <w:highlight w:val="yellow"/>
                <w:lang w:val="en-US"/>
              </w:rPr>
              <w:t>c.Less</w:t>
            </w:r>
            <w:proofErr w:type="spellEnd"/>
            <w:r w:rsidRPr="00060DA8">
              <w:rPr>
                <w:rFonts w:ascii="Arial" w:hAnsi="Arial" w:cs="Arial"/>
                <w:sz w:val="18"/>
                <w:highlight w:val="yellow"/>
                <w:lang w:val="en-US"/>
              </w:rPr>
              <w:t xml:space="preserve"> productive season</w:t>
            </w:r>
          </w:p>
        </w:tc>
        <w:tc>
          <w:tcPr>
            <w:tcW w:w="570" w:type="dxa"/>
          </w:tcPr>
          <w:p w14:paraId="643EEDF5"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w:t>
            </w:r>
          </w:p>
        </w:tc>
        <w:tc>
          <w:tcPr>
            <w:tcW w:w="570" w:type="dxa"/>
          </w:tcPr>
          <w:p w14:paraId="5D3BB05C"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2</w:t>
            </w:r>
          </w:p>
        </w:tc>
        <w:tc>
          <w:tcPr>
            <w:tcW w:w="570" w:type="dxa"/>
          </w:tcPr>
          <w:p w14:paraId="55E9A9E3"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3</w:t>
            </w:r>
          </w:p>
        </w:tc>
        <w:tc>
          <w:tcPr>
            <w:tcW w:w="570" w:type="dxa"/>
          </w:tcPr>
          <w:p w14:paraId="00275BF6"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4</w:t>
            </w:r>
          </w:p>
        </w:tc>
        <w:tc>
          <w:tcPr>
            <w:tcW w:w="570" w:type="dxa"/>
          </w:tcPr>
          <w:p w14:paraId="00FF8E77"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5</w:t>
            </w:r>
          </w:p>
        </w:tc>
        <w:tc>
          <w:tcPr>
            <w:tcW w:w="570" w:type="dxa"/>
          </w:tcPr>
          <w:p w14:paraId="67091125"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6</w:t>
            </w:r>
          </w:p>
        </w:tc>
        <w:tc>
          <w:tcPr>
            <w:tcW w:w="570" w:type="dxa"/>
          </w:tcPr>
          <w:p w14:paraId="61E39D35"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7</w:t>
            </w:r>
          </w:p>
        </w:tc>
        <w:tc>
          <w:tcPr>
            <w:tcW w:w="570" w:type="dxa"/>
          </w:tcPr>
          <w:p w14:paraId="7412D477"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8</w:t>
            </w:r>
          </w:p>
        </w:tc>
        <w:tc>
          <w:tcPr>
            <w:tcW w:w="570" w:type="dxa"/>
          </w:tcPr>
          <w:p w14:paraId="116DCDBF"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9</w:t>
            </w:r>
          </w:p>
        </w:tc>
        <w:tc>
          <w:tcPr>
            <w:tcW w:w="570" w:type="dxa"/>
          </w:tcPr>
          <w:p w14:paraId="3C7ADD3F"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10</w:t>
            </w:r>
          </w:p>
        </w:tc>
        <w:tc>
          <w:tcPr>
            <w:tcW w:w="570" w:type="dxa"/>
          </w:tcPr>
          <w:p w14:paraId="508690F4" w14:textId="77777777" w:rsidR="006D4F51" w:rsidRPr="00060DA8" w:rsidRDefault="006D4F51" w:rsidP="00060DA8">
            <w:pPr>
              <w:spacing w:line="288" w:lineRule="auto"/>
              <w:jc w:val="center"/>
              <w:rPr>
                <w:rFonts w:ascii="Arial" w:hAnsi="Arial" w:cs="Arial"/>
                <w:sz w:val="18"/>
                <w:highlight w:val="yellow"/>
                <w:lang w:val="en-US"/>
              </w:rPr>
            </w:pPr>
            <w:r w:rsidRPr="00060DA8">
              <w:rPr>
                <w:rFonts w:ascii="Arial" w:hAnsi="Arial" w:cs="Arial"/>
                <w:sz w:val="18"/>
                <w:highlight w:val="yellow"/>
                <w:lang w:val="en-US"/>
              </w:rPr>
              <w:t>11</w:t>
            </w:r>
          </w:p>
        </w:tc>
        <w:tc>
          <w:tcPr>
            <w:tcW w:w="570" w:type="dxa"/>
          </w:tcPr>
          <w:p w14:paraId="5573BD07" w14:textId="77777777" w:rsidR="006D4F51" w:rsidRPr="00060DA8" w:rsidRDefault="006D4F51" w:rsidP="00060DA8">
            <w:pPr>
              <w:spacing w:line="288" w:lineRule="auto"/>
              <w:jc w:val="center"/>
              <w:rPr>
                <w:rFonts w:ascii="Arial" w:hAnsi="Arial" w:cs="Arial"/>
                <w:sz w:val="18"/>
                <w:lang w:val="en-US"/>
              </w:rPr>
            </w:pPr>
            <w:r w:rsidRPr="00060DA8">
              <w:rPr>
                <w:rFonts w:ascii="Arial" w:hAnsi="Arial" w:cs="Arial"/>
                <w:sz w:val="18"/>
                <w:highlight w:val="yellow"/>
                <w:lang w:val="en-US"/>
              </w:rPr>
              <w:t>12</w:t>
            </w:r>
          </w:p>
        </w:tc>
      </w:tr>
    </w:tbl>
    <w:p w14:paraId="0C7DD6BC" w14:textId="77777777" w:rsidR="00B72DB4" w:rsidRPr="00060DA8" w:rsidRDefault="00B72DB4">
      <w:pPr>
        <w:suppressAutoHyphens w:val="0"/>
        <w:spacing w:after="200" w:line="276" w:lineRule="auto"/>
        <w:rPr>
          <w:rFonts w:ascii="Arial" w:hAnsi="Arial" w:cs="Arial"/>
          <w:sz w:val="20"/>
          <w:szCs w:val="20"/>
          <w:lang w:val="en-US"/>
        </w:rPr>
      </w:pPr>
      <w:r w:rsidRPr="00060DA8">
        <w:rPr>
          <w:rFonts w:ascii="Arial" w:hAnsi="Arial" w:cs="Arial"/>
          <w:sz w:val="20"/>
          <w:szCs w:val="20"/>
          <w:lang w:val="en-US"/>
        </w:rPr>
        <w:br w:type="page"/>
      </w:r>
    </w:p>
    <w:tbl>
      <w:tblPr>
        <w:tblpPr w:leftFromText="141" w:rightFromText="141" w:vertAnchor="text" w:horzAnchor="margin" w:tblpXSpec="center" w:tblpY="84"/>
        <w:tblW w:w="6251"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13"/>
        <w:gridCol w:w="401"/>
        <w:gridCol w:w="11"/>
        <w:gridCol w:w="213"/>
        <w:gridCol w:w="934"/>
        <w:gridCol w:w="700"/>
        <w:gridCol w:w="485"/>
        <w:gridCol w:w="854"/>
        <w:gridCol w:w="134"/>
        <w:gridCol w:w="102"/>
        <w:gridCol w:w="759"/>
        <w:gridCol w:w="428"/>
        <w:gridCol w:w="20"/>
        <w:gridCol w:w="682"/>
        <w:gridCol w:w="322"/>
        <w:gridCol w:w="236"/>
        <w:gridCol w:w="397"/>
        <w:gridCol w:w="54"/>
        <w:gridCol w:w="687"/>
        <w:gridCol w:w="687"/>
        <w:gridCol w:w="20"/>
        <w:gridCol w:w="691"/>
        <w:gridCol w:w="587"/>
        <w:gridCol w:w="709"/>
        <w:gridCol w:w="689"/>
        <w:gridCol w:w="14"/>
      </w:tblGrid>
      <w:tr w:rsidR="007859F4" w:rsidRPr="00060DA8" w14:paraId="7AC0CF87" w14:textId="77777777" w:rsidTr="007859F4">
        <w:trPr>
          <w:trHeight w:val="374"/>
        </w:trPr>
        <w:tc>
          <w:tcPr>
            <w:tcW w:w="226" w:type="pct"/>
            <w:shd w:val="clear" w:color="auto" w:fill="auto"/>
            <w:vAlign w:val="center"/>
          </w:tcPr>
          <w:p w14:paraId="52A39EE5" w14:textId="77777777" w:rsidR="007859F4" w:rsidRPr="00060DA8" w:rsidRDefault="007859F4" w:rsidP="0042379D">
            <w:pPr>
              <w:snapToGrid w:val="0"/>
              <w:rPr>
                <w:rFonts w:ascii="Arial" w:hAnsi="Arial" w:cs="Arial"/>
                <w:b/>
                <w:color w:val="FFFFFF"/>
                <w:lang w:val="en-GB"/>
              </w:rPr>
            </w:pPr>
          </w:p>
        </w:tc>
        <w:tc>
          <w:tcPr>
            <w:tcW w:w="276" w:type="pct"/>
            <w:gridSpan w:val="3"/>
            <w:tcBorders>
              <w:bottom w:val="nil"/>
            </w:tcBorders>
            <w:shd w:val="clear" w:color="auto" w:fill="000000"/>
            <w:vAlign w:val="center"/>
          </w:tcPr>
          <w:p w14:paraId="6A13A4A9" w14:textId="77777777" w:rsidR="007859F4" w:rsidRPr="00060DA8" w:rsidRDefault="006D4F51" w:rsidP="0042379D">
            <w:pPr>
              <w:snapToGrid w:val="0"/>
              <w:rPr>
                <w:rFonts w:ascii="Arial" w:hAnsi="Arial" w:cs="Arial"/>
                <w:b/>
                <w:lang w:val="en-GB"/>
              </w:rPr>
            </w:pPr>
            <w:r w:rsidRPr="00060DA8">
              <w:rPr>
                <w:rFonts w:ascii="Arial" w:hAnsi="Arial" w:cs="Arial"/>
                <w:b/>
                <w:lang w:val="en-GB"/>
              </w:rPr>
              <w:t>39</w:t>
            </w:r>
            <w:r w:rsidR="007859F4" w:rsidRPr="00060DA8">
              <w:rPr>
                <w:rFonts w:ascii="Arial" w:hAnsi="Arial" w:cs="Arial"/>
                <w:b/>
                <w:lang w:val="en-GB"/>
              </w:rPr>
              <w:t>.</w:t>
            </w:r>
          </w:p>
        </w:tc>
        <w:tc>
          <w:tcPr>
            <w:tcW w:w="412" w:type="pct"/>
            <w:tcBorders>
              <w:bottom w:val="nil"/>
            </w:tcBorders>
            <w:shd w:val="clear" w:color="auto" w:fill="auto"/>
            <w:vAlign w:val="center"/>
          </w:tcPr>
          <w:p w14:paraId="0EA0CFB3" w14:textId="77777777" w:rsidR="007859F4" w:rsidRPr="00060DA8" w:rsidRDefault="007859F4" w:rsidP="0042379D">
            <w:pPr>
              <w:snapToGrid w:val="0"/>
              <w:rPr>
                <w:rFonts w:ascii="Arial" w:hAnsi="Arial" w:cs="Arial"/>
                <w:b/>
                <w:lang w:val="en-GB"/>
              </w:rPr>
            </w:pPr>
          </w:p>
        </w:tc>
        <w:tc>
          <w:tcPr>
            <w:tcW w:w="309" w:type="pct"/>
            <w:tcBorders>
              <w:bottom w:val="nil"/>
            </w:tcBorders>
            <w:shd w:val="clear" w:color="auto" w:fill="000000" w:themeFill="text1"/>
            <w:vAlign w:val="center"/>
          </w:tcPr>
          <w:p w14:paraId="4A4CB382" w14:textId="77777777" w:rsidR="007859F4" w:rsidRPr="00060DA8" w:rsidRDefault="006D4F51" w:rsidP="0042379D">
            <w:pPr>
              <w:snapToGrid w:val="0"/>
              <w:rPr>
                <w:rFonts w:ascii="Arial" w:hAnsi="Arial" w:cs="Arial"/>
                <w:b/>
                <w:lang w:val="en-GB"/>
              </w:rPr>
            </w:pPr>
            <w:r w:rsidRPr="00060DA8">
              <w:rPr>
                <w:rFonts w:ascii="Arial" w:hAnsi="Arial" w:cs="Arial"/>
                <w:b/>
                <w:lang w:val="en-GB"/>
              </w:rPr>
              <w:t>40</w:t>
            </w:r>
            <w:r w:rsidR="007859F4" w:rsidRPr="00060DA8">
              <w:rPr>
                <w:rFonts w:ascii="Arial" w:hAnsi="Arial" w:cs="Arial"/>
                <w:b/>
                <w:lang w:val="en-GB"/>
              </w:rPr>
              <w:t>.</w:t>
            </w:r>
          </w:p>
        </w:tc>
        <w:tc>
          <w:tcPr>
            <w:tcW w:w="214" w:type="pct"/>
            <w:tcBorders>
              <w:bottom w:val="nil"/>
            </w:tcBorders>
            <w:vAlign w:val="center"/>
          </w:tcPr>
          <w:p w14:paraId="7B8F65E1" w14:textId="77777777" w:rsidR="007859F4" w:rsidRPr="00060DA8" w:rsidRDefault="007859F4" w:rsidP="0042379D">
            <w:pPr>
              <w:snapToGrid w:val="0"/>
              <w:rPr>
                <w:rFonts w:ascii="Arial" w:hAnsi="Arial" w:cs="Arial"/>
                <w:b/>
                <w:lang w:val="en-GB"/>
              </w:rPr>
            </w:pPr>
          </w:p>
        </w:tc>
        <w:tc>
          <w:tcPr>
            <w:tcW w:w="377" w:type="pct"/>
            <w:tcBorders>
              <w:bottom w:val="nil"/>
            </w:tcBorders>
            <w:shd w:val="clear" w:color="auto" w:fill="000000"/>
            <w:vAlign w:val="center"/>
          </w:tcPr>
          <w:p w14:paraId="474458E8" w14:textId="77777777" w:rsidR="007859F4" w:rsidRPr="00060DA8" w:rsidRDefault="007859F4" w:rsidP="006D4F51">
            <w:pPr>
              <w:snapToGrid w:val="0"/>
              <w:rPr>
                <w:rFonts w:ascii="Arial" w:hAnsi="Arial" w:cs="Arial"/>
                <w:b/>
                <w:lang w:val="en-GB"/>
              </w:rPr>
            </w:pPr>
            <w:r w:rsidRPr="00060DA8">
              <w:rPr>
                <w:rFonts w:ascii="Arial" w:hAnsi="Arial" w:cs="Arial"/>
                <w:b/>
                <w:lang w:val="en-GB"/>
              </w:rPr>
              <w:t>4</w:t>
            </w:r>
            <w:r w:rsidR="006D4F51" w:rsidRPr="00060DA8">
              <w:rPr>
                <w:rFonts w:ascii="Arial" w:hAnsi="Arial" w:cs="Arial"/>
                <w:b/>
                <w:lang w:val="en-GB"/>
              </w:rPr>
              <w:t>1</w:t>
            </w:r>
            <w:r w:rsidRPr="00060DA8">
              <w:rPr>
                <w:rFonts w:ascii="Arial" w:hAnsi="Arial" w:cs="Arial"/>
                <w:b/>
                <w:lang w:val="en-GB"/>
              </w:rPr>
              <w:t>.</w:t>
            </w:r>
          </w:p>
        </w:tc>
        <w:tc>
          <w:tcPr>
            <w:tcW w:w="104" w:type="pct"/>
            <w:gridSpan w:val="2"/>
            <w:tcBorders>
              <w:bottom w:val="nil"/>
            </w:tcBorders>
            <w:shd w:val="clear" w:color="auto" w:fill="FFFFFF"/>
            <w:vAlign w:val="center"/>
          </w:tcPr>
          <w:p w14:paraId="241392FA" w14:textId="77777777" w:rsidR="007859F4" w:rsidRPr="00060DA8" w:rsidRDefault="007859F4" w:rsidP="0042379D">
            <w:pPr>
              <w:snapToGrid w:val="0"/>
              <w:rPr>
                <w:rFonts w:ascii="Arial" w:hAnsi="Arial" w:cs="Arial"/>
                <w:b/>
                <w:lang w:val="en-GB"/>
              </w:rPr>
            </w:pPr>
          </w:p>
        </w:tc>
        <w:tc>
          <w:tcPr>
            <w:tcW w:w="335" w:type="pct"/>
            <w:tcBorders>
              <w:bottom w:val="nil"/>
            </w:tcBorders>
            <w:shd w:val="clear" w:color="auto" w:fill="000000" w:themeFill="text1"/>
            <w:vAlign w:val="center"/>
          </w:tcPr>
          <w:p w14:paraId="1DFA3A5E" w14:textId="77777777" w:rsidR="007859F4" w:rsidRPr="00060DA8" w:rsidRDefault="006D4F51" w:rsidP="0042379D">
            <w:pPr>
              <w:snapToGrid w:val="0"/>
              <w:rPr>
                <w:rFonts w:ascii="Arial" w:hAnsi="Arial" w:cs="Arial"/>
                <w:b/>
                <w:lang w:val="en-GB"/>
              </w:rPr>
            </w:pPr>
            <w:r w:rsidRPr="00060DA8">
              <w:rPr>
                <w:rFonts w:ascii="Arial" w:hAnsi="Arial" w:cs="Arial"/>
                <w:b/>
                <w:lang w:val="en-GB"/>
              </w:rPr>
              <w:t>42</w:t>
            </w:r>
            <w:r w:rsidR="007859F4" w:rsidRPr="00060DA8">
              <w:rPr>
                <w:rFonts w:ascii="Arial" w:hAnsi="Arial" w:cs="Arial"/>
                <w:b/>
                <w:lang w:val="en-GB"/>
              </w:rPr>
              <w:t>.</w:t>
            </w:r>
          </w:p>
        </w:tc>
        <w:tc>
          <w:tcPr>
            <w:tcW w:w="198" w:type="pct"/>
            <w:gridSpan w:val="2"/>
            <w:tcBorders>
              <w:bottom w:val="nil"/>
            </w:tcBorders>
            <w:shd w:val="clear" w:color="auto" w:fill="auto"/>
            <w:vAlign w:val="center"/>
          </w:tcPr>
          <w:p w14:paraId="239DEECF" w14:textId="77777777" w:rsidR="007859F4" w:rsidRPr="00060DA8" w:rsidRDefault="007859F4" w:rsidP="0042379D">
            <w:pPr>
              <w:snapToGrid w:val="0"/>
              <w:rPr>
                <w:rFonts w:ascii="Arial" w:hAnsi="Arial" w:cs="Arial"/>
                <w:b/>
                <w:lang w:val="en-GB"/>
              </w:rPr>
            </w:pPr>
          </w:p>
        </w:tc>
        <w:tc>
          <w:tcPr>
            <w:tcW w:w="301" w:type="pct"/>
            <w:tcBorders>
              <w:bottom w:val="nil"/>
            </w:tcBorders>
            <w:shd w:val="clear" w:color="auto" w:fill="000000" w:themeFill="text1"/>
            <w:vAlign w:val="center"/>
          </w:tcPr>
          <w:p w14:paraId="7CDF39B0" w14:textId="77777777" w:rsidR="007859F4" w:rsidRPr="00060DA8" w:rsidRDefault="006D4F51" w:rsidP="000800B8">
            <w:pPr>
              <w:snapToGrid w:val="0"/>
              <w:rPr>
                <w:rFonts w:ascii="Arial" w:hAnsi="Arial" w:cs="Arial"/>
                <w:b/>
                <w:lang w:val="en-GB"/>
              </w:rPr>
            </w:pPr>
            <w:r w:rsidRPr="00060DA8">
              <w:rPr>
                <w:rFonts w:ascii="Arial" w:hAnsi="Arial" w:cs="Arial"/>
                <w:b/>
                <w:lang w:val="en-GB"/>
              </w:rPr>
              <w:t>43</w:t>
            </w:r>
            <w:r w:rsidR="007859F4" w:rsidRPr="00060DA8">
              <w:rPr>
                <w:rFonts w:ascii="Arial" w:hAnsi="Arial" w:cs="Arial"/>
                <w:b/>
                <w:lang w:val="en-GB"/>
              </w:rPr>
              <w:t>.</w:t>
            </w:r>
          </w:p>
        </w:tc>
        <w:tc>
          <w:tcPr>
            <w:tcW w:w="142" w:type="pct"/>
            <w:tcBorders>
              <w:bottom w:val="nil"/>
            </w:tcBorders>
            <w:vAlign w:val="center"/>
          </w:tcPr>
          <w:p w14:paraId="1AB50183" w14:textId="77777777" w:rsidR="007859F4" w:rsidRPr="00060DA8" w:rsidRDefault="007859F4" w:rsidP="0042379D">
            <w:pPr>
              <w:snapToGrid w:val="0"/>
              <w:rPr>
                <w:rFonts w:ascii="Arial" w:hAnsi="Arial" w:cs="Arial"/>
                <w:b/>
                <w:lang w:val="en-GB"/>
              </w:rPr>
            </w:pPr>
          </w:p>
        </w:tc>
        <w:tc>
          <w:tcPr>
            <w:tcW w:w="104" w:type="pct"/>
            <w:tcBorders>
              <w:bottom w:val="nil"/>
            </w:tcBorders>
            <w:vAlign w:val="center"/>
          </w:tcPr>
          <w:p w14:paraId="2D07B9B6" w14:textId="77777777" w:rsidR="007859F4" w:rsidRPr="00060DA8" w:rsidRDefault="007859F4" w:rsidP="0042379D">
            <w:pPr>
              <w:snapToGrid w:val="0"/>
              <w:rPr>
                <w:rFonts w:ascii="Arial" w:hAnsi="Arial" w:cs="Arial"/>
                <w:b/>
                <w:lang w:val="en-GB"/>
              </w:rPr>
            </w:pPr>
          </w:p>
        </w:tc>
        <w:tc>
          <w:tcPr>
            <w:tcW w:w="199" w:type="pct"/>
            <w:gridSpan w:val="2"/>
            <w:tcBorders>
              <w:bottom w:val="nil"/>
            </w:tcBorders>
            <w:vAlign w:val="center"/>
          </w:tcPr>
          <w:p w14:paraId="1C6C3AA9" w14:textId="77777777" w:rsidR="007859F4" w:rsidRPr="00060DA8" w:rsidRDefault="007859F4" w:rsidP="0042379D">
            <w:pPr>
              <w:snapToGrid w:val="0"/>
              <w:rPr>
                <w:rFonts w:ascii="Arial" w:hAnsi="Arial" w:cs="Arial"/>
                <w:b/>
                <w:lang w:val="en-GB"/>
              </w:rPr>
            </w:pPr>
          </w:p>
        </w:tc>
        <w:tc>
          <w:tcPr>
            <w:tcW w:w="303" w:type="pct"/>
            <w:tcBorders>
              <w:bottom w:val="nil"/>
            </w:tcBorders>
            <w:shd w:val="clear" w:color="auto" w:fill="000000" w:themeFill="text1"/>
          </w:tcPr>
          <w:p w14:paraId="7F131A11" w14:textId="77777777" w:rsidR="007859F4" w:rsidRPr="00060DA8" w:rsidRDefault="006D4F51" w:rsidP="000800B8">
            <w:pPr>
              <w:snapToGrid w:val="0"/>
              <w:rPr>
                <w:rFonts w:ascii="Arial" w:hAnsi="Arial" w:cs="Arial"/>
                <w:b/>
                <w:color w:val="FFFFFF" w:themeColor="background1"/>
                <w:lang w:val="en-GB"/>
              </w:rPr>
            </w:pPr>
            <w:r w:rsidRPr="00060DA8">
              <w:rPr>
                <w:rFonts w:ascii="Arial" w:hAnsi="Arial" w:cs="Arial"/>
                <w:b/>
                <w:color w:val="FFFFFF" w:themeColor="background1"/>
                <w:lang w:val="en-GB"/>
              </w:rPr>
              <w:t>44</w:t>
            </w:r>
            <w:r w:rsidR="007859F4" w:rsidRPr="00060DA8">
              <w:rPr>
                <w:rFonts w:ascii="Arial" w:hAnsi="Arial" w:cs="Arial"/>
                <w:b/>
                <w:color w:val="FFFFFF" w:themeColor="background1"/>
                <w:lang w:val="en-GB"/>
              </w:rPr>
              <w:t>.</w:t>
            </w:r>
          </w:p>
        </w:tc>
        <w:tc>
          <w:tcPr>
            <w:tcW w:w="303" w:type="pct"/>
            <w:tcBorders>
              <w:bottom w:val="nil"/>
            </w:tcBorders>
            <w:shd w:val="clear" w:color="auto" w:fill="auto"/>
            <w:vAlign w:val="center"/>
          </w:tcPr>
          <w:p w14:paraId="1ADBF29E" w14:textId="77777777" w:rsidR="007859F4" w:rsidRPr="00060DA8" w:rsidRDefault="007859F4" w:rsidP="007859F4">
            <w:pPr>
              <w:snapToGrid w:val="0"/>
              <w:rPr>
                <w:rFonts w:ascii="Arial" w:hAnsi="Arial" w:cs="Arial"/>
                <w:b/>
                <w:color w:val="FFFFFF" w:themeColor="background1"/>
                <w:lang w:val="en-GB"/>
              </w:rPr>
            </w:pPr>
          </w:p>
        </w:tc>
        <w:tc>
          <w:tcPr>
            <w:tcW w:w="314" w:type="pct"/>
            <w:gridSpan w:val="2"/>
            <w:tcBorders>
              <w:bottom w:val="nil"/>
            </w:tcBorders>
            <w:shd w:val="clear" w:color="auto" w:fill="000000" w:themeFill="text1"/>
            <w:vAlign w:val="center"/>
          </w:tcPr>
          <w:p w14:paraId="02F7555E" w14:textId="77777777" w:rsidR="007859F4" w:rsidRPr="00060DA8" w:rsidRDefault="006D4F51" w:rsidP="0042379D">
            <w:pPr>
              <w:snapToGrid w:val="0"/>
              <w:rPr>
                <w:rFonts w:ascii="Arial" w:hAnsi="Arial" w:cs="Arial"/>
                <w:b/>
                <w:color w:val="FFFFFF" w:themeColor="background1"/>
                <w:lang w:val="en-GB"/>
              </w:rPr>
            </w:pPr>
            <w:r w:rsidRPr="00060DA8">
              <w:rPr>
                <w:rFonts w:ascii="Arial" w:hAnsi="Arial" w:cs="Arial"/>
                <w:b/>
                <w:color w:val="FFFFFF" w:themeColor="background1"/>
                <w:lang w:val="en-GB"/>
              </w:rPr>
              <w:t>45</w:t>
            </w:r>
            <w:r w:rsidR="007859F4" w:rsidRPr="00060DA8">
              <w:rPr>
                <w:rFonts w:ascii="Arial" w:hAnsi="Arial" w:cs="Arial"/>
                <w:b/>
                <w:color w:val="FFFFFF" w:themeColor="background1"/>
                <w:lang w:val="en-GB"/>
              </w:rPr>
              <w:t xml:space="preserve"> </w:t>
            </w:r>
          </w:p>
        </w:tc>
        <w:tc>
          <w:tcPr>
            <w:tcW w:w="259" w:type="pct"/>
            <w:tcBorders>
              <w:top w:val="single" w:sz="4" w:space="0" w:color="auto"/>
              <w:bottom w:val="nil"/>
              <w:right w:val="nil"/>
            </w:tcBorders>
            <w:shd w:val="clear" w:color="auto" w:fill="auto"/>
            <w:vAlign w:val="center"/>
          </w:tcPr>
          <w:p w14:paraId="6592B2F0" w14:textId="77777777" w:rsidR="007859F4" w:rsidRPr="00060DA8" w:rsidRDefault="007859F4" w:rsidP="000800B8">
            <w:pPr>
              <w:snapToGrid w:val="0"/>
              <w:rPr>
                <w:rFonts w:ascii="Arial" w:hAnsi="Arial" w:cs="Arial"/>
                <w:b/>
                <w:lang w:val="en-GB"/>
              </w:rPr>
            </w:pPr>
          </w:p>
        </w:tc>
        <w:tc>
          <w:tcPr>
            <w:tcW w:w="313" w:type="pct"/>
            <w:tcBorders>
              <w:top w:val="single" w:sz="4" w:space="0" w:color="auto"/>
              <w:left w:val="nil"/>
              <w:bottom w:val="nil"/>
              <w:right w:val="nil"/>
            </w:tcBorders>
            <w:shd w:val="clear" w:color="auto" w:fill="000000" w:themeFill="text1"/>
            <w:vAlign w:val="center"/>
          </w:tcPr>
          <w:p w14:paraId="47E79F72" w14:textId="77777777" w:rsidR="007859F4" w:rsidRPr="00060DA8" w:rsidRDefault="006D4F51" w:rsidP="0042379D">
            <w:pPr>
              <w:snapToGrid w:val="0"/>
              <w:rPr>
                <w:rFonts w:ascii="Arial" w:hAnsi="Arial" w:cs="Arial"/>
                <w:b/>
                <w:lang w:val="en-GB"/>
              </w:rPr>
            </w:pPr>
            <w:r w:rsidRPr="00060DA8">
              <w:rPr>
                <w:rFonts w:ascii="Arial" w:hAnsi="Arial" w:cs="Arial"/>
                <w:b/>
                <w:lang w:val="en-GB"/>
              </w:rPr>
              <w:t>46</w:t>
            </w:r>
            <w:r w:rsidR="007859F4" w:rsidRPr="00060DA8">
              <w:rPr>
                <w:rFonts w:ascii="Arial" w:hAnsi="Arial" w:cs="Arial"/>
                <w:b/>
                <w:lang w:val="en-GB"/>
              </w:rPr>
              <w:t>.</w:t>
            </w:r>
          </w:p>
        </w:tc>
        <w:tc>
          <w:tcPr>
            <w:tcW w:w="310" w:type="pct"/>
            <w:gridSpan w:val="2"/>
            <w:tcBorders>
              <w:top w:val="single" w:sz="4" w:space="0" w:color="auto"/>
              <w:left w:val="nil"/>
              <w:bottom w:val="nil"/>
            </w:tcBorders>
            <w:shd w:val="clear" w:color="auto" w:fill="auto"/>
            <w:vAlign w:val="center"/>
          </w:tcPr>
          <w:p w14:paraId="1BDCA55E" w14:textId="77777777" w:rsidR="007859F4" w:rsidRPr="00060DA8" w:rsidRDefault="007859F4" w:rsidP="0042379D">
            <w:pPr>
              <w:snapToGrid w:val="0"/>
              <w:rPr>
                <w:rFonts w:ascii="Arial" w:hAnsi="Arial" w:cs="Arial"/>
                <w:b/>
                <w:lang w:val="en-GB"/>
              </w:rPr>
            </w:pPr>
          </w:p>
        </w:tc>
      </w:tr>
      <w:tr w:rsidR="007859F4" w:rsidRPr="00D6369D" w14:paraId="4CC6A439" w14:textId="77777777" w:rsidTr="007859F4">
        <w:trPr>
          <w:gridAfter w:val="1"/>
          <w:wAfter w:w="6" w:type="pct"/>
        </w:trPr>
        <w:tc>
          <w:tcPr>
            <w:tcW w:w="226" w:type="pct"/>
            <w:tcBorders>
              <w:right w:val="single" w:sz="4" w:space="0" w:color="808080"/>
            </w:tcBorders>
            <w:shd w:val="clear" w:color="auto" w:fill="auto"/>
          </w:tcPr>
          <w:p w14:paraId="51E659B7" w14:textId="77777777" w:rsidR="007859F4" w:rsidRPr="00060DA8" w:rsidRDefault="007859F4" w:rsidP="0042379D">
            <w:pPr>
              <w:snapToGrid w:val="0"/>
              <w:rPr>
                <w:rFonts w:ascii="Arial" w:hAnsi="Arial" w:cs="Arial"/>
                <w:lang w:val="en-GB"/>
              </w:rPr>
            </w:pPr>
          </w:p>
        </w:tc>
        <w:tc>
          <w:tcPr>
            <w:tcW w:w="688" w:type="pct"/>
            <w:gridSpan w:val="4"/>
            <w:tcBorders>
              <w:top w:val="nil"/>
              <w:left w:val="single" w:sz="4" w:space="0" w:color="808080"/>
              <w:bottom w:val="nil"/>
              <w:right w:val="single" w:sz="4" w:space="0" w:color="808080"/>
            </w:tcBorders>
            <w:shd w:val="clear" w:color="auto" w:fill="D9D9D9"/>
          </w:tcPr>
          <w:p w14:paraId="0D0C9C12" w14:textId="77777777" w:rsidR="007859F4" w:rsidRPr="00060DA8" w:rsidRDefault="007859F4" w:rsidP="0042379D">
            <w:pPr>
              <w:snapToGrid w:val="0"/>
              <w:rPr>
                <w:rFonts w:ascii="Arial" w:hAnsi="Arial" w:cs="Arial"/>
                <w:lang w:val="en-GB"/>
              </w:rPr>
            </w:pPr>
            <w:r w:rsidRPr="00060DA8">
              <w:rPr>
                <w:rFonts w:ascii="Arial" w:hAnsi="Arial" w:cs="Arial"/>
                <w:lang w:val="en-GB"/>
              </w:rPr>
              <w:t>Which fish species did you fish in the last 12 months?</w:t>
            </w:r>
          </w:p>
          <w:p w14:paraId="37CC292B" w14:textId="77777777" w:rsidR="00B27F38" w:rsidRPr="00060DA8" w:rsidRDefault="00B27F38" w:rsidP="00B27F38">
            <w:pPr>
              <w:pStyle w:val="CommentText"/>
              <w:numPr>
                <w:ilvl w:val="0"/>
                <w:numId w:val="21"/>
              </w:numPr>
              <w:rPr>
                <w:sz w:val="14"/>
                <w:highlight w:val="yellow"/>
                <w:lang w:val="en-US"/>
              </w:rPr>
            </w:pPr>
            <w:r w:rsidRPr="00060DA8">
              <w:rPr>
                <w:sz w:val="14"/>
                <w:highlight w:val="yellow"/>
                <w:lang w:val="en-US"/>
              </w:rPr>
              <w:t>Snapper</w:t>
            </w:r>
          </w:p>
          <w:p w14:paraId="2E542D2A" w14:textId="77777777" w:rsidR="00B27F38" w:rsidRPr="00060DA8" w:rsidRDefault="00B27F38" w:rsidP="00B27F38">
            <w:pPr>
              <w:pStyle w:val="CommentText"/>
              <w:numPr>
                <w:ilvl w:val="0"/>
                <w:numId w:val="21"/>
              </w:numPr>
              <w:rPr>
                <w:sz w:val="14"/>
                <w:highlight w:val="yellow"/>
                <w:lang w:val="en-US"/>
              </w:rPr>
            </w:pPr>
            <w:r w:rsidRPr="00060DA8">
              <w:rPr>
                <w:sz w:val="14"/>
                <w:highlight w:val="yellow"/>
                <w:lang w:val="en-US"/>
              </w:rPr>
              <w:t xml:space="preserve"> Grouper</w:t>
            </w:r>
          </w:p>
          <w:p w14:paraId="6E55763A" w14:textId="77777777" w:rsidR="00B27F38" w:rsidRPr="00060DA8" w:rsidRDefault="00B27F38" w:rsidP="00B27F38">
            <w:pPr>
              <w:pStyle w:val="CommentText"/>
              <w:numPr>
                <w:ilvl w:val="0"/>
                <w:numId w:val="21"/>
              </w:numPr>
              <w:rPr>
                <w:sz w:val="22"/>
                <w:szCs w:val="22"/>
                <w:highlight w:val="yellow"/>
                <w:lang w:val="en-US"/>
              </w:rPr>
            </w:pPr>
            <w:r w:rsidRPr="00060DA8">
              <w:rPr>
                <w:sz w:val="22"/>
                <w:szCs w:val="22"/>
                <w:highlight w:val="yellow"/>
                <w:lang w:val="en-US"/>
              </w:rPr>
              <w:t>Rabbitfish</w:t>
            </w:r>
          </w:p>
          <w:p w14:paraId="5FA58455" w14:textId="77777777" w:rsidR="00B27F38" w:rsidRPr="00060DA8" w:rsidRDefault="00B27F38" w:rsidP="00B27F38">
            <w:pPr>
              <w:pStyle w:val="CommentText"/>
              <w:numPr>
                <w:ilvl w:val="0"/>
                <w:numId w:val="21"/>
              </w:numPr>
              <w:rPr>
                <w:sz w:val="22"/>
                <w:szCs w:val="22"/>
                <w:highlight w:val="yellow"/>
                <w:lang w:val="en-US"/>
              </w:rPr>
            </w:pPr>
            <w:r w:rsidRPr="00060DA8">
              <w:rPr>
                <w:sz w:val="22"/>
                <w:szCs w:val="22"/>
                <w:highlight w:val="yellow"/>
                <w:lang w:val="en-US"/>
              </w:rPr>
              <w:t>Tuna</w:t>
            </w:r>
          </w:p>
          <w:p w14:paraId="6BD2950E" w14:textId="77777777" w:rsidR="00B27F38" w:rsidRPr="00060DA8" w:rsidRDefault="00B27F38" w:rsidP="00B27F38">
            <w:pPr>
              <w:pStyle w:val="CommentText"/>
              <w:numPr>
                <w:ilvl w:val="0"/>
                <w:numId w:val="21"/>
              </w:numPr>
              <w:rPr>
                <w:sz w:val="22"/>
                <w:szCs w:val="22"/>
                <w:highlight w:val="yellow"/>
                <w:lang w:val="en-US"/>
              </w:rPr>
            </w:pPr>
            <w:r w:rsidRPr="00060DA8">
              <w:rPr>
                <w:sz w:val="22"/>
                <w:szCs w:val="22"/>
                <w:highlight w:val="yellow"/>
                <w:lang w:val="en-US"/>
              </w:rPr>
              <w:t>Octopus</w:t>
            </w:r>
          </w:p>
          <w:p w14:paraId="08AD34AC" w14:textId="77777777" w:rsidR="00B27F38" w:rsidRPr="00060DA8" w:rsidRDefault="00B27F38" w:rsidP="00B27F38">
            <w:pPr>
              <w:pStyle w:val="CommentText"/>
              <w:numPr>
                <w:ilvl w:val="0"/>
                <w:numId w:val="21"/>
              </w:numPr>
              <w:rPr>
                <w:sz w:val="22"/>
                <w:szCs w:val="22"/>
                <w:highlight w:val="yellow"/>
                <w:lang w:val="en-US"/>
              </w:rPr>
            </w:pPr>
            <w:r w:rsidRPr="00060DA8">
              <w:rPr>
                <w:sz w:val="22"/>
                <w:szCs w:val="22"/>
                <w:highlight w:val="yellow"/>
                <w:lang w:val="en-US"/>
              </w:rPr>
              <w:t>Emperor</w:t>
            </w:r>
          </w:p>
          <w:p w14:paraId="77CA6440" w14:textId="77777777" w:rsidR="00B27F38" w:rsidRPr="00060DA8" w:rsidRDefault="00B27F38" w:rsidP="0042379D">
            <w:pPr>
              <w:snapToGrid w:val="0"/>
              <w:rPr>
                <w:rFonts w:ascii="Arial" w:hAnsi="Arial" w:cs="Arial"/>
                <w:lang w:val="en-GB"/>
              </w:rPr>
            </w:pPr>
          </w:p>
        </w:tc>
        <w:tc>
          <w:tcPr>
            <w:tcW w:w="523" w:type="pct"/>
            <w:gridSpan w:val="2"/>
            <w:tcBorders>
              <w:top w:val="nil"/>
              <w:left w:val="single" w:sz="4" w:space="0" w:color="808080"/>
              <w:bottom w:val="nil"/>
              <w:right w:val="single" w:sz="4" w:space="0" w:color="808080"/>
            </w:tcBorders>
            <w:shd w:val="clear" w:color="auto" w:fill="D9D9D9"/>
          </w:tcPr>
          <w:p w14:paraId="2A74ED2D" w14:textId="77777777" w:rsidR="007859F4" w:rsidRPr="00060DA8" w:rsidRDefault="007859F4" w:rsidP="0042379D">
            <w:pPr>
              <w:snapToGrid w:val="0"/>
              <w:rPr>
                <w:rFonts w:ascii="Arial" w:hAnsi="Arial" w:cs="Arial"/>
                <w:lang w:val="en-GB"/>
              </w:rPr>
            </w:pPr>
            <w:r w:rsidRPr="00060DA8">
              <w:rPr>
                <w:rFonts w:ascii="Arial" w:hAnsi="Arial" w:cs="Arial"/>
                <w:lang w:val="en-GB"/>
              </w:rPr>
              <w:t>Rank the fish species by importance for you (income)</w:t>
            </w:r>
          </w:p>
        </w:tc>
        <w:tc>
          <w:tcPr>
            <w:tcW w:w="436" w:type="pct"/>
            <w:gridSpan w:val="2"/>
            <w:tcBorders>
              <w:top w:val="nil"/>
              <w:left w:val="single" w:sz="4" w:space="0" w:color="808080"/>
              <w:bottom w:val="nil"/>
              <w:right w:val="single" w:sz="4" w:space="0" w:color="808080"/>
            </w:tcBorders>
            <w:shd w:val="clear" w:color="auto" w:fill="D9D9D9"/>
          </w:tcPr>
          <w:p w14:paraId="30A302CA" w14:textId="77777777" w:rsidR="007859F4" w:rsidRDefault="007859F4" w:rsidP="0042379D">
            <w:pPr>
              <w:snapToGrid w:val="0"/>
              <w:rPr>
                <w:rFonts w:ascii="Arial" w:hAnsi="Arial" w:cs="Arial"/>
                <w:b/>
                <w:color w:val="FF0000"/>
                <w:sz w:val="21"/>
                <w:szCs w:val="21"/>
                <w:lang w:val="en-GB"/>
              </w:rPr>
            </w:pPr>
            <w:r w:rsidRPr="00060DA8">
              <w:rPr>
                <w:rFonts w:ascii="Arial" w:hAnsi="Arial" w:cs="Arial"/>
                <w:lang w:val="en-GB"/>
              </w:rPr>
              <w:t xml:space="preserve">Do you sell these fish? </w:t>
            </w:r>
            <w:r w:rsidR="000B4475" w:rsidRPr="00060DA8">
              <w:rPr>
                <w:rFonts w:ascii="Arial" w:hAnsi="Arial" w:cs="Arial"/>
                <w:b/>
                <w:color w:val="FF0000"/>
                <w:sz w:val="21"/>
                <w:szCs w:val="21"/>
                <w:lang w:val="en-GB"/>
              </w:rPr>
              <w:t xml:space="preserve"> If No: q. </w:t>
            </w:r>
            <w:r w:rsidR="000B4475" w:rsidRPr="00060DA8">
              <w:rPr>
                <w:rFonts w:ascii="Arial" w:hAnsi="Arial" w:cs="Arial"/>
                <w:b/>
                <w:color w:val="FF0000"/>
                <w:sz w:val="21"/>
                <w:szCs w:val="21"/>
                <w:highlight w:val="yellow"/>
                <w:lang w:val="en-GB"/>
              </w:rPr>
              <w:t>4</w:t>
            </w:r>
            <w:r w:rsidR="006D4F51" w:rsidRPr="00060DA8">
              <w:rPr>
                <w:rFonts w:ascii="Arial" w:hAnsi="Arial" w:cs="Arial"/>
                <w:b/>
                <w:color w:val="FF0000"/>
                <w:sz w:val="21"/>
                <w:szCs w:val="21"/>
                <w:highlight w:val="yellow"/>
                <w:lang w:val="en-GB"/>
              </w:rPr>
              <w:t>6</w:t>
            </w:r>
          </w:p>
          <w:p w14:paraId="62BBAFFC" w14:textId="77777777" w:rsidR="00456AA9" w:rsidRPr="00060DA8" w:rsidRDefault="00456AA9" w:rsidP="0042379D">
            <w:pPr>
              <w:snapToGrid w:val="0"/>
              <w:rPr>
                <w:rFonts w:ascii="Arial" w:hAnsi="Arial" w:cs="Arial"/>
                <w:lang w:val="en-GB"/>
              </w:rPr>
            </w:pPr>
          </w:p>
        </w:tc>
        <w:tc>
          <w:tcPr>
            <w:tcW w:w="569" w:type="pct"/>
            <w:gridSpan w:val="3"/>
            <w:tcBorders>
              <w:top w:val="nil"/>
              <w:left w:val="single" w:sz="4" w:space="0" w:color="808080"/>
              <w:bottom w:val="nil"/>
            </w:tcBorders>
            <w:shd w:val="clear" w:color="auto" w:fill="D9D9D9"/>
          </w:tcPr>
          <w:p w14:paraId="555B522D" w14:textId="77777777" w:rsidR="007859F4" w:rsidRPr="00060DA8" w:rsidRDefault="007859F4" w:rsidP="0042379D">
            <w:pPr>
              <w:snapToGrid w:val="0"/>
              <w:rPr>
                <w:rFonts w:ascii="Arial" w:hAnsi="Arial" w:cs="Arial"/>
                <w:lang w:val="en-GB"/>
              </w:rPr>
            </w:pPr>
            <w:r w:rsidRPr="00060DA8">
              <w:rPr>
                <w:rFonts w:ascii="Arial" w:hAnsi="Arial" w:cs="Arial"/>
                <w:lang w:val="en-GB"/>
              </w:rPr>
              <w:t>Where do you sell these fish?</w:t>
            </w:r>
          </w:p>
          <w:p w14:paraId="2B6C7D50" w14:textId="77777777" w:rsidR="007859F4" w:rsidRPr="00060DA8" w:rsidRDefault="007859F4" w:rsidP="0042379D">
            <w:pPr>
              <w:snapToGrid w:val="0"/>
              <w:rPr>
                <w:rFonts w:ascii="Arial" w:hAnsi="Arial" w:cs="Arial"/>
                <w:lang w:val="en-GB"/>
              </w:rPr>
            </w:pPr>
          </w:p>
          <w:p w14:paraId="7C102E4A" w14:textId="77777777" w:rsidR="007859F4" w:rsidRPr="00060DA8" w:rsidRDefault="007859F4" w:rsidP="0042379D">
            <w:pPr>
              <w:snapToGrid w:val="0"/>
              <w:rPr>
                <w:rFonts w:ascii="Arial" w:hAnsi="Arial" w:cs="Arial"/>
                <w:sz w:val="18"/>
                <w:szCs w:val="18"/>
                <w:lang w:val="en-GB"/>
              </w:rPr>
            </w:pPr>
            <w:r w:rsidRPr="00060DA8">
              <w:rPr>
                <w:rFonts w:ascii="Arial" w:hAnsi="Arial" w:cs="Arial"/>
                <w:sz w:val="18"/>
                <w:szCs w:val="18"/>
                <w:lang w:val="en-GB"/>
              </w:rPr>
              <w:t xml:space="preserve">0 Local market  </w:t>
            </w:r>
          </w:p>
          <w:p w14:paraId="13CCD0FC" w14:textId="77777777" w:rsidR="007859F4" w:rsidRPr="00060DA8" w:rsidRDefault="007859F4" w:rsidP="0042379D">
            <w:pPr>
              <w:snapToGrid w:val="0"/>
              <w:rPr>
                <w:rFonts w:ascii="Arial" w:hAnsi="Arial" w:cs="Arial"/>
                <w:sz w:val="18"/>
                <w:szCs w:val="18"/>
                <w:lang w:val="en-GB"/>
              </w:rPr>
            </w:pPr>
            <w:r w:rsidRPr="00060DA8">
              <w:rPr>
                <w:rFonts w:ascii="Arial" w:hAnsi="Arial" w:cs="Arial"/>
                <w:sz w:val="18"/>
                <w:szCs w:val="18"/>
                <w:lang w:val="en-GB"/>
              </w:rPr>
              <w:t xml:space="preserve">1 Export </w:t>
            </w:r>
          </w:p>
          <w:p w14:paraId="337A1004" w14:textId="77777777" w:rsidR="007859F4" w:rsidRPr="00060DA8" w:rsidRDefault="007859F4" w:rsidP="0042379D">
            <w:pPr>
              <w:snapToGrid w:val="0"/>
              <w:rPr>
                <w:rFonts w:ascii="Arial" w:hAnsi="Arial" w:cs="Arial"/>
                <w:sz w:val="18"/>
                <w:szCs w:val="18"/>
                <w:lang w:val="en-GB"/>
              </w:rPr>
            </w:pPr>
            <w:r w:rsidRPr="00060DA8">
              <w:rPr>
                <w:rFonts w:ascii="Arial" w:hAnsi="Arial" w:cs="Arial"/>
                <w:sz w:val="18"/>
                <w:szCs w:val="18"/>
                <w:lang w:val="en-GB"/>
              </w:rPr>
              <w:t>2 Other (specify)</w:t>
            </w:r>
          </w:p>
        </w:tc>
        <w:tc>
          <w:tcPr>
            <w:tcW w:w="731" w:type="pct"/>
            <w:gridSpan w:val="5"/>
            <w:tcBorders>
              <w:top w:val="nil"/>
              <w:left w:val="single" w:sz="4" w:space="0" w:color="808080"/>
              <w:bottom w:val="nil"/>
              <w:right w:val="single" w:sz="4" w:space="0" w:color="808080"/>
            </w:tcBorders>
            <w:shd w:val="clear" w:color="auto" w:fill="D9D9D9" w:themeFill="background1" w:themeFillShade="D9"/>
          </w:tcPr>
          <w:p w14:paraId="6CC53354" w14:textId="77777777" w:rsidR="007859F4" w:rsidRPr="00060DA8" w:rsidRDefault="007859F4" w:rsidP="007859F4">
            <w:pPr>
              <w:snapToGrid w:val="0"/>
              <w:rPr>
                <w:rFonts w:ascii="Arial" w:hAnsi="Arial" w:cs="Arial"/>
                <w:lang w:val="en-GB"/>
              </w:rPr>
            </w:pPr>
            <w:commentRangeStart w:id="5"/>
            <w:commentRangeStart w:id="6"/>
            <w:r w:rsidRPr="00060DA8">
              <w:rPr>
                <w:rFonts w:ascii="Arial" w:hAnsi="Arial" w:cs="Arial"/>
                <w:lang w:val="en-GB"/>
              </w:rPr>
              <w:t xml:space="preserve">For how much did you sell all of these fish </w:t>
            </w:r>
            <w:r w:rsidR="006C5FF4" w:rsidRPr="00060DA8">
              <w:rPr>
                <w:rFonts w:ascii="Arial" w:hAnsi="Arial" w:cs="Arial"/>
                <w:lang w:val="en-GB"/>
              </w:rPr>
              <w:t>with</w:t>
            </w:r>
            <w:r w:rsidRPr="00060DA8">
              <w:rPr>
                <w:rFonts w:ascii="Arial" w:hAnsi="Arial" w:cs="Arial"/>
                <w:lang w:val="en-GB"/>
              </w:rPr>
              <w:t>in the last 12 months?</w:t>
            </w:r>
            <w:commentRangeEnd w:id="5"/>
            <w:r w:rsidR="00DB4A59" w:rsidRPr="00060DA8">
              <w:rPr>
                <w:rStyle w:val="CommentReference"/>
              </w:rPr>
              <w:commentReference w:id="5"/>
            </w:r>
            <w:commentRangeEnd w:id="6"/>
            <w:r w:rsidR="006C5FF4" w:rsidRPr="00060DA8">
              <w:rPr>
                <w:rStyle w:val="CommentReference"/>
              </w:rPr>
              <w:commentReference w:id="6"/>
            </w:r>
          </w:p>
        </w:tc>
        <w:tc>
          <w:tcPr>
            <w:tcW w:w="639" w:type="pct"/>
            <w:gridSpan w:val="4"/>
            <w:tcBorders>
              <w:top w:val="nil"/>
              <w:left w:val="single" w:sz="4" w:space="0" w:color="808080"/>
              <w:bottom w:val="nil"/>
              <w:right w:val="single" w:sz="4" w:space="0" w:color="808080"/>
            </w:tcBorders>
            <w:shd w:val="clear" w:color="auto" w:fill="D9D9D9" w:themeFill="background1" w:themeFillShade="D9"/>
          </w:tcPr>
          <w:p w14:paraId="644F2176" w14:textId="77777777" w:rsidR="007859F4" w:rsidRPr="00060DA8" w:rsidRDefault="007859F4" w:rsidP="0042379D">
            <w:pPr>
              <w:snapToGrid w:val="0"/>
              <w:rPr>
                <w:rFonts w:ascii="Arial" w:hAnsi="Arial" w:cs="Arial"/>
                <w:lang w:val="en-GB"/>
              </w:rPr>
            </w:pPr>
            <w:r w:rsidRPr="00060DA8">
              <w:rPr>
                <w:rFonts w:ascii="Arial" w:hAnsi="Arial" w:cs="Arial"/>
                <w:lang w:val="en-GB"/>
              </w:rPr>
              <w:t xml:space="preserve">For how much did you sell the processed fish or its </w:t>
            </w:r>
            <w:proofErr w:type="spellStart"/>
            <w:r w:rsidRPr="00060DA8">
              <w:rPr>
                <w:rFonts w:ascii="Arial" w:hAnsi="Arial" w:cs="Arial"/>
                <w:lang w:val="en-GB"/>
              </w:rPr>
              <w:t>byproduct</w:t>
            </w:r>
            <w:proofErr w:type="spellEnd"/>
            <w:r w:rsidRPr="00060DA8">
              <w:rPr>
                <w:rFonts w:ascii="Arial" w:hAnsi="Arial" w:cs="Arial"/>
                <w:lang w:val="en-GB"/>
              </w:rPr>
              <w:t xml:space="preserve"> in the last 12 month?</w:t>
            </w:r>
          </w:p>
        </w:tc>
        <w:tc>
          <w:tcPr>
            <w:tcW w:w="564" w:type="pct"/>
            <w:gridSpan w:val="2"/>
            <w:tcBorders>
              <w:top w:val="nil"/>
              <w:left w:val="single" w:sz="4" w:space="0" w:color="808080"/>
              <w:bottom w:val="nil"/>
              <w:right w:val="single" w:sz="4" w:space="0" w:color="808080"/>
            </w:tcBorders>
            <w:shd w:val="clear" w:color="auto" w:fill="D9D9D9" w:themeFill="background1" w:themeFillShade="D9"/>
          </w:tcPr>
          <w:p w14:paraId="4AC3A720" w14:textId="77777777" w:rsidR="007859F4" w:rsidRPr="00060DA8" w:rsidRDefault="007859F4" w:rsidP="0042379D">
            <w:pPr>
              <w:snapToGrid w:val="0"/>
              <w:rPr>
                <w:rFonts w:ascii="Arial" w:hAnsi="Arial" w:cs="Arial"/>
                <w:lang w:val="en-GB"/>
              </w:rPr>
            </w:pPr>
            <w:r w:rsidRPr="00060DA8">
              <w:rPr>
                <w:rFonts w:ascii="Arial" w:hAnsi="Arial" w:cs="Arial"/>
                <w:lang w:val="en-GB"/>
              </w:rPr>
              <w:t>How much was the catch worth you consum</w:t>
            </w:r>
            <w:r w:rsidR="008F2FED" w:rsidRPr="00060DA8">
              <w:rPr>
                <w:rFonts w:ascii="Arial" w:hAnsi="Arial" w:cs="Arial"/>
                <w:lang w:val="en-GB"/>
              </w:rPr>
              <w:t>e</w:t>
            </w:r>
            <w:r w:rsidRPr="00060DA8">
              <w:rPr>
                <w:rFonts w:ascii="Arial" w:hAnsi="Arial" w:cs="Arial"/>
                <w:lang w:val="en-GB"/>
              </w:rPr>
              <w:t>d yourself in the last 12 month?</w:t>
            </w:r>
          </w:p>
        </w:tc>
        <w:tc>
          <w:tcPr>
            <w:tcW w:w="617" w:type="pct"/>
            <w:gridSpan w:val="2"/>
            <w:tcBorders>
              <w:top w:val="nil"/>
              <w:left w:val="single" w:sz="4" w:space="0" w:color="808080"/>
              <w:bottom w:val="nil"/>
              <w:right w:val="single" w:sz="4" w:space="0" w:color="auto"/>
            </w:tcBorders>
            <w:shd w:val="clear" w:color="auto" w:fill="D9D9D9" w:themeFill="background1" w:themeFillShade="D9"/>
          </w:tcPr>
          <w:p w14:paraId="4EEF48BF" w14:textId="77777777" w:rsidR="007859F4" w:rsidRPr="00060DA8" w:rsidRDefault="007859F4" w:rsidP="0042379D">
            <w:pPr>
              <w:snapToGrid w:val="0"/>
              <w:rPr>
                <w:rFonts w:ascii="Arial" w:hAnsi="Arial" w:cs="Arial"/>
                <w:lang w:val="en-GB"/>
              </w:rPr>
            </w:pPr>
            <w:r w:rsidRPr="00060DA8">
              <w:rPr>
                <w:rFonts w:ascii="Arial" w:hAnsi="Arial" w:cs="Arial"/>
                <w:lang w:val="en-GB"/>
              </w:rPr>
              <w:t>What fishing gear did you use to catch the fish?</w:t>
            </w:r>
          </w:p>
        </w:tc>
      </w:tr>
      <w:tr w:rsidR="007859F4" w:rsidRPr="00060DA8" w14:paraId="074BE62B" w14:textId="77777777" w:rsidTr="007859F4">
        <w:trPr>
          <w:gridAfter w:val="1"/>
          <w:wAfter w:w="6" w:type="pct"/>
        </w:trPr>
        <w:tc>
          <w:tcPr>
            <w:tcW w:w="226" w:type="pct"/>
            <w:tcBorders>
              <w:right w:val="single" w:sz="4" w:space="0" w:color="808080"/>
            </w:tcBorders>
            <w:shd w:val="clear" w:color="auto" w:fill="auto"/>
          </w:tcPr>
          <w:p w14:paraId="7B96FA91" w14:textId="77777777" w:rsidR="007859F4" w:rsidRPr="00060DA8" w:rsidRDefault="007859F4" w:rsidP="0042379D">
            <w:pPr>
              <w:snapToGrid w:val="0"/>
              <w:rPr>
                <w:rFonts w:ascii="Arial" w:hAnsi="Arial" w:cs="Arial"/>
                <w:lang w:val="en-GB"/>
              </w:rPr>
            </w:pPr>
          </w:p>
        </w:tc>
        <w:tc>
          <w:tcPr>
            <w:tcW w:w="688" w:type="pct"/>
            <w:gridSpan w:val="4"/>
            <w:tcBorders>
              <w:top w:val="nil"/>
              <w:left w:val="single" w:sz="4" w:space="0" w:color="808080"/>
              <w:bottom w:val="single" w:sz="4" w:space="0" w:color="808080"/>
              <w:right w:val="single" w:sz="4" w:space="0" w:color="808080"/>
            </w:tcBorders>
            <w:shd w:val="clear" w:color="auto" w:fill="E6E6E6"/>
          </w:tcPr>
          <w:p w14:paraId="6A17810A" w14:textId="77777777" w:rsidR="007859F4" w:rsidRPr="00060DA8" w:rsidRDefault="007859F4" w:rsidP="0042379D">
            <w:pPr>
              <w:snapToGrid w:val="0"/>
              <w:rPr>
                <w:rFonts w:ascii="Arial" w:hAnsi="Arial" w:cs="Arial"/>
                <w:lang w:val="en-GB"/>
              </w:rPr>
            </w:pPr>
          </w:p>
        </w:tc>
        <w:tc>
          <w:tcPr>
            <w:tcW w:w="523" w:type="pct"/>
            <w:gridSpan w:val="2"/>
            <w:tcBorders>
              <w:top w:val="nil"/>
              <w:left w:val="single" w:sz="4" w:space="0" w:color="808080"/>
              <w:bottom w:val="single" w:sz="4" w:space="0" w:color="808080"/>
              <w:right w:val="single" w:sz="4" w:space="0" w:color="808080"/>
            </w:tcBorders>
            <w:shd w:val="clear" w:color="auto" w:fill="E6E6E6"/>
          </w:tcPr>
          <w:p w14:paraId="22BE39EC" w14:textId="77777777" w:rsidR="007859F4" w:rsidRPr="00060DA8" w:rsidRDefault="007859F4" w:rsidP="0042379D">
            <w:pPr>
              <w:snapToGrid w:val="0"/>
              <w:rPr>
                <w:rFonts w:ascii="Arial" w:hAnsi="Arial" w:cs="Arial"/>
                <w:lang w:val="en-GB"/>
              </w:rPr>
            </w:pPr>
          </w:p>
        </w:tc>
        <w:tc>
          <w:tcPr>
            <w:tcW w:w="436" w:type="pct"/>
            <w:gridSpan w:val="2"/>
            <w:tcBorders>
              <w:top w:val="nil"/>
              <w:left w:val="single" w:sz="4" w:space="0" w:color="808080"/>
              <w:bottom w:val="single" w:sz="4" w:space="0" w:color="808080"/>
              <w:right w:val="single" w:sz="4" w:space="0" w:color="808080"/>
            </w:tcBorders>
            <w:shd w:val="clear" w:color="auto" w:fill="E6E6E6"/>
            <w:vAlign w:val="bottom"/>
          </w:tcPr>
          <w:p w14:paraId="76C0CBAD" w14:textId="77777777" w:rsidR="007859F4" w:rsidRPr="00060DA8" w:rsidRDefault="007859F4" w:rsidP="0042379D">
            <w:pPr>
              <w:snapToGrid w:val="0"/>
              <w:rPr>
                <w:rFonts w:ascii="Arial" w:hAnsi="Arial" w:cs="Arial"/>
                <w:lang w:val="en-GB"/>
              </w:rPr>
            </w:pPr>
          </w:p>
        </w:tc>
        <w:tc>
          <w:tcPr>
            <w:tcW w:w="569" w:type="pct"/>
            <w:gridSpan w:val="3"/>
            <w:tcBorders>
              <w:top w:val="nil"/>
              <w:left w:val="single" w:sz="4" w:space="0" w:color="808080"/>
              <w:bottom w:val="single" w:sz="4" w:space="0" w:color="808080"/>
            </w:tcBorders>
            <w:shd w:val="clear" w:color="auto" w:fill="E6E6E6"/>
            <w:vAlign w:val="center"/>
          </w:tcPr>
          <w:p w14:paraId="5D52ADD9" w14:textId="77777777" w:rsidR="007859F4" w:rsidRPr="00060DA8" w:rsidRDefault="007859F4" w:rsidP="0042379D">
            <w:pPr>
              <w:snapToGrid w:val="0"/>
              <w:jc w:val="center"/>
              <w:rPr>
                <w:rFonts w:ascii="Arial" w:hAnsi="Arial" w:cs="Arial"/>
                <w:i/>
                <w:sz w:val="16"/>
                <w:szCs w:val="16"/>
                <w:lang w:val="en-GB"/>
              </w:rPr>
            </w:pPr>
          </w:p>
        </w:tc>
        <w:tc>
          <w:tcPr>
            <w:tcW w:w="731" w:type="pct"/>
            <w:gridSpan w:val="5"/>
            <w:tcBorders>
              <w:top w:val="nil"/>
              <w:left w:val="single" w:sz="4" w:space="0" w:color="808080"/>
              <w:bottom w:val="single" w:sz="4" w:space="0" w:color="auto"/>
              <w:right w:val="single" w:sz="4" w:space="0" w:color="808080"/>
            </w:tcBorders>
            <w:shd w:val="clear" w:color="auto" w:fill="F2F2F2" w:themeFill="background1" w:themeFillShade="F2"/>
          </w:tcPr>
          <w:p w14:paraId="47E43D5E" w14:textId="77777777" w:rsidR="007859F4" w:rsidRPr="00060DA8" w:rsidRDefault="007859F4" w:rsidP="0042379D">
            <w:pPr>
              <w:snapToGrid w:val="0"/>
              <w:jc w:val="center"/>
              <w:rPr>
                <w:rFonts w:ascii="Arial" w:hAnsi="Arial" w:cs="Arial"/>
                <w:i/>
                <w:sz w:val="16"/>
                <w:szCs w:val="16"/>
                <w:lang w:val="en-GB"/>
              </w:rPr>
            </w:pPr>
            <w:r w:rsidRPr="00060DA8">
              <w:rPr>
                <w:rFonts w:ascii="Arial" w:hAnsi="Arial" w:cs="Arial"/>
                <w:i/>
                <w:sz w:val="16"/>
                <w:szCs w:val="16"/>
                <w:lang w:val="en-GB"/>
              </w:rPr>
              <w:t>Rupiah</w:t>
            </w:r>
          </w:p>
        </w:tc>
        <w:tc>
          <w:tcPr>
            <w:tcW w:w="639" w:type="pct"/>
            <w:gridSpan w:val="4"/>
            <w:tcBorders>
              <w:top w:val="nil"/>
              <w:left w:val="single" w:sz="4" w:space="0" w:color="808080"/>
              <w:bottom w:val="single" w:sz="4" w:space="0" w:color="auto"/>
              <w:right w:val="single" w:sz="4" w:space="0" w:color="808080"/>
            </w:tcBorders>
            <w:shd w:val="clear" w:color="auto" w:fill="F2F2F2" w:themeFill="background1" w:themeFillShade="F2"/>
          </w:tcPr>
          <w:p w14:paraId="1A130955" w14:textId="77777777" w:rsidR="007859F4" w:rsidRPr="00060DA8" w:rsidRDefault="007859F4" w:rsidP="0042379D">
            <w:pPr>
              <w:snapToGrid w:val="0"/>
              <w:jc w:val="center"/>
              <w:rPr>
                <w:rFonts w:ascii="Arial" w:hAnsi="Arial" w:cs="Arial"/>
                <w:i/>
                <w:sz w:val="16"/>
                <w:szCs w:val="16"/>
                <w:lang w:val="en-GB"/>
              </w:rPr>
            </w:pPr>
          </w:p>
        </w:tc>
        <w:tc>
          <w:tcPr>
            <w:tcW w:w="564" w:type="pct"/>
            <w:gridSpan w:val="2"/>
            <w:tcBorders>
              <w:top w:val="nil"/>
              <w:left w:val="single" w:sz="4" w:space="0" w:color="808080"/>
              <w:bottom w:val="single" w:sz="4" w:space="0" w:color="auto"/>
              <w:right w:val="single" w:sz="4" w:space="0" w:color="808080"/>
            </w:tcBorders>
            <w:shd w:val="clear" w:color="auto" w:fill="F2F2F2" w:themeFill="background1" w:themeFillShade="F2"/>
          </w:tcPr>
          <w:p w14:paraId="6759AE9C" w14:textId="77777777" w:rsidR="007859F4" w:rsidRPr="00060DA8" w:rsidRDefault="008F2FED" w:rsidP="0042379D">
            <w:pPr>
              <w:snapToGrid w:val="0"/>
              <w:jc w:val="center"/>
              <w:rPr>
                <w:rFonts w:ascii="Arial" w:hAnsi="Arial" w:cs="Arial"/>
                <w:i/>
                <w:sz w:val="16"/>
                <w:szCs w:val="16"/>
                <w:lang w:val="en-GB"/>
              </w:rPr>
            </w:pPr>
            <w:r w:rsidRPr="00060DA8">
              <w:rPr>
                <w:rFonts w:ascii="Arial" w:hAnsi="Arial" w:cs="Arial"/>
                <w:i/>
                <w:sz w:val="16"/>
                <w:szCs w:val="16"/>
                <w:lang w:val="en-GB"/>
              </w:rPr>
              <w:t>Rupiah</w:t>
            </w:r>
          </w:p>
        </w:tc>
        <w:tc>
          <w:tcPr>
            <w:tcW w:w="617" w:type="pct"/>
            <w:gridSpan w:val="2"/>
            <w:tcBorders>
              <w:top w:val="nil"/>
              <w:left w:val="single" w:sz="4" w:space="0" w:color="808080"/>
              <w:bottom w:val="single" w:sz="4" w:space="0" w:color="auto"/>
              <w:right w:val="single" w:sz="4" w:space="0" w:color="auto"/>
            </w:tcBorders>
            <w:shd w:val="clear" w:color="auto" w:fill="F2F2F2" w:themeFill="background1" w:themeFillShade="F2"/>
          </w:tcPr>
          <w:p w14:paraId="768C815E" w14:textId="77777777" w:rsidR="007859F4" w:rsidRPr="00060DA8" w:rsidRDefault="00BD2108" w:rsidP="0042379D">
            <w:pPr>
              <w:snapToGrid w:val="0"/>
              <w:jc w:val="center"/>
              <w:rPr>
                <w:rFonts w:ascii="Arial" w:hAnsi="Arial" w:cs="Arial"/>
                <w:i/>
                <w:sz w:val="16"/>
                <w:szCs w:val="16"/>
                <w:lang w:val="en-GB"/>
              </w:rPr>
            </w:pPr>
            <w:r w:rsidRPr="00060DA8">
              <w:rPr>
                <w:rFonts w:ascii="Arial" w:hAnsi="Arial" w:cs="Arial"/>
                <w:i/>
                <w:sz w:val="16"/>
                <w:szCs w:val="16"/>
                <w:lang w:val="en-GB"/>
              </w:rPr>
              <w:t>Code Q.</w:t>
            </w:r>
            <w:r w:rsidR="000B4475" w:rsidRPr="00060DA8">
              <w:rPr>
                <w:rFonts w:ascii="Arial" w:hAnsi="Arial" w:cs="Arial"/>
                <w:i/>
                <w:sz w:val="16"/>
                <w:szCs w:val="16"/>
                <w:lang w:val="en-GB"/>
              </w:rPr>
              <w:t>46</w:t>
            </w:r>
          </w:p>
        </w:tc>
      </w:tr>
      <w:tr w:rsidR="007859F4" w:rsidRPr="00060DA8" w14:paraId="50C27E86" w14:textId="77777777" w:rsidTr="007859F4">
        <w:trPr>
          <w:gridAfter w:val="1"/>
          <w:wAfter w:w="6" w:type="pct"/>
          <w:trHeight w:val="61"/>
        </w:trPr>
        <w:tc>
          <w:tcPr>
            <w:tcW w:w="226" w:type="pct"/>
            <w:tcBorders>
              <w:right w:val="single" w:sz="4" w:space="0" w:color="808080"/>
            </w:tcBorders>
            <w:shd w:val="clear" w:color="auto" w:fill="595959"/>
            <w:vAlign w:val="bottom"/>
          </w:tcPr>
          <w:p w14:paraId="05C9AC35"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1.</w:t>
            </w:r>
          </w:p>
        </w:tc>
        <w:tc>
          <w:tcPr>
            <w:tcW w:w="182"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24E023A7"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45C49290"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21377070"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66E12F29"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67DB13C1"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auto"/>
              <w:left w:val="single" w:sz="4" w:space="0" w:color="808080"/>
              <w:bottom w:val="single" w:sz="4" w:space="0" w:color="808080"/>
              <w:right w:val="single" w:sz="4" w:space="0" w:color="808080"/>
            </w:tcBorders>
          </w:tcPr>
          <w:p w14:paraId="5A91C77A"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uto"/>
              <w:left w:val="single" w:sz="4" w:space="0" w:color="808080"/>
              <w:bottom w:val="single" w:sz="4" w:space="0" w:color="A6A6A6" w:themeColor="background1" w:themeShade="A6"/>
              <w:right w:val="single" w:sz="4" w:space="0" w:color="808080"/>
            </w:tcBorders>
          </w:tcPr>
          <w:p w14:paraId="259E7088"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uto"/>
              <w:left w:val="single" w:sz="4" w:space="0" w:color="808080"/>
              <w:bottom w:val="single" w:sz="4" w:space="0" w:color="A6A6A6" w:themeColor="background1" w:themeShade="A6"/>
              <w:right w:val="single" w:sz="4" w:space="0" w:color="808080"/>
            </w:tcBorders>
          </w:tcPr>
          <w:p w14:paraId="4A4FE9BF"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uto"/>
              <w:left w:val="single" w:sz="4" w:space="0" w:color="808080"/>
              <w:bottom w:val="single" w:sz="4" w:space="0" w:color="A6A6A6" w:themeColor="background1" w:themeShade="A6"/>
              <w:right w:val="single" w:sz="4" w:space="0" w:color="auto"/>
            </w:tcBorders>
          </w:tcPr>
          <w:p w14:paraId="76C72424" w14:textId="77777777" w:rsidR="007859F4" w:rsidRPr="00060DA8" w:rsidRDefault="007859F4" w:rsidP="0042379D">
            <w:pPr>
              <w:snapToGrid w:val="0"/>
              <w:rPr>
                <w:rFonts w:ascii="Arial" w:hAnsi="Arial" w:cs="Arial"/>
                <w:lang w:val="en-GB"/>
              </w:rPr>
            </w:pPr>
          </w:p>
        </w:tc>
      </w:tr>
      <w:tr w:rsidR="007859F4" w:rsidRPr="00060DA8" w14:paraId="02DB47FA" w14:textId="77777777" w:rsidTr="007859F4">
        <w:trPr>
          <w:gridAfter w:val="1"/>
          <w:wAfter w:w="6" w:type="pct"/>
          <w:trHeight w:val="126"/>
        </w:trPr>
        <w:tc>
          <w:tcPr>
            <w:tcW w:w="226" w:type="pct"/>
            <w:tcBorders>
              <w:right w:val="single" w:sz="4" w:space="0" w:color="808080"/>
            </w:tcBorders>
            <w:shd w:val="clear" w:color="auto" w:fill="595959"/>
            <w:vAlign w:val="bottom"/>
          </w:tcPr>
          <w:p w14:paraId="507CC7D9"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2.</w:t>
            </w:r>
          </w:p>
        </w:tc>
        <w:tc>
          <w:tcPr>
            <w:tcW w:w="182"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5E0BC29F"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04363218"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2E2C7E83"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7BFE3F7A"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63D62DFE"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2AAF6116"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252C4D7B"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2FA51BE9"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6C2C8445" w14:textId="77777777" w:rsidR="007859F4" w:rsidRPr="00060DA8" w:rsidRDefault="007859F4" w:rsidP="0042379D">
            <w:pPr>
              <w:snapToGrid w:val="0"/>
              <w:rPr>
                <w:rFonts w:ascii="Arial" w:hAnsi="Arial" w:cs="Arial"/>
                <w:lang w:val="en-GB"/>
              </w:rPr>
            </w:pPr>
          </w:p>
        </w:tc>
      </w:tr>
      <w:tr w:rsidR="007859F4" w:rsidRPr="00060DA8" w14:paraId="25D4E032" w14:textId="77777777" w:rsidTr="007859F4">
        <w:trPr>
          <w:gridAfter w:val="1"/>
          <w:wAfter w:w="6" w:type="pct"/>
          <w:trHeight w:val="220"/>
        </w:trPr>
        <w:tc>
          <w:tcPr>
            <w:tcW w:w="226" w:type="pct"/>
            <w:shd w:val="clear" w:color="auto" w:fill="595959"/>
            <w:vAlign w:val="bottom"/>
          </w:tcPr>
          <w:p w14:paraId="3164ED81"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3.</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07F843BD"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5A4B53EB"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16DF494C"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0F0BA3CE"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4C97DC58"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78ECF2E2"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352EBCEA"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5D123DBD"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1FD7689C" w14:textId="77777777" w:rsidR="007859F4" w:rsidRPr="00060DA8" w:rsidRDefault="007859F4" w:rsidP="0042379D">
            <w:pPr>
              <w:snapToGrid w:val="0"/>
              <w:rPr>
                <w:rFonts w:ascii="Arial" w:hAnsi="Arial" w:cs="Arial"/>
                <w:lang w:val="en-GB"/>
              </w:rPr>
            </w:pPr>
          </w:p>
        </w:tc>
      </w:tr>
      <w:tr w:rsidR="007859F4" w:rsidRPr="00060DA8" w14:paraId="266850B3" w14:textId="77777777" w:rsidTr="007859F4">
        <w:trPr>
          <w:gridAfter w:val="1"/>
          <w:wAfter w:w="6" w:type="pct"/>
          <w:trHeight w:val="148"/>
        </w:trPr>
        <w:tc>
          <w:tcPr>
            <w:tcW w:w="226" w:type="pct"/>
            <w:shd w:val="clear" w:color="auto" w:fill="595959"/>
            <w:vAlign w:val="bottom"/>
          </w:tcPr>
          <w:p w14:paraId="72A9A87D"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4.</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71B1CACE"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4CBE235E"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355FA198"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30C712E5"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602CAA64"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2C9197F2"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687EDBAE"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65BE87F6"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5972DBD5" w14:textId="77777777" w:rsidR="007859F4" w:rsidRPr="00060DA8" w:rsidRDefault="007859F4" w:rsidP="0042379D">
            <w:pPr>
              <w:snapToGrid w:val="0"/>
              <w:rPr>
                <w:rFonts w:ascii="Arial" w:hAnsi="Arial" w:cs="Arial"/>
                <w:lang w:val="en-GB"/>
              </w:rPr>
            </w:pPr>
          </w:p>
        </w:tc>
      </w:tr>
      <w:tr w:rsidR="007859F4" w:rsidRPr="00060DA8" w14:paraId="0960B3A1" w14:textId="77777777" w:rsidTr="007859F4">
        <w:trPr>
          <w:gridAfter w:val="1"/>
          <w:wAfter w:w="6" w:type="pct"/>
          <w:trHeight w:val="62"/>
        </w:trPr>
        <w:tc>
          <w:tcPr>
            <w:tcW w:w="226" w:type="pct"/>
            <w:shd w:val="clear" w:color="auto" w:fill="595959"/>
            <w:vAlign w:val="bottom"/>
          </w:tcPr>
          <w:p w14:paraId="0AECA019"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5.</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32C693FC"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0727E72B"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20DC0E13"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3514C43F"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78B97A74"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7E9B9E9C"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3320CB39"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0C2109A0"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6A7AF047" w14:textId="77777777" w:rsidR="007859F4" w:rsidRPr="00060DA8" w:rsidRDefault="007859F4" w:rsidP="0042379D">
            <w:pPr>
              <w:snapToGrid w:val="0"/>
              <w:rPr>
                <w:rFonts w:ascii="Arial" w:hAnsi="Arial" w:cs="Arial"/>
                <w:lang w:val="en-GB"/>
              </w:rPr>
            </w:pPr>
          </w:p>
        </w:tc>
      </w:tr>
      <w:tr w:rsidR="007859F4" w:rsidRPr="00060DA8" w14:paraId="592AC0F5" w14:textId="77777777" w:rsidTr="007859F4">
        <w:trPr>
          <w:gridAfter w:val="1"/>
          <w:wAfter w:w="6" w:type="pct"/>
          <w:trHeight w:val="156"/>
        </w:trPr>
        <w:tc>
          <w:tcPr>
            <w:tcW w:w="226" w:type="pct"/>
            <w:shd w:val="clear" w:color="auto" w:fill="595959"/>
            <w:vAlign w:val="bottom"/>
          </w:tcPr>
          <w:p w14:paraId="5DD7E72D"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6.</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3ECC9253"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49163FFC"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75A18B79"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5170947F"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66FDA992"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2C5F3349"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5B3F4AEA"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2629D338"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2D98C783" w14:textId="77777777" w:rsidR="007859F4" w:rsidRPr="00060DA8" w:rsidRDefault="007859F4" w:rsidP="0042379D">
            <w:pPr>
              <w:snapToGrid w:val="0"/>
              <w:rPr>
                <w:rFonts w:ascii="Arial" w:hAnsi="Arial" w:cs="Arial"/>
                <w:lang w:val="en-GB"/>
              </w:rPr>
            </w:pPr>
          </w:p>
        </w:tc>
      </w:tr>
      <w:tr w:rsidR="007859F4" w:rsidRPr="00060DA8" w14:paraId="344D3AF6" w14:textId="77777777" w:rsidTr="007859F4">
        <w:trPr>
          <w:gridAfter w:val="1"/>
          <w:wAfter w:w="6" w:type="pct"/>
          <w:trHeight w:val="61"/>
        </w:trPr>
        <w:tc>
          <w:tcPr>
            <w:tcW w:w="226" w:type="pct"/>
            <w:shd w:val="clear" w:color="auto" w:fill="595959"/>
            <w:vAlign w:val="bottom"/>
          </w:tcPr>
          <w:p w14:paraId="58396513"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7.</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2CE75D39"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tcPr>
          <w:p w14:paraId="42F02CF2" w14:textId="77777777" w:rsidR="007859F4" w:rsidRPr="00060DA8" w:rsidRDefault="007859F4" w:rsidP="0042379D">
            <w:pPr>
              <w:snapToGrid w:val="0"/>
              <w:rPr>
                <w:rFonts w:ascii="Arial" w:hAnsi="Arial" w:cs="Arial"/>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12F92692"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7B495CAB"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4874FDB6"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4B36170B"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751ED85C"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3B5F39AF"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4F34B694" w14:textId="77777777" w:rsidR="007859F4" w:rsidRPr="00060DA8" w:rsidRDefault="007859F4" w:rsidP="0042379D">
            <w:pPr>
              <w:snapToGrid w:val="0"/>
              <w:rPr>
                <w:rFonts w:ascii="Arial" w:hAnsi="Arial" w:cs="Arial"/>
                <w:lang w:val="en-GB"/>
              </w:rPr>
            </w:pPr>
          </w:p>
        </w:tc>
      </w:tr>
      <w:tr w:rsidR="007859F4" w:rsidRPr="00060DA8" w14:paraId="4DC489E9" w14:textId="77777777" w:rsidTr="007859F4">
        <w:trPr>
          <w:gridAfter w:val="1"/>
          <w:wAfter w:w="6" w:type="pct"/>
          <w:trHeight w:val="61"/>
        </w:trPr>
        <w:tc>
          <w:tcPr>
            <w:tcW w:w="226" w:type="pct"/>
            <w:shd w:val="clear" w:color="auto" w:fill="595959"/>
            <w:vAlign w:val="bottom"/>
          </w:tcPr>
          <w:p w14:paraId="11DBB820"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8.</w:t>
            </w:r>
          </w:p>
        </w:tc>
        <w:tc>
          <w:tcPr>
            <w:tcW w:w="182" w:type="pct"/>
            <w:gridSpan w:val="2"/>
            <w:tcBorders>
              <w:top w:val="single" w:sz="4" w:space="0" w:color="808080"/>
              <w:bottom w:val="single" w:sz="4" w:space="0" w:color="808080"/>
              <w:right w:val="single" w:sz="4" w:space="0" w:color="808080"/>
            </w:tcBorders>
            <w:shd w:val="clear" w:color="auto" w:fill="E6E6E6"/>
            <w:vAlign w:val="bottom"/>
          </w:tcPr>
          <w:p w14:paraId="3533656A"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single" w:sz="4" w:space="0" w:color="808080"/>
              <w:right w:val="single" w:sz="4" w:space="0" w:color="808080"/>
            </w:tcBorders>
            <w:shd w:val="clear" w:color="auto" w:fill="E6E6E6"/>
          </w:tcPr>
          <w:p w14:paraId="0FC6596B" w14:textId="77777777" w:rsidR="007859F4" w:rsidRPr="00060DA8" w:rsidRDefault="007859F4" w:rsidP="0042379D">
            <w:pPr>
              <w:snapToGrid w:val="0"/>
              <w:rPr>
                <w:rFonts w:ascii="Arial" w:hAnsi="Arial" w:cs="Arial"/>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47612368"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749815D5"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098A9068"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23D29B5B"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619EC707"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234630A3"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56C48F91" w14:textId="77777777" w:rsidR="007859F4" w:rsidRPr="00060DA8" w:rsidRDefault="007859F4" w:rsidP="0042379D">
            <w:pPr>
              <w:snapToGrid w:val="0"/>
              <w:rPr>
                <w:rFonts w:ascii="Arial" w:hAnsi="Arial" w:cs="Arial"/>
                <w:lang w:val="en-GB"/>
              </w:rPr>
            </w:pPr>
          </w:p>
        </w:tc>
      </w:tr>
      <w:tr w:rsidR="007859F4" w:rsidRPr="00060DA8" w14:paraId="77F31F94" w14:textId="77777777" w:rsidTr="007859F4">
        <w:trPr>
          <w:gridAfter w:val="1"/>
          <w:wAfter w:w="6" w:type="pct"/>
          <w:trHeight w:val="185"/>
        </w:trPr>
        <w:tc>
          <w:tcPr>
            <w:tcW w:w="226" w:type="pct"/>
            <w:tcBorders>
              <w:bottom w:val="nil"/>
            </w:tcBorders>
            <w:shd w:val="clear" w:color="auto" w:fill="595959"/>
            <w:vAlign w:val="bottom"/>
          </w:tcPr>
          <w:p w14:paraId="07EBA07E" w14:textId="77777777" w:rsidR="007859F4" w:rsidRPr="00060DA8" w:rsidRDefault="007859F4" w:rsidP="0042379D">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9.</w:t>
            </w:r>
          </w:p>
        </w:tc>
        <w:tc>
          <w:tcPr>
            <w:tcW w:w="177" w:type="pct"/>
            <w:tcBorders>
              <w:top w:val="single" w:sz="4" w:space="0" w:color="808080"/>
              <w:bottom w:val="single" w:sz="4" w:space="0" w:color="808080"/>
              <w:right w:val="single" w:sz="4" w:space="0" w:color="808080"/>
            </w:tcBorders>
            <w:shd w:val="clear" w:color="auto" w:fill="E6E6E6"/>
            <w:vAlign w:val="bottom"/>
          </w:tcPr>
          <w:p w14:paraId="7578A403"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11" w:type="pct"/>
            <w:gridSpan w:val="3"/>
            <w:tcBorders>
              <w:top w:val="single" w:sz="4" w:space="0" w:color="808080"/>
              <w:left w:val="single" w:sz="4" w:space="0" w:color="808080"/>
              <w:bottom w:val="single" w:sz="4" w:space="0" w:color="808080"/>
              <w:right w:val="single" w:sz="4" w:space="0" w:color="808080"/>
            </w:tcBorders>
            <w:shd w:val="clear" w:color="auto" w:fill="E6E6E6"/>
            <w:vAlign w:val="bottom"/>
          </w:tcPr>
          <w:p w14:paraId="303907AB"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single" w:sz="4" w:space="0" w:color="808080"/>
              <w:right w:val="single" w:sz="4" w:space="0" w:color="808080"/>
            </w:tcBorders>
          </w:tcPr>
          <w:p w14:paraId="16E7F946"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vAlign w:val="bottom"/>
          </w:tcPr>
          <w:p w14:paraId="5C52B736"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6C4B8914"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28D6A4C6"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4D7C17F8"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A6A6A6" w:themeColor="background1" w:themeShade="A6"/>
              <w:right w:val="single" w:sz="4" w:space="0" w:color="808080"/>
            </w:tcBorders>
          </w:tcPr>
          <w:p w14:paraId="2CB06F58"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A6A6A6" w:themeColor="background1" w:themeShade="A6"/>
              <w:right w:val="single" w:sz="4" w:space="0" w:color="auto"/>
            </w:tcBorders>
          </w:tcPr>
          <w:p w14:paraId="07AC4C2D" w14:textId="77777777" w:rsidR="007859F4" w:rsidRPr="00060DA8" w:rsidRDefault="007859F4" w:rsidP="0042379D">
            <w:pPr>
              <w:snapToGrid w:val="0"/>
              <w:rPr>
                <w:rFonts w:ascii="Arial" w:hAnsi="Arial" w:cs="Arial"/>
                <w:lang w:val="en-GB"/>
              </w:rPr>
            </w:pPr>
          </w:p>
        </w:tc>
      </w:tr>
      <w:tr w:rsidR="007859F4" w:rsidRPr="00060DA8" w14:paraId="1095FA5D" w14:textId="77777777" w:rsidTr="007859F4">
        <w:trPr>
          <w:gridAfter w:val="1"/>
          <w:wAfter w:w="6" w:type="pct"/>
          <w:trHeight w:val="185"/>
        </w:trPr>
        <w:tc>
          <w:tcPr>
            <w:tcW w:w="226" w:type="pct"/>
            <w:tcBorders>
              <w:bottom w:val="nil"/>
            </w:tcBorders>
            <w:shd w:val="clear" w:color="auto" w:fill="595959"/>
          </w:tcPr>
          <w:p w14:paraId="450F6AAD" w14:textId="77777777" w:rsidR="007859F4" w:rsidRPr="00060DA8" w:rsidRDefault="007859F4" w:rsidP="0042379D">
            <w:pPr>
              <w:snapToGrid w:val="0"/>
              <w:rPr>
                <w:rFonts w:ascii="Arial" w:hAnsi="Arial" w:cs="Arial"/>
                <w:b/>
                <w:color w:val="FFFFFF"/>
                <w:sz w:val="21"/>
                <w:szCs w:val="21"/>
                <w:lang w:val="en-GB"/>
              </w:rPr>
            </w:pPr>
            <w:r w:rsidRPr="00060DA8">
              <w:rPr>
                <w:rFonts w:ascii="Arial" w:hAnsi="Arial" w:cs="Arial"/>
                <w:b/>
                <w:color w:val="FFFFFF"/>
                <w:sz w:val="21"/>
                <w:szCs w:val="21"/>
                <w:lang w:val="en-GB"/>
              </w:rPr>
              <w:t>10.</w:t>
            </w:r>
          </w:p>
        </w:tc>
        <w:tc>
          <w:tcPr>
            <w:tcW w:w="182" w:type="pct"/>
            <w:gridSpan w:val="2"/>
            <w:tcBorders>
              <w:top w:val="single" w:sz="4" w:space="0" w:color="808080"/>
              <w:bottom w:val="nil"/>
              <w:right w:val="single" w:sz="4" w:space="0" w:color="808080"/>
            </w:tcBorders>
            <w:shd w:val="clear" w:color="auto" w:fill="E6E6E6"/>
            <w:vAlign w:val="bottom"/>
          </w:tcPr>
          <w:p w14:paraId="7B7C36B3"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nil"/>
              <w:right w:val="single" w:sz="4" w:space="0" w:color="808080"/>
            </w:tcBorders>
            <w:shd w:val="clear" w:color="auto" w:fill="E6E6E6"/>
            <w:vAlign w:val="bottom"/>
          </w:tcPr>
          <w:p w14:paraId="674B78A5"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nil"/>
              <w:right w:val="single" w:sz="4" w:space="0" w:color="808080"/>
            </w:tcBorders>
          </w:tcPr>
          <w:p w14:paraId="55604973"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nil"/>
              <w:right w:val="single" w:sz="4" w:space="0" w:color="808080"/>
            </w:tcBorders>
            <w:shd w:val="clear" w:color="auto" w:fill="auto"/>
          </w:tcPr>
          <w:p w14:paraId="69EEB61D" w14:textId="77777777" w:rsidR="007859F4" w:rsidRPr="00060DA8" w:rsidRDefault="007859F4" w:rsidP="0042379D">
            <w:pPr>
              <w:snapToGrid w:val="0"/>
              <w:rPr>
                <w:rFonts w:ascii="Arial" w:hAnsi="Arial" w:cs="Arial"/>
                <w:lang w:val="en-GB"/>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nil"/>
            </w:tcBorders>
            <w:shd w:val="clear" w:color="auto" w:fill="auto"/>
          </w:tcPr>
          <w:p w14:paraId="05CD619D"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nil"/>
              <w:right w:val="single" w:sz="4" w:space="0" w:color="808080"/>
            </w:tcBorders>
          </w:tcPr>
          <w:p w14:paraId="332666CE"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nil"/>
              <w:right w:val="single" w:sz="4" w:space="0" w:color="808080"/>
            </w:tcBorders>
          </w:tcPr>
          <w:p w14:paraId="6342AB19"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nil"/>
              <w:right w:val="single" w:sz="4" w:space="0" w:color="808080"/>
            </w:tcBorders>
          </w:tcPr>
          <w:p w14:paraId="0FAADC1D"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nil"/>
              <w:right w:val="single" w:sz="4" w:space="0" w:color="auto"/>
            </w:tcBorders>
          </w:tcPr>
          <w:p w14:paraId="28CB0BF2" w14:textId="77777777" w:rsidR="007859F4" w:rsidRPr="00060DA8" w:rsidRDefault="007859F4" w:rsidP="0042379D">
            <w:pPr>
              <w:snapToGrid w:val="0"/>
              <w:rPr>
                <w:rFonts w:ascii="Arial" w:hAnsi="Arial" w:cs="Arial"/>
                <w:lang w:val="en-GB"/>
              </w:rPr>
            </w:pPr>
          </w:p>
        </w:tc>
      </w:tr>
      <w:tr w:rsidR="007859F4" w:rsidRPr="00060DA8" w14:paraId="0A71B19F" w14:textId="77777777" w:rsidTr="007859F4">
        <w:trPr>
          <w:gridAfter w:val="1"/>
          <w:wAfter w:w="6" w:type="pct"/>
          <w:trHeight w:val="185"/>
        </w:trPr>
        <w:tc>
          <w:tcPr>
            <w:tcW w:w="226" w:type="pct"/>
            <w:tcBorders>
              <w:bottom w:val="nil"/>
            </w:tcBorders>
            <w:shd w:val="clear" w:color="auto" w:fill="595959"/>
          </w:tcPr>
          <w:p w14:paraId="64B28525" w14:textId="77777777" w:rsidR="007859F4" w:rsidRPr="00060DA8" w:rsidRDefault="007859F4" w:rsidP="0042379D">
            <w:pPr>
              <w:snapToGrid w:val="0"/>
              <w:rPr>
                <w:rFonts w:ascii="Arial" w:hAnsi="Arial" w:cs="Arial"/>
                <w:b/>
                <w:color w:val="FFFFFF"/>
                <w:sz w:val="21"/>
                <w:szCs w:val="21"/>
                <w:lang w:val="en-GB"/>
              </w:rPr>
            </w:pPr>
            <w:r w:rsidRPr="00060DA8">
              <w:rPr>
                <w:rFonts w:ascii="Arial" w:hAnsi="Arial" w:cs="Arial"/>
                <w:b/>
                <w:color w:val="FFFFFF"/>
                <w:sz w:val="21"/>
                <w:szCs w:val="21"/>
                <w:lang w:val="en-GB"/>
              </w:rPr>
              <w:t>11.</w:t>
            </w:r>
          </w:p>
        </w:tc>
        <w:tc>
          <w:tcPr>
            <w:tcW w:w="182" w:type="pct"/>
            <w:gridSpan w:val="2"/>
            <w:tcBorders>
              <w:top w:val="single" w:sz="4" w:space="0" w:color="808080"/>
              <w:bottom w:val="nil"/>
              <w:right w:val="single" w:sz="4" w:space="0" w:color="808080"/>
            </w:tcBorders>
            <w:shd w:val="clear" w:color="auto" w:fill="E6E6E6"/>
            <w:vAlign w:val="bottom"/>
          </w:tcPr>
          <w:p w14:paraId="2FAAC199"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nil"/>
              <w:right w:val="single" w:sz="4" w:space="0" w:color="808080"/>
            </w:tcBorders>
            <w:shd w:val="clear" w:color="auto" w:fill="E6E6E6"/>
            <w:vAlign w:val="bottom"/>
          </w:tcPr>
          <w:p w14:paraId="44D1C64D"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nil"/>
              <w:right w:val="single" w:sz="4" w:space="0" w:color="808080"/>
            </w:tcBorders>
          </w:tcPr>
          <w:p w14:paraId="3EB148E5"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nil"/>
              <w:right w:val="single" w:sz="4" w:space="0" w:color="808080"/>
            </w:tcBorders>
            <w:shd w:val="clear" w:color="auto" w:fill="auto"/>
          </w:tcPr>
          <w:p w14:paraId="324659A0" w14:textId="77777777" w:rsidR="007859F4" w:rsidRPr="00060DA8" w:rsidRDefault="007859F4" w:rsidP="0042379D">
            <w:pPr>
              <w:snapToGrid w:val="0"/>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nil"/>
            </w:tcBorders>
            <w:shd w:val="clear" w:color="auto" w:fill="auto"/>
          </w:tcPr>
          <w:p w14:paraId="4FE92032"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nil"/>
              <w:right w:val="single" w:sz="4" w:space="0" w:color="808080"/>
            </w:tcBorders>
          </w:tcPr>
          <w:p w14:paraId="3D850C89"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nil"/>
              <w:right w:val="single" w:sz="4" w:space="0" w:color="808080"/>
            </w:tcBorders>
          </w:tcPr>
          <w:p w14:paraId="343EAC9A"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nil"/>
              <w:right w:val="single" w:sz="4" w:space="0" w:color="808080"/>
            </w:tcBorders>
          </w:tcPr>
          <w:p w14:paraId="637058B3"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nil"/>
              <w:right w:val="single" w:sz="4" w:space="0" w:color="auto"/>
            </w:tcBorders>
          </w:tcPr>
          <w:p w14:paraId="6807B32D" w14:textId="77777777" w:rsidR="007859F4" w:rsidRPr="00060DA8" w:rsidRDefault="007859F4" w:rsidP="0042379D">
            <w:pPr>
              <w:snapToGrid w:val="0"/>
              <w:rPr>
                <w:rFonts w:ascii="Arial" w:hAnsi="Arial" w:cs="Arial"/>
                <w:lang w:val="en-GB"/>
              </w:rPr>
            </w:pPr>
          </w:p>
        </w:tc>
      </w:tr>
      <w:tr w:rsidR="007859F4" w:rsidRPr="00060DA8" w14:paraId="5E25A95C" w14:textId="77777777" w:rsidTr="007859F4">
        <w:trPr>
          <w:gridAfter w:val="1"/>
          <w:wAfter w:w="6" w:type="pct"/>
          <w:trHeight w:val="185"/>
        </w:trPr>
        <w:tc>
          <w:tcPr>
            <w:tcW w:w="226" w:type="pct"/>
            <w:tcBorders>
              <w:bottom w:val="nil"/>
            </w:tcBorders>
            <w:shd w:val="clear" w:color="auto" w:fill="595959"/>
          </w:tcPr>
          <w:p w14:paraId="46B7E64C" w14:textId="77777777" w:rsidR="007859F4" w:rsidRPr="00060DA8" w:rsidRDefault="007859F4" w:rsidP="0042379D">
            <w:pPr>
              <w:snapToGrid w:val="0"/>
              <w:rPr>
                <w:rFonts w:ascii="Arial" w:hAnsi="Arial" w:cs="Arial"/>
                <w:b/>
                <w:color w:val="FFFFFF"/>
                <w:sz w:val="21"/>
                <w:szCs w:val="21"/>
                <w:lang w:val="en-GB"/>
              </w:rPr>
            </w:pPr>
            <w:r w:rsidRPr="00060DA8">
              <w:rPr>
                <w:rFonts w:ascii="Arial" w:hAnsi="Arial" w:cs="Arial"/>
                <w:b/>
                <w:color w:val="FFFFFF"/>
                <w:sz w:val="21"/>
                <w:szCs w:val="21"/>
                <w:lang w:val="en-GB"/>
              </w:rPr>
              <w:t>12.</w:t>
            </w:r>
          </w:p>
        </w:tc>
        <w:tc>
          <w:tcPr>
            <w:tcW w:w="182" w:type="pct"/>
            <w:gridSpan w:val="2"/>
            <w:tcBorders>
              <w:top w:val="single" w:sz="4" w:space="0" w:color="808080"/>
              <w:bottom w:val="nil"/>
              <w:right w:val="single" w:sz="4" w:space="0" w:color="808080"/>
            </w:tcBorders>
            <w:shd w:val="clear" w:color="auto" w:fill="E6E6E6"/>
          </w:tcPr>
          <w:p w14:paraId="180ABAAB"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nil"/>
              <w:right w:val="single" w:sz="4" w:space="0" w:color="808080"/>
            </w:tcBorders>
            <w:shd w:val="clear" w:color="auto" w:fill="E6E6E6"/>
            <w:vAlign w:val="bottom"/>
          </w:tcPr>
          <w:p w14:paraId="6EA7E96A" w14:textId="77777777" w:rsidR="007859F4" w:rsidRPr="00060DA8" w:rsidRDefault="007859F4" w:rsidP="0042379D">
            <w:pPr>
              <w:snapToGrid w:val="0"/>
              <w:rPr>
                <w:rFonts w:ascii="Arial" w:hAnsi="Arial" w:cs="Arial"/>
                <w:sz w:val="21"/>
                <w:szCs w:val="21"/>
                <w:lang w:val="en-GB"/>
              </w:rPr>
            </w:pPr>
          </w:p>
        </w:tc>
        <w:tc>
          <w:tcPr>
            <w:tcW w:w="523" w:type="pct"/>
            <w:gridSpan w:val="2"/>
            <w:tcBorders>
              <w:top w:val="single" w:sz="4" w:space="0" w:color="808080"/>
              <w:left w:val="single" w:sz="4" w:space="0" w:color="808080"/>
              <w:bottom w:val="nil"/>
              <w:right w:val="single" w:sz="4" w:space="0" w:color="808080"/>
            </w:tcBorders>
          </w:tcPr>
          <w:p w14:paraId="3AB289A9"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nil"/>
              <w:right w:val="single" w:sz="4" w:space="0" w:color="808080"/>
            </w:tcBorders>
            <w:shd w:val="clear" w:color="auto" w:fill="auto"/>
          </w:tcPr>
          <w:p w14:paraId="6E57DF80" w14:textId="77777777" w:rsidR="007859F4" w:rsidRPr="00060DA8" w:rsidRDefault="007859F4" w:rsidP="0042379D">
            <w:pPr>
              <w:snapToGrid w:val="0"/>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nil"/>
            </w:tcBorders>
            <w:shd w:val="clear" w:color="auto" w:fill="auto"/>
          </w:tcPr>
          <w:p w14:paraId="3C2619CD"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nil"/>
              <w:right w:val="single" w:sz="4" w:space="0" w:color="808080"/>
            </w:tcBorders>
          </w:tcPr>
          <w:p w14:paraId="1CB8A152"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nil"/>
              <w:right w:val="single" w:sz="4" w:space="0" w:color="808080"/>
            </w:tcBorders>
          </w:tcPr>
          <w:p w14:paraId="72118414"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nil"/>
              <w:right w:val="single" w:sz="4" w:space="0" w:color="808080"/>
            </w:tcBorders>
          </w:tcPr>
          <w:p w14:paraId="2504E36F"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nil"/>
              <w:right w:val="single" w:sz="4" w:space="0" w:color="auto"/>
            </w:tcBorders>
          </w:tcPr>
          <w:p w14:paraId="4795F004" w14:textId="77777777" w:rsidR="007859F4" w:rsidRPr="00060DA8" w:rsidRDefault="007859F4" w:rsidP="0042379D">
            <w:pPr>
              <w:snapToGrid w:val="0"/>
              <w:rPr>
                <w:rFonts w:ascii="Arial" w:hAnsi="Arial" w:cs="Arial"/>
                <w:lang w:val="en-GB"/>
              </w:rPr>
            </w:pPr>
          </w:p>
        </w:tc>
      </w:tr>
      <w:tr w:rsidR="007859F4" w:rsidRPr="00060DA8" w14:paraId="5D629917" w14:textId="77777777" w:rsidTr="007859F4">
        <w:trPr>
          <w:gridAfter w:val="1"/>
          <w:wAfter w:w="6" w:type="pct"/>
          <w:trHeight w:val="185"/>
        </w:trPr>
        <w:tc>
          <w:tcPr>
            <w:tcW w:w="226" w:type="pct"/>
            <w:tcBorders>
              <w:bottom w:val="single" w:sz="4" w:space="0" w:color="808080"/>
            </w:tcBorders>
            <w:shd w:val="clear" w:color="auto" w:fill="595959"/>
          </w:tcPr>
          <w:p w14:paraId="65DF1B71" w14:textId="77777777" w:rsidR="007859F4" w:rsidRPr="00060DA8" w:rsidRDefault="007859F4" w:rsidP="0042379D">
            <w:pPr>
              <w:snapToGrid w:val="0"/>
              <w:rPr>
                <w:rFonts w:ascii="Arial" w:hAnsi="Arial" w:cs="Arial"/>
                <w:b/>
                <w:color w:val="FFFFFF"/>
                <w:sz w:val="21"/>
                <w:szCs w:val="21"/>
                <w:lang w:val="en-GB"/>
              </w:rPr>
            </w:pPr>
            <w:r w:rsidRPr="00060DA8">
              <w:rPr>
                <w:rFonts w:ascii="Arial" w:hAnsi="Arial" w:cs="Arial"/>
                <w:b/>
                <w:color w:val="FFFFFF"/>
                <w:sz w:val="21"/>
                <w:szCs w:val="21"/>
                <w:lang w:val="en-GB"/>
              </w:rPr>
              <w:t>13.</w:t>
            </w:r>
          </w:p>
        </w:tc>
        <w:tc>
          <w:tcPr>
            <w:tcW w:w="182" w:type="pct"/>
            <w:gridSpan w:val="2"/>
            <w:tcBorders>
              <w:top w:val="single" w:sz="4" w:space="0" w:color="808080"/>
              <w:bottom w:val="single" w:sz="4" w:space="0" w:color="808080"/>
              <w:right w:val="single" w:sz="4" w:space="0" w:color="808080"/>
            </w:tcBorders>
            <w:shd w:val="clear" w:color="auto" w:fill="E6E6E6"/>
          </w:tcPr>
          <w:p w14:paraId="3B2CA2E8" w14:textId="77777777" w:rsidR="007859F4" w:rsidRPr="00060DA8" w:rsidRDefault="007859F4" w:rsidP="0042379D">
            <w:pPr>
              <w:snapToGrid w:val="0"/>
              <w:rPr>
                <w:rFonts w:ascii="Wingdings" w:hAnsi="Wingdings"/>
                <w:sz w:val="21"/>
                <w:szCs w:val="21"/>
                <w:lang w:val="en-GB"/>
              </w:rPr>
            </w:pPr>
            <w:r w:rsidRPr="00060DA8">
              <w:rPr>
                <w:rFonts w:ascii="Wingdings" w:hAnsi="Wingdings"/>
                <w:sz w:val="21"/>
                <w:szCs w:val="21"/>
                <w:lang w:val="en-GB"/>
              </w:rPr>
              <w:t></w:t>
            </w:r>
          </w:p>
        </w:tc>
        <w:tc>
          <w:tcPr>
            <w:tcW w:w="506" w:type="pct"/>
            <w:gridSpan w:val="2"/>
            <w:tcBorders>
              <w:top w:val="single" w:sz="4" w:space="0" w:color="808080"/>
              <w:left w:val="single" w:sz="4" w:space="0" w:color="808080"/>
              <w:bottom w:val="nil"/>
              <w:right w:val="single" w:sz="4" w:space="0" w:color="808080"/>
            </w:tcBorders>
            <w:shd w:val="clear" w:color="auto" w:fill="E6E6E6"/>
            <w:vAlign w:val="bottom"/>
          </w:tcPr>
          <w:p w14:paraId="3A72647D" w14:textId="77777777" w:rsidR="007859F4" w:rsidRPr="00060DA8" w:rsidRDefault="007859F4" w:rsidP="000E72E3">
            <w:pPr>
              <w:snapToGrid w:val="0"/>
              <w:rPr>
                <w:rFonts w:ascii="Arial" w:hAnsi="Arial" w:cs="Arial"/>
                <w:sz w:val="21"/>
                <w:szCs w:val="21"/>
                <w:lang w:val="en-GB"/>
              </w:rPr>
            </w:pPr>
            <w:r w:rsidRPr="00060DA8">
              <w:rPr>
                <w:rFonts w:ascii="Arial" w:hAnsi="Arial" w:cs="Arial"/>
                <w:sz w:val="21"/>
                <w:szCs w:val="21"/>
                <w:lang w:val="en-GB"/>
              </w:rPr>
              <w:t>Other _______</w:t>
            </w:r>
          </w:p>
        </w:tc>
        <w:tc>
          <w:tcPr>
            <w:tcW w:w="523" w:type="pct"/>
            <w:gridSpan w:val="2"/>
            <w:tcBorders>
              <w:top w:val="single" w:sz="4" w:space="0" w:color="808080"/>
              <w:left w:val="single" w:sz="4" w:space="0" w:color="808080"/>
              <w:bottom w:val="single" w:sz="4" w:space="0" w:color="808080"/>
              <w:right w:val="single" w:sz="4" w:space="0" w:color="808080"/>
            </w:tcBorders>
          </w:tcPr>
          <w:p w14:paraId="5185F0D1" w14:textId="77777777" w:rsidR="007859F4" w:rsidRPr="00060DA8" w:rsidRDefault="007859F4" w:rsidP="0042379D">
            <w:pPr>
              <w:snapToGrid w:val="0"/>
              <w:rPr>
                <w:rFonts w:ascii="Arial" w:hAnsi="Arial" w:cs="Arial"/>
                <w:sz w:val="20"/>
                <w:szCs w:val="20"/>
                <w:lang w:val="en-US"/>
              </w:rPr>
            </w:pPr>
          </w:p>
        </w:tc>
        <w:tc>
          <w:tcPr>
            <w:tcW w:w="436" w:type="pct"/>
            <w:gridSpan w:val="2"/>
            <w:tcBorders>
              <w:top w:val="single" w:sz="4" w:space="0" w:color="808080"/>
              <w:left w:val="single" w:sz="4" w:space="0" w:color="808080"/>
              <w:bottom w:val="single" w:sz="4" w:space="0" w:color="808080"/>
              <w:right w:val="single" w:sz="4" w:space="0" w:color="808080"/>
            </w:tcBorders>
            <w:shd w:val="clear" w:color="auto" w:fill="auto"/>
          </w:tcPr>
          <w:p w14:paraId="1A7460DD" w14:textId="77777777" w:rsidR="007859F4" w:rsidRPr="00060DA8" w:rsidRDefault="007859F4" w:rsidP="0042379D">
            <w:pPr>
              <w:snapToGrid w:val="0"/>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569" w:type="pct"/>
            <w:gridSpan w:val="3"/>
            <w:tcBorders>
              <w:top w:val="single" w:sz="4" w:space="0" w:color="808080"/>
              <w:left w:val="single" w:sz="4" w:space="0" w:color="808080"/>
              <w:bottom w:val="single" w:sz="4" w:space="0" w:color="808080"/>
            </w:tcBorders>
            <w:shd w:val="clear" w:color="auto" w:fill="auto"/>
          </w:tcPr>
          <w:p w14:paraId="7DB4B714"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single" w:sz="4" w:space="0" w:color="808080"/>
              <w:bottom w:val="single" w:sz="4" w:space="0" w:color="808080"/>
              <w:right w:val="single" w:sz="4" w:space="0" w:color="808080"/>
            </w:tcBorders>
          </w:tcPr>
          <w:p w14:paraId="18E06E55"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A6A6A6" w:themeColor="background1" w:themeShade="A6"/>
              <w:left w:val="single" w:sz="4" w:space="0" w:color="808080"/>
              <w:bottom w:val="single" w:sz="4" w:space="0" w:color="808080"/>
              <w:right w:val="single" w:sz="4" w:space="0" w:color="808080"/>
            </w:tcBorders>
          </w:tcPr>
          <w:p w14:paraId="74F5744A"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A6A6A6" w:themeColor="background1" w:themeShade="A6"/>
              <w:left w:val="single" w:sz="4" w:space="0" w:color="808080"/>
              <w:bottom w:val="single" w:sz="4" w:space="0" w:color="808080"/>
              <w:right w:val="single" w:sz="4" w:space="0" w:color="808080"/>
            </w:tcBorders>
          </w:tcPr>
          <w:p w14:paraId="077B2AAE"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A6A6A6" w:themeColor="background1" w:themeShade="A6"/>
              <w:left w:val="single" w:sz="4" w:space="0" w:color="808080"/>
              <w:bottom w:val="single" w:sz="4" w:space="0" w:color="808080"/>
              <w:right w:val="single" w:sz="4" w:space="0" w:color="auto"/>
            </w:tcBorders>
          </w:tcPr>
          <w:p w14:paraId="1B2108FD" w14:textId="77777777" w:rsidR="007859F4" w:rsidRPr="00060DA8" w:rsidRDefault="007859F4" w:rsidP="0042379D">
            <w:pPr>
              <w:snapToGrid w:val="0"/>
              <w:rPr>
                <w:rFonts w:ascii="Arial" w:hAnsi="Arial" w:cs="Arial"/>
                <w:lang w:val="en-GB"/>
              </w:rPr>
            </w:pPr>
          </w:p>
        </w:tc>
      </w:tr>
      <w:tr w:rsidR="007859F4" w:rsidRPr="00060DA8" w14:paraId="0724D116" w14:textId="77777777" w:rsidTr="007859F4">
        <w:trPr>
          <w:gridAfter w:val="1"/>
          <w:wAfter w:w="6" w:type="pct"/>
          <w:trHeight w:val="185"/>
        </w:trPr>
        <w:tc>
          <w:tcPr>
            <w:tcW w:w="226" w:type="pct"/>
            <w:tcBorders>
              <w:top w:val="single" w:sz="4" w:space="0" w:color="808080"/>
              <w:left w:val="single" w:sz="4" w:space="0" w:color="000000"/>
              <w:bottom w:val="single" w:sz="4" w:space="0" w:color="000000"/>
              <w:right w:val="nil"/>
            </w:tcBorders>
            <w:shd w:val="clear" w:color="auto" w:fill="auto"/>
            <w:vAlign w:val="bottom"/>
          </w:tcPr>
          <w:p w14:paraId="2A97F6A0" w14:textId="77777777" w:rsidR="007859F4" w:rsidRPr="00060DA8" w:rsidRDefault="007859F4" w:rsidP="0042379D">
            <w:pPr>
              <w:snapToGrid w:val="0"/>
              <w:jc w:val="right"/>
              <w:rPr>
                <w:rFonts w:ascii="Arial" w:hAnsi="Arial" w:cs="Arial"/>
                <w:b/>
                <w:color w:val="FFFFFF"/>
                <w:sz w:val="21"/>
                <w:szCs w:val="21"/>
                <w:lang w:val="en-GB"/>
              </w:rPr>
            </w:pPr>
          </w:p>
        </w:tc>
        <w:tc>
          <w:tcPr>
            <w:tcW w:w="182" w:type="pct"/>
            <w:gridSpan w:val="2"/>
            <w:tcBorders>
              <w:top w:val="single" w:sz="4" w:space="0" w:color="808080"/>
              <w:left w:val="nil"/>
              <w:bottom w:val="single" w:sz="4" w:space="0" w:color="000000"/>
              <w:right w:val="nil"/>
            </w:tcBorders>
            <w:shd w:val="clear" w:color="auto" w:fill="auto"/>
            <w:vAlign w:val="bottom"/>
          </w:tcPr>
          <w:p w14:paraId="22DD27DA" w14:textId="77777777" w:rsidR="007859F4" w:rsidRPr="00060DA8" w:rsidRDefault="007859F4" w:rsidP="0042379D">
            <w:pPr>
              <w:snapToGrid w:val="0"/>
              <w:rPr>
                <w:rFonts w:ascii="Wingdings" w:hAnsi="Wingdings"/>
                <w:sz w:val="21"/>
                <w:szCs w:val="21"/>
                <w:lang w:val="en-GB"/>
              </w:rPr>
            </w:pPr>
          </w:p>
        </w:tc>
        <w:tc>
          <w:tcPr>
            <w:tcW w:w="506" w:type="pct"/>
            <w:gridSpan w:val="2"/>
            <w:tcBorders>
              <w:top w:val="nil"/>
              <w:left w:val="nil"/>
              <w:bottom w:val="single" w:sz="4" w:space="0" w:color="000000"/>
              <w:right w:val="nil"/>
            </w:tcBorders>
            <w:shd w:val="clear" w:color="auto" w:fill="auto"/>
            <w:vAlign w:val="bottom"/>
          </w:tcPr>
          <w:p w14:paraId="194E93DD" w14:textId="77777777" w:rsidR="007859F4" w:rsidRPr="00060DA8" w:rsidRDefault="007859F4" w:rsidP="0042379D">
            <w:pPr>
              <w:snapToGrid w:val="0"/>
              <w:rPr>
                <w:rFonts w:ascii="Arial" w:hAnsi="Arial" w:cs="Arial"/>
                <w:sz w:val="21"/>
                <w:szCs w:val="21"/>
                <w:shd w:val="clear" w:color="auto" w:fill="FFFF00"/>
                <w:lang w:val="en-GB"/>
              </w:rPr>
            </w:pPr>
          </w:p>
        </w:tc>
        <w:tc>
          <w:tcPr>
            <w:tcW w:w="523" w:type="pct"/>
            <w:gridSpan w:val="2"/>
            <w:tcBorders>
              <w:top w:val="single" w:sz="4" w:space="0" w:color="808080"/>
              <w:left w:val="nil"/>
              <w:bottom w:val="single" w:sz="4" w:space="0" w:color="000000"/>
              <w:right w:val="nil"/>
            </w:tcBorders>
          </w:tcPr>
          <w:p w14:paraId="768B4B91" w14:textId="77777777" w:rsidR="007859F4" w:rsidRPr="00060DA8" w:rsidRDefault="007859F4" w:rsidP="0042379D">
            <w:pPr>
              <w:snapToGrid w:val="0"/>
              <w:rPr>
                <w:rFonts w:ascii="Arial" w:hAnsi="Arial" w:cs="Arial"/>
                <w:lang w:val="en-GB"/>
              </w:rPr>
            </w:pPr>
          </w:p>
        </w:tc>
        <w:tc>
          <w:tcPr>
            <w:tcW w:w="436" w:type="pct"/>
            <w:gridSpan w:val="2"/>
            <w:tcBorders>
              <w:top w:val="single" w:sz="4" w:space="0" w:color="808080"/>
              <w:left w:val="nil"/>
              <w:bottom w:val="single" w:sz="4" w:space="0" w:color="000000"/>
              <w:right w:val="nil"/>
            </w:tcBorders>
            <w:shd w:val="clear" w:color="auto" w:fill="auto"/>
            <w:vAlign w:val="bottom"/>
          </w:tcPr>
          <w:p w14:paraId="58DEE20D" w14:textId="77777777" w:rsidR="007859F4" w:rsidRPr="00060DA8" w:rsidRDefault="007859F4" w:rsidP="0042379D">
            <w:pPr>
              <w:snapToGrid w:val="0"/>
              <w:rPr>
                <w:rFonts w:ascii="Arial" w:hAnsi="Arial" w:cs="Arial"/>
                <w:lang w:val="en-GB"/>
              </w:rPr>
            </w:pPr>
          </w:p>
        </w:tc>
        <w:tc>
          <w:tcPr>
            <w:tcW w:w="569" w:type="pct"/>
            <w:gridSpan w:val="3"/>
            <w:tcBorders>
              <w:top w:val="single" w:sz="4" w:space="0" w:color="808080"/>
              <w:left w:val="nil"/>
              <w:bottom w:val="single" w:sz="4" w:space="0" w:color="000000"/>
              <w:right w:val="nil"/>
            </w:tcBorders>
            <w:shd w:val="clear" w:color="auto" w:fill="auto"/>
          </w:tcPr>
          <w:p w14:paraId="7992E79C" w14:textId="77777777" w:rsidR="007859F4" w:rsidRPr="00060DA8" w:rsidRDefault="007859F4" w:rsidP="0042379D">
            <w:pPr>
              <w:snapToGrid w:val="0"/>
              <w:rPr>
                <w:rFonts w:ascii="Arial" w:hAnsi="Arial" w:cs="Arial"/>
                <w:lang w:val="en-GB"/>
              </w:rPr>
            </w:pPr>
          </w:p>
        </w:tc>
        <w:tc>
          <w:tcPr>
            <w:tcW w:w="731" w:type="pct"/>
            <w:gridSpan w:val="5"/>
            <w:tcBorders>
              <w:top w:val="single" w:sz="4" w:space="0" w:color="808080"/>
              <w:left w:val="nil"/>
              <w:bottom w:val="single" w:sz="4" w:space="0" w:color="000000"/>
              <w:right w:val="nil"/>
            </w:tcBorders>
            <w:shd w:val="clear" w:color="auto" w:fill="auto"/>
          </w:tcPr>
          <w:p w14:paraId="13CC322D" w14:textId="77777777" w:rsidR="007859F4" w:rsidRPr="00060DA8" w:rsidRDefault="007859F4" w:rsidP="0042379D">
            <w:pPr>
              <w:snapToGrid w:val="0"/>
              <w:rPr>
                <w:rFonts w:ascii="Arial" w:hAnsi="Arial" w:cs="Arial"/>
                <w:lang w:val="en-GB"/>
              </w:rPr>
            </w:pPr>
          </w:p>
        </w:tc>
        <w:tc>
          <w:tcPr>
            <w:tcW w:w="639" w:type="pct"/>
            <w:gridSpan w:val="4"/>
            <w:tcBorders>
              <w:top w:val="single" w:sz="4" w:space="0" w:color="808080"/>
              <w:left w:val="nil"/>
              <w:bottom w:val="single" w:sz="4" w:space="0" w:color="000000"/>
              <w:right w:val="nil"/>
            </w:tcBorders>
          </w:tcPr>
          <w:p w14:paraId="1BADAE68" w14:textId="77777777" w:rsidR="007859F4" w:rsidRPr="00060DA8" w:rsidRDefault="007859F4" w:rsidP="0042379D">
            <w:pPr>
              <w:snapToGrid w:val="0"/>
              <w:rPr>
                <w:rFonts w:ascii="Arial" w:hAnsi="Arial" w:cs="Arial"/>
                <w:lang w:val="en-GB"/>
              </w:rPr>
            </w:pPr>
          </w:p>
        </w:tc>
        <w:tc>
          <w:tcPr>
            <w:tcW w:w="564" w:type="pct"/>
            <w:gridSpan w:val="2"/>
            <w:tcBorders>
              <w:top w:val="single" w:sz="4" w:space="0" w:color="808080"/>
              <w:left w:val="nil"/>
              <w:bottom w:val="single" w:sz="4" w:space="0" w:color="000000"/>
              <w:right w:val="nil"/>
            </w:tcBorders>
          </w:tcPr>
          <w:p w14:paraId="71089F40" w14:textId="77777777" w:rsidR="007859F4" w:rsidRPr="00060DA8" w:rsidRDefault="007859F4" w:rsidP="0042379D">
            <w:pPr>
              <w:snapToGrid w:val="0"/>
              <w:rPr>
                <w:rFonts w:ascii="Arial" w:hAnsi="Arial" w:cs="Arial"/>
                <w:lang w:val="en-GB"/>
              </w:rPr>
            </w:pPr>
          </w:p>
        </w:tc>
        <w:tc>
          <w:tcPr>
            <w:tcW w:w="617" w:type="pct"/>
            <w:gridSpan w:val="2"/>
            <w:tcBorders>
              <w:top w:val="single" w:sz="4" w:space="0" w:color="808080"/>
              <w:left w:val="nil"/>
              <w:bottom w:val="single" w:sz="4" w:space="0" w:color="000000"/>
              <w:right w:val="single" w:sz="4" w:space="0" w:color="000000"/>
            </w:tcBorders>
            <w:shd w:val="clear" w:color="auto" w:fill="auto"/>
          </w:tcPr>
          <w:p w14:paraId="72D2416C" w14:textId="77777777" w:rsidR="007859F4" w:rsidRPr="00060DA8" w:rsidRDefault="007859F4" w:rsidP="0042379D">
            <w:pPr>
              <w:snapToGrid w:val="0"/>
              <w:rPr>
                <w:rFonts w:ascii="Arial" w:hAnsi="Arial" w:cs="Arial"/>
                <w:lang w:val="en-GB"/>
              </w:rPr>
            </w:pPr>
          </w:p>
        </w:tc>
      </w:tr>
    </w:tbl>
    <w:p w14:paraId="2A75EE6B" w14:textId="77777777" w:rsidR="000E72E3" w:rsidRPr="00060DA8" w:rsidRDefault="000E72E3" w:rsidP="00CD313C">
      <w:pPr>
        <w:rPr>
          <w:rFonts w:ascii="Arial" w:hAnsi="Arial" w:cs="Arial"/>
          <w:sz w:val="20"/>
          <w:szCs w:val="20"/>
          <w:lang w:val="en-US"/>
        </w:rPr>
      </w:pPr>
    </w:p>
    <w:p w14:paraId="094845E8" w14:textId="77777777" w:rsidR="000E72E3" w:rsidRPr="00060DA8" w:rsidRDefault="000E72E3">
      <w:pPr>
        <w:suppressAutoHyphens w:val="0"/>
        <w:spacing w:after="200" w:line="276" w:lineRule="auto"/>
        <w:rPr>
          <w:rFonts w:ascii="Arial" w:hAnsi="Arial" w:cs="Arial"/>
          <w:sz w:val="20"/>
          <w:szCs w:val="20"/>
          <w:lang w:val="en-US"/>
        </w:rPr>
      </w:pPr>
      <w:r w:rsidRPr="00060DA8">
        <w:rPr>
          <w:rFonts w:ascii="Arial" w:hAnsi="Arial" w:cs="Arial"/>
          <w:sz w:val="20"/>
          <w:szCs w:val="20"/>
          <w:lang w:val="en-US"/>
        </w:rPr>
        <w:br w:type="page"/>
      </w:r>
    </w:p>
    <w:p w14:paraId="34AE9040" w14:textId="77777777" w:rsidR="000835B9" w:rsidRPr="00060DA8" w:rsidRDefault="000835B9" w:rsidP="00CD313C">
      <w:pPr>
        <w:rPr>
          <w:rFonts w:ascii="Arial" w:hAnsi="Arial" w:cs="Arial"/>
          <w:sz w:val="20"/>
          <w:szCs w:val="20"/>
          <w:lang w:val="en-US"/>
        </w:rPr>
      </w:pPr>
    </w:p>
    <w:tbl>
      <w:tblPr>
        <w:tblpPr w:leftFromText="180" w:rightFromText="180" w:vertAnchor="text" w:tblpY="1"/>
        <w:tblOverlap w:val="never"/>
        <w:tblW w:w="9516" w:type="dxa"/>
        <w:tblLayout w:type="fixed"/>
        <w:tblLook w:val="0000" w:firstRow="0" w:lastRow="0" w:firstColumn="0" w:lastColumn="0" w:noHBand="0" w:noVBand="0"/>
      </w:tblPr>
      <w:tblGrid>
        <w:gridCol w:w="645"/>
        <w:gridCol w:w="516"/>
        <w:gridCol w:w="260"/>
        <w:gridCol w:w="143"/>
        <w:gridCol w:w="200"/>
        <w:gridCol w:w="586"/>
        <w:gridCol w:w="2634"/>
        <w:gridCol w:w="604"/>
        <w:gridCol w:w="603"/>
        <w:gridCol w:w="805"/>
        <w:gridCol w:w="1775"/>
        <w:gridCol w:w="38"/>
        <w:gridCol w:w="707"/>
      </w:tblGrid>
      <w:tr w:rsidR="000835B9" w:rsidRPr="00060DA8" w14:paraId="58E112A3" w14:textId="77777777" w:rsidTr="000835B9">
        <w:trPr>
          <w:trHeight w:val="321"/>
        </w:trPr>
        <w:tc>
          <w:tcPr>
            <w:tcW w:w="645" w:type="dxa"/>
            <w:tcBorders>
              <w:top w:val="single" w:sz="4" w:space="0" w:color="000000"/>
              <w:left w:val="single" w:sz="4" w:space="0" w:color="000000"/>
            </w:tcBorders>
          </w:tcPr>
          <w:p w14:paraId="27E0BF38" w14:textId="77777777" w:rsidR="000835B9" w:rsidRPr="00060DA8" w:rsidRDefault="000835B9" w:rsidP="000835B9">
            <w:pPr>
              <w:snapToGrid w:val="0"/>
              <w:rPr>
                <w:rFonts w:ascii="Arial" w:hAnsi="Arial" w:cs="Arial"/>
                <w:lang w:val="en-US"/>
              </w:rPr>
            </w:pPr>
          </w:p>
        </w:tc>
        <w:tc>
          <w:tcPr>
            <w:tcW w:w="776" w:type="dxa"/>
            <w:gridSpan w:val="2"/>
            <w:tcBorders>
              <w:top w:val="single" w:sz="4" w:space="0" w:color="000000"/>
            </w:tcBorders>
            <w:shd w:val="clear" w:color="auto" w:fill="auto"/>
          </w:tcPr>
          <w:p w14:paraId="74148442" w14:textId="77777777" w:rsidR="000835B9" w:rsidRPr="00060DA8" w:rsidRDefault="000835B9" w:rsidP="000835B9">
            <w:pPr>
              <w:snapToGrid w:val="0"/>
              <w:rPr>
                <w:rFonts w:ascii="Arial" w:hAnsi="Arial" w:cs="Arial"/>
                <w:lang w:val="en-US"/>
              </w:rPr>
            </w:pPr>
          </w:p>
        </w:tc>
        <w:tc>
          <w:tcPr>
            <w:tcW w:w="929" w:type="dxa"/>
            <w:gridSpan w:val="3"/>
            <w:tcBorders>
              <w:top w:val="single" w:sz="4" w:space="0" w:color="000000"/>
            </w:tcBorders>
            <w:shd w:val="clear" w:color="auto" w:fill="auto"/>
          </w:tcPr>
          <w:p w14:paraId="5222CBAA" w14:textId="77777777" w:rsidR="000835B9" w:rsidRPr="00060DA8" w:rsidRDefault="000835B9" w:rsidP="000835B9">
            <w:pPr>
              <w:snapToGrid w:val="0"/>
              <w:rPr>
                <w:rFonts w:ascii="Arial" w:hAnsi="Arial" w:cs="Arial"/>
                <w:lang w:val="en-US"/>
              </w:rPr>
            </w:pPr>
          </w:p>
        </w:tc>
        <w:tc>
          <w:tcPr>
            <w:tcW w:w="6421" w:type="dxa"/>
            <w:gridSpan w:val="5"/>
            <w:tcBorders>
              <w:top w:val="single" w:sz="4" w:space="0" w:color="000000"/>
            </w:tcBorders>
            <w:shd w:val="clear" w:color="auto" w:fill="auto"/>
          </w:tcPr>
          <w:p w14:paraId="1BEC23FC" w14:textId="77777777" w:rsidR="000835B9" w:rsidRPr="00060DA8" w:rsidRDefault="000835B9" w:rsidP="000835B9">
            <w:pPr>
              <w:tabs>
                <w:tab w:val="left" w:pos="810"/>
              </w:tabs>
              <w:snapToGrid w:val="0"/>
              <w:rPr>
                <w:rFonts w:ascii="Arial" w:hAnsi="Arial" w:cs="Arial"/>
                <w:lang w:val="en-US"/>
              </w:rPr>
            </w:pPr>
          </w:p>
        </w:tc>
        <w:tc>
          <w:tcPr>
            <w:tcW w:w="745" w:type="dxa"/>
            <w:gridSpan w:val="2"/>
            <w:tcBorders>
              <w:top w:val="single" w:sz="4" w:space="0" w:color="000000"/>
              <w:right w:val="single" w:sz="4" w:space="0" w:color="auto"/>
            </w:tcBorders>
          </w:tcPr>
          <w:p w14:paraId="4D2D2B40" w14:textId="77777777" w:rsidR="000835B9" w:rsidRPr="00060DA8" w:rsidRDefault="000835B9" w:rsidP="000835B9">
            <w:pPr>
              <w:snapToGrid w:val="0"/>
              <w:rPr>
                <w:rFonts w:ascii="Arial" w:hAnsi="Arial" w:cs="Arial"/>
                <w:lang w:val="en-US"/>
              </w:rPr>
            </w:pPr>
          </w:p>
        </w:tc>
      </w:tr>
      <w:tr w:rsidR="000835B9" w:rsidRPr="00060DA8" w14:paraId="51BFA11E" w14:textId="77777777" w:rsidTr="000835B9">
        <w:trPr>
          <w:trHeight w:val="337"/>
        </w:trPr>
        <w:tc>
          <w:tcPr>
            <w:tcW w:w="645" w:type="dxa"/>
            <w:tcBorders>
              <w:left w:val="single" w:sz="4" w:space="0" w:color="000000"/>
            </w:tcBorders>
          </w:tcPr>
          <w:p w14:paraId="4D94CFA1" w14:textId="77777777" w:rsidR="000835B9" w:rsidRPr="00060DA8" w:rsidRDefault="000835B9" w:rsidP="000835B9">
            <w:pPr>
              <w:snapToGrid w:val="0"/>
              <w:rPr>
                <w:rFonts w:ascii="Arial" w:hAnsi="Arial" w:cs="Arial"/>
                <w:lang w:val="en-US"/>
              </w:rPr>
            </w:pPr>
          </w:p>
        </w:tc>
        <w:tc>
          <w:tcPr>
            <w:tcW w:w="919" w:type="dxa"/>
            <w:gridSpan w:val="3"/>
            <w:shd w:val="clear" w:color="auto" w:fill="000000"/>
          </w:tcPr>
          <w:p w14:paraId="60EE3A37" w14:textId="77777777" w:rsidR="000835B9" w:rsidRPr="00060DA8" w:rsidRDefault="00575A8C" w:rsidP="000800B8">
            <w:pPr>
              <w:snapToGrid w:val="0"/>
              <w:rPr>
                <w:rFonts w:ascii="Arial" w:hAnsi="Arial" w:cs="Arial"/>
                <w:b/>
                <w:lang w:val="en-US"/>
              </w:rPr>
            </w:pPr>
            <w:r w:rsidRPr="00060DA8">
              <w:rPr>
                <w:rFonts w:ascii="Arial" w:hAnsi="Arial" w:cs="Arial"/>
                <w:b/>
                <w:lang w:val="en-US"/>
              </w:rPr>
              <w:t>4</w:t>
            </w:r>
            <w:r w:rsidR="006D4F51" w:rsidRPr="00060DA8">
              <w:rPr>
                <w:rFonts w:ascii="Arial" w:hAnsi="Arial" w:cs="Arial"/>
                <w:b/>
                <w:lang w:val="en-US"/>
              </w:rPr>
              <w:t>7</w:t>
            </w:r>
            <w:r w:rsidRPr="00060DA8">
              <w:rPr>
                <w:rFonts w:ascii="Arial" w:hAnsi="Arial" w:cs="Arial"/>
                <w:b/>
                <w:lang w:val="en-US"/>
              </w:rPr>
              <w:t>.</w:t>
            </w:r>
          </w:p>
        </w:tc>
        <w:tc>
          <w:tcPr>
            <w:tcW w:w="7207" w:type="dxa"/>
            <w:gridSpan w:val="7"/>
            <w:shd w:val="clear" w:color="auto" w:fill="auto"/>
          </w:tcPr>
          <w:p w14:paraId="2E3C2AF2" w14:textId="77777777" w:rsidR="000835B9" w:rsidRPr="00060DA8" w:rsidRDefault="000835B9" w:rsidP="000835B9">
            <w:pPr>
              <w:tabs>
                <w:tab w:val="left" w:pos="810"/>
              </w:tabs>
              <w:snapToGrid w:val="0"/>
              <w:rPr>
                <w:rFonts w:ascii="Arial" w:hAnsi="Arial" w:cs="Arial"/>
                <w:lang w:val="en-US"/>
              </w:rPr>
            </w:pPr>
          </w:p>
        </w:tc>
        <w:tc>
          <w:tcPr>
            <w:tcW w:w="745" w:type="dxa"/>
            <w:gridSpan w:val="2"/>
            <w:tcBorders>
              <w:right w:val="single" w:sz="4" w:space="0" w:color="auto"/>
            </w:tcBorders>
          </w:tcPr>
          <w:p w14:paraId="55484D05" w14:textId="77777777" w:rsidR="000835B9" w:rsidRPr="00060DA8" w:rsidRDefault="000835B9" w:rsidP="000835B9">
            <w:pPr>
              <w:snapToGrid w:val="0"/>
              <w:rPr>
                <w:rFonts w:ascii="Arial" w:hAnsi="Arial" w:cs="Arial"/>
                <w:lang w:val="en-US"/>
              </w:rPr>
            </w:pPr>
          </w:p>
        </w:tc>
      </w:tr>
      <w:tr w:rsidR="000835B9" w:rsidRPr="00D6369D" w14:paraId="26B28B7B" w14:textId="77777777" w:rsidTr="000835B9">
        <w:trPr>
          <w:trHeight w:val="325"/>
        </w:trPr>
        <w:tc>
          <w:tcPr>
            <w:tcW w:w="645" w:type="dxa"/>
            <w:tcBorders>
              <w:left w:val="single" w:sz="4" w:space="0" w:color="000000"/>
            </w:tcBorders>
          </w:tcPr>
          <w:p w14:paraId="3F94CFBE" w14:textId="77777777" w:rsidR="000835B9" w:rsidRPr="00060DA8" w:rsidRDefault="000835B9" w:rsidP="000835B9">
            <w:pPr>
              <w:snapToGrid w:val="0"/>
              <w:rPr>
                <w:rFonts w:ascii="Arial" w:hAnsi="Arial" w:cs="Arial"/>
                <w:lang w:val="en-US"/>
              </w:rPr>
            </w:pPr>
          </w:p>
        </w:tc>
        <w:tc>
          <w:tcPr>
            <w:tcW w:w="8164" w:type="dxa"/>
            <w:gridSpan w:val="11"/>
            <w:shd w:val="clear" w:color="auto" w:fill="D9D9D9"/>
          </w:tcPr>
          <w:p w14:paraId="4AF28FAD" w14:textId="77777777" w:rsidR="000835B9" w:rsidRPr="00060DA8" w:rsidRDefault="000835B9" w:rsidP="000835B9">
            <w:pPr>
              <w:snapToGrid w:val="0"/>
              <w:rPr>
                <w:rFonts w:ascii="Arial" w:hAnsi="Arial" w:cs="Arial"/>
                <w:lang w:val="en-US"/>
              </w:rPr>
            </w:pPr>
            <w:r w:rsidRPr="00060DA8">
              <w:rPr>
                <w:rFonts w:ascii="Arial" w:hAnsi="Arial" w:cs="Arial"/>
                <w:lang w:val="en-US"/>
              </w:rPr>
              <w:t xml:space="preserve">In the last </w:t>
            </w:r>
            <w:r w:rsidR="00911680" w:rsidRPr="00060DA8">
              <w:rPr>
                <w:rFonts w:ascii="Arial" w:hAnsi="Arial" w:cs="Arial"/>
                <w:lang w:val="en-US"/>
              </w:rPr>
              <w:t>12</w:t>
            </w:r>
            <w:r w:rsidRPr="00060DA8">
              <w:rPr>
                <w:rFonts w:ascii="Arial" w:hAnsi="Arial" w:cs="Arial"/>
                <w:lang w:val="en-US"/>
              </w:rPr>
              <w:t xml:space="preserve"> month</w:t>
            </w:r>
            <w:r w:rsidR="00911680" w:rsidRPr="00060DA8">
              <w:rPr>
                <w:rFonts w:ascii="Arial" w:hAnsi="Arial" w:cs="Arial"/>
                <w:lang w:val="en-US"/>
              </w:rPr>
              <w:t>s</w:t>
            </w:r>
            <w:r w:rsidRPr="00060DA8">
              <w:rPr>
                <w:rFonts w:ascii="Arial" w:hAnsi="Arial" w:cs="Arial"/>
                <w:lang w:val="en-US"/>
              </w:rPr>
              <w:t xml:space="preserve"> what fishing gear </w:t>
            </w:r>
            <w:r w:rsidR="00025DD4" w:rsidRPr="00060DA8">
              <w:rPr>
                <w:rFonts w:ascii="Arial" w:hAnsi="Arial" w:cs="Arial"/>
                <w:lang w:val="en-US"/>
              </w:rPr>
              <w:t>has the fisher</w:t>
            </w:r>
            <w:r w:rsidRPr="00060DA8">
              <w:rPr>
                <w:rFonts w:ascii="Arial" w:hAnsi="Arial" w:cs="Arial"/>
                <w:lang w:val="en-US"/>
              </w:rPr>
              <w:t xml:space="preserve"> used? </w:t>
            </w:r>
          </w:p>
          <w:p w14:paraId="567ED004" w14:textId="77777777" w:rsidR="000835B9" w:rsidRPr="00060DA8" w:rsidRDefault="000835B9" w:rsidP="00B72DB4">
            <w:pPr>
              <w:snapToGrid w:val="0"/>
              <w:rPr>
                <w:rFonts w:ascii="Arial" w:hAnsi="Arial" w:cs="Arial"/>
                <w:b/>
                <w:lang w:val="en-US"/>
              </w:rPr>
            </w:pPr>
            <w:r w:rsidRPr="00060DA8">
              <w:rPr>
                <w:rFonts w:ascii="Arial" w:hAnsi="Arial" w:cs="Arial"/>
                <w:b/>
                <w:lang w:val="en-US"/>
              </w:rPr>
              <w:t xml:space="preserve">Rank the gears used </w:t>
            </w:r>
            <w:r w:rsidR="00B72DB4" w:rsidRPr="00060DA8">
              <w:rPr>
                <w:rFonts w:ascii="Arial" w:hAnsi="Arial" w:cs="Arial"/>
                <w:b/>
                <w:lang w:val="en-US"/>
              </w:rPr>
              <w:t>depending on their usage</w:t>
            </w:r>
          </w:p>
        </w:tc>
        <w:tc>
          <w:tcPr>
            <w:tcW w:w="707" w:type="dxa"/>
            <w:tcBorders>
              <w:right w:val="single" w:sz="4" w:space="0" w:color="auto"/>
            </w:tcBorders>
          </w:tcPr>
          <w:p w14:paraId="59FF0012" w14:textId="77777777" w:rsidR="000835B9" w:rsidRPr="00060DA8" w:rsidRDefault="000835B9" w:rsidP="000835B9">
            <w:pPr>
              <w:snapToGrid w:val="0"/>
              <w:rPr>
                <w:rFonts w:ascii="Arial" w:hAnsi="Arial" w:cs="Arial"/>
                <w:lang w:val="en-US"/>
              </w:rPr>
            </w:pPr>
          </w:p>
        </w:tc>
      </w:tr>
      <w:tr w:rsidR="00F17EF1" w:rsidRPr="00060DA8" w14:paraId="54AB855C" w14:textId="77777777" w:rsidTr="003307E2">
        <w:trPr>
          <w:trHeight w:val="84"/>
        </w:trPr>
        <w:tc>
          <w:tcPr>
            <w:tcW w:w="645" w:type="dxa"/>
            <w:tcBorders>
              <w:left w:val="single" w:sz="4" w:space="0" w:color="000000"/>
              <w:right w:val="single" w:sz="4" w:space="0" w:color="auto"/>
            </w:tcBorders>
          </w:tcPr>
          <w:p w14:paraId="2A9DB877" w14:textId="77777777" w:rsidR="00F17EF1" w:rsidRPr="00060DA8" w:rsidRDefault="00F17EF1" w:rsidP="000835B9">
            <w:pPr>
              <w:snapToGrid w:val="0"/>
              <w:rPr>
                <w:rFonts w:ascii="Arial" w:hAnsi="Arial" w:cs="Arial"/>
                <w:sz w:val="18"/>
                <w:szCs w:val="18"/>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vAlign w:val="bottom"/>
          </w:tcPr>
          <w:p w14:paraId="7FBA6B58" w14:textId="77777777" w:rsidR="00F17EF1" w:rsidRPr="00060DA8" w:rsidRDefault="00F17EF1" w:rsidP="000835B9">
            <w:pPr>
              <w:tabs>
                <w:tab w:val="left" w:pos="810"/>
              </w:tabs>
              <w:snapToGrid w:val="0"/>
              <w:rPr>
                <w:rFonts w:ascii="Arial" w:hAnsi="Arial" w:cs="Arial"/>
                <w:sz w:val="21"/>
                <w:szCs w:val="21"/>
                <w:lang w:val="en-US"/>
              </w:rPr>
            </w:pP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2DB4FF10" w14:textId="77777777" w:rsidR="00F17EF1" w:rsidRPr="00060DA8" w:rsidRDefault="00F57549" w:rsidP="00F57549">
            <w:pPr>
              <w:tabs>
                <w:tab w:val="left" w:pos="810"/>
              </w:tabs>
              <w:snapToGrid w:val="0"/>
              <w:jc w:val="center"/>
              <w:rPr>
                <w:rFonts w:ascii="Arial" w:hAnsi="Arial" w:cs="Arial"/>
                <w:b/>
                <w:lang w:val="en-US"/>
              </w:rPr>
            </w:pPr>
            <w:r w:rsidRPr="00060DA8">
              <w:rPr>
                <w:rFonts w:ascii="Arial" w:hAnsi="Arial" w:cs="Arial"/>
                <w:b/>
                <w:lang w:val="en-US"/>
              </w:rPr>
              <w:t>Gear</w:t>
            </w:r>
          </w:p>
        </w:tc>
        <w:tc>
          <w:tcPr>
            <w:tcW w:w="2012" w:type="dxa"/>
            <w:gridSpan w:val="3"/>
            <w:tcBorders>
              <w:top w:val="single" w:sz="4" w:space="0" w:color="auto"/>
              <w:left w:val="single" w:sz="4" w:space="0" w:color="auto"/>
              <w:bottom w:val="single" w:sz="4" w:space="0" w:color="auto"/>
              <w:right w:val="single" w:sz="4" w:space="0" w:color="auto"/>
            </w:tcBorders>
          </w:tcPr>
          <w:p w14:paraId="13A9D877" w14:textId="77777777" w:rsidR="00F17EF1" w:rsidRPr="00060DA8" w:rsidRDefault="00F57549" w:rsidP="00F57549">
            <w:pPr>
              <w:snapToGrid w:val="0"/>
              <w:jc w:val="center"/>
              <w:rPr>
                <w:rFonts w:ascii="Arial" w:hAnsi="Arial" w:cs="Arial"/>
                <w:b/>
                <w:lang w:val="en-US"/>
              </w:rPr>
            </w:pPr>
            <w:r w:rsidRPr="00060DA8">
              <w:rPr>
                <w:rFonts w:ascii="Arial" w:hAnsi="Arial" w:cs="Arial"/>
                <w:b/>
                <w:lang w:val="en-US"/>
              </w:rPr>
              <w:t>Used?</w:t>
            </w:r>
          </w:p>
        </w:tc>
        <w:tc>
          <w:tcPr>
            <w:tcW w:w="1813" w:type="dxa"/>
            <w:gridSpan w:val="2"/>
            <w:tcBorders>
              <w:top w:val="single" w:sz="4" w:space="0" w:color="auto"/>
              <w:left w:val="single" w:sz="4" w:space="0" w:color="auto"/>
              <w:bottom w:val="single" w:sz="4" w:space="0" w:color="auto"/>
              <w:right w:val="single" w:sz="4" w:space="0" w:color="auto"/>
            </w:tcBorders>
          </w:tcPr>
          <w:p w14:paraId="75E203ED" w14:textId="77777777" w:rsidR="00F57549" w:rsidRPr="00060DA8" w:rsidRDefault="00F57549" w:rsidP="00F57549">
            <w:pPr>
              <w:snapToGrid w:val="0"/>
              <w:jc w:val="center"/>
              <w:rPr>
                <w:rFonts w:ascii="Arial" w:hAnsi="Arial" w:cs="Arial"/>
                <w:b/>
                <w:lang w:val="en-US"/>
              </w:rPr>
            </w:pPr>
            <w:r w:rsidRPr="00060DA8">
              <w:rPr>
                <w:rFonts w:ascii="Arial" w:hAnsi="Arial" w:cs="Arial"/>
                <w:b/>
                <w:lang w:val="en-US"/>
              </w:rPr>
              <w:t>Rank</w:t>
            </w:r>
          </w:p>
        </w:tc>
        <w:tc>
          <w:tcPr>
            <w:tcW w:w="707" w:type="dxa"/>
            <w:tcBorders>
              <w:left w:val="single" w:sz="4" w:space="0" w:color="auto"/>
              <w:right w:val="single" w:sz="4" w:space="0" w:color="auto"/>
            </w:tcBorders>
          </w:tcPr>
          <w:p w14:paraId="7ABD8BDD" w14:textId="77777777" w:rsidR="00F17EF1" w:rsidRPr="00060DA8" w:rsidRDefault="00F17EF1" w:rsidP="000835B9">
            <w:pPr>
              <w:snapToGrid w:val="0"/>
              <w:rPr>
                <w:rFonts w:ascii="Arial" w:hAnsi="Arial" w:cs="Arial"/>
                <w:sz w:val="18"/>
                <w:szCs w:val="18"/>
                <w:lang w:val="en-US"/>
              </w:rPr>
            </w:pPr>
          </w:p>
        </w:tc>
      </w:tr>
      <w:tr w:rsidR="00F17EF1" w:rsidRPr="00060DA8" w14:paraId="19ED62E0" w14:textId="77777777" w:rsidTr="00F57549">
        <w:trPr>
          <w:trHeight w:val="84"/>
        </w:trPr>
        <w:tc>
          <w:tcPr>
            <w:tcW w:w="645" w:type="dxa"/>
            <w:tcBorders>
              <w:left w:val="single" w:sz="4" w:space="0" w:color="000000"/>
              <w:right w:val="single" w:sz="4" w:space="0" w:color="auto"/>
            </w:tcBorders>
          </w:tcPr>
          <w:p w14:paraId="5327FFCD" w14:textId="77777777" w:rsidR="00F17EF1" w:rsidRPr="00060DA8" w:rsidRDefault="00F17EF1" w:rsidP="000835B9">
            <w:pPr>
              <w:snapToGrid w:val="0"/>
              <w:rPr>
                <w:rFonts w:ascii="Arial" w:hAnsi="Arial" w:cs="Arial"/>
                <w:sz w:val="18"/>
                <w:szCs w:val="18"/>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vAlign w:val="bottom"/>
          </w:tcPr>
          <w:p w14:paraId="408D2C19" w14:textId="77777777" w:rsidR="00F17EF1" w:rsidRPr="00060DA8" w:rsidRDefault="00F17EF1" w:rsidP="000835B9">
            <w:pPr>
              <w:tabs>
                <w:tab w:val="left" w:pos="810"/>
              </w:tabs>
              <w:snapToGrid w:val="0"/>
              <w:rPr>
                <w:rFonts w:ascii="Arial" w:hAnsi="Arial" w:cs="Arial"/>
                <w:sz w:val="21"/>
                <w:szCs w:val="21"/>
                <w:lang w:val="en-US"/>
              </w:rPr>
            </w:pPr>
            <w:r w:rsidRPr="00060DA8">
              <w:rPr>
                <w:rFonts w:ascii="Arial" w:hAnsi="Arial" w:cs="Arial"/>
                <w:sz w:val="21"/>
                <w:szCs w:val="21"/>
                <w:lang w:val="en-US"/>
              </w:rPr>
              <w:t>0</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02E17FA5" w14:textId="77777777" w:rsidR="00F17EF1" w:rsidRPr="00060DA8" w:rsidRDefault="00F17EF1" w:rsidP="00C009AF">
            <w:pPr>
              <w:tabs>
                <w:tab w:val="left" w:pos="810"/>
              </w:tabs>
              <w:snapToGrid w:val="0"/>
              <w:rPr>
                <w:rFonts w:ascii="Arial" w:hAnsi="Arial" w:cs="Arial"/>
                <w:sz w:val="21"/>
                <w:szCs w:val="21"/>
                <w:lang w:val="en-US"/>
              </w:rPr>
            </w:pPr>
            <w:r w:rsidRPr="00060DA8">
              <w:rPr>
                <w:rFonts w:ascii="Arial" w:hAnsi="Arial" w:cs="Arial"/>
                <w:sz w:val="21"/>
                <w:szCs w:val="21"/>
                <w:lang w:val="en-US"/>
              </w:rPr>
              <w:t xml:space="preserve">No fishing in last </w:t>
            </w:r>
            <w:r w:rsidR="00C009AF" w:rsidRPr="00060DA8">
              <w:rPr>
                <w:rFonts w:ascii="Arial" w:hAnsi="Arial" w:cs="Arial"/>
                <w:sz w:val="21"/>
                <w:szCs w:val="21"/>
                <w:lang w:val="en-US"/>
              </w:rPr>
              <w:t>12</w:t>
            </w:r>
            <w:r w:rsidRPr="00060DA8">
              <w:rPr>
                <w:rFonts w:ascii="Arial" w:hAnsi="Arial" w:cs="Arial"/>
                <w:sz w:val="21"/>
                <w:szCs w:val="21"/>
                <w:lang w:val="en-US"/>
              </w:rPr>
              <w:t xml:space="preserve"> month</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1FEA9823" w14:textId="77777777" w:rsidR="00F17EF1" w:rsidRPr="00060DA8" w:rsidRDefault="00F17EF1" w:rsidP="00F57549">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00F43225" w:rsidRPr="00060DA8">
              <w:rPr>
                <w:rFonts w:ascii="Arial" w:hAnsi="Arial" w:cs="Arial"/>
                <w:sz w:val="20"/>
                <w:szCs w:val="20"/>
                <w:lang w:val="en-US"/>
              </w:rPr>
              <w:t>No</w:t>
            </w:r>
            <w:r w:rsidRPr="00060DA8">
              <w:rPr>
                <w:rFonts w:ascii="Arial" w:hAnsi="Arial" w:cs="Arial"/>
                <w:sz w:val="20"/>
                <w:szCs w:val="20"/>
                <w:lang w:val="en-US"/>
              </w:rPr>
              <w:t xml:space="preserve">  1 </w:t>
            </w:r>
            <w:r w:rsidRPr="00060DA8">
              <w:rPr>
                <w:rFonts w:ascii="Wingdings" w:hAnsi="Wingdings"/>
                <w:sz w:val="21"/>
                <w:szCs w:val="21"/>
                <w:lang w:val="en-US"/>
              </w:rPr>
              <w:t></w:t>
            </w:r>
            <w:r w:rsidR="00F43225" w:rsidRPr="00060DA8">
              <w:rPr>
                <w:rFonts w:ascii="Arial" w:hAnsi="Arial" w:cs="Arial"/>
                <w:sz w:val="20"/>
                <w:szCs w:val="20"/>
                <w:lang w:val="en-US"/>
              </w:rPr>
              <w:t>Yes</w:t>
            </w:r>
          </w:p>
        </w:tc>
        <w:tc>
          <w:tcPr>
            <w:tcW w:w="1813" w:type="dxa"/>
            <w:gridSpan w:val="2"/>
            <w:tcBorders>
              <w:top w:val="single" w:sz="4" w:space="0" w:color="auto"/>
              <w:left w:val="single" w:sz="4" w:space="0" w:color="auto"/>
              <w:bottom w:val="single" w:sz="4" w:space="0" w:color="auto"/>
              <w:right w:val="single" w:sz="4" w:space="0" w:color="auto"/>
            </w:tcBorders>
          </w:tcPr>
          <w:p w14:paraId="05DB3D3B" w14:textId="77777777" w:rsidR="00F17EF1" w:rsidRPr="00060DA8" w:rsidRDefault="00F17EF1" w:rsidP="000835B9">
            <w:pPr>
              <w:snapToGrid w:val="0"/>
              <w:rPr>
                <w:rFonts w:ascii="Arial" w:hAnsi="Arial" w:cs="Arial"/>
                <w:sz w:val="21"/>
                <w:szCs w:val="21"/>
                <w:lang w:val="en-US"/>
              </w:rPr>
            </w:pPr>
          </w:p>
        </w:tc>
        <w:tc>
          <w:tcPr>
            <w:tcW w:w="707" w:type="dxa"/>
            <w:tcBorders>
              <w:left w:val="single" w:sz="4" w:space="0" w:color="auto"/>
              <w:right w:val="single" w:sz="4" w:space="0" w:color="auto"/>
            </w:tcBorders>
          </w:tcPr>
          <w:p w14:paraId="46C8A1A0" w14:textId="77777777" w:rsidR="00F17EF1" w:rsidRPr="00060DA8" w:rsidRDefault="00F17EF1" w:rsidP="000835B9">
            <w:pPr>
              <w:snapToGrid w:val="0"/>
              <w:rPr>
                <w:rFonts w:ascii="Arial" w:hAnsi="Arial" w:cs="Arial"/>
                <w:sz w:val="18"/>
                <w:szCs w:val="18"/>
                <w:lang w:val="en-US"/>
              </w:rPr>
            </w:pPr>
          </w:p>
        </w:tc>
      </w:tr>
      <w:tr w:rsidR="00F57549" w:rsidRPr="00060DA8" w14:paraId="54867B4A" w14:textId="77777777" w:rsidTr="00F57549">
        <w:trPr>
          <w:trHeight w:val="84"/>
        </w:trPr>
        <w:tc>
          <w:tcPr>
            <w:tcW w:w="645" w:type="dxa"/>
            <w:tcBorders>
              <w:left w:val="single" w:sz="4" w:space="0" w:color="000000"/>
              <w:right w:val="single" w:sz="4" w:space="0" w:color="auto"/>
            </w:tcBorders>
          </w:tcPr>
          <w:p w14:paraId="42F6E67E" w14:textId="77777777" w:rsidR="00F57549" w:rsidRPr="00060DA8" w:rsidRDefault="00F57549" w:rsidP="00F57549">
            <w:pPr>
              <w:snapToGrid w:val="0"/>
              <w:rPr>
                <w:rFonts w:ascii="Arial" w:hAnsi="Arial" w:cs="Arial"/>
                <w:sz w:val="18"/>
                <w:szCs w:val="18"/>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vAlign w:val="bottom"/>
          </w:tcPr>
          <w:p w14:paraId="14F555AE" w14:textId="77777777" w:rsidR="00F57549" w:rsidRPr="00060DA8" w:rsidRDefault="00F57549" w:rsidP="00F57549">
            <w:pPr>
              <w:tabs>
                <w:tab w:val="left" w:pos="810"/>
              </w:tabs>
              <w:snapToGrid w:val="0"/>
              <w:rPr>
                <w:rFonts w:ascii="Arial" w:hAnsi="Arial" w:cs="Arial"/>
                <w:sz w:val="21"/>
                <w:szCs w:val="21"/>
                <w:lang w:val="en-US"/>
              </w:rPr>
            </w:pPr>
            <w:r w:rsidRPr="00060DA8">
              <w:rPr>
                <w:rFonts w:ascii="Arial" w:hAnsi="Arial" w:cs="Arial"/>
                <w:sz w:val="21"/>
                <w:szCs w:val="21"/>
                <w:lang w:val="en-US"/>
              </w:rPr>
              <w:t>1</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22E4A8E3" w14:textId="77777777" w:rsidR="00F57549" w:rsidRPr="00060DA8" w:rsidRDefault="00F57549" w:rsidP="00C009AF">
            <w:pPr>
              <w:tabs>
                <w:tab w:val="left" w:pos="810"/>
              </w:tabs>
              <w:snapToGrid w:val="0"/>
              <w:rPr>
                <w:rFonts w:ascii="Arial" w:hAnsi="Arial" w:cs="Arial"/>
                <w:sz w:val="21"/>
                <w:szCs w:val="21"/>
                <w:lang w:val="en-US"/>
              </w:rPr>
            </w:pPr>
            <w:r w:rsidRPr="00060DA8">
              <w:rPr>
                <w:rFonts w:ascii="Arial" w:hAnsi="Arial" w:cs="Arial"/>
                <w:sz w:val="21"/>
                <w:szCs w:val="21"/>
                <w:lang w:val="en-US"/>
              </w:rPr>
              <w:t>Fishing by hand (e.g. gleaning</w:t>
            </w:r>
            <w:r w:rsidR="00B72DB4" w:rsidRPr="00060DA8">
              <w:rPr>
                <w:rFonts w:ascii="Arial" w:hAnsi="Arial" w:cs="Arial"/>
                <w:sz w:val="21"/>
                <w:szCs w:val="21"/>
                <w:lang w:val="en-US"/>
              </w:rPr>
              <w:t>)</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392FDA8A" w14:textId="77777777" w:rsidR="00F57549" w:rsidRPr="00060DA8" w:rsidRDefault="00F57549" w:rsidP="00F57549">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00F43225" w:rsidRPr="00060DA8">
              <w:rPr>
                <w:rFonts w:ascii="Arial" w:hAnsi="Arial" w:cs="Arial"/>
                <w:sz w:val="20"/>
                <w:szCs w:val="20"/>
                <w:lang w:val="en-US"/>
              </w:rPr>
              <w:t>No</w:t>
            </w:r>
            <w:r w:rsidRPr="00060DA8">
              <w:rPr>
                <w:rFonts w:ascii="Arial" w:hAnsi="Arial" w:cs="Arial"/>
                <w:sz w:val="20"/>
                <w:szCs w:val="20"/>
                <w:lang w:val="en-US"/>
              </w:rPr>
              <w:t xml:space="preserve">  1 </w:t>
            </w:r>
            <w:r w:rsidRPr="00060DA8">
              <w:rPr>
                <w:rFonts w:ascii="Wingdings" w:hAnsi="Wingdings"/>
                <w:sz w:val="21"/>
                <w:szCs w:val="21"/>
                <w:lang w:val="en-US"/>
              </w:rPr>
              <w:t></w:t>
            </w:r>
            <w:r w:rsidR="00F43225" w:rsidRPr="00060DA8">
              <w:rPr>
                <w:rFonts w:ascii="Arial" w:hAnsi="Arial" w:cs="Arial"/>
                <w:sz w:val="20"/>
                <w:szCs w:val="20"/>
                <w:lang w:val="en-US"/>
              </w:rPr>
              <w:t>Yes</w:t>
            </w:r>
          </w:p>
        </w:tc>
        <w:tc>
          <w:tcPr>
            <w:tcW w:w="1813" w:type="dxa"/>
            <w:gridSpan w:val="2"/>
            <w:tcBorders>
              <w:top w:val="single" w:sz="4" w:space="0" w:color="auto"/>
              <w:left w:val="single" w:sz="4" w:space="0" w:color="auto"/>
              <w:bottom w:val="single" w:sz="4" w:space="0" w:color="auto"/>
              <w:right w:val="single" w:sz="4" w:space="0" w:color="auto"/>
            </w:tcBorders>
          </w:tcPr>
          <w:p w14:paraId="7BDFC44F" w14:textId="77777777" w:rsidR="00F57549" w:rsidRPr="00060DA8" w:rsidRDefault="00F57549" w:rsidP="00F57549">
            <w:pPr>
              <w:snapToGrid w:val="0"/>
              <w:rPr>
                <w:rFonts w:ascii="Arial" w:hAnsi="Arial" w:cs="Arial"/>
                <w:sz w:val="21"/>
                <w:szCs w:val="21"/>
                <w:lang w:val="en-US"/>
              </w:rPr>
            </w:pPr>
          </w:p>
        </w:tc>
        <w:tc>
          <w:tcPr>
            <w:tcW w:w="707" w:type="dxa"/>
            <w:tcBorders>
              <w:left w:val="single" w:sz="4" w:space="0" w:color="auto"/>
              <w:right w:val="single" w:sz="4" w:space="0" w:color="auto"/>
            </w:tcBorders>
          </w:tcPr>
          <w:p w14:paraId="527B0548" w14:textId="77777777" w:rsidR="00F57549" w:rsidRPr="00060DA8" w:rsidRDefault="00F57549" w:rsidP="00F57549">
            <w:pPr>
              <w:snapToGrid w:val="0"/>
              <w:rPr>
                <w:rFonts w:ascii="Arial" w:hAnsi="Arial" w:cs="Arial"/>
                <w:sz w:val="18"/>
                <w:szCs w:val="18"/>
                <w:lang w:val="en-US"/>
              </w:rPr>
            </w:pPr>
          </w:p>
        </w:tc>
      </w:tr>
      <w:tr w:rsidR="00B72DB4" w:rsidRPr="00060DA8" w14:paraId="2D007EA1" w14:textId="77777777" w:rsidTr="00F57549">
        <w:trPr>
          <w:trHeight w:val="84"/>
        </w:trPr>
        <w:tc>
          <w:tcPr>
            <w:tcW w:w="645" w:type="dxa"/>
            <w:tcBorders>
              <w:left w:val="single" w:sz="4" w:space="0" w:color="000000"/>
              <w:right w:val="single" w:sz="4" w:space="0" w:color="auto"/>
            </w:tcBorders>
          </w:tcPr>
          <w:p w14:paraId="4634A172" w14:textId="77777777" w:rsidR="00B72DB4" w:rsidRPr="00060DA8" w:rsidRDefault="00B72DB4" w:rsidP="00B72DB4">
            <w:pPr>
              <w:snapToGrid w:val="0"/>
              <w:rPr>
                <w:rFonts w:ascii="Arial" w:hAnsi="Arial" w:cs="Arial"/>
                <w:sz w:val="18"/>
                <w:szCs w:val="18"/>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vAlign w:val="bottom"/>
          </w:tcPr>
          <w:p w14:paraId="6C226AE7"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2</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7F6C0D9C"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 xml:space="preserve">Fishing by handheld gun (e.g. </w:t>
            </w:r>
            <w:proofErr w:type="spellStart"/>
            <w:r w:rsidRPr="00060DA8">
              <w:rPr>
                <w:rFonts w:ascii="Arial" w:hAnsi="Arial" w:cs="Arial"/>
                <w:sz w:val="21"/>
                <w:szCs w:val="21"/>
                <w:lang w:val="en-US"/>
              </w:rPr>
              <w:t>speargun</w:t>
            </w:r>
            <w:proofErr w:type="spellEnd"/>
            <w:r w:rsidRPr="00060DA8">
              <w:rPr>
                <w:rFonts w:ascii="Arial" w:hAnsi="Arial" w:cs="Arial"/>
                <w:sz w:val="21"/>
                <w:szCs w:val="21"/>
                <w:lang w:val="en-US"/>
              </w:rPr>
              <w:t>)</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6F5316E0"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61A17D4B"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0B509212" w14:textId="77777777" w:rsidR="00B72DB4" w:rsidRPr="00060DA8" w:rsidRDefault="00B72DB4" w:rsidP="00B72DB4">
            <w:pPr>
              <w:snapToGrid w:val="0"/>
              <w:rPr>
                <w:rFonts w:ascii="Arial" w:hAnsi="Arial" w:cs="Arial"/>
                <w:sz w:val="18"/>
                <w:szCs w:val="18"/>
                <w:lang w:val="en-US"/>
              </w:rPr>
            </w:pPr>
          </w:p>
        </w:tc>
      </w:tr>
      <w:tr w:rsidR="00B72DB4" w:rsidRPr="00060DA8" w14:paraId="007E319D" w14:textId="77777777" w:rsidTr="00F57549">
        <w:trPr>
          <w:trHeight w:val="84"/>
        </w:trPr>
        <w:tc>
          <w:tcPr>
            <w:tcW w:w="645" w:type="dxa"/>
            <w:tcBorders>
              <w:left w:val="single" w:sz="4" w:space="0" w:color="000000"/>
              <w:right w:val="single" w:sz="4" w:space="0" w:color="auto"/>
            </w:tcBorders>
          </w:tcPr>
          <w:p w14:paraId="0706A1E9" w14:textId="77777777" w:rsidR="00B72DB4" w:rsidRPr="00060DA8" w:rsidRDefault="00B72DB4" w:rsidP="00B72DB4">
            <w:pPr>
              <w:snapToGrid w:val="0"/>
              <w:rPr>
                <w:rFonts w:ascii="Arial" w:hAnsi="Arial" w:cs="Arial"/>
                <w:sz w:val="18"/>
                <w:szCs w:val="18"/>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vAlign w:val="bottom"/>
          </w:tcPr>
          <w:p w14:paraId="247E1CB2"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3</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151FA338"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stationery net (e.g. gill net, trammel net)</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79C56AEA" w14:textId="77777777" w:rsidR="00B72DB4" w:rsidRPr="00060DA8" w:rsidRDefault="00B72DB4" w:rsidP="00B72DB4">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25A38F77"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0EC396D5" w14:textId="77777777" w:rsidR="00B72DB4" w:rsidRPr="00060DA8" w:rsidRDefault="00B72DB4" w:rsidP="00B72DB4">
            <w:pPr>
              <w:snapToGrid w:val="0"/>
              <w:rPr>
                <w:rFonts w:ascii="Arial" w:hAnsi="Arial" w:cs="Arial"/>
                <w:sz w:val="18"/>
                <w:szCs w:val="18"/>
                <w:lang w:val="en-US"/>
              </w:rPr>
            </w:pPr>
          </w:p>
        </w:tc>
      </w:tr>
      <w:tr w:rsidR="00B72DB4" w:rsidRPr="00060DA8" w14:paraId="4B47E4E8" w14:textId="77777777" w:rsidTr="00F57549">
        <w:trPr>
          <w:trHeight w:val="321"/>
        </w:trPr>
        <w:tc>
          <w:tcPr>
            <w:tcW w:w="645" w:type="dxa"/>
            <w:tcBorders>
              <w:left w:val="single" w:sz="4" w:space="0" w:color="000000"/>
              <w:right w:val="single" w:sz="4" w:space="0" w:color="auto"/>
            </w:tcBorders>
          </w:tcPr>
          <w:p w14:paraId="04420B69"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74BC7789" w14:textId="77777777" w:rsidR="00B72DB4" w:rsidRPr="00060DA8" w:rsidRDefault="00B72DB4" w:rsidP="00B72DB4">
            <w:pPr>
              <w:snapToGrid w:val="0"/>
              <w:rPr>
                <w:rFonts w:ascii="Arial" w:hAnsi="Arial" w:cs="Arial"/>
                <w:sz w:val="21"/>
                <w:szCs w:val="21"/>
                <w:lang w:val="en-US"/>
              </w:rPr>
            </w:pPr>
            <w:r w:rsidRPr="00060DA8">
              <w:rPr>
                <w:rFonts w:ascii="Arial" w:hAnsi="Arial" w:cs="Arial"/>
                <w:sz w:val="21"/>
                <w:szCs w:val="21"/>
                <w:lang w:val="en-US"/>
              </w:rPr>
              <w:t>4</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7D42B78A" w14:textId="77777777" w:rsidR="0088042C"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mobile net (e.g. trawl, purse seine, beach seine)</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038811F6"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1625C257"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419D5162" w14:textId="77777777" w:rsidR="00B72DB4" w:rsidRPr="00060DA8" w:rsidRDefault="00B72DB4" w:rsidP="00B72DB4">
            <w:pPr>
              <w:snapToGrid w:val="0"/>
              <w:rPr>
                <w:rFonts w:ascii="Arial" w:hAnsi="Arial" w:cs="Arial"/>
                <w:lang w:val="en-US"/>
              </w:rPr>
            </w:pPr>
          </w:p>
        </w:tc>
      </w:tr>
      <w:tr w:rsidR="0088042C" w:rsidRPr="00D6369D" w14:paraId="5F569D8F" w14:textId="77777777" w:rsidTr="00F57549">
        <w:trPr>
          <w:trHeight w:val="321"/>
        </w:trPr>
        <w:tc>
          <w:tcPr>
            <w:tcW w:w="645" w:type="dxa"/>
            <w:tcBorders>
              <w:left w:val="single" w:sz="4" w:space="0" w:color="000000"/>
              <w:right w:val="single" w:sz="4" w:space="0" w:color="auto"/>
            </w:tcBorders>
          </w:tcPr>
          <w:p w14:paraId="20257CFD" w14:textId="77777777" w:rsidR="0088042C" w:rsidRPr="00060DA8" w:rsidRDefault="0088042C"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5938AE2E" w14:textId="77777777" w:rsidR="0088042C"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5</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6E7F045B" w14:textId="77777777" w:rsidR="0088042C" w:rsidRPr="00060DA8" w:rsidRDefault="0088042C"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floating net (</w:t>
            </w:r>
            <w:proofErr w:type="spellStart"/>
            <w:r w:rsidRPr="00060DA8">
              <w:rPr>
                <w:rFonts w:ascii="Arial" w:hAnsi="Arial" w:cs="Arial"/>
                <w:sz w:val="21"/>
                <w:szCs w:val="21"/>
                <w:lang w:val="en-US"/>
              </w:rPr>
              <w:t>bagan</w:t>
            </w:r>
            <w:proofErr w:type="spellEnd"/>
            <w:r w:rsidRPr="00060DA8">
              <w:rPr>
                <w:rFonts w:ascii="Arial" w:hAnsi="Arial" w:cs="Arial"/>
                <w:sz w:val="21"/>
                <w:szCs w:val="21"/>
                <w:lang w:val="en-US"/>
              </w:rPr>
              <w:t>)</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19D71B9C" w14:textId="77777777" w:rsidR="0088042C" w:rsidRPr="00060DA8" w:rsidRDefault="0088042C" w:rsidP="00B72DB4">
            <w:pPr>
              <w:snapToGrid w:val="0"/>
              <w:jc w:val="center"/>
              <w:rPr>
                <w:rFonts w:ascii="Arial" w:hAnsi="Arial" w:cs="Arial"/>
                <w:sz w:val="20"/>
                <w:szCs w:val="20"/>
                <w:lang w:val="en-US"/>
              </w:rPr>
            </w:pPr>
          </w:p>
        </w:tc>
        <w:tc>
          <w:tcPr>
            <w:tcW w:w="1813" w:type="dxa"/>
            <w:gridSpan w:val="2"/>
            <w:tcBorders>
              <w:top w:val="single" w:sz="4" w:space="0" w:color="auto"/>
              <w:left w:val="single" w:sz="4" w:space="0" w:color="auto"/>
              <w:bottom w:val="single" w:sz="4" w:space="0" w:color="auto"/>
              <w:right w:val="single" w:sz="4" w:space="0" w:color="auto"/>
            </w:tcBorders>
          </w:tcPr>
          <w:p w14:paraId="6C4AEF95" w14:textId="77777777" w:rsidR="0088042C" w:rsidRPr="00060DA8" w:rsidRDefault="0088042C"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11D62503" w14:textId="77777777" w:rsidR="0088042C" w:rsidRPr="00060DA8" w:rsidRDefault="0088042C" w:rsidP="00B72DB4">
            <w:pPr>
              <w:snapToGrid w:val="0"/>
              <w:rPr>
                <w:rFonts w:ascii="Arial" w:hAnsi="Arial" w:cs="Arial"/>
                <w:lang w:val="en-US"/>
              </w:rPr>
            </w:pPr>
          </w:p>
        </w:tc>
      </w:tr>
      <w:tr w:rsidR="00B72DB4" w:rsidRPr="00060DA8" w14:paraId="5B366526" w14:textId="77777777" w:rsidTr="00F57549">
        <w:trPr>
          <w:trHeight w:val="321"/>
        </w:trPr>
        <w:tc>
          <w:tcPr>
            <w:tcW w:w="645" w:type="dxa"/>
            <w:tcBorders>
              <w:left w:val="single" w:sz="4" w:space="0" w:color="000000"/>
              <w:right w:val="single" w:sz="4" w:space="0" w:color="auto"/>
            </w:tcBorders>
          </w:tcPr>
          <w:p w14:paraId="18E75D01"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7EE7B1F9"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6</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19A389A8"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stationary line (e.g. long line)</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31E4B099"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2D57AAC2"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173EB1C4" w14:textId="77777777" w:rsidR="00B72DB4" w:rsidRPr="00060DA8" w:rsidRDefault="00B72DB4" w:rsidP="00B72DB4">
            <w:pPr>
              <w:snapToGrid w:val="0"/>
              <w:rPr>
                <w:rFonts w:ascii="Arial" w:hAnsi="Arial" w:cs="Arial"/>
                <w:lang w:val="en-US"/>
              </w:rPr>
            </w:pPr>
          </w:p>
        </w:tc>
      </w:tr>
      <w:tr w:rsidR="00B72DB4" w:rsidRPr="00060DA8" w14:paraId="3967E7F0" w14:textId="77777777" w:rsidTr="00F57549">
        <w:trPr>
          <w:trHeight w:val="321"/>
        </w:trPr>
        <w:tc>
          <w:tcPr>
            <w:tcW w:w="645" w:type="dxa"/>
            <w:tcBorders>
              <w:left w:val="single" w:sz="4" w:space="0" w:color="000000"/>
              <w:right w:val="single" w:sz="4" w:space="0" w:color="auto"/>
            </w:tcBorders>
          </w:tcPr>
          <w:p w14:paraId="50D33E71"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530F5482"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7</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0E29E8CE"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mobile line (e.g. trolling, hand line)</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78D4D7B0" w14:textId="77777777" w:rsidR="00B72DB4" w:rsidRPr="00060DA8" w:rsidRDefault="00B72DB4" w:rsidP="00B72DB4">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18636543"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38308B97" w14:textId="77777777" w:rsidR="00B72DB4" w:rsidRPr="00060DA8" w:rsidRDefault="00B72DB4" w:rsidP="00B72DB4">
            <w:pPr>
              <w:snapToGrid w:val="0"/>
              <w:rPr>
                <w:rFonts w:ascii="Arial" w:hAnsi="Arial" w:cs="Arial"/>
                <w:lang w:val="en-US"/>
              </w:rPr>
            </w:pPr>
          </w:p>
        </w:tc>
      </w:tr>
      <w:tr w:rsidR="00B72DB4" w:rsidRPr="00060DA8" w14:paraId="0305601B" w14:textId="77777777" w:rsidTr="00F57549">
        <w:trPr>
          <w:trHeight w:val="321"/>
        </w:trPr>
        <w:tc>
          <w:tcPr>
            <w:tcW w:w="645" w:type="dxa"/>
            <w:tcBorders>
              <w:left w:val="single" w:sz="4" w:space="0" w:color="000000"/>
              <w:right w:val="single" w:sz="4" w:space="0" w:color="auto"/>
            </w:tcBorders>
          </w:tcPr>
          <w:p w14:paraId="6239B1FC"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5A6DFB8B"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8</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4857EC05"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explosives (e.g. bomb)</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70066490"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404CE5F8"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611F2618" w14:textId="77777777" w:rsidR="00B72DB4" w:rsidRPr="00060DA8" w:rsidRDefault="00B72DB4" w:rsidP="00B72DB4">
            <w:pPr>
              <w:snapToGrid w:val="0"/>
              <w:rPr>
                <w:rFonts w:ascii="Arial" w:hAnsi="Arial" w:cs="Arial"/>
                <w:lang w:val="en-US"/>
              </w:rPr>
            </w:pPr>
          </w:p>
        </w:tc>
      </w:tr>
      <w:tr w:rsidR="00B72DB4" w:rsidRPr="00060DA8" w14:paraId="6623DD3A" w14:textId="77777777" w:rsidTr="00F57549">
        <w:trPr>
          <w:trHeight w:val="321"/>
        </w:trPr>
        <w:tc>
          <w:tcPr>
            <w:tcW w:w="645" w:type="dxa"/>
            <w:tcBorders>
              <w:left w:val="single" w:sz="4" w:space="0" w:color="000000"/>
              <w:right w:val="single" w:sz="4" w:space="0" w:color="auto"/>
            </w:tcBorders>
          </w:tcPr>
          <w:p w14:paraId="0044A92E"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651AF41F"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9</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561432C1"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Fishing with chemicals (e.g. cyanide, poison)</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5FEBFC77"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7B413FB6"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11362B32" w14:textId="77777777" w:rsidR="00B72DB4" w:rsidRPr="00060DA8" w:rsidRDefault="00B72DB4" w:rsidP="00B72DB4">
            <w:pPr>
              <w:snapToGrid w:val="0"/>
              <w:rPr>
                <w:rFonts w:ascii="Arial" w:hAnsi="Arial" w:cs="Arial"/>
                <w:lang w:val="en-US"/>
              </w:rPr>
            </w:pPr>
          </w:p>
        </w:tc>
      </w:tr>
      <w:tr w:rsidR="00B72DB4" w:rsidRPr="00060DA8" w14:paraId="208C61F1" w14:textId="77777777" w:rsidTr="00F57549">
        <w:trPr>
          <w:trHeight w:val="321"/>
        </w:trPr>
        <w:tc>
          <w:tcPr>
            <w:tcW w:w="645" w:type="dxa"/>
            <w:tcBorders>
              <w:left w:val="single" w:sz="4" w:space="0" w:color="000000"/>
              <w:right w:val="single" w:sz="4" w:space="0" w:color="auto"/>
            </w:tcBorders>
          </w:tcPr>
          <w:p w14:paraId="08EADF87"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358DEF46"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10</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212110DF"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Dive Fishing (compressor)</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0C90F695"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3050751E"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19A9C236" w14:textId="77777777" w:rsidR="00B72DB4" w:rsidRPr="00060DA8" w:rsidRDefault="00B72DB4" w:rsidP="00B72DB4">
            <w:pPr>
              <w:snapToGrid w:val="0"/>
              <w:rPr>
                <w:rFonts w:ascii="Arial" w:hAnsi="Arial" w:cs="Arial"/>
                <w:lang w:val="en-US"/>
              </w:rPr>
            </w:pPr>
          </w:p>
        </w:tc>
      </w:tr>
      <w:tr w:rsidR="00B72DB4" w:rsidRPr="00060DA8" w14:paraId="15574FEC" w14:textId="77777777" w:rsidTr="00F57549">
        <w:trPr>
          <w:trHeight w:val="321"/>
        </w:trPr>
        <w:tc>
          <w:tcPr>
            <w:tcW w:w="645" w:type="dxa"/>
            <w:tcBorders>
              <w:left w:val="single" w:sz="4" w:space="0" w:color="000000"/>
              <w:right w:val="single" w:sz="4" w:space="0" w:color="auto"/>
            </w:tcBorders>
          </w:tcPr>
          <w:p w14:paraId="4496299A"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4FC6C49F"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11</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1771F323"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Trap Fishing</w:t>
            </w:r>
            <w:r w:rsidR="0088042C" w:rsidRPr="00060DA8">
              <w:rPr>
                <w:rFonts w:ascii="Arial" w:hAnsi="Arial" w:cs="Arial"/>
                <w:sz w:val="21"/>
                <w:szCs w:val="21"/>
                <w:lang w:val="en-US"/>
              </w:rPr>
              <w:t xml:space="preserve"> (</w:t>
            </w:r>
            <w:proofErr w:type="spellStart"/>
            <w:r w:rsidR="0088042C" w:rsidRPr="00060DA8">
              <w:rPr>
                <w:rFonts w:ascii="Arial" w:hAnsi="Arial" w:cs="Arial"/>
                <w:sz w:val="21"/>
                <w:szCs w:val="21"/>
                <w:lang w:val="en-US"/>
              </w:rPr>
              <w:t>bubu</w:t>
            </w:r>
            <w:proofErr w:type="spellEnd"/>
            <w:r w:rsidR="0088042C" w:rsidRPr="00060DA8">
              <w:rPr>
                <w:rFonts w:ascii="Arial" w:hAnsi="Arial" w:cs="Arial"/>
                <w:sz w:val="21"/>
                <w:szCs w:val="21"/>
                <w:lang w:val="en-US"/>
              </w:rPr>
              <w:t xml:space="preserve">, </w:t>
            </w:r>
            <w:proofErr w:type="spellStart"/>
            <w:r w:rsidR="0088042C" w:rsidRPr="00060DA8">
              <w:rPr>
                <w:rFonts w:ascii="Arial" w:hAnsi="Arial" w:cs="Arial"/>
                <w:sz w:val="21"/>
                <w:szCs w:val="21"/>
                <w:lang w:val="en-US"/>
              </w:rPr>
              <w:t>sero</w:t>
            </w:r>
            <w:proofErr w:type="spellEnd"/>
            <w:r w:rsidR="0088042C" w:rsidRPr="00060DA8">
              <w:rPr>
                <w:rFonts w:ascii="Arial" w:hAnsi="Arial" w:cs="Arial"/>
                <w:sz w:val="21"/>
                <w:szCs w:val="21"/>
                <w:lang w:val="en-US"/>
              </w:rPr>
              <w:t>)</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0989445C"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72102B33"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7156430D" w14:textId="77777777" w:rsidR="00B72DB4" w:rsidRPr="00060DA8" w:rsidRDefault="00B72DB4" w:rsidP="00B72DB4">
            <w:pPr>
              <w:snapToGrid w:val="0"/>
              <w:rPr>
                <w:rFonts w:ascii="Arial" w:hAnsi="Arial" w:cs="Arial"/>
                <w:lang w:val="en-US"/>
              </w:rPr>
            </w:pPr>
          </w:p>
        </w:tc>
      </w:tr>
      <w:tr w:rsidR="00B72DB4" w:rsidRPr="00060DA8" w14:paraId="65642AD9" w14:textId="77777777" w:rsidTr="00F57549">
        <w:trPr>
          <w:trHeight w:val="321"/>
        </w:trPr>
        <w:tc>
          <w:tcPr>
            <w:tcW w:w="645" w:type="dxa"/>
            <w:tcBorders>
              <w:left w:val="single" w:sz="4" w:space="0" w:color="000000"/>
              <w:right w:val="single" w:sz="4" w:space="0" w:color="auto"/>
            </w:tcBorders>
          </w:tcPr>
          <w:p w14:paraId="51A1D07F" w14:textId="77777777" w:rsidR="00B72DB4" w:rsidRPr="00060DA8" w:rsidRDefault="00B72DB4" w:rsidP="00B72DB4">
            <w:pPr>
              <w:snapToGrid w:val="0"/>
              <w:rPr>
                <w:rFonts w:ascii="Arial" w:hAnsi="Arial" w:cs="Arial"/>
                <w:lang w:val="en-US"/>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47C88814" w14:textId="77777777" w:rsidR="00B72DB4" w:rsidRPr="00060DA8" w:rsidRDefault="0088042C" w:rsidP="00B72DB4">
            <w:pPr>
              <w:snapToGrid w:val="0"/>
              <w:rPr>
                <w:rFonts w:ascii="Arial" w:hAnsi="Arial" w:cs="Arial"/>
                <w:sz w:val="21"/>
                <w:szCs w:val="21"/>
                <w:lang w:val="en-US"/>
              </w:rPr>
            </w:pPr>
            <w:r w:rsidRPr="00060DA8">
              <w:rPr>
                <w:rFonts w:ascii="Arial" w:hAnsi="Arial" w:cs="Arial"/>
                <w:sz w:val="21"/>
                <w:szCs w:val="21"/>
                <w:lang w:val="en-US"/>
              </w:rPr>
              <w:t>12</w:t>
            </w:r>
          </w:p>
        </w:tc>
        <w:tc>
          <w:tcPr>
            <w:tcW w:w="3823" w:type="dxa"/>
            <w:gridSpan w:val="5"/>
            <w:tcBorders>
              <w:top w:val="single" w:sz="4" w:space="0" w:color="auto"/>
              <w:left w:val="single" w:sz="4" w:space="0" w:color="auto"/>
              <w:bottom w:val="single" w:sz="4" w:space="0" w:color="auto"/>
              <w:right w:val="single" w:sz="4" w:space="0" w:color="auto"/>
            </w:tcBorders>
            <w:shd w:val="clear" w:color="auto" w:fill="auto"/>
          </w:tcPr>
          <w:p w14:paraId="73194F57" w14:textId="77777777" w:rsidR="00B72DB4" w:rsidRPr="00060DA8" w:rsidRDefault="00B72DB4" w:rsidP="00B72DB4">
            <w:pPr>
              <w:tabs>
                <w:tab w:val="left" w:pos="810"/>
              </w:tabs>
              <w:snapToGrid w:val="0"/>
              <w:rPr>
                <w:rFonts w:ascii="Arial" w:hAnsi="Arial" w:cs="Arial"/>
                <w:sz w:val="21"/>
                <w:szCs w:val="21"/>
                <w:lang w:val="en-US"/>
              </w:rPr>
            </w:pPr>
            <w:r w:rsidRPr="00060DA8">
              <w:rPr>
                <w:rFonts w:ascii="Arial" w:hAnsi="Arial" w:cs="Arial"/>
                <w:sz w:val="21"/>
                <w:szCs w:val="21"/>
                <w:lang w:val="en-US"/>
              </w:rPr>
              <w:t>Other: _____________</w:t>
            </w:r>
          </w:p>
        </w:tc>
        <w:tc>
          <w:tcPr>
            <w:tcW w:w="2012" w:type="dxa"/>
            <w:gridSpan w:val="3"/>
            <w:tcBorders>
              <w:top w:val="single" w:sz="4" w:space="0" w:color="auto"/>
              <w:left w:val="single" w:sz="4" w:space="0" w:color="auto"/>
              <w:bottom w:val="single" w:sz="4" w:space="0" w:color="auto"/>
              <w:right w:val="single" w:sz="4" w:space="0" w:color="auto"/>
            </w:tcBorders>
            <w:vAlign w:val="center"/>
          </w:tcPr>
          <w:p w14:paraId="2D05A1E9" w14:textId="77777777" w:rsidR="00B72DB4" w:rsidRPr="00060DA8" w:rsidRDefault="00B72DB4" w:rsidP="00B72DB4">
            <w:pPr>
              <w:snapToGrid w:val="0"/>
              <w:jc w:val="center"/>
              <w:rPr>
                <w:rFonts w:ascii="Arial" w:hAnsi="Arial" w:cs="Arial"/>
                <w:sz w:val="21"/>
                <w:szCs w:val="21"/>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 xml:space="preserve">  Yes</w:t>
            </w:r>
          </w:p>
        </w:tc>
        <w:tc>
          <w:tcPr>
            <w:tcW w:w="1813" w:type="dxa"/>
            <w:gridSpan w:val="2"/>
            <w:tcBorders>
              <w:top w:val="single" w:sz="4" w:space="0" w:color="auto"/>
              <w:left w:val="single" w:sz="4" w:space="0" w:color="auto"/>
              <w:bottom w:val="single" w:sz="4" w:space="0" w:color="auto"/>
              <w:right w:val="single" w:sz="4" w:space="0" w:color="auto"/>
            </w:tcBorders>
          </w:tcPr>
          <w:p w14:paraId="4C21314C" w14:textId="77777777" w:rsidR="00B72DB4" w:rsidRPr="00060DA8" w:rsidRDefault="00B72DB4" w:rsidP="00B72DB4">
            <w:pPr>
              <w:snapToGrid w:val="0"/>
              <w:rPr>
                <w:rFonts w:ascii="Arial" w:hAnsi="Arial" w:cs="Arial"/>
                <w:sz w:val="21"/>
                <w:szCs w:val="21"/>
                <w:lang w:val="en-US"/>
              </w:rPr>
            </w:pPr>
          </w:p>
        </w:tc>
        <w:tc>
          <w:tcPr>
            <w:tcW w:w="707" w:type="dxa"/>
            <w:tcBorders>
              <w:left w:val="single" w:sz="4" w:space="0" w:color="auto"/>
              <w:right w:val="single" w:sz="4" w:space="0" w:color="auto"/>
            </w:tcBorders>
          </w:tcPr>
          <w:p w14:paraId="306D1FA8" w14:textId="77777777" w:rsidR="00B72DB4" w:rsidRPr="00060DA8" w:rsidRDefault="00B72DB4" w:rsidP="00B72DB4">
            <w:pPr>
              <w:snapToGrid w:val="0"/>
              <w:rPr>
                <w:rFonts w:ascii="Arial" w:hAnsi="Arial" w:cs="Arial"/>
                <w:lang w:val="en-US"/>
              </w:rPr>
            </w:pPr>
          </w:p>
        </w:tc>
      </w:tr>
      <w:tr w:rsidR="00B72DB4" w:rsidRPr="00060DA8" w14:paraId="054253C3" w14:textId="77777777" w:rsidTr="003307E2">
        <w:trPr>
          <w:trHeight w:val="321"/>
        </w:trPr>
        <w:tc>
          <w:tcPr>
            <w:tcW w:w="645" w:type="dxa"/>
            <w:tcBorders>
              <w:left w:val="single" w:sz="4" w:space="0" w:color="000000"/>
            </w:tcBorders>
          </w:tcPr>
          <w:p w14:paraId="4ECCB739" w14:textId="77777777" w:rsidR="00B72DB4" w:rsidRPr="00060DA8" w:rsidRDefault="00B72DB4" w:rsidP="00B72DB4">
            <w:pPr>
              <w:snapToGrid w:val="0"/>
              <w:rPr>
                <w:rFonts w:ascii="Arial" w:hAnsi="Arial" w:cs="Arial"/>
                <w:lang w:val="en-US"/>
              </w:rPr>
            </w:pPr>
          </w:p>
        </w:tc>
        <w:tc>
          <w:tcPr>
            <w:tcW w:w="516" w:type="dxa"/>
            <w:tcBorders>
              <w:top w:val="single" w:sz="4" w:space="0" w:color="auto"/>
            </w:tcBorders>
            <w:shd w:val="clear" w:color="auto" w:fill="auto"/>
          </w:tcPr>
          <w:p w14:paraId="1E9DF13B" w14:textId="77777777" w:rsidR="00B72DB4" w:rsidRPr="00060DA8" w:rsidRDefault="00B72DB4" w:rsidP="00B72DB4">
            <w:pPr>
              <w:snapToGrid w:val="0"/>
              <w:rPr>
                <w:rFonts w:ascii="Arial" w:hAnsi="Arial" w:cs="Arial"/>
                <w:lang w:val="en-US"/>
              </w:rPr>
            </w:pPr>
          </w:p>
        </w:tc>
        <w:tc>
          <w:tcPr>
            <w:tcW w:w="603" w:type="dxa"/>
            <w:gridSpan w:val="3"/>
            <w:tcBorders>
              <w:top w:val="single" w:sz="4" w:space="0" w:color="auto"/>
            </w:tcBorders>
            <w:shd w:val="clear" w:color="auto" w:fill="auto"/>
          </w:tcPr>
          <w:p w14:paraId="2C3C3103" w14:textId="77777777" w:rsidR="00B72DB4" w:rsidRPr="00060DA8" w:rsidRDefault="00B72DB4" w:rsidP="00B72DB4">
            <w:pPr>
              <w:snapToGrid w:val="0"/>
              <w:rPr>
                <w:rFonts w:ascii="Arial" w:hAnsi="Arial" w:cs="Arial"/>
                <w:lang w:val="en-US"/>
              </w:rPr>
            </w:pPr>
          </w:p>
        </w:tc>
        <w:tc>
          <w:tcPr>
            <w:tcW w:w="3220" w:type="dxa"/>
            <w:gridSpan w:val="2"/>
            <w:tcBorders>
              <w:top w:val="single" w:sz="4" w:space="0" w:color="auto"/>
            </w:tcBorders>
            <w:shd w:val="clear" w:color="auto" w:fill="auto"/>
          </w:tcPr>
          <w:p w14:paraId="1C310BFF" w14:textId="77777777" w:rsidR="00B72DB4" w:rsidRPr="00060DA8" w:rsidRDefault="00B72DB4" w:rsidP="00B72DB4">
            <w:pPr>
              <w:tabs>
                <w:tab w:val="left" w:pos="810"/>
              </w:tabs>
              <w:snapToGrid w:val="0"/>
              <w:rPr>
                <w:rFonts w:ascii="Arial" w:hAnsi="Arial" w:cs="Arial"/>
                <w:lang w:val="en-US"/>
              </w:rPr>
            </w:pPr>
          </w:p>
        </w:tc>
        <w:tc>
          <w:tcPr>
            <w:tcW w:w="604" w:type="dxa"/>
            <w:tcBorders>
              <w:top w:val="single" w:sz="4" w:space="0" w:color="auto"/>
            </w:tcBorders>
          </w:tcPr>
          <w:p w14:paraId="20A5E931" w14:textId="77777777" w:rsidR="00B72DB4" w:rsidRPr="00060DA8" w:rsidRDefault="00B72DB4" w:rsidP="00B72DB4">
            <w:pPr>
              <w:snapToGrid w:val="0"/>
              <w:rPr>
                <w:rFonts w:ascii="Arial" w:hAnsi="Arial" w:cs="Arial"/>
                <w:lang w:val="en-US"/>
              </w:rPr>
            </w:pPr>
          </w:p>
        </w:tc>
        <w:tc>
          <w:tcPr>
            <w:tcW w:w="603" w:type="dxa"/>
            <w:tcBorders>
              <w:top w:val="single" w:sz="4" w:space="0" w:color="auto"/>
            </w:tcBorders>
          </w:tcPr>
          <w:p w14:paraId="17EFAF15" w14:textId="77777777" w:rsidR="00B72DB4" w:rsidRPr="00060DA8" w:rsidRDefault="00B72DB4" w:rsidP="00B72DB4">
            <w:pPr>
              <w:snapToGrid w:val="0"/>
              <w:rPr>
                <w:rFonts w:ascii="Arial" w:hAnsi="Arial" w:cs="Arial"/>
                <w:lang w:val="en-US"/>
              </w:rPr>
            </w:pPr>
          </w:p>
        </w:tc>
        <w:tc>
          <w:tcPr>
            <w:tcW w:w="805" w:type="dxa"/>
            <w:tcBorders>
              <w:top w:val="single" w:sz="4" w:space="0" w:color="auto"/>
            </w:tcBorders>
          </w:tcPr>
          <w:p w14:paraId="611C6788" w14:textId="77777777" w:rsidR="00B72DB4" w:rsidRPr="00060DA8" w:rsidRDefault="00B72DB4" w:rsidP="00B72DB4">
            <w:pPr>
              <w:snapToGrid w:val="0"/>
              <w:rPr>
                <w:rFonts w:ascii="Arial" w:hAnsi="Arial" w:cs="Arial"/>
                <w:lang w:val="en-US"/>
              </w:rPr>
            </w:pPr>
          </w:p>
        </w:tc>
        <w:tc>
          <w:tcPr>
            <w:tcW w:w="1813" w:type="dxa"/>
            <w:gridSpan w:val="2"/>
            <w:tcBorders>
              <w:top w:val="single" w:sz="4" w:space="0" w:color="auto"/>
            </w:tcBorders>
          </w:tcPr>
          <w:p w14:paraId="19BCC15F" w14:textId="77777777" w:rsidR="00B72DB4" w:rsidRPr="00060DA8" w:rsidRDefault="00B72DB4" w:rsidP="00B72DB4">
            <w:pPr>
              <w:snapToGrid w:val="0"/>
              <w:rPr>
                <w:rFonts w:ascii="Arial" w:hAnsi="Arial" w:cs="Arial"/>
                <w:lang w:val="en-US"/>
              </w:rPr>
            </w:pPr>
          </w:p>
        </w:tc>
        <w:tc>
          <w:tcPr>
            <w:tcW w:w="707" w:type="dxa"/>
            <w:tcBorders>
              <w:right w:val="single" w:sz="4" w:space="0" w:color="auto"/>
            </w:tcBorders>
          </w:tcPr>
          <w:p w14:paraId="795321BD" w14:textId="77777777" w:rsidR="00B72DB4" w:rsidRPr="00060DA8" w:rsidRDefault="00B72DB4" w:rsidP="00B72DB4">
            <w:pPr>
              <w:snapToGrid w:val="0"/>
              <w:rPr>
                <w:rFonts w:ascii="Arial" w:hAnsi="Arial" w:cs="Arial"/>
                <w:lang w:val="en-US"/>
              </w:rPr>
            </w:pPr>
          </w:p>
        </w:tc>
      </w:tr>
      <w:tr w:rsidR="00B72DB4" w:rsidRPr="00060DA8" w14:paraId="656D1E2A" w14:textId="77777777" w:rsidTr="000835B9">
        <w:trPr>
          <w:trHeight w:val="321"/>
        </w:trPr>
        <w:tc>
          <w:tcPr>
            <w:tcW w:w="645" w:type="dxa"/>
            <w:tcBorders>
              <w:left w:val="single" w:sz="4" w:space="0" w:color="000000"/>
              <w:bottom w:val="single" w:sz="4" w:space="0" w:color="000000"/>
            </w:tcBorders>
          </w:tcPr>
          <w:p w14:paraId="5C941C4E" w14:textId="77777777" w:rsidR="00B72DB4" w:rsidRPr="00060DA8" w:rsidRDefault="00B72DB4" w:rsidP="00B72DB4">
            <w:pPr>
              <w:snapToGrid w:val="0"/>
              <w:rPr>
                <w:rFonts w:ascii="Arial" w:hAnsi="Arial" w:cs="Arial"/>
                <w:lang w:val="en-US"/>
              </w:rPr>
            </w:pPr>
          </w:p>
        </w:tc>
        <w:tc>
          <w:tcPr>
            <w:tcW w:w="516" w:type="dxa"/>
            <w:tcBorders>
              <w:bottom w:val="single" w:sz="4" w:space="0" w:color="000000"/>
            </w:tcBorders>
            <w:shd w:val="clear" w:color="auto" w:fill="auto"/>
          </w:tcPr>
          <w:p w14:paraId="390ECC94" w14:textId="77777777" w:rsidR="00B72DB4" w:rsidRPr="00060DA8" w:rsidRDefault="00B72DB4" w:rsidP="00B72DB4">
            <w:pPr>
              <w:snapToGrid w:val="0"/>
              <w:rPr>
                <w:rFonts w:ascii="Arial" w:hAnsi="Arial" w:cs="Arial"/>
                <w:lang w:val="en-US"/>
              </w:rPr>
            </w:pPr>
          </w:p>
        </w:tc>
        <w:tc>
          <w:tcPr>
            <w:tcW w:w="603" w:type="dxa"/>
            <w:gridSpan w:val="3"/>
            <w:tcBorders>
              <w:bottom w:val="single" w:sz="4" w:space="0" w:color="000000"/>
            </w:tcBorders>
            <w:shd w:val="clear" w:color="auto" w:fill="auto"/>
          </w:tcPr>
          <w:p w14:paraId="07CB275B" w14:textId="77777777" w:rsidR="00B72DB4" w:rsidRPr="00060DA8" w:rsidRDefault="00B72DB4" w:rsidP="00B72DB4">
            <w:pPr>
              <w:snapToGrid w:val="0"/>
              <w:rPr>
                <w:rFonts w:ascii="Arial" w:hAnsi="Arial" w:cs="Arial"/>
                <w:lang w:val="en-US"/>
              </w:rPr>
            </w:pPr>
          </w:p>
        </w:tc>
        <w:tc>
          <w:tcPr>
            <w:tcW w:w="3220" w:type="dxa"/>
            <w:gridSpan w:val="2"/>
            <w:tcBorders>
              <w:bottom w:val="single" w:sz="4" w:space="0" w:color="000000"/>
            </w:tcBorders>
            <w:shd w:val="clear" w:color="auto" w:fill="auto"/>
          </w:tcPr>
          <w:p w14:paraId="17B17C84" w14:textId="77777777" w:rsidR="00B72DB4" w:rsidRPr="00060DA8" w:rsidRDefault="00B72DB4" w:rsidP="00B72DB4">
            <w:pPr>
              <w:tabs>
                <w:tab w:val="left" w:pos="810"/>
              </w:tabs>
              <w:snapToGrid w:val="0"/>
              <w:rPr>
                <w:rFonts w:ascii="Arial" w:hAnsi="Arial" w:cs="Arial"/>
                <w:lang w:val="en-US"/>
              </w:rPr>
            </w:pPr>
          </w:p>
        </w:tc>
        <w:tc>
          <w:tcPr>
            <w:tcW w:w="604" w:type="dxa"/>
            <w:tcBorders>
              <w:bottom w:val="single" w:sz="4" w:space="0" w:color="000000"/>
            </w:tcBorders>
          </w:tcPr>
          <w:p w14:paraId="0F029F1C" w14:textId="77777777" w:rsidR="00B72DB4" w:rsidRPr="00060DA8" w:rsidRDefault="00B72DB4" w:rsidP="00B72DB4">
            <w:pPr>
              <w:snapToGrid w:val="0"/>
              <w:rPr>
                <w:rFonts w:ascii="Arial" w:hAnsi="Arial" w:cs="Arial"/>
                <w:lang w:val="en-US"/>
              </w:rPr>
            </w:pPr>
          </w:p>
        </w:tc>
        <w:tc>
          <w:tcPr>
            <w:tcW w:w="603" w:type="dxa"/>
            <w:tcBorders>
              <w:bottom w:val="single" w:sz="4" w:space="0" w:color="000000"/>
            </w:tcBorders>
          </w:tcPr>
          <w:p w14:paraId="729EAFC3" w14:textId="77777777" w:rsidR="00B72DB4" w:rsidRPr="00060DA8" w:rsidRDefault="00B72DB4" w:rsidP="00B72DB4">
            <w:pPr>
              <w:snapToGrid w:val="0"/>
              <w:rPr>
                <w:rFonts w:ascii="Arial" w:hAnsi="Arial" w:cs="Arial"/>
                <w:lang w:val="en-US"/>
              </w:rPr>
            </w:pPr>
          </w:p>
        </w:tc>
        <w:tc>
          <w:tcPr>
            <w:tcW w:w="805" w:type="dxa"/>
            <w:tcBorders>
              <w:bottom w:val="single" w:sz="4" w:space="0" w:color="000000"/>
            </w:tcBorders>
          </w:tcPr>
          <w:p w14:paraId="4CC9CDB1" w14:textId="77777777" w:rsidR="00B72DB4" w:rsidRPr="00060DA8" w:rsidRDefault="00B72DB4" w:rsidP="00B72DB4">
            <w:pPr>
              <w:snapToGrid w:val="0"/>
              <w:rPr>
                <w:rFonts w:ascii="Arial" w:hAnsi="Arial" w:cs="Arial"/>
                <w:lang w:val="en-US"/>
              </w:rPr>
            </w:pPr>
          </w:p>
        </w:tc>
        <w:tc>
          <w:tcPr>
            <w:tcW w:w="1813" w:type="dxa"/>
            <w:gridSpan w:val="2"/>
            <w:tcBorders>
              <w:bottom w:val="single" w:sz="4" w:space="0" w:color="000000"/>
            </w:tcBorders>
          </w:tcPr>
          <w:p w14:paraId="74E4D0E5" w14:textId="77777777" w:rsidR="00B72DB4" w:rsidRPr="00060DA8" w:rsidRDefault="00B72DB4" w:rsidP="00B72DB4">
            <w:pPr>
              <w:snapToGrid w:val="0"/>
              <w:rPr>
                <w:rFonts w:ascii="Arial" w:hAnsi="Arial" w:cs="Arial"/>
                <w:lang w:val="en-US"/>
              </w:rPr>
            </w:pPr>
          </w:p>
        </w:tc>
        <w:tc>
          <w:tcPr>
            <w:tcW w:w="707" w:type="dxa"/>
            <w:tcBorders>
              <w:bottom w:val="single" w:sz="4" w:space="0" w:color="000000"/>
              <w:right w:val="single" w:sz="4" w:space="0" w:color="auto"/>
            </w:tcBorders>
          </w:tcPr>
          <w:p w14:paraId="092ED9FB" w14:textId="77777777" w:rsidR="00B72DB4" w:rsidRPr="00060DA8" w:rsidRDefault="00B72DB4" w:rsidP="00B72DB4">
            <w:pPr>
              <w:snapToGrid w:val="0"/>
              <w:rPr>
                <w:rFonts w:ascii="Arial" w:hAnsi="Arial" w:cs="Arial"/>
                <w:lang w:val="en-US"/>
              </w:rPr>
            </w:pPr>
          </w:p>
        </w:tc>
      </w:tr>
    </w:tbl>
    <w:p w14:paraId="262B2300" w14:textId="77777777" w:rsidR="000835B9" w:rsidRPr="00060DA8" w:rsidRDefault="000835B9" w:rsidP="00CD313C">
      <w:pPr>
        <w:rPr>
          <w:rFonts w:ascii="Arial" w:hAnsi="Arial" w:cs="Arial"/>
          <w:sz w:val="20"/>
          <w:szCs w:val="20"/>
          <w:lang w:val="en-US"/>
        </w:rPr>
      </w:pPr>
    </w:p>
    <w:p w14:paraId="5FEA867F" w14:textId="77777777" w:rsidR="000E72E3" w:rsidRPr="00060DA8" w:rsidRDefault="000E72E3" w:rsidP="00CD313C">
      <w:pPr>
        <w:rPr>
          <w:rFonts w:ascii="Arial" w:hAnsi="Arial" w:cs="Arial"/>
          <w:sz w:val="20"/>
          <w:szCs w:val="20"/>
          <w:lang w:val="en-US"/>
        </w:rPr>
      </w:pPr>
    </w:p>
    <w:tbl>
      <w:tblPr>
        <w:tblW w:w="5086" w:type="pct"/>
        <w:tblLook w:val="0000" w:firstRow="0" w:lastRow="0" w:firstColumn="0" w:lastColumn="0" w:noHBand="0" w:noVBand="0"/>
      </w:tblPr>
      <w:tblGrid>
        <w:gridCol w:w="222"/>
        <w:gridCol w:w="550"/>
        <w:gridCol w:w="4696"/>
        <w:gridCol w:w="337"/>
        <w:gridCol w:w="568"/>
        <w:gridCol w:w="568"/>
        <w:gridCol w:w="710"/>
        <w:gridCol w:w="260"/>
        <w:gridCol w:w="503"/>
        <w:gridCol w:w="457"/>
        <w:gridCol w:w="124"/>
        <w:gridCol w:w="223"/>
      </w:tblGrid>
      <w:tr w:rsidR="000800B8" w:rsidRPr="00060DA8" w14:paraId="6C734368" w14:textId="77777777" w:rsidTr="000800B8">
        <w:trPr>
          <w:trHeight w:val="461"/>
        </w:trPr>
        <w:tc>
          <w:tcPr>
            <w:tcW w:w="120" w:type="pct"/>
            <w:tcBorders>
              <w:top w:val="single" w:sz="4" w:space="0" w:color="000000"/>
              <w:left w:val="single" w:sz="4" w:space="0" w:color="000000"/>
            </w:tcBorders>
            <w:shd w:val="clear" w:color="auto" w:fill="auto"/>
            <w:vAlign w:val="bottom"/>
          </w:tcPr>
          <w:p w14:paraId="4336ABA0" w14:textId="77777777" w:rsidR="000800B8" w:rsidRPr="00060DA8" w:rsidRDefault="000800B8" w:rsidP="00F91B49">
            <w:pPr>
              <w:snapToGrid w:val="0"/>
              <w:rPr>
                <w:rFonts w:ascii="Arial" w:hAnsi="Arial" w:cs="Arial"/>
                <w:lang w:val="en-GB"/>
              </w:rPr>
            </w:pPr>
          </w:p>
        </w:tc>
        <w:tc>
          <w:tcPr>
            <w:tcW w:w="298" w:type="pct"/>
            <w:tcBorders>
              <w:top w:val="single" w:sz="4" w:space="0" w:color="000000"/>
            </w:tcBorders>
            <w:shd w:val="clear" w:color="auto" w:fill="auto"/>
            <w:vAlign w:val="bottom"/>
          </w:tcPr>
          <w:p w14:paraId="2362EBC6" w14:textId="77777777" w:rsidR="000800B8" w:rsidRPr="00060DA8" w:rsidRDefault="000800B8" w:rsidP="00F91B49">
            <w:pPr>
              <w:numPr>
                <w:ilvl w:val="0"/>
                <w:numId w:val="1"/>
              </w:numPr>
              <w:snapToGrid w:val="0"/>
              <w:rPr>
                <w:rFonts w:ascii="Arial" w:hAnsi="Arial" w:cs="Arial"/>
                <w:b/>
                <w:color w:val="FFFFFF"/>
                <w:lang w:val="en-GB"/>
              </w:rPr>
            </w:pPr>
          </w:p>
        </w:tc>
        <w:tc>
          <w:tcPr>
            <w:tcW w:w="2547" w:type="pct"/>
            <w:tcBorders>
              <w:top w:val="single" w:sz="4" w:space="0" w:color="000000"/>
            </w:tcBorders>
            <w:shd w:val="clear" w:color="auto" w:fill="auto"/>
            <w:vAlign w:val="bottom"/>
          </w:tcPr>
          <w:p w14:paraId="24FBCBD2" w14:textId="77777777" w:rsidR="000800B8" w:rsidRPr="00060DA8" w:rsidRDefault="000800B8" w:rsidP="00911680">
            <w:pPr>
              <w:snapToGrid w:val="0"/>
              <w:rPr>
                <w:rFonts w:ascii="Arial" w:hAnsi="Arial" w:cs="Arial"/>
                <w:lang w:val="en-GB"/>
              </w:rPr>
            </w:pPr>
          </w:p>
        </w:tc>
        <w:tc>
          <w:tcPr>
            <w:tcW w:w="183" w:type="pct"/>
            <w:vMerge w:val="restart"/>
            <w:tcBorders>
              <w:top w:val="single" w:sz="4" w:space="0" w:color="000000"/>
            </w:tcBorders>
            <w:shd w:val="clear" w:color="auto" w:fill="auto"/>
            <w:vAlign w:val="bottom"/>
          </w:tcPr>
          <w:p w14:paraId="6AC6F64D" w14:textId="77777777" w:rsidR="000800B8" w:rsidRPr="00060DA8" w:rsidRDefault="000800B8" w:rsidP="00F91B49">
            <w:pPr>
              <w:snapToGrid w:val="0"/>
              <w:rPr>
                <w:rFonts w:ascii="Wingdings" w:hAnsi="Wingdings"/>
                <w:sz w:val="21"/>
                <w:szCs w:val="21"/>
                <w:lang w:val="en-GB"/>
              </w:rPr>
            </w:pPr>
          </w:p>
        </w:tc>
        <w:tc>
          <w:tcPr>
            <w:tcW w:w="1142" w:type="pct"/>
            <w:gridSpan w:val="4"/>
            <w:tcBorders>
              <w:top w:val="single" w:sz="4" w:space="0" w:color="000000"/>
            </w:tcBorders>
            <w:shd w:val="clear" w:color="auto" w:fill="auto"/>
            <w:vAlign w:val="bottom"/>
          </w:tcPr>
          <w:p w14:paraId="6DE3DEF5" w14:textId="77777777" w:rsidR="000800B8" w:rsidRPr="00060DA8" w:rsidRDefault="000800B8" w:rsidP="00F91B49">
            <w:pPr>
              <w:snapToGrid w:val="0"/>
              <w:rPr>
                <w:rFonts w:ascii="Arial" w:hAnsi="Arial" w:cs="Arial"/>
                <w:sz w:val="21"/>
                <w:szCs w:val="21"/>
                <w:lang w:val="en-GB"/>
              </w:rPr>
            </w:pPr>
          </w:p>
        </w:tc>
        <w:tc>
          <w:tcPr>
            <w:tcW w:w="521" w:type="pct"/>
            <w:gridSpan w:val="2"/>
            <w:tcBorders>
              <w:top w:val="single" w:sz="4" w:space="0" w:color="000000"/>
            </w:tcBorders>
            <w:shd w:val="clear" w:color="auto" w:fill="auto"/>
            <w:vAlign w:val="bottom"/>
          </w:tcPr>
          <w:p w14:paraId="59ED47ED" w14:textId="77777777" w:rsidR="000800B8" w:rsidRPr="00060DA8" w:rsidRDefault="000800B8" w:rsidP="00F91B49">
            <w:pPr>
              <w:autoSpaceDE w:val="0"/>
              <w:snapToGrid w:val="0"/>
              <w:rPr>
                <w:rFonts w:ascii="Arial" w:hAnsi="Arial" w:cs="Arial"/>
                <w:sz w:val="17"/>
                <w:szCs w:val="17"/>
                <w:lang w:val="en-GB"/>
              </w:rPr>
            </w:pPr>
          </w:p>
        </w:tc>
        <w:tc>
          <w:tcPr>
            <w:tcW w:w="188" w:type="pct"/>
            <w:gridSpan w:val="2"/>
            <w:tcBorders>
              <w:top w:val="single" w:sz="4" w:space="0" w:color="000000"/>
              <w:right w:val="single" w:sz="4" w:space="0" w:color="000000"/>
            </w:tcBorders>
            <w:shd w:val="clear" w:color="auto" w:fill="auto"/>
            <w:vAlign w:val="bottom"/>
          </w:tcPr>
          <w:p w14:paraId="7EED30BA" w14:textId="77777777" w:rsidR="000800B8" w:rsidRPr="00060DA8" w:rsidRDefault="000800B8" w:rsidP="00F91B49">
            <w:pPr>
              <w:snapToGrid w:val="0"/>
              <w:rPr>
                <w:rFonts w:ascii="Arial" w:hAnsi="Arial" w:cs="Arial"/>
                <w:lang w:val="en-GB"/>
              </w:rPr>
            </w:pPr>
          </w:p>
        </w:tc>
      </w:tr>
      <w:tr w:rsidR="000800B8" w:rsidRPr="00060DA8" w14:paraId="0F53DBF5" w14:textId="77777777" w:rsidTr="000800B8">
        <w:trPr>
          <w:trHeight w:val="461"/>
        </w:trPr>
        <w:tc>
          <w:tcPr>
            <w:tcW w:w="120" w:type="pct"/>
            <w:vMerge w:val="restart"/>
            <w:tcBorders>
              <w:left w:val="single" w:sz="4" w:space="0" w:color="000000"/>
            </w:tcBorders>
            <w:shd w:val="clear" w:color="auto" w:fill="auto"/>
            <w:vAlign w:val="bottom"/>
          </w:tcPr>
          <w:p w14:paraId="1CEDE618" w14:textId="77777777" w:rsidR="000800B8" w:rsidRPr="00060DA8" w:rsidRDefault="000800B8" w:rsidP="00F91B49">
            <w:pPr>
              <w:snapToGrid w:val="0"/>
              <w:rPr>
                <w:rFonts w:ascii="Arial" w:hAnsi="Arial" w:cs="Arial"/>
                <w:lang w:val="en-GB"/>
              </w:rPr>
            </w:pPr>
          </w:p>
        </w:tc>
        <w:tc>
          <w:tcPr>
            <w:tcW w:w="298" w:type="pct"/>
            <w:shd w:val="clear" w:color="auto" w:fill="000000"/>
            <w:vAlign w:val="bottom"/>
          </w:tcPr>
          <w:p w14:paraId="6DA0DD30" w14:textId="77777777" w:rsidR="000800B8" w:rsidRPr="00060DA8" w:rsidRDefault="000800B8" w:rsidP="000B4475">
            <w:pPr>
              <w:snapToGrid w:val="0"/>
              <w:rPr>
                <w:rFonts w:ascii="Arial" w:hAnsi="Arial" w:cs="Arial"/>
                <w:b/>
                <w:color w:val="FFFFFF"/>
                <w:lang w:val="en-GB"/>
              </w:rPr>
            </w:pPr>
            <w:r w:rsidRPr="00060DA8">
              <w:rPr>
                <w:rFonts w:ascii="Arial" w:hAnsi="Arial" w:cs="Arial"/>
                <w:b/>
                <w:color w:val="FFFFFF"/>
                <w:lang w:val="en-GB"/>
              </w:rPr>
              <w:t>4</w:t>
            </w:r>
            <w:r w:rsidR="006D4F51" w:rsidRPr="00060DA8">
              <w:rPr>
                <w:rFonts w:ascii="Arial" w:hAnsi="Arial" w:cs="Arial"/>
                <w:b/>
                <w:color w:val="FFFFFF"/>
                <w:lang w:val="en-GB"/>
              </w:rPr>
              <w:t>8</w:t>
            </w:r>
            <w:r w:rsidRPr="00060DA8">
              <w:rPr>
                <w:rFonts w:ascii="Arial" w:hAnsi="Arial" w:cs="Arial"/>
                <w:b/>
                <w:color w:val="FFFFFF"/>
                <w:lang w:val="en-GB"/>
              </w:rPr>
              <w:t>.</w:t>
            </w:r>
          </w:p>
        </w:tc>
        <w:tc>
          <w:tcPr>
            <w:tcW w:w="2547" w:type="pct"/>
            <w:vMerge w:val="restart"/>
            <w:shd w:val="clear" w:color="auto" w:fill="D9D9D9"/>
            <w:vAlign w:val="bottom"/>
          </w:tcPr>
          <w:p w14:paraId="4F527CAA" w14:textId="77777777" w:rsidR="000800B8" w:rsidRPr="00060DA8" w:rsidRDefault="000800B8" w:rsidP="00911680">
            <w:pPr>
              <w:snapToGrid w:val="0"/>
              <w:rPr>
                <w:rFonts w:ascii="Arial" w:hAnsi="Arial" w:cs="Arial"/>
                <w:lang w:val="en-GB"/>
              </w:rPr>
            </w:pPr>
            <w:r w:rsidRPr="00060DA8">
              <w:rPr>
                <w:rFonts w:ascii="Arial" w:hAnsi="Arial" w:cs="Arial"/>
                <w:lang w:val="en-GB"/>
              </w:rPr>
              <w:t xml:space="preserve">Do you sell any other marine product (for example: seaweed, agar </w:t>
            </w:r>
            <w:proofErr w:type="spellStart"/>
            <w:r w:rsidRPr="00060DA8">
              <w:rPr>
                <w:rFonts w:ascii="Arial" w:hAnsi="Arial" w:cs="Arial"/>
                <w:lang w:val="en-GB"/>
              </w:rPr>
              <w:t>agar</w:t>
            </w:r>
            <w:proofErr w:type="spellEnd"/>
            <w:r w:rsidRPr="00060DA8">
              <w:rPr>
                <w:rFonts w:ascii="Arial" w:hAnsi="Arial" w:cs="Arial"/>
                <w:lang w:val="en-GB"/>
              </w:rPr>
              <w:t>, coral rock sand, “coral ornaments”)?</w:t>
            </w:r>
          </w:p>
        </w:tc>
        <w:tc>
          <w:tcPr>
            <w:tcW w:w="183" w:type="pct"/>
            <w:vMerge/>
            <w:shd w:val="clear" w:color="auto" w:fill="auto"/>
            <w:vAlign w:val="bottom"/>
          </w:tcPr>
          <w:p w14:paraId="2A8553E9" w14:textId="77777777" w:rsidR="000800B8" w:rsidRPr="00060DA8" w:rsidRDefault="000800B8" w:rsidP="000800B8">
            <w:pPr>
              <w:snapToGrid w:val="0"/>
              <w:jc w:val="center"/>
              <w:rPr>
                <w:rFonts w:ascii="Wingdings" w:hAnsi="Wingdings"/>
                <w:sz w:val="21"/>
                <w:szCs w:val="21"/>
                <w:lang w:val="en-GB"/>
              </w:rPr>
            </w:pPr>
          </w:p>
        </w:tc>
        <w:tc>
          <w:tcPr>
            <w:tcW w:w="308" w:type="pct"/>
            <w:shd w:val="clear" w:color="auto" w:fill="auto"/>
            <w:vAlign w:val="center"/>
          </w:tcPr>
          <w:p w14:paraId="57F0D66D" w14:textId="77777777" w:rsidR="000800B8" w:rsidRPr="00060DA8" w:rsidRDefault="000800B8" w:rsidP="000800B8">
            <w:pPr>
              <w:snapToGrid w:val="0"/>
              <w:rPr>
                <w:rFonts w:ascii="Arial" w:hAnsi="Arial" w:cs="Arial"/>
                <w:sz w:val="21"/>
                <w:szCs w:val="21"/>
                <w:lang w:val="en-GB"/>
              </w:rPr>
            </w:pPr>
            <w:r w:rsidRPr="00060DA8">
              <w:rPr>
                <w:rFonts w:ascii="Arial" w:hAnsi="Arial" w:cs="Arial"/>
                <w:sz w:val="21"/>
                <w:szCs w:val="21"/>
                <w:lang w:val="en-GB"/>
              </w:rPr>
              <w:t>1</w:t>
            </w:r>
          </w:p>
        </w:tc>
        <w:tc>
          <w:tcPr>
            <w:tcW w:w="308" w:type="pct"/>
            <w:shd w:val="clear" w:color="auto" w:fill="auto"/>
            <w:vAlign w:val="center"/>
          </w:tcPr>
          <w:p w14:paraId="4D5F0A0F" w14:textId="77777777" w:rsidR="000800B8" w:rsidRPr="00060DA8" w:rsidRDefault="000800B8" w:rsidP="000800B8">
            <w:pPr>
              <w:snapToGrid w:val="0"/>
              <w:rPr>
                <w:rFonts w:ascii="Arial" w:hAnsi="Arial" w:cs="Arial"/>
                <w:sz w:val="21"/>
                <w:szCs w:val="21"/>
                <w:lang w:val="en-GB"/>
              </w:rPr>
            </w:pPr>
            <w:r w:rsidRPr="00060DA8">
              <w:rPr>
                <w:rFonts w:ascii="Wingdings" w:hAnsi="Wingdings"/>
                <w:sz w:val="21"/>
                <w:szCs w:val="21"/>
                <w:lang w:val="en-GB"/>
              </w:rPr>
              <w:t></w:t>
            </w:r>
          </w:p>
        </w:tc>
        <w:tc>
          <w:tcPr>
            <w:tcW w:w="385" w:type="pct"/>
            <w:shd w:val="clear" w:color="auto" w:fill="auto"/>
            <w:vAlign w:val="center"/>
          </w:tcPr>
          <w:p w14:paraId="5211C1F5" w14:textId="77777777" w:rsidR="000800B8" w:rsidRPr="00060DA8" w:rsidRDefault="000800B8" w:rsidP="000800B8">
            <w:pPr>
              <w:snapToGrid w:val="0"/>
              <w:rPr>
                <w:rFonts w:ascii="Arial" w:hAnsi="Arial" w:cs="Arial"/>
                <w:sz w:val="21"/>
                <w:szCs w:val="21"/>
                <w:lang w:val="en-GB"/>
              </w:rPr>
            </w:pPr>
            <w:r w:rsidRPr="00060DA8">
              <w:rPr>
                <w:rFonts w:ascii="Arial" w:hAnsi="Arial" w:cs="Arial"/>
                <w:sz w:val="21"/>
                <w:szCs w:val="21"/>
                <w:lang w:val="en-GB"/>
              </w:rPr>
              <w:t>Yes</w:t>
            </w:r>
          </w:p>
        </w:tc>
        <w:tc>
          <w:tcPr>
            <w:tcW w:w="414" w:type="pct"/>
            <w:gridSpan w:val="2"/>
            <w:shd w:val="clear" w:color="auto" w:fill="auto"/>
            <w:vAlign w:val="center"/>
          </w:tcPr>
          <w:p w14:paraId="0E4AAC0C" w14:textId="77777777" w:rsidR="000800B8" w:rsidRPr="00060DA8" w:rsidRDefault="000800B8" w:rsidP="000800B8">
            <w:pPr>
              <w:snapToGrid w:val="0"/>
              <w:rPr>
                <w:rFonts w:ascii="Arial" w:hAnsi="Arial" w:cs="Arial"/>
                <w:sz w:val="21"/>
                <w:szCs w:val="21"/>
                <w:lang w:val="en-GB"/>
              </w:rPr>
            </w:pPr>
          </w:p>
        </w:tc>
        <w:tc>
          <w:tcPr>
            <w:tcW w:w="315" w:type="pct"/>
            <w:gridSpan w:val="2"/>
            <w:vMerge w:val="restart"/>
            <w:tcBorders>
              <w:bottom w:val="single" w:sz="4" w:space="0" w:color="808080"/>
            </w:tcBorders>
            <w:shd w:val="clear" w:color="auto" w:fill="auto"/>
            <w:vAlign w:val="center"/>
          </w:tcPr>
          <w:p w14:paraId="61B70C3E" w14:textId="77777777" w:rsidR="000800B8" w:rsidRPr="00060DA8" w:rsidRDefault="000800B8" w:rsidP="000800B8">
            <w:pPr>
              <w:autoSpaceDE w:val="0"/>
              <w:snapToGrid w:val="0"/>
              <w:jc w:val="center"/>
              <w:rPr>
                <w:rFonts w:ascii="Arial" w:hAnsi="Arial" w:cs="Arial"/>
                <w:sz w:val="17"/>
                <w:szCs w:val="17"/>
                <w:lang w:val="en-GB"/>
              </w:rPr>
            </w:pPr>
          </w:p>
        </w:tc>
        <w:tc>
          <w:tcPr>
            <w:tcW w:w="121" w:type="pct"/>
            <w:tcBorders>
              <w:right w:val="single" w:sz="4" w:space="0" w:color="000000"/>
            </w:tcBorders>
            <w:shd w:val="clear" w:color="auto" w:fill="auto"/>
            <w:vAlign w:val="bottom"/>
          </w:tcPr>
          <w:p w14:paraId="465D9617" w14:textId="77777777" w:rsidR="000800B8" w:rsidRPr="00060DA8" w:rsidRDefault="000800B8" w:rsidP="00F91B49">
            <w:pPr>
              <w:snapToGrid w:val="0"/>
              <w:rPr>
                <w:rFonts w:ascii="Arial" w:hAnsi="Arial" w:cs="Arial"/>
                <w:lang w:val="en-GB"/>
              </w:rPr>
            </w:pPr>
          </w:p>
        </w:tc>
      </w:tr>
      <w:tr w:rsidR="000800B8" w:rsidRPr="00060DA8" w14:paraId="2DD92AC5" w14:textId="77777777" w:rsidTr="000800B8">
        <w:trPr>
          <w:trHeight w:val="77"/>
        </w:trPr>
        <w:tc>
          <w:tcPr>
            <w:tcW w:w="120" w:type="pct"/>
            <w:vMerge/>
            <w:tcBorders>
              <w:left w:val="single" w:sz="4" w:space="0" w:color="000000"/>
            </w:tcBorders>
            <w:shd w:val="clear" w:color="auto" w:fill="auto"/>
            <w:vAlign w:val="bottom"/>
          </w:tcPr>
          <w:p w14:paraId="1F29F330" w14:textId="77777777" w:rsidR="000800B8" w:rsidRPr="00060DA8" w:rsidRDefault="000800B8" w:rsidP="00F91B49">
            <w:pPr>
              <w:snapToGrid w:val="0"/>
              <w:rPr>
                <w:rFonts w:ascii="Arial" w:hAnsi="Arial" w:cs="Arial"/>
                <w:lang w:val="en-GB"/>
              </w:rPr>
            </w:pPr>
          </w:p>
        </w:tc>
        <w:tc>
          <w:tcPr>
            <w:tcW w:w="298" w:type="pct"/>
            <w:shd w:val="clear" w:color="auto" w:fill="auto"/>
            <w:vAlign w:val="bottom"/>
          </w:tcPr>
          <w:p w14:paraId="27634038" w14:textId="77777777" w:rsidR="000800B8" w:rsidRPr="00060DA8" w:rsidRDefault="000800B8" w:rsidP="00271613">
            <w:pPr>
              <w:snapToGrid w:val="0"/>
              <w:rPr>
                <w:rFonts w:ascii="Arial" w:hAnsi="Arial" w:cs="Arial"/>
                <w:b/>
                <w:color w:val="FFFFFF"/>
                <w:lang w:val="en-GB"/>
              </w:rPr>
            </w:pPr>
          </w:p>
        </w:tc>
        <w:tc>
          <w:tcPr>
            <w:tcW w:w="2547" w:type="pct"/>
            <w:vMerge/>
            <w:shd w:val="clear" w:color="auto" w:fill="D9D9D9"/>
            <w:vAlign w:val="bottom"/>
          </w:tcPr>
          <w:p w14:paraId="25A37EA2" w14:textId="77777777" w:rsidR="000800B8" w:rsidRPr="00060DA8" w:rsidRDefault="000800B8" w:rsidP="00911680">
            <w:pPr>
              <w:snapToGrid w:val="0"/>
              <w:rPr>
                <w:rFonts w:ascii="Arial" w:hAnsi="Arial" w:cs="Arial"/>
                <w:lang w:val="en-GB"/>
              </w:rPr>
            </w:pPr>
          </w:p>
        </w:tc>
        <w:tc>
          <w:tcPr>
            <w:tcW w:w="183" w:type="pct"/>
            <w:vMerge/>
            <w:shd w:val="clear" w:color="auto" w:fill="auto"/>
            <w:vAlign w:val="bottom"/>
          </w:tcPr>
          <w:p w14:paraId="0C3DE1F9" w14:textId="77777777" w:rsidR="000800B8" w:rsidRPr="00060DA8" w:rsidRDefault="000800B8" w:rsidP="00F91B49">
            <w:pPr>
              <w:snapToGrid w:val="0"/>
              <w:rPr>
                <w:rFonts w:ascii="Wingdings" w:hAnsi="Wingdings"/>
                <w:sz w:val="21"/>
                <w:szCs w:val="21"/>
                <w:lang w:val="en-GB"/>
              </w:rPr>
            </w:pPr>
          </w:p>
        </w:tc>
        <w:tc>
          <w:tcPr>
            <w:tcW w:w="308" w:type="pct"/>
            <w:shd w:val="clear" w:color="auto" w:fill="auto"/>
            <w:vAlign w:val="bottom"/>
          </w:tcPr>
          <w:p w14:paraId="3D12CE1F" w14:textId="77777777" w:rsidR="000800B8" w:rsidRPr="00060DA8" w:rsidRDefault="000800B8" w:rsidP="00F91B49">
            <w:pPr>
              <w:snapToGrid w:val="0"/>
              <w:rPr>
                <w:rFonts w:ascii="Arial" w:hAnsi="Arial" w:cs="Arial"/>
                <w:sz w:val="21"/>
                <w:szCs w:val="21"/>
                <w:lang w:val="en-GB"/>
              </w:rPr>
            </w:pPr>
            <w:r w:rsidRPr="00060DA8">
              <w:rPr>
                <w:rFonts w:ascii="Arial" w:hAnsi="Arial" w:cs="Arial"/>
                <w:sz w:val="21"/>
                <w:szCs w:val="21"/>
                <w:lang w:val="en-GB"/>
              </w:rPr>
              <w:t>0</w:t>
            </w:r>
          </w:p>
        </w:tc>
        <w:tc>
          <w:tcPr>
            <w:tcW w:w="308" w:type="pct"/>
            <w:shd w:val="clear" w:color="auto" w:fill="auto"/>
            <w:vAlign w:val="bottom"/>
          </w:tcPr>
          <w:p w14:paraId="157A4BBD" w14:textId="77777777" w:rsidR="000800B8" w:rsidRPr="00060DA8" w:rsidRDefault="000800B8" w:rsidP="00F91B49">
            <w:pPr>
              <w:snapToGrid w:val="0"/>
              <w:rPr>
                <w:rFonts w:ascii="Arial" w:hAnsi="Arial" w:cs="Arial"/>
                <w:sz w:val="21"/>
                <w:szCs w:val="21"/>
                <w:lang w:val="en-GB"/>
              </w:rPr>
            </w:pPr>
            <w:r w:rsidRPr="00060DA8">
              <w:rPr>
                <w:rFonts w:ascii="Wingdings" w:hAnsi="Wingdings"/>
                <w:sz w:val="21"/>
                <w:szCs w:val="21"/>
                <w:lang w:val="en-GB"/>
              </w:rPr>
              <w:t></w:t>
            </w:r>
          </w:p>
        </w:tc>
        <w:tc>
          <w:tcPr>
            <w:tcW w:w="385" w:type="pct"/>
            <w:shd w:val="clear" w:color="auto" w:fill="auto"/>
            <w:vAlign w:val="bottom"/>
          </w:tcPr>
          <w:p w14:paraId="0FB84849" w14:textId="77777777" w:rsidR="000800B8" w:rsidRPr="00060DA8" w:rsidRDefault="000800B8" w:rsidP="00F91B49">
            <w:pPr>
              <w:snapToGrid w:val="0"/>
              <w:rPr>
                <w:rFonts w:ascii="Arial" w:hAnsi="Arial" w:cs="Arial"/>
                <w:sz w:val="21"/>
                <w:szCs w:val="21"/>
                <w:lang w:val="en-GB"/>
              </w:rPr>
            </w:pPr>
            <w:r w:rsidRPr="00060DA8">
              <w:rPr>
                <w:rFonts w:ascii="Arial" w:hAnsi="Arial" w:cs="Arial"/>
                <w:sz w:val="21"/>
                <w:szCs w:val="21"/>
                <w:lang w:val="en-GB"/>
              </w:rPr>
              <w:t>No</w:t>
            </w:r>
          </w:p>
        </w:tc>
        <w:tc>
          <w:tcPr>
            <w:tcW w:w="414" w:type="pct"/>
            <w:gridSpan w:val="2"/>
            <w:shd w:val="clear" w:color="auto" w:fill="auto"/>
            <w:vAlign w:val="bottom"/>
          </w:tcPr>
          <w:p w14:paraId="2BB9DBF5" w14:textId="77777777" w:rsidR="000800B8" w:rsidRPr="00060DA8" w:rsidRDefault="008B6417" w:rsidP="00F91B49">
            <w:pPr>
              <w:snapToGrid w:val="0"/>
              <w:rPr>
                <w:rFonts w:ascii="Arial" w:hAnsi="Arial" w:cs="Arial"/>
                <w:sz w:val="21"/>
                <w:szCs w:val="21"/>
                <w:lang w:val="en-GB"/>
              </w:rPr>
            </w:pPr>
            <w:r w:rsidRPr="00060DA8">
              <w:rPr>
                <w:rFonts w:ascii="Arial" w:hAnsi="Arial" w:cs="Arial"/>
                <w:b/>
                <w:color w:val="FF0000"/>
                <w:sz w:val="21"/>
                <w:szCs w:val="21"/>
                <w:lang w:val="en-GB"/>
              </w:rPr>
              <w:t>q. 5</w:t>
            </w:r>
            <w:r w:rsidR="00367546" w:rsidRPr="00060DA8">
              <w:rPr>
                <w:rFonts w:ascii="Arial" w:hAnsi="Arial" w:cs="Arial"/>
                <w:b/>
                <w:color w:val="FF0000"/>
                <w:sz w:val="21"/>
                <w:szCs w:val="21"/>
                <w:lang w:val="en-GB"/>
              </w:rPr>
              <w:t>1</w:t>
            </w:r>
          </w:p>
        </w:tc>
        <w:tc>
          <w:tcPr>
            <w:tcW w:w="315" w:type="pct"/>
            <w:gridSpan w:val="2"/>
            <w:vMerge/>
            <w:tcBorders>
              <w:top w:val="single" w:sz="4" w:space="0" w:color="808080"/>
            </w:tcBorders>
            <w:shd w:val="clear" w:color="auto" w:fill="auto"/>
            <w:vAlign w:val="bottom"/>
          </w:tcPr>
          <w:p w14:paraId="14380BC4" w14:textId="77777777" w:rsidR="000800B8" w:rsidRPr="00060DA8" w:rsidRDefault="000800B8" w:rsidP="00F91B49">
            <w:pPr>
              <w:autoSpaceDE w:val="0"/>
              <w:snapToGrid w:val="0"/>
              <w:rPr>
                <w:rFonts w:ascii="Arial" w:hAnsi="Arial" w:cs="Arial"/>
                <w:sz w:val="17"/>
                <w:szCs w:val="17"/>
                <w:lang w:val="en-GB"/>
              </w:rPr>
            </w:pPr>
          </w:p>
        </w:tc>
        <w:tc>
          <w:tcPr>
            <w:tcW w:w="121" w:type="pct"/>
            <w:tcBorders>
              <w:right w:val="single" w:sz="4" w:space="0" w:color="000000"/>
            </w:tcBorders>
            <w:shd w:val="clear" w:color="auto" w:fill="auto"/>
            <w:vAlign w:val="bottom"/>
          </w:tcPr>
          <w:p w14:paraId="452815CD" w14:textId="77777777" w:rsidR="000800B8" w:rsidRPr="00060DA8" w:rsidRDefault="000800B8" w:rsidP="00F91B49">
            <w:pPr>
              <w:snapToGrid w:val="0"/>
              <w:rPr>
                <w:rFonts w:ascii="Arial" w:hAnsi="Arial" w:cs="Arial"/>
                <w:lang w:val="en-GB"/>
              </w:rPr>
            </w:pPr>
          </w:p>
        </w:tc>
      </w:tr>
      <w:tr w:rsidR="000800B8" w:rsidRPr="00060DA8" w14:paraId="06B49F44" w14:textId="77777777" w:rsidTr="000800B8">
        <w:tc>
          <w:tcPr>
            <w:tcW w:w="120" w:type="pct"/>
            <w:tcBorders>
              <w:left w:val="single" w:sz="4" w:space="0" w:color="000000"/>
              <w:bottom w:val="single" w:sz="4" w:space="0" w:color="000000"/>
            </w:tcBorders>
            <w:shd w:val="clear" w:color="auto" w:fill="auto"/>
            <w:vAlign w:val="bottom"/>
          </w:tcPr>
          <w:p w14:paraId="7F4AA479" w14:textId="77777777" w:rsidR="000800B8" w:rsidRPr="00060DA8" w:rsidRDefault="000800B8" w:rsidP="00F91B49">
            <w:pPr>
              <w:snapToGrid w:val="0"/>
              <w:rPr>
                <w:rFonts w:ascii="Arial" w:hAnsi="Arial" w:cs="Arial"/>
                <w:lang w:val="en-GB"/>
              </w:rPr>
            </w:pPr>
          </w:p>
        </w:tc>
        <w:tc>
          <w:tcPr>
            <w:tcW w:w="298" w:type="pct"/>
            <w:tcBorders>
              <w:bottom w:val="single" w:sz="4" w:space="0" w:color="000000"/>
            </w:tcBorders>
            <w:shd w:val="clear" w:color="auto" w:fill="auto"/>
            <w:vAlign w:val="bottom"/>
          </w:tcPr>
          <w:p w14:paraId="6D94BF26" w14:textId="77777777" w:rsidR="000800B8" w:rsidRPr="00060DA8" w:rsidRDefault="000800B8" w:rsidP="00F91B49">
            <w:pPr>
              <w:snapToGrid w:val="0"/>
              <w:rPr>
                <w:rFonts w:ascii="Arial" w:hAnsi="Arial" w:cs="Arial"/>
                <w:lang w:val="en-GB"/>
              </w:rPr>
            </w:pPr>
          </w:p>
        </w:tc>
        <w:tc>
          <w:tcPr>
            <w:tcW w:w="2547" w:type="pct"/>
            <w:tcBorders>
              <w:bottom w:val="single" w:sz="4" w:space="0" w:color="000000"/>
            </w:tcBorders>
            <w:shd w:val="clear" w:color="auto" w:fill="auto"/>
            <w:vAlign w:val="bottom"/>
          </w:tcPr>
          <w:p w14:paraId="7E76051E" w14:textId="77777777" w:rsidR="000800B8" w:rsidRPr="00060DA8" w:rsidRDefault="000800B8" w:rsidP="00F91B49">
            <w:pPr>
              <w:snapToGrid w:val="0"/>
              <w:rPr>
                <w:rFonts w:ascii="Arial" w:hAnsi="Arial" w:cs="Arial"/>
                <w:lang w:val="en-GB"/>
              </w:rPr>
            </w:pPr>
          </w:p>
        </w:tc>
        <w:tc>
          <w:tcPr>
            <w:tcW w:w="183" w:type="pct"/>
            <w:vMerge/>
            <w:tcBorders>
              <w:bottom w:val="single" w:sz="4" w:space="0" w:color="000000"/>
            </w:tcBorders>
            <w:shd w:val="clear" w:color="auto" w:fill="auto"/>
            <w:vAlign w:val="bottom"/>
          </w:tcPr>
          <w:p w14:paraId="10AF5AE5" w14:textId="77777777" w:rsidR="000800B8" w:rsidRPr="00060DA8" w:rsidRDefault="000800B8" w:rsidP="00F91B49">
            <w:pPr>
              <w:snapToGrid w:val="0"/>
              <w:rPr>
                <w:rFonts w:ascii="Arial" w:hAnsi="Arial" w:cs="Arial"/>
                <w:lang w:val="en-GB"/>
              </w:rPr>
            </w:pPr>
          </w:p>
        </w:tc>
        <w:tc>
          <w:tcPr>
            <w:tcW w:w="1142" w:type="pct"/>
            <w:gridSpan w:val="4"/>
            <w:tcBorders>
              <w:bottom w:val="single" w:sz="4" w:space="0" w:color="000000"/>
            </w:tcBorders>
            <w:shd w:val="clear" w:color="auto" w:fill="auto"/>
          </w:tcPr>
          <w:p w14:paraId="323EB492" w14:textId="77777777" w:rsidR="000800B8" w:rsidRPr="00060DA8" w:rsidRDefault="000800B8" w:rsidP="00F91B49">
            <w:pPr>
              <w:snapToGrid w:val="0"/>
              <w:rPr>
                <w:rFonts w:ascii="Arial" w:hAnsi="Arial" w:cs="Arial"/>
                <w:lang w:val="en-GB"/>
              </w:rPr>
            </w:pPr>
          </w:p>
        </w:tc>
        <w:tc>
          <w:tcPr>
            <w:tcW w:w="521" w:type="pct"/>
            <w:gridSpan w:val="2"/>
            <w:tcBorders>
              <w:bottom w:val="single" w:sz="4" w:space="0" w:color="000000"/>
            </w:tcBorders>
            <w:shd w:val="clear" w:color="auto" w:fill="auto"/>
            <w:vAlign w:val="bottom"/>
          </w:tcPr>
          <w:p w14:paraId="2AA2136A" w14:textId="77777777" w:rsidR="000800B8" w:rsidRPr="00060DA8" w:rsidRDefault="000800B8" w:rsidP="00F91B49">
            <w:pPr>
              <w:snapToGrid w:val="0"/>
              <w:rPr>
                <w:rFonts w:ascii="Arial" w:hAnsi="Arial" w:cs="Arial"/>
                <w:lang w:val="en-GB"/>
              </w:rPr>
            </w:pPr>
          </w:p>
        </w:tc>
        <w:tc>
          <w:tcPr>
            <w:tcW w:w="188" w:type="pct"/>
            <w:gridSpan w:val="2"/>
            <w:tcBorders>
              <w:bottom w:val="single" w:sz="4" w:space="0" w:color="000000"/>
              <w:right w:val="single" w:sz="4" w:space="0" w:color="000000"/>
            </w:tcBorders>
            <w:shd w:val="clear" w:color="auto" w:fill="auto"/>
            <w:vAlign w:val="bottom"/>
          </w:tcPr>
          <w:p w14:paraId="26CFA333" w14:textId="77777777" w:rsidR="000800B8" w:rsidRPr="00060DA8" w:rsidRDefault="000800B8" w:rsidP="00F91B49">
            <w:pPr>
              <w:snapToGrid w:val="0"/>
              <w:rPr>
                <w:rFonts w:ascii="Arial" w:hAnsi="Arial" w:cs="Arial"/>
                <w:lang w:val="en-GB"/>
              </w:rPr>
            </w:pPr>
          </w:p>
        </w:tc>
      </w:tr>
    </w:tbl>
    <w:p w14:paraId="5A4EAEF8" w14:textId="77777777" w:rsidR="000835B9" w:rsidRPr="00060DA8" w:rsidRDefault="000835B9" w:rsidP="00CD313C">
      <w:pPr>
        <w:rPr>
          <w:rFonts w:ascii="Arial" w:hAnsi="Arial" w:cs="Arial"/>
          <w:sz w:val="20"/>
          <w:szCs w:val="20"/>
          <w:lang w:val="en-US"/>
        </w:rPr>
      </w:pPr>
    </w:p>
    <w:tbl>
      <w:tblPr>
        <w:tblW w:w="5000" w:type="pct"/>
        <w:tblLook w:val="0000" w:firstRow="0" w:lastRow="0" w:firstColumn="0" w:lastColumn="0" w:noHBand="0" w:noVBand="0"/>
      </w:tblPr>
      <w:tblGrid>
        <w:gridCol w:w="222"/>
        <w:gridCol w:w="550"/>
        <w:gridCol w:w="4942"/>
        <w:gridCol w:w="907"/>
        <w:gridCol w:w="1311"/>
        <w:gridCol w:w="908"/>
        <w:gridCol w:w="222"/>
      </w:tblGrid>
      <w:tr w:rsidR="000E72E3" w:rsidRPr="00060DA8" w14:paraId="4F6D6206" w14:textId="77777777" w:rsidTr="000E72E3">
        <w:trPr>
          <w:trHeight w:val="461"/>
        </w:trPr>
        <w:tc>
          <w:tcPr>
            <w:tcW w:w="122" w:type="pct"/>
            <w:tcBorders>
              <w:top w:val="single" w:sz="4" w:space="0" w:color="000000"/>
              <w:left w:val="single" w:sz="4" w:space="0" w:color="000000"/>
            </w:tcBorders>
            <w:shd w:val="clear" w:color="auto" w:fill="auto"/>
            <w:vAlign w:val="bottom"/>
          </w:tcPr>
          <w:p w14:paraId="179B53F0" w14:textId="77777777" w:rsidR="000E72E3" w:rsidRPr="00060DA8" w:rsidRDefault="000E72E3" w:rsidP="0011413E">
            <w:pPr>
              <w:snapToGrid w:val="0"/>
              <w:rPr>
                <w:rFonts w:ascii="Arial" w:hAnsi="Arial" w:cs="Arial"/>
                <w:lang w:val="en-GB"/>
              </w:rPr>
            </w:pPr>
          </w:p>
        </w:tc>
        <w:tc>
          <w:tcPr>
            <w:tcW w:w="267" w:type="pct"/>
            <w:tcBorders>
              <w:top w:val="single" w:sz="4" w:space="0" w:color="000000"/>
            </w:tcBorders>
            <w:shd w:val="clear" w:color="auto" w:fill="auto"/>
            <w:vAlign w:val="bottom"/>
          </w:tcPr>
          <w:p w14:paraId="3CEFCA9F" w14:textId="77777777" w:rsidR="000E72E3" w:rsidRPr="00060DA8" w:rsidRDefault="000E72E3" w:rsidP="0011413E">
            <w:pPr>
              <w:numPr>
                <w:ilvl w:val="0"/>
                <w:numId w:val="1"/>
              </w:numPr>
              <w:snapToGrid w:val="0"/>
              <w:rPr>
                <w:rFonts w:ascii="Arial" w:hAnsi="Arial" w:cs="Arial"/>
                <w:b/>
                <w:color w:val="FFFFFF"/>
                <w:lang w:val="en-GB"/>
              </w:rPr>
            </w:pPr>
          </w:p>
        </w:tc>
        <w:tc>
          <w:tcPr>
            <w:tcW w:w="2735" w:type="pct"/>
            <w:tcBorders>
              <w:top w:val="single" w:sz="4" w:space="0" w:color="000000"/>
            </w:tcBorders>
            <w:shd w:val="clear" w:color="auto" w:fill="auto"/>
            <w:vAlign w:val="bottom"/>
          </w:tcPr>
          <w:p w14:paraId="563D0496" w14:textId="77777777" w:rsidR="000E72E3" w:rsidRPr="00060DA8" w:rsidRDefault="000E72E3" w:rsidP="0011413E">
            <w:pPr>
              <w:snapToGrid w:val="0"/>
              <w:rPr>
                <w:rFonts w:ascii="Arial" w:hAnsi="Arial" w:cs="Arial"/>
                <w:lang w:val="en-GB"/>
              </w:rPr>
            </w:pPr>
          </w:p>
        </w:tc>
        <w:tc>
          <w:tcPr>
            <w:tcW w:w="510" w:type="pct"/>
            <w:tcBorders>
              <w:top w:val="single" w:sz="4" w:space="0" w:color="000000"/>
            </w:tcBorders>
            <w:shd w:val="clear" w:color="auto" w:fill="auto"/>
            <w:vAlign w:val="bottom"/>
          </w:tcPr>
          <w:p w14:paraId="7DE5CBA0" w14:textId="77777777" w:rsidR="000E72E3" w:rsidRPr="00060DA8" w:rsidRDefault="000E72E3" w:rsidP="000E72E3">
            <w:pPr>
              <w:autoSpaceDE w:val="0"/>
              <w:snapToGrid w:val="0"/>
              <w:rPr>
                <w:rFonts w:ascii="Arial" w:hAnsi="Arial" w:cs="Arial"/>
                <w:sz w:val="17"/>
                <w:szCs w:val="17"/>
                <w:lang w:val="en-GB"/>
              </w:rPr>
            </w:pPr>
          </w:p>
        </w:tc>
        <w:tc>
          <w:tcPr>
            <w:tcW w:w="1243" w:type="pct"/>
            <w:gridSpan w:val="2"/>
            <w:vMerge w:val="restart"/>
            <w:tcBorders>
              <w:top w:val="single" w:sz="4" w:space="0" w:color="000000"/>
            </w:tcBorders>
            <w:shd w:val="clear" w:color="auto" w:fill="auto"/>
            <w:vAlign w:val="bottom"/>
          </w:tcPr>
          <w:p w14:paraId="73C1B0DC" w14:textId="77777777" w:rsidR="000E72E3" w:rsidRPr="00060DA8" w:rsidRDefault="000E72E3" w:rsidP="000E72E3">
            <w:pPr>
              <w:autoSpaceDE w:val="0"/>
              <w:snapToGrid w:val="0"/>
              <w:rPr>
                <w:rFonts w:ascii="Arial" w:hAnsi="Arial" w:cs="Arial"/>
                <w:sz w:val="20"/>
                <w:szCs w:val="20"/>
                <w:lang w:val="en-GB"/>
              </w:rPr>
            </w:pPr>
            <w:r w:rsidRPr="00060DA8">
              <w:rPr>
                <w:rFonts w:ascii="Arial" w:hAnsi="Arial" w:cs="Arial"/>
                <w:sz w:val="20"/>
                <w:szCs w:val="20"/>
                <w:lang w:val="en-GB"/>
              </w:rPr>
              <w:t>1. ___________</w:t>
            </w:r>
          </w:p>
          <w:p w14:paraId="68AACBF3" w14:textId="77777777" w:rsidR="000E72E3" w:rsidRPr="00060DA8" w:rsidRDefault="000E72E3" w:rsidP="000E72E3">
            <w:pPr>
              <w:autoSpaceDE w:val="0"/>
              <w:snapToGrid w:val="0"/>
              <w:rPr>
                <w:rFonts w:ascii="Arial" w:hAnsi="Arial" w:cs="Arial"/>
                <w:sz w:val="20"/>
                <w:szCs w:val="20"/>
                <w:lang w:val="en-GB"/>
              </w:rPr>
            </w:pPr>
            <w:r w:rsidRPr="00060DA8">
              <w:rPr>
                <w:rFonts w:ascii="Arial" w:hAnsi="Arial" w:cs="Arial"/>
                <w:sz w:val="20"/>
                <w:szCs w:val="20"/>
                <w:lang w:val="en-GB"/>
              </w:rPr>
              <w:t>2. ___________</w:t>
            </w:r>
          </w:p>
          <w:p w14:paraId="7B5F15FF" w14:textId="77777777" w:rsidR="000E72E3" w:rsidRPr="00060DA8" w:rsidRDefault="000E72E3" w:rsidP="000E72E3">
            <w:pPr>
              <w:autoSpaceDE w:val="0"/>
              <w:snapToGrid w:val="0"/>
              <w:rPr>
                <w:rFonts w:ascii="Arial" w:hAnsi="Arial" w:cs="Arial"/>
                <w:sz w:val="17"/>
                <w:szCs w:val="17"/>
                <w:lang w:val="en-GB"/>
              </w:rPr>
            </w:pPr>
            <w:r w:rsidRPr="00060DA8">
              <w:rPr>
                <w:rFonts w:ascii="Arial" w:hAnsi="Arial" w:cs="Arial"/>
                <w:sz w:val="20"/>
                <w:szCs w:val="20"/>
                <w:lang w:val="en-GB"/>
              </w:rPr>
              <w:t>3. ___________</w:t>
            </w:r>
          </w:p>
        </w:tc>
        <w:tc>
          <w:tcPr>
            <w:tcW w:w="122" w:type="pct"/>
            <w:tcBorders>
              <w:top w:val="single" w:sz="4" w:space="0" w:color="000000"/>
              <w:right w:val="single" w:sz="4" w:space="0" w:color="000000"/>
            </w:tcBorders>
            <w:shd w:val="clear" w:color="auto" w:fill="auto"/>
            <w:vAlign w:val="bottom"/>
          </w:tcPr>
          <w:p w14:paraId="09DBC6FC" w14:textId="77777777" w:rsidR="000E72E3" w:rsidRPr="00060DA8" w:rsidRDefault="000E72E3" w:rsidP="0011413E">
            <w:pPr>
              <w:snapToGrid w:val="0"/>
              <w:rPr>
                <w:rFonts w:ascii="Arial" w:hAnsi="Arial" w:cs="Arial"/>
                <w:lang w:val="en-GB"/>
              </w:rPr>
            </w:pPr>
          </w:p>
        </w:tc>
      </w:tr>
      <w:tr w:rsidR="000E72E3" w:rsidRPr="00D6369D" w14:paraId="5EA34BF9" w14:textId="77777777" w:rsidTr="000E72E3">
        <w:trPr>
          <w:trHeight w:val="461"/>
        </w:trPr>
        <w:tc>
          <w:tcPr>
            <w:tcW w:w="122" w:type="pct"/>
            <w:vMerge w:val="restart"/>
            <w:tcBorders>
              <w:left w:val="single" w:sz="4" w:space="0" w:color="000000"/>
            </w:tcBorders>
            <w:shd w:val="clear" w:color="auto" w:fill="auto"/>
            <w:vAlign w:val="bottom"/>
          </w:tcPr>
          <w:p w14:paraId="32566E07" w14:textId="77777777" w:rsidR="000E72E3" w:rsidRPr="00060DA8" w:rsidRDefault="000E72E3" w:rsidP="0011413E">
            <w:pPr>
              <w:snapToGrid w:val="0"/>
              <w:rPr>
                <w:rFonts w:ascii="Arial" w:hAnsi="Arial" w:cs="Arial"/>
                <w:lang w:val="en-GB"/>
              </w:rPr>
            </w:pPr>
          </w:p>
        </w:tc>
        <w:tc>
          <w:tcPr>
            <w:tcW w:w="267" w:type="pct"/>
            <w:shd w:val="clear" w:color="auto" w:fill="000000"/>
            <w:vAlign w:val="bottom"/>
          </w:tcPr>
          <w:p w14:paraId="38C7C0F6" w14:textId="77777777" w:rsidR="000E72E3" w:rsidRPr="00060DA8" w:rsidRDefault="00575A8C" w:rsidP="00367546">
            <w:pPr>
              <w:snapToGrid w:val="0"/>
              <w:rPr>
                <w:rFonts w:ascii="Arial" w:hAnsi="Arial" w:cs="Arial"/>
                <w:b/>
                <w:color w:val="FFFFFF"/>
                <w:lang w:val="en-GB"/>
              </w:rPr>
            </w:pPr>
            <w:r w:rsidRPr="00060DA8">
              <w:rPr>
                <w:rFonts w:ascii="Arial" w:hAnsi="Arial" w:cs="Arial"/>
                <w:b/>
                <w:color w:val="FFFFFF"/>
                <w:lang w:val="en-GB"/>
              </w:rPr>
              <w:t>4</w:t>
            </w:r>
            <w:r w:rsidR="00367546" w:rsidRPr="00060DA8">
              <w:rPr>
                <w:rFonts w:ascii="Arial" w:hAnsi="Arial" w:cs="Arial"/>
                <w:b/>
                <w:color w:val="FFFFFF"/>
                <w:lang w:val="en-GB"/>
              </w:rPr>
              <w:t>9</w:t>
            </w:r>
            <w:r w:rsidRPr="00060DA8">
              <w:rPr>
                <w:rFonts w:ascii="Arial" w:hAnsi="Arial" w:cs="Arial"/>
                <w:b/>
                <w:color w:val="FFFFFF"/>
                <w:lang w:val="en-GB"/>
              </w:rPr>
              <w:t xml:space="preserve">. </w:t>
            </w:r>
          </w:p>
        </w:tc>
        <w:tc>
          <w:tcPr>
            <w:tcW w:w="2735" w:type="pct"/>
            <w:vMerge w:val="restart"/>
            <w:shd w:val="clear" w:color="auto" w:fill="D9D9D9"/>
          </w:tcPr>
          <w:p w14:paraId="62425C9B" w14:textId="77777777" w:rsidR="000E72E3" w:rsidRPr="00060DA8" w:rsidRDefault="000E72E3" w:rsidP="000E72E3">
            <w:pPr>
              <w:snapToGrid w:val="0"/>
              <w:rPr>
                <w:rFonts w:ascii="Arial" w:hAnsi="Arial" w:cs="Arial"/>
                <w:lang w:val="en-GB"/>
              </w:rPr>
            </w:pPr>
            <w:r w:rsidRPr="00060DA8">
              <w:rPr>
                <w:rFonts w:ascii="Arial" w:hAnsi="Arial" w:cs="Arial"/>
                <w:lang w:val="en-GB"/>
              </w:rPr>
              <w:t>What are those other marine products?</w:t>
            </w:r>
          </w:p>
        </w:tc>
        <w:tc>
          <w:tcPr>
            <w:tcW w:w="510" w:type="pct"/>
            <w:shd w:val="clear" w:color="auto" w:fill="auto"/>
            <w:vAlign w:val="bottom"/>
          </w:tcPr>
          <w:p w14:paraId="26E78BD7" w14:textId="77777777" w:rsidR="000E72E3" w:rsidRPr="00060DA8" w:rsidRDefault="000E72E3" w:rsidP="000E72E3">
            <w:pPr>
              <w:autoSpaceDE w:val="0"/>
              <w:snapToGrid w:val="0"/>
              <w:rPr>
                <w:rFonts w:ascii="Arial" w:hAnsi="Arial" w:cs="Arial"/>
                <w:sz w:val="17"/>
                <w:szCs w:val="17"/>
                <w:lang w:val="en-GB"/>
              </w:rPr>
            </w:pPr>
          </w:p>
        </w:tc>
        <w:tc>
          <w:tcPr>
            <w:tcW w:w="1243" w:type="pct"/>
            <w:gridSpan w:val="2"/>
            <w:vMerge/>
            <w:shd w:val="clear" w:color="auto" w:fill="auto"/>
            <w:vAlign w:val="bottom"/>
          </w:tcPr>
          <w:p w14:paraId="1BEC6F4E" w14:textId="77777777" w:rsidR="000E72E3" w:rsidRPr="00060DA8" w:rsidRDefault="000E72E3" w:rsidP="000E72E3">
            <w:pPr>
              <w:autoSpaceDE w:val="0"/>
              <w:snapToGrid w:val="0"/>
              <w:rPr>
                <w:rFonts w:ascii="Arial" w:hAnsi="Arial" w:cs="Arial"/>
                <w:sz w:val="17"/>
                <w:szCs w:val="17"/>
                <w:lang w:val="en-GB"/>
              </w:rPr>
            </w:pPr>
          </w:p>
        </w:tc>
        <w:tc>
          <w:tcPr>
            <w:tcW w:w="122" w:type="pct"/>
            <w:vMerge w:val="restart"/>
            <w:tcBorders>
              <w:right w:val="single" w:sz="4" w:space="0" w:color="000000"/>
            </w:tcBorders>
            <w:shd w:val="clear" w:color="auto" w:fill="auto"/>
            <w:vAlign w:val="bottom"/>
          </w:tcPr>
          <w:p w14:paraId="5876BFA7" w14:textId="77777777" w:rsidR="000E72E3" w:rsidRPr="00060DA8" w:rsidRDefault="000E72E3" w:rsidP="0011413E">
            <w:pPr>
              <w:snapToGrid w:val="0"/>
              <w:rPr>
                <w:rFonts w:ascii="Arial" w:hAnsi="Arial" w:cs="Arial"/>
                <w:lang w:val="en-GB"/>
              </w:rPr>
            </w:pPr>
          </w:p>
        </w:tc>
      </w:tr>
      <w:tr w:rsidR="000E72E3" w:rsidRPr="00D6369D" w14:paraId="34152962" w14:textId="77777777" w:rsidTr="000E72E3">
        <w:trPr>
          <w:trHeight w:val="77"/>
        </w:trPr>
        <w:tc>
          <w:tcPr>
            <w:tcW w:w="122" w:type="pct"/>
            <w:vMerge/>
            <w:tcBorders>
              <w:left w:val="single" w:sz="4" w:space="0" w:color="000000"/>
            </w:tcBorders>
            <w:shd w:val="clear" w:color="auto" w:fill="auto"/>
            <w:vAlign w:val="bottom"/>
          </w:tcPr>
          <w:p w14:paraId="39A67549" w14:textId="77777777" w:rsidR="000E72E3" w:rsidRPr="00060DA8" w:rsidRDefault="000E72E3" w:rsidP="0011413E">
            <w:pPr>
              <w:snapToGrid w:val="0"/>
              <w:rPr>
                <w:rFonts w:ascii="Arial" w:hAnsi="Arial" w:cs="Arial"/>
                <w:lang w:val="en-GB"/>
              </w:rPr>
            </w:pPr>
          </w:p>
        </w:tc>
        <w:tc>
          <w:tcPr>
            <w:tcW w:w="267" w:type="pct"/>
            <w:shd w:val="clear" w:color="auto" w:fill="auto"/>
            <w:vAlign w:val="bottom"/>
          </w:tcPr>
          <w:p w14:paraId="41EE4597" w14:textId="77777777" w:rsidR="000E72E3" w:rsidRPr="00060DA8" w:rsidRDefault="000E72E3" w:rsidP="0011413E">
            <w:pPr>
              <w:snapToGrid w:val="0"/>
              <w:rPr>
                <w:rFonts w:ascii="Arial" w:hAnsi="Arial" w:cs="Arial"/>
                <w:b/>
                <w:color w:val="FFFFFF"/>
                <w:lang w:val="en-GB"/>
              </w:rPr>
            </w:pPr>
          </w:p>
        </w:tc>
        <w:tc>
          <w:tcPr>
            <w:tcW w:w="2735" w:type="pct"/>
            <w:vMerge/>
            <w:shd w:val="clear" w:color="auto" w:fill="D9D9D9"/>
            <w:vAlign w:val="bottom"/>
          </w:tcPr>
          <w:p w14:paraId="6CF0840D" w14:textId="77777777" w:rsidR="000E72E3" w:rsidRPr="00060DA8" w:rsidRDefault="000E72E3" w:rsidP="0011413E">
            <w:pPr>
              <w:snapToGrid w:val="0"/>
              <w:rPr>
                <w:rFonts w:ascii="Arial" w:hAnsi="Arial" w:cs="Arial"/>
                <w:lang w:val="en-GB"/>
              </w:rPr>
            </w:pPr>
          </w:p>
        </w:tc>
        <w:tc>
          <w:tcPr>
            <w:tcW w:w="510" w:type="pct"/>
            <w:shd w:val="clear" w:color="auto" w:fill="auto"/>
            <w:vAlign w:val="bottom"/>
          </w:tcPr>
          <w:p w14:paraId="6206CA86" w14:textId="77777777" w:rsidR="000E72E3" w:rsidRPr="00060DA8" w:rsidRDefault="000E72E3" w:rsidP="000E72E3">
            <w:pPr>
              <w:autoSpaceDE w:val="0"/>
              <w:snapToGrid w:val="0"/>
              <w:rPr>
                <w:rFonts w:ascii="Arial" w:hAnsi="Arial" w:cs="Arial"/>
                <w:sz w:val="17"/>
                <w:szCs w:val="17"/>
                <w:lang w:val="en-GB"/>
              </w:rPr>
            </w:pPr>
          </w:p>
        </w:tc>
        <w:tc>
          <w:tcPr>
            <w:tcW w:w="1243" w:type="pct"/>
            <w:gridSpan w:val="2"/>
            <w:vMerge/>
            <w:shd w:val="clear" w:color="auto" w:fill="auto"/>
            <w:vAlign w:val="bottom"/>
          </w:tcPr>
          <w:p w14:paraId="399474C9" w14:textId="77777777" w:rsidR="000E72E3" w:rsidRPr="00060DA8" w:rsidRDefault="000E72E3" w:rsidP="000E72E3">
            <w:pPr>
              <w:autoSpaceDE w:val="0"/>
              <w:snapToGrid w:val="0"/>
              <w:rPr>
                <w:rFonts w:ascii="Arial" w:hAnsi="Arial" w:cs="Arial"/>
                <w:sz w:val="17"/>
                <w:szCs w:val="17"/>
                <w:lang w:val="en-GB"/>
              </w:rPr>
            </w:pPr>
          </w:p>
        </w:tc>
        <w:tc>
          <w:tcPr>
            <w:tcW w:w="122" w:type="pct"/>
            <w:vMerge/>
            <w:tcBorders>
              <w:right w:val="single" w:sz="4" w:space="0" w:color="000000"/>
            </w:tcBorders>
            <w:shd w:val="clear" w:color="auto" w:fill="auto"/>
            <w:vAlign w:val="bottom"/>
          </w:tcPr>
          <w:p w14:paraId="0F511166" w14:textId="77777777" w:rsidR="000E72E3" w:rsidRPr="00060DA8" w:rsidRDefault="000E72E3" w:rsidP="0011413E">
            <w:pPr>
              <w:snapToGrid w:val="0"/>
              <w:rPr>
                <w:rFonts w:ascii="Arial" w:hAnsi="Arial" w:cs="Arial"/>
                <w:lang w:val="en-GB"/>
              </w:rPr>
            </w:pPr>
          </w:p>
        </w:tc>
      </w:tr>
      <w:tr w:rsidR="000E72E3" w:rsidRPr="00D6369D" w14:paraId="453F27A3" w14:textId="77777777" w:rsidTr="000E72E3">
        <w:tc>
          <w:tcPr>
            <w:tcW w:w="122" w:type="pct"/>
            <w:tcBorders>
              <w:left w:val="single" w:sz="4" w:space="0" w:color="000000"/>
              <w:bottom w:val="single" w:sz="4" w:space="0" w:color="000000"/>
            </w:tcBorders>
            <w:shd w:val="clear" w:color="auto" w:fill="auto"/>
            <w:vAlign w:val="bottom"/>
          </w:tcPr>
          <w:p w14:paraId="2AE15857" w14:textId="77777777" w:rsidR="000E72E3" w:rsidRPr="00060DA8" w:rsidRDefault="000E72E3" w:rsidP="0011413E">
            <w:pPr>
              <w:snapToGrid w:val="0"/>
              <w:rPr>
                <w:rFonts w:ascii="Arial" w:hAnsi="Arial" w:cs="Arial"/>
                <w:lang w:val="en-GB"/>
              </w:rPr>
            </w:pPr>
          </w:p>
        </w:tc>
        <w:tc>
          <w:tcPr>
            <w:tcW w:w="267" w:type="pct"/>
            <w:tcBorders>
              <w:bottom w:val="single" w:sz="4" w:space="0" w:color="000000"/>
            </w:tcBorders>
            <w:shd w:val="clear" w:color="auto" w:fill="auto"/>
            <w:vAlign w:val="bottom"/>
          </w:tcPr>
          <w:p w14:paraId="2206BCE0" w14:textId="77777777" w:rsidR="000E72E3" w:rsidRPr="00060DA8" w:rsidRDefault="000E72E3" w:rsidP="0011413E">
            <w:pPr>
              <w:snapToGrid w:val="0"/>
              <w:rPr>
                <w:rFonts w:ascii="Arial" w:hAnsi="Arial" w:cs="Arial"/>
                <w:lang w:val="en-GB"/>
              </w:rPr>
            </w:pPr>
          </w:p>
        </w:tc>
        <w:tc>
          <w:tcPr>
            <w:tcW w:w="2735" w:type="pct"/>
            <w:tcBorders>
              <w:bottom w:val="single" w:sz="4" w:space="0" w:color="000000"/>
            </w:tcBorders>
            <w:shd w:val="clear" w:color="auto" w:fill="auto"/>
            <w:vAlign w:val="bottom"/>
          </w:tcPr>
          <w:p w14:paraId="7788AAD9" w14:textId="77777777" w:rsidR="000E72E3" w:rsidRPr="00060DA8" w:rsidRDefault="000E72E3" w:rsidP="0011413E">
            <w:pPr>
              <w:snapToGrid w:val="0"/>
              <w:rPr>
                <w:rFonts w:ascii="Arial" w:hAnsi="Arial" w:cs="Arial"/>
                <w:lang w:val="en-GB"/>
              </w:rPr>
            </w:pPr>
          </w:p>
        </w:tc>
        <w:tc>
          <w:tcPr>
            <w:tcW w:w="510" w:type="pct"/>
            <w:tcBorders>
              <w:bottom w:val="single" w:sz="4" w:space="0" w:color="000000"/>
            </w:tcBorders>
            <w:shd w:val="clear" w:color="auto" w:fill="auto"/>
            <w:vAlign w:val="bottom"/>
          </w:tcPr>
          <w:p w14:paraId="510F3FFE" w14:textId="77777777" w:rsidR="000E72E3" w:rsidRPr="00060DA8" w:rsidRDefault="000E72E3" w:rsidP="000E72E3">
            <w:pPr>
              <w:snapToGrid w:val="0"/>
              <w:rPr>
                <w:rFonts w:ascii="Arial" w:hAnsi="Arial" w:cs="Arial"/>
                <w:lang w:val="en-GB"/>
              </w:rPr>
            </w:pPr>
          </w:p>
        </w:tc>
        <w:tc>
          <w:tcPr>
            <w:tcW w:w="733" w:type="pct"/>
            <w:tcBorders>
              <w:bottom w:val="single" w:sz="4" w:space="0" w:color="000000"/>
            </w:tcBorders>
            <w:shd w:val="clear" w:color="auto" w:fill="auto"/>
            <w:vAlign w:val="bottom"/>
          </w:tcPr>
          <w:p w14:paraId="5116C22C" w14:textId="77777777" w:rsidR="000E72E3" w:rsidRPr="00060DA8" w:rsidRDefault="000E72E3" w:rsidP="000E72E3">
            <w:pPr>
              <w:snapToGrid w:val="0"/>
              <w:rPr>
                <w:rFonts w:ascii="Arial" w:hAnsi="Arial" w:cs="Arial"/>
                <w:lang w:val="en-GB"/>
              </w:rPr>
            </w:pPr>
          </w:p>
        </w:tc>
        <w:tc>
          <w:tcPr>
            <w:tcW w:w="510" w:type="pct"/>
            <w:tcBorders>
              <w:bottom w:val="single" w:sz="4" w:space="0" w:color="000000"/>
            </w:tcBorders>
            <w:shd w:val="clear" w:color="auto" w:fill="auto"/>
            <w:vAlign w:val="bottom"/>
          </w:tcPr>
          <w:p w14:paraId="7123F616" w14:textId="77777777" w:rsidR="000E72E3" w:rsidRPr="00060DA8" w:rsidRDefault="000E72E3" w:rsidP="000E72E3">
            <w:pPr>
              <w:snapToGrid w:val="0"/>
              <w:rPr>
                <w:rFonts w:ascii="Arial" w:hAnsi="Arial" w:cs="Arial"/>
                <w:lang w:val="en-GB"/>
              </w:rPr>
            </w:pPr>
          </w:p>
        </w:tc>
        <w:tc>
          <w:tcPr>
            <w:tcW w:w="122" w:type="pct"/>
            <w:tcBorders>
              <w:bottom w:val="single" w:sz="4" w:space="0" w:color="000000"/>
              <w:right w:val="single" w:sz="4" w:space="0" w:color="000000"/>
            </w:tcBorders>
            <w:shd w:val="clear" w:color="auto" w:fill="auto"/>
            <w:vAlign w:val="bottom"/>
          </w:tcPr>
          <w:p w14:paraId="0BA49D9C" w14:textId="77777777" w:rsidR="000E72E3" w:rsidRPr="00060DA8" w:rsidRDefault="000E72E3" w:rsidP="0011413E">
            <w:pPr>
              <w:snapToGrid w:val="0"/>
              <w:rPr>
                <w:rFonts w:ascii="Arial" w:hAnsi="Arial" w:cs="Arial"/>
                <w:lang w:val="en-GB"/>
              </w:rPr>
            </w:pPr>
          </w:p>
        </w:tc>
      </w:tr>
    </w:tbl>
    <w:p w14:paraId="22E07A5F" w14:textId="77777777" w:rsidR="000E72E3" w:rsidRPr="00060DA8" w:rsidRDefault="000E72E3" w:rsidP="00CD313C">
      <w:pPr>
        <w:rPr>
          <w:rFonts w:ascii="Arial" w:hAnsi="Arial" w:cs="Arial"/>
          <w:sz w:val="20"/>
          <w:szCs w:val="20"/>
          <w:lang w:val="en-US"/>
        </w:rPr>
      </w:pPr>
    </w:p>
    <w:p w14:paraId="18C36668" w14:textId="77777777" w:rsidR="000E72E3" w:rsidRPr="00060DA8" w:rsidRDefault="000E72E3" w:rsidP="00CD313C">
      <w:pPr>
        <w:rPr>
          <w:rFonts w:ascii="Arial" w:hAnsi="Arial" w:cs="Arial"/>
          <w:sz w:val="20"/>
          <w:szCs w:val="20"/>
          <w:lang w:val="en-US"/>
        </w:rPr>
      </w:pPr>
    </w:p>
    <w:tbl>
      <w:tblPr>
        <w:tblW w:w="5000" w:type="pct"/>
        <w:tblLook w:val="0000" w:firstRow="0" w:lastRow="0" w:firstColumn="0" w:lastColumn="0" w:noHBand="0" w:noVBand="0"/>
      </w:tblPr>
      <w:tblGrid>
        <w:gridCol w:w="247"/>
        <w:gridCol w:w="593"/>
        <w:gridCol w:w="5028"/>
        <w:gridCol w:w="248"/>
        <w:gridCol w:w="295"/>
        <w:gridCol w:w="413"/>
        <w:gridCol w:w="828"/>
        <w:gridCol w:w="1154"/>
        <w:gridCol w:w="256"/>
      </w:tblGrid>
      <w:tr w:rsidR="00911680" w:rsidRPr="00D6369D" w14:paraId="547AAAA3" w14:textId="77777777" w:rsidTr="000E72E3">
        <w:tc>
          <w:tcPr>
            <w:tcW w:w="136" w:type="pct"/>
            <w:tcBorders>
              <w:top w:val="single" w:sz="4" w:space="0" w:color="000000"/>
              <w:left w:val="single" w:sz="4" w:space="0" w:color="000000"/>
            </w:tcBorders>
            <w:shd w:val="clear" w:color="auto" w:fill="auto"/>
            <w:vAlign w:val="bottom"/>
          </w:tcPr>
          <w:p w14:paraId="1B3C59BB" w14:textId="77777777" w:rsidR="00911680" w:rsidRPr="00060DA8" w:rsidRDefault="00911680" w:rsidP="004A428D">
            <w:pPr>
              <w:snapToGrid w:val="0"/>
              <w:rPr>
                <w:rFonts w:ascii="Arial" w:hAnsi="Arial" w:cs="Arial"/>
                <w:lang w:val="en-GB"/>
              </w:rPr>
            </w:pPr>
          </w:p>
        </w:tc>
        <w:tc>
          <w:tcPr>
            <w:tcW w:w="327" w:type="pct"/>
            <w:tcBorders>
              <w:top w:val="single" w:sz="4" w:space="0" w:color="000000"/>
            </w:tcBorders>
            <w:shd w:val="clear" w:color="auto" w:fill="auto"/>
            <w:vAlign w:val="bottom"/>
          </w:tcPr>
          <w:p w14:paraId="754B2C61" w14:textId="77777777" w:rsidR="00911680" w:rsidRPr="00060DA8" w:rsidRDefault="00911680" w:rsidP="004A428D">
            <w:pPr>
              <w:snapToGrid w:val="0"/>
              <w:rPr>
                <w:rFonts w:ascii="Arial" w:hAnsi="Arial" w:cs="Arial"/>
                <w:lang w:val="en-GB"/>
              </w:rPr>
            </w:pPr>
          </w:p>
        </w:tc>
        <w:tc>
          <w:tcPr>
            <w:tcW w:w="2774" w:type="pct"/>
            <w:tcBorders>
              <w:top w:val="single" w:sz="4" w:space="0" w:color="000000"/>
            </w:tcBorders>
            <w:shd w:val="clear" w:color="auto" w:fill="auto"/>
            <w:vAlign w:val="bottom"/>
          </w:tcPr>
          <w:p w14:paraId="5FF27016" w14:textId="77777777" w:rsidR="00911680" w:rsidRPr="00060DA8" w:rsidRDefault="00911680" w:rsidP="004A428D">
            <w:pPr>
              <w:snapToGrid w:val="0"/>
              <w:rPr>
                <w:rFonts w:ascii="Arial" w:hAnsi="Arial" w:cs="Arial"/>
                <w:lang w:val="en-GB"/>
              </w:rPr>
            </w:pPr>
          </w:p>
        </w:tc>
        <w:tc>
          <w:tcPr>
            <w:tcW w:w="137" w:type="pct"/>
            <w:tcBorders>
              <w:top w:val="single" w:sz="4" w:space="0" w:color="000000"/>
            </w:tcBorders>
            <w:shd w:val="clear" w:color="auto" w:fill="auto"/>
            <w:vAlign w:val="bottom"/>
          </w:tcPr>
          <w:p w14:paraId="72C2D6BA" w14:textId="77777777" w:rsidR="00911680" w:rsidRPr="00060DA8" w:rsidRDefault="00911680" w:rsidP="004A428D">
            <w:pPr>
              <w:snapToGrid w:val="0"/>
              <w:rPr>
                <w:rFonts w:ascii="Arial" w:hAnsi="Arial" w:cs="Arial"/>
                <w:lang w:val="en-GB"/>
              </w:rPr>
            </w:pPr>
          </w:p>
        </w:tc>
        <w:tc>
          <w:tcPr>
            <w:tcW w:w="163" w:type="pct"/>
            <w:tcBorders>
              <w:top w:val="single" w:sz="4" w:space="0" w:color="000000"/>
            </w:tcBorders>
            <w:shd w:val="clear" w:color="auto" w:fill="auto"/>
            <w:vAlign w:val="bottom"/>
          </w:tcPr>
          <w:p w14:paraId="37B49C80" w14:textId="77777777" w:rsidR="00911680" w:rsidRPr="00060DA8" w:rsidRDefault="00911680" w:rsidP="004A428D">
            <w:pPr>
              <w:snapToGrid w:val="0"/>
              <w:rPr>
                <w:rFonts w:ascii="Arial" w:hAnsi="Arial" w:cs="Arial"/>
                <w:lang w:val="en-GB"/>
              </w:rPr>
            </w:pPr>
          </w:p>
        </w:tc>
        <w:tc>
          <w:tcPr>
            <w:tcW w:w="228" w:type="pct"/>
            <w:tcBorders>
              <w:top w:val="single" w:sz="4" w:space="0" w:color="000000"/>
            </w:tcBorders>
            <w:shd w:val="clear" w:color="auto" w:fill="auto"/>
            <w:vAlign w:val="bottom"/>
          </w:tcPr>
          <w:p w14:paraId="26E4A8F4" w14:textId="77777777" w:rsidR="00911680" w:rsidRPr="00060DA8" w:rsidRDefault="00911680" w:rsidP="004A428D">
            <w:pPr>
              <w:snapToGrid w:val="0"/>
              <w:rPr>
                <w:rFonts w:ascii="Arial" w:hAnsi="Arial" w:cs="Arial"/>
                <w:lang w:val="en-GB"/>
              </w:rPr>
            </w:pPr>
          </w:p>
        </w:tc>
        <w:tc>
          <w:tcPr>
            <w:tcW w:w="457" w:type="pct"/>
            <w:tcBorders>
              <w:top w:val="single" w:sz="4" w:space="0" w:color="000000"/>
            </w:tcBorders>
            <w:shd w:val="clear" w:color="auto" w:fill="auto"/>
          </w:tcPr>
          <w:p w14:paraId="2D3252F0" w14:textId="77777777" w:rsidR="00911680" w:rsidRPr="00060DA8" w:rsidRDefault="00911680" w:rsidP="004A428D">
            <w:pPr>
              <w:snapToGrid w:val="0"/>
              <w:rPr>
                <w:rFonts w:ascii="Arial" w:hAnsi="Arial" w:cs="Arial"/>
                <w:lang w:val="en-GB"/>
              </w:rPr>
            </w:pPr>
          </w:p>
        </w:tc>
        <w:tc>
          <w:tcPr>
            <w:tcW w:w="637" w:type="pct"/>
            <w:tcBorders>
              <w:top w:val="single" w:sz="4" w:space="0" w:color="000000"/>
            </w:tcBorders>
            <w:shd w:val="clear" w:color="auto" w:fill="auto"/>
            <w:vAlign w:val="bottom"/>
          </w:tcPr>
          <w:p w14:paraId="7EA480CC" w14:textId="77777777" w:rsidR="00911680" w:rsidRPr="00060DA8" w:rsidRDefault="00911680" w:rsidP="004A428D">
            <w:pPr>
              <w:snapToGrid w:val="0"/>
              <w:rPr>
                <w:rFonts w:ascii="Arial" w:hAnsi="Arial" w:cs="Arial"/>
                <w:lang w:val="en-GB"/>
              </w:rPr>
            </w:pPr>
          </w:p>
        </w:tc>
        <w:tc>
          <w:tcPr>
            <w:tcW w:w="142" w:type="pct"/>
            <w:tcBorders>
              <w:top w:val="single" w:sz="4" w:space="0" w:color="000000"/>
              <w:right w:val="single" w:sz="4" w:space="0" w:color="000000"/>
            </w:tcBorders>
            <w:shd w:val="clear" w:color="auto" w:fill="auto"/>
            <w:vAlign w:val="bottom"/>
          </w:tcPr>
          <w:p w14:paraId="07EE1A7C" w14:textId="77777777" w:rsidR="00911680" w:rsidRPr="00060DA8" w:rsidRDefault="00911680" w:rsidP="004A428D">
            <w:pPr>
              <w:snapToGrid w:val="0"/>
              <w:rPr>
                <w:rFonts w:ascii="Arial" w:hAnsi="Arial" w:cs="Arial"/>
                <w:lang w:val="en-GB"/>
              </w:rPr>
            </w:pPr>
          </w:p>
        </w:tc>
      </w:tr>
      <w:tr w:rsidR="00911680" w:rsidRPr="00060DA8" w14:paraId="24782034" w14:textId="77777777" w:rsidTr="000E72E3">
        <w:tc>
          <w:tcPr>
            <w:tcW w:w="136" w:type="pct"/>
            <w:tcBorders>
              <w:left w:val="single" w:sz="4" w:space="0" w:color="000000"/>
            </w:tcBorders>
            <w:shd w:val="clear" w:color="auto" w:fill="auto"/>
            <w:vAlign w:val="bottom"/>
          </w:tcPr>
          <w:p w14:paraId="00F113C6" w14:textId="77777777" w:rsidR="00911680" w:rsidRPr="00060DA8" w:rsidRDefault="00911680" w:rsidP="004A428D">
            <w:pPr>
              <w:snapToGrid w:val="0"/>
              <w:rPr>
                <w:rFonts w:ascii="Arial" w:hAnsi="Arial" w:cs="Arial"/>
                <w:lang w:val="en-GB"/>
              </w:rPr>
            </w:pPr>
          </w:p>
        </w:tc>
        <w:tc>
          <w:tcPr>
            <w:tcW w:w="327" w:type="pct"/>
            <w:shd w:val="clear" w:color="auto" w:fill="000000"/>
            <w:vAlign w:val="bottom"/>
          </w:tcPr>
          <w:p w14:paraId="3B903D44" w14:textId="77777777" w:rsidR="00911680" w:rsidRPr="00060DA8" w:rsidRDefault="00367546" w:rsidP="000B4475">
            <w:pPr>
              <w:snapToGrid w:val="0"/>
              <w:rPr>
                <w:rFonts w:ascii="Arial" w:hAnsi="Arial" w:cs="Arial"/>
                <w:b/>
                <w:color w:val="FFFFFF"/>
                <w:lang w:val="en-GB"/>
              </w:rPr>
            </w:pPr>
            <w:r w:rsidRPr="00060DA8">
              <w:rPr>
                <w:rFonts w:ascii="Arial" w:hAnsi="Arial" w:cs="Arial"/>
                <w:b/>
                <w:color w:val="FFFFFF"/>
                <w:lang w:val="en-GB"/>
              </w:rPr>
              <w:t>50</w:t>
            </w:r>
            <w:r w:rsidR="00575A8C" w:rsidRPr="00060DA8">
              <w:rPr>
                <w:rFonts w:ascii="Arial" w:hAnsi="Arial" w:cs="Arial"/>
                <w:b/>
                <w:color w:val="FFFFFF"/>
                <w:lang w:val="en-GB"/>
              </w:rPr>
              <w:t>.</w:t>
            </w:r>
          </w:p>
        </w:tc>
        <w:tc>
          <w:tcPr>
            <w:tcW w:w="2774" w:type="pct"/>
            <w:shd w:val="clear" w:color="auto" w:fill="D9D9D9"/>
            <w:vAlign w:val="bottom"/>
          </w:tcPr>
          <w:p w14:paraId="278B253C" w14:textId="77777777" w:rsidR="00911680" w:rsidRPr="00060DA8" w:rsidRDefault="00911680" w:rsidP="00911680">
            <w:pPr>
              <w:snapToGrid w:val="0"/>
              <w:rPr>
                <w:rFonts w:ascii="Arial" w:hAnsi="Arial" w:cs="Arial"/>
                <w:lang w:val="en-GB"/>
              </w:rPr>
            </w:pPr>
            <w:r w:rsidRPr="00060DA8">
              <w:rPr>
                <w:rFonts w:ascii="Arial" w:hAnsi="Arial" w:cs="Arial"/>
                <w:lang w:val="en-GB"/>
              </w:rPr>
              <w:t>How much do you earn by selling any other marine product</w:t>
            </w:r>
            <w:r w:rsidR="005026B6" w:rsidRPr="00060DA8">
              <w:rPr>
                <w:rFonts w:ascii="Arial" w:hAnsi="Arial" w:cs="Arial"/>
                <w:lang w:val="en-GB"/>
              </w:rPr>
              <w:t xml:space="preserve"> per year</w:t>
            </w:r>
            <w:r w:rsidRPr="00060DA8">
              <w:rPr>
                <w:rFonts w:ascii="Arial" w:hAnsi="Arial" w:cs="Arial"/>
                <w:lang w:val="en-GB"/>
              </w:rPr>
              <w:t>?</w:t>
            </w:r>
          </w:p>
        </w:tc>
        <w:tc>
          <w:tcPr>
            <w:tcW w:w="137" w:type="pct"/>
            <w:shd w:val="clear" w:color="auto" w:fill="auto"/>
            <w:vAlign w:val="bottom"/>
          </w:tcPr>
          <w:p w14:paraId="20203156" w14:textId="77777777" w:rsidR="00911680" w:rsidRPr="00060DA8" w:rsidRDefault="00911680" w:rsidP="004A428D">
            <w:pPr>
              <w:snapToGrid w:val="0"/>
              <w:rPr>
                <w:rFonts w:ascii="Arial" w:hAnsi="Arial" w:cs="Arial"/>
                <w:lang w:val="en-GB"/>
              </w:rPr>
            </w:pPr>
          </w:p>
        </w:tc>
        <w:tc>
          <w:tcPr>
            <w:tcW w:w="163" w:type="pct"/>
            <w:tcBorders>
              <w:bottom w:val="single" w:sz="4" w:space="0" w:color="auto"/>
            </w:tcBorders>
            <w:shd w:val="clear" w:color="auto" w:fill="auto"/>
            <w:vAlign w:val="bottom"/>
          </w:tcPr>
          <w:p w14:paraId="0E116F1C" w14:textId="77777777" w:rsidR="00911680" w:rsidRPr="00060DA8" w:rsidRDefault="00911680" w:rsidP="004A428D">
            <w:pPr>
              <w:snapToGrid w:val="0"/>
              <w:rPr>
                <w:rFonts w:ascii="Arial" w:hAnsi="Arial" w:cs="Arial"/>
                <w:sz w:val="21"/>
                <w:szCs w:val="21"/>
                <w:lang w:val="en-GB"/>
              </w:rPr>
            </w:pPr>
          </w:p>
        </w:tc>
        <w:tc>
          <w:tcPr>
            <w:tcW w:w="228" w:type="pct"/>
            <w:tcBorders>
              <w:bottom w:val="single" w:sz="4" w:space="0" w:color="auto"/>
            </w:tcBorders>
            <w:shd w:val="clear" w:color="auto" w:fill="auto"/>
            <w:vAlign w:val="bottom"/>
          </w:tcPr>
          <w:p w14:paraId="4DE047DC" w14:textId="77777777" w:rsidR="00911680" w:rsidRPr="00060DA8" w:rsidRDefault="00911680" w:rsidP="004A428D">
            <w:pPr>
              <w:snapToGrid w:val="0"/>
              <w:rPr>
                <w:rFonts w:ascii="Wingdings" w:hAnsi="Wingdings"/>
                <w:sz w:val="21"/>
                <w:szCs w:val="21"/>
                <w:lang w:val="en-GB"/>
              </w:rPr>
            </w:pPr>
          </w:p>
        </w:tc>
        <w:tc>
          <w:tcPr>
            <w:tcW w:w="457" w:type="pct"/>
            <w:tcBorders>
              <w:bottom w:val="single" w:sz="4" w:space="0" w:color="auto"/>
            </w:tcBorders>
            <w:shd w:val="clear" w:color="auto" w:fill="auto"/>
            <w:vAlign w:val="bottom"/>
          </w:tcPr>
          <w:p w14:paraId="30318FBA" w14:textId="77777777" w:rsidR="00911680" w:rsidRPr="00060DA8" w:rsidRDefault="00911680" w:rsidP="004A428D">
            <w:pPr>
              <w:snapToGrid w:val="0"/>
              <w:rPr>
                <w:rFonts w:ascii="Arial" w:hAnsi="Arial" w:cs="Arial"/>
                <w:sz w:val="21"/>
                <w:szCs w:val="21"/>
                <w:lang w:val="en-GB"/>
              </w:rPr>
            </w:pPr>
          </w:p>
        </w:tc>
        <w:tc>
          <w:tcPr>
            <w:tcW w:w="637" w:type="pct"/>
            <w:tcBorders>
              <w:bottom w:val="single" w:sz="4" w:space="0" w:color="auto"/>
            </w:tcBorders>
            <w:shd w:val="clear" w:color="auto" w:fill="auto"/>
            <w:vAlign w:val="bottom"/>
          </w:tcPr>
          <w:p w14:paraId="78638D03" w14:textId="77777777" w:rsidR="00911680" w:rsidRPr="00060DA8" w:rsidRDefault="00FF3E59" w:rsidP="004A428D">
            <w:pPr>
              <w:autoSpaceDE w:val="0"/>
              <w:snapToGrid w:val="0"/>
              <w:rPr>
                <w:rFonts w:ascii="Arial" w:hAnsi="Arial" w:cs="Arial"/>
                <w:sz w:val="17"/>
                <w:szCs w:val="17"/>
                <w:lang w:val="en-GB"/>
              </w:rPr>
            </w:pPr>
            <w:r w:rsidRPr="00060DA8">
              <w:rPr>
                <w:rFonts w:ascii="Arial" w:hAnsi="Arial" w:cs="Arial"/>
                <w:sz w:val="17"/>
                <w:szCs w:val="17"/>
                <w:lang w:val="en-GB"/>
              </w:rPr>
              <w:t>Rupiah</w:t>
            </w:r>
          </w:p>
        </w:tc>
        <w:tc>
          <w:tcPr>
            <w:tcW w:w="142" w:type="pct"/>
            <w:tcBorders>
              <w:right w:val="single" w:sz="4" w:space="0" w:color="000000"/>
            </w:tcBorders>
            <w:shd w:val="clear" w:color="auto" w:fill="auto"/>
            <w:vAlign w:val="bottom"/>
          </w:tcPr>
          <w:p w14:paraId="1E25A002" w14:textId="77777777" w:rsidR="00911680" w:rsidRPr="00060DA8" w:rsidRDefault="00911680" w:rsidP="004A428D">
            <w:pPr>
              <w:snapToGrid w:val="0"/>
              <w:rPr>
                <w:rFonts w:ascii="Arial" w:hAnsi="Arial" w:cs="Arial"/>
                <w:lang w:val="en-GB"/>
              </w:rPr>
            </w:pPr>
          </w:p>
        </w:tc>
      </w:tr>
      <w:tr w:rsidR="00911680" w:rsidRPr="00060DA8" w14:paraId="285DF895" w14:textId="77777777" w:rsidTr="000E72E3">
        <w:tc>
          <w:tcPr>
            <w:tcW w:w="136" w:type="pct"/>
            <w:tcBorders>
              <w:left w:val="single" w:sz="4" w:space="0" w:color="000000"/>
            </w:tcBorders>
            <w:shd w:val="clear" w:color="auto" w:fill="auto"/>
            <w:vAlign w:val="bottom"/>
          </w:tcPr>
          <w:p w14:paraId="2F783C90" w14:textId="77777777" w:rsidR="00911680" w:rsidRPr="00060DA8" w:rsidRDefault="00911680" w:rsidP="004A428D">
            <w:pPr>
              <w:snapToGrid w:val="0"/>
              <w:rPr>
                <w:rFonts w:ascii="Arial" w:hAnsi="Arial" w:cs="Arial"/>
                <w:lang w:val="en-GB"/>
              </w:rPr>
            </w:pPr>
          </w:p>
        </w:tc>
        <w:tc>
          <w:tcPr>
            <w:tcW w:w="327" w:type="pct"/>
            <w:shd w:val="clear" w:color="auto" w:fill="auto"/>
            <w:vAlign w:val="bottom"/>
          </w:tcPr>
          <w:p w14:paraId="32B839B4" w14:textId="77777777" w:rsidR="00911680" w:rsidRPr="00060DA8" w:rsidRDefault="00911680" w:rsidP="004A428D">
            <w:pPr>
              <w:snapToGrid w:val="0"/>
              <w:rPr>
                <w:rFonts w:ascii="Arial" w:hAnsi="Arial" w:cs="Arial"/>
                <w:lang w:val="en-GB"/>
              </w:rPr>
            </w:pPr>
          </w:p>
        </w:tc>
        <w:tc>
          <w:tcPr>
            <w:tcW w:w="2774" w:type="pct"/>
            <w:shd w:val="clear" w:color="auto" w:fill="auto"/>
            <w:vAlign w:val="bottom"/>
          </w:tcPr>
          <w:p w14:paraId="608A7C9D" w14:textId="77777777" w:rsidR="00911680" w:rsidRPr="00060DA8" w:rsidRDefault="00911680" w:rsidP="004A428D">
            <w:pPr>
              <w:snapToGrid w:val="0"/>
              <w:rPr>
                <w:rFonts w:ascii="Arial" w:hAnsi="Arial" w:cs="Arial"/>
                <w:lang w:val="en-GB"/>
              </w:rPr>
            </w:pPr>
          </w:p>
        </w:tc>
        <w:tc>
          <w:tcPr>
            <w:tcW w:w="137" w:type="pct"/>
            <w:shd w:val="clear" w:color="auto" w:fill="auto"/>
            <w:vAlign w:val="bottom"/>
          </w:tcPr>
          <w:p w14:paraId="3BDB8527" w14:textId="77777777" w:rsidR="00911680" w:rsidRPr="00060DA8" w:rsidRDefault="00911680" w:rsidP="004A428D">
            <w:pPr>
              <w:snapToGrid w:val="0"/>
              <w:rPr>
                <w:rFonts w:ascii="Arial" w:hAnsi="Arial" w:cs="Arial"/>
                <w:lang w:val="en-GB"/>
              </w:rPr>
            </w:pPr>
          </w:p>
        </w:tc>
        <w:tc>
          <w:tcPr>
            <w:tcW w:w="163" w:type="pct"/>
            <w:tcBorders>
              <w:top w:val="single" w:sz="4" w:space="0" w:color="auto"/>
            </w:tcBorders>
            <w:shd w:val="clear" w:color="auto" w:fill="auto"/>
            <w:vAlign w:val="bottom"/>
          </w:tcPr>
          <w:p w14:paraId="6F8FF525" w14:textId="77777777" w:rsidR="00911680" w:rsidRPr="00060DA8" w:rsidRDefault="00911680" w:rsidP="004A428D">
            <w:pPr>
              <w:snapToGrid w:val="0"/>
              <w:rPr>
                <w:rFonts w:ascii="Arial" w:hAnsi="Arial" w:cs="Arial"/>
                <w:sz w:val="21"/>
                <w:szCs w:val="21"/>
                <w:lang w:val="en-GB"/>
              </w:rPr>
            </w:pPr>
          </w:p>
        </w:tc>
        <w:tc>
          <w:tcPr>
            <w:tcW w:w="228" w:type="pct"/>
            <w:tcBorders>
              <w:top w:val="single" w:sz="4" w:space="0" w:color="auto"/>
            </w:tcBorders>
            <w:shd w:val="clear" w:color="auto" w:fill="auto"/>
            <w:vAlign w:val="bottom"/>
          </w:tcPr>
          <w:p w14:paraId="00BC6D54" w14:textId="77777777" w:rsidR="00911680" w:rsidRPr="00060DA8" w:rsidRDefault="00911680" w:rsidP="004A428D">
            <w:pPr>
              <w:snapToGrid w:val="0"/>
              <w:rPr>
                <w:rFonts w:ascii="Wingdings" w:hAnsi="Wingdings"/>
                <w:sz w:val="21"/>
                <w:szCs w:val="21"/>
                <w:lang w:val="en-GB"/>
              </w:rPr>
            </w:pPr>
          </w:p>
        </w:tc>
        <w:tc>
          <w:tcPr>
            <w:tcW w:w="457" w:type="pct"/>
            <w:tcBorders>
              <w:top w:val="single" w:sz="4" w:space="0" w:color="auto"/>
            </w:tcBorders>
            <w:shd w:val="clear" w:color="auto" w:fill="auto"/>
            <w:vAlign w:val="bottom"/>
          </w:tcPr>
          <w:p w14:paraId="57BADDBF" w14:textId="77777777" w:rsidR="00911680" w:rsidRPr="00060DA8" w:rsidRDefault="00911680" w:rsidP="004A428D">
            <w:pPr>
              <w:snapToGrid w:val="0"/>
              <w:rPr>
                <w:rFonts w:ascii="Arial" w:hAnsi="Arial" w:cs="Arial"/>
                <w:sz w:val="21"/>
                <w:szCs w:val="21"/>
                <w:lang w:val="en-GB"/>
              </w:rPr>
            </w:pPr>
          </w:p>
        </w:tc>
        <w:tc>
          <w:tcPr>
            <w:tcW w:w="637" w:type="pct"/>
            <w:tcBorders>
              <w:top w:val="single" w:sz="4" w:space="0" w:color="auto"/>
            </w:tcBorders>
            <w:shd w:val="clear" w:color="auto" w:fill="auto"/>
            <w:vAlign w:val="bottom"/>
          </w:tcPr>
          <w:p w14:paraId="36D9C500" w14:textId="77777777" w:rsidR="00911680" w:rsidRPr="00060DA8" w:rsidRDefault="00911680" w:rsidP="004A428D">
            <w:pPr>
              <w:autoSpaceDE w:val="0"/>
              <w:snapToGrid w:val="0"/>
              <w:rPr>
                <w:rFonts w:ascii="Arial" w:hAnsi="Arial" w:cs="Arial"/>
                <w:b/>
                <w:sz w:val="21"/>
                <w:szCs w:val="21"/>
                <w:lang w:val="en-GB"/>
              </w:rPr>
            </w:pPr>
          </w:p>
        </w:tc>
        <w:tc>
          <w:tcPr>
            <w:tcW w:w="142" w:type="pct"/>
            <w:tcBorders>
              <w:right w:val="single" w:sz="4" w:space="0" w:color="000000"/>
            </w:tcBorders>
            <w:shd w:val="clear" w:color="auto" w:fill="auto"/>
            <w:vAlign w:val="bottom"/>
          </w:tcPr>
          <w:p w14:paraId="5B67636B" w14:textId="77777777" w:rsidR="00911680" w:rsidRPr="00060DA8" w:rsidRDefault="00911680" w:rsidP="004A428D">
            <w:pPr>
              <w:snapToGrid w:val="0"/>
              <w:rPr>
                <w:rFonts w:ascii="Arial" w:hAnsi="Arial" w:cs="Arial"/>
                <w:lang w:val="en-GB"/>
              </w:rPr>
            </w:pPr>
          </w:p>
        </w:tc>
      </w:tr>
      <w:tr w:rsidR="00911680" w:rsidRPr="00060DA8" w14:paraId="757F76F5" w14:textId="77777777" w:rsidTr="000E72E3">
        <w:tc>
          <w:tcPr>
            <w:tcW w:w="136" w:type="pct"/>
            <w:tcBorders>
              <w:left w:val="single" w:sz="4" w:space="0" w:color="000000"/>
              <w:bottom w:val="single" w:sz="4" w:space="0" w:color="000000"/>
            </w:tcBorders>
            <w:shd w:val="clear" w:color="auto" w:fill="auto"/>
            <w:vAlign w:val="bottom"/>
          </w:tcPr>
          <w:p w14:paraId="38163782" w14:textId="77777777" w:rsidR="00911680" w:rsidRPr="00060DA8" w:rsidRDefault="00911680" w:rsidP="004A428D">
            <w:pPr>
              <w:snapToGrid w:val="0"/>
              <w:rPr>
                <w:rFonts w:ascii="Arial" w:hAnsi="Arial" w:cs="Arial"/>
                <w:lang w:val="en-GB"/>
              </w:rPr>
            </w:pPr>
          </w:p>
        </w:tc>
        <w:tc>
          <w:tcPr>
            <w:tcW w:w="327" w:type="pct"/>
            <w:tcBorders>
              <w:bottom w:val="single" w:sz="4" w:space="0" w:color="000000"/>
            </w:tcBorders>
            <w:shd w:val="clear" w:color="auto" w:fill="auto"/>
            <w:vAlign w:val="bottom"/>
          </w:tcPr>
          <w:p w14:paraId="475C45BA" w14:textId="77777777" w:rsidR="00911680" w:rsidRPr="00060DA8" w:rsidRDefault="00911680" w:rsidP="004A428D">
            <w:pPr>
              <w:snapToGrid w:val="0"/>
              <w:rPr>
                <w:rFonts w:ascii="Arial" w:hAnsi="Arial" w:cs="Arial"/>
                <w:lang w:val="en-GB"/>
              </w:rPr>
            </w:pPr>
          </w:p>
        </w:tc>
        <w:tc>
          <w:tcPr>
            <w:tcW w:w="2774" w:type="pct"/>
            <w:tcBorders>
              <w:bottom w:val="single" w:sz="4" w:space="0" w:color="000000"/>
            </w:tcBorders>
            <w:shd w:val="clear" w:color="auto" w:fill="auto"/>
            <w:vAlign w:val="bottom"/>
          </w:tcPr>
          <w:p w14:paraId="39EBBFB2" w14:textId="77777777" w:rsidR="00911680" w:rsidRPr="00060DA8" w:rsidRDefault="00911680" w:rsidP="004A428D">
            <w:pPr>
              <w:snapToGrid w:val="0"/>
              <w:rPr>
                <w:rFonts w:ascii="Arial" w:hAnsi="Arial" w:cs="Arial"/>
                <w:lang w:val="en-GB"/>
              </w:rPr>
            </w:pPr>
          </w:p>
        </w:tc>
        <w:tc>
          <w:tcPr>
            <w:tcW w:w="137" w:type="pct"/>
            <w:tcBorders>
              <w:bottom w:val="single" w:sz="4" w:space="0" w:color="000000"/>
            </w:tcBorders>
            <w:shd w:val="clear" w:color="auto" w:fill="auto"/>
            <w:vAlign w:val="bottom"/>
          </w:tcPr>
          <w:p w14:paraId="2425E250" w14:textId="77777777" w:rsidR="00911680" w:rsidRPr="00060DA8" w:rsidRDefault="00911680" w:rsidP="004A428D">
            <w:pPr>
              <w:snapToGrid w:val="0"/>
              <w:rPr>
                <w:rFonts w:ascii="Arial" w:hAnsi="Arial" w:cs="Arial"/>
                <w:lang w:val="en-GB"/>
              </w:rPr>
            </w:pPr>
          </w:p>
        </w:tc>
        <w:tc>
          <w:tcPr>
            <w:tcW w:w="163" w:type="pct"/>
            <w:tcBorders>
              <w:bottom w:val="single" w:sz="4" w:space="0" w:color="000000"/>
            </w:tcBorders>
            <w:shd w:val="clear" w:color="auto" w:fill="auto"/>
            <w:vAlign w:val="bottom"/>
          </w:tcPr>
          <w:p w14:paraId="5C67D7F3" w14:textId="77777777" w:rsidR="00911680" w:rsidRPr="00060DA8" w:rsidRDefault="00911680" w:rsidP="004A428D">
            <w:pPr>
              <w:snapToGrid w:val="0"/>
              <w:rPr>
                <w:rFonts w:ascii="Arial" w:hAnsi="Arial" w:cs="Arial"/>
                <w:lang w:val="en-GB"/>
              </w:rPr>
            </w:pPr>
          </w:p>
        </w:tc>
        <w:tc>
          <w:tcPr>
            <w:tcW w:w="228" w:type="pct"/>
            <w:tcBorders>
              <w:bottom w:val="single" w:sz="4" w:space="0" w:color="000000"/>
            </w:tcBorders>
            <w:shd w:val="clear" w:color="auto" w:fill="auto"/>
            <w:vAlign w:val="bottom"/>
          </w:tcPr>
          <w:p w14:paraId="16D46AA8" w14:textId="77777777" w:rsidR="00911680" w:rsidRPr="00060DA8" w:rsidRDefault="00911680" w:rsidP="004A428D">
            <w:pPr>
              <w:snapToGrid w:val="0"/>
              <w:rPr>
                <w:rFonts w:ascii="Arial" w:hAnsi="Arial" w:cs="Arial"/>
                <w:lang w:val="en-GB"/>
              </w:rPr>
            </w:pPr>
          </w:p>
        </w:tc>
        <w:tc>
          <w:tcPr>
            <w:tcW w:w="457" w:type="pct"/>
            <w:tcBorders>
              <w:bottom w:val="single" w:sz="4" w:space="0" w:color="000000"/>
            </w:tcBorders>
            <w:shd w:val="clear" w:color="auto" w:fill="auto"/>
          </w:tcPr>
          <w:p w14:paraId="6E0C7FA7" w14:textId="77777777" w:rsidR="00911680" w:rsidRPr="00060DA8" w:rsidRDefault="00911680" w:rsidP="004A428D">
            <w:pPr>
              <w:snapToGrid w:val="0"/>
              <w:rPr>
                <w:rFonts w:ascii="Arial" w:hAnsi="Arial" w:cs="Arial"/>
                <w:lang w:val="en-GB"/>
              </w:rPr>
            </w:pPr>
          </w:p>
        </w:tc>
        <w:tc>
          <w:tcPr>
            <w:tcW w:w="637" w:type="pct"/>
            <w:tcBorders>
              <w:bottom w:val="single" w:sz="4" w:space="0" w:color="000000"/>
            </w:tcBorders>
            <w:shd w:val="clear" w:color="auto" w:fill="auto"/>
            <w:vAlign w:val="bottom"/>
          </w:tcPr>
          <w:p w14:paraId="708A1497" w14:textId="77777777" w:rsidR="00911680" w:rsidRPr="00060DA8" w:rsidRDefault="00911680" w:rsidP="004A428D">
            <w:pPr>
              <w:snapToGrid w:val="0"/>
              <w:rPr>
                <w:rFonts w:ascii="Arial" w:hAnsi="Arial" w:cs="Arial"/>
                <w:lang w:val="en-GB"/>
              </w:rPr>
            </w:pPr>
          </w:p>
        </w:tc>
        <w:tc>
          <w:tcPr>
            <w:tcW w:w="142" w:type="pct"/>
            <w:tcBorders>
              <w:bottom w:val="single" w:sz="4" w:space="0" w:color="000000"/>
              <w:right w:val="single" w:sz="4" w:space="0" w:color="000000"/>
            </w:tcBorders>
            <w:shd w:val="clear" w:color="auto" w:fill="auto"/>
            <w:vAlign w:val="bottom"/>
          </w:tcPr>
          <w:p w14:paraId="7C44C67C" w14:textId="77777777" w:rsidR="00911680" w:rsidRPr="00060DA8" w:rsidRDefault="00911680" w:rsidP="004A428D">
            <w:pPr>
              <w:snapToGrid w:val="0"/>
              <w:rPr>
                <w:rFonts w:ascii="Arial" w:hAnsi="Arial" w:cs="Arial"/>
                <w:lang w:val="en-GB"/>
              </w:rPr>
            </w:pPr>
          </w:p>
        </w:tc>
      </w:tr>
    </w:tbl>
    <w:p w14:paraId="36039535" w14:textId="77777777" w:rsidR="00F57549" w:rsidRPr="00060DA8" w:rsidRDefault="00F57549" w:rsidP="00CD313C">
      <w:pPr>
        <w:rPr>
          <w:rFonts w:ascii="Arial" w:hAnsi="Arial" w:cs="Arial"/>
          <w:sz w:val="20"/>
          <w:szCs w:val="20"/>
          <w:lang w:val="en-US"/>
        </w:rPr>
      </w:pPr>
    </w:p>
    <w:p w14:paraId="427FE400" w14:textId="77777777" w:rsidR="000E72E3" w:rsidRPr="00060DA8" w:rsidRDefault="000E72E3" w:rsidP="00CD313C">
      <w:pPr>
        <w:rPr>
          <w:rFonts w:ascii="Arial" w:hAnsi="Arial" w:cs="Arial"/>
          <w:sz w:val="20"/>
          <w:szCs w:val="20"/>
          <w:lang w:val="en-US"/>
        </w:rPr>
      </w:pPr>
    </w:p>
    <w:p w14:paraId="3F5AB45C" w14:textId="77777777" w:rsidR="000E72E3" w:rsidRPr="00060DA8" w:rsidRDefault="000E72E3" w:rsidP="00CD313C">
      <w:pPr>
        <w:rPr>
          <w:rFonts w:ascii="Arial" w:hAnsi="Arial" w:cs="Arial"/>
          <w:sz w:val="20"/>
          <w:szCs w:val="20"/>
          <w:lang w:val="en-US"/>
        </w:rPr>
      </w:pPr>
    </w:p>
    <w:p w14:paraId="15C5F787" w14:textId="77777777" w:rsidR="000E72E3" w:rsidRPr="00060DA8" w:rsidRDefault="000E72E3" w:rsidP="00CD313C">
      <w:pPr>
        <w:rPr>
          <w:rFonts w:ascii="Arial" w:hAnsi="Arial" w:cs="Arial"/>
          <w:sz w:val="20"/>
          <w:szCs w:val="20"/>
          <w:lang w:val="en-US"/>
        </w:rPr>
      </w:pPr>
    </w:p>
    <w:p w14:paraId="66B5C22B" w14:textId="77777777" w:rsidR="000E72E3" w:rsidRPr="00060DA8" w:rsidRDefault="000E72E3" w:rsidP="00CD313C">
      <w:pPr>
        <w:rPr>
          <w:rFonts w:ascii="Arial" w:hAnsi="Arial" w:cs="Arial"/>
          <w:sz w:val="20"/>
          <w:szCs w:val="20"/>
          <w:lang w:val="en-US"/>
        </w:rPr>
      </w:pPr>
    </w:p>
    <w:p w14:paraId="65E6DA70" w14:textId="77777777" w:rsidR="00575A8C" w:rsidRPr="00060DA8" w:rsidRDefault="00575A8C" w:rsidP="00CD313C">
      <w:pPr>
        <w:rPr>
          <w:rFonts w:ascii="Arial" w:hAnsi="Arial" w:cs="Arial"/>
          <w:sz w:val="20"/>
          <w:szCs w:val="20"/>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
        <w:gridCol w:w="870"/>
        <w:gridCol w:w="1117"/>
        <w:gridCol w:w="1418"/>
        <w:gridCol w:w="1418"/>
        <w:gridCol w:w="1559"/>
        <w:gridCol w:w="1276"/>
        <w:gridCol w:w="1417"/>
      </w:tblGrid>
      <w:tr w:rsidR="00575A8C" w:rsidRPr="00060DA8" w14:paraId="0EDAD777" w14:textId="77777777" w:rsidTr="00575A8C">
        <w:trPr>
          <w:trHeight w:val="335"/>
        </w:trPr>
        <w:tc>
          <w:tcPr>
            <w:tcW w:w="1117" w:type="dxa"/>
            <w:gridSpan w:val="2"/>
            <w:tcBorders>
              <w:bottom w:val="nil"/>
            </w:tcBorders>
            <w:shd w:val="clear" w:color="auto" w:fill="000000" w:themeFill="text1"/>
            <w:tcMar>
              <w:top w:w="0" w:type="dxa"/>
              <w:bottom w:w="0" w:type="dxa"/>
            </w:tcMar>
          </w:tcPr>
          <w:p w14:paraId="6456ED53" w14:textId="77777777" w:rsidR="00575A8C" w:rsidRPr="00060DA8" w:rsidRDefault="00367546" w:rsidP="000800B8">
            <w:pPr>
              <w:tabs>
                <w:tab w:val="left" w:pos="8280"/>
              </w:tabs>
              <w:rPr>
                <w:rFonts w:ascii="Arial" w:hAnsi="Arial" w:cs="Arial"/>
                <w:b/>
                <w:lang w:val="en-US"/>
              </w:rPr>
            </w:pPr>
            <w:r w:rsidRPr="00060DA8">
              <w:rPr>
                <w:rFonts w:ascii="Arial" w:hAnsi="Arial" w:cs="Arial"/>
                <w:b/>
                <w:lang w:val="en-US"/>
              </w:rPr>
              <w:t>51</w:t>
            </w:r>
            <w:r w:rsidR="00575A8C" w:rsidRPr="00060DA8">
              <w:rPr>
                <w:rFonts w:ascii="Arial" w:hAnsi="Arial" w:cs="Arial"/>
                <w:b/>
                <w:lang w:val="en-US"/>
              </w:rPr>
              <w:t>.</w:t>
            </w:r>
          </w:p>
        </w:tc>
        <w:tc>
          <w:tcPr>
            <w:tcW w:w="1117" w:type="dxa"/>
            <w:tcBorders>
              <w:top w:val="nil"/>
              <w:bottom w:val="nil"/>
              <w:right w:val="nil"/>
            </w:tcBorders>
            <w:shd w:val="clear" w:color="auto" w:fill="auto"/>
          </w:tcPr>
          <w:p w14:paraId="75DB85E8" w14:textId="77777777" w:rsidR="00575A8C" w:rsidRPr="00060DA8" w:rsidRDefault="00575A8C" w:rsidP="004A428D">
            <w:pPr>
              <w:tabs>
                <w:tab w:val="left" w:pos="8280"/>
              </w:tabs>
              <w:rPr>
                <w:rFonts w:ascii="Arial" w:hAnsi="Arial" w:cs="Arial"/>
                <w:b/>
                <w:lang w:val="en-US"/>
              </w:rPr>
            </w:pPr>
          </w:p>
        </w:tc>
        <w:tc>
          <w:tcPr>
            <w:tcW w:w="1418" w:type="dxa"/>
            <w:tcBorders>
              <w:top w:val="nil"/>
              <w:left w:val="nil"/>
              <w:bottom w:val="single" w:sz="4" w:space="0" w:color="auto"/>
              <w:right w:val="nil"/>
            </w:tcBorders>
            <w:shd w:val="clear" w:color="auto" w:fill="auto"/>
            <w:tcMar>
              <w:top w:w="0" w:type="dxa"/>
              <w:bottom w:w="0" w:type="dxa"/>
            </w:tcMar>
          </w:tcPr>
          <w:p w14:paraId="01ACFFAF" w14:textId="77777777" w:rsidR="00575A8C" w:rsidRPr="00060DA8" w:rsidRDefault="00575A8C" w:rsidP="004A428D">
            <w:pPr>
              <w:tabs>
                <w:tab w:val="left" w:pos="8280"/>
              </w:tabs>
              <w:rPr>
                <w:rFonts w:ascii="Arial" w:hAnsi="Arial" w:cs="Arial"/>
                <w:lang w:val="en-US"/>
              </w:rPr>
            </w:pPr>
          </w:p>
        </w:tc>
        <w:tc>
          <w:tcPr>
            <w:tcW w:w="1418" w:type="dxa"/>
            <w:tcBorders>
              <w:top w:val="nil"/>
              <w:left w:val="nil"/>
              <w:bottom w:val="single" w:sz="4" w:space="0" w:color="auto"/>
              <w:right w:val="nil"/>
            </w:tcBorders>
            <w:shd w:val="clear" w:color="auto" w:fill="auto"/>
          </w:tcPr>
          <w:p w14:paraId="64D98D5A" w14:textId="77777777" w:rsidR="00575A8C" w:rsidRPr="00060DA8" w:rsidRDefault="00575A8C" w:rsidP="004A428D">
            <w:pPr>
              <w:tabs>
                <w:tab w:val="left" w:pos="8280"/>
              </w:tabs>
              <w:rPr>
                <w:rFonts w:ascii="Arial" w:hAnsi="Arial" w:cs="Arial"/>
                <w:lang w:val="en-US"/>
              </w:rPr>
            </w:pPr>
          </w:p>
        </w:tc>
        <w:tc>
          <w:tcPr>
            <w:tcW w:w="1559" w:type="dxa"/>
            <w:tcBorders>
              <w:top w:val="nil"/>
              <w:left w:val="nil"/>
              <w:bottom w:val="single" w:sz="4" w:space="0" w:color="auto"/>
              <w:right w:val="nil"/>
            </w:tcBorders>
            <w:shd w:val="clear" w:color="auto" w:fill="auto"/>
            <w:tcMar>
              <w:top w:w="0" w:type="dxa"/>
              <w:bottom w:w="0" w:type="dxa"/>
            </w:tcMar>
          </w:tcPr>
          <w:p w14:paraId="0910990E" w14:textId="77777777" w:rsidR="00575A8C" w:rsidRPr="00060DA8" w:rsidRDefault="00575A8C" w:rsidP="004A428D">
            <w:pPr>
              <w:tabs>
                <w:tab w:val="left" w:pos="8280"/>
              </w:tabs>
              <w:rPr>
                <w:rFonts w:ascii="Arial" w:hAnsi="Arial" w:cs="Arial"/>
                <w:lang w:val="en-US"/>
              </w:rPr>
            </w:pPr>
          </w:p>
        </w:tc>
        <w:tc>
          <w:tcPr>
            <w:tcW w:w="1276" w:type="dxa"/>
            <w:tcBorders>
              <w:top w:val="nil"/>
              <w:left w:val="nil"/>
              <w:bottom w:val="single" w:sz="4" w:space="0" w:color="auto"/>
              <w:right w:val="nil"/>
            </w:tcBorders>
            <w:shd w:val="clear" w:color="auto" w:fill="auto"/>
          </w:tcPr>
          <w:p w14:paraId="5CCC7305" w14:textId="77777777" w:rsidR="00575A8C" w:rsidRPr="00060DA8" w:rsidRDefault="00575A8C" w:rsidP="004A428D">
            <w:pPr>
              <w:tabs>
                <w:tab w:val="left" w:pos="8280"/>
              </w:tabs>
              <w:rPr>
                <w:rFonts w:ascii="Arial" w:hAnsi="Arial" w:cs="Arial"/>
                <w:lang w:val="en-US"/>
              </w:rPr>
            </w:pPr>
          </w:p>
        </w:tc>
        <w:tc>
          <w:tcPr>
            <w:tcW w:w="1417" w:type="dxa"/>
            <w:tcBorders>
              <w:top w:val="nil"/>
              <w:left w:val="nil"/>
              <w:bottom w:val="single" w:sz="4" w:space="0" w:color="auto"/>
            </w:tcBorders>
            <w:shd w:val="clear" w:color="auto" w:fill="auto"/>
          </w:tcPr>
          <w:p w14:paraId="2A6564DA" w14:textId="77777777" w:rsidR="00575A8C" w:rsidRPr="00060DA8" w:rsidRDefault="00575A8C" w:rsidP="004A428D">
            <w:pPr>
              <w:tabs>
                <w:tab w:val="left" w:pos="8280"/>
              </w:tabs>
              <w:rPr>
                <w:rFonts w:ascii="Arial" w:hAnsi="Arial" w:cs="Arial"/>
                <w:lang w:val="en-US"/>
              </w:rPr>
            </w:pPr>
          </w:p>
        </w:tc>
      </w:tr>
      <w:tr w:rsidR="009F48CD" w:rsidRPr="00060DA8" w14:paraId="784F0154" w14:textId="77777777" w:rsidTr="004A428D">
        <w:trPr>
          <w:trHeight w:val="335"/>
        </w:trPr>
        <w:tc>
          <w:tcPr>
            <w:tcW w:w="2234" w:type="dxa"/>
            <w:gridSpan w:val="3"/>
            <w:tcBorders>
              <w:bottom w:val="nil"/>
            </w:tcBorders>
            <w:shd w:val="clear" w:color="auto" w:fill="D9D9D9" w:themeFill="background1" w:themeFillShade="D9"/>
            <w:tcMar>
              <w:top w:w="0" w:type="dxa"/>
              <w:bottom w:w="0" w:type="dxa"/>
            </w:tcMar>
          </w:tcPr>
          <w:p w14:paraId="7C88A2A7" w14:textId="77777777" w:rsidR="009F48CD" w:rsidRPr="00060DA8" w:rsidRDefault="004A428D" w:rsidP="004A428D">
            <w:pPr>
              <w:tabs>
                <w:tab w:val="left" w:pos="8280"/>
              </w:tabs>
              <w:rPr>
                <w:rFonts w:ascii="Arial" w:hAnsi="Arial" w:cs="Arial"/>
                <w:b/>
                <w:lang w:val="en-US"/>
              </w:rPr>
            </w:pPr>
            <w:r w:rsidRPr="00060DA8">
              <w:rPr>
                <w:rFonts w:ascii="Arial" w:hAnsi="Arial" w:cs="Arial"/>
                <w:b/>
                <w:sz w:val="22"/>
                <w:szCs w:val="22"/>
                <w:lang w:val="en-US"/>
              </w:rPr>
              <w:t>The fish catch</w:t>
            </w:r>
            <w:r w:rsidR="009F48CD" w:rsidRPr="00060DA8">
              <w:rPr>
                <w:rFonts w:ascii="Arial" w:hAnsi="Arial" w:cs="Arial"/>
                <w:b/>
                <w:sz w:val="22"/>
                <w:szCs w:val="22"/>
                <w:lang w:val="en-US"/>
              </w:rPr>
              <w:t xml:space="preserve"> has …..</w:t>
            </w:r>
          </w:p>
          <w:p w14:paraId="20D4EA3D" w14:textId="77777777" w:rsidR="009F48CD" w:rsidRPr="00060DA8" w:rsidRDefault="009F48CD" w:rsidP="004A428D">
            <w:pPr>
              <w:tabs>
                <w:tab w:val="left" w:pos="8280"/>
              </w:tabs>
              <w:rPr>
                <w:rFonts w:ascii="Arial" w:hAnsi="Arial" w:cs="Arial"/>
                <w:b/>
                <w:lang w:val="en-US"/>
              </w:rPr>
            </w:pPr>
            <w:r w:rsidRPr="00060DA8">
              <w:rPr>
                <w:rFonts w:ascii="Arial" w:hAnsi="Arial" w:cs="Arial"/>
                <w:b/>
                <w:sz w:val="22"/>
                <w:szCs w:val="22"/>
                <w:lang w:val="en-US"/>
              </w:rPr>
              <w:t>compared to</w:t>
            </w:r>
          </w:p>
        </w:tc>
        <w:tc>
          <w:tcPr>
            <w:tcW w:w="1418" w:type="dxa"/>
            <w:tcBorders>
              <w:bottom w:val="single" w:sz="4" w:space="0" w:color="auto"/>
            </w:tcBorders>
            <w:shd w:val="clear" w:color="auto" w:fill="D9D9D9" w:themeFill="background1" w:themeFillShade="D9"/>
            <w:tcMar>
              <w:top w:w="0" w:type="dxa"/>
              <w:bottom w:w="0" w:type="dxa"/>
            </w:tcMar>
          </w:tcPr>
          <w:p w14:paraId="232AEC85" w14:textId="77777777" w:rsidR="009F48CD" w:rsidRPr="00060DA8" w:rsidRDefault="009F48CD" w:rsidP="004A428D">
            <w:pPr>
              <w:tabs>
                <w:tab w:val="left" w:pos="8280"/>
              </w:tabs>
              <w:rPr>
                <w:rFonts w:ascii="Arial" w:hAnsi="Arial" w:cs="Arial"/>
                <w:lang w:val="en-US"/>
              </w:rPr>
            </w:pPr>
            <w:r w:rsidRPr="00060DA8">
              <w:rPr>
                <w:rFonts w:ascii="Arial" w:hAnsi="Arial" w:cs="Arial"/>
                <w:sz w:val="22"/>
                <w:szCs w:val="22"/>
                <w:lang w:val="en-US"/>
              </w:rPr>
              <w:t xml:space="preserve">Improved heavily </w:t>
            </w:r>
          </w:p>
        </w:tc>
        <w:tc>
          <w:tcPr>
            <w:tcW w:w="1418" w:type="dxa"/>
            <w:tcBorders>
              <w:bottom w:val="single" w:sz="4" w:space="0" w:color="auto"/>
            </w:tcBorders>
            <w:shd w:val="clear" w:color="auto" w:fill="D9D9D9" w:themeFill="background1" w:themeFillShade="D9"/>
          </w:tcPr>
          <w:p w14:paraId="40C0734C" w14:textId="77777777" w:rsidR="009F48CD" w:rsidRPr="00060DA8" w:rsidRDefault="009F48CD" w:rsidP="004A428D">
            <w:pPr>
              <w:tabs>
                <w:tab w:val="left" w:pos="8280"/>
              </w:tabs>
              <w:rPr>
                <w:rFonts w:ascii="Arial" w:hAnsi="Arial" w:cs="Arial"/>
                <w:lang w:val="en-US"/>
              </w:rPr>
            </w:pPr>
            <w:r w:rsidRPr="00060DA8">
              <w:rPr>
                <w:rFonts w:ascii="Arial" w:hAnsi="Arial" w:cs="Arial"/>
                <w:sz w:val="22"/>
                <w:szCs w:val="22"/>
                <w:lang w:val="en-US"/>
              </w:rPr>
              <w:t xml:space="preserve">Improved slightly </w:t>
            </w:r>
          </w:p>
        </w:tc>
        <w:tc>
          <w:tcPr>
            <w:tcW w:w="1559" w:type="dxa"/>
            <w:tcBorders>
              <w:bottom w:val="single" w:sz="4" w:space="0" w:color="auto"/>
            </w:tcBorders>
            <w:shd w:val="clear" w:color="auto" w:fill="D9D9D9" w:themeFill="background1" w:themeFillShade="D9"/>
            <w:tcMar>
              <w:top w:w="0" w:type="dxa"/>
              <w:bottom w:w="0" w:type="dxa"/>
            </w:tcMar>
          </w:tcPr>
          <w:p w14:paraId="3214014D" w14:textId="77777777" w:rsidR="009F48CD" w:rsidRPr="00060DA8" w:rsidRDefault="009F48CD" w:rsidP="004A428D">
            <w:pPr>
              <w:tabs>
                <w:tab w:val="left" w:pos="8280"/>
              </w:tabs>
              <w:rPr>
                <w:rFonts w:ascii="Arial" w:hAnsi="Arial" w:cs="Arial"/>
                <w:lang w:val="en-US"/>
              </w:rPr>
            </w:pPr>
            <w:r w:rsidRPr="00060DA8">
              <w:rPr>
                <w:rFonts w:ascii="Arial" w:hAnsi="Arial" w:cs="Arial"/>
                <w:sz w:val="22"/>
                <w:szCs w:val="22"/>
                <w:lang w:val="en-US"/>
              </w:rPr>
              <w:t>Stayed the same</w:t>
            </w:r>
          </w:p>
        </w:tc>
        <w:tc>
          <w:tcPr>
            <w:tcW w:w="1276" w:type="dxa"/>
            <w:tcBorders>
              <w:bottom w:val="single" w:sz="4" w:space="0" w:color="auto"/>
            </w:tcBorders>
            <w:shd w:val="clear" w:color="auto" w:fill="D9D9D9" w:themeFill="background1" w:themeFillShade="D9"/>
          </w:tcPr>
          <w:p w14:paraId="4482C6E2" w14:textId="77777777" w:rsidR="009F48CD" w:rsidRPr="00060DA8" w:rsidRDefault="009F48CD" w:rsidP="004A428D">
            <w:pPr>
              <w:tabs>
                <w:tab w:val="left" w:pos="8280"/>
              </w:tabs>
              <w:rPr>
                <w:rFonts w:ascii="Arial" w:hAnsi="Arial" w:cs="Arial"/>
                <w:lang w:val="en-US"/>
              </w:rPr>
            </w:pPr>
            <w:r w:rsidRPr="00060DA8">
              <w:rPr>
                <w:rFonts w:ascii="Arial" w:hAnsi="Arial" w:cs="Arial"/>
                <w:sz w:val="22"/>
                <w:szCs w:val="22"/>
                <w:lang w:val="en-US"/>
              </w:rPr>
              <w:t>Deteriorated slightly</w:t>
            </w:r>
          </w:p>
        </w:tc>
        <w:tc>
          <w:tcPr>
            <w:tcW w:w="1417" w:type="dxa"/>
            <w:tcBorders>
              <w:bottom w:val="single" w:sz="4" w:space="0" w:color="auto"/>
            </w:tcBorders>
            <w:shd w:val="clear" w:color="auto" w:fill="D9D9D9" w:themeFill="background1" w:themeFillShade="D9"/>
          </w:tcPr>
          <w:p w14:paraId="681492C2" w14:textId="77777777" w:rsidR="009F48CD" w:rsidRPr="00060DA8" w:rsidRDefault="009F48CD" w:rsidP="004A428D">
            <w:pPr>
              <w:tabs>
                <w:tab w:val="left" w:pos="8280"/>
              </w:tabs>
              <w:rPr>
                <w:rFonts w:ascii="Arial" w:hAnsi="Arial" w:cs="Arial"/>
                <w:lang w:val="en-US"/>
              </w:rPr>
            </w:pPr>
            <w:r w:rsidRPr="00060DA8">
              <w:rPr>
                <w:rFonts w:ascii="Arial" w:hAnsi="Arial" w:cs="Arial"/>
                <w:sz w:val="22"/>
                <w:szCs w:val="22"/>
                <w:lang w:val="en-US"/>
              </w:rPr>
              <w:t xml:space="preserve">Deteriorated a lot </w:t>
            </w:r>
          </w:p>
        </w:tc>
      </w:tr>
      <w:tr w:rsidR="00252E17" w:rsidRPr="00060DA8" w14:paraId="211DB9CE" w14:textId="77777777" w:rsidTr="00252E17">
        <w:trPr>
          <w:trHeight w:val="879"/>
        </w:trPr>
        <w:tc>
          <w:tcPr>
            <w:tcW w:w="247" w:type="dxa"/>
            <w:tcBorders>
              <w:top w:val="single" w:sz="4" w:space="0" w:color="auto"/>
              <w:bottom w:val="single" w:sz="4" w:space="0" w:color="auto"/>
              <w:right w:val="nil"/>
            </w:tcBorders>
            <w:shd w:val="clear" w:color="auto" w:fill="auto"/>
            <w:tcMar>
              <w:top w:w="28" w:type="dxa"/>
              <w:bottom w:w="28" w:type="dxa"/>
            </w:tcMar>
          </w:tcPr>
          <w:p w14:paraId="09F2E017" w14:textId="77777777" w:rsidR="00252E17" w:rsidRPr="00456AA9" w:rsidRDefault="00252E17" w:rsidP="00252E17">
            <w:pPr>
              <w:tabs>
                <w:tab w:val="left" w:pos="8280"/>
              </w:tabs>
              <w:snapToGrid w:val="0"/>
              <w:rPr>
                <w:rFonts w:ascii="Arial" w:hAnsi="Arial" w:cs="Arial"/>
                <w:b/>
                <w:highlight w:val="yellow"/>
                <w:lang w:val="en-US"/>
              </w:rPr>
            </w:pPr>
          </w:p>
        </w:tc>
        <w:tc>
          <w:tcPr>
            <w:tcW w:w="1987" w:type="dxa"/>
            <w:gridSpan w:val="2"/>
            <w:tcBorders>
              <w:top w:val="single" w:sz="4" w:space="0" w:color="auto"/>
              <w:left w:val="nil"/>
              <w:bottom w:val="single" w:sz="4" w:space="0" w:color="auto"/>
            </w:tcBorders>
            <w:shd w:val="clear" w:color="auto" w:fill="auto"/>
            <w:vAlign w:val="center"/>
          </w:tcPr>
          <w:p w14:paraId="458B8D79" w14:textId="77777777" w:rsidR="00252E17" w:rsidRPr="00456AA9" w:rsidRDefault="00367546" w:rsidP="00252E17">
            <w:pPr>
              <w:tabs>
                <w:tab w:val="left" w:pos="8280"/>
              </w:tabs>
              <w:rPr>
                <w:rFonts w:ascii="Arial" w:hAnsi="Arial" w:cs="Arial"/>
                <w:highlight w:val="yellow"/>
                <w:lang w:val="en-US"/>
              </w:rPr>
            </w:pPr>
            <w:r w:rsidRPr="00456AA9">
              <w:rPr>
                <w:rFonts w:ascii="Arial" w:hAnsi="Arial" w:cs="Arial"/>
                <w:sz w:val="22"/>
                <w:szCs w:val="22"/>
                <w:highlight w:val="yellow"/>
                <w:lang w:val="en-US"/>
              </w:rPr>
              <w:t>1 year</w:t>
            </w:r>
            <w:r w:rsidR="00252E17" w:rsidRPr="00456AA9">
              <w:rPr>
                <w:rFonts w:ascii="Arial" w:hAnsi="Arial" w:cs="Arial"/>
                <w:sz w:val="22"/>
                <w:szCs w:val="22"/>
                <w:highlight w:val="yellow"/>
                <w:lang w:val="en-US"/>
              </w:rPr>
              <w:t xml:space="preserve"> ago</w:t>
            </w:r>
          </w:p>
        </w:tc>
        <w:tc>
          <w:tcPr>
            <w:tcW w:w="1418" w:type="dxa"/>
            <w:tcBorders>
              <w:top w:val="single" w:sz="4" w:space="0" w:color="auto"/>
            </w:tcBorders>
            <w:tcMar>
              <w:top w:w="28" w:type="dxa"/>
              <w:bottom w:w="28" w:type="dxa"/>
            </w:tcMar>
            <w:vAlign w:val="center"/>
          </w:tcPr>
          <w:p w14:paraId="15BF40DD" w14:textId="77777777" w:rsidR="00252E17" w:rsidRPr="00060DA8" w:rsidRDefault="00252E17" w:rsidP="00252E17">
            <w:pPr>
              <w:tabs>
                <w:tab w:val="left" w:pos="8280"/>
              </w:tabs>
              <w:jc w:val="center"/>
              <w:rPr>
                <w:rFonts w:ascii="Wingdings" w:hAnsi="Wingdings" w:cs="Arial"/>
                <w:lang w:val="en-US"/>
              </w:rPr>
            </w:pPr>
            <w:r w:rsidRPr="00060DA8">
              <w:rPr>
                <w:rFonts w:ascii="Wingdings" w:hAnsi="Wingdings"/>
                <w:sz w:val="21"/>
                <w:szCs w:val="21"/>
                <w:lang w:val="en-GB"/>
              </w:rPr>
              <w:t></w:t>
            </w:r>
          </w:p>
        </w:tc>
        <w:tc>
          <w:tcPr>
            <w:tcW w:w="1418" w:type="dxa"/>
            <w:tcBorders>
              <w:top w:val="single" w:sz="4" w:space="0" w:color="auto"/>
            </w:tcBorders>
            <w:vAlign w:val="center"/>
          </w:tcPr>
          <w:p w14:paraId="652812F5"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559" w:type="dxa"/>
            <w:tcBorders>
              <w:top w:val="single" w:sz="4" w:space="0" w:color="auto"/>
            </w:tcBorders>
            <w:tcMar>
              <w:top w:w="28" w:type="dxa"/>
              <w:bottom w:w="28" w:type="dxa"/>
            </w:tcMar>
            <w:vAlign w:val="center"/>
          </w:tcPr>
          <w:p w14:paraId="4D6C3571"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276" w:type="dxa"/>
            <w:tcBorders>
              <w:top w:val="single" w:sz="4" w:space="0" w:color="auto"/>
            </w:tcBorders>
            <w:vAlign w:val="center"/>
          </w:tcPr>
          <w:p w14:paraId="4B4B143B"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417" w:type="dxa"/>
            <w:tcBorders>
              <w:top w:val="single" w:sz="4" w:space="0" w:color="auto"/>
            </w:tcBorders>
            <w:vAlign w:val="center"/>
          </w:tcPr>
          <w:p w14:paraId="1A53EFA8"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r>
      <w:tr w:rsidR="00252E17" w:rsidRPr="00060DA8" w14:paraId="6FE9C29C" w14:textId="77777777" w:rsidTr="00252E17">
        <w:trPr>
          <w:trHeight w:val="276"/>
        </w:trPr>
        <w:tc>
          <w:tcPr>
            <w:tcW w:w="2234" w:type="dxa"/>
            <w:gridSpan w:val="3"/>
            <w:vMerge w:val="restart"/>
            <w:tcBorders>
              <w:left w:val="single" w:sz="4" w:space="0" w:color="auto"/>
            </w:tcBorders>
            <w:shd w:val="clear" w:color="auto" w:fill="auto"/>
            <w:vAlign w:val="center"/>
          </w:tcPr>
          <w:p w14:paraId="0C6DC90A" w14:textId="77777777" w:rsidR="00252E17" w:rsidRPr="00456AA9" w:rsidRDefault="00252E17" w:rsidP="00252E17">
            <w:pPr>
              <w:tabs>
                <w:tab w:val="left" w:pos="8280"/>
              </w:tabs>
              <w:rPr>
                <w:rFonts w:ascii="Arial" w:hAnsi="Arial" w:cs="Arial"/>
                <w:highlight w:val="yellow"/>
                <w:lang w:val="en-US"/>
              </w:rPr>
            </w:pPr>
            <w:r w:rsidRPr="00456AA9">
              <w:rPr>
                <w:rFonts w:ascii="Arial" w:hAnsi="Arial" w:cs="Arial"/>
                <w:sz w:val="22"/>
                <w:szCs w:val="22"/>
                <w:highlight w:val="yellow"/>
                <w:lang w:val="en-US"/>
              </w:rPr>
              <w:t xml:space="preserve">      5 years ago</w:t>
            </w:r>
          </w:p>
        </w:tc>
        <w:tc>
          <w:tcPr>
            <w:tcW w:w="1418" w:type="dxa"/>
            <w:vMerge w:val="restart"/>
            <w:tcMar>
              <w:top w:w="28" w:type="dxa"/>
              <w:bottom w:w="28" w:type="dxa"/>
            </w:tcMar>
            <w:vAlign w:val="center"/>
          </w:tcPr>
          <w:p w14:paraId="6AC636C2"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418" w:type="dxa"/>
            <w:vMerge w:val="restart"/>
            <w:vAlign w:val="center"/>
          </w:tcPr>
          <w:p w14:paraId="512F9E2C"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559" w:type="dxa"/>
            <w:vMerge w:val="restart"/>
            <w:tcMar>
              <w:top w:w="28" w:type="dxa"/>
              <w:bottom w:w="28" w:type="dxa"/>
            </w:tcMar>
            <w:vAlign w:val="center"/>
          </w:tcPr>
          <w:p w14:paraId="2AD3D4D4"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276" w:type="dxa"/>
            <w:vMerge w:val="restart"/>
            <w:vAlign w:val="center"/>
          </w:tcPr>
          <w:p w14:paraId="1B989080"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417" w:type="dxa"/>
            <w:vMerge w:val="restart"/>
            <w:vAlign w:val="center"/>
          </w:tcPr>
          <w:p w14:paraId="46EC3CEA"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r>
      <w:tr w:rsidR="00252E17" w:rsidRPr="00060DA8" w14:paraId="301FC3B5" w14:textId="77777777" w:rsidTr="00252E17">
        <w:trPr>
          <w:trHeight w:val="457"/>
        </w:trPr>
        <w:tc>
          <w:tcPr>
            <w:tcW w:w="2234" w:type="dxa"/>
            <w:gridSpan w:val="3"/>
            <w:vMerge/>
            <w:tcBorders>
              <w:left w:val="single" w:sz="4" w:space="0" w:color="auto"/>
              <w:bottom w:val="single" w:sz="4" w:space="0" w:color="auto"/>
            </w:tcBorders>
            <w:shd w:val="clear" w:color="auto" w:fill="auto"/>
          </w:tcPr>
          <w:p w14:paraId="75DBC032" w14:textId="77777777" w:rsidR="00252E17" w:rsidRPr="00456AA9" w:rsidRDefault="00252E17" w:rsidP="00252E17">
            <w:pPr>
              <w:tabs>
                <w:tab w:val="left" w:pos="8280"/>
              </w:tabs>
              <w:rPr>
                <w:rFonts w:ascii="Arial" w:hAnsi="Arial" w:cs="Arial"/>
                <w:highlight w:val="yellow"/>
                <w:lang w:val="en-US"/>
              </w:rPr>
            </w:pPr>
          </w:p>
        </w:tc>
        <w:tc>
          <w:tcPr>
            <w:tcW w:w="1418" w:type="dxa"/>
            <w:vMerge/>
            <w:tcBorders>
              <w:bottom w:val="single" w:sz="4" w:space="0" w:color="auto"/>
            </w:tcBorders>
            <w:tcMar>
              <w:top w:w="28" w:type="dxa"/>
              <w:bottom w:w="28" w:type="dxa"/>
            </w:tcMar>
            <w:vAlign w:val="center"/>
          </w:tcPr>
          <w:p w14:paraId="0A69432A" w14:textId="77777777" w:rsidR="00252E17" w:rsidRPr="00060DA8" w:rsidRDefault="00252E17" w:rsidP="00252E17">
            <w:pPr>
              <w:tabs>
                <w:tab w:val="left" w:pos="8280"/>
              </w:tabs>
              <w:jc w:val="center"/>
              <w:rPr>
                <w:rFonts w:ascii="Arial" w:hAnsi="Arial" w:cs="Arial"/>
                <w:lang w:val="en-US"/>
              </w:rPr>
            </w:pPr>
          </w:p>
        </w:tc>
        <w:tc>
          <w:tcPr>
            <w:tcW w:w="1418" w:type="dxa"/>
            <w:vMerge/>
            <w:tcBorders>
              <w:bottom w:val="single" w:sz="4" w:space="0" w:color="auto"/>
            </w:tcBorders>
            <w:vAlign w:val="center"/>
          </w:tcPr>
          <w:p w14:paraId="0342659F" w14:textId="77777777" w:rsidR="00252E17" w:rsidRPr="00060DA8" w:rsidRDefault="00252E17" w:rsidP="00252E17">
            <w:pPr>
              <w:tabs>
                <w:tab w:val="left" w:pos="8280"/>
              </w:tabs>
              <w:jc w:val="center"/>
              <w:rPr>
                <w:rFonts w:ascii="Arial" w:hAnsi="Arial" w:cs="Arial"/>
                <w:lang w:val="en-US"/>
              </w:rPr>
            </w:pPr>
          </w:p>
        </w:tc>
        <w:tc>
          <w:tcPr>
            <w:tcW w:w="1559" w:type="dxa"/>
            <w:vMerge/>
            <w:tcBorders>
              <w:bottom w:val="single" w:sz="4" w:space="0" w:color="auto"/>
            </w:tcBorders>
            <w:tcMar>
              <w:top w:w="28" w:type="dxa"/>
              <w:bottom w:w="28" w:type="dxa"/>
            </w:tcMar>
            <w:vAlign w:val="center"/>
          </w:tcPr>
          <w:p w14:paraId="2541438E" w14:textId="77777777" w:rsidR="00252E17" w:rsidRPr="00060DA8" w:rsidRDefault="00252E17" w:rsidP="00252E17">
            <w:pPr>
              <w:tabs>
                <w:tab w:val="left" w:pos="8280"/>
              </w:tabs>
              <w:jc w:val="center"/>
              <w:rPr>
                <w:rFonts w:ascii="Arial" w:hAnsi="Arial" w:cs="Arial"/>
                <w:lang w:val="en-US"/>
              </w:rPr>
            </w:pPr>
          </w:p>
        </w:tc>
        <w:tc>
          <w:tcPr>
            <w:tcW w:w="1276" w:type="dxa"/>
            <w:vMerge/>
            <w:tcBorders>
              <w:bottom w:val="single" w:sz="4" w:space="0" w:color="auto"/>
            </w:tcBorders>
            <w:vAlign w:val="center"/>
          </w:tcPr>
          <w:p w14:paraId="53C95A4E" w14:textId="77777777" w:rsidR="00252E17" w:rsidRPr="00060DA8" w:rsidRDefault="00252E17" w:rsidP="00252E17">
            <w:pPr>
              <w:tabs>
                <w:tab w:val="left" w:pos="8280"/>
              </w:tabs>
              <w:jc w:val="center"/>
              <w:rPr>
                <w:rFonts w:ascii="Arial" w:hAnsi="Arial" w:cs="Arial"/>
                <w:lang w:val="en-US"/>
              </w:rPr>
            </w:pPr>
          </w:p>
        </w:tc>
        <w:tc>
          <w:tcPr>
            <w:tcW w:w="1417" w:type="dxa"/>
            <w:vMerge/>
            <w:tcBorders>
              <w:bottom w:val="single" w:sz="4" w:space="0" w:color="auto"/>
            </w:tcBorders>
            <w:vAlign w:val="center"/>
          </w:tcPr>
          <w:p w14:paraId="6E9A4A42" w14:textId="77777777" w:rsidR="00252E17" w:rsidRPr="00060DA8" w:rsidRDefault="00252E17" w:rsidP="00252E17">
            <w:pPr>
              <w:tabs>
                <w:tab w:val="left" w:pos="8280"/>
              </w:tabs>
              <w:jc w:val="center"/>
              <w:rPr>
                <w:rFonts w:ascii="Arial" w:hAnsi="Arial" w:cs="Arial"/>
                <w:lang w:val="en-US"/>
              </w:rPr>
            </w:pPr>
          </w:p>
        </w:tc>
      </w:tr>
      <w:tr w:rsidR="00252E17" w:rsidRPr="00060DA8" w14:paraId="58D7D706" w14:textId="77777777" w:rsidTr="00252E17">
        <w:trPr>
          <w:trHeight w:val="276"/>
        </w:trPr>
        <w:tc>
          <w:tcPr>
            <w:tcW w:w="2234" w:type="dxa"/>
            <w:gridSpan w:val="3"/>
            <w:vMerge w:val="restart"/>
            <w:tcBorders>
              <w:left w:val="single" w:sz="4" w:space="0" w:color="auto"/>
            </w:tcBorders>
            <w:shd w:val="clear" w:color="auto" w:fill="auto"/>
            <w:vAlign w:val="center"/>
          </w:tcPr>
          <w:p w14:paraId="4DA3C8CD" w14:textId="77777777" w:rsidR="00252E17" w:rsidRPr="00456AA9" w:rsidRDefault="00252E17" w:rsidP="00252E17">
            <w:pPr>
              <w:tabs>
                <w:tab w:val="left" w:pos="8280"/>
              </w:tabs>
              <w:rPr>
                <w:rFonts w:ascii="Arial" w:hAnsi="Arial" w:cs="Arial"/>
                <w:highlight w:val="yellow"/>
                <w:lang w:val="en-US"/>
              </w:rPr>
            </w:pPr>
            <w:r w:rsidRPr="00456AA9">
              <w:rPr>
                <w:rFonts w:ascii="Arial" w:hAnsi="Arial" w:cs="Arial"/>
                <w:sz w:val="22"/>
                <w:szCs w:val="22"/>
                <w:highlight w:val="yellow"/>
                <w:lang w:val="en-US"/>
              </w:rPr>
              <w:t xml:space="preserve">       1</w:t>
            </w:r>
            <w:r w:rsidR="00367546" w:rsidRPr="00456AA9">
              <w:rPr>
                <w:rFonts w:ascii="Arial" w:hAnsi="Arial" w:cs="Arial"/>
                <w:sz w:val="22"/>
                <w:szCs w:val="22"/>
                <w:highlight w:val="yellow"/>
                <w:lang w:val="en-US"/>
              </w:rPr>
              <w:t>0</w:t>
            </w:r>
            <w:r w:rsidRPr="00456AA9">
              <w:rPr>
                <w:rFonts w:ascii="Arial" w:hAnsi="Arial" w:cs="Arial"/>
                <w:sz w:val="22"/>
                <w:szCs w:val="22"/>
                <w:highlight w:val="yellow"/>
                <w:lang w:val="en-US"/>
              </w:rPr>
              <w:t xml:space="preserve"> year</w:t>
            </w:r>
            <w:r w:rsidR="00367546" w:rsidRPr="00456AA9">
              <w:rPr>
                <w:rFonts w:ascii="Arial" w:hAnsi="Arial" w:cs="Arial"/>
                <w:sz w:val="22"/>
                <w:szCs w:val="22"/>
                <w:highlight w:val="yellow"/>
                <w:lang w:val="en-US"/>
              </w:rPr>
              <w:t>s</w:t>
            </w:r>
            <w:r w:rsidRPr="00456AA9">
              <w:rPr>
                <w:rFonts w:ascii="Arial" w:hAnsi="Arial" w:cs="Arial"/>
                <w:sz w:val="22"/>
                <w:szCs w:val="22"/>
                <w:highlight w:val="yellow"/>
                <w:lang w:val="en-US"/>
              </w:rPr>
              <w:t xml:space="preserve"> ago</w:t>
            </w:r>
          </w:p>
        </w:tc>
        <w:tc>
          <w:tcPr>
            <w:tcW w:w="1418" w:type="dxa"/>
            <w:vMerge w:val="restart"/>
            <w:tcMar>
              <w:top w:w="28" w:type="dxa"/>
              <w:bottom w:w="28" w:type="dxa"/>
            </w:tcMar>
            <w:vAlign w:val="center"/>
          </w:tcPr>
          <w:p w14:paraId="1F5B3658"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418" w:type="dxa"/>
            <w:vMerge w:val="restart"/>
            <w:vAlign w:val="center"/>
          </w:tcPr>
          <w:p w14:paraId="09408798"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559" w:type="dxa"/>
            <w:vMerge w:val="restart"/>
            <w:tcMar>
              <w:top w:w="28" w:type="dxa"/>
              <w:bottom w:w="28" w:type="dxa"/>
            </w:tcMar>
            <w:vAlign w:val="center"/>
          </w:tcPr>
          <w:p w14:paraId="0B9E797C"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276" w:type="dxa"/>
            <w:vMerge w:val="restart"/>
            <w:vAlign w:val="center"/>
          </w:tcPr>
          <w:p w14:paraId="59A7446A"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c>
          <w:tcPr>
            <w:tcW w:w="1417" w:type="dxa"/>
            <w:vMerge w:val="restart"/>
            <w:vAlign w:val="center"/>
          </w:tcPr>
          <w:p w14:paraId="00F88375" w14:textId="77777777" w:rsidR="00252E17" w:rsidRPr="00060DA8" w:rsidRDefault="00252E17" w:rsidP="00252E17">
            <w:pPr>
              <w:tabs>
                <w:tab w:val="left" w:pos="8280"/>
              </w:tabs>
              <w:jc w:val="center"/>
              <w:rPr>
                <w:rFonts w:ascii="Arial" w:hAnsi="Arial" w:cs="Arial"/>
                <w:lang w:val="en-US"/>
              </w:rPr>
            </w:pPr>
            <w:r w:rsidRPr="00060DA8">
              <w:rPr>
                <w:rFonts w:ascii="Wingdings" w:hAnsi="Wingdings"/>
                <w:sz w:val="21"/>
                <w:szCs w:val="21"/>
                <w:lang w:val="en-GB"/>
              </w:rPr>
              <w:t></w:t>
            </w:r>
          </w:p>
        </w:tc>
      </w:tr>
      <w:tr w:rsidR="00252E17" w:rsidRPr="00060DA8" w14:paraId="27E4E5C9" w14:textId="77777777" w:rsidTr="004A428D">
        <w:trPr>
          <w:trHeight w:val="457"/>
        </w:trPr>
        <w:tc>
          <w:tcPr>
            <w:tcW w:w="2234" w:type="dxa"/>
            <w:gridSpan w:val="3"/>
            <w:vMerge/>
            <w:tcBorders>
              <w:left w:val="single" w:sz="4" w:space="0" w:color="auto"/>
              <w:bottom w:val="single" w:sz="4" w:space="0" w:color="auto"/>
            </w:tcBorders>
            <w:shd w:val="clear" w:color="auto" w:fill="auto"/>
          </w:tcPr>
          <w:p w14:paraId="6B60F1DF" w14:textId="77777777" w:rsidR="00252E17" w:rsidRPr="00060DA8" w:rsidRDefault="00252E17" w:rsidP="00252E17">
            <w:pPr>
              <w:tabs>
                <w:tab w:val="left" w:pos="8280"/>
              </w:tabs>
              <w:rPr>
                <w:rFonts w:ascii="Arial" w:hAnsi="Arial" w:cs="Arial"/>
                <w:lang w:val="en-US"/>
              </w:rPr>
            </w:pPr>
          </w:p>
        </w:tc>
        <w:tc>
          <w:tcPr>
            <w:tcW w:w="1418" w:type="dxa"/>
            <w:vMerge/>
            <w:tcBorders>
              <w:bottom w:val="single" w:sz="4" w:space="0" w:color="auto"/>
            </w:tcBorders>
            <w:tcMar>
              <w:top w:w="28" w:type="dxa"/>
              <w:bottom w:w="28" w:type="dxa"/>
            </w:tcMar>
            <w:vAlign w:val="center"/>
          </w:tcPr>
          <w:p w14:paraId="012BE483" w14:textId="77777777" w:rsidR="00252E17" w:rsidRPr="00060DA8" w:rsidRDefault="00252E17" w:rsidP="00252E17">
            <w:pPr>
              <w:tabs>
                <w:tab w:val="left" w:pos="8280"/>
              </w:tabs>
              <w:jc w:val="center"/>
              <w:rPr>
                <w:rFonts w:ascii="Arial" w:hAnsi="Arial" w:cs="Arial"/>
                <w:lang w:val="en-US"/>
              </w:rPr>
            </w:pPr>
          </w:p>
        </w:tc>
        <w:tc>
          <w:tcPr>
            <w:tcW w:w="1418" w:type="dxa"/>
            <w:vMerge/>
            <w:tcBorders>
              <w:bottom w:val="single" w:sz="4" w:space="0" w:color="auto"/>
            </w:tcBorders>
            <w:vAlign w:val="center"/>
          </w:tcPr>
          <w:p w14:paraId="0BEA29AB" w14:textId="77777777" w:rsidR="00252E17" w:rsidRPr="00060DA8" w:rsidRDefault="00252E17" w:rsidP="00252E17">
            <w:pPr>
              <w:tabs>
                <w:tab w:val="left" w:pos="8280"/>
              </w:tabs>
              <w:jc w:val="center"/>
              <w:rPr>
                <w:rFonts w:ascii="Arial" w:hAnsi="Arial" w:cs="Arial"/>
                <w:lang w:val="en-US"/>
              </w:rPr>
            </w:pPr>
          </w:p>
        </w:tc>
        <w:tc>
          <w:tcPr>
            <w:tcW w:w="1559" w:type="dxa"/>
            <w:vMerge/>
            <w:tcBorders>
              <w:bottom w:val="single" w:sz="4" w:space="0" w:color="auto"/>
            </w:tcBorders>
            <w:tcMar>
              <w:top w:w="28" w:type="dxa"/>
              <w:bottom w:w="28" w:type="dxa"/>
            </w:tcMar>
          </w:tcPr>
          <w:p w14:paraId="314D41D1" w14:textId="77777777" w:rsidR="00252E17" w:rsidRPr="00060DA8" w:rsidRDefault="00252E17" w:rsidP="00252E17">
            <w:pPr>
              <w:tabs>
                <w:tab w:val="left" w:pos="8280"/>
              </w:tabs>
              <w:jc w:val="center"/>
              <w:rPr>
                <w:rFonts w:ascii="Arial" w:hAnsi="Arial" w:cs="Arial"/>
                <w:lang w:val="en-US"/>
              </w:rPr>
            </w:pPr>
          </w:p>
        </w:tc>
        <w:tc>
          <w:tcPr>
            <w:tcW w:w="1276" w:type="dxa"/>
            <w:vMerge/>
            <w:tcBorders>
              <w:bottom w:val="single" w:sz="4" w:space="0" w:color="auto"/>
            </w:tcBorders>
          </w:tcPr>
          <w:p w14:paraId="7BE2B2D8" w14:textId="77777777" w:rsidR="00252E17" w:rsidRPr="00060DA8" w:rsidRDefault="00252E17" w:rsidP="00252E17">
            <w:pPr>
              <w:tabs>
                <w:tab w:val="left" w:pos="8280"/>
              </w:tabs>
              <w:jc w:val="center"/>
              <w:rPr>
                <w:rFonts w:ascii="Arial" w:hAnsi="Arial" w:cs="Arial"/>
                <w:lang w:val="en-US"/>
              </w:rPr>
            </w:pPr>
          </w:p>
        </w:tc>
        <w:tc>
          <w:tcPr>
            <w:tcW w:w="1417" w:type="dxa"/>
            <w:vMerge/>
            <w:tcBorders>
              <w:bottom w:val="single" w:sz="4" w:space="0" w:color="auto"/>
            </w:tcBorders>
          </w:tcPr>
          <w:p w14:paraId="42F40EB4" w14:textId="77777777" w:rsidR="00252E17" w:rsidRPr="00060DA8" w:rsidRDefault="00252E17" w:rsidP="00252E17">
            <w:pPr>
              <w:tabs>
                <w:tab w:val="left" w:pos="8280"/>
              </w:tabs>
              <w:jc w:val="center"/>
              <w:rPr>
                <w:rFonts w:ascii="Arial" w:hAnsi="Arial" w:cs="Arial"/>
                <w:lang w:val="en-US"/>
              </w:rPr>
            </w:pPr>
          </w:p>
        </w:tc>
      </w:tr>
    </w:tbl>
    <w:p w14:paraId="1350140F" w14:textId="77777777" w:rsidR="00D47292" w:rsidRPr="00060DA8" w:rsidRDefault="00D47292" w:rsidP="00CD313C">
      <w:pPr>
        <w:rPr>
          <w:rFonts w:ascii="Arial" w:hAnsi="Arial" w:cs="Arial"/>
          <w:sz w:val="20"/>
          <w:szCs w:val="20"/>
          <w:lang w:val="en-US"/>
        </w:rPr>
      </w:pPr>
    </w:p>
    <w:tbl>
      <w:tblPr>
        <w:tblW w:w="5010" w:type="pct"/>
        <w:tblLook w:val="0000" w:firstRow="0" w:lastRow="0" w:firstColumn="0" w:lastColumn="0" w:noHBand="0" w:noVBand="0"/>
      </w:tblPr>
      <w:tblGrid>
        <w:gridCol w:w="222"/>
        <w:gridCol w:w="717"/>
        <w:gridCol w:w="165"/>
        <w:gridCol w:w="89"/>
        <w:gridCol w:w="997"/>
        <w:gridCol w:w="1441"/>
        <w:gridCol w:w="749"/>
        <w:gridCol w:w="485"/>
        <w:gridCol w:w="697"/>
        <w:gridCol w:w="1145"/>
        <w:gridCol w:w="382"/>
        <w:gridCol w:w="82"/>
        <w:gridCol w:w="611"/>
        <w:gridCol w:w="1076"/>
        <w:gridCol w:w="222"/>
      </w:tblGrid>
      <w:tr w:rsidR="001C3609" w:rsidRPr="00060DA8" w14:paraId="09676C94" w14:textId="77777777" w:rsidTr="001C3609">
        <w:tc>
          <w:tcPr>
            <w:tcW w:w="122" w:type="pct"/>
            <w:tcBorders>
              <w:top w:val="single" w:sz="4" w:space="0" w:color="000000"/>
              <w:left w:val="single" w:sz="4" w:space="0" w:color="000000"/>
            </w:tcBorders>
            <w:shd w:val="clear" w:color="auto" w:fill="auto"/>
            <w:vAlign w:val="bottom"/>
          </w:tcPr>
          <w:p w14:paraId="021E343B" w14:textId="77777777" w:rsidR="00345EA3" w:rsidRPr="00060DA8" w:rsidRDefault="00345EA3" w:rsidP="00480B99">
            <w:pPr>
              <w:snapToGrid w:val="0"/>
              <w:rPr>
                <w:rFonts w:ascii="Arial" w:hAnsi="Arial" w:cs="Arial"/>
                <w:lang w:val="en-GB"/>
              </w:rPr>
            </w:pPr>
          </w:p>
        </w:tc>
        <w:tc>
          <w:tcPr>
            <w:tcW w:w="398" w:type="pct"/>
            <w:tcBorders>
              <w:top w:val="single" w:sz="4" w:space="0" w:color="000000"/>
            </w:tcBorders>
            <w:shd w:val="clear" w:color="auto" w:fill="auto"/>
            <w:vAlign w:val="bottom"/>
          </w:tcPr>
          <w:p w14:paraId="5BC6786D" w14:textId="77777777" w:rsidR="00345EA3" w:rsidRPr="00060DA8" w:rsidRDefault="00345EA3" w:rsidP="00480B99">
            <w:pPr>
              <w:snapToGrid w:val="0"/>
              <w:rPr>
                <w:rFonts w:ascii="Arial" w:hAnsi="Arial" w:cs="Arial"/>
                <w:lang w:val="en-GB"/>
              </w:rPr>
            </w:pPr>
          </w:p>
        </w:tc>
        <w:tc>
          <w:tcPr>
            <w:tcW w:w="698" w:type="pct"/>
            <w:gridSpan w:val="3"/>
            <w:tcBorders>
              <w:top w:val="single" w:sz="4" w:space="0" w:color="000000"/>
            </w:tcBorders>
            <w:shd w:val="clear" w:color="auto" w:fill="auto"/>
            <w:vAlign w:val="bottom"/>
          </w:tcPr>
          <w:p w14:paraId="6806C1E4" w14:textId="77777777" w:rsidR="00345EA3" w:rsidRPr="00060DA8" w:rsidRDefault="00345EA3" w:rsidP="00480B99">
            <w:pPr>
              <w:snapToGrid w:val="0"/>
              <w:rPr>
                <w:rFonts w:ascii="Arial" w:hAnsi="Arial" w:cs="Arial"/>
                <w:lang w:val="en-GB"/>
              </w:rPr>
            </w:pPr>
          </w:p>
        </w:tc>
        <w:tc>
          <w:tcPr>
            <w:tcW w:w="1481" w:type="pct"/>
            <w:gridSpan w:val="3"/>
            <w:tcBorders>
              <w:top w:val="single" w:sz="4" w:space="0" w:color="000000"/>
            </w:tcBorders>
            <w:shd w:val="clear" w:color="auto" w:fill="auto"/>
            <w:vAlign w:val="bottom"/>
          </w:tcPr>
          <w:p w14:paraId="664945EE" w14:textId="77777777" w:rsidR="00345EA3" w:rsidRPr="00060DA8" w:rsidRDefault="00345EA3" w:rsidP="00480B99">
            <w:pPr>
              <w:snapToGrid w:val="0"/>
              <w:rPr>
                <w:rFonts w:ascii="Arial" w:hAnsi="Arial" w:cs="Arial"/>
                <w:lang w:val="en-GB"/>
              </w:rPr>
            </w:pPr>
          </w:p>
        </w:tc>
        <w:tc>
          <w:tcPr>
            <w:tcW w:w="1017" w:type="pct"/>
            <w:gridSpan w:val="2"/>
            <w:tcBorders>
              <w:top w:val="single" w:sz="4" w:space="0" w:color="000000"/>
            </w:tcBorders>
            <w:shd w:val="clear" w:color="auto" w:fill="auto"/>
            <w:vAlign w:val="bottom"/>
          </w:tcPr>
          <w:p w14:paraId="240CB034" w14:textId="77777777" w:rsidR="00345EA3" w:rsidRPr="00060DA8" w:rsidRDefault="00345EA3" w:rsidP="00480B99">
            <w:pPr>
              <w:snapToGrid w:val="0"/>
              <w:rPr>
                <w:rFonts w:ascii="Arial" w:hAnsi="Arial" w:cs="Arial"/>
                <w:lang w:val="en-GB"/>
              </w:rPr>
            </w:pPr>
          </w:p>
        </w:tc>
        <w:tc>
          <w:tcPr>
            <w:tcW w:w="181" w:type="pct"/>
            <w:tcBorders>
              <w:top w:val="single" w:sz="4" w:space="0" w:color="000000"/>
            </w:tcBorders>
            <w:shd w:val="clear" w:color="auto" w:fill="auto"/>
            <w:vAlign w:val="bottom"/>
          </w:tcPr>
          <w:p w14:paraId="15D06E38" w14:textId="77777777" w:rsidR="00345EA3" w:rsidRPr="00060DA8" w:rsidRDefault="00345EA3" w:rsidP="00480B99">
            <w:pPr>
              <w:snapToGrid w:val="0"/>
              <w:rPr>
                <w:rFonts w:ascii="Arial" w:hAnsi="Arial" w:cs="Arial"/>
                <w:lang w:val="en-GB"/>
              </w:rPr>
            </w:pPr>
          </w:p>
        </w:tc>
        <w:tc>
          <w:tcPr>
            <w:tcW w:w="387" w:type="pct"/>
            <w:gridSpan w:val="2"/>
            <w:tcBorders>
              <w:top w:val="single" w:sz="4" w:space="0" w:color="000000"/>
            </w:tcBorders>
            <w:shd w:val="clear" w:color="auto" w:fill="auto"/>
          </w:tcPr>
          <w:p w14:paraId="78211E13" w14:textId="77777777" w:rsidR="00345EA3" w:rsidRPr="00060DA8" w:rsidRDefault="00345EA3" w:rsidP="00480B99">
            <w:pPr>
              <w:snapToGrid w:val="0"/>
              <w:rPr>
                <w:rFonts w:ascii="Arial" w:hAnsi="Arial" w:cs="Arial"/>
                <w:lang w:val="en-GB"/>
              </w:rPr>
            </w:pPr>
          </w:p>
        </w:tc>
        <w:tc>
          <w:tcPr>
            <w:tcW w:w="594" w:type="pct"/>
            <w:tcBorders>
              <w:top w:val="single" w:sz="4" w:space="0" w:color="000000"/>
            </w:tcBorders>
            <w:shd w:val="clear" w:color="auto" w:fill="auto"/>
            <w:vAlign w:val="bottom"/>
          </w:tcPr>
          <w:p w14:paraId="298BC6E6" w14:textId="77777777" w:rsidR="00345EA3" w:rsidRPr="00060DA8" w:rsidRDefault="00345EA3" w:rsidP="00480B99">
            <w:pPr>
              <w:snapToGrid w:val="0"/>
              <w:rPr>
                <w:rFonts w:ascii="Arial" w:hAnsi="Arial" w:cs="Arial"/>
                <w:lang w:val="en-GB"/>
              </w:rPr>
            </w:pPr>
          </w:p>
        </w:tc>
        <w:tc>
          <w:tcPr>
            <w:tcW w:w="122" w:type="pct"/>
            <w:tcBorders>
              <w:top w:val="single" w:sz="4" w:space="0" w:color="000000"/>
              <w:right w:val="single" w:sz="4" w:space="0" w:color="000000"/>
            </w:tcBorders>
            <w:shd w:val="clear" w:color="auto" w:fill="auto"/>
            <w:vAlign w:val="bottom"/>
          </w:tcPr>
          <w:p w14:paraId="725A331A" w14:textId="77777777" w:rsidR="00345EA3" w:rsidRPr="00060DA8" w:rsidRDefault="00345EA3" w:rsidP="00480B99">
            <w:pPr>
              <w:snapToGrid w:val="0"/>
              <w:rPr>
                <w:rFonts w:ascii="Arial" w:hAnsi="Arial" w:cs="Arial"/>
                <w:lang w:val="en-GB"/>
              </w:rPr>
            </w:pPr>
          </w:p>
        </w:tc>
      </w:tr>
      <w:tr w:rsidR="001C3609" w:rsidRPr="00D6369D" w14:paraId="34AADF40" w14:textId="77777777" w:rsidTr="001C3609">
        <w:trPr>
          <w:trHeight w:val="413"/>
        </w:trPr>
        <w:tc>
          <w:tcPr>
            <w:tcW w:w="122" w:type="pct"/>
            <w:vMerge w:val="restart"/>
            <w:tcBorders>
              <w:left w:val="single" w:sz="4" w:space="0" w:color="000000"/>
            </w:tcBorders>
            <w:shd w:val="clear" w:color="auto" w:fill="auto"/>
            <w:vAlign w:val="bottom"/>
          </w:tcPr>
          <w:p w14:paraId="5FBD0E41" w14:textId="77777777" w:rsidR="001C3609" w:rsidRPr="00060DA8" w:rsidRDefault="001C3609" w:rsidP="00480B99">
            <w:pPr>
              <w:snapToGrid w:val="0"/>
              <w:rPr>
                <w:rFonts w:ascii="Arial" w:hAnsi="Arial" w:cs="Arial"/>
                <w:lang w:val="en-GB"/>
              </w:rPr>
            </w:pPr>
          </w:p>
        </w:tc>
        <w:tc>
          <w:tcPr>
            <w:tcW w:w="398" w:type="pct"/>
            <w:shd w:val="clear" w:color="auto" w:fill="000000"/>
          </w:tcPr>
          <w:p w14:paraId="72D8BF0F" w14:textId="77777777" w:rsidR="001C3609" w:rsidRPr="00456AA9" w:rsidRDefault="001C3609" w:rsidP="000B4475">
            <w:pPr>
              <w:snapToGrid w:val="0"/>
              <w:rPr>
                <w:rFonts w:ascii="Arial" w:hAnsi="Arial" w:cs="Arial"/>
                <w:b/>
                <w:color w:val="FFFFFF"/>
                <w:highlight w:val="yellow"/>
                <w:lang w:val="en-GB"/>
              </w:rPr>
            </w:pPr>
            <w:r w:rsidRPr="00456AA9">
              <w:rPr>
                <w:rFonts w:ascii="Arial" w:hAnsi="Arial" w:cs="Arial"/>
                <w:b/>
                <w:color w:val="FFFFFF"/>
                <w:highlight w:val="yellow"/>
                <w:lang w:val="en-GB"/>
              </w:rPr>
              <w:t>5</w:t>
            </w:r>
            <w:r w:rsidR="00367546" w:rsidRPr="00456AA9">
              <w:rPr>
                <w:rFonts w:ascii="Arial" w:hAnsi="Arial" w:cs="Arial"/>
                <w:b/>
                <w:color w:val="FFFFFF"/>
                <w:highlight w:val="yellow"/>
                <w:lang w:val="en-GB"/>
              </w:rPr>
              <w:t>2</w:t>
            </w:r>
            <w:r w:rsidRPr="00456AA9">
              <w:rPr>
                <w:rFonts w:ascii="Arial" w:hAnsi="Arial" w:cs="Arial"/>
                <w:b/>
                <w:color w:val="FFFFFF"/>
                <w:highlight w:val="yellow"/>
                <w:lang w:val="en-GB"/>
              </w:rPr>
              <w:t>a.</w:t>
            </w:r>
          </w:p>
        </w:tc>
        <w:tc>
          <w:tcPr>
            <w:tcW w:w="1494" w:type="pct"/>
            <w:gridSpan w:val="4"/>
            <w:vMerge w:val="restart"/>
            <w:shd w:val="clear" w:color="auto" w:fill="D9D9D9"/>
          </w:tcPr>
          <w:p w14:paraId="00268E6D" w14:textId="77777777" w:rsidR="001C3609" w:rsidRPr="00456AA9" w:rsidRDefault="001C3609" w:rsidP="00480B99">
            <w:pPr>
              <w:autoSpaceDE w:val="0"/>
              <w:snapToGrid w:val="0"/>
              <w:rPr>
                <w:rFonts w:ascii="Arial" w:hAnsi="Arial" w:cs="Arial"/>
                <w:highlight w:val="yellow"/>
                <w:lang w:val="en-GB"/>
              </w:rPr>
            </w:pPr>
            <w:r w:rsidRPr="00456AA9">
              <w:rPr>
                <w:rFonts w:ascii="Arial" w:hAnsi="Arial" w:cs="Arial"/>
                <w:sz w:val="22"/>
                <w:szCs w:val="22"/>
                <w:highlight w:val="yellow"/>
                <w:lang w:val="en-GB"/>
              </w:rPr>
              <w:t>Have you changed the fishing ground in the last year?</w:t>
            </w:r>
          </w:p>
        </w:tc>
        <w:tc>
          <w:tcPr>
            <w:tcW w:w="684" w:type="pct"/>
            <w:gridSpan w:val="2"/>
            <w:vMerge w:val="restart"/>
            <w:shd w:val="clear" w:color="auto" w:fill="auto"/>
          </w:tcPr>
          <w:p w14:paraId="62329555" w14:textId="77777777" w:rsidR="001C3609" w:rsidRPr="00456AA9" w:rsidRDefault="001C3609" w:rsidP="00480B99">
            <w:pPr>
              <w:autoSpaceDE w:val="0"/>
              <w:snapToGrid w:val="0"/>
              <w:rPr>
                <w:rFonts w:ascii="Arial" w:hAnsi="Arial" w:cs="Arial"/>
                <w:sz w:val="17"/>
                <w:szCs w:val="17"/>
                <w:highlight w:val="yellow"/>
                <w:lang w:val="en-GB"/>
              </w:rPr>
            </w:pPr>
          </w:p>
        </w:tc>
        <w:tc>
          <w:tcPr>
            <w:tcW w:w="384" w:type="pct"/>
            <w:shd w:val="clear" w:color="auto" w:fill="000000" w:themeFill="text1"/>
          </w:tcPr>
          <w:p w14:paraId="4997BE63" w14:textId="77777777" w:rsidR="001C3609" w:rsidRPr="00456AA9" w:rsidRDefault="001C3609" w:rsidP="000B4475">
            <w:pPr>
              <w:autoSpaceDE w:val="0"/>
              <w:snapToGrid w:val="0"/>
              <w:rPr>
                <w:rFonts w:ascii="Arial" w:hAnsi="Arial" w:cs="Arial"/>
                <w:b/>
                <w:highlight w:val="yellow"/>
                <w:lang w:val="en-GB"/>
              </w:rPr>
            </w:pPr>
            <w:r w:rsidRPr="00456AA9">
              <w:rPr>
                <w:rFonts w:ascii="Arial" w:hAnsi="Arial" w:cs="Arial"/>
                <w:b/>
                <w:highlight w:val="yellow"/>
                <w:lang w:val="en-GB"/>
              </w:rPr>
              <w:t>5</w:t>
            </w:r>
            <w:r w:rsidR="00367546" w:rsidRPr="00456AA9">
              <w:rPr>
                <w:rFonts w:ascii="Arial" w:hAnsi="Arial" w:cs="Arial"/>
                <w:b/>
                <w:highlight w:val="yellow"/>
                <w:lang w:val="en-GB"/>
              </w:rPr>
              <w:t>2</w:t>
            </w:r>
            <w:r w:rsidRPr="00456AA9">
              <w:rPr>
                <w:rFonts w:ascii="Arial" w:hAnsi="Arial" w:cs="Arial"/>
                <w:b/>
                <w:highlight w:val="yellow"/>
                <w:lang w:val="en-GB"/>
              </w:rPr>
              <w:t>b.</w:t>
            </w:r>
          </w:p>
        </w:tc>
        <w:tc>
          <w:tcPr>
            <w:tcW w:w="1796" w:type="pct"/>
            <w:gridSpan w:val="5"/>
            <w:vMerge w:val="restart"/>
            <w:shd w:val="clear" w:color="auto" w:fill="D9D9D9"/>
          </w:tcPr>
          <w:p w14:paraId="5D6FC264" w14:textId="77777777" w:rsidR="001C3609" w:rsidRPr="00456AA9" w:rsidRDefault="001C3609" w:rsidP="00480B99">
            <w:pPr>
              <w:autoSpaceDE w:val="0"/>
              <w:snapToGrid w:val="0"/>
              <w:rPr>
                <w:rFonts w:ascii="Arial" w:hAnsi="Arial" w:cs="Arial"/>
                <w:sz w:val="17"/>
                <w:szCs w:val="17"/>
                <w:highlight w:val="yellow"/>
                <w:lang w:val="en-GB"/>
              </w:rPr>
            </w:pPr>
            <w:r w:rsidRPr="00456AA9">
              <w:rPr>
                <w:rFonts w:ascii="Arial" w:hAnsi="Arial" w:cs="Arial"/>
                <w:szCs w:val="17"/>
                <w:highlight w:val="yellow"/>
                <w:lang w:val="en-GB"/>
              </w:rPr>
              <w:t>Is the new fishing ground closer or further away?</w:t>
            </w:r>
          </w:p>
        </w:tc>
        <w:tc>
          <w:tcPr>
            <w:tcW w:w="122" w:type="pct"/>
            <w:vMerge w:val="restart"/>
            <w:tcBorders>
              <w:right w:val="single" w:sz="4" w:space="0" w:color="000000"/>
            </w:tcBorders>
            <w:shd w:val="clear" w:color="auto" w:fill="auto"/>
            <w:vAlign w:val="bottom"/>
          </w:tcPr>
          <w:p w14:paraId="23815BC8" w14:textId="77777777" w:rsidR="001C3609" w:rsidRPr="00060DA8" w:rsidRDefault="001C3609" w:rsidP="00480B99">
            <w:pPr>
              <w:snapToGrid w:val="0"/>
              <w:rPr>
                <w:rFonts w:ascii="Arial" w:hAnsi="Arial" w:cs="Arial"/>
                <w:lang w:val="en-GB"/>
              </w:rPr>
            </w:pPr>
          </w:p>
        </w:tc>
      </w:tr>
      <w:tr w:rsidR="001C3609" w:rsidRPr="00D6369D" w14:paraId="2709CF5D" w14:textId="77777777" w:rsidTr="001C3609">
        <w:trPr>
          <w:trHeight w:val="412"/>
        </w:trPr>
        <w:tc>
          <w:tcPr>
            <w:tcW w:w="122" w:type="pct"/>
            <w:vMerge/>
            <w:tcBorders>
              <w:left w:val="single" w:sz="4" w:space="0" w:color="000000"/>
            </w:tcBorders>
            <w:shd w:val="clear" w:color="auto" w:fill="auto"/>
            <w:vAlign w:val="bottom"/>
          </w:tcPr>
          <w:p w14:paraId="1A435AB1" w14:textId="77777777" w:rsidR="001C3609" w:rsidRPr="00060DA8" w:rsidRDefault="001C3609" w:rsidP="00480B99">
            <w:pPr>
              <w:snapToGrid w:val="0"/>
              <w:rPr>
                <w:rFonts w:ascii="Arial" w:hAnsi="Arial" w:cs="Arial"/>
                <w:lang w:val="en-GB"/>
              </w:rPr>
            </w:pPr>
          </w:p>
        </w:tc>
        <w:tc>
          <w:tcPr>
            <w:tcW w:w="398" w:type="pct"/>
            <w:shd w:val="clear" w:color="auto" w:fill="auto"/>
          </w:tcPr>
          <w:p w14:paraId="24FAF3DF" w14:textId="77777777" w:rsidR="001C3609" w:rsidRPr="00456AA9" w:rsidRDefault="001C3609" w:rsidP="00480B99">
            <w:pPr>
              <w:numPr>
                <w:ilvl w:val="0"/>
                <w:numId w:val="1"/>
              </w:numPr>
              <w:snapToGrid w:val="0"/>
              <w:rPr>
                <w:rFonts w:ascii="Arial" w:hAnsi="Arial" w:cs="Arial"/>
                <w:b/>
                <w:color w:val="FFFFFF"/>
                <w:highlight w:val="yellow"/>
                <w:lang w:val="en-GB"/>
              </w:rPr>
            </w:pPr>
          </w:p>
        </w:tc>
        <w:tc>
          <w:tcPr>
            <w:tcW w:w="1494" w:type="pct"/>
            <w:gridSpan w:val="4"/>
            <w:vMerge/>
            <w:shd w:val="clear" w:color="auto" w:fill="D9D9D9"/>
            <w:vAlign w:val="bottom"/>
          </w:tcPr>
          <w:p w14:paraId="4A6A74FF" w14:textId="77777777" w:rsidR="001C3609" w:rsidRPr="00456AA9" w:rsidRDefault="001C3609" w:rsidP="00480B99">
            <w:pPr>
              <w:autoSpaceDE w:val="0"/>
              <w:snapToGrid w:val="0"/>
              <w:rPr>
                <w:rFonts w:ascii="Arial" w:hAnsi="Arial" w:cs="Arial"/>
                <w:sz w:val="17"/>
                <w:szCs w:val="17"/>
                <w:highlight w:val="yellow"/>
                <w:lang w:val="en-GB"/>
              </w:rPr>
            </w:pPr>
          </w:p>
        </w:tc>
        <w:tc>
          <w:tcPr>
            <w:tcW w:w="684" w:type="pct"/>
            <w:gridSpan w:val="2"/>
            <w:vMerge/>
            <w:shd w:val="clear" w:color="auto" w:fill="auto"/>
            <w:vAlign w:val="bottom"/>
          </w:tcPr>
          <w:p w14:paraId="7117434F" w14:textId="77777777" w:rsidR="001C3609" w:rsidRPr="00456AA9" w:rsidRDefault="001C3609" w:rsidP="00480B99">
            <w:pPr>
              <w:autoSpaceDE w:val="0"/>
              <w:snapToGrid w:val="0"/>
              <w:rPr>
                <w:rFonts w:ascii="Arial" w:hAnsi="Arial" w:cs="Arial"/>
                <w:sz w:val="17"/>
                <w:szCs w:val="17"/>
                <w:highlight w:val="yellow"/>
                <w:lang w:val="en-GB"/>
              </w:rPr>
            </w:pPr>
          </w:p>
        </w:tc>
        <w:tc>
          <w:tcPr>
            <w:tcW w:w="384" w:type="pct"/>
            <w:shd w:val="clear" w:color="auto" w:fill="D9D9D9"/>
            <w:vAlign w:val="bottom"/>
          </w:tcPr>
          <w:p w14:paraId="247E2463" w14:textId="77777777" w:rsidR="001C3609" w:rsidRPr="00456AA9" w:rsidRDefault="001C3609" w:rsidP="00480B99">
            <w:pPr>
              <w:autoSpaceDE w:val="0"/>
              <w:snapToGrid w:val="0"/>
              <w:rPr>
                <w:rFonts w:ascii="Arial" w:hAnsi="Arial" w:cs="Arial"/>
                <w:sz w:val="17"/>
                <w:szCs w:val="17"/>
                <w:highlight w:val="yellow"/>
                <w:lang w:val="en-GB"/>
              </w:rPr>
            </w:pPr>
          </w:p>
        </w:tc>
        <w:tc>
          <w:tcPr>
            <w:tcW w:w="1796" w:type="pct"/>
            <w:gridSpan w:val="5"/>
            <w:vMerge/>
            <w:shd w:val="clear" w:color="auto" w:fill="D9D9D9"/>
            <w:vAlign w:val="bottom"/>
          </w:tcPr>
          <w:p w14:paraId="1646B904" w14:textId="77777777" w:rsidR="001C3609" w:rsidRPr="00456AA9" w:rsidRDefault="001C3609" w:rsidP="00480B99">
            <w:pPr>
              <w:autoSpaceDE w:val="0"/>
              <w:snapToGrid w:val="0"/>
              <w:rPr>
                <w:rFonts w:ascii="Arial" w:hAnsi="Arial" w:cs="Arial"/>
                <w:sz w:val="17"/>
                <w:szCs w:val="17"/>
                <w:highlight w:val="yellow"/>
                <w:lang w:val="en-GB"/>
              </w:rPr>
            </w:pPr>
          </w:p>
        </w:tc>
        <w:tc>
          <w:tcPr>
            <w:tcW w:w="122" w:type="pct"/>
            <w:vMerge/>
            <w:tcBorders>
              <w:right w:val="single" w:sz="4" w:space="0" w:color="000000"/>
            </w:tcBorders>
            <w:shd w:val="clear" w:color="auto" w:fill="auto"/>
            <w:vAlign w:val="bottom"/>
          </w:tcPr>
          <w:p w14:paraId="32349A22" w14:textId="77777777" w:rsidR="001C3609" w:rsidRPr="00060DA8" w:rsidRDefault="001C3609" w:rsidP="00480B99">
            <w:pPr>
              <w:snapToGrid w:val="0"/>
              <w:rPr>
                <w:rFonts w:ascii="Arial" w:hAnsi="Arial" w:cs="Arial"/>
                <w:lang w:val="en-GB"/>
              </w:rPr>
            </w:pPr>
          </w:p>
        </w:tc>
      </w:tr>
      <w:tr w:rsidR="001C3609" w:rsidRPr="00D6369D" w14:paraId="122E9203" w14:textId="77777777" w:rsidTr="001C3609">
        <w:tc>
          <w:tcPr>
            <w:tcW w:w="122" w:type="pct"/>
            <w:tcBorders>
              <w:left w:val="single" w:sz="4" w:space="0" w:color="000000"/>
            </w:tcBorders>
            <w:shd w:val="clear" w:color="auto" w:fill="auto"/>
            <w:vAlign w:val="bottom"/>
          </w:tcPr>
          <w:p w14:paraId="3E64E16D" w14:textId="77777777" w:rsidR="00345EA3" w:rsidRPr="00060DA8" w:rsidRDefault="00345EA3" w:rsidP="00480B99">
            <w:pPr>
              <w:snapToGrid w:val="0"/>
              <w:rPr>
                <w:rFonts w:ascii="Arial" w:hAnsi="Arial" w:cs="Arial"/>
                <w:lang w:val="en-GB"/>
              </w:rPr>
            </w:pPr>
          </w:p>
        </w:tc>
        <w:tc>
          <w:tcPr>
            <w:tcW w:w="398" w:type="pct"/>
            <w:shd w:val="clear" w:color="auto" w:fill="auto"/>
            <w:vAlign w:val="bottom"/>
          </w:tcPr>
          <w:p w14:paraId="3F28E6BE" w14:textId="77777777" w:rsidR="00345EA3" w:rsidRPr="00456AA9" w:rsidRDefault="00345EA3" w:rsidP="00480B99">
            <w:pPr>
              <w:snapToGrid w:val="0"/>
              <w:rPr>
                <w:rFonts w:ascii="Arial" w:hAnsi="Arial" w:cs="Arial"/>
                <w:highlight w:val="yellow"/>
                <w:lang w:val="en-GB"/>
              </w:rPr>
            </w:pPr>
          </w:p>
        </w:tc>
        <w:tc>
          <w:tcPr>
            <w:tcW w:w="698" w:type="pct"/>
            <w:gridSpan w:val="3"/>
            <w:shd w:val="clear" w:color="auto" w:fill="auto"/>
            <w:vAlign w:val="bottom"/>
          </w:tcPr>
          <w:p w14:paraId="1F28E031" w14:textId="77777777" w:rsidR="00345EA3" w:rsidRPr="00456AA9" w:rsidRDefault="00345EA3" w:rsidP="00480B99">
            <w:pPr>
              <w:snapToGrid w:val="0"/>
              <w:rPr>
                <w:rFonts w:ascii="Arial" w:hAnsi="Arial" w:cs="Arial"/>
                <w:highlight w:val="yellow"/>
                <w:lang w:val="en-GB"/>
              </w:rPr>
            </w:pPr>
          </w:p>
        </w:tc>
        <w:tc>
          <w:tcPr>
            <w:tcW w:w="1211" w:type="pct"/>
            <w:gridSpan w:val="2"/>
            <w:shd w:val="clear" w:color="auto" w:fill="auto"/>
            <w:vAlign w:val="bottom"/>
          </w:tcPr>
          <w:p w14:paraId="7E2D711E" w14:textId="77777777" w:rsidR="00345EA3" w:rsidRPr="00456AA9" w:rsidRDefault="00345EA3" w:rsidP="00480B99">
            <w:pPr>
              <w:snapToGrid w:val="0"/>
              <w:rPr>
                <w:rFonts w:ascii="Arial" w:hAnsi="Arial" w:cs="Arial"/>
                <w:highlight w:val="yellow"/>
                <w:lang w:val="en-GB"/>
              </w:rPr>
            </w:pPr>
          </w:p>
        </w:tc>
        <w:tc>
          <w:tcPr>
            <w:tcW w:w="1287" w:type="pct"/>
            <w:gridSpan w:val="3"/>
            <w:shd w:val="clear" w:color="auto" w:fill="auto"/>
            <w:vAlign w:val="bottom"/>
          </w:tcPr>
          <w:p w14:paraId="30598A61" w14:textId="77777777" w:rsidR="00345EA3" w:rsidRPr="00456AA9" w:rsidRDefault="00345EA3" w:rsidP="00480B99">
            <w:pPr>
              <w:snapToGrid w:val="0"/>
              <w:rPr>
                <w:rFonts w:ascii="Arial" w:hAnsi="Arial" w:cs="Arial"/>
                <w:sz w:val="21"/>
                <w:szCs w:val="21"/>
                <w:highlight w:val="yellow"/>
                <w:lang w:val="en-GB"/>
              </w:rPr>
            </w:pPr>
          </w:p>
        </w:tc>
        <w:tc>
          <w:tcPr>
            <w:tcW w:w="229" w:type="pct"/>
            <w:gridSpan w:val="2"/>
            <w:shd w:val="clear" w:color="auto" w:fill="auto"/>
            <w:vAlign w:val="bottom"/>
          </w:tcPr>
          <w:p w14:paraId="761E7617" w14:textId="77777777" w:rsidR="00345EA3" w:rsidRPr="00456AA9" w:rsidRDefault="00345EA3" w:rsidP="00480B99">
            <w:pPr>
              <w:snapToGrid w:val="0"/>
              <w:rPr>
                <w:rFonts w:ascii="Wingdings" w:hAnsi="Wingdings"/>
                <w:sz w:val="21"/>
                <w:szCs w:val="21"/>
                <w:highlight w:val="yellow"/>
                <w:lang w:val="en-GB"/>
              </w:rPr>
            </w:pPr>
          </w:p>
        </w:tc>
        <w:tc>
          <w:tcPr>
            <w:tcW w:w="339" w:type="pct"/>
            <w:shd w:val="clear" w:color="auto" w:fill="auto"/>
            <w:vAlign w:val="bottom"/>
          </w:tcPr>
          <w:p w14:paraId="09A53BCE" w14:textId="77777777" w:rsidR="00345EA3" w:rsidRPr="00456AA9" w:rsidRDefault="00345EA3" w:rsidP="00480B99">
            <w:pPr>
              <w:snapToGrid w:val="0"/>
              <w:rPr>
                <w:rFonts w:ascii="Arial" w:hAnsi="Arial" w:cs="Arial"/>
                <w:sz w:val="21"/>
                <w:szCs w:val="21"/>
                <w:highlight w:val="yellow"/>
                <w:lang w:val="en-GB"/>
              </w:rPr>
            </w:pPr>
          </w:p>
        </w:tc>
        <w:tc>
          <w:tcPr>
            <w:tcW w:w="594" w:type="pct"/>
            <w:shd w:val="clear" w:color="auto" w:fill="auto"/>
            <w:vAlign w:val="bottom"/>
          </w:tcPr>
          <w:p w14:paraId="22F41399" w14:textId="77777777" w:rsidR="00345EA3" w:rsidRPr="00456AA9" w:rsidRDefault="00345EA3" w:rsidP="00480B99">
            <w:pPr>
              <w:autoSpaceDE w:val="0"/>
              <w:snapToGrid w:val="0"/>
              <w:rPr>
                <w:rFonts w:ascii="Arial" w:hAnsi="Arial" w:cs="Arial"/>
                <w:b/>
                <w:sz w:val="21"/>
                <w:szCs w:val="21"/>
                <w:highlight w:val="yellow"/>
                <w:lang w:val="en-GB"/>
              </w:rPr>
            </w:pPr>
          </w:p>
        </w:tc>
        <w:tc>
          <w:tcPr>
            <w:tcW w:w="122" w:type="pct"/>
            <w:tcBorders>
              <w:right w:val="single" w:sz="4" w:space="0" w:color="000000"/>
            </w:tcBorders>
            <w:shd w:val="clear" w:color="auto" w:fill="auto"/>
            <w:vAlign w:val="bottom"/>
          </w:tcPr>
          <w:p w14:paraId="08A08C2F" w14:textId="77777777" w:rsidR="00345EA3" w:rsidRPr="00060DA8" w:rsidRDefault="00345EA3" w:rsidP="00480B99">
            <w:pPr>
              <w:snapToGrid w:val="0"/>
              <w:rPr>
                <w:rFonts w:ascii="Arial" w:hAnsi="Arial" w:cs="Arial"/>
                <w:lang w:val="en-GB"/>
              </w:rPr>
            </w:pPr>
          </w:p>
        </w:tc>
      </w:tr>
      <w:tr w:rsidR="001C3609" w:rsidRPr="00060DA8" w14:paraId="465DFB24" w14:textId="77777777" w:rsidTr="001C3609">
        <w:tc>
          <w:tcPr>
            <w:tcW w:w="122" w:type="pct"/>
            <w:tcBorders>
              <w:left w:val="single" w:sz="4" w:space="0" w:color="000000"/>
            </w:tcBorders>
            <w:shd w:val="clear" w:color="auto" w:fill="auto"/>
            <w:vAlign w:val="bottom"/>
          </w:tcPr>
          <w:p w14:paraId="1FA433A4" w14:textId="77777777" w:rsidR="00345EA3" w:rsidRPr="00060DA8" w:rsidRDefault="00345EA3" w:rsidP="00345EA3">
            <w:pPr>
              <w:snapToGrid w:val="0"/>
              <w:rPr>
                <w:rFonts w:ascii="Arial" w:hAnsi="Arial" w:cs="Arial"/>
                <w:lang w:val="en-GB"/>
              </w:rPr>
            </w:pPr>
          </w:p>
        </w:tc>
        <w:tc>
          <w:tcPr>
            <w:tcW w:w="492" w:type="pct"/>
            <w:gridSpan w:val="2"/>
            <w:shd w:val="clear" w:color="auto" w:fill="auto"/>
            <w:vAlign w:val="bottom"/>
          </w:tcPr>
          <w:p w14:paraId="795DD70B" w14:textId="77777777" w:rsidR="00345EA3" w:rsidRPr="00456AA9" w:rsidRDefault="00345EA3" w:rsidP="00345EA3">
            <w:pPr>
              <w:snapToGrid w:val="0"/>
              <w:rPr>
                <w:rFonts w:ascii="Arial" w:hAnsi="Arial" w:cs="Arial"/>
                <w:highlight w:val="yellow"/>
                <w:lang w:val="en-GB"/>
              </w:rPr>
            </w:pPr>
          </w:p>
        </w:tc>
        <w:tc>
          <w:tcPr>
            <w:tcW w:w="2084" w:type="pct"/>
            <w:gridSpan w:val="5"/>
            <w:shd w:val="clear" w:color="auto" w:fill="auto"/>
            <w:vAlign w:val="bottom"/>
          </w:tcPr>
          <w:p w14:paraId="200FB13E" w14:textId="77777777" w:rsidR="00345EA3" w:rsidRPr="00456AA9" w:rsidRDefault="00345EA3" w:rsidP="001C3609">
            <w:pPr>
              <w:snapToGrid w:val="0"/>
              <w:rPr>
                <w:rFonts w:ascii="Arial" w:hAnsi="Arial" w:cs="Arial"/>
                <w:highlight w:val="yellow"/>
                <w:lang w:val="en-GB"/>
              </w:rPr>
            </w:pPr>
            <w:r w:rsidRPr="00456AA9">
              <w:rPr>
                <w:rFonts w:ascii="Arial" w:hAnsi="Arial" w:cs="Arial"/>
                <w:sz w:val="22"/>
                <w:szCs w:val="22"/>
                <w:highlight w:val="yellow"/>
                <w:lang w:val="en-GB"/>
              </w:rPr>
              <w:t xml:space="preserve">Yes </w:t>
            </w:r>
            <w:r w:rsidR="001C3609" w:rsidRPr="00456AA9">
              <w:rPr>
                <w:rFonts w:ascii="Arial" w:hAnsi="Arial" w:cs="Arial"/>
                <w:sz w:val="22"/>
                <w:szCs w:val="22"/>
                <w:highlight w:val="yellow"/>
                <w:lang w:val="en-GB"/>
              </w:rPr>
              <w:t></w:t>
            </w:r>
          </w:p>
        </w:tc>
        <w:tc>
          <w:tcPr>
            <w:tcW w:w="1017" w:type="pct"/>
            <w:gridSpan w:val="2"/>
            <w:tcBorders>
              <w:bottom w:val="single" w:sz="4" w:space="0" w:color="808080"/>
            </w:tcBorders>
            <w:shd w:val="clear" w:color="auto" w:fill="auto"/>
            <w:vAlign w:val="bottom"/>
          </w:tcPr>
          <w:p w14:paraId="150F4EE6" w14:textId="77777777" w:rsidR="00345EA3" w:rsidRPr="00456AA9" w:rsidRDefault="001C3609" w:rsidP="00345EA3">
            <w:pPr>
              <w:snapToGrid w:val="0"/>
              <w:rPr>
                <w:rFonts w:ascii="Arial" w:hAnsi="Arial" w:cs="Arial"/>
                <w:sz w:val="20"/>
                <w:highlight w:val="yellow"/>
                <w:lang w:val="en-GB"/>
              </w:rPr>
            </w:pPr>
            <w:r w:rsidRPr="00456AA9">
              <w:rPr>
                <w:rFonts w:ascii="Arial" w:hAnsi="Arial" w:cs="Arial"/>
                <w:sz w:val="20"/>
                <w:highlight w:val="yellow"/>
                <w:lang w:val="en-GB"/>
              </w:rPr>
              <w:t>Further away</w:t>
            </w:r>
          </w:p>
        </w:tc>
        <w:tc>
          <w:tcPr>
            <w:tcW w:w="181" w:type="pct"/>
            <w:shd w:val="clear" w:color="auto" w:fill="auto"/>
            <w:vAlign w:val="bottom"/>
          </w:tcPr>
          <w:p w14:paraId="075289F3" w14:textId="77777777" w:rsidR="00345EA3" w:rsidRPr="00456AA9" w:rsidRDefault="001C3609" w:rsidP="00345EA3">
            <w:pPr>
              <w:snapToGrid w:val="0"/>
              <w:rPr>
                <w:rFonts w:ascii="Arial" w:hAnsi="Arial" w:cs="Arial"/>
                <w:highlight w:val="yellow"/>
                <w:lang w:val="en-GB"/>
              </w:rPr>
            </w:pPr>
            <w:r w:rsidRPr="00456AA9">
              <w:rPr>
                <w:rFonts w:ascii="Arial" w:hAnsi="Arial" w:cs="Arial"/>
                <w:sz w:val="22"/>
                <w:szCs w:val="22"/>
                <w:highlight w:val="yellow"/>
                <w:lang w:val="en-GB"/>
              </w:rPr>
              <w:t></w:t>
            </w:r>
          </w:p>
        </w:tc>
        <w:tc>
          <w:tcPr>
            <w:tcW w:w="387" w:type="pct"/>
            <w:gridSpan w:val="2"/>
            <w:shd w:val="clear" w:color="auto" w:fill="auto"/>
          </w:tcPr>
          <w:p w14:paraId="0482F231" w14:textId="77777777" w:rsidR="00345EA3" w:rsidRPr="00456AA9" w:rsidRDefault="00345EA3" w:rsidP="00345EA3">
            <w:pPr>
              <w:snapToGrid w:val="0"/>
              <w:rPr>
                <w:rFonts w:ascii="Arial" w:hAnsi="Arial" w:cs="Arial"/>
                <w:highlight w:val="yellow"/>
                <w:lang w:val="en-GB"/>
              </w:rPr>
            </w:pPr>
          </w:p>
        </w:tc>
        <w:tc>
          <w:tcPr>
            <w:tcW w:w="594" w:type="pct"/>
            <w:shd w:val="clear" w:color="auto" w:fill="auto"/>
            <w:vAlign w:val="bottom"/>
          </w:tcPr>
          <w:p w14:paraId="2E91FD25" w14:textId="77777777" w:rsidR="00345EA3" w:rsidRPr="00456AA9" w:rsidRDefault="00345EA3" w:rsidP="00345EA3">
            <w:pPr>
              <w:snapToGrid w:val="0"/>
              <w:rPr>
                <w:rFonts w:ascii="Arial" w:hAnsi="Arial" w:cs="Arial"/>
                <w:highlight w:val="yellow"/>
                <w:lang w:val="en-GB"/>
              </w:rPr>
            </w:pPr>
          </w:p>
        </w:tc>
        <w:tc>
          <w:tcPr>
            <w:tcW w:w="122" w:type="pct"/>
            <w:tcBorders>
              <w:right w:val="single" w:sz="4" w:space="0" w:color="000000"/>
            </w:tcBorders>
            <w:shd w:val="clear" w:color="auto" w:fill="auto"/>
            <w:vAlign w:val="bottom"/>
          </w:tcPr>
          <w:p w14:paraId="31A948E3" w14:textId="77777777" w:rsidR="00345EA3" w:rsidRPr="00060DA8" w:rsidRDefault="00345EA3" w:rsidP="00345EA3">
            <w:pPr>
              <w:snapToGrid w:val="0"/>
              <w:rPr>
                <w:rFonts w:ascii="Arial" w:hAnsi="Arial" w:cs="Arial"/>
                <w:lang w:val="en-GB"/>
              </w:rPr>
            </w:pPr>
          </w:p>
        </w:tc>
      </w:tr>
      <w:tr w:rsidR="001C3609" w:rsidRPr="00060DA8" w14:paraId="60242E39" w14:textId="77777777" w:rsidTr="001C3609">
        <w:tc>
          <w:tcPr>
            <w:tcW w:w="122" w:type="pct"/>
            <w:tcBorders>
              <w:left w:val="single" w:sz="4" w:space="0" w:color="000000"/>
            </w:tcBorders>
            <w:shd w:val="clear" w:color="auto" w:fill="auto"/>
            <w:vAlign w:val="bottom"/>
          </w:tcPr>
          <w:p w14:paraId="1E786348" w14:textId="77777777" w:rsidR="001C3609" w:rsidRPr="00060DA8" w:rsidRDefault="001C3609" w:rsidP="001C3609">
            <w:pPr>
              <w:snapToGrid w:val="0"/>
              <w:rPr>
                <w:rFonts w:ascii="Arial" w:hAnsi="Arial" w:cs="Arial"/>
                <w:lang w:val="en-GB"/>
              </w:rPr>
            </w:pPr>
          </w:p>
        </w:tc>
        <w:tc>
          <w:tcPr>
            <w:tcW w:w="544" w:type="pct"/>
            <w:gridSpan w:val="3"/>
            <w:shd w:val="clear" w:color="auto" w:fill="auto"/>
            <w:vAlign w:val="bottom"/>
          </w:tcPr>
          <w:p w14:paraId="0B857469" w14:textId="77777777" w:rsidR="001C3609" w:rsidRPr="00456AA9" w:rsidRDefault="001C3609" w:rsidP="001C3609">
            <w:pPr>
              <w:snapToGrid w:val="0"/>
              <w:rPr>
                <w:rFonts w:ascii="Arial" w:hAnsi="Arial" w:cs="Arial"/>
                <w:highlight w:val="yellow"/>
                <w:lang w:val="en-GB"/>
              </w:rPr>
            </w:pPr>
          </w:p>
        </w:tc>
        <w:tc>
          <w:tcPr>
            <w:tcW w:w="2032" w:type="pct"/>
            <w:gridSpan w:val="4"/>
            <w:shd w:val="clear" w:color="auto" w:fill="auto"/>
            <w:vAlign w:val="bottom"/>
          </w:tcPr>
          <w:p w14:paraId="19CF9CEA" w14:textId="77777777" w:rsidR="001C3609" w:rsidRPr="00456AA9" w:rsidRDefault="001C3609" w:rsidP="008B6417">
            <w:pPr>
              <w:snapToGrid w:val="0"/>
              <w:rPr>
                <w:rFonts w:ascii="Arial" w:hAnsi="Arial" w:cs="Arial"/>
                <w:highlight w:val="yellow"/>
                <w:lang w:val="en-GB"/>
              </w:rPr>
            </w:pPr>
            <w:r w:rsidRPr="00456AA9">
              <w:rPr>
                <w:rFonts w:ascii="Arial" w:hAnsi="Arial" w:cs="Arial"/>
                <w:sz w:val="22"/>
                <w:szCs w:val="22"/>
                <w:highlight w:val="yellow"/>
                <w:lang w:val="en-GB"/>
              </w:rPr>
              <w:t>No</w:t>
            </w:r>
            <w:r w:rsidRPr="00456AA9">
              <w:rPr>
                <w:rFonts w:ascii="Arial" w:hAnsi="Arial" w:cs="Arial"/>
                <w:sz w:val="22"/>
                <w:szCs w:val="22"/>
                <w:highlight w:val="yellow"/>
                <w:lang w:val="en-GB"/>
              </w:rPr>
              <w:t></w:t>
            </w:r>
            <w:r w:rsidR="008B6417" w:rsidRPr="00456AA9">
              <w:rPr>
                <w:rFonts w:ascii="Arial" w:hAnsi="Arial" w:cs="Arial"/>
                <w:b/>
                <w:color w:val="FF0000"/>
                <w:sz w:val="22"/>
                <w:szCs w:val="22"/>
                <w:highlight w:val="yellow"/>
                <w:lang w:val="en-GB"/>
              </w:rPr>
              <w:t>=&gt;q</w:t>
            </w:r>
            <w:r w:rsidRPr="00456AA9">
              <w:rPr>
                <w:rFonts w:ascii="Arial" w:hAnsi="Arial" w:cs="Arial"/>
                <w:b/>
                <w:color w:val="FF0000"/>
                <w:sz w:val="22"/>
                <w:szCs w:val="22"/>
                <w:highlight w:val="yellow"/>
                <w:lang w:val="en-GB"/>
              </w:rPr>
              <w:t xml:space="preserve">. </w:t>
            </w:r>
            <w:r w:rsidR="008B6417" w:rsidRPr="00456AA9">
              <w:rPr>
                <w:rFonts w:ascii="Arial" w:hAnsi="Arial" w:cs="Arial"/>
                <w:b/>
                <w:color w:val="FF0000"/>
                <w:sz w:val="22"/>
                <w:szCs w:val="22"/>
                <w:highlight w:val="yellow"/>
                <w:lang w:val="en-GB"/>
              </w:rPr>
              <w:t>52</w:t>
            </w:r>
          </w:p>
        </w:tc>
        <w:tc>
          <w:tcPr>
            <w:tcW w:w="1017" w:type="pct"/>
            <w:gridSpan w:val="2"/>
            <w:tcBorders>
              <w:top w:val="single" w:sz="4" w:space="0" w:color="808080"/>
              <w:bottom w:val="single" w:sz="4" w:space="0" w:color="808080"/>
            </w:tcBorders>
            <w:shd w:val="clear" w:color="auto" w:fill="auto"/>
            <w:vAlign w:val="bottom"/>
          </w:tcPr>
          <w:p w14:paraId="4CC37C66" w14:textId="77777777" w:rsidR="001C3609" w:rsidRPr="00456AA9" w:rsidRDefault="001C3609" w:rsidP="001C3609">
            <w:pPr>
              <w:snapToGrid w:val="0"/>
              <w:rPr>
                <w:rFonts w:ascii="Arial" w:hAnsi="Arial" w:cs="Arial"/>
                <w:sz w:val="20"/>
                <w:highlight w:val="yellow"/>
                <w:lang w:val="en-GB"/>
              </w:rPr>
            </w:pPr>
            <w:r w:rsidRPr="00456AA9">
              <w:rPr>
                <w:rFonts w:ascii="Arial" w:hAnsi="Arial" w:cs="Arial"/>
                <w:sz w:val="20"/>
                <w:highlight w:val="yellow"/>
                <w:lang w:val="en-GB"/>
              </w:rPr>
              <w:t>Closer</w:t>
            </w:r>
          </w:p>
        </w:tc>
        <w:tc>
          <w:tcPr>
            <w:tcW w:w="181" w:type="pct"/>
            <w:shd w:val="clear" w:color="auto" w:fill="auto"/>
            <w:vAlign w:val="bottom"/>
          </w:tcPr>
          <w:p w14:paraId="02882229" w14:textId="77777777" w:rsidR="001C3609" w:rsidRPr="00456AA9" w:rsidRDefault="001C3609" w:rsidP="001C3609">
            <w:pPr>
              <w:snapToGrid w:val="0"/>
              <w:rPr>
                <w:rFonts w:ascii="Arial" w:hAnsi="Arial" w:cs="Arial"/>
                <w:highlight w:val="yellow"/>
                <w:lang w:val="en-GB"/>
              </w:rPr>
            </w:pPr>
            <w:r w:rsidRPr="00456AA9">
              <w:rPr>
                <w:rFonts w:ascii="Arial" w:hAnsi="Arial" w:cs="Arial"/>
                <w:sz w:val="22"/>
                <w:szCs w:val="22"/>
                <w:highlight w:val="yellow"/>
                <w:lang w:val="en-GB"/>
              </w:rPr>
              <w:t></w:t>
            </w:r>
          </w:p>
        </w:tc>
        <w:tc>
          <w:tcPr>
            <w:tcW w:w="387" w:type="pct"/>
            <w:gridSpan w:val="2"/>
            <w:shd w:val="clear" w:color="auto" w:fill="auto"/>
          </w:tcPr>
          <w:p w14:paraId="3B932ED9" w14:textId="77777777" w:rsidR="001C3609" w:rsidRPr="00456AA9" w:rsidRDefault="001C3609" w:rsidP="001C3609">
            <w:pPr>
              <w:snapToGrid w:val="0"/>
              <w:rPr>
                <w:rFonts w:ascii="Arial" w:hAnsi="Arial" w:cs="Arial"/>
                <w:highlight w:val="yellow"/>
                <w:lang w:val="en-GB"/>
              </w:rPr>
            </w:pPr>
          </w:p>
        </w:tc>
        <w:tc>
          <w:tcPr>
            <w:tcW w:w="594" w:type="pct"/>
            <w:shd w:val="clear" w:color="auto" w:fill="auto"/>
            <w:vAlign w:val="bottom"/>
          </w:tcPr>
          <w:p w14:paraId="18791E44" w14:textId="77777777" w:rsidR="001C3609" w:rsidRPr="00456AA9" w:rsidRDefault="001C3609" w:rsidP="001C3609">
            <w:pPr>
              <w:snapToGrid w:val="0"/>
              <w:rPr>
                <w:rFonts w:ascii="Arial" w:hAnsi="Arial" w:cs="Arial"/>
                <w:highlight w:val="yellow"/>
                <w:lang w:val="en-GB"/>
              </w:rPr>
            </w:pPr>
          </w:p>
        </w:tc>
        <w:tc>
          <w:tcPr>
            <w:tcW w:w="122" w:type="pct"/>
            <w:tcBorders>
              <w:right w:val="single" w:sz="4" w:space="0" w:color="000000"/>
            </w:tcBorders>
            <w:shd w:val="clear" w:color="auto" w:fill="auto"/>
            <w:vAlign w:val="bottom"/>
          </w:tcPr>
          <w:p w14:paraId="798AE29A" w14:textId="77777777" w:rsidR="001C3609" w:rsidRPr="00060DA8" w:rsidRDefault="001C3609" w:rsidP="001C3609">
            <w:pPr>
              <w:snapToGrid w:val="0"/>
              <w:rPr>
                <w:rFonts w:ascii="Arial" w:hAnsi="Arial" w:cs="Arial"/>
                <w:lang w:val="en-GB"/>
              </w:rPr>
            </w:pPr>
          </w:p>
        </w:tc>
      </w:tr>
      <w:tr w:rsidR="001C3609" w:rsidRPr="00060DA8" w14:paraId="5B0BA36D" w14:textId="77777777" w:rsidTr="001C3609">
        <w:tc>
          <w:tcPr>
            <w:tcW w:w="122" w:type="pct"/>
            <w:tcBorders>
              <w:left w:val="single" w:sz="4" w:space="0" w:color="000000"/>
              <w:bottom w:val="single" w:sz="4" w:space="0" w:color="000000"/>
            </w:tcBorders>
            <w:shd w:val="clear" w:color="auto" w:fill="auto"/>
            <w:vAlign w:val="bottom"/>
          </w:tcPr>
          <w:p w14:paraId="670E1958" w14:textId="77777777" w:rsidR="001C3609" w:rsidRPr="00060DA8" w:rsidRDefault="001C3609" w:rsidP="001C3609">
            <w:pPr>
              <w:snapToGrid w:val="0"/>
              <w:rPr>
                <w:rFonts w:ascii="Arial" w:hAnsi="Arial" w:cs="Arial"/>
                <w:lang w:val="en-GB"/>
              </w:rPr>
            </w:pPr>
          </w:p>
        </w:tc>
        <w:tc>
          <w:tcPr>
            <w:tcW w:w="398" w:type="pct"/>
            <w:tcBorders>
              <w:bottom w:val="single" w:sz="4" w:space="0" w:color="000000"/>
            </w:tcBorders>
            <w:shd w:val="clear" w:color="auto" w:fill="auto"/>
            <w:vAlign w:val="bottom"/>
          </w:tcPr>
          <w:p w14:paraId="22EF409A" w14:textId="77777777" w:rsidR="001C3609" w:rsidRPr="00456AA9" w:rsidRDefault="001C3609" w:rsidP="001C3609">
            <w:pPr>
              <w:snapToGrid w:val="0"/>
              <w:rPr>
                <w:rFonts w:ascii="Arial" w:hAnsi="Arial" w:cs="Arial"/>
                <w:highlight w:val="yellow"/>
                <w:lang w:val="en-GB"/>
              </w:rPr>
            </w:pPr>
          </w:p>
        </w:tc>
        <w:tc>
          <w:tcPr>
            <w:tcW w:w="698" w:type="pct"/>
            <w:gridSpan w:val="3"/>
            <w:tcBorders>
              <w:bottom w:val="single" w:sz="4" w:space="0" w:color="000000"/>
            </w:tcBorders>
            <w:shd w:val="clear" w:color="auto" w:fill="auto"/>
            <w:vAlign w:val="bottom"/>
          </w:tcPr>
          <w:p w14:paraId="4F8E228B" w14:textId="77777777" w:rsidR="001C3609" w:rsidRPr="00456AA9" w:rsidRDefault="001C3609" w:rsidP="001C3609">
            <w:pPr>
              <w:snapToGrid w:val="0"/>
              <w:rPr>
                <w:rFonts w:ascii="Arial" w:hAnsi="Arial" w:cs="Arial"/>
                <w:highlight w:val="yellow"/>
                <w:lang w:val="en-GB"/>
              </w:rPr>
            </w:pPr>
          </w:p>
        </w:tc>
        <w:tc>
          <w:tcPr>
            <w:tcW w:w="1481" w:type="pct"/>
            <w:gridSpan w:val="3"/>
            <w:tcBorders>
              <w:bottom w:val="single" w:sz="4" w:space="0" w:color="000000"/>
            </w:tcBorders>
            <w:shd w:val="clear" w:color="auto" w:fill="auto"/>
            <w:vAlign w:val="bottom"/>
          </w:tcPr>
          <w:p w14:paraId="1AD01D18" w14:textId="77777777" w:rsidR="001C3609" w:rsidRPr="00456AA9" w:rsidRDefault="001C3609" w:rsidP="001C3609">
            <w:pPr>
              <w:snapToGrid w:val="0"/>
              <w:rPr>
                <w:rFonts w:ascii="Arial" w:hAnsi="Arial" w:cs="Arial"/>
                <w:highlight w:val="yellow"/>
                <w:lang w:val="en-GB"/>
              </w:rPr>
            </w:pPr>
          </w:p>
        </w:tc>
        <w:tc>
          <w:tcPr>
            <w:tcW w:w="1017" w:type="pct"/>
            <w:gridSpan w:val="2"/>
            <w:tcBorders>
              <w:top w:val="single" w:sz="4" w:space="0" w:color="808080"/>
              <w:bottom w:val="single" w:sz="4" w:space="0" w:color="000000"/>
            </w:tcBorders>
            <w:shd w:val="clear" w:color="auto" w:fill="auto"/>
            <w:vAlign w:val="bottom"/>
          </w:tcPr>
          <w:p w14:paraId="3CF8D917" w14:textId="77777777" w:rsidR="001C3609" w:rsidRPr="00456AA9" w:rsidRDefault="001C3609" w:rsidP="001C3609">
            <w:pPr>
              <w:snapToGrid w:val="0"/>
              <w:rPr>
                <w:rFonts w:ascii="Arial" w:hAnsi="Arial" w:cs="Arial"/>
                <w:highlight w:val="yellow"/>
                <w:lang w:val="en-GB"/>
              </w:rPr>
            </w:pPr>
          </w:p>
        </w:tc>
        <w:tc>
          <w:tcPr>
            <w:tcW w:w="181" w:type="pct"/>
            <w:tcBorders>
              <w:bottom w:val="single" w:sz="4" w:space="0" w:color="000000"/>
            </w:tcBorders>
            <w:shd w:val="clear" w:color="auto" w:fill="auto"/>
            <w:vAlign w:val="bottom"/>
          </w:tcPr>
          <w:p w14:paraId="31AD2A1D" w14:textId="77777777" w:rsidR="001C3609" w:rsidRPr="00456AA9" w:rsidRDefault="001C3609" w:rsidP="001C3609">
            <w:pPr>
              <w:snapToGrid w:val="0"/>
              <w:rPr>
                <w:rFonts w:ascii="Arial" w:hAnsi="Arial" w:cs="Arial"/>
                <w:highlight w:val="yellow"/>
                <w:lang w:val="en-GB"/>
              </w:rPr>
            </w:pPr>
          </w:p>
        </w:tc>
        <w:tc>
          <w:tcPr>
            <w:tcW w:w="387" w:type="pct"/>
            <w:gridSpan w:val="2"/>
            <w:tcBorders>
              <w:bottom w:val="single" w:sz="4" w:space="0" w:color="000000"/>
            </w:tcBorders>
            <w:shd w:val="clear" w:color="auto" w:fill="auto"/>
          </w:tcPr>
          <w:p w14:paraId="5B355D72" w14:textId="77777777" w:rsidR="001C3609" w:rsidRPr="00456AA9" w:rsidRDefault="001C3609" w:rsidP="001C3609">
            <w:pPr>
              <w:snapToGrid w:val="0"/>
              <w:rPr>
                <w:rFonts w:ascii="Arial" w:hAnsi="Arial" w:cs="Arial"/>
                <w:highlight w:val="yellow"/>
                <w:lang w:val="en-GB"/>
              </w:rPr>
            </w:pPr>
          </w:p>
        </w:tc>
        <w:tc>
          <w:tcPr>
            <w:tcW w:w="594" w:type="pct"/>
            <w:tcBorders>
              <w:bottom w:val="single" w:sz="4" w:space="0" w:color="000000"/>
            </w:tcBorders>
            <w:shd w:val="clear" w:color="auto" w:fill="auto"/>
            <w:vAlign w:val="bottom"/>
          </w:tcPr>
          <w:p w14:paraId="294EC01F" w14:textId="77777777" w:rsidR="001C3609" w:rsidRPr="00456AA9" w:rsidRDefault="001C3609" w:rsidP="001C3609">
            <w:pPr>
              <w:snapToGrid w:val="0"/>
              <w:rPr>
                <w:rFonts w:ascii="Arial" w:hAnsi="Arial" w:cs="Arial"/>
                <w:highlight w:val="yellow"/>
                <w:lang w:val="en-GB"/>
              </w:rPr>
            </w:pPr>
          </w:p>
        </w:tc>
        <w:tc>
          <w:tcPr>
            <w:tcW w:w="122" w:type="pct"/>
            <w:tcBorders>
              <w:bottom w:val="single" w:sz="4" w:space="0" w:color="000000"/>
              <w:right w:val="single" w:sz="4" w:space="0" w:color="000000"/>
            </w:tcBorders>
            <w:shd w:val="clear" w:color="auto" w:fill="auto"/>
            <w:vAlign w:val="bottom"/>
          </w:tcPr>
          <w:p w14:paraId="4D2D39B5" w14:textId="77777777" w:rsidR="001C3609" w:rsidRPr="00060DA8" w:rsidRDefault="001C3609" w:rsidP="001C3609">
            <w:pPr>
              <w:snapToGrid w:val="0"/>
              <w:rPr>
                <w:rFonts w:ascii="Arial" w:hAnsi="Arial" w:cs="Arial"/>
                <w:lang w:val="en-GB"/>
              </w:rPr>
            </w:pPr>
          </w:p>
        </w:tc>
      </w:tr>
    </w:tbl>
    <w:p w14:paraId="68898228" w14:textId="77777777" w:rsidR="00345EA3" w:rsidRPr="00060DA8" w:rsidRDefault="00345EA3" w:rsidP="00CD313C">
      <w:pPr>
        <w:rPr>
          <w:rFonts w:ascii="Arial" w:hAnsi="Arial" w:cs="Arial"/>
          <w:sz w:val="20"/>
          <w:szCs w:val="20"/>
          <w:lang w:val="en-US"/>
        </w:rPr>
      </w:pPr>
    </w:p>
    <w:p w14:paraId="7E533881" w14:textId="77777777" w:rsidR="00345EA3" w:rsidRPr="00060DA8" w:rsidRDefault="00345EA3" w:rsidP="00CD313C">
      <w:pPr>
        <w:rPr>
          <w:rFonts w:ascii="Arial" w:hAnsi="Arial" w:cs="Arial"/>
          <w:sz w:val="20"/>
          <w:szCs w:val="20"/>
          <w:lang w:val="en-US"/>
        </w:rPr>
      </w:pPr>
    </w:p>
    <w:p w14:paraId="59ABB65B" w14:textId="77777777" w:rsidR="00345EA3" w:rsidRPr="00060DA8" w:rsidRDefault="00345EA3" w:rsidP="00CD313C">
      <w:pPr>
        <w:rPr>
          <w:rFonts w:ascii="Arial" w:hAnsi="Arial" w:cs="Arial"/>
          <w:sz w:val="20"/>
          <w:szCs w:val="20"/>
          <w:lang w:val="en-US"/>
        </w:rPr>
      </w:pPr>
    </w:p>
    <w:p w14:paraId="2B7FA6E3" w14:textId="77777777" w:rsidR="000E72E3" w:rsidRPr="00060DA8" w:rsidRDefault="000E72E3" w:rsidP="00CD313C">
      <w:pPr>
        <w:rPr>
          <w:rFonts w:ascii="Arial" w:hAnsi="Arial" w:cs="Arial"/>
          <w:sz w:val="20"/>
          <w:szCs w:val="20"/>
          <w:lang w:val="en-US"/>
        </w:rPr>
      </w:pPr>
    </w:p>
    <w:tbl>
      <w:tblPr>
        <w:tblW w:w="5010" w:type="pct"/>
        <w:tblLook w:val="0000" w:firstRow="0" w:lastRow="0" w:firstColumn="0" w:lastColumn="0" w:noHBand="0" w:noVBand="0"/>
      </w:tblPr>
      <w:tblGrid>
        <w:gridCol w:w="222"/>
        <w:gridCol w:w="748"/>
        <w:gridCol w:w="1150"/>
        <w:gridCol w:w="2127"/>
        <w:gridCol w:w="142"/>
        <w:gridCol w:w="2241"/>
        <w:gridCol w:w="352"/>
        <w:gridCol w:w="109"/>
        <w:gridCol w:w="657"/>
        <w:gridCol w:w="1097"/>
        <w:gridCol w:w="222"/>
        <w:gridCol w:w="13"/>
      </w:tblGrid>
      <w:tr w:rsidR="00AD5553" w:rsidRPr="00060DA8" w14:paraId="43EE54C4" w14:textId="77777777" w:rsidTr="00AD5553">
        <w:trPr>
          <w:gridAfter w:val="1"/>
          <w:wAfter w:w="7" w:type="pct"/>
        </w:trPr>
        <w:tc>
          <w:tcPr>
            <w:tcW w:w="122" w:type="pct"/>
            <w:tcBorders>
              <w:top w:val="single" w:sz="4" w:space="0" w:color="000000"/>
              <w:left w:val="single" w:sz="4" w:space="0" w:color="000000"/>
            </w:tcBorders>
            <w:shd w:val="clear" w:color="auto" w:fill="auto"/>
            <w:vAlign w:val="bottom"/>
          </w:tcPr>
          <w:p w14:paraId="5B322688" w14:textId="77777777" w:rsidR="00923FBE" w:rsidRPr="00060DA8" w:rsidRDefault="00923FBE" w:rsidP="0011413E">
            <w:pPr>
              <w:snapToGrid w:val="0"/>
              <w:rPr>
                <w:rFonts w:ascii="Arial" w:hAnsi="Arial" w:cs="Arial"/>
                <w:lang w:val="en-GB"/>
              </w:rPr>
            </w:pPr>
          </w:p>
        </w:tc>
        <w:tc>
          <w:tcPr>
            <w:tcW w:w="412" w:type="pct"/>
            <w:tcBorders>
              <w:top w:val="single" w:sz="4" w:space="0" w:color="000000"/>
            </w:tcBorders>
            <w:shd w:val="clear" w:color="auto" w:fill="auto"/>
            <w:vAlign w:val="bottom"/>
          </w:tcPr>
          <w:p w14:paraId="2DFD27F8" w14:textId="77777777" w:rsidR="00923FBE" w:rsidRPr="00060DA8" w:rsidRDefault="00923FBE" w:rsidP="0011413E">
            <w:pPr>
              <w:snapToGrid w:val="0"/>
              <w:rPr>
                <w:rFonts w:ascii="Arial" w:hAnsi="Arial" w:cs="Arial"/>
                <w:lang w:val="en-GB"/>
              </w:rPr>
            </w:pPr>
          </w:p>
        </w:tc>
        <w:tc>
          <w:tcPr>
            <w:tcW w:w="633" w:type="pct"/>
            <w:tcBorders>
              <w:top w:val="single" w:sz="4" w:space="0" w:color="000000"/>
            </w:tcBorders>
            <w:shd w:val="clear" w:color="auto" w:fill="auto"/>
            <w:vAlign w:val="bottom"/>
          </w:tcPr>
          <w:p w14:paraId="63F31288" w14:textId="77777777" w:rsidR="00923FBE" w:rsidRPr="00060DA8" w:rsidRDefault="00923FBE" w:rsidP="0011413E">
            <w:pPr>
              <w:snapToGrid w:val="0"/>
              <w:rPr>
                <w:rFonts w:ascii="Arial" w:hAnsi="Arial" w:cs="Arial"/>
                <w:lang w:val="en-GB"/>
              </w:rPr>
            </w:pPr>
          </w:p>
        </w:tc>
        <w:tc>
          <w:tcPr>
            <w:tcW w:w="1171" w:type="pct"/>
            <w:tcBorders>
              <w:top w:val="single" w:sz="4" w:space="0" w:color="000000"/>
            </w:tcBorders>
            <w:shd w:val="clear" w:color="auto" w:fill="auto"/>
            <w:vAlign w:val="bottom"/>
          </w:tcPr>
          <w:p w14:paraId="7F1AE982" w14:textId="77777777" w:rsidR="00923FBE" w:rsidRPr="00060DA8" w:rsidRDefault="00923FBE" w:rsidP="0011413E">
            <w:pPr>
              <w:snapToGrid w:val="0"/>
              <w:rPr>
                <w:rFonts w:ascii="Arial" w:hAnsi="Arial" w:cs="Arial"/>
                <w:lang w:val="en-GB"/>
              </w:rPr>
            </w:pPr>
          </w:p>
        </w:tc>
        <w:tc>
          <w:tcPr>
            <w:tcW w:w="1312" w:type="pct"/>
            <w:gridSpan w:val="2"/>
            <w:tcBorders>
              <w:top w:val="single" w:sz="4" w:space="0" w:color="000000"/>
            </w:tcBorders>
            <w:shd w:val="clear" w:color="auto" w:fill="auto"/>
            <w:vAlign w:val="bottom"/>
          </w:tcPr>
          <w:p w14:paraId="467D14F7" w14:textId="77777777" w:rsidR="00923FBE" w:rsidRPr="00060DA8" w:rsidRDefault="00923FBE" w:rsidP="0011413E">
            <w:pPr>
              <w:snapToGrid w:val="0"/>
              <w:rPr>
                <w:rFonts w:ascii="Arial" w:hAnsi="Arial" w:cs="Arial"/>
                <w:lang w:val="en-GB"/>
              </w:rPr>
            </w:pPr>
          </w:p>
        </w:tc>
        <w:tc>
          <w:tcPr>
            <w:tcW w:w="194" w:type="pct"/>
            <w:tcBorders>
              <w:top w:val="single" w:sz="4" w:space="0" w:color="000000"/>
            </w:tcBorders>
            <w:shd w:val="clear" w:color="auto" w:fill="auto"/>
            <w:vAlign w:val="bottom"/>
          </w:tcPr>
          <w:p w14:paraId="479A2192" w14:textId="77777777" w:rsidR="00923FBE" w:rsidRPr="00060DA8" w:rsidRDefault="00923FBE" w:rsidP="0011413E">
            <w:pPr>
              <w:snapToGrid w:val="0"/>
              <w:rPr>
                <w:rFonts w:ascii="Arial" w:hAnsi="Arial" w:cs="Arial"/>
                <w:lang w:val="en-GB"/>
              </w:rPr>
            </w:pPr>
          </w:p>
        </w:tc>
        <w:tc>
          <w:tcPr>
            <w:tcW w:w="422" w:type="pct"/>
            <w:gridSpan w:val="2"/>
            <w:tcBorders>
              <w:top w:val="single" w:sz="4" w:space="0" w:color="000000"/>
            </w:tcBorders>
            <w:shd w:val="clear" w:color="auto" w:fill="auto"/>
          </w:tcPr>
          <w:p w14:paraId="7F06AFB5" w14:textId="77777777" w:rsidR="00923FBE" w:rsidRPr="00060DA8" w:rsidRDefault="00923FBE" w:rsidP="0011413E">
            <w:pPr>
              <w:snapToGrid w:val="0"/>
              <w:rPr>
                <w:rFonts w:ascii="Arial" w:hAnsi="Arial" w:cs="Arial"/>
                <w:lang w:val="en-GB"/>
              </w:rPr>
            </w:pPr>
          </w:p>
        </w:tc>
        <w:tc>
          <w:tcPr>
            <w:tcW w:w="604" w:type="pct"/>
            <w:tcBorders>
              <w:top w:val="single" w:sz="4" w:space="0" w:color="000000"/>
            </w:tcBorders>
            <w:shd w:val="clear" w:color="auto" w:fill="auto"/>
            <w:vAlign w:val="bottom"/>
          </w:tcPr>
          <w:p w14:paraId="3E8FB282" w14:textId="77777777" w:rsidR="00923FBE" w:rsidRPr="00060DA8" w:rsidRDefault="00923FBE" w:rsidP="0011413E">
            <w:pPr>
              <w:snapToGrid w:val="0"/>
              <w:rPr>
                <w:rFonts w:ascii="Arial" w:hAnsi="Arial" w:cs="Arial"/>
                <w:lang w:val="en-GB"/>
              </w:rPr>
            </w:pPr>
          </w:p>
        </w:tc>
        <w:tc>
          <w:tcPr>
            <w:tcW w:w="122" w:type="pct"/>
            <w:tcBorders>
              <w:top w:val="single" w:sz="4" w:space="0" w:color="000000"/>
              <w:right w:val="single" w:sz="4" w:space="0" w:color="000000"/>
            </w:tcBorders>
            <w:shd w:val="clear" w:color="auto" w:fill="auto"/>
            <w:vAlign w:val="bottom"/>
          </w:tcPr>
          <w:p w14:paraId="29BFF387" w14:textId="77777777" w:rsidR="00923FBE" w:rsidRPr="00060DA8" w:rsidRDefault="00923FBE" w:rsidP="0011413E">
            <w:pPr>
              <w:snapToGrid w:val="0"/>
              <w:rPr>
                <w:rFonts w:ascii="Arial" w:hAnsi="Arial" w:cs="Arial"/>
                <w:lang w:val="en-GB"/>
              </w:rPr>
            </w:pPr>
          </w:p>
        </w:tc>
      </w:tr>
      <w:tr w:rsidR="00923FBE" w:rsidRPr="00D6369D" w14:paraId="442A291F" w14:textId="77777777" w:rsidTr="00AD5553">
        <w:trPr>
          <w:gridAfter w:val="1"/>
          <w:wAfter w:w="7" w:type="pct"/>
          <w:trHeight w:val="413"/>
        </w:trPr>
        <w:tc>
          <w:tcPr>
            <w:tcW w:w="122" w:type="pct"/>
            <w:vMerge w:val="restart"/>
            <w:tcBorders>
              <w:left w:val="single" w:sz="4" w:space="0" w:color="000000"/>
            </w:tcBorders>
            <w:shd w:val="clear" w:color="auto" w:fill="auto"/>
            <w:vAlign w:val="bottom"/>
          </w:tcPr>
          <w:p w14:paraId="2936AB10" w14:textId="77777777" w:rsidR="00923FBE" w:rsidRPr="00060DA8" w:rsidRDefault="00923FBE" w:rsidP="0011413E">
            <w:pPr>
              <w:snapToGrid w:val="0"/>
              <w:rPr>
                <w:rFonts w:ascii="Arial" w:hAnsi="Arial" w:cs="Arial"/>
                <w:lang w:val="en-GB"/>
              </w:rPr>
            </w:pPr>
          </w:p>
        </w:tc>
        <w:tc>
          <w:tcPr>
            <w:tcW w:w="412" w:type="pct"/>
            <w:shd w:val="clear" w:color="auto" w:fill="000000"/>
          </w:tcPr>
          <w:p w14:paraId="314D3FB5" w14:textId="77777777" w:rsidR="00923FBE" w:rsidRPr="00060DA8" w:rsidRDefault="000800B8" w:rsidP="000B4475">
            <w:pPr>
              <w:snapToGrid w:val="0"/>
              <w:rPr>
                <w:rFonts w:ascii="Arial" w:hAnsi="Arial" w:cs="Arial"/>
                <w:b/>
                <w:color w:val="FFFFFF"/>
                <w:lang w:val="en-GB"/>
              </w:rPr>
            </w:pPr>
            <w:r w:rsidRPr="00060DA8">
              <w:rPr>
                <w:rFonts w:ascii="Arial" w:hAnsi="Arial" w:cs="Arial"/>
                <w:b/>
                <w:color w:val="FFFFFF"/>
                <w:lang w:val="en-GB"/>
              </w:rPr>
              <w:t>5</w:t>
            </w:r>
            <w:r w:rsidR="00367546" w:rsidRPr="00060DA8">
              <w:rPr>
                <w:rFonts w:ascii="Arial" w:hAnsi="Arial" w:cs="Arial"/>
                <w:b/>
                <w:color w:val="FFFFFF"/>
                <w:lang w:val="en-GB"/>
              </w:rPr>
              <w:t>3</w:t>
            </w:r>
            <w:r w:rsidR="00575A8C" w:rsidRPr="00060DA8">
              <w:rPr>
                <w:rFonts w:ascii="Arial" w:hAnsi="Arial" w:cs="Arial"/>
                <w:b/>
                <w:color w:val="FFFFFF"/>
                <w:lang w:val="en-GB"/>
              </w:rPr>
              <w:t>.</w:t>
            </w:r>
          </w:p>
        </w:tc>
        <w:tc>
          <w:tcPr>
            <w:tcW w:w="4336" w:type="pct"/>
            <w:gridSpan w:val="8"/>
            <w:vMerge w:val="restart"/>
            <w:shd w:val="clear" w:color="auto" w:fill="D9D9D9"/>
          </w:tcPr>
          <w:p w14:paraId="7B91D3C0" w14:textId="77777777" w:rsidR="00923FBE" w:rsidRPr="00060DA8" w:rsidRDefault="00923FBE" w:rsidP="00923FBE">
            <w:pPr>
              <w:autoSpaceDE w:val="0"/>
              <w:snapToGrid w:val="0"/>
              <w:rPr>
                <w:rFonts w:ascii="Arial" w:hAnsi="Arial" w:cs="Arial"/>
                <w:sz w:val="17"/>
                <w:szCs w:val="17"/>
                <w:lang w:val="en-GB"/>
              </w:rPr>
            </w:pPr>
            <w:commentRangeStart w:id="7"/>
            <w:commentRangeStart w:id="8"/>
            <w:r w:rsidRPr="00060DA8">
              <w:rPr>
                <w:rFonts w:ascii="Arial" w:hAnsi="Arial" w:cs="Arial"/>
                <w:lang w:val="en-GB"/>
              </w:rPr>
              <w:t xml:space="preserve">Are there any species that were important in the past but are not important anymore? </w:t>
            </w:r>
            <w:commentRangeEnd w:id="7"/>
            <w:r w:rsidR="005458E4" w:rsidRPr="00060DA8">
              <w:rPr>
                <w:rStyle w:val="CommentReference"/>
              </w:rPr>
              <w:commentReference w:id="7"/>
            </w:r>
            <w:commentRangeEnd w:id="8"/>
            <w:r w:rsidR="006C5FF4" w:rsidRPr="00060DA8">
              <w:rPr>
                <w:rStyle w:val="CommentReference"/>
              </w:rPr>
              <w:commentReference w:id="8"/>
            </w:r>
          </w:p>
        </w:tc>
        <w:tc>
          <w:tcPr>
            <w:tcW w:w="122" w:type="pct"/>
            <w:vMerge w:val="restart"/>
            <w:tcBorders>
              <w:right w:val="single" w:sz="4" w:space="0" w:color="000000"/>
            </w:tcBorders>
            <w:shd w:val="clear" w:color="auto" w:fill="auto"/>
            <w:vAlign w:val="bottom"/>
          </w:tcPr>
          <w:p w14:paraId="24755427" w14:textId="77777777" w:rsidR="00923FBE" w:rsidRPr="00060DA8" w:rsidRDefault="00923FBE" w:rsidP="0011413E">
            <w:pPr>
              <w:snapToGrid w:val="0"/>
              <w:rPr>
                <w:rFonts w:ascii="Arial" w:hAnsi="Arial" w:cs="Arial"/>
                <w:lang w:val="en-GB"/>
              </w:rPr>
            </w:pPr>
          </w:p>
        </w:tc>
      </w:tr>
      <w:tr w:rsidR="00923FBE" w:rsidRPr="00D6369D" w14:paraId="0AC078F4" w14:textId="77777777" w:rsidTr="00AD5553">
        <w:trPr>
          <w:gridAfter w:val="1"/>
          <w:wAfter w:w="7" w:type="pct"/>
          <w:trHeight w:val="412"/>
        </w:trPr>
        <w:tc>
          <w:tcPr>
            <w:tcW w:w="122" w:type="pct"/>
            <w:vMerge/>
            <w:tcBorders>
              <w:left w:val="single" w:sz="4" w:space="0" w:color="000000"/>
            </w:tcBorders>
            <w:shd w:val="clear" w:color="auto" w:fill="auto"/>
            <w:vAlign w:val="bottom"/>
          </w:tcPr>
          <w:p w14:paraId="207852A5" w14:textId="77777777" w:rsidR="00923FBE" w:rsidRPr="00060DA8" w:rsidRDefault="00923FBE" w:rsidP="0011413E">
            <w:pPr>
              <w:snapToGrid w:val="0"/>
              <w:rPr>
                <w:rFonts w:ascii="Arial" w:hAnsi="Arial" w:cs="Arial"/>
                <w:lang w:val="en-GB"/>
              </w:rPr>
            </w:pPr>
          </w:p>
        </w:tc>
        <w:tc>
          <w:tcPr>
            <w:tcW w:w="412" w:type="pct"/>
            <w:shd w:val="clear" w:color="auto" w:fill="auto"/>
          </w:tcPr>
          <w:p w14:paraId="43074940" w14:textId="77777777" w:rsidR="00923FBE" w:rsidRPr="00060DA8" w:rsidRDefault="00923FBE" w:rsidP="00923FBE">
            <w:pPr>
              <w:numPr>
                <w:ilvl w:val="0"/>
                <w:numId w:val="1"/>
              </w:numPr>
              <w:snapToGrid w:val="0"/>
              <w:rPr>
                <w:rFonts w:ascii="Arial" w:hAnsi="Arial" w:cs="Arial"/>
                <w:b/>
                <w:color w:val="FFFFFF"/>
                <w:lang w:val="en-GB"/>
              </w:rPr>
            </w:pPr>
          </w:p>
        </w:tc>
        <w:tc>
          <w:tcPr>
            <w:tcW w:w="4336" w:type="pct"/>
            <w:gridSpan w:val="8"/>
            <w:vMerge/>
            <w:shd w:val="clear" w:color="auto" w:fill="D9D9D9"/>
            <w:vAlign w:val="bottom"/>
          </w:tcPr>
          <w:p w14:paraId="0991F6C4" w14:textId="77777777" w:rsidR="00923FBE" w:rsidRPr="00060DA8" w:rsidRDefault="00923FBE" w:rsidP="0011413E">
            <w:pPr>
              <w:autoSpaceDE w:val="0"/>
              <w:snapToGrid w:val="0"/>
              <w:rPr>
                <w:rFonts w:ascii="Arial" w:hAnsi="Arial" w:cs="Arial"/>
                <w:sz w:val="17"/>
                <w:szCs w:val="17"/>
                <w:lang w:val="en-GB"/>
              </w:rPr>
            </w:pPr>
          </w:p>
        </w:tc>
        <w:tc>
          <w:tcPr>
            <w:tcW w:w="122" w:type="pct"/>
            <w:vMerge/>
            <w:tcBorders>
              <w:right w:val="single" w:sz="4" w:space="0" w:color="000000"/>
            </w:tcBorders>
            <w:shd w:val="clear" w:color="auto" w:fill="auto"/>
            <w:vAlign w:val="bottom"/>
          </w:tcPr>
          <w:p w14:paraId="3FB480DD" w14:textId="77777777" w:rsidR="00923FBE" w:rsidRPr="00060DA8" w:rsidRDefault="00923FBE" w:rsidP="0011413E">
            <w:pPr>
              <w:snapToGrid w:val="0"/>
              <w:rPr>
                <w:rFonts w:ascii="Arial" w:hAnsi="Arial" w:cs="Arial"/>
                <w:lang w:val="en-GB"/>
              </w:rPr>
            </w:pPr>
          </w:p>
        </w:tc>
      </w:tr>
      <w:tr w:rsidR="00AD5553" w:rsidRPr="00060DA8" w14:paraId="59CFC307" w14:textId="77777777" w:rsidTr="00AD5553">
        <w:tc>
          <w:tcPr>
            <w:tcW w:w="122" w:type="pct"/>
            <w:tcBorders>
              <w:left w:val="single" w:sz="4" w:space="0" w:color="000000"/>
            </w:tcBorders>
            <w:shd w:val="clear" w:color="auto" w:fill="auto"/>
            <w:vAlign w:val="bottom"/>
          </w:tcPr>
          <w:p w14:paraId="14ECD3E1" w14:textId="77777777" w:rsidR="00923FBE" w:rsidRPr="00060DA8" w:rsidRDefault="00923FBE" w:rsidP="0011413E">
            <w:pPr>
              <w:snapToGrid w:val="0"/>
              <w:rPr>
                <w:rFonts w:ascii="Arial" w:hAnsi="Arial" w:cs="Arial"/>
                <w:lang w:val="en-GB"/>
              </w:rPr>
            </w:pPr>
          </w:p>
        </w:tc>
        <w:tc>
          <w:tcPr>
            <w:tcW w:w="412" w:type="pct"/>
            <w:shd w:val="clear" w:color="auto" w:fill="auto"/>
            <w:vAlign w:val="bottom"/>
          </w:tcPr>
          <w:p w14:paraId="5C890ACB" w14:textId="77777777" w:rsidR="00923FBE" w:rsidRPr="00060DA8" w:rsidRDefault="00923FBE" w:rsidP="0011413E">
            <w:pPr>
              <w:snapToGrid w:val="0"/>
              <w:rPr>
                <w:rFonts w:ascii="Arial" w:hAnsi="Arial" w:cs="Arial"/>
                <w:lang w:val="en-GB"/>
              </w:rPr>
            </w:pPr>
          </w:p>
        </w:tc>
        <w:tc>
          <w:tcPr>
            <w:tcW w:w="633" w:type="pct"/>
            <w:shd w:val="clear" w:color="auto" w:fill="auto"/>
            <w:vAlign w:val="bottom"/>
          </w:tcPr>
          <w:p w14:paraId="10700675" w14:textId="77777777" w:rsidR="00923FBE" w:rsidRPr="00060DA8" w:rsidRDefault="00923FBE" w:rsidP="0011413E">
            <w:pPr>
              <w:snapToGrid w:val="0"/>
              <w:rPr>
                <w:rFonts w:ascii="Arial" w:hAnsi="Arial" w:cs="Arial"/>
                <w:lang w:val="en-GB"/>
              </w:rPr>
            </w:pPr>
          </w:p>
        </w:tc>
        <w:tc>
          <w:tcPr>
            <w:tcW w:w="1249" w:type="pct"/>
            <w:gridSpan w:val="2"/>
            <w:shd w:val="clear" w:color="auto" w:fill="auto"/>
            <w:vAlign w:val="bottom"/>
          </w:tcPr>
          <w:p w14:paraId="34B481E2" w14:textId="77777777" w:rsidR="00923FBE" w:rsidRPr="00060DA8" w:rsidRDefault="00923FBE" w:rsidP="0011413E">
            <w:pPr>
              <w:snapToGrid w:val="0"/>
              <w:rPr>
                <w:rFonts w:ascii="Arial" w:hAnsi="Arial" w:cs="Arial"/>
                <w:lang w:val="en-GB"/>
              </w:rPr>
            </w:pPr>
          </w:p>
        </w:tc>
        <w:tc>
          <w:tcPr>
            <w:tcW w:w="1234" w:type="pct"/>
            <w:shd w:val="clear" w:color="auto" w:fill="auto"/>
            <w:vAlign w:val="bottom"/>
          </w:tcPr>
          <w:p w14:paraId="0BE78A9B" w14:textId="77777777" w:rsidR="00923FBE" w:rsidRPr="00060DA8" w:rsidRDefault="00AD5553" w:rsidP="00AD5553">
            <w:pPr>
              <w:snapToGrid w:val="0"/>
              <w:rPr>
                <w:rFonts w:ascii="Arial" w:hAnsi="Arial" w:cs="Arial"/>
                <w:sz w:val="21"/>
                <w:szCs w:val="21"/>
                <w:lang w:val="en-GB"/>
              </w:rPr>
            </w:pPr>
            <w:r w:rsidRPr="00060DA8">
              <w:rPr>
                <w:rFonts w:ascii="Arial" w:hAnsi="Arial" w:cs="Arial"/>
                <w:sz w:val="21"/>
                <w:szCs w:val="21"/>
                <w:lang w:val="en-GB"/>
              </w:rPr>
              <w:t>Names of the species</w:t>
            </w:r>
          </w:p>
        </w:tc>
        <w:tc>
          <w:tcPr>
            <w:tcW w:w="254" w:type="pct"/>
            <w:gridSpan w:val="2"/>
            <w:shd w:val="clear" w:color="auto" w:fill="auto"/>
            <w:vAlign w:val="bottom"/>
          </w:tcPr>
          <w:p w14:paraId="4CBD0512" w14:textId="77777777" w:rsidR="00923FBE" w:rsidRPr="00060DA8" w:rsidRDefault="00923FBE" w:rsidP="0011413E">
            <w:pPr>
              <w:snapToGrid w:val="0"/>
              <w:rPr>
                <w:rFonts w:ascii="Wingdings" w:hAnsi="Wingdings"/>
                <w:sz w:val="21"/>
                <w:szCs w:val="21"/>
                <w:lang w:val="en-GB"/>
              </w:rPr>
            </w:pPr>
          </w:p>
        </w:tc>
        <w:tc>
          <w:tcPr>
            <w:tcW w:w="362" w:type="pct"/>
            <w:shd w:val="clear" w:color="auto" w:fill="auto"/>
            <w:vAlign w:val="bottom"/>
          </w:tcPr>
          <w:p w14:paraId="0A785630" w14:textId="77777777" w:rsidR="00923FBE" w:rsidRPr="00060DA8" w:rsidRDefault="00923FBE" w:rsidP="0011413E">
            <w:pPr>
              <w:snapToGrid w:val="0"/>
              <w:rPr>
                <w:rFonts w:ascii="Arial" w:hAnsi="Arial" w:cs="Arial"/>
                <w:sz w:val="21"/>
                <w:szCs w:val="21"/>
                <w:lang w:val="en-GB"/>
              </w:rPr>
            </w:pPr>
          </w:p>
        </w:tc>
        <w:tc>
          <w:tcPr>
            <w:tcW w:w="604" w:type="pct"/>
            <w:shd w:val="clear" w:color="auto" w:fill="auto"/>
            <w:vAlign w:val="bottom"/>
          </w:tcPr>
          <w:p w14:paraId="458F3053" w14:textId="77777777" w:rsidR="00923FBE" w:rsidRPr="00060DA8" w:rsidRDefault="00923FBE" w:rsidP="0011413E">
            <w:pPr>
              <w:autoSpaceDE w:val="0"/>
              <w:snapToGrid w:val="0"/>
              <w:rPr>
                <w:rFonts w:ascii="Arial" w:hAnsi="Arial" w:cs="Arial"/>
                <w:b/>
                <w:sz w:val="21"/>
                <w:szCs w:val="21"/>
                <w:lang w:val="en-GB"/>
              </w:rPr>
            </w:pPr>
          </w:p>
        </w:tc>
        <w:tc>
          <w:tcPr>
            <w:tcW w:w="129" w:type="pct"/>
            <w:gridSpan w:val="2"/>
            <w:tcBorders>
              <w:right w:val="single" w:sz="4" w:space="0" w:color="000000"/>
            </w:tcBorders>
            <w:shd w:val="clear" w:color="auto" w:fill="auto"/>
            <w:vAlign w:val="bottom"/>
          </w:tcPr>
          <w:p w14:paraId="213DC588" w14:textId="77777777" w:rsidR="00923FBE" w:rsidRPr="00060DA8" w:rsidRDefault="00923FBE" w:rsidP="0011413E">
            <w:pPr>
              <w:snapToGrid w:val="0"/>
              <w:rPr>
                <w:rFonts w:ascii="Arial" w:hAnsi="Arial" w:cs="Arial"/>
                <w:lang w:val="en-GB"/>
              </w:rPr>
            </w:pPr>
          </w:p>
        </w:tc>
      </w:tr>
      <w:tr w:rsidR="00AD5553" w:rsidRPr="00060DA8" w14:paraId="2F8648FB" w14:textId="77777777" w:rsidTr="00AD5553">
        <w:trPr>
          <w:gridAfter w:val="1"/>
          <w:wAfter w:w="7" w:type="pct"/>
        </w:trPr>
        <w:tc>
          <w:tcPr>
            <w:tcW w:w="122" w:type="pct"/>
            <w:tcBorders>
              <w:left w:val="single" w:sz="4" w:space="0" w:color="000000"/>
            </w:tcBorders>
            <w:shd w:val="clear" w:color="auto" w:fill="auto"/>
            <w:vAlign w:val="bottom"/>
          </w:tcPr>
          <w:p w14:paraId="1279CE78" w14:textId="77777777" w:rsidR="00923FBE" w:rsidRPr="00060DA8" w:rsidRDefault="00923FBE" w:rsidP="0011413E">
            <w:pPr>
              <w:snapToGrid w:val="0"/>
              <w:rPr>
                <w:rFonts w:ascii="Arial" w:hAnsi="Arial" w:cs="Arial"/>
                <w:lang w:val="en-GB"/>
              </w:rPr>
            </w:pPr>
          </w:p>
        </w:tc>
        <w:tc>
          <w:tcPr>
            <w:tcW w:w="1045" w:type="pct"/>
            <w:gridSpan w:val="2"/>
            <w:shd w:val="clear" w:color="auto" w:fill="auto"/>
            <w:vAlign w:val="bottom"/>
          </w:tcPr>
          <w:p w14:paraId="65F28CC9" w14:textId="77777777" w:rsidR="00923FBE" w:rsidRPr="00060DA8" w:rsidRDefault="00367546" w:rsidP="0011413E">
            <w:pPr>
              <w:snapToGrid w:val="0"/>
              <w:rPr>
                <w:rFonts w:ascii="Arial" w:hAnsi="Arial" w:cs="Arial"/>
                <w:lang w:val="en-GB"/>
              </w:rPr>
            </w:pPr>
            <w:r w:rsidRPr="00060DA8">
              <w:rPr>
                <w:rFonts w:ascii="Arial" w:hAnsi="Arial" w:cs="Arial"/>
                <w:sz w:val="22"/>
                <w:szCs w:val="22"/>
                <w:lang w:val="en-GB"/>
              </w:rPr>
              <w:t>1 year</w:t>
            </w:r>
            <w:r w:rsidR="00923FBE" w:rsidRPr="00060DA8">
              <w:rPr>
                <w:rFonts w:ascii="Arial" w:hAnsi="Arial" w:cs="Arial"/>
                <w:sz w:val="22"/>
                <w:szCs w:val="22"/>
                <w:lang w:val="en-GB"/>
              </w:rPr>
              <w:t xml:space="preserve"> ago</w:t>
            </w:r>
          </w:p>
        </w:tc>
        <w:tc>
          <w:tcPr>
            <w:tcW w:w="1171" w:type="pct"/>
            <w:shd w:val="clear" w:color="auto" w:fill="auto"/>
            <w:vAlign w:val="bottom"/>
          </w:tcPr>
          <w:p w14:paraId="250FE7E4" w14:textId="77777777" w:rsidR="00923FBE" w:rsidRPr="00060DA8" w:rsidRDefault="00923FBE" w:rsidP="0011413E">
            <w:pPr>
              <w:snapToGrid w:val="0"/>
              <w:rPr>
                <w:rFonts w:ascii="Arial" w:hAnsi="Arial" w:cs="Arial"/>
                <w:lang w:val="en-GB"/>
              </w:rPr>
            </w:pPr>
            <w:r w:rsidRPr="00060DA8">
              <w:rPr>
                <w:rFonts w:ascii="Arial" w:hAnsi="Arial" w:cs="Arial"/>
                <w:sz w:val="22"/>
                <w:szCs w:val="22"/>
                <w:lang w:val="en-GB"/>
              </w:rPr>
              <w:t xml:space="preserve">Yes </w:t>
            </w:r>
            <w:r w:rsidRPr="00060DA8">
              <w:rPr>
                <w:rFonts w:ascii="Wingdings" w:hAnsi="Wingdings"/>
                <w:sz w:val="21"/>
                <w:szCs w:val="21"/>
                <w:lang w:val="en-US"/>
              </w:rPr>
              <w:t></w:t>
            </w:r>
            <w:r w:rsidRPr="00060DA8">
              <w:rPr>
                <w:rFonts w:ascii="Wingdings" w:hAnsi="Wingdings"/>
                <w:sz w:val="21"/>
                <w:szCs w:val="21"/>
                <w:lang w:val="en-US"/>
              </w:rPr>
              <w:t></w:t>
            </w:r>
            <w:r w:rsidRPr="00060DA8">
              <w:rPr>
                <w:rFonts w:ascii="Wingdings" w:hAnsi="Wingdings"/>
                <w:sz w:val="21"/>
                <w:szCs w:val="21"/>
                <w:lang w:val="en-US"/>
              </w:rPr>
              <w:t></w:t>
            </w:r>
            <w:r w:rsidRPr="00060DA8">
              <w:rPr>
                <w:rFonts w:ascii="Arial" w:hAnsi="Arial" w:cs="Arial"/>
                <w:sz w:val="22"/>
                <w:szCs w:val="22"/>
                <w:lang w:val="en-GB"/>
              </w:rPr>
              <w:t xml:space="preserve">No    </w:t>
            </w:r>
            <w:r w:rsidRPr="00060DA8">
              <w:rPr>
                <w:rFonts w:ascii="Wingdings" w:hAnsi="Wingdings"/>
                <w:sz w:val="21"/>
                <w:szCs w:val="21"/>
                <w:lang w:val="en-US"/>
              </w:rPr>
              <w:t></w:t>
            </w:r>
          </w:p>
        </w:tc>
        <w:tc>
          <w:tcPr>
            <w:tcW w:w="1312" w:type="pct"/>
            <w:gridSpan w:val="2"/>
            <w:tcBorders>
              <w:bottom w:val="single" w:sz="4" w:space="0" w:color="808080"/>
            </w:tcBorders>
            <w:shd w:val="clear" w:color="auto" w:fill="auto"/>
            <w:vAlign w:val="bottom"/>
          </w:tcPr>
          <w:p w14:paraId="6E3FECBE" w14:textId="77777777" w:rsidR="00923FBE" w:rsidRPr="00060DA8" w:rsidRDefault="00923FBE" w:rsidP="0011413E">
            <w:pPr>
              <w:snapToGrid w:val="0"/>
              <w:rPr>
                <w:rFonts w:ascii="Arial" w:hAnsi="Arial" w:cs="Arial"/>
                <w:lang w:val="en-GB"/>
              </w:rPr>
            </w:pPr>
          </w:p>
        </w:tc>
        <w:tc>
          <w:tcPr>
            <w:tcW w:w="194" w:type="pct"/>
            <w:shd w:val="clear" w:color="auto" w:fill="auto"/>
            <w:vAlign w:val="bottom"/>
          </w:tcPr>
          <w:p w14:paraId="256A29D7" w14:textId="77777777" w:rsidR="00923FBE" w:rsidRPr="00060DA8" w:rsidRDefault="00923FBE" w:rsidP="0011413E">
            <w:pPr>
              <w:snapToGrid w:val="0"/>
              <w:rPr>
                <w:rFonts w:ascii="Arial" w:hAnsi="Arial" w:cs="Arial"/>
                <w:lang w:val="en-GB"/>
              </w:rPr>
            </w:pPr>
          </w:p>
        </w:tc>
        <w:tc>
          <w:tcPr>
            <w:tcW w:w="422" w:type="pct"/>
            <w:gridSpan w:val="2"/>
            <w:shd w:val="clear" w:color="auto" w:fill="auto"/>
          </w:tcPr>
          <w:p w14:paraId="74D3D779" w14:textId="77777777" w:rsidR="00923FBE" w:rsidRPr="00060DA8" w:rsidRDefault="00923FBE" w:rsidP="0011413E">
            <w:pPr>
              <w:snapToGrid w:val="0"/>
              <w:rPr>
                <w:rFonts w:ascii="Arial" w:hAnsi="Arial" w:cs="Arial"/>
                <w:lang w:val="en-GB"/>
              </w:rPr>
            </w:pPr>
          </w:p>
        </w:tc>
        <w:tc>
          <w:tcPr>
            <w:tcW w:w="604" w:type="pct"/>
            <w:shd w:val="clear" w:color="auto" w:fill="auto"/>
            <w:vAlign w:val="bottom"/>
          </w:tcPr>
          <w:p w14:paraId="7DFE29E6" w14:textId="77777777" w:rsidR="00923FBE" w:rsidRPr="00060DA8" w:rsidRDefault="00923FBE" w:rsidP="0011413E">
            <w:pPr>
              <w:snapToGrid w:val="0"/>
              <w:rPr>
                <w:rFonts w:ascii="Arial" w:hAnsi="Arial" w:cs="Arial"/>
                <w:lang w:val="en-GB"/>
              </w:rPr>
            </w:pPr>
          </w:p>
        </w:tc>
        <w:tc>
          <w:tcPr>
            <w:tcW w:w="122" w:type="pct"/>
            <w:tcBorders>
              <w:right w:val="single" w:sz="4" w:space="0" w:color="000000"/>
            </w:tcBorders>
            <w:shd w:val="clear" w:color="auto" w:fill="auto"/>
            <w:vAlign w:val="bottom"/>
          </w:tcPr>
          <w:p w14:paraId="1A9A60F5" w14:textId="77777777" w:rsidR="00923FBE" w:rsidRPr="00060DA8" w:rsidRDefault="00923FBE" w:rsidP="0011413E">
            <w:pPr>
              <w:snapToGrid w:val="0"/>
              <w:rPr>
                <w:rFonts w:ascii="Arial" w:hAnsi="Arial" w:cs="Arial"/>
                <w:lang w:val="en-GB"/>
              </w:rPr>
            </w:pPr>
          </w:p>
        </w:tc>
      </w:tr>
      <w:tr w:rsidR="00923FBE" w:rsidRPr="00060DA8" w14:paraId="4446C13A" w14:textId="77777777" w:rsidTr="00AD5553">
        <w:trPr>
          <w:gridAfter w:val="1"/>
          <w:wAfter w:w="7" w:type="pct"/>
        </w:trPr>
        <w:tc>
          <w:tcPr>
            <w:tcW w:w="122" w:type="pct"/>
            <w:tcBorders>
              <w:left w:val="single" w:sz="4" w:space="0" w:color="000000"/>
            </w:tcBorders>
            <w:shd w:val="clear" w:color="auto" w:fill="auto"/>
            <w:vAlign w:val="bottom"/>
          </w:tcPr>
          <w:p w14:paraId="4DAAA4F1" w14:textId="77777777" w:rsidR="00923FBE" w:rsidRPr="00060DA8" w:rsidRDefault="00923FBE" w:rsidP="0011413E">
            <w:pPr>
              <w:snapToGrid w:val="0"/>
              <w:rPr>
                <w:rFonts w:ascii="Arial" w:hAnsi="Arial" w:cs="Arial"/>
                <w:lang w:val="en-GB"/>
              </w:rPr>
            </w:pPr>
          </w:p>
        </w:tc>
        <w:tc>
          <w:tcPr>
            <w:tcW w:w="1045" w:type="pct"/>
            <w:gridSpan w:val="2"/>
            <w:shd w:val="clear" w:color="auto" w:fill="auto"/>
            <w:vAlign w:val="bottom"/>
          </w:tcPr>
          <w:p w14:paraId="268690A3" w14:textId="77777777" w:rsidR="00923FBE" w:rsidRPr="00060DA8" w:rsidRDefault="00923FBE" w:rsidP="0011413E">
            <w:pPr>
              <w:snapToGrid w:val="0"/>
              <w:rPr>
                <w:rFonts w:ascii="Arial" w:hAnsi="Arial" w:cs="Arial"/>
                <w:lang w:val="en-GB"/>
              </w:rPr>
            </w:pPr>
            <w:r w:rsidRPr="00060DA8">
              <w:rPr>
                <w:rFonts w:ascii="Arial" w:hAnsi="Arial" w:cs="Arial"/>
                <w:sz w:val="22"/>
                <w:szCs w:val="22"/>
                <w:lang w:val="en-GB"/>
              </w:rPr>
              <w:t>5 years ago</w:t>
            </w:r>
          </w:p>
        </w:tc>
        <w:tc>
          <w:tcPr>
            <w:tcW w:w="1171" w:type="pct"/>
            <w:shd w:val="clear" w:color="auto" w:fill="auto"/>
            <w:vAlign w:val="bottom"/>
          </w:tcPr>
          <w:p w14:paraId="136783F3" w14:textId="77777777" w:rsidR="00923FBE" w:rsidRPr="00060DA8" w:rsidRDefault="00923FBE" w:rsidP="0011413E">
            <w:pPr>
              <w:snapToGrid w:val="0"/>
              <w:rPr>
                <w:rFonts w:ascii="Arial" w:hAnsi="Arial" w:cs="Arial"/>
                <w:lang w:val="en-GB"/>
              </w:rPr>
            </w:pPr>
            <w:r w:rsidRPr="00060DA8">
              <w:rPr>
                <w:rFonts w:ascii="Arial" w:hAnsi="Arial" w:cs="Arial"/>
                <w:sz w:val="22"/>
                <w:szCs w:val="22"/>
                <w:lang w:val="en-GB"/>
              </w:rPr>
              <w:t xml:space="preserve">Yes </w:t>
            </w:r>
            <w:r w:rsidRPr="00060DA8">
              <w:rPr>
                <w:rFonts w:ascii="Wingdings" w:hAnsi="Wingdings"/>
                <w:sz w:val="21"/>
                <w:szCs w:val="21"/>
                <w:lang w:val="en-US"/>
              </w:rPr>
              <w:t></w:t>
            </w:r>
            <w:r w:rsidRPr="00060DA8">
              <w:rPr>
                <w:rFonts w:ascii="Wingdings" w:hAnsi="Wingdings"/>
                <w:sz w:val="21"/>
                <w:szCs w:val="21"/>
                <w:lang w:val="en-US"/>
              </w:rPr>
              <w:t></w:t>
            </w:r>
            <w:r w:rsidRPr="00060DA8">
              <w:rPr>
                <w:rFonts w:ascii="Wingdings" w:hAnsi="Wingdings"/>
                <w:sz w:val="21"/>
                <w:szCs w:val="21"/>
                <w:lang w:val="en-US"/>
              </w:rPr>
              <w:t></w:t>
            </w:r>
            <w:r w:rsidRPr="00060DA8">
              <w:rPr>
                <w:rFonts w:ascii="Arial" w:hAnsi="Arial" w:cs="Arial"/>
                <w:sz w:val="22"/>
                <w:szCs w:val="22"/>
                <w:lang w:val="en-GB"/>
              </w:rPr>
              <w:t xml:space="preserve">No    </w:t>
            </w:r>
            <w:r w:rsidRPr="00060DA8">
              <w:rPr>
                <w:rFonts w:ascii="Wingdings" w:hAnsi="Wingdings"/>
                <w:sz w:val="21"/>
                <w:szCs w:val="21"/>
                <w:lang w:val="en-US"/>
              </w:rPr>
              <w:t></w:t>
            </w:r>
          </w:p>
        </w:tc>
        <w:tc>
          <w:tcPr>
            <w:tcW w:w="1312" w:type="pct"/>
            <w:gridSpan w:val="2"/>
            <w:tcBorders>
              <w:top w:val="single" w:sz="4" w:space="0" w:color="808080"/>
              <w:bottom w:val="single" w:sz="4" w:space="0" w:color="808080"/>
            </w:tcBorders>
            <w:shd w:val="clear" w:color="auto" w:fill="auto"/>
            <w:vAlign w:val="bottom"/>
          </w:tcPr>
          <w:p w14:paraId="053DC6BD" w14:textId="77777777" w:rsidR="00923FBE" w:rsidRPr="00060DA8" w:rsidRDefault="00923FBE" w:rsidP="0011413E">
            <w:pPr>
              <w:snapToGrid w:val="0"/>
              <w:rPr>
                <w:rFonts w:ascii="Arial" w:hAnsi="Arial" w:cs="Arial"/>
                <w:lang w:val="en-GB"/>
              </w:rPr>
            </w:pPr>
          </w:p>
        </w:tc>
        <w:tc>
          <w:tcPr>
            <w:tcW w:w="194" w:type="pct"/>
            <w:shd w:val="clear" w:color="auto" w:fill="auto"/>
            <w:vAlign w:val="bottom"/>
          </w:tcPr>
          <w:p w14:paraId="2DFE02C0" w14:textId="77777777" w:rsidR="00923FBE" w:rsidRPr="00060DA8" w:rsidRDefault="00923FBE" w:rsidP="0011413E">
            <w:pPr>
              <w:snapToGrid w:val="0"/>
              <w:rPr>
                <w:rFonts w:ascii="Arial" w:hAnsi="Arial" w:cs="Arial"/>
                <w:lang w:val="en-GB"/>
              </w:rPr>
            </w:pPr>
          </w:p>
        </w:tc>
        <w:tc>
          <w:tcPr>
            <w:tcW w:w="422" w:type="pct"/>
            <w:gridSpan w:val="2"/>
            <w:shd w:val="clear" w:color="auto" w:fill="auto"/>
          </w:tcPr>
          <w:p w14:paraId="04BC3B2C" w14:textId="77777777" w:rsidR="00923FBE" w:rsidRPr="00060DA8" w:rsidRDefault="00923FBE" w:rsidP="0011413E">
            <w:pPr>
              <w:snapToGrid w:val="0"/>
              <w:rPr>
                <w:rFonts w:ascii="Arial" w:hAnsi="Arial" w:cs="Arial"/>
                <w:lang w:val="en-GB"/>
              </w:rPr>
            </w:pPr>
          </w:p>
        </w:tc>
        <w:tc>
          <w:tcPr>
            <w:tcW w:w="604" w:type="pct"/>
            <w:shd w:val="clear" w:color="auto" w:fill="auto"/>
            <w:vAlign w:val="bottom"/>
          </w:tcPr>
          <w:p w14:paraId="4436BC09" w14:textId="77777777" w:rsidR="00923FBE" w:rsidRPr="00060DA8" w:rsidRDefault="00923FBE" w:rsidP="0011413E">
            <w:pPr>
              <w:snapToGrid w:val="0"/>
              <w:rPr>
                <w:rFonts w:ascii="Arial" w:hAnsi="Arial" w:cs="Arial"/>
                <w:lang w:val="en-GB"/>
              </w:rPr>
            </w:pPr>
          </w:p>
        </w:tc>
        <w:tc>
          <w:tcPr>
            <w:tcW w:w="122" w:type="pct"/>
            <w:tcBorders>
              <w:right w:val="single" w:sz="4" w:space="0" w:color="000000"/>
            </w:tcBorders>
            <w:shd w:val="clear" w:color="auto" w:fill="auto"/>
            <w:vAlign w:val="bottom"/>
          </w:tcPr>
          <w:p w14:paraId="02D86FD4" w14:textId="77777777" w:rsidR="00923FBE" w:rsidRPr="00060DA8" w:rsidRDefault="00923FBE" w:rsidP="0011413E">
            <w:pPr>
              <w:snapToGrid w:val="0"/>
              <w:rPr>
                <w:rFonts w:ascii="Arial" w:hAnsi="Arial" w:cs="Arial"/>
                <w:lang w:val="en-GB"/>
              </w:rPr>
            </w:pPr>
          </w:p>
        </w:tc>
      </w:tr>
      <w:tr w:rsidR="00923FBE" w:rsidRPr="00060DA8" w14:paraId="5C64F946" w14:textId="77777777" w:rsidTr="00AD5553">
        <w:trPr>
          <w:gridAfter w:val="1"/>
          <w:wAfter w:w="7" w:type="pct"/>
        </w:trPr>
        <w:tc>
          <w:tcPr>
            <w:tcW w:w="122" w:type="pct"/>
            <w:tcBorders>
              <w:left w:val="single" w:sz="4" w:space="0" w:color="000000"/>
            </w:tcBorders>
            <w:shd w:val="clear" w:color="auto" w:fill="auto"/>
            <w:vAlign w:val="bottom"/>
          </w:tcPr>
          <w:p w14:paraId="696FA42A" w14:textId="77777777" w:rsidR="00923FBE" w:rsidRPr="00060DA8" w:rsidRDefault="00923FBE" w:rsidP="0011413E">
            <w:pPr>
              <w:snapToGrid w:val="0"/>
              <w:rPr>
                <w:rFonts w:ascii="Arial" w:hAnsi="Arial" w:cs="Arial"/>
                <w:lang w:val="en-GB"/>
              </w:rPr>
            </w:pPr>
          </w:p>
        </w:tc>
        <w:tc>
          <w:tcPr>
            <w:tcW w:w="1045" w:type="pct"/>
            <w:gridSpan w:val="2"/>
            <w:shd w:val="clear" w:color="auto" w:fill="auto"/>
            <w:vAlign w:val="bottom"/>
          </w:tcPr>
          <w:p w14:paraId="7AF9C4C8" w14:textId="77777777" w:rsidR="00923FBE" w:rsidRPr="00060DA8" w:rsidRDefault="00923FBE" w:rsidP="0011413E">
            <w:pPr>
              <w:snapToGrid w:val="0"/>
              <w:rPr>
                <w:rFonts w:ascii="Arial" w:hAnsi="Arial" w:cs="Arial"/>
                <w:lang w:val="en-GB"/>
              </w:rPr>
            </w:pPr>
            <w:r w:rsidRPr="00060DA8">
              <w:rPr>
                <w:rFonts w:ascii="Arial" w:hAnsi="Arial" w:cs="Arial"/>
                <w:sz w:val="22"/>
                <w:szCs w:val="22"/>
                <w:lang w:val="en-GB"/>
              </w:rPr>
              <w:t>1</w:t>
            </w:r>
            <w:r w:rsidR="00367546" w:rsidRPr="00060DA8">
              <w:rPr>
                <w:rFonts w:ascii="Arial" w:hAnsi="Arial" w:cs="Arial"/>
                <w:sz w:val="22"/>
                <w:szCs w:val="22"/>
                <w:lang w:val="en-GB"/>
              </w:rPr>
              <w:t>0</w:t>
            </w:r>
            <w:r w:rsidRPr="00060DA8">
              <w:rPr>
                <w:rFonts w:ascii="Arial" w:hAnsi="Arial" w:cs="Arial"/>
                <w:sz w:val="22"/>
                <w:szCs w:val="22"/>
                <w:lang w:val="en-GB"/>
              </w:rPr>
              <w:t xml:space="preserve"> year</w:t>
            </w:r>
            <w:r w:rsidR="00367546" w:rsidRPr="00060DA8">
              <w:rPr>
                <w:rFonts w:ascii="Arial" w:hAnsi="Arial" w:cs="Arial"/>
                <w:sz w:val="22"/>
                <w:szCs w:val="22"/>
                <w:lang w:val="en-GB"/>
              </w:rPr>
              <w:t>s</w:t>
            </w:r>
            <w:r w:rsidRPr="00060DA8">
              <w:rPr>
                <w:rFonts w:ascii="Arial" w:hAnsi="Arial" w:cs="Arial"/>
                <w:sz w:val="22"/>
                <w:szCs w:val="22"/>
                <w:lang w:val="en-GB"/>
              </w:rPr>
              <w:t xml:space="preserve"> ago</w:t>
            </w:r>
          </w:p>
        </w:tc>
        <w:tc>
          <w:tcPr>
            <w:tcW w:w="1171" w:type="pct"/>
            <w:shd w:val="clear" w:color="auto" w:fill="auto"/>
            <w:vAlign w:val="bottom"/>
          </w:tcPr>
          <w:p w14:paraId="5AFF3194" w14:textId="77777777" w:rsidR="00923FBE" w:rsidRPr="00060DA8" w:rsidRDefault="00923FBE" w:rsidP="0011413E">
            <w:pPr>
              <w:snapToGrid w:val="0"/>
              <w:rPr>
                <w:rFonts w:ascii="Arial" w:hAnsi="Arial" w:cs="Arial"/>
                <w:lang w:val="en-GB"/>
              </w:rPr>
            </w:pPr>
            <w:r w:rsidRPr="00060DA8">
              <w:rPr>
                <w:rFonts w:ascii="Arial" w:hAnsi="Arial" w:cs="Arial"/>
                <w:sz w:val="22"/>
                <w:szCs w:val="22"/>
                <w:lang w:val="en-GB"/>
              </w:rPr>
              <w:t xml:space="preserve">Yes </w:t>
            </w:r>
            <w:r w:rsidRPr="00060DA8">
              <w:rPr>
                <w:rFonts w:ascii="Wingdings" w:hAnsi="Wingdings"/>
                <w:sz w:val="21"/>
                <w:szCs w:val="21"/>
                <w:lang w:val="en-US"/>
              </w:rPr>
              <w:t></w:t>
            </w:r>
            <w:r w:rsidRPr="00060DA8">
              <w:rPr>
                <w:rFonts w:ascii="Wingdings" w:hAnsi="Wingdings"/>
                <w:sz w:val="21"/>
                <w:szCs w:val="21"/>
                <w:lang w:val="en-US"/>
              </w:rPr>
              <w:t></w:t>
            </w:r>
            <w:r w:rsidRPr="00060DA8">
              <w:rPr>
                <w:rFonts w:ascii="Wingdings" w:hAnsi="Wingdings"/>
                <w:sz w:val="21"/>
                <w:szCs w:val="21"/>
                <w:lang w:val="en-US"/>
              </w:rPr>
              <w:t></w:t>
            </w:r>
            <w:r w:rsidRPr="00060DA8">
              <w:rPr>
                <w:rFonts w:ascii="Arial" w:hAnsi="Arial" w:cs="Arial"/>
                <w:sz w:val="22"/>
                <w:szCs w:val="22"/>
                <w:lang w:val="en-GB"/>
              </w:rPr>
              <w:t xml:space="preserve">No    </w:t>
            </w:r>
            <w:r w:rsidRPr="00060DA8">
              <w:rPr>
                <w:rFonts w:ascii="Wingdings" w:hAnsi="Wingdings"/>
                <w:sz w:val="21"/>
                <w:szCs w:val="21"/>
                <w:lang w:val="en-US"/>
              </w:rPr>
              <w:t></w:t>
            </w:r>
          </w:p>
        </w:tc>
        <w:tc>
          <w:tcPr>
            <w:tcW w:w="1312" w:type="pct"/>
            <w:gridSpan w:val="2"/>
            <w:tcBorders>
              <w:top w:val="single" w:sz="4" w:space="0" w:color="808080"/>
              <w:bottom w:val="single" w:sz="4" w:space="0" w:color="808080"/>
            </w:tcBorders>
            <w:shd w:val="clear" w:color="auto" w:fill="auto"/>
            <w:vAlign w:val="bottom"/>
          </w:tcPr>
          <w:p w14:paraId="0B1DDD99" w14:textId="77777777" w:rsidR="00923FBE" w:rsidRPr="00060DA8" w:rsidRDefault="00923FBE" w:rsidP="0011413E">
            <w:pPr>
              <w:snapToGrid w:val="0"/>
              <w:rPr>
                <w:rFonts w:ascii="Arial" w:hAnsi="Arial" w:cs="Arial"/>
                <w:lang w:val="en-GB"/>
              </w:rPr>
            </w:pPr>
          </w:p>
        </w:tc>
        <w:tc>
          <w:tcPr>
            <w:tcW w:w="194" w:type="pct"/>
            <w:shd w:val="clear" w:color="auto" w:fill="auto"/>
            <w:vAlign w:val="bottom"/>
          </w:tcPr>
          <w:p w14:paraId="13CB0077" w14:textId="77777777" w:rsidR="00923FBE" w:rsidRPr="00060DA8" w:rsidRDefault="00923FBE" w:rsidP="0011413E">
            <w:pPr>
              <w:snapToGrid w:val="0"/>
              <w:rPr>
                <w:rFonts w:ascii="Arial" w:hAnsi="Arial" w:cs="Arial"/>
                <w:lang w:val="en-GB"/>
              </w:rPr>
            </w:pPr>
          </w:p>
        </w:tc>
        <w:tc>
          <w:tcPr>
            <w:tcW w:w="422" w:type="pct"/>
            <w:gridSpan w:val="2"/>
            <w:shd w:val="clear" w:color="auto" w:fill="auto"/>
          </w:tcPr>
          <w:p w14:paraId="6DDD8C73" w14:textId="77777777" w:rsidR="00923FBE" w:rsidRPr="00060DA8" w:rsidRDefault="00923FBE" w:rsidP="0011413E">
            <w:pPr>
              <w:snapToGrid w:val="0"/>
              <w:rPr>
                <w:rFonts w:ascii="Arial" w:hAnsi="Arial" w:cs="Arial"/>
                <w:lang w:val="en-GB"/>
              </w:rPr>
            </w:pPr>
          </w:p>
        </w:tc>
        <w:tc>
          <w:tcPr>
            <w:tcW w:w="604" w:type="pct"/>
            <w:shd w:val="clear" w:color="auto" w:fill="auto"/>
            <w:vAlign w:val="bottom"/>
          </w:tcPr>
          <w:p w14:paraId="676212F5" w14:textId="77777777" w:rsidR="00923FBE" w:rsidRPr="00060DA8" w:rsidRDefault="00923FBE" w:rsidP="0011413E">
            <w:pPr>
              <w:snapToGrid w:val="0"/>
              <w:rPr>
                <w:rFonts w:ascii="Arial" w:hAnsi="Arial" w:cs="Arial"/>
                <w:lang w:val="en-GB"/>
              </w:rPr>
            </w:pPr>
          </w:p>
        </w:tc>
        <w:tc>
          <w:tcPr>
            <w:tcW w:w="122" w:type="pct"/>
            <w:tcBorders>
              <w:right w:val="single" w:sz="4" w:space="0" w:color="000000"/>
            </w:tcBorders>
            <w:shd w:val="clear" w:color="auto" w:fill="auto"/>
            <w:vAlign w:val="bottom"/>
          </w:tcPr>
          <w:p w14:paraId="387E3285" w14:textId="77777777" w:rsidR="00923FBE" w:rsidRPr="00060DA8" w:rsidRDefault="00923FBE" w:rsidP="0011413E">
            <w:pPr>
              <w:snapToGrid w:val="0"/>
              <w:rPr>
                <w:rFonts w:ascii="Arial" w:hAnsi="Arial" w:cs="Arial"/>
                <w:lang w:val="en-GB"/>
              </w:rPr>
            </w:pPr>
          </w:p>
        </w:tc>
      </w:tr>
      <w:tr w:rsidR="00AD5553" w:rsidRPr="00060DA8" w14:paraId="7FBA5C90" w14:textId="77777777" w:rsidTr="00AD5553">
        <w:trPr>
          <w:gridAfter w:val="1"/>
          <w:wAfter w:w="7" w:type="pct"/>
        </w:trPr>
        <w:tc>
          <w:tcPr>
            <w:tcW w:w="122" w:type="pct"/>
            <w:tcBorders>
              <w:left w:val="single" w:sz="4" w:space="0" w:color="000000"/>
              <w:bottom w:val="single" w:sz="4" w:space="0" w:color="000000"/>
            </w:tcBorders>
            <w:shd w:val="clear" w:color="auto" w:fill="auto"/>
            <w:vAlign w:val="bottom"/>
          </w:tcPr>
          <w:p w14:paraId="28BBCDEB" w14:textId="77777777" w:rsidR="00923FBE" w:rsidRPr="00060DA8" w:rsidRDefault="00923FBE" w:rsidP="0011413E">
            <w:pPr>
              <w:snapToGrid w:val="0"/>
              <w:rPr>
                <w:rFonts w:ascii="Arial" w:hAnsi="Arial" w:cs="Arial"/>
                <w:lang w:val="en-GB"/>
              </w:rPr>
            </w:pPr>
          </w:p>
        </w:tc>
        <w:tc>
          <w:tcPr>
            <w:tcW w:w="412" w:type="pct"/>
            <w:tcBorders>
              <w:bottom w:val="single" w:sz="4" w:space="0" w:color="000000"/>
            </w:tcBorders>
            <w:shd w:val="clear" w:color="auto" w:fill="auto"/>
            <w:vAlign w:val="bottom"/>
          </w:tcPr>
          <w:p w14:paraId="47D781E5" w14:textId="77777777" w:rsidR="00923FBE" w:rsidRPr="00060DA8" w:rsidRDefault="00923FBE" w:rsidP="0011413E">
            <w:pPr>
              <w:snapToGrid w:val="0"/>
              <w:rPr>
                <w:rFonts w:ascii="Arial" w:hAnsi="Arial" w:cs="Arial"/>
                <w:lang w:val="en-GB"/>
              </w:rPr>
            </w:pPr>
          </w:p>
        </w:tc>
        <w:tc>
          <w:tcPr>
            <w:tcW w:w="633" w:type="pct"/>
            <w:tcBorders>
              <w:bottom w:val="single" w:sz="4" w:space="0" w:color="000000"/>
            </w:tcBorders>
            <w:shd w:val="clear" w:color="auto" w:fill="auto"/>
            <w:vAlign w:val="bottom"/>
          </w:tcPr>
          <w:p w14:paraId="319EF9A5" w14:textId="77777777" w:rsidR="00923FBE" w:rsidRPr="00060DA8" w:rsidRDefault="00923FBE" w:rsidP="0011413E">
            <w:pPr>
              <w:snapToGrid w:val="0"/>
              <w:rPr>
                <w:rFonts w:ascii="Arial" w:hAnsi="Arial" w:cs="Arial"/>
                <w:lang w:val="en-GB"/>
              </w:rPr>
            </w:pPr>
          </w:p>
        </w:tc>
        <w:tc>
          <w:tcPr>
            <w:tcW w:w="1171" w:type="pct"/>
            <w:tcBorders>
              <w:bottom w:val="single" w:sz="4" w:space="0" w:color="000000"/>
            </w:tcBorders>
            <w:shd w:val="clear" w:color="auto" w:fill="auto"/>
            <w:vAlign w:val="bottom"/>
          </w:tcPr>
          <w:p w14:paraId="3ADC0569" w14:textId="77777777" w:rsidR="00923FBE" w:rsidRPr="00060DA8" w:rsidRDefault="00923FBE" w:rsidP="0011413E">
            <w:pPr>
              <w:snapToGrid w:val="0"/>
              <w:rPr>
                <w:rFonts w:ascii="Arial" w:hAnsi="Arial" w:cs="Arial"/>
                <w:lang w:val="en-GB"/>
              </w:rPr>
            </w:pPr>
          </w:p>
        </w:tc>
        <w:tc>
          <w:tcPr>
            <w:tcW w:w="1312" w:type="pct"/>
            <w:gridSpan w:val="2"/>
            <w:tcBorders>
              <w:top w:val="single" w:sz="4" w:space="0" w:color="808080"/>
              <w:bottom w:val="single" w:sz="4" w:space="0" w:color="000000"/>
            </w:tcBorders>
            <w:shd w:val="clear" w:color="auto" w:fill="auto"/>
            <w:vAlign w:val="bottom"/>
          </w:tcPr>
          <w:p w14:paraId="25C85826" w14:textId="77777777" w:rsidR="00923FBE" w:rsidRPr="00060DA8" w:rsidRDefault="00923FBE" w:rsidP="0011413E">
            <w:pPr>
              <w:snapToGrid w:val="0"/>
              <w:rPr>
                <w:rFonts w:ascii="Arial" w:hAnsi="Arial" w:cs="Arial"/>
                <w:lang w:val="en-GB"/>
              </w:rPr>
            </w:pPr>
          </w:p>
        </w:tc>
        <w:tc>
          <w:tcPr>
            <w:tcW w:w="194" w:type="pct"/>
            <w:tcBorders>
              <w:bottom w:val="single" w:sz="4" w:space="0" w:color="000000"/>
            </w:tcBorders>
            <w:shd w:val="clear" w:color="auto" w:fill="auto"/>
            <w:vAlign w:val="bottom"/>
          </w:tcPr>
          <w:p w14:paraId="11EA7CD4" w14:textId="77777777" w:rsidR="00923FBE" w:rsidRPr="00060DA8" w:rsidRDefault="00923FBE" w:rsidP="0011413E">
            <w:pPr>
              <w:snapToGrid w:val="0"/>
              <w:rPr>
                <w:rFonts w:ascii="Arial" w:hAnsi="Arial" w:cs="Arial"/>
                <w:lang w:val="en-GB"/>
              </w:rPr>
            </w:pPr>
          </w:p>
        </w:tc>
        <w:tc>
          <w:tcPr>
            <w:tcW w:w="422" w:type="pct"/>
            <w:gridSpan w:val="2"/>
            <w:tcBorders>
              <w:bottom w:val="single" w:sz="4" w:space="0" w:color="000000"/>
            </w:tcBorders>
            <w:shd w:val="clear" w:color="auto" w:fill="auto"/>
          </w:tcPr>
          <w:p w14:paraId="6BC38E61" w14:textId="77777777" w:rsidR="00923FBE" w:rsidRPr="00060DA8" w:rsidRDefault="00923FBE" w:rsidP="0011413E">
            <w:pPr>
              <w:snapToGrid w:val="0"/>
              <w:rPr>
                <w:rFonts w:ascii="Arial" w:hAnsi="Arial" w:cs="Arial"/>
                <w:lang w:val="en-GB"/>
              </w:rPr>
            </w:pPr>
          </w:p>
        </w:tc>
        <w:tc>
          <w:tcPr>
            <w:tcW w:w="604" w:type="pct"/>
            <w:tcBorders>
              <w:bottom w:val="single" w:sz="4" w:space="0" w:color="000000"/>
            </w:tcBorders>
            <w:shd w:val="clear" w:color="auto" w:fill="auto"/>
            <w:vAlign w:val="bottom"/>
          </w:tcPr>
          <w:p w14:paraId="483A1660" w14:textId="77777777" w:rsidR="00923FBE" w:rsidRPr="00060DA8" w:rsidRDefault="00923FBE" w:rsidP="0011413E">
            <w:pPr>
              <w:snapToGrid w:val="0"/>
              <w:rPr>
                <w:rFonts w:ascii="Arial" w:hAnsi="Arial" w:cs="Arial"/>
                <w:lang w:val="en-GB"/>
              </w:rPr>
            </w:pPr>
          </w:p>
        </w:tc>
        <w:tc>
          <w:tcPr>
            <w:tcW w:w="122" w:type="pct"/>
            <w:tcBorders>
              <w:bottom w:val="single" w:sz="4" w:space="0" w:color="000000"/>
              <w:right w:val="single" w:sz="4" w:space="0" w:color="000000"/>
            </w:tcBorders>
            <w:shd w:val="clear" w:color="auto" w:fill="auto"/>
            <w:vAlign w:val="bottom"/>
          </w:tcPr>
          <w:p w14:paraId="77793385" w14:textId="77777777" w:rsidR="00923FBE" w:rsidRPr="00060DA8" w:rsidRDefault="00923FBE" w:rsidP="0011413E">
            <w:pPr>
              <w:snapToGrid w:val="0"/>
              <w:rPr>
                <w:rFonts w:ascii="Arial" w:hAnsi="Arial" w:cs="Arial"/>
                <w:lang w:val="en-GB"/>
              </w:rPr>
            </w:pPr>
          </w:p>
        </w:tc>
      </w:tr>
    </w:tbl>
    <w:p w14:paraId="2B7E0C35" w14:textId="77777777" w:rsidR="00923FBE" w:rsidRPr="00060DA8" w:rsidRDefault="00923FBE" w:rsidP="00CD313C">
      <w:pPr>
        <w:rPr>
          <w:rFonts w:ascii="Arial" w:hAnsi="Arial" w:cs="Arial"/>
          <w:sz w:val="20"/>
          <w:szCs w:val="20"/>
          <w:lang w:val="en-US"/>
        </w:rPr>
      </w:pPr>
    </w:p>
    <w:p w14:paraId="1DA70587" w14:textId="77777777" w:rsidR="000B4475" w:rsidRPr="00060DA8" w:rsidRDefault="000B4475">
      <w:pPr>
        <w:suppressAutoHyphens w:val="0"/>
        <w:spacing w:after="200" w:line="276" w:lineRule="auto"/>
        <w:rPr>
          <w:rFonts w:ascii="Arial" w:hAnsi="Arial" w:cs="Arial"/>
          <w:sz w:val="20"/>
          <w:szCs w:val="20"/>
          <w:lang w:val="en-US"/>
        </w:rPr>
      </w:pPr>
      <w:r w:rsidRPr="00060DA8">
        <w:rPr>
          <w:rFonts w:ascii="Arial" w:hAnsi="Arial" w:cs="Arial"/>
          <w:sz w:val="20"/>
          <w:szCs w:val="20"/>
          <w:lang w:val="en-US"/>
        </w:rPr>
        <w:br w:type="page"/>
      </w:r>
    </w:p>
    <w:p w14:paraId="2B8BCF55" w14:textId="77777777" w:rsidR="00923FBE" w:rsidRPr="00060DA8" w:rsidRDefault="00923FBE" w:rsidP="00CD313C">
      <w:pPr>
        <w:rPr>
          <w:rFonts w:ascii="Arial" w:hAnsi="Arial" w:cs="Arial"/>
          <w:sz w:val="20"/>
          <w:szCs w:val="20"/>
          <w:lang w:val="en-US"/>
        </w:rPr>
      </w:pPr>
    </w:p>
    <w:p w14:paraId="2D9DA7B4" w14:textId="77777777" w:rsidR="00FF3E59" w:rsidRPr="00060DA8" w:rsidRDefault="00FF3E59" w:rsidP="00CD313C">
      <w:pPr>
        <w:rPr>
          <w:rFonts w:ascii="Arial" w:hAnsi="Arial" w:cs="Arial"/>
          <w:sz w:val="20"/>
          <w:szCs w:val="20"/>
          <w:lang w:val="en-US"/>
        </w:rPr>
      </w:pPr>
    </w:p>
    <w:tbl>
      <w:tblPr>
        <w:tblW w:w="0" w:type="auto"/>
        <w:tblLook w:val="0000" w:firstRow="0" w:lastRow="0" w:firstColumn="0" w:lastColumn="0" w:noHBand="0" w:noVBand="0"/>
      </w:tblPr>
      <w:tblGrid>
        <w:gridCol w:w="229"/>
        <w:gridCol w:w="1082"/>
        <w:gridCol w:w="230"/>
        <w:gridCol w:w="1539"/>
        <w:gridCol w:w="1165"/>
        <w:gridCol w:w="881"/>
        <w:gridCol w:w="642"/>
        <w:gridCol w:w="804"/>
        <w:gridCol w:w="781"/>
        <w:gridCol w:w="323"/>
        <w:gridCol w:w="648"/>
        <w:gridCol w:w="512"/>
        <w:gridCol w:w="226"/>
      </w:tblGrid>
      <w:tr w:rsidR="00FF3E59" w:rsidRPr="00060DA8" w14:paraId="5982DAE0" w14:textId="77777777" w:rsidTr="00013799">
        <w:tc>
          <w:tcPr>
            <w:tcW w:w="230" w:type="dxa"/>
            <w:tcBorders>
              <w:top w:val="single" w:sz="4" w:space="0" w:color="000000"/>
              <w:left w:val="single" w:sz="4" w:space="0" w:color="000000"/>
            </w:tcBorders>
            <w:shd w:val="clear" w:color="auto" w:fill="auto"/>
            <w:vAlign w:val="bottom"/>
          </w:tcPr>
          <w:p w14:paraId="1437643C" w14:textId="77777777" w:rsidR="00FF3E59" w:rsidRPr="00060DA8" w:rsidRDefault="00FF3E59" w:rsidP="003C3977">
            <w:pPr>
              <w:snapToGrid w:val="0"/>
              <w:rPr>
                <w:rFonts w:ascii="Arial" w:hAnsi="Arial" w:cs="Arial"/>
                <w:sz w:val="20"/>
                <w:szCs w:val="20"/>
                <w:lang w:val="en-US"/>
              </w:rPr>
            </w:pPr>
          </w:p>
        </w:tc>
        <w:tc>
          <w:tcPr>
            <w:tcW w:w="1110" w:type="dxa"/>
            <w:tcBorders>
              <w:top w:val="single" w:sz="4" w:space="0" w:color="000000"/>
            </w:tcBorders>
            <w:shd w:val="clear" w:color="auto" w:fill="auto"/>
            <w:vAlign w:val="bottom"/>
          </w:tcPr>
          <w:p w14:paraId="2C0CFBFC" w14:textId="77777777" w:rsidR="00FF3E59" w:rsidRPr="00060DA8" w:rsidRDefault="00FF3E59" w:rsidP="003C3977">
            <w:pPr>
              <w:snapToGrid w:val="0"/>
              <w:rPr>
                <w:rFonts w:ascii="Arial" w:hAnsi="Arial" w:cs="Arial"/>
                <w:sz w:val="20"/>
                <w:szCs w:val="20"/>
                <w:lang w:val="en-US"/>
              </w:rPr>
            </w:pPr>
          </w:p>
        </w:tc>
        <w:tc>
          <w:tcPr>
            <w:tcW w:w="230" w:type="dxa"/>
            <w:tcBorders>
              <w:top w:val="single" w:sz="4" w:space="0" w:color="000000"/>
            </w:tcBorders>
            <w:shd w:val="clear" w:color="auto" w:fill="auto"/>
            <w:vAlign w:val="bottom"/>
          </w:tcPr>
          <w:p w14:paraId="092BB024" w14:textId="77777777" w:rsidR="00FF3E59" w:rsidRPr="00060DA8" w:rsidRDefault="00FF3E59" w:rsidP="003C3977">
            <w:pPr>
              <w:snapToGrid w:val="0"/>
              <w:rPr>
                <w:rFonts w:ascii="Arial" w:hAnsi="Arial" w:cs="Arial"/>
                <w:sz w:val="20"/>
                <w:szCs w:val="20"/>
                <w:lang w:val="en-US"/>
              </w:rPr>
            </w:pPr>
          </w:p>
        </w:tc>
        <w:tc>
          <w:tcPr>
            <w:tcW w:w="1643" w:type="dxa"/>
            <w:tcBorders>
              <w:top w:val="single" w:sz="4" w:space="0" w:color="000000"/>
            </w:tcBorders>
            <w:shd w:val="clear" w:color="auto" w:fill="auto"/>
            <w:vAlign w:val="bottom"/>
          </w:tcPr>
          <w:p w14:paraId="6C111464" w14:textId="77777777" w:rsidR="00FF3E59" w:rsidRPr="00060DA8" w:rsidRDefault="00FF3E59" w:rsidP="003C3977">
            <w:pPr>
              <w:snapToGrid w:val="0"/>
              <w:rPr>
                <w:rFonts w:ascii="Arial" w:hAnsi="Arial" w:cs="Arial"/>
                <w:sz w:val="20"/>
                <w:szCs w:val="20"/>
                <w:lang w:val="en-US"/>
              </w:rPr>
            </w:pPr>
          </w:p>
        </w:tc>
        <w:tc>
          <w:tcPr>
            <w:tcW w:w="1184" w:type="dxa"/>
            <w:tcBorders>
              <w:top w:val="single" w:sz="4" w:space="0" w:color="000000"/>
            </w:tcBorders>
            <w:shd w:val="clear" w:color="auto" w:fill="auto"/>
            <w:vAlign w:val="bottom"/>
          </w:tcPr>
          <w:p w14:paraId="66482CD3" w14:textId="77777777" w:rsidR="00FF3E59" w:rsidRPr="00060DA8" w:rsidRDefault="00FF3E59" w:rsidP="003C3977">
            <w:pPr>
              <w:snapToGrid w:val="0"/>
              <w:rPr>
                <w:rFonts w:ascii="Arial" w:hAnsi="Arial" w:cs="Arial"/>
                <w:sz w:val="20"/>
                <w:szCs w:val="20"/>
                <w:lang w:val="en-US"/>
              </w:rPr>
            </w:pPr>
          </w:p>
        </w:tc>
        <w:tc>
          <w:tcPr>
            <w:tcW w:w="893" w:type="dxa"/>
            <w:tcBorders>
              <w:top w:val="single" w:sz="4" w:space="0" w:color="000000"/>
            </w:tcBorders>
            <w:shd w:val="clear" w:color="auto" w:fill="auto"/>
            <w:vAlign w:val="bottom"/>
          </w:tcPr>
          <w:p w14:paraId="79EC7516" w14:textId="77777777" w:rsidR="00FF3E59" w:rsidRPr="00060DA8" w:rsidRDefault="00FF3E59" w:rsidP="003C3977">
            <w:pPr>
              <w:snapToGrid w:val="0"/>
              <w:rPr>
                <w:rFonts w:ascii="Arial" w:hAnsi="Arial" w:cs="Arial"/>
                <w:sz w:val="20"/>
                <w:szCs w:val="20"/>
                <w:lang w:val="en-US"/>
              </w:rPr>
            </w:pPr>
          </w:p>
        </w:tc>
        <w:tc>
          <w:tcPr>
            <w:tcW w:w="652" w:type="dxa"/>
            <w:tcBorders>
              <w:top w:val="single" w:sz="4" w:space="0" w:color="000000"/>
            </w:tcBorders>
            <w:shd w:val="clear" w:color="auto" w:fill="auto"/>
            <w:vAlign w:val="bottom"/>
          </w:tcPr>
          <w:p w14:paraId="7F54D668" w14:textId="77777777" w:rsidR="00FF3E59" w:rsidRPr="00060DA8" w:rsidRDefault="00FF3E59" w:rsidP="003C3977">
            <w:pPr>
              <w:snapToGrid w:val="0"/>
              <w:rPr>
                <w:rFonts w:ascii="Arial" w:hAnsi="Arial" w:cs="Arial"/>
                <w:sz w:val="20"/>
                <w:szCs w:val="20"/>
                <w:lang w:val="en-US"/>
              </w:rPr>
            </w:pPr>
          </w:p>
        </w:tc>
        <w:tc>
          <w:tcPr>
            <w:tcW w:w="835" w:type="dxa"/>
            <w:tcBorders>
              <w:top w:val="single" w:sz="4" w:space="0" w:color="000000"/>
            </w:tcBorders>
            <w:shd w:val="clear" w:color="auto" w:fill="auto"/>
            <w:vAlign w:val="bottom"/>
          </w:tcPr>
          <w:p w14:paraId="74B25913" w14:textId="77777777" w:rsidR="00FF3E59" w:rsidRPr="00060DA8" w:rsidRDefault="00FF3E59" w:rsidP="003C3977">
            <w:pPr>
              <w:snapToGrid w:val="0"/>
              <w:rPr>
                <w:rFonts w:ascii="Arial" w:hAnsi="Arial" w:cs="Arial"/>
                <w:sz w:val="20"/>
                <w:szCs w:val="20"/>
                <w:lang w:val="en-US"/>
              </w:rPr>
            </w:pPr>
          </w:p>
        </w:tc>
        <w:tc>
          <w:tcPr>
            <w:tcW w:w="786" w:type="dxa"/>
            <w:tcBorders>
              <w:top w:val="single" w:sz="4" w:space="0" w:color="000000"/>
            </w:tcBorders>
            <w:shd w:val="clear" w:color="auto" w:fill="auto"/>
          </w:tcPr>
          <w:p w14:paraId="7910337F" w14:textId="77777777" w:rsidR="00FF3E59" w:rsidRPr="00060DA8" w:rsidRDefault="00FF3E59" w:rsidP="003C3977">
            <w:pPr>
              <w:snapToGrid w:val="0"/>
              <w:rPr>
                <w:rFonts w:ascii="Arial" w:hAnsi="Arial" w:cs="Arial"/>
                <w:sz w:val="20"/>
                <w:szCs w:val="20"/>
                <w:lang w:val="en-US"/>
              </w:rPr>
            </w:pPr>
          </w:p>
        </w:tc>
        <w:tc>
          <w:tcPr>
            <w:tcW w:w="326" w:type="dxa"/>
            <w:tcBorders>
              <w:top w:val="single" w:sz="4" w:space="0" w:color="000000"/>
            </w:tcBorders>
            <w:shd w:val="clear" w:color="auto" w:fill="auto"/>
          </w:tcPr>
          <w:p w14:paraId="7D948A3E" w14:textId="77777777" w:rsidR="00FF3E59" w:rsidRPr="00060DA8" w:rsidRDefault="00FF3E59" w:rsidP="003C3977">
            <w:pPr>
              <w:snapToGrid w:val="0"/>
              <w:rPr>
                <w:rFonts w:ascii="Arial" w:hAnsi="Arial" w:cs="Arial"/>
                <w:sz w:val="20"/>
                <w:szCs w:val="20"/>
                <w:lang w:val="en-US"/>
              </w:rPr>
            </w:pPr>
          </w:p>
        </w:tc>
        <w:tc>
          <w:tcPr>
            <w:tcW w:w="652" w:type="dxa"/>
            <w:tcBorders>
              <w:top w:val="single" w:sz="4" w:space="0" w:color="000000"/>
            </w:tcBorders>
            <w:shd w:val="clear" w:color="auto" w:fill="auto"/>
          </w:tcPr>
          <w:p w14:paraId="46885725" w14:textId="77777777" w:rsidR="00FF3E59" w:rsidRPr="00060DA8" w:rsidRDefault="00FF3E59" w:rsidP="003C3977">
            <w:pPr>
              <w:snapToGrid w:val="0"/>
              <w:rPr>
                <w:rFonts w:ascii="Arial" w:hAnsi="Arial" w:cs="Arial"/>
                <w:sz w:val="20"/>
                <w:szCs w:val="20"/>
                <w:lang w:val="en-US"/>
              </w:rPr>
            </w:pPr>
          </w:p>
        </w:tc>
        <w:tc>
          <w:tcPr>
            <w:tcW w:w="521" w:type="dxa"/>
            <w:tcBorders>
              <w:top w:val="single" w:sz="4" w:space="0" w:color="000000"/>
            </w:tcBorders>
            <w:shd w:val="clear" w:color="auto" w:fill="auto"/>
          </w:tcPr>
          <w:p w14:paraId="7784128F" w14:textId="77777777" w:rsidR="00FF3E59" w:rsidRPr="00060DA8" w:rsidRDefault="00FF3E59" w:rsidP="003C3977">
            <w:pPr>
              <w:snapToGrid w:val="0"/>
              <w:rPr>
                <w:rFonts w:ascii="Arial" w:hAnsi="Arial" w:cs="Arial"/>
                <w:sz w:val="20"/>
                <w:szCs w:val="20"/>
                <w:lang w:val="en-US"/>
              </w:rPr>
            </w:pPr>
          </w:p>
        </w:tc>
        <w:tc>
          <w:tcPr>
            <w:tcW w:w="226" w:type="dxa"/>
            <w:tcBorders>
              <w:top w:val="single" w:sz="4" w:space="0" w:color="000000"/>
              <w:right w:val="single" w:sz="4" w:space="0" w:color="000000"/>
            </w:tcBorders>
            <w:shd w:val="clear" w:color="auto" w:fill="auto"/>
          </w:tcPr>
          <w:p w14:paraId="20C8FC46" w14:textId="77777777" w:rsidR="00FF3E59" w:rsidRPr="00060DA8" w:rsidRDefault="00FF3E59" w:rsidP="003C3977">
            <w:pPr>
              <w:snapToGrid w:val="0"/>
              <w:rPr>
                <w:rFonts w:ascii="Arial" w:hAnsi="Arial" w:cs="Arial"/>
                <w:sz w:val="20"/>
                <w:szCs w:val="20"/>
                <w:lang w:val="en-US"/>
              </w:rPr>
            </w:pPr>
          </w:p>
        </w:tc>
      </w:tr>
      <w:tr w:rsidR="00FF3E59" w:rsidRPr="00060DA8" w14:paraId="14537027" w14:textId="77777777" w:rsidTr="00013799">
        <w:tc>
          <w:tcPr>
            <w:tcW w:w="230" w:type="dxa"/>
            <w:tcBorders>
              <w:left w:val="single" w:sz="4" w:space="0" w:color="000000"/>
            </w:tcBorders>
            <w:shd w:val="clear" w:color="auto" w:fill="auto"/>
            <w:vAlign w:val="bottom"/>
          </w:tcPr>
          <w:p w14:paraId="0C13AE3A" w14:textId="77777777" w:rsidR="00FF3E59" w:rsidRPr="00060DA8" w:rsidRDefault="00FF3E59" w:rsidP="003C3977">
            <w:pPr>
              <w:snapToGrid w:val="0"/>
              <w:rPr>
                <w:rFonts w:ascii="Arial" w:hAnsi="Arial" w:cs="Arial"/>
                <w:lang w:val="en-US"/>
              </w:rPr>
            </w:pPr>
          </w:p>
        </w:tc>
        <w:tc>
          <w:tcPr>
            <w:tcW w:w="1110" w:type="dxa"/>
            <w:tcBorders>
              <w:bottom w:val="single" w:sz="4" w:space="0" w:color="808080"/>
            </w:tcBorders>
            <w:shd w:val="clear" w:color="auto" w:fill="000000"/>
            <w:vAlign w:val="bottom"/>
          </w:tcPr>
          <w:p w14:paraId="6A0F9B4B" w14:textId="77777777" w:rsidR="00FF3E59" w:rsidRPr="00060DA8" w:rsidRDefault="00367546" w:rsidP="003C3977">
            <w:pPr>
              <w:snapToGrid w:val="0"/>
              <w:rPr>
                <w:rFonts w:ascii="Arial" w:hAnsi="Arial" w:cs="Arial"/>
                <w:b/>
                <w:color w:val="FFFFFF"/>
                <w:lang w:val="en-US"/>
              </w:rPr>
            </w:pPr>
            <w:r w:rsidRPr="00060DA8">
              <w:rPr>
                <w:rFonts w:ascii="Arial" w:hAnsi="Arial" w:cs="Arial"/>
                <w:b/>
                <w:color w:val="FFFFFF"/>
                <w:lang w:val="en-US"/>
              </w:rPr>
              <w:t>54</w:t>
            </w:r>
            <w:r w:rsidR="00575A8C" w:rsidRPr="00060DA8">
              <w:rPr>
                <w:rFonts w:ascii="Arial" w:hAnsi="Arial" w:cs="Arial"/>
                <w:b/>
                <w:color w:val="FFFFFF"/>
                <w:lang w:val="en-US"/>
              </w:rPr>
              <w:t>.</w:t>
            </w:r>
          </w:p>
        </w:tc>
        <w:tc>
          <w:tcPr>
            <w:tcW w:w="230" w:type="dxa"/>
            <w:tcBorders>
              <w:bottom w:val="single" w:sz="4" w:space="0" w:color="808080"/>
            </w:tcBorders>
            <w:shd w:val="clear" w:color="auto" w:fill="auto"/>
            <w:vAlign w:val="bottom"/>
          </w:tcPr>
          <w:p w14:paraId="73C57D3C" w14:textId="77777777" w:rsidR="00FF3E59" w:rsidRPr="00060DA8" w:rsidRDefault="00FF3E59" w:rsidP="003C3977">
            <w:pPr>
              <w:snapToGrid w:val="0"/>
              <w:rPr>
                <w:rFonts w:ascii="Arial" w:hAnsi="Arial" w:cs="Arial"/>
                <w:lang w:val="en-US"/>
              </w:rPr>
            </w:pPr>
          </w:p>
        </w:tc>
        <w:tc>
          <w:tcPr>
            <w:tcW w:w="1643" w:type="dxa"/>
            <w:tcBorders>
              <w:bottom w:val="single" w:sz="4" w:space="0" w:color="808080"/>
            </w:tcBorders>
            <w:shd w:val="clear" w:color="auto" w:fill="auto"/>
            <w:vAlign w:val="bottom"/>
          </w:tcPr>
          <w:p w14:paraId="7A6263B3" w14:textId="77777777" w:rsidR="00FF3E59" w:rsidRPr="00060DA8" w:rsidRDefault="00FF3E59" w:rsidP="003C3977">
            <w:pPr>
              <w:snapToGrid w:val="0"/>
              <w:rPr>
                <w:rFonts w:ascii="Arial" w:hAnsi="Arial" w:cs="Arial"/>
                <w:lang w:val="en-US"/>
              </w:rPr>
            </w:pPr>
          </w:p>
        </w:tc>
        <w:tc>
          <w:tcPr>
            <w:tcW w:w="1184" w:type="dxa"/>
            <w:tcBorders>
              <w:bottom w:val="single" w:sz="4" w:space="0" w:color="808080"/>
            </w:tcBorders>
            <w:shd w:val="clear" w:color="auto" w:fill="auto"/>
            <w:vAlign w:val="bottom"/>
          </w:tcPr>
          <w:p w14:paraId="2B97C270" w14:textId="77777777" w:rsidR="00FF3E59" w:rsidRPr="00060DA8" w:rsidRDefault="00FF3E59" w:rsidP="003C3977">
            <w:pPr>
              <w:snapToGrid w:val="0"/>
              <w:rPr>
                <w:rFonts w:ascii="Arial" w:hAnsi="Arial" w:cs="Arial"/>
                <w:b/>
                <w:color w:val="FFFFFF"/>
                <w:lang w:val="en-US"/>
              </w:rPr>
            </w:pPr>
            <w:r w:rsidRPr="00060DA8">
              <w:rPr>
                <w:rFonts w:ascii="Arial" w:hAnsi="Arial" w:cs="Arial"/>
                <w:b/>
                <w:color w:val="FFFFFF"/>
                <w:lang w:val="en-US"/>
              </w:rPr>
              <w:t xml:space="preserve">1. </w:t>
            </w:r>
          </w:p>
        </w:tc>
        <w:tc>
          <w:tcPr>
            <w:tcW w:w="893" w:type="dxa"/>
            <w:tcBorders>
              <w:left w:val="nil"/>
              <w:bottom w:val="single" w:sz="4" w:space="0" w:color="808080"/>
            </w:tcBorders>
            <w:shd w:val="clear" w:color="auto" w:fill="auto"/>
            <w:vAlign w:val="bottom"/>
          </w:tcPr>
          <w:p w14:paraId="780B18A1" w14:textId="77777777" w:rsidR="00FF3E59" w:rsidRPr="00060DA8" w:rsidRDefault="00FF3E59" w:rsidP="003C3977">
            <w:pPr>
              <w:snapToGrid w:val="0"/>
              <w:rPr>
                <w:rFonts w:ascii="Arial" w:hAnsi="Arial" w:cs="Arial"/>
                <w:lang w:val="en-US"/>
              </w:rPr>
            </w:pPr>
          </w:p>
        </w:tc>
        <w:tc>
          <w:tcPr>
            <w:tcW w:w="652" w:type="dxa"/>
            <w:tcBorders>
              <w:bottom w:val="single" w:sz="4" w:space="0" w:color="808080"/>
            </w:tcBorders>
            <w:shd w:val="clear" w:color="auto" w:fill="auto"/>
            <w:vAlign w:val="bottom"/>
          </w:tcPr>
          <w:p w14:paraId="5CBCBF70" w14:textId="77777777" w:rsidR="00FF3E59" w:rsidRPr="00060DA8" w:rsidRDefault="00FF3E59" w:rsidP="003C3977">
            <w:pPr>
              <w:snapToGrid w:val="0"/>
              <w:rPr>
                <w:rFonts w:ascii="Arial" w:hAnsi="Arial" w:cs="Arial"/>
                <w:lang w:val="en-US"/>
              </w:rPr>
            </w:pPr>
          </w:p>
        </w:tc>
        <w:tc>
          <w:tcPr>
            <w:tcW w:w="835" w:type="dxa"/>
            <w:tcBorders>
              <w:bottom w:val="single" w:sz="4" w:space="0" w:color="808080"/>
            </w:tcBorders>
            <w:shd w:val="clear" w:color="auto" w:fill="auto"/>
            <w:vAlign w:val="bottom"/>
          </w:tcPr>
          <w:p w14:paraId="50091BB4" w14:textId="77777777" w:rsidR="00FF3E59" w:rsidRPr="00060DA8" w:rsidRDefault="00FF3E59" w:rsidP="003C3977">
            <w:pPr>
              <w:snapToGrid w:val="0"/>
              <w:rPr>
                <w:rFonts w:ascii="Arial" w:hAnsi="Arial" w:cs="Arial"/>
                <w:lang w:val="en-US"/>
              </w:rPr>
            </w:pPr>
          </w:p>
        </w:tc>
        <w:tc>
          <w:tcPr>
            <w:tcW w:w="786" w:type="dxa"/>
            <w:tcBorders>
              <w:bottom w:val="single" w:sz="4" w:space="0" w:color="808080"/>
            </w:tcBorders>
            <w:shd w:val="clear" w:color="auto" w:fill="auto"/>
          </w:tcPr>
          <w:p w14:paraId="0878B770" w14:textId="77777777" w:rsidR="00FF3E59" w:rsidRPr="00060DA8" w:rsidRDefault="00FF3E59" w:rsidP="003C3977">
            <w:pPr>
              <w:snapToGrid w:val="0"/>
              <w:rPr>
                <w:rFonts w:ascii="Arial" w:hAnsi="Arial" w:cs="Arial"/>
                <w:b/>
                <w:color w:val="FFFFFF"/>
                <w:lang w:val="en-US"/>
              </w:rPr>
            </w:pPr>
            <w:r w:rsidRPr="00060DA8">
              <w:rPr>
                <w:rFonts w:ascii="Arial" w:hAnsi="Arial" w:cs="Arial"/>
                <w:b/>
                <w:color w:val="FFFFFF"/>
                <w:lang w:val="en-US"/>
              </w:rPr>
              <w:t>2.</w:t>
            </w:r>
          </w:p>
        </w:tc>
        <w:tc>
          <w:tcPr>
            <w:tcW w:w="326" w:type="dxa"/>
            <w:tcBorders>
              <w:left w:val="nil"/>
              <w:bottom w:val="single" w:sz="4" w:space="0" w:color="808080"/>
            </w:tcBorders>
            <w:shd w:val="clear" w:color="auto" w:fill="auto"/>
          </w:tcPr>
          <w:p w14:paraId="1A21FE82" w14:textId="77777777" w:rsidR="00FF3E59" w:rsidRPr="00060DA8" w:rsidRDefault="00FF3E59" w:rsidP="003C3977">
            <w:pPr>
              <w:snapToGrid w:val="0"/>
              <w:rPr>
                <w:rFonts w:ascii="Arial" w:hAnsi="Arial" w:cs="Arial"/>
                <w:lang w:val="en-US"/>
              </w:rPr>
            </w:pPr>
          </w:p>
        </w:tc>
        <w:tc>
          <w:tcPr>
            <w:tcW w:w="652" w:type="dxa"/>
            <w:tcBorders>
              <w:bottom w:val="single" w:sz="4" w:space="0" w:color="808080"/>
            </w:tcBorders>
            <w:shd w:val="clear" w:color="auto" w:fill="FFFFFF"/>
          </w:tcPr>
          <w:p w14:paraId="252D8B42" w14:textId="77777777" w:rsidR="00FF3E59" w:rsidRPr="00060DA8" w:rsidRDefault="00FF3E59" w:rsidP="003C3977">
            <w:pPr>
              <w:snapToGrid w:val="0"/>
              <w:rPr>
                <w:rFonts w:ascii="Arial" w:hAnsi="Arial" w:cs="Arial"/>
                <w:lang w:val="en-US"/>
              </w:rPr>
            </w:pPr>
          </w:p>
        </w:tc>
        <w:tc>
          <w:tcPr>
            <w:tcW w:w="521" w:type="dxa"/>
            <w:tcBorders>
              <w:bottom w:val="single" w:sz="4" w:space="0" w:color="808080"/>
            </w:tcBorders>
            <w:shd w:val="clear" w:color="auto" w:fill="FFFFFF"/>
          </w:tcPr>
          <w:p w14:paraId="5F442822" w14:textId="77777777" w:rsidR="00FF3E59" w:rsidRPr="00060DA8" w:rsidRDefault="00FF3E59" w:rsidP="003C3977">
            <w:pPr>
              <w:snapToGrid w:val="0"/>
              <w:rPr>
                <w:rFonts w:ascii="Arial" w:hAnsi="Arial" w:cs="Arial"/>
                <w:lang w:val="en-US"/>
              </w:rPr>
            </w:pPr>
          </w:p>
        </w:tc>
        <w:tc>
          <w:tcPr>
            <w:tcW w:w="226" w:type="dxa"/>
            <w:tcBorders>
              <w:right w:val="single" w:sz="4" w:space="0" w:color="000000"/>
            </w:tcBorders>
            <w:shd w:val="clear" w:color="auto" w:fill="auto"/>
          </w:tcPr>
          <w:p w14:paraId="54C4934A" w14:textId="77777777" w:rsidR="00FF3E59" w:rsidRPr="00060DA8" w:rsidRDefault="00FF3E59" w:rsidP="003C3977">
            <w:pPr>
              <w:snapToGrid w:val="0"/>
              <w:rPr>
                <w:rFonts w:ascii="Arial" w:hAnsi="Arial" w:cs="Arial"/>
                <w:lang w:val="en-US"/>
              </w:rPr>
            </w:pPr>
          </w:p>
        </w:tc>
      </w:tr>
      <w:tr w:rsidR="00FF3E59" w:rsidRPr="00060DA8" w14:paraId="017F64FF" w14:textId="77777777" w:rsidTr="00013799">
        <w:tc>
          <w:tcPr>
            <w:tcW w:w="230" w:type="dxa"/>
            <w:tcBorders>
              <w:left w:val="single" w:sz="4" w:space="0" w:color="000000"/>
            </w:tcBorders>
            <w:shd w:val="clear" w:color="auto" w:fill="auto"/>
            <w:vAlign w:val="bottom"/>
          </w:tcPr>
          <w:p w14:paraId="60023BB8" w14:textId="77777777" w:rsidR="00FF3E59" w:rsidRPr="00060DA8" w:rsidRDefault="00FF3E59" w:rsidP="003C3977">
            <w:pPr>
              <w:snapToGrid w:val="0"/>
              <w:rPr>
                <w:rFonts w:ascii="Arial" w:hAnsi="Arial" w:cs="Arial"/>
                <w:lang w:val="en-US"/>
              </w:rPr>
            </w:pPr>
          </w:p>
        </w:tc>
        <w:tc>
          <w:tcPr>
            <w:tcW w:w="2983" w:type="dxa"/>
            <w:gridSpan w:val="3"/>
            <w:tcBorders>
              <w:left w:val="single" w:sz="4" w:space="0" w:color="808080"/>
            </w:tcBorders>
            <w:shd w:val="clear" w:color="auto" w:fill="BFBFBF" w:themeFill="background1" w:themeFillShade="BF"/>
          </w:tcPr>
          <w:p w14:paraId="50B9DA7C" w14:textId="77777777" w:rsidR="00FF3E59" w:rsidRPr="00060DA8" w:rsidRDefault="00FF3E59" w:rsidP="003C3977">
            <w:pPr>
              <w:snapToGrid w:val="0"/>
              <w:jc w:val="both"/>
              <w:rPr>
                <w:rFonts w:ascii="Arial" w:hAnsi="Arial" w:cs="Arial"/>
                <w:lang w:val="en-US"/>
              </w:rPr>
            </w:pPr>
            <w:r w:rsidRPr="00060DA8">
              <w:rPr>
                <w:rFonts w:ascii="Arial" w:hAnsi="Arial" w:cs="Arial"/>
                <w:sz w:val="20"/>
                <w:szCs w:val="20"/>
                <w:lang w:val="en-US"/>
              </w:rPr>
              <w:t>Please rate your agreement with the following statement on a scale from strongly disagree to strongly agree</w:t>
            </w:r>
          </w:p>
        </w:tc>
        <w:tc>
          <w:tcPr>
            <w:tcW w:w="1184" w:type="dxa"/>
            <w:tcBorders>
              <w:top w:val="single" w:sz="4" w:space="0" w:color="808080"/>
              <w:left w:val="single" w:sz="4" w:space="0" w:color="808080"/>
              <w:bottom w:val="single" w:sz="4" w:space="0" w:color="808080"/>
            </w:tcBorders>
            <w:shd w:val="clear" w:color="auto" w:fill="BFBFBF" w:themeFill="background1" w:themeFillShade="BF"/>
            <w:vAlign w:val="center"/>
          </w:tcPr>
          <w:p w14:paraId="04FF9C52" w14:textId="77777777" w:rsidR="00FF3E59" w:rsidRPr="00060DA8" w:rsidRDefault="00FF3E59" w:rsidP="003C3977">
            <w:pPr>
              <w:snapToGrid w:val="0"/>
              <w:rPr>
                <w:rFonts w:ascii="Arial" w:hAnsi="Arial" w:cs="Arial"/>
                <w:sz w:val="20"/>
                <w:szCs w:val="20"/>
                <w:lang w:val="en-US"/>
              </w:rPr>
            </w:pPr>
            <w:r w:rsidRPr="00060DA8">
              <w:rPr>
                <w:rFonts w:ascii="Arial" w:hAnsi="Arial" w:cs="Arial"/>
                <w:sz w:val="20"/>
                <w:szCs w:val="20"/>
                <w:lang w:val="en-US"/>
              </w:rPr>
              <w:t>Strongly Agree</w:t>
            </w:r>
          </w:p>
        </w:tc>
        <w:tc>
          <w:tcPr>
            <w:tcW w:w="893" w:type="dxa"/>
            <w:tcBorders>
              <w:top w:val="single" w:sz="4" w:space="0" w:color="808080"/>
              <w:left w:val="single" w:sz="4" w:space="0" w:color="808080"/>
              <w:bottom w:val="single" w:sz="4" w:space="0" w:color="808080"/>
            </w:tcBorders>
            <w:shd w:val="clear" w:color="auto" w:fill="BFBFBF" w:themeFill="background1" w:themeFillShade="BF"/>
            <w:vAlign w:val="center"/>
          </w:tcPr>
          <w:p w14:paraId="5D1C9E06" w14:textId="77777777" w:rsidR="00FF3E59" w:rsidRPr="00060DA8" w:rsidRDefault="00FF3E59" w:rsidP="003C3977">
            <w:pPr>
              <w:snapToGrid w:val="0"/>
              <w:rPr>
                <w:rFonts w:ascii="Arial" w:hAnsi="Arial" w:cs="Arial"/>
                <w:sz w:val="20"/>
                <w:szCs w:val="20"/>
                <w:lang w:val="en-US"/>
              </w:rPr>
            </w:pPr>
            <w:r w:rsidRPr="00060DA8">
              <w:rPr>
                <w:rFonts w:ascii="Arial" w:hAnsi="Arial" w:cs="Arial"/>
                <w:sz w:val="20"/>
                <w:szCs w:val="20"/>
                <w:lang w:val="en-US"/>
              </w:rPr>
              <w:t>Agree</w:t>
            </w:r>
          </w:p>
        </w:tc>
        <w:tc>
          <w:tcPr>
            <w:tcW w:w="1487"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2DE73AC6" w14:textId="77777777" w:rsidR="00FF3E59" w:rsidRPr="00060DA8" w:rsidRDefault="00FF3E59" w:rsidP="003C3977">
            <w:pPr>
              <w:snapToGrid w:val="0"/>
              <w:rPr>
                <w:rFonts w:ascii="Arial" w:hAnsi="Arial" w:cs="Arial"/>
                <w:sz w:val="20"/>
                <w:szCs w:val="20"/>
                <w:lang w:val="en-US"/>
              </w:rPr>
            </w:pPr>
            <w:r w:rsidRPr="00060DA8">
              <w:rPr>
                <w:rFonts w:ascii="Arial" w:hAnsi="Arial" w:cs="Arial"/>
                <w:sz w:val="20"/>
                <w:szCs w:val="20"/>
                <w:lang w:val="en-US"/>
              </w:rPr>
              <w:t>Neither agree nor disagree</w:t>
            </w:r>
          </w:p>
        </w:tc>
        <w:tc>
          <w:tcPr>
            <w:tcW w:w="1112"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1AC69BAB" w14:textId="77777777" w:rsidR="00FF3E59" w:rsidRPr="00060DA8" w:rsidRDefault="00FF3E59" w:rsidP="003C3977">
            <w:pPr>
              <w:snapToGrid w:val="0"/>
              <w:rPr>
                <w:rFonts w:ascii="Arial" w:hAnsi="Arial" w:cs="Arial"/>
                <w:color w:val="FFFFFF"/>
                <w:sz w:val="20"/>
                <w:szCs w:val="20"/>
                <w:lang w:val="en-US"/>
              </w:rPr>
            </w:pPr>
            <w:r w:rsidRPr="00060DA8">
              <w:rPr>
                <w:rFonts w:ascii="Arial" w:hAnsi="Arial" w:cs="Arial"/>
                <w:sz w:val="20"/>
                <w:szCs w:val="20"/>
                <w:lang w:val="en-US"/>
              </w:rPr>
              <w:t>Disagree</w:t>
            </w:r>
          </w:p>
        </w:tc>
        <w:tc>
          <w:tcPr>
            <w:tcW w:w="1173"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504EAB83" w14:textId="77777777" w:rsidR="00FF3E59" w:rsidRPr="00060DA8" w:rsidRDefault="00FF3E59" w:rsidP="003C3977">
            <w:pPr>
              <w:snapToGrid w:val="0"/>
              <w:rPr>
                <w:rFonts w:ascii="Arial" w:hAnsi="Arial" w:cs="Arial"/>
                <w:sz w:val="20"/>
                <w:szCs w:val="20"/>
                <w:lang w:val="en-US"/>
              </w:rPr>
            </w:pPr>
            <w:r w:rsidRPr="00060DA8">
              <w:rPr>
                <w:rFonts w:ascii="Arial" w:hAnsi="Arial" w:cs="Arial"/>
                <w:sz w:val="20"/>
                <w:szCs w:val="20"/>
                <w:lang w:val="en-US"/>
              </w:rPr>
              <w:t>Strongly Disagree</w:t>
            </w:r>
          </w:p>
        </w:tc>
        <w:tc>
          <w:tcPr>
            <w:tcW w:w="226" w:type="dxa"/>
            <w:tcBorders>
              <w:left w:val="single" w:sz="4" w:space="0" w:color="808080"/>
              <w:right w:val="single" w:sz="4" w:space="0" w:color="000000"/>
            </w:tcBorders>
            <w:shd w:val="clear" w:color="auto" w:fill="auto"/>
          </w:tcPr>
          <w:p w14:paraId="7516A9DC" w14:textId="77777777" w:rsidR="00FF3E59" w:rsidRPr="00060DA8" w:rsidRDefault="00FF3E59" w:rsidP="003C3977">
            <w:pPr>
              <w:snapToGrid w:val="0"/>
              <w:rPr>
                <w:rFonts w:ascii="Arial" w:hAnsi="Arial" w:cs="Arial"/>
                <w:lang w:val="en-US"/>
              </w:rPr>
            </w:pPr>
          </w:p>
        </w:tc>
      </w:tr>
      <w:tr w:rsidR="00FF3E59" w:rsidRPr="00060DA8" w14:paraId="27450462" w14:textId="77777777" w:rsidTr="00013799">
        <w:trPr>
          <w:trHeight w:val="102"/>
        </w:trPr>
        <w:tc>
          <w:tcPr>
            <w:tcW w:w="230" w:type="dxa"/>
            <w:tcBorders>
              <w:left w:val="single" w:sz="4" w:space="0" w:color="000000"/>
            </w:tcBorders>
            <w:shd w:val="clear" w:color="auto" w:fill="auto"/>
            <w:vAlign w:val="bottom"/>
          </w:tcPr>
          <w:p w14:paraId="0F5238B9"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vAlign w:val="bottom"/>
          </w:tcPr>
          <w:p w14:paraId="6056B985" w14:textId="77777777" w:rsidR="00FF3E59" w:rsidRPr="00060DA8" w:rsidRDefault="00FF3E59" w:rsidP="00FF3E59">
            <w:pPr>
              <w:snapToGrid w:val="0"/>
              <w:rPr>
                <w:rFonts w:ascii="Arial" w:hAnsi="Arial" w:cs="Arial"/>
                <w:sz w:val="20"/>
                <w:szCs w:val="20"/>
                <w:lang w:val="en-US"/>
              </w:rPr>
            </w:pPr>
            <w:r w:rsidRPr="00060DA8">
              <w:rPr>
                <w:rFonts w:ascii="Arial" w:hAnsi="Arial" w:cs="Arial"/>
                <w:sz w:val="20"/>
                <w:szCs w:val="20"/>
                <w:lang w:val="en-US"/>
              </w:rPr>
              <w:t>Many important things in my life happen by accident</w:t>
            </w:r>
          </w:p>
        </w:tc>
        <w:tc>
          <w:tcPr>
            <w:tcW w:w="1184" w:type="dxa"/>
            <w:tcBorders>
              <w:top w:val="single" w:sz="4" w:space="0" w:color="808080"/>
              <w:left w:val="single" w:sz="4" w:space="0" w:color="808080"/>
              <w:bottom w:val="single" w:sz="4" w:space="0" w:color="808080"/>
            </w:tcBorders>
            <w:shd w:val="clear" w:color="auto" w:fill="auto"/>
            <w:vAlign w:val="center"/>
          </w:tcPr>
          <w:p w14:paraId="7A17FE04"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0578C7C2"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05940AF6"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1B753CA9"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7BA4E932"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00932026" w14:textId="77777777" w:rsidR="00FF3E59" w:rsidRPr="00060DA8" w:rsidRDefault="00FF3E59" w:rsidP="003C3977">
            <w:pPr>
              <w:snapToGrid w:val="0"/>
              <w:rPr>
                <w:rFonts w:ascii="Arial" w:hAnsi="Arial" w:cs="Arial"/>
                <w:lang w:val="en-US"/>
              </w:rPr>
            </w:pPr>
          </w:p>
        </w:tc>
      </w:tr>
      <w:tr w:rsidR="00FF3E59" w:rsidRPr="00060DA8" w14:paraId="7D72215E" w14:textId="77777777" w:rsidTr="00013799">
        <w:trPr>
          <w:trHeight w:val="61"/>
        </w:trPr>
        <w:tc>
          <w:tcPr>
            <w:tcW w:w="230" w:type="dxa"/>
            <w:tcBorders>
              <w:left w:val="single" w:sz="4" w:space="0" w:color="000000"/>
            </w:tcBorders>
            <w:shd w:val="clear" w:color="auto" w:fill="auto"/>
            <w:vAlign w:val="bottom"/>
          </w:tcPr>
          <w:p w14:paraId="1DC5EE62"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tcPr>
          <w:p w14:paraId="4D56EF38" w14:textId="77777777" w:rsidR="00FF3E59" w:rsidRPr="00060DA8" w:rsidRDefault="00616357" w:rsidP="003C3977">
            <w:pPr>
              <w:snapToGrid w:val="0"/>
              <w:rPr>
                <w:rFonts w:ascii="Arial" w:hAnsi="Arial" w:cs="Arial"/>
                <w:sz w:val="20"/>
                <w:szCs w:val="20"/>
                <w:lang w:val="en-US"/>
              </w:rPr>
            </w:pPr>
            <w:r w:rsidRPr="00060DA8">
              <w:rPr>
                <w:rFonts w:ascii="Arial" w:hAnsi="Arial" w:cs="Arial"/>
                <w:sz w:val="20"/>
                <w:szCs w:val="20"/>
                <w:lang w:val="en-US"/>
              </w:rPr>
              <w:t>The fish abundance is up to god and cannot be influenced by human beings</w:t>
            </w:r>
          </w:p>
        </w:tc>
        <w:tc>
          <w:tcPr>
            <w:tcW w:w="1184" w:type="dxa"/>
            <w:tcBorders>
              <w:top w:val="single" w:sz="4" w:space="0" w:color="808080"/>
              <w:left w:val="single" w:sz="4" w:space="0" w:color="808080"/>
              <w:bottom w:val="single" w:sz="4" w:space="0" w:color="808080"/>
            </w:tcBorders>
            <w:shd w:val="clear" w:color="auto" w:fill="auto"/>
            <w:vAlign w:val="center"/>
          </w:tcPr>
          <w:p w14:paraId="1B240FB9"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517BFC3B"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1C883CFA"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3197F89F"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2E29AF46"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1035DD29" w14:textId="77777777" w:rsidR="00FF3E59" w:rsidRPr="00060DA8" w:rsidRDefault="00FF3E59" w:rsidP="003C3977">
            <w:pPr>
              <w:snapToGrid w:val="0"/>
              <w:rPr>
                <w:rFonts w:ascii="Arial" w:hAnsi="Arial" w:cs="Arial"/>
                <w:lang w:val="en-US"/>
              </w:rPr>
            </w:pPr>
          </w:p>
        </w:tc>
      </w:tr>
      <w:tr w:rsidR="00FF3E59" w:rsidRPr="00060DA8" w14:paraId="661D61E8" w14:textId="77777777" w:rsidTr="00013799">
        <w:trPr>
          <w:trHeight w:val="61"/>
        </w:trPr>
        <w:tc>
          <w:tcPr>
            <w:tcW w:w="230" w:type="dxa"/>
            <w:tcBorders>
              <w:left w:val="single" w:sz="4" w:space="0" w:color="000000"/>
            </w:tcBorders>
            <w:shd w:val="clear" w:color="auto" w:fill="auto"/>
            <w:vAlign w:val="bottom"/>
          </w:tcPr>
          <w:p w14:paraId="1E770B30"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vAlign w:val="bottom"/>
          </w:tcPr>
          <w:p w14:paraId="57F4E39D" w14:textId="77777777" w:rsidR="00FF3E59" w:rsidRPr="00060DA8" w:rsidRDefault="00616357" w:rsidP="003C3977">
            <w:pPr>
              <w:snapToGrid w:val="0"/>
              <w:rPr>
                <w:rFonts w:ascii="Arial" w:hAnsi="Arial" w:cs="Arial"/>
                <w:sz w:val="20"/>
                <w:szCs w:val="20"/>
                <w:lang w:val="en-US"/>
              </w:rPr>
            </w:pPr>
            <w:r w:rsidRPr="00060DA8">
              <w:rPr>
                <w:rFonts w:ascii="Arial" w:hAnsi="Arial" w:cs="Arial"/>
                <w:sz w:val="20"/>
                <w:szCs w:val="20"/>
                <w:lang w:val="en-US"/>
              </w:rPr>
              <w:t>My life is to a large extent controlled by more important people / forces</w:t>
            </w:r>
          </w:p>
        </w:tc>
        <w:tc>
          <w:tcPr>
            <w:tcW w:w="1184" w:type="dxa"/>
            <w:tcBorders>
              <w:top w:val="single" w:sz="4" w:space="0" w:color="808080"/>
              <w:left w:val="single" w:sz="4" w:space="0" w:color="808080"/>
              <w:bottom w:val="single" w:sz="4" w:space="0" w:color="808080"/>
            </w:tcBorders>
            <w:shd w:val="clear" w:color="auto" w:fill="auto"/>
            <w:vAlign w:val="center"/>
          </w:tcPr>
          <w:p w14:paraId="68CCDA32"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15DB9A0A"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24B13E5D"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3EB22943"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53E5C103"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302A697B" w14:textId="77777777" w:rsidR="00FF3E59" w:rsidRPr="00060DA8" w:rsidRDefault="00FF3E59" w:rsidP="003C3977">
            <w:pPr>
              <w:snapToGrid w:val="0"/>
              <w:rPr>
                <w:rFonts w:ascii="Arial" w:hAnsi="Arial" w:cs="Arial"/>
                <w:lang w:val="en-US"/>
              </w:rPr>
            </w:pPr>
          </w:p>
        </w:tc>
      </w:tr>
      <w:tr w:rsidR="00FF3E59" w:rsidRPr="00060DA8" w14:paraId="7CB1916A" w14:textId="77777777" w:rsidTr="00013799">
        <w:trPr>
          <w:trHeight w:val="61"/>
        </w:trPr>
        <w:tc>
          <w:tcPr>
            <w:tcW w:w="230" w:type="dxa"/>
            <w:tcBorders>
              <w:left w:val="single" w:sz="4" w:space="0" w:color="000000"/>
            </w:tcBorders>
            <w:shd w:val="clear" w:color="auto" w:fill="auto"/>
            <w:vAlign w:val="bottom"/>
          </w:tcPr>
          <w:p w14:paraId="1041F366"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vAlign w:val="bottom"/>
          </w:tcPr>
          <w:p w14:paraId="4D235C08" w14:textId="77777777" w:rsidR="00FF3E59" w:rsidRPr="00060DA8" w:rsidRDefault="00616357" w:rsidP="00616357">
            <w:pPr>
              <w:snapToGrid w:val="0"/>
              <w:rPr>
                <w:rFonts w:ascii="Arial" w:hAnsi="Arial" w:cs="Arial"/>
                <w:sz w:val="20"/>
                <w:szCs w:val="20"/>
                <w:lang w:val="en-US"/>
              </w:rPr>
            </w:pPr>
            <w:bookmarkStart w:id="9" w:name="_GoBack"/>
            <w:r w:rsidRPr="00060DA8">
              <w:rPr>
                <w:rFonts w:ascii="Arial" w:hAnsi="Arial" w:cs="Arial"/>
                <w:sz w:val="20"/>
                <w:szCs w:val="20"/>
                <w:lang w:val="en-US"/>
              </w:rPr>
              <w:t>If I work hard enough I will be able to support my family</w:t>
            </w:r>
            <w:bookmarkEnd w:id="9"/>
          </w:p>
        </w:tc>
        <w:tc>
          <w:tcPr>
            <w:tcW w:w="1184" w:type="dxa"/>
            <w:tcBorders>
              <w:top w:val="single" w:sz="4" w:space="0" w:color="808080"/>
              <w:left w:val="single" w:sz="4" w:space="0" w:color="808080"/>
              <w:bottom w:val="single" w:sz="4" w:space="0" w:color="808080"/>
            </w:tcBorders>
            <w:shd w:val="clear" w:color="auto" w:fill="auto"/>
            <w:vAlign w:val="center"/>
          </w:tcPr>
          <w:p w14:paraId="608E7FC9"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55C93CE7"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24323F90"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36BD4264"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15A8D052"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084C930A" w14:textId="77777777" w:rsidR="00FF3E59" w:rsidRPr="00060DA8" w:rsidRDefault="00FF3E59" w:rsidP="003C3977">
            <w:pPr>
              <w:snapToGrid w:val="0"/>
              <w:rPr>
                <w:rFonts w:ascii="Arial" w:hAnsi="Arial" w:cs="Arial"/>
                <w:lang w:val="en-US"/>
              </w:rPr>
            </w:pPr>
          </w:p>
        </w:tc>
      </w:tr>
      <w:tr w:rsidR="00FF3E59" w:rsidRPr="00060DA8" w14:paraId="5BDE6CDC" w14:textId="77777777" w:rsidTr="00013799">
        <w:trPr>
          <w:trHeight w:val="61"/>
        </w:trPr>
        <w:tc>
          <w:tcPr>
            <w:tcW w:w="230" w:type="dxa"/>
            <w:tcBorders>
              <w:left w:val="single" w:sz="4" w:space="0" w:color="000000"/>
            </w:tcBorders>
            <w:shd w:val="clear" w:color="auto" w:fill="auto"/>
            <w:vAlign w:val="bottom"/>
          </w:tcPr>
          <w:p w14:paraId="432484D8"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vAlign w:val="bottom"/>
          </w:tcPr>
          <w:p w14:paraId="6B093DB0" w14:textId="77777777" w:rsidR="00FF3E59" w:rsidRPr="00060DA8" w:rsidRDefault="00616357" w:rsidP="003C3977">
            <w:pPr>
              <w:snapToGrid w:val="0"/>
              <w:rPr>
                <w:rFonts w:ascii="Arial" w:hAnsi="Arial" w:cs="Arial"/>
                <w:sz w:val="20"/>
                <w:szCs w:val="20"/>
                <w:lang w:val="en-US"/>
              </w:rPr>
            </w:pPr>
            <w:r w:rsidRPr="00060DA8">
              <w:rPr>
                <w:rFonts w:ascii="Arial" w:hAnsi="Arial" w:cs="Arial"/>
                <w:sz w:val="20"/>
                <w:szCs w:val="20"/>
                <w:lang w:val="en-US"/>
              </w:rPr>
              <w:t>It is mostly luck if I catch a lot of fish on one day but not many on another day</w:t>
            </w:r>
          </w:p>
        </w:tc>
        <w:tc>
          <w:tcPr>
            <w:tcW w:w="1184" w:type="dxa"/>
            <w:tcBorders>
              <w:top w:val="single" w:sz="4" w:space="0" w:color="808080"/>
              <w:left w:val="single" w:sz="4" w:space="0" w:color="808080"/>
              <w:bottom w:val="single" w:sz="4" w:space="0" w:color="808080"/>
            </w:tcBorders>
            <w:shd w:val="clear" w:color="auto" w:fill="auto"/>
            <w:vAlign w:val="center"/>
          </w:tcPr>
          <w:p w14:paraId="5C90865E"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2F7FA0B0"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4E443FED"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2B554595"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015B40D8" w14:textId="77777777" w:rsidR="00FF3E59" w:rsidRPr="00060DA8" w:rsidRDefault="00FF3E59"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24D35E89" w14:textId="77777777" w:rsidR="00FF3E59" w:rsidRPr="00060DA8" w:rsidRDefault="00FF3E59" w:rsidP="003C3977">
            <w:pPr>
              <w:snapToGrid w:val="0"/>
              <w:rPr>
                <w:rFonts w:ascii="Arial" w:hAnsi="Arial" w:cs="Arial"/>
                <w:lang w:val="en-US"/>
              </w:rPr>
            </w:pPr>
          </w:p>
        </w:tc>
      </w:tr>
      <w:tr w:rsidR="00632B90" w:rsidRPr="00060DA8" w14:paraId="6EB9866C" w14:textId="77777777" w:rsidTr="00013799">
        <w:trPr>
          <w:trHeight w:val="61"/>
        </w:trPr>
        <w:tc>
          <w:tcPr>
            <w:tcW w:w="230" w:type="dxa"/>
            <w:tcBorders>
              <w:left w:val="single" w:sz="4" w:space="0" w:color="000000"/>
            </w:tcBorders>
            <w:shd w:val="clear" w:color="auto" w:fill="auto"/>
            <w:vAlign w:val="bottom"/>
          </w:tcPr>
          <w:p w14:paraId="7F031703" w14:textId="77777777" w:rsidR="00632B90" w:rsidRPr="00060DA8" w:rsidRDefault="00632B90" w:rsidP="003C3977">
            <w:pPr>
              <w:snapToGrid w:val="0"/>
              <w:rPr>
                <w:rFonts w:ascii="Arial" w:hAnsi="Arial" w:cs="Arial"/>
                <w:lang w:val="en-US"/>
              </w:rPr>
            </w:pPr>
          </w:p>
        </w:tc>
        <w:tc>
          <w:tcPr>
            <w:tcW w:w="2983" w:type="dxa"/>
            <w:gridSpan w:val="3"/>
            <w:tcBorders>
              <w:top w:val="single" w:sz="4" w:space="0" w:color="808080"/>
              <w:left w:val="single" w:sz="4" w:space="0" w:color="808080"/>
              <w:bottom w:val="single" w:sz="4" w:space="0" w:color="808080"/>
            </w:tcBorders>
            <w:shd w:val="clear" w:color="auto" w:fill="auto"/>
            <w:vAlign w:val="bottom"/>
          </w:tcPr>
          <w:p w14:paraId="3496C394" w14:textId="77777777" w:rsidR="00632B90" w:rsidRPr="00060DA8" w:rsidRDefault="00632B90" w:rsidP="003C3977">
            <w:pPr>
              <w:snapToGrid w:val="0"/>
              <w:rPr>
                <w:rFonts w:ascii="Arial" w:hAnsi="Arial" w:cs="Arial"/>
                <w:sz w:val="20"/>
                <w:szCs w:val="20"/>
                <w:lang w:val="en-US"/>
              </w:rPr>
            </w:pPr>
            <w:r w:rsidRPr="00060DA8">
              <w:rPr>
                <w:rFonts w:ascii="Arial" w:hAnsi="Arial" w:cs="Arial"/>
                <w:color w:val="000000"/>
                <w:sz w:val="20"/>
                <w:szCs w:val="20"/>
                <w:lang w:val="en-US"/>
              </w:rPr>
              <w:t>Through my individual fishing behavior, I can make a meaningful contribution to the sustainability of the fish catch</w:t>
            </w:r>
          </w:p>
        </w:tc>
        <w:tc>
          <w:tcPr>
            <w:tcW w:w="1184" w:type="dxa"/>
            <w:tcBorders>
              <w:top w:val="single" w:sz="4" w:space="0" w:color="808080"/>
              <w:left w:val="single" w:sz="4" w:space="0" w:color="808080"/>
              <w:bottom w:val="single" w:sz="4" w:space="0" w:color="808080"/>
            </w:tcBorders>
            <w:shd w:val="clear" w:color="auto" w:fill="auto"/>
            <w:vAlign w:val="center"/>
          </w:tcPr>
          <w:p w14:paraId="16D9D76A" w14:textId="77777777" w:rsidR="00632B90" w:rsidRPr="00060DA8" w:rsidRDefault="00632B90"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893" w:type="dxa"/>
            <w:tcBorders>
              <w:top w:val="single" w:sz="4" w:space="0" w:color="808080"/>
              <w:left w:val="single" w:sz="4" w:space="0" w:color="808080"/>
              <w:bottom w:val="single" w:sz="4" w:space="0" w:color="808080"/>
            </w:tcBorders>
            <w:shd w:val="clear" w:color="auto" w:fill="auto"/>
            <w:vAlign w:val="center"/>
          </w:tcPr>
          <w:p w14:paraId="3E29BE65" w14:textId="77777777" w:rsidR="00632B90" w:rsidRPr="00060DA8" w:rsidRDefault="00632B90"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487" w:type="dxa"/>
            <w:gridSpan w:val="2"/>
            <w:tcBorders>
              <w:top w:val="single" w:sz="4" w:space="0" w:color="808080"/>
              <w:left w:val="single" w:sz="4" w:space="0" w:color="808080"/>
              <w:bottom w:val="single" w:sz="4" w:space="0" w:color="808080"/>
            </w:tcBorders>
            <w:shd w:val="clear" w:color="auto" w:fill="auto"/>
            <w:vAlign w:val="center"/>
          </w:tcPr>
          <w:p w14:paraId="627A0E11" w14:textId="77777777" w:rsidR="00632B90" w:rsidRPr="00060DA8" w:rsidRDefault="00632B90"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12" w:type="dxa"/>
            <w:gridSpan w:val="2"/>
            <w:tcBorders>
              <w:top w:val="single" w:sz="4" w:space="0" w:color="808080"/>
              <w:left w:val="single" w:sz="4" w:space="0" w:color="808080"/>
              <w:bottom w:val="single" w:sz="4" w:space="0" w:color="808080"/>
            </w:tcBorders>
            <w:shd w:val="clear" w:color="auto" w:fill="auto"/>
            <w:vAlign w:val="center"/>
          </w:tcPr>
          <w:p w14:paraId="7F7A9929" w14:textId="77777777" w:rsidR="00632B90" w:rsidRPr="00060DA8" w:rsidRDefault="00632B90"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1173" w:type="dxa"/>
            <w:gridSpan w:val="2"/>
            <w:tcBorders>
              <w:top w:val="single" w:sz="4" w:space="0" w:color="808080"/>
              <w:left w:val="single" w:sz="4" w:space="0" w:color="808080"/>
              <w:bottom w:val="single" w:sz="4" w:space="0" w:color="808080"/>
            </w:tcBorders>
            <w:shd w:val="clear" w:color="auto" w:fill="auto"/>
            <w:vAlign w:val="center"/>
          </w:tcPr>
          <w:p w14:paraId="1D52A4D2" w14:textId="77777777" w:rsidR="00632B90" w:rsidRPr="00060DA8" w:rsidRDefault="00632B90" w:rsidP="003C3977">
            <w:pPr>
              <w:snapToGrid w:val="0"/>
              <w:jc w:val="center"/>
              <w:rPr>
                <w:rFonts w:ascii="Wingdings" w:hAnsi="Wingdings"/>
                <w:sz w:val="21"/>
                <w:szCs w:val="21"/>
                <w:lang w:val="en-US"/>
              </w:rPr>
            </w:pPr>
            <w:r w:rsidRPr="00060DA8">
              <w:rPr>
                <w:rFonts w:ascii="Wingdings" w:hAnsi="Wingdings"/>
                <w:sz w:val="21"/>
                <w:szCs w:val="21"/>
                <w:lang w:val="en-US"/>
              </w:rPr>
              <w:t></w:t>
            </w:r>
          </w:p>
        </w:tc>
        <w:tc>
          <w:tcPr>
            <w:tcW w:w="226" w:type="dxa"/>
            <w:tcBorders>
              <w:left w:val="single" w:sz="4" w:space="0" w:color="808080"/>
              <w:right w:val="single" w:sz="4" w:space="0" w:color="000000"/>
            </w:tcBorders>
            <w:shd w:val="clear" w:color="auto" w:fill="auto"/>
          </w:tcPr>
          <w:p w14:paraId="0689C790" w14:textId="77777777" w:rsidR="00632B90" w:rsidRPr="00060DA8" w:rsidRDefault="00632B90" w:rsidP="003C3977">
            <w:pPr>
              <w:snapToGrid w:val="0"/>
              <w:rPr>
                <w:rFonts w:ascii="Arial" w:hAnsi="Arial" w:cs="Arial"/>
                <w:lang w:val="en-US"/>
              </w:rPr>
            </w:pPr>
          </w:p>
        </w:tc>
      </w:tr>
      <w:tr w:rsidR="00FF3E59" w:rsidRPr="00060DA8" w14:paraId="7C75D3C9" w14:textId="77777777" w:rsidTr="00013799">
        <w:trPr>
          <w:trHeight w:val="61"/>
        </w:trPr>
        <w:tc>
          <w:tcPr>
            <w:tcW w:w="230" w:type="dxa"/>
            <w:tcBorders>
              <w:left w:val="single" w:sz="4" w:space="0" w:color="000000"/>
              <w:bottom w:val="single" w:sz="4" w:space="0" w:color="auto"/>
            </w:tcBorders>
            <w:shd w:val="clear" w:color="auto" w:fill="auto"/>
            <w:vAlign w:val="bottom"/>
          </w:tcPr>
          <w:p w14:paraId="5E66D664" w14:textId="77777777" w:rsidR="00FF3E59" w:rsidRPr="00060DA8" w:rsidRDefault="00FF3E59" w:rsidP="003C3977">
            <w:pPr>
              <w:snapToGrid w:val="0"/>
              <w:rPr>
                <w:rFonts w:ascii="Arial" w:hAnsi="Arial" w:cs="Arial"/>
                <w:lang w:val="en-US"/>
              </w:rPr>
            </w:pPr>
          </w:p>
        </w:tc>
        <w:tc>
          <w:tcPr>
            <w:tcW w:w="2983" w:type="dxa"/>
            <w:gridSpan w:val="3"/>
            <w:tcBorders>
              <w:top w:val="single" w:sz="4" w:space="0" w:color="808080"/>
              <w:bottom w:val="single" w:sz="4" w:space="0" w:color="auto"/>
            </w:tcBorders>
            <w:shd w:val="clear" w:color="auto" w:fill="auto"/>
            <w:vAlign w:val="bottom"/>
          </w:tcPr>
          <w:p w14:paraId="2A3BAF98" w14:textId="77777777" w:rsidR="00FF3E59" w:rsidRPr="00060DA8" w:rsidRDefault="00FF3E59" w:rsidP="003C3977">
            <w:pPr>
              <w:snapToGrid w:val="0"/>
              <w:rPr>
                <w:rFonts w:ascii="Arial" w:hAnsi="Arial" w:cs="Arial"/>
                <w:sz w:val="20"/>
                <w:szCs w:val="20"/>
                <w:lang w:val="en-US"/>
              </w:rPr>
            </w:pPr>
          </w:p>
        </w:tc>
        <w:tc>
          <w:tcPr>
            <w:tcW w:w="1184" w:type="dxa"/>
            <w:tcBorders>
              <w:top w:val="single" w:sz="4" w:space="0" w:color="808080"/>
              <w:bottom w:val="single" w:sz="4" w:space="0" w:color="auto"/>
            </w:tcBorders>
            <w:shd w:val="clear" w:color="auto" w:fill="auto"/>
            <w:vAlign w:val="center"/>
          </w:tcPr>
          <w:p w14:paraId="4ECC17F6" w14:textId="77777777" w:rsidR="00FF3E59" w:rsidRPr="00060DA8" w:rsidRDefault="00FF3E59" w:rsidP="003C3977">
            <w:pPr>
              <w:snapToGrid w:val="0"/>
              <w:jc w:val="center"/>
              <w:rPr>
                <w:rFonts w:ascii="Wingdings" w:hAnsi="Wingdings"/>
                <w:sz w:val="21"/>
                <w:szCs w:val="21"/>
                <w:lang w:val="en-US"/>
              </w:rPr>
            </w:pPr>
          </w:p>
        </w:tc>
        <w:tc>
          <w:tcPr>
            <w:tcW w:w="893" w:type="dxa"/>
            <w:tcBorders>
              <w:top w:val="single" w:sz="4" w:space="0" w:color="808080"/>
              <w:bottom w:val="single" w:sz="4" w:space="0" w:color="auto"/>
            </w:tcBorders>
            <w:shd w:val="clear" w:color="auto" w:fill="auto"/>
            <w:vAlign w:val="center"/>
          </w:tcPr>
          <w:p w14:paraId="06C0059F" w14:textId="77777777" w:rsidR="00FF3E59" w:rsidRPr="00060DA8" w:rsidRDefault="00FF3E59" w:rsidP="003C3977">
            <w:pPr>
              <w:snapToGrid w:val="0"/>
              <w:jc w:val="center"/>
              <w:rPr>
                <w:rFonts w:ascii="Wingdings" w:hAnsi="Wingdings"/>
                <w:sz w:val="21"/>
                <w:szCs w:val="21"/>
                <w:lang w:val="en-US"/>
              </w:rPr>
            </w:pPr>
          </w:p>
        </w:tc>
        <w:tc>
          <w:tcPr>
            <w:tcW w:w="1487" w:type="dxa"/>
            <w:gridSpan w:val="2"/>
            <w:tcBorders>
              <w:top w:val="single" w:sz="4" w:space="0" w:color="808080"/>
              <w:bottom w:val="single" w:sz="4" w:space="0" w:color="auto"/>
            </w:tcBorders>
            <w:shd w:val="clear" w:color="auto" w:fill="auto"/>
            <w:vAlign w:val="center"/>
          </w:tcPr>
          <w:p w14:paraId="0FA462A8" w14:textId="77777777" w:rsidR="00FF3E59" w:rsidRPr="00060DA8" w:rsidRDefault="00FF3E59" w:rsidP="003C3977">
            <w:pPr>
              <w:snapToGrid w:val="0"/>
              <w:jc w:val="center"/>
              <w:rPr>
                <w:rFonts w:ascii="Wingdings" w:hAnsi="Wingdings"/>
                <w:sz w:val="21"/>
                <w:szCs w:val="21"/>
                <w:lang w:val="en-US"/>
              </w:rPr>
            </w:pPr>
          </w:p>
        </w:tc>
        <w:tc>
          <w:tcPr>
            <w:tcW w:w="1112" w:type="dxa"/>
            <w:gridSpan w:val="2"/>
            <w:tcBorders>
              <w:top w:val="single" w:sz="4" w:space="0" w:color="808080"/>
              <w:bottom w:val="single" w:sz="4" w:space="0" w:color="auto"/>
            </w:tcBorders>
            <w:shd w:val="clear" w:color="auto" w:fill="auto"/>
            <w:vAlign w:val="center"/>
          </w:tcPr>
          <w:p w14:paraId="30697BDB" w14:textId="77777777" w:rsidR="00FF3E59" w:rsidRPr="00060DA8" w:rsidRDefault="00FF3E59" w:rsidP="003C3977">
            <w:pPr>
              <w:snapToGrid w:val="0"/>
              <w:jc w:val="center"/>
              <w:rPr>
                <w:rFonts w:ascii="Wingdings" w:hAnsi="Wingdings"/>
                <w:sz w:val="21"/>
                <w:szCs w:val="21"/>
                <w:lang w:val="en-US"/>
              </w:rPr>
            </w:pPr>
          </w:p>
        </w:tc>
        <w:tc>
          <w:tcPr>
            <w:tcW w:w="1173" w:type="dxa"/>
            <w:gridSpan w:val="2"/>
            <w:tcBorders>
              <w:top w:val="single" w:sz="4" w:space="0" w:color="808080"/>
              <w:bottom w:val="single" w:sz="4" w:space="0" w:color="auto"/>
            </w:tcBorders>
            <w:shd w:val="clear" w:color="auto" w:fill="auto"/>
            <w:vAlign w:val="center"/>
          </w:tcPr>
          <w:p w14:paraId="59C15C92" w14:textId="77777777" w:rsidR="00FF3E59" w:rsidRPr="00060DA8" w:rsidRDefault="00FF3E59" w:rsidP="003C3977">
            <w:pPr>
              <w:snapToGrid w:val="0"/>
              <w:jc w:val="center"/>
              <w:rPr>
                <w:rFonts w:ascii="Wingdings" w:hAnsi="Wingdings"/>
                <w:sz w:val="21"/>
                <w:szCs w:val="21"/>
                <w:lang w:val="en-US"/>
              </w:rPr>
            </w:pPr>
          </w:p>
        </w:tc>
        <w:tc>
          <w:tcPr>
            <w:tcW w:w="226" w:type="dxa"/>
            <w:tcBorders>
              <w:left w:val="nil"/>
              <w:bottom w:val="single" w:sz="4" w:space="0" w:color="auto"/>
              <w:right w:val="single" w:sz="4" w:space="0" w:color="000000"/>
            </w:tcBorders>
            <w:shd w:val="clear" w:color="auto" w:fill="auto"/>
          </w:tcPr>
          <w:p w14:paraId="6A0928F9" w14:textId="77777777" w:rsidR="00FF3E59" w:rsidRPr="00060DA8" w:rsidRDefault="00FF3E59" w:rsidP="003C3977">
            <w:pPr>
              <w:snapToGrid w:val="0"/>
              <w:rPr>
                <w:rFonts w:ascii="Arial" w:hAnsi="Arial" w:cs="Arial"/>
                <w:lang w:val="en-US"/>
              </w:rPr>
            </w:pPr>
          </w:p>
        </w:tc>
      </w:tr>
    </w:tbl>
    <w:p w14:paraId="4F4AC579" w14:textId="77777777" w:rsidR="00510E31" w:rsidRPr="00060DA8" w:rsidRDefault="00510E31" w:rsidP="00CD313C">
      <w:pPr>
        <w:rPr>
          <w:rFonts w:ascii="Arial" w:hAnsi="Arial" w:cs="Arial"/>
          <w:sz w:val="20"/>
          <w:szCs w:val="20"/>
          <w:lang w:val="en-US"/>
        </w:rPr>
      </w:pPr>
    </w:p>
    <w:p w14:paraId="02868BC0" w14:textId="77777777" w:rsidR="00510E31" w:rsidRPr="00060DA8" w:rsidRDefault="00510E31">
      <w:pPr>
        <w:suppressAutoHyphens w:val="0"/>
        <w:spacing w:after="200" w:line="276" w:lineRule="auto"/>
        <w:rPr>
          <w:rFonts w:ascii="Arial" w:hAnsi="Arial" w:cs="Arial"/>
          <w:sz w:val="20"/>
          <w:szCs w:val="20"/>
          <w:lang w:val="en-US"/>
        </w:rPr>
      </w:pPr>
      <w:r w:rsidRPr="00060DA8">
        <w:rPr>
          <w:rFonts w:ascii="Arial" w:hAnsi="Arial" w:cs="Arial"/>
          <w:sz w:val="20"/>
          <w:szCs w:val="20"/>
          <w:lang w:val="en-US"/>
        </w:rPr>
        <w:br w:type="page"/>
      </w:r>
    </w:p>
    <w:p w14:paraId="7EAC0197" w14:textId="77777777" w:rsidR="00CD313C" w:rsidRPr="00060DA8" w:rsidRDefault="007F1481" w:rsidP="00013E9E">
      <w:pPr>
        <w:pStyle w:val="Heading2"/>
        <w:numPr>
          <w:ilvl w:val="0"/>
          <w:numId w:val="6"/>
        </w:numPr>
        <w:rPr>
          <w:rFonts w:ascii="Arial" w:hAnsi="Arial" w:cs="Arial"/>
          <w:lang w:val="en-US"/>
        </w:rPr>
      </w:pPr>
      <w:r w:rsidRPr="00060DA8">
        <w:rPr>
          <w:rFonts w:ascii="Arial" w:hAnsi="Arial" w:cs="Arial"/>
          <w:lang w:val="en-US"/>
        </w:rPr>
        <w:lastRenderedPageBreak/>
        <w:t>Social Capital</w:t>
      </w:r>
      <w:r w:rsidR="00C77B63" w:rsidRPr="00060DA8">
        <w:rPr>
          <w:rFonts w:ascii="Arial" w:hAnsi="Arial" w:cs="Arial"/>
          <w:lang w:val="en-US"/>
        </w:rPr>
        <w:t xml:space="preserve"> and fishery management</w:t>
      </w:r>
    </w:p>
    <w:p w14:paraId="27C5EA95" w14:textId="77777777" w:rsidR="000548F4" w:rsidRPr="00060DA8" w:rsidRDefault="000548F4" w:rsidP="000548F4">
      <w:pPr>
        <w:rPr>
          <w:lang w:val="en-US"/>
        </w:rPr>
      </w:pPr>
    </w:p>
    <w:tbl>
      <w:tblPr>
        <w:tblW w:w="8590" w:type="dxa"/>
        <w:tblCellMar>
          <w:left w:w="70" w:type="dxa"/>
          <w:right w:w="70" w:type="dxa"/>
        </w:tblCellMar>
        <w:tblLook w:val="0000" w:firstRow="0" w:lastRow="0" w:firstColumn="0" w:lastColumn="0" w:noHBand="0" w:noVBand="0"/>
      </w:tblPr>
      <w:tblGrid>
        <w:gridCol w:w="209"/>
        <w:gridCol w:w="336"/>
        <w:gridCol w:w="1159"/>
        <w:gridCol w:w="343"/>
        <w:gridCol w:w="337"/>
        <w:gridCol w:w="1301"/>
        <w:gridCol w:w="495"/>
        <w:gridCol w:w="1592"/>
        <w:gridCol w:w="567"/>
        <w:gridCol w:w="1258"/>
        <w:gridCol w:w="163"/>
        <w:gridCol w:w="167"/>
        <w:gridCol w:w="163"/>
        <w:gridCol w:w="337"/>
        <w:gridCol w:w="163"/>
      </w:tblGrid>
      <w:tr w:rsidR="00367546" w:rsidRPr="00060DA8" w14:paraId="3E419034" w14:textId="77777777" w:rsidTr="00367546">
        <w:trPr>
          <w:trHeight w:val="83"/>
        </w:trPr>
        <w:tc>
          <w:tcPr>
            <w:tcW w:w="209" w:type="dxa"/>
            <w:tcBorders>
              <w:top w:val="single" w:sz="4" w:space="0" w:color="000000"/>
              <w:left w:val="single" w:sz="4" w:space="0" w:color="000000"/>
            </w:tcBorders>
            <w:shd w:val="clear" w:color="auto" w:fill="auto"/>
          </w:tcPr>
          <w:p w14:paraId="6EC50FBF" w14:textId="77777777" w:rsidR="00367546" w:rsidRPr="00060DA8" w:rsidRDefault="00367546" w:rsidP="00F466E2">
            <w:pPr>
              <w:snapToGrid w:val="0"/>
              <w:rPr>
                <w:rFonts w:ascii="Arial" w:hAnsi="Arial" w:cs="Arial"/>
                <w:lang w:val="en-GB"/>
              </w:rPr>
            </w:pPr>
          </w:p>
        </w:tc>
        <w:tc>
          <w:tcPr>
            <w:tcW w:w="336" w:type="dxa"/>
            <w:tcBorders>
              <w:top w:val="single" w:sz="4" w:space="0" w:color="000000"/>
            </w:tcBorders>
            <w:shd w:val="clear" w:color="auto" w:fill="auto"/>
          </w:tcPr>
          <w:p w14:paraId="18FA0661" w14:textId="77777777" w:rsidR="00367546" w:rsidRPr="00060DA8" w:rsidRDefault="00367546" w:rsidP="00F466E2">
            <w:pPr>
              <w:snapToGrid w:val="0"/>
              <w:rPr>
                <w:rFonts w:ascii="Arial" w:hAnsi="Arial" w:cs="Arial"/>
                <w:lang w:val="en-GB"/>
              </w:rPr>
            </w:pPr>
          </w:p>
        </w:tc>
        <w:tc>
          <w:tcPr>
            <w:tcW w:w="1159" w:type="dxa"/>
            <w:tcBorders>
              <w:top w:val="single" w:sz="4" w:space="0" w:color="000000"/>
            </w:tcBorders>
            <w:shd w:val="clear" w:color="auto" w:fill="auto"/>
          </w:tcPr>
          <w:p w14:paraId="4AD3719B" w14:textId="77777777" w:rsidR="00367546" w:rsidRPr="00060DA8" w:rsidRDefault="00367546" w:rsidP="00F466E2">
            <w:pPr>
              <w:snapToGrid w:val="0"/>
              <w:rPr>
                <w:rFonts w:ascii="Arial" w:hAnsi="Arial" w:cs="Arial"/>
                <w:lang w:val="en-GB"/>
              </w:rPr>
            </w:pPr>
          </w:p>
        </w:tc>
        <w:tc>
          <w:tcPr>
            <w:tcW w:w="680" w:type="dxa"/>
            <w:gridSpan w:val="2"/>
            <w:tcBorders>
              <w:top w:val="single" w:sz="4" w:space="0" w:color="000000"/>
            </w:tcBorders>
            <w:shd w:val="clear" w:color="auto" w:fill="auto"/>
          </w:tcPr>
          <w:p w14:paraId="2CBA3441" w14:textId="77777777" w:rsidR="00367546" w:rsidRPr="00060DA8" w:rsidRDefault="00367546" w:rsidP="00F466E2">
            <w:pPr>
              <w:snapToGrid w:val="0"/>
              <w:rPr>
                <w:rFonts w:ascii="Arial" w:hAnsi="Arial" w:cs="Arial"/>
                <w:b/>
                <w:lang w:val="en-GB"/>
              </w:rPr>
            </w:pPr>
          </w:p>
        </w:tc>
        <w:tc>
          <w:tcPr>
            <w:tcW w:w="1301" w:type="dxa"/>
            <w:tcBorders>
              <w:top w:val="single" w:sz="4" w:space="0" w:color="000000"/>
            </w:tcBorders>
            <w:shd w:val="clear" w:color="auto" w:fill="auto"/>
          </w:tcPr>
          <w:p w14:paraId="7E737F7F" w14:textId="77777777" w:rsidR="00367546" w:rsidRPr="00060DA8" w:rsidRDefault="00367546" w:rsidP="00F466E2">
            <w:pPr>
              <w:snapToGrid w:val="0"/>
              <w:rPr>
                <w:rFonts w:ascii="Arial" w:hAnsi="Arial" w:cs="Arial"/>
                <w:b/>
                <w:lang w:val="en-GB"/>
              </w:rPr>
            </w:pPr>
          </w:p>
        </w:tc>
        <w:tc>
          <w:tcPr>
            <w:tcW w:w="495" w:type="dxa"/>
            <w:tcBorders>
              <w:top w:val="single" w:sz="4" w:space="0" w:color="000000"/>
            </w:tcBorders>
            <w:shd w:val="clear" w:color="auto" w:fill="auto"/>
          </w:tcPr>
          <w:p w14:paraId="2FEF1BD5" w14:textId="77777777" w:rsidR="00367546" w:rsidRPr="00060DA8" w:rsidRDefault="00367546" w:rsidP="00F466E2">
            <w:pPr>
              <w:snapToGrid w:val="0"/>
              <w:rPr>
                <w:rFonts w:ascii="Arial" w:hAnsi="Arial" w:cs="Arial"/>
                <w:b/>
                <w:lang w:val="en-GB"/>
              </w:rPr>
            </w:pPr>
          </w:p>
        </w:tc>
        <w:tc>
          <w:tcPr>
            <w:tcW w:w="1592" w:type="dxa"/>
            <w:tcBorders>
              <w:top w:val="single" w:sz="4" w:space="0" w:color="000000"/>
            </w:tcBorders>
            <w:shd w:val="clear" w:color="auto" w:fill="auto"/>
          </w:tcPr>
          <w:p w14:paraId="030B750D" w14:textId="77777777" w:rsidR="00367546" w:rsidRPr="00060DA8" w:rsidRDefault="00367546" w:rsidP="00F466E2">
            <w:pPr>
              <w:snapToGrid w:val="0"/>
              <w:rPr>
                <w:rFonts w:ascii="Arial" w:hAnsi="Arial" w:cs="Arial"/>
                <w:b/>
                <w:lang w:val="en-GB"/>
              </w:rPr>
            </w:pPr>
          </w:p>
        </w:tc>
        <w:tc>
          <w:tcPr>
            <w:tcW w:w="567" w:type="dxa"/>
            <w:tcBorders>
              <w:top w:val="single" w:sz="4" w:space="0" w:color="000000"/>
            </w:tcBorders>
            <w:shd w:val="clear" w:color="auto" w:fill="auto"/>
          </w:tcPr>
          <w:p w14:paraId="69962FD0" w14:textId="77777777" w:rsidR="00367546" w:rsidRPr="00060DA8" w:rsidRDefault="00367546" w:rsidP="00F466E2">
            <w:pPr>
              <w:snapToGrid w:val="0"/>
              <w:rPr>
                <w:rFonts w:ascii="Arial" w:hAnsi="Arial" w:cs="Arial"/>
                <w:b/>
                <w:lang w:val="en-GB"/>
              </w:rPr>
            </w:pPr>
          </w:p>
        </w:tc>
        <w:tc>
          <w:tcPr>
            <w:tcW w:w="1258" w:type="dxa"/>
            <w:tcBorders>
              <w:top w:val="single" w:sz="4" w:space="0" w:color="000000"/>
            </w:tcBorders>
            <w:shd w:val="clear" w:color="auto" w:fill="auto"/>
          </w:tcPr>
          <w:p w14:paraId="41B53254" w14:textId="77777777" w:rsidR="00367546" w:rsidRPr="00060DA8" w:rsidRDefault="00367546" w:rsidP="00F466E2">
            <w:pPr>
              <w:snapToGrid w:val="0"/>
              <w:rPr>
                <w:rFonts w:ascii="Arial" w:hAnsi="Arial" w:cs="Arial"/>
                <w:b/>
                <w:lang w:val="en-GB"/>
              </w:rPr>
            </w:pPr>
          </w:p>
        </w:tc>
        <w:tc>
          <w:tcPr>
            <w:tcW w:w="830" w:type="dxa"/>
            <w:gridSpan w:val="4"/>
            <w:tcBorders>
              <w:top w:val="single" w:sz="4" w:space="0" w:color="000000"/>
            </w:tcBorders>
          </w:tcPr>
          <w:p w14:paraId="5F58A358" w14:textId="77777777" w:rsidR="00367546" w:rsidRPr="00060DA8" w:rsidRDefault="00367546" w:rsidP="00F466E2">
            <w:pPr>
              <w:snapToGrid w:val="0"/>
              <w:rPr>
                <w:rFonts w:ascii="Arial" w:hAnsi="Arial" w:cs="Arial"/>
                <w:b/>
                <w:lang w:val="en-GB"/>
              </w:rPr>
            </w:pPr>
          </w:p>
        </w:tc>
        <w:tc>
          <w:tcPr>
            <w:tcW w:w="163" w:type="dxa"/>
            <w:tcBorders>
              <w:top w:val="single" w:sz="4" w:space="0" w:color="000000"/>
              <w:right w:val="single" w:sz="4" w:space="0" w:color="000000"/>
            </w:tcBorders>
            <w:shd w:val="clear" w:color="auto" w:fill="auto"/>
          </w:tcPr>
          <w:p w14:paraId="667F5736" w14:textId="77777777" w:rsidR="00367546" w:rsidRPr="00060DA8" w:rsidRDefault="00367546" w:rsidP="00F466E2">
            <w:pPr>
              <w:snapToGrid w:val="0"/>
              <w:rPr>
                <w:rFonts w:ascii="Arial" w:hAnsi="Arial" w:cs="Arial"/>
                <w:b/>
                <w:lang w:val="en-GB"/>
              </w:rPr>
            </w:pPr>
          </w:p>
        </w:tc>
      </w:tr>
      <w:tr w:rsidR="00367546" w:rsidRPr="00060DA8" w14:paraId="4699A6CB" w14:textId="77777777" w:rsidTr="00367546">
        <w:trPr>
          <w:gridAfter w:val="4"/>
          <w:wAfter w:w="830" w:type="dxa"/>
          <w:trHeight w:val="83"/>
        </w:trPr>
        <w:tc>
          <w:tcPr>
            <w:tcW w:w="209" w:type="dxa"/>
            <w:tcBorders>
              <w:left w:val="single" w:sz="4" w:space="0" w:color="000000"/>
            </w:tcBorders>
            <w:shd w:val="clear" w:color="auto" w:fill="auto"/>
          </w:tcPr>
          <w:p w14:paraId="7445EFB5" w14:textId="77777777" w:rsidR="00367546" w:rsidRPr="00060DA8" w:rsidRDefault="00367546" w:rsidP="00F466E2">
            <w:pPr>
              <w:snapToGrid w:val="0"/>
              <w:rPr>
                <w:rFonts w:ascii="Arial" w:hAnsi="Arial" w:cs="Arial"/>
                <w:lang w:val="en-GB"/>
              </w:rPr>
            </w:pPr>
          </w:p>
        </w:tc>
        <w:tc>
          <w:tcPr>
            <w:tcW w:w="336" w:type="dxa"/>
            <w:shd w:val="clear" w:color="auto" w:fill="auto"/>
          </w:tcPr>
          <w:p w14:paraId="3A09E445" w14:textId="77777777" w:rsidR="00367546" w:rsidRPr="00060DA8" w:rsidRDefault="00367546" w:rsidP="00F466E2">
            <w:pPr>
              <w:snapToGrid w:val="0"/>
              <w:rPr>
                <w:rFonts w:ascii="Arial" w:hAnsi="Arial" w:cs="Arial"/>
                <w:lang w:val="en-GB"/>
              </w:rPr>
            </w:pPr>
          </w:p>
        </w:tc>
        <w:tc>
          <w:tcPr>
            <w:tcW w:w="1159" w:type="dxa"/>
            <w:shd w:val="clear" w:color="auto" w:fill="auto"/>
          </w:tcPr>
          <w:p w14:paraId="28870C1A" w14:textId="77777777" w:rsidR="00367546" w:rsidRPr="00060DA8" w:rsidRDefault="00367546" w:rsidP="00F466E2">
            <w:pPr>
              <w:snapToGrid w:val="0"/>
              <w:rPr>
                <w:rFonts w:ascii="Arial" w:hAnsi="Arial" w:cs="Arial"/>
                <w:lang w:val="en-GB"/>
              </w:rPr>
            </w:pPr>
          </w:p>
        </w:tc>
        <w:tc>
          <w:tcPr>
            <w:tcW w:w="680" w:type="dxa"/>
            <w:gridSpan w:val="2"/>
            <w:tcBorders>
              <w:left w:val="single" w:sz="4" w:space="0" w:color="000000"/>
              <w:bottom w:val="single" w:sz="4" w:space="0" w:color="808080"/>
            </w:tcBorders>
            <w:shd w:val="clear" w:color="auto" w:fill="000000"/>
          </w:tcPr>
          <w:p w14:paraId="5FE7FD89" w14:textId="77777777" w:rsidR="00367546" w:rsidRPr="00060DA8" w:rsidRDefault="00367546" w:rsidP="000B4475">
            <w:pPr>
              <w:snapToGrid w:val="0"/>
              <w:rPr>
                <w:rFonts w:ascii="Arial" w:hAnsi="Arial" w:cs="Arial"/>
                <w:b/>
                <w:lang w:val="en-GB"/>
              </w:rPr>
            </w:pPr>
            <w:r w:rsidRPr="00060DA8">
              <w:rPr>
                <w:rFonts w:ascii="Arial" w:hAnsi="Arial" w:cs="Arial"/>
                <w:b/>
                <w:lang w:val="en-GB"/>
              </w:rPr>
              <w:t xml:space="preserve">55. </w:t>
            </w:r>
          </w:p>
        </w:tc>
        <w:tc>
          <w:tcPr>
            <w:tcW w:w="1301" w:type="dxa"/>
            <w:tcBorders>
              <w:left w:val="single" w:sz="4" w:space="0" w:color="000000"/>
              <w:bottom w:val="single" w:sz="4" w:space="0" w:color="808080"/>
            </w:tcBorders>
            <w:shd w:val="clear" w:color="auto" w:fill="auto"/>
          </w:tcPr>
          <w:p w14:paraId="61F66488" w14:textId="77777777" w:rsidR="00367546" w:rsidRPr="00060DA8" w:rsidRDefault="00367546" w:rsidP="00F466E2">
            <w:pPr>
              <w:snapToGrid w:val="0"/>
              <w:rPr>
                <w:rFonts w:ascii="Arial" w:hAnsi="Arial" w:cs="Arial"/>
                <w:b/>
                <w:lang w:val="en-GB"/>
              </w:rPr>
            </w:pPr>
          </w:p>
        </w:tc>
        <w:tc>
          <w:tcPr>
            <w:tcW w:w="495" w:type="dxa"/>
            <w:tcBorders>
              <w:left w:val="single" w:sz="4" w:space="0" w:color="000000"/>
              <w:bottom w:val="single" w:sz="4" w:space="0" w:color="808080"/>
            </w:tcBorders>
            <w:shd w:val="clear" w:color="auto" w:fill="000000"/>
          </w:tcPr>
          <w:p w14:paraId="447BA799" w14:textId="77777777" w:rsidR="00367546" w:rsidRPr="00060DA8" w:rsidRDefault="00367546" w:rsidP="000B4475">
            <w:pPr>
              <w:snapToGrid w:val="0"/>
              <w:rPr>
                <w:rFonts w:ascii="Arial" w:hAnsi="Arial" w:cs="Arial"/>
                <w:b/>
                <w:lang w:val="en-GB"/>
              </w:rPr>
            </w:pPr>
            <w:r w:rsidRPr="00060DA8">
              <w:rPr>
                <w:rFonts w:ascii="Arial" w:hAnsi="Arial" w:cs="Arial"/>
                <w:b/>
                <w:lang w:val="en-GB"/>
              </w:rPr>
              <w:t>56.</w:t>
            </w:r>
          </w:p>
        </w:tc>
        <w:tc>
          <w:tcPr>
            <w:tcW w:w="1592" w:type="dxa"/>
            <w:tcBorders>
              <w:left w:val="single" w:sz="4" w:space="0" w:color="000000"/>
              <w:bottom w:val="single" w:sz="4" w:space="0" w:color="808080"/>
            </w:tcBorders>
            <w:shd w:val="clear" w:color="auto" w:fill="auto"/>
          </w:tcPr>
          <w:p w14:paraId="56D96B87" w14:textId="77777777" w:rsidR="00367546" w:rsidRPr="00060DA8" w:rsidRDefault="00367546" w:rsidP="00F466E2">
            <w:pPr>
              <w:snapToGrid w:val="0"/>
              <w:rPr>
                <w:rFonts w:ascii="Arial" w:hAnsi="Arial" w:cs="Arial"/>
                <w:b/>
                <w:lang w:val="en-GB"/>
              </w:rPr>
            </w:pPr>
          </w:p>
        </w:tc>
        <w:tc>
          <w:tcPr>
            <w:tcW w:w="567" w:type="dxa"/>
            <w:tcBorders>
              <w:left w:val="single" w:sz="4" w:space="0" w:color="000000"/>
              <w:bottom w:val="single" w:sz="4" w:space="0" w:color="808080"/>
            </w:tcBorders>
            <w:shd w:val="clear" w:color="auto" w:fill="000000"/>
          </w:tcPr>
          <w:p w14:paraId="6DFEF6CD" w14:textId="77777777" w:rsidR="00367546" w:rsidRPr="00060DA8" w:rsidRDefault="00367546" w:rsidP="000B4475">
            <w:pPr>
              <w:snapToGrid w:val="0"/>
              <w:rPr>
                <w:rFonts w:ascii="Arial" w:hAnsi="Arial" w:cs="Arial"/>
                <w:b/>
                <w:lang w:val="en-GB"/>
              </w:rPr>
            </w:pPr>
            <w:r w:rsidRPr="00060DA8">
              <w:rPr>
                <w:rFonts w:ascii="Arial" w:hAnsi="Arial" w:cs="Arial"/>
                <w:b/>
                <w:lang w:val="en-GB"/>
              </w:rPr>
              <w:t>57.</w:t>
            </w:r>
          </w:p>
        </w:tc>
        <w:tc>
          <w:tcPr>
            <w:tcW w:w="1258" w:type="dxa"/>
            <w:tcBorders>
              <w:left w:val="single" w:sz="4" w:space="0" w:color="000000"/>
              <w:bottom w:val="single" w:sz="4" w:space="0" w:color="808080"/>
            </w:tcBorders>
            <w:shd w:val="clear" w:color="auto" w:fill="auto"/>
          </w:tcPr>
          <w:p w14:paraId="694F11BA" w14:textId="77777777" w:rsidR="00367546" w:rsidRPr="00060DA8" w:rsidRDefault="00367546" w:rsidP="00F466E2">
            <w:pPr>
              <w:snapToGrid w:val="0"/>
              <w:rPr>
                <w:rFonts w:ascii="Arial" w:hAnsi="Arial" w:cs="Arial"/>
                <w:b/>
                <w:lang w:val="en-GB"/>
              </w:rPr>
            </w:pPr>
          </w:p>
        </w:tc>
        <w:tc>
          <w:tcPr>
            <w:tcW w:w="163" w:type="dxa"/>
            <w:tcBorders>
              <w:right w:val="single" w:sz="4" w:space="0" w:color="000000"/>
            </w:tcBorders>
            <w:shd w:val="clear" w:color="auto" w:fill="auto"/>
          </w:tcPr>
          <w:p w14:paraId="19680522" w14:textId="77777777" w:rsidR="00367546" w:rsidRPr="00060DA8" w:rsidRDefault="00367546" w:rsidP="00F466E2">
            <w:pPr>
              <w:snapToGrid w:val="0"/>
              <w:rPr>
                <w:rFonts w:ascii="Arial" w:hAnsi="Arial" w:cs="Arial"/>
                <w:b/>
                <w:lang w:val="en-GB"/>
              </w:rPr>
            </w:pPr>
          </w:p>
        </w:tc>
      </w:tr>
      <w:tr w:rsidR="00367546" w:rsidRPr="00D6369D" w14:paraId="4AF0A8DD" w14:textId="77777777" w:rsidTr="00367546">
        <w:trPr>
          <w:gridAfter w:val="4"/>
          <w:wAfter w:w="830" w:type="dxa"/>
          <w:trHeight w:val="372"/>
        </w:trPr>
        <w:tc>
          <w:tcPr>
            <w:tcW w:w="209" w:type="dxa"/>
            <w:tcBorders>
              <w:left w:val="single" w:sz="4" w:space="0" w:color="000000"/>
            </w:tcBorders>
            <w:shd w:val="clear" w:color="auto" w:fill="auto"/>
          </w:tcPr>
          <w:p w14:paraId="0FA0917E" w14:textId="77777777" w:rsidR="00367546" w:rsidRPr="00060DA8" w:rsidRDefault="00367546" w:rsidP="00F466E2">
            <w:pPr>
              <w:snapToGrid w:val="0"/>
              <w:rPr>
                <w:rFonts w:ascii="Arial" w:hAnsi="Arial" w:cs="Arial"/>
                <w:lang w:val="en-GB"/>
              </w:rPr>
            </w:pPr>
          </w:p>
        </w:tc>
        <w:tc>
          <w:tcPr>
            <w:tcW w:w="336" w:type="dxa"/>
            <w:shd w:val="clear" w:color="auto" w:fill="auto"/>
          </w:tcPr>
          <w:p w14:paraId="1DFA36CA" w14:textId="77777777" w:rsidR="00367546" w:rsidRPr="00060DA8" w:rsidRDefault="00367546" w:rsidP="00F466E2">
            <w:pPr>
              <w:snapToGrid w:val="0"/>
              <w:rPr>
                <w:rFonts w:ascii="Arial" w:hAnsi="Arial" w:cs="Arial"/>
                <w:lang w:val="en-GB"/>
              </w:rPr>
            </w:pPr>
          </w:p>
        </w:tc>
        <w:tc>
          <w:tcPr>
            <w:tcW w:w="1159" w:type="dxa"/>
            <w:shd w:val="clear" w:color="auto" w:fill="auto"/>
          </w:tcPr>
          <w:p w14:paraId="231496B6" w14:textId="77777777" w:rsidR="00367546" w:rsidRPr="00060DA8" w:rsidRDefault="00367546" w:rsidP="00F466E2">
            <w:pPr>
              <w:snapToGrid w:val="0"/>
              <w:rPr>
                <w:rFonts w:ascii="Arial" w:hAnsi="Arial" w:cs="Arial"/>
                <w:lang w:val="en-GB"/>
              </w:rPr>
            </w:pPr>
          </w:p>
        </w:tc>
        <w:tc>
          <w:tcPr>
            <w:tcW w:w="1981" w:type="dxa"/>
            <w:gridSpan w:val="3"/>
            <w:vMerge w:val="restart"/>
            <w:tcBorders>
              <w:top w:val="single" w:sz="4" w:space="0" w:color="808080"/>
              <w:left w:val="single" w:sz="4" w:space="0" w:color="808080"/>
              <w:bottom w:val="single" w:sz="4" w:space="0" w:color="000000"/>
            </w:tcBorders>
            <w:shd w:val="clear" w:color="auto" w:fill="D9D9D9"/>
          </w:tcPr>
          <w:p w14:paraId="67E687DA" w14:textId="77777777" w:rsidR="00367546" w:rsidRPr="00060DA8" w:rsidRDefault="00367546" w:rsidP="00F466E2">
            <w:pPr>
              <w:snapToGrid w:val="0"/>
              <w:rPr>
                <w:rFonts w:ascii="Arial" w:hAnsi="Arial" w:cs="Arial"/>
                <w:lang w:val="en-GB"/>
              </w:rPr>
            </w:pPr>
            <w:r w:rsidRPr="00060DA8">
              <w:rPr>
                <w:rFonts w:ascii="Arial" w:hAnsi="Arial" w:cs="Arial"/>
                <w:lang w:val="en-GB"/>
              </w:rPr>
              <w:t>Is the head of household or his wife/her husband member in an association?</w:t>
            </w:r>
          </w:p>
        </w:tc>
        <w:tc>
          <w:tcPr>
            <w:tcW w:w="2087" w:type="dxa"/>
            <w:gridSpan w:val="2"/>
            <w:tcBorders>
              <w:top w:val="single" w:sz="4" w:space="0" w:color="808080"/>
              <w:left w:val="single" w:sz="4" w:space="0" w:color="808080"/>
              <w:bottom w:val="single" w:sz="4" w:space="0" w:color="C0C0C0"/>
            </w:tcBorders>
            <w:shd w:val="clear" w:color="auto" w:fill="D9D9D9"/>
          </w:tcPr>
          <w:p w14:paraId="11F697D4" w14:textId="77777777" w:rsidR="00367546" w:rsidRPr="00060DA8" w:rsidRDefault="00367546" w:rsidP="00F466E2">
            <w:pPr>
              <w:snapToGrid w:val="0"/>
              <w:rPr>
                <w:rFonts w:ascii="Arial" w:hAnsi="Arial" w:cs="Arial"/>
                <w:lang w:val="en-GB"/>
              </w:rPr>
            </w:pPr>
            <w:r w:rsidRPr="00060DA8">
              <w:rPr>
                <w:rFonts w:ascii="Arial" w:hAnsi="Arial" w:cs="Arial"/>
                <w:lang w:val="en-GB"/>
              </w:rPr>
              <w:t>Where/ Which one?</w:t>
            </w:r>
          </w:p>
        </w:tc>
        <w:tc>
          <w:tcPr>
            <w:tcW w:w="1825" w:type="dxa"/>
            <w:gridSpan w:val="2"/>
            <w:vMerge w:val="restart"/>
            <w:tcBorders>
              <w:top w:val="single" w:sz="4" w:space="0" w:color="808080"/>
              <w:left w:val="single" w:sz="4" w:space="0" w:color="808080"/>
              <w:bottom w:val="single" w:sz="4" w:space="0" w:color="000000"/>
            </w:tcBorders>
            <w:shd w:val="clear" w:color="auto" w:fill="D9D9D9"/>
          </w:tcPr>
          <w:p w14:paraId="3C2B6D7E" w14:textId="77777777" w:rsidR="00367546" w:rsidRPr="00060DA8" w:rsidRDefault="00367546" w:rsidP="00FF3E59">
            <w:pPr>
              <w:snapToGrid w:val="0"/>
              <w:rPr>
                <w:rFonts w:ascii="Arial" w:hAnsi="Arial" w:cs="Arial"/>
                <w:lang w:val="en-GB"/>
              </w:rPr>
            </w:pPr>
            <w:r w:rsidRPr="00060DA8">
              <w:rPr>
                <w:rFonts w:ascii="Arial" w:hAnsi="Arial" w:cs="Arial"/>
                <w:lang w:val="en-GB"/>
              </w:rPr>
              <w:t>How many times per month does he / she participate in the organisation?</w:t>
            </w:r>
          </w:p>
        </w:tc>
        <w:tc>
          <w:tcPr>
            <w:tcW w:w="163" w:type="dxa"/>
            <w:tcBorders>
              <w:left w:val="single" w:sz="4" w:space="0" w:color="808080"/>
              <w:right w:val="single" w:sz="4" w:space="0" w:color="000000"/>
            </w:tcBorders>
            <w:shd w:val="clear" w:color="auto" w:fill="auto"/>
          </w:tcPr>
          <w:p w14:paraId="69144D91" w14:textId="77777777" w:rsidR="00367546" w:rsidRPr="00060DA8" w:rsidRDefault="00367546" w:rsidP="00F466E2">
            <w:pPr>
              <w:snapToGrid w:val="0"/>
              <w:rPr>
                <w:rFonts w:ascii="Arial" w:hAnsi="Arial" w:cs="Arial"/>
                <w:lang w:val="en-GB"/>
              </w:rPr>
            </w:pPr>
          </w:p>
        </w:tc>
      </w:tr>
      <w:tr w:rsidR="00367546" w:rsidRPr="00060DA8" w14:paraId="00BFDA74" w14:textId="77777777" w:rsidTr="00367546">
        <w:trPr>
          <w:gridAfter w:val="4"/>
          <w:wAfter w:w="830" w:type="dxa"/>
          <w:trHeight w:val="315"/>
        </w:trPr>
        <w:tc>
          <w:tcPr>
            <w:tcW w:w="209" w:type="dxa"/>
            <w:tcBorders>
              <w:left w:val="single" w:sz="4" w:space="0" w:color="000000"/>
            </w:tcBorders>
            <w:shd w:val="clear" w:color="auto" w:fill="auto"/>
          </w:tcPr>
          <w:p w14:paraId="0D8B036D" w14:textId="77777777" w:rsidR="00367546" w:rsidRPr="00060DA8" w:rsidRDefault="00367546" w:rsidP="00F466E2">
            <w:pPr>
              <w:snapToGrid w:val="0"/>
              <w:rPr>
                <w:rFonts w:ascii="Arial" w:hAnsi="Arial" w:cs="Arial"/>
                <w:lang w:val="en-GB"/>
              </w:rPr>
            </w:pPr>
          </w:p>
        </w:tc>
        <w:tc>
          <w:tcPr>
            <w:tcW w:w="336" w:type="dxa"/>
            <w:tcBorders>
              <w:bottom w:val="single" w:sz="4" w:space="0" w:color="808080"/>
            </w:tcBorders>
            <w:shd w:val="clear" w:color="auto" w:fill="auto"/>
          </w:tcPr>
          <w:p w14:paraId="290F179C" w14:textId="77777777" w:rsidR="00367546" w:rsidRPr="00060DA8" w:rsidRDefault="00367546" w:rsidP="00F466E2">
            <w:pPr>
              <w:snapToGrid w:val="0"/>
              <w:rPr>
                <w:rFonts w:ascii="Arial" w:hAnsi="Arial" w:cs="Arial"/>
                <w:lang w:val="en-GB"/>
              </w:rPr>
            </w:pPr>
          </w:p>
        </w:tc>
        <w:tc>
          <w:tcPr>
            <w:tcW w:w="1159" w:type="dxa"/>
            <w:tcBorders>
              <w:bottom w:val="single" w:sz="4" w:space="0" w:color="808080"/>
            </w:tcBorders>
            <w:shd w:val="clear" w:color="auto" w:fill="auto"/>
          </w:tcPr>
          <w:p w14:paraId="43097930" w14:textId="77777777" w:rsidR="00367546" w:rsidRPr="00060DA8" w:rsidRDefault="00367546" w:rsidP="00F466E2">
            <w:pPr>
              <w:snapToGrid w:val="0"/>
              <w:rPr>
                <w:rFonts w:ascii="Arial" w:hAnsi="Arial" w:cs="Arial"/>
                <w:lang w:val="en-GB"/>
              </w:rPr>
            </w:pPr>
          </w:p>
        </w:tc>
        <w:tc>
          <w:tcPr>
            <w:tcW w:w="1981" w:type="dxa"/>
            <w:gridSpan w:val="3"/>
            <w:vMerge/>
            <w:tcBorders>
              <w:top w:val="single" w:sz="4" w:space="0" w:color="000000"/>
              <w:left w:val="single" w:sz="4" w:space="0" w:color="808080"/>
              <w:bottom w:val="single" w:sz="4" w:space="0" w:color="808080"/>
            </w:tcBorders>
            <w:shd w:val="clear" w:color="auto" w:fill="D9D9D9"/>
          </w:tcPr>
          <w:p w14:paraId="5D7B0525" w14:textId="77777777" w:rsidR="00367546" w:rsidRPr="00060DA8" w:rsidRDefault="00367546" w:rsidP="00F466E2">
            <w:pPr>
              <w:snapToGrid w:val="0"/>
              <w:rPr>
                <w:rFonts w:ascii="Arial" w:hAnsi="Arial" w:cs="Arial"/>
                <w:lang w:val="en-GB"/>
              </w:rPr>
            </w:pPr>
          </w:p>
        </w:tc>
        <w:tc>
          <w:tcPr>
            <w:tcW w:w="2087" w:type="dxa"/>
            <w:gridSpan w:val="2"/>
            <w:tcBorders>
              <w:top w:val="single" w:sz="4" w:space="0" w:color="C0C0C0"/>
              <w:left w:val="single" w:sz="4" w:space="0" w:color="808080"/>
              <w:bottom w:val="single" w:sz="4" w:space="0" w:color="808080"/>
            </w:tcBorders>
            <w:shd w:val="clear" w:color="auto" w:fill="E6E6E6"/>
          </w:tcPr>
          <w:p w14:paraId="53814D0F" w14:textId="77777777" w:rsidR="00367546" w:rsidRPr="00060DA8" w:rsidRDefault="00367546" w:rsidP="009A4DAD">
            <w:pPr>
              <w:numPr>
                <w:ilvl w:val="0"/>
                <w:numId w:val="8"/>
              </w:numPr>
              <w:snapToGrid w:val="0"/>
              <w:ind w:left="271" w:hanging="271"/>
              <w:rPr>
                <w:rFonts w:ascii="Arial" w:hAnsi="Arial" w:cs="Arial"/>
                <w:sz w:val="18"/>
                <w:szCs w:val="18"/>
                <w:lang w:val="en-GB"/>
              </w:rPr>
            </w:pPr>
            <w:r w:rsidRPr="00060DA8">
              <w:rPr>
                <w:rFonts w:ascii="Arial" w:hAnsi="Arial" w:cs="Arial"/>
                <w:sz w:val="18"/>
                <w:szCs w:val="18"/>
                <w:lang w:val="en-GB"/>
              </w:rPr>
              <w:t>Fishing / agricultural association</w:t>
            </w:r>
          </w:p>
          <w:p w14:paraId="22761284" w14:textId="77777777" w:rsidR="00367546" w:rsidRPr="00060DA8" w:rsidRDefault="00367546" w:rsidP="00AD4BC9">
            <w:pPr>
              <w:numPr>
                <w:ilvl w:val="0"/>
                <w:numId w:val="8"/>
              </w:numPr>
              <w:ind w:left="271" w:hanging="271"/>
              <w:rPr>
                <w:rFonts w:ascii="Arial" w:hAnsi="Arial" w:cs="Arial"/>
                <w:sz w:val="18"/>
                <w:szCs w:val="18"/>
                <w:lang w:val="en-GB"/>
              </w:rPr>
            </w:pPr>
            <w:proofErr w:type="spellStart"/>
            <w:r w:rsidRPr="00060DA8">
              <w:rPr>
                <w:rFonts w:ascii="Arial" w:hAnsi="Arial" w:cs="Arial"/>
                <w:sz w:val="18"/>
                <w:szCs w:val="18"/>
                <w:lang w:val="en-GB"/>
              </w:rPr>
              <w:t>womens</w:t>
            </w:r>
            <w:proofErr w:type="spellEnd"/>
            <w:r w:rsidRPr="00060DA8">
              <w:rPr>
                <w:rFonts w:ascii="Arial" w:hAnsi="Arial" w:cs="Arial"/>
                <w:sz w:val="18"/>
                <w:szCs w:val="18"/>
                <w:lang w:val="en-GB"/>
              </w:rPr>
              <w:t>’ group</w:t>
            </w:r>
          </w:p>
          <w:p w14:paraId="26B1122B" w14:textId="77777777" w:rsidR="00367546" w:rsidRPr="00060DA8" w:rsidRDefault="00367546" w:rsidP="00E42E41">
            <w:pPr>
              <w:pStyle w:val="ListParagraph"/>
              <w:numPr>
                <w:ilvl w:val="0"/>
                <w:numId w:val="8"/>
              </w:numPr>
              <w:ind w:left="360"/>
              <w:rPr>
                <w:rFonts w:ascii="Arial" w:hAnsi="Arial" w:cs="Arial"/>
                <w:sz w:val="18"/>
                <w:szCs w:val="18"/>
                <w:lang w:val="en-GB"/>
              </w:rPr>
            </w:pPr>
            <w:r w:rsidRPr="00060DA8">
              <w:rPr>
                <w:rFonts w:ascii="Arial" w:hAnsi="Arial" w:cs="Arial"/>
                <w:sz w:val="18"/>
                <w:szCs w:val="18"/>
                <w:lang w:val="en-GB"/>
              </w:rPr>
              <w:t>political movement/party</w:t>
            </w:r>
          </w:p>
          <w:p w14:paraId="7212C8A5" w14:textId="77777777" w:rsidR="00367546" w:rsidRPr="00060DA8" w:rsidRDefault="00367546" w:rsidP="00AD4BC9">
            <w:pPr>
              <w:numPr>
                <w:ilvl w:val="0"/>
                <w:numId w:val="8"/>
              </w:numPr>
              <w:ind w:left="271" w:hanging="271"/>
              <w:rPr>
                <w:rFonts w:ascii="Arial" w:hAnsi="Arial" w:cs="Arial"/>
                <w:sz w:val="18"/>
                <w:szCs w:val="18"/>
                <w:lang w:val="en-GB"/>
              </w:rPr>
            </w:pPr>
            <w:r w:rsidRPr="00060DA8">
              <w:rPr>
                <w:rFonts w:ascii="Arial" w:hAnsi="Arial" w:cs="Arial"/>
                <w:sz w:val="18"/>
                <w:szCs w:val="18"/>
                <w:lang w:val="en-GB"/>
              </w:rPr>
              <w:t>labour union</w:t>
            </w:r>
          </w:p>
          <w:p w14:paraId="55A857A7" w14:textId="77777777" w:rsidR="00367546" w:rsidRPr="00060DA8" w:rsidRDefault="00367546" w:rsidP="00AD4BC9">
            <w:pPr>
              <w:numPr>
                <w:ilvl w:val="0"/>
                <w:numId w:val="8"/>
              </w:numPr>
              <w:ind w:left="271" w:hanging="271"/>
              <w:rPr>
                <w:rFonts w:ascii="Arial" w:hAnsi="Arial" w:cs="Arial"/>
                <w:sz w:val="18"/>
                <w:szCs w:val="18"/>
                <w:lang w:val="en-GB"/>
              </w:rPr>
            </w:pPr>
            <w:r w:rsidRPr="00060DA8">
              <w:rPr>
                <w:rFonts w:ascii="Arial" w:hAnsi="Arial" w:cs="Arial"/>
                <w:sz w:val="18"/>
                <w:szCs w:val="18"/>
                <w:lang w:val="en-GB"/>
              </w:rPr>
              <w:t>religious</w:t>
            </w:r>
          </w:p>
          <w:p w14:paraId="3637894B" w14:textId="77777777" w:rsidR="00367546" w:rsidRPr="00060DA8" w:rsidRDefault="00367546" w:rsidP="00AD4BC9">
            <w:pPr>
              <w:numPr>
                <w:ilvl w:val="0"/>
                <w:numId w:val="8"/>
              </w:numPr>
              <w:ind w:left="271" w:hanging="271"/>
              <w:rPr>
                <w:rFonts w:ascii="Arial" w:hAnsi="Arial" w:cs="Arial"/>
                <w:sz w:val="18"/>
                <w:szCs w:val="18"/>
                <w:lang w:val="en-GB"/>
              </w:rPr>
            </w:pPr>
            <w:r w:rsidRPr="00060DA8">
              <w:rPr>
                <w:rFonts w:ascii="Arial" w:hAnsi="Arial" w:cs="Arial"/>
                <w:sz w:val="18"/>
                <w:szCs w:val="18"/>
                <w:lang w:val="en-GB"/>
              </w:rPr>
              <w:t>other - which?</w:t>
            </w:r>
          </w:p>
        </w:tc>
        <w:tc>
          <w:tcPr>
            <w:tcW w:w="1825" w:type="dxa"/>
            <w:gridSpan w:val="2"/>
            <w:vMerge/>
            <w:tcBorders>
              <w:top w:val="single" w:sz="4" w:space="0" w:color="000000"/>
              <w:left w:val="single" w:sz="4" w:space="0" w:color="808080"/>
              <w:bottom w:val="single" w:sz="4" w:space="0" w:color="808080"/>
            </w:tcBorders>
            <w:shd w:val="clear" w:color="auto" w:fill="D9D9D9"/>
          </w:tcPr>
          <w:p w14:paraId="0B9AE41B" w14:textId="77777777" w:rsidR="00367546" w:rsidRPr="00060DA8" w:rsidRDefault="00367546" w:rsidP="00F466E2">
            <w:pPr>
              <w:snapToGrid w:val="0"/>
              <w:rPr>
                <w:rFonts w:ascii="Arial" w:hAnsi="Arial" w:cs="Arial"/>
                <w:lang w:val="en-GB"/>
              </w:rPr>
            </w:pPr>
          </w:p>
        </w:tc>
        <w:tc>
          <w:tcPr>
            <w:tcW w:w="163" w:type="dxa"/>
            <w:tcBorders>
              <w:left w:val="single" w:sz="4" w:space="0" w:color="808080"/>
              <w:right w:val="single" w:sz="4" w:space="0" w:color="000000"/>
            </w:tcBorders>
            <w:shd w:val="clear" w:color="auto" w:fill="auto"/>
          </w:tcPr>
          <w:p w14:paraId="502D9BD3" w14:textId="77777777" w:rsidR="00367546" w:rsidRPr="00060DA8" w:rsidRDefault="00367546" w:rsidP="00F466E2">
            <w:pPr>
              <w:snapToGrid w:val="0"/>
              <w:rPr>
                <w:rFonts w:ascii="Arial" w:hAnsi="Arial" w:cs="Arial"/>
                <w:lang w:val="en-GB"/>
              </w:rPr>
            </w:pPr>
          </w:p>
        </w:tc>
      </w:tr>
      <w:tr w:rsidR="00367546" w:rsidRPr="00060DA8" w14:paraId="57E25782" w14:textId="77777777" w:rsidTr="00367546">
        <w:trPr>
          <w:gridAfter w:val="4"/>
          <w:wAfter w:w="830" w:type="dxa"/>
          <w:trHeight w:val="211"/>
        </w:trPr>
        <w:tc>
          <w:tcPr>
            <w:tcW w:w="209" w:type="dxa"/>
            <w:tcBorders>
              <w:left w:val="single" w:sz="4" w:space="0" w:color="000000"/>
            </w:tcBorders>
            <w:shd w:val="clear" w:color="auto" w:fill="auto"/>
          </w:tcPr>
          <w:p w14:paraId="5B2C3DB9" w14:textId="77777777" w:rsidR="00367546" w:rsidRPr="00060DA8" w:rsidRDefault="00367546" w:rsidP="00F466E2">
            <w:pPr>
              <w:snapToGrid w:val="0"/>
              <w:rPr>
                <w:rFonts w:ascii="Arial" w:hAnsi="Arial" w:cs="Arial"/>
                <w:b/>
                <w:color w:val="FFFFFF"/>
                <w:lang w:val="en-GB"/>
              </w:rPr>
            </w:pPr>
          </w:p>
        </w:tc>
        <w:tc>
          <w:tcPr>
            <w:tcW w:w="336" w:type="dxa"/>
            <w:tcBorders>
              <w:top w:val="single" w:sz="4" w:space="0" w:color="808080"/>
            </w:tcBorders>
            <w:shd w:val="clear" w:color="auto" w:fill="595959"/>
          </w:tcPr>
          <w:p w14:paraId="4B48DB24" w14:textId="77777777" w:rsidR="00367546" w:rsidRPr="00060DA8" w:rsidRDefault="00367546" w:rsidP="00F466E2">
            <w:pPr>
              <w:snapToGrid w:val="0"/>
              <w:rPr>
                <w:rFonts w:ascii="Arial" w:hAnsi="Arial" w:cs="Arial"/>
                <w:b/>
                <w:color w:val="FFFFFF"/>
                <w:lang w:val="en-GB"/>
              </w:rPr>
            </w:pPr>
            <w:r w:rsidRPr="00060DA8">
              <w:rPr>
                <w:rFonts w:ascii="Arial" w:hAnsi="Arial" w:cs="Arial"/>
                <w:b/>
                <w:color w:val="FFFFFF"/>
                <w:sz w:val="22"/>
                <w:szCs w:val="22"/>
                <w:lang w:val="en-GB"/>
              </w:rPr>
              <w:t xml:space="preserve">1. </w:t>
            </w:r>
          </w:p>
        </w:tc>
        <w:tc>
          <w:tcPr>
            <w:tcW w:w="1159" w:type="dxa"/>
            <w:vMerge w:val="restart"/>
            <w:tcBorders>
              <w:top w:val="single" w:sz="4" w:space="0" w:color="808080"/>
              <w:left w:val="single" w:sz="4" w:space="0" w:color="808080"/>
              <w:bottom w:val="single" w:sz="4" w:space="0" w:color="000000"/>
            </w:tcBorders>
            <w:shd w:val="clear" w:color="auto" w:fill="D9D9D9"/>
          </w:tcPr>
          <w:p w14:paraId="450BDFD3" w14:textId="77777777" w:rsidR="00367546" w:rsidRPr="00060DA8" w:rsidRDefault="00367546" w:rsidP="00F466E2">
            <w:pPr>
              <w:snapToGrid w:val="0"/>
              <w:rPr>
                <w:rFonts w:ascii="Arial" w:hAnsi="Arial" w:cs="Arial"/>
                <w:lang w:val="en-GB"/>
              </w:rPr>
            </w:pPr>
            <w:r w:rsidRPr="00060DA8">
              <w:rPr>
                <w:rFonts w:ascii="Arial" w:hAnsi="Arial" w:cs="Arial"/>
                <w:sz w:val="22"/>
                <w:szCs w:val="22"/>
                <w:lang w:val="en-GB"/>
              </w:rPr>
              <w:t>Head of household</w:t>
            </w:r>
          </w:p>
        </w:tc>
        <w:tc>
          <w:tcPr>
            <w:tcW w:w="343" w:type="dxa"/>
            <w:tcBorders>
              <w:top w:val="single" w:sz="4" w:space="0" w:color="808080"/>
              <w:left w:val="single" w:sz="4" w:space="0" w:color="808080"/>
              <w:bottom w:val="single" w:sz="4" w:space="0" w:color="808080"/>
            </w:tcBorders>
            <w:shd w:val="clear" w:color="auto" w:fill="auto"/>
            <w:vAlign w:val="bottom"/>
          </w:tcPr>
          <w:p w14:paraId="73968322"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1</w:t>
            </w:r>
          </w:p>
        </w:tc>
        <w:tc>
          <w:tcPr>
            <w:tcW w:w="337" w:type="dxa"/>
            <w:tcBorders>
              <w:top w:val="single" w:sz="4" w:space="0" w:color="808080"/>
              <w:bottom w:val="single" w:sz="4" w:space="0" w:color="808080"/>
            </w:tcBorders>
            <w:shd w:val="clear" w:color="auto" w:fill="auto"/>
            <w:vAlign w:val="bottom"/>
          </w:tcPr>
          <w:p w14:paraId="70319540" w14:textId="77777777" w:rsidR="00367546" w:rsidRPr="00060DA8" w:rsidRDefault="00367546" w:rsidP="00F466E2">
            <w:pPr>
              <w:snapToGrid w:val="0"/>
              <w:rPr>
                <w:rFonts w:ascii="Wingdings" w:hAnsi="Wingdings"/>
                <w:sz w:val="21"/>
                <w:szCs w:val="21"/>
                <w:lang w:val="en-GB"/>
              </w:rPr>
            </w:pPr>
            <w:r w:rsidRPr="00060DA8">
              <w:rPr>
                <w:rFonts w:ascii="Wingdings" w:hAnsi="Wingdings"/>
                <w:sz w:val="21"/>
                <w:szCs w:val="21"/>
                <w:lang w:val="en-GB"/>
              </w:rPr>
              <w:t></w:t>
            </w:r>
          </w:p>
        </w:tc>
        <w:tc>
          <w:tcPr>
            <w:tcW w:w="1301" w:type="dxa"/>
            <w:tcBorders>
              <w:top w:val="single" w:sz="4" w:space="0" w:color="808080"/>
              <w:bottom w:val="single" w:sz="4" w:space="0" w:color="808080"/>
            </w:tcBorders>
            <w:shd w:val="clear" w:color="auto" w:fill="auto"/>
            <w:vAlign w:val="bottom"/>
          </w:tcPr>
          <w:p w14:paraId="3937B9A7" w14:textId="77777777" w:rsidR="00367546" w:rsidRPr="00060DA8" w:rsidRDefault="00367546" w:rsidP="00F466E2">
            <w:pPr>
              <w:snapToGrid w:val="0"/>
              <w:rPr>
                <w:rFonts w:ascii="Arial" w:hAnsi="Arial" w:cs="Arial"/>
                <w:sz w:val="21"/>
                <w:szCs w:val="21"/>
                <w:lang w:val="en-GB"/>
              </w:rPr>
            </w:pPr>
            <w:r w:rsidRPr="00060DA8">
              <w:rPr>
                <w:rFonts w:ascii="Arial" w:hAnsi="Arial" w:cs="Arial"/>
                <w:sz w:val="21"/>
                <w:szCs w:val="21"/>
                <w:lang w:val="en-GB"/>
              </w:rPr>
              <w:t>Yes</w:t>
            </w:r>
            <w:r w:rsidRPr="00060DA8">
              <w:rPr>
                <w:rFonts w:ascii="Arial" w:hAnsi="Arial" w:cs="Arial"/>
                <w:sz w:val="21"/>
                <w:szCs w:val="21"/>
                <w:lang w:val="en-GB"/>
              </w:rPr>
              <w:tab/>
            </w:r>
          </w:p>
        </w:tc>
        <w:tc>
          <w:tcPr>
            <w:tcW w:w="2087" w:type="dxa"/>
            <w:gridSpan w:val="2"/>
            <w:tcBorders>
              <w:top w:val="single" w:sz="4" w:space="0" w:color="808080"/>
              <w:left w:val="single" w:sz="4" w:space="0" w:color="808080"/>
            </w:tcBorders>
            <w:shd w:val="clear" w:color="auto" w:fill="auto"/>
          </w:tcPr>
          <w:p w14:paraId="29DA09D2" w14:textId="77777777" w:rsidR="00367546" w:rsidRPr="00060DA8" w:rsidRDefault="00367546" w:rsidP="00F466E2">
            <w:pPr>
              <w:snapToGrid w:val="0"/>
              <w:rPr>
                <w:rFonts w:ascii="Arial" w:hAnsi="Arial" w:cs="Arial"/>
                <w:sz w:val="21"/>
                <w:szCs w:val="21"/>
                <w:lang w:val="en-GB"/>
              </w:rPr>
            </w:pPr>
          </w:p>
        </w:tc>
        <w:tc>
          <w:tcPr>
            <w:tcW w:w="1825" w:type="dxa"/>
            <w:gridSpan w:val="2"/>
            <w:tcBorders>
              <w:top w:val="single" w:sz="4" w:space="0" w:color="808080"/>
              <w:left w:val="single" w:sz="4" w:space="0" w:color="808080"/>
            </w:tcBorders>
            <w:shd w:val="clear" w:color="auto" w:fill="auto"/>
          </w:tcPr>
          <w:p w14:paraId="2CB78213" w14:textId="77777777" w:rsidR="00367546" w:rsidRPr="00060DA8" w:rsidRDefault="00367546" w:rsidP="00F466E2">
            <w:pPr>
              <w:snapToGrid w:val="0"/>
              <w:rPr>
                <w:rFonts w:ascii="Arial" w:hAnsi="Arial" w:cs="Arial"/>
                <w:sz w:val="21"/>
                <w:szCs w:val="21"/>
                <w:lang w:val="en-GB"/>
              </w:rPr>
            </w:pPr>
          </w:p>
        </w:tc>
        <w:tc>
          <w:tcPr>
            <w:tcW w:w="163" w:type="dxa"/>
            <w:tcBorders>
              <w:left w:val="single" w:sz="4" w:space="0" w:color="808080"/>
              <w:right w:val="single" w:sz="4" w:space="0" w:color="000000"/>
            </w:tcBorders>
            <w:shd w:val="clear" w:color="auto" w:fill="auto"/>
          </w:tcPr>
          <w:p w14:paraId="1705E301" w14:textId="77777777" w:rsidR="00367546" w:rsidRPr="00060DA8" w:rsidRDefault="00367546" w:rsidP="00F466E2">
            <w:pPr>
              <w:snapToGrid w:val="0"/>
              <w:rPr>
                <w:rFonts w:ascii="Arial" w:hAnsi="Arial" w:cs="Arial"/>
                <w:sz w:val="21"/>
                <w:szCs w:val="21"/>
                <w:lang w:val="en-GB"/>
              </w:rPr>
            </w:pPr>
          </w:p>
        </w:tc>
      </w:tr>
      <w:tr w:rsidR="00367546" w:rsidRPr="00060DA8" w14:paraId="135550F0" w14:textId="77777777" w:rsidTr="00367546">
        <w:trPr>
          <w:gridAfter w:val="4"/>
          <w:wAfter w:w="830" w:type="dxa"/>
          <w:trHeight w:val="210"/>
        </w:trPr>
        <w:tc>
          <w:tcPr>
            <w:tcW w:w="209" w:type="dxa"/>
            <w:tcBorders>
              <w:left w:val="single" w:sz="4" w:space="0" w:color="000000"/>
            </w:tcBorders>
            <w:shd w:val="clear" w:color="auto" w:fill="auto"/>
          </w:tcPr>
          <w:p w14:paraId="2143EE45" w14:textId="77777777" w:rsidR="00367546" w:rsidRPr="00060DA8" w:rsidRDefault="00367546" w:rsidP="00F466E2">
            <w:pPr>
              <w:snapToGrid w:val="0"/>
              <w:rPr>
                <w:rFonts w:ascii="Arial" w:hAnsi="Arial" w:cs="Arial"/>
                <w:lang w:val="en-GB"/>
              </w:rPr>
            </w:pPr>
          </w:p>
        </w:tc>
        <w:tc>
          <w:tcPr>
            <w:tcW w:w="336" w:type="dxa"/>
            <w:tcBorders>
              <w:bottom w:val="single" w:sz="4" w:space="0" w:color="808080"/>
            </w:tcBorders>
            <w:shd w:val="clear" w:color="auto" w:fill="auto"/>
          </w:tcPr>
          <w:p w14:paraId="461890F4" w14:textId="77777777" w:rsidR="00367546" w:rsidRPr="00060DA8" w:rsidRDefault="00367546" w:rsidP="00F466E2">
            <w:pPr>
              <w:snapToGrid w:val="0"/>
              <w:rPr>
                <w:rFonts w:ascii="Arial" w:hAnsi="Arial" w:cs="Arial"/>
                <w:lang w:val="en-GB"/>
              </w:rPr>
            </w:pPr>
          </w:p>
        </w:tc>
        <w:tc>
          <w:tcPr>
            <w:tcW w:w="1159" w:type="dxa"/>
            <w:vMerge/>
            <w:tcBorders>
              <w:top w:val="single" w:sz="4" w:space="0" w:color="000000"/>
              <w:left w:val="single" w:sz="4" w:space="0" w:color="808080"/>
              <w:bottom w:val="single" w:sz="4" w:space="0" w:color="808080"/>
            </w:tcBorders>
            <w:shd w:val="clear" w:color="auto" w:fill="D9D9D9"/>
          </w:tcPr>
          <w:p w14:paraId="377DA9D9" w14:textId="77777777" w:rsidR="00367546" w:rsidRPr="00060DA8" w:rsidRDefault="00367546" w:rsidP="00F466E2">
            <w:pPr>
              <w:snapToGrid w:val="0"/>
              <w:rPr>
                <w:rFonts w:ascii="Arial" w:hAnsi="Arial" w:cs="Arial"/>
                <w:lang w:val="en-GB"/>
              </w:rPr>
            </w:pPr>
          </w:p>
        </w:tc>
        <w:tc>
          <w:tcPr>
            <w:tcW w:w="343" w:type="dxa"/>
            <w:tcBorders>
              <w:top w:val="single" w:sz="4" w:space="0" w:color="808080"/>
              <w:left w:val="single" w:sz="4" w:space="0" w:color="808080"/>
              <w:bottom w:val="single" w:sz="4" w:space="0" w:color="808080"/>
            </w:tcBorders>
            <w:shd w:val="clear" w:color="auto" w:fill="auto"/>
            <w:vAlign w:val="bottom"/>
          </w:tcPr>
          <w:p w14:paraId="6AE9AF10"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0</w:t>
            </w:r>
          </w:p>
        </w:tc>
        <w:tc>
          <w:tcPr>
            <w:tcW w:w="337" w:type="dxa"/>
            <w:tcBorders>
              <w:top w:val="single" w:sz="4" w:space="0" w:color="808080"/>
              <w:bottom w:val="single" w:sz="4" w:space="0" w:color="808080"/>
            </w:tcBorders>
            <w:shd w:val="clear" w:color="auto" w:fill="auto"/>
            <w:vAlign w:val="center"/>
          </w:tcPr>
          <w:p w14:paraId="21EDF2B9" w14:textId="77777777" w:rsidR="00367546" w:rsidRPr="00060DA8" w:rsidRDefault="00367546" w:rsidP="00F466E2">
            <w:pPr>
              <w:snapToGrid w:val="0"/>
              <w:rPr>
                <w:rFonts w:ascii="Wingdings" w:hAnsi="Wingdings"/>
                <w:sz w:val="21"/>
                <w:szCs w:val="21"/>
                <w:lang w:val="en-GB"/>
              </w:rPr>
            </w:pPr>
            <w:r w:rsidRPr="00060DA8">
              <w:rPr>
                <w:rFonts w:ascii="Wingdings" w:hAnsi="Wingdings"/>
                <w:sz w:val="21"/>
                <w:szCs w:val="21"/>
                <w:lang w:val="en-GB"/>
              </w:rPr>
              <w:t></w:t>
            </w:r>
          </w:p>
        </w:tc>
        <w:tc>
          <w:tcPr>
            <w:tcW w:w="1301" w:type="dxa"/>
            <w:tcBorders>
              <w:bottom w:val="single" w:sz="4" w:space="0" w:color="808080"/>
            </w:tcBorders>
            <w:shd w:val="clear" w:color="auto" w:fill="auto"/>
            <w:vAlign w:val="center"/>
          </w:tcPr>
          <w:p w14:paraId="40856B10" w14:textId="77777777" w:rsidR="00367546" w:rsidRPr="00060DA8" w:rsidRDefault="00367546" w:rsidP="008B6417">
            <w:pPr>
              <w:snapToGrid w:val="0"/>
              <w:rPr>
                <w:rFonts w:ascii="Arial" w:hAnsi="Arial" w:cs="Arial"/>
                <w:b/>
                <w:color w:val="FF0000"/>
                <w:sz w:val="20"/>
                <w:szCs w:val="20"/>
                <w:lang w:val="en-GB"/>
              </w:rPr>
            </w:pPr>
            <w:proofErr w:type="spellStart"/>
            <w:r w:rsidRPr="00060DA8">
              <w:rPr>
                <w:rFonts w:ascii="Arial" w:hAnsi="Arial" w:cs="Arial"/>
                <w:sz w:val="21"/>
                <w:szCs w:val="21"/>
                <w:lang w:val="en-GB"/>
              </w:rPr>
              <w:t>No</w:t>
            </w:r>
            <w:r w:rsidRPr="00060DA8">
              <w:rPr>
                <w:rFonts w:ascii="Arial" w:hAnsi="Arial" w:cs="Arial"/>
                <w:b/>
                <w:color w:val="FF0000"/>
                <w:sz w:val="22"/>
                <w:szCs w:val="22"/>
                <w:lang w:val="en-GB"/>
              </w:rPr>
              <w:t>q</w:t>
            </w:r>
            <w:proofErr w:type="spellEnd"/>
            <w:r w:rsidRPr="00060DA8">
              <w:rPr>
                <w:rFonts w:ascii="Arial" w:hAnsi="Arial" w:cs="Arial"/>
                <w:b/>
                <w:color w:val="FF0000"/>
                <w:sz w:val="22"/>
                <w:szCs w:val="22"/>
                <w:lang w:val="en-GB"/>
              </w:rPr>
              <w:t>. 55.2</w:t>
            </w:r>
          </w:p>
        </w:tc>
        <w:tc>
          <w:tcPr>
            <w:tcW w:w="2087" w:type="dxa"/>
            <w:gridSpan w:val="2"/>
            <w:tcBorders>
              <w:left w:val="single" w:sz="4" w:space="0" w:color="808080"/>
              <w:bottom w:val="single" w:sz="4" w:space="0" w:color="808080"/>
            </w:tcBorders>
            <w:shd w:val="clear" w:color="auto" w:fill="auto"/>
          </w:tcPr>
          <w:p w14:paraId="59692611"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______________</w:t>
            </w:r>
          </w:p>
        </w:tc>
        <w:tc>
          <w:tcPr>
            <w:tcW w:w="1825" w:type="dxa"/>
            <w:gridSpan w:val="2"/>
            <w:tcBorders>
              <w:left w:val="single" w:sz="4" w:space="0" w:color="808080"/>
              <w:bottom w:val="single" w:sz="4" w:space="0" w:color="808080"/>
            </w:tcBorders>
            <w:shd w:val="clear" w:color="auto" w:fill="auto"/>
          </w:tcPr>
          <w:p w14:paraId="31E6518A" w14:textId="77777777" w:rsidR="00367546" w:rsidRPr="00060DA8" w:rsidRDefault="00367546" w:rsidP="00F466E2">
            <w:pPr>
              <w:snapToGrid w:val="0"/>
              <w:rPr>
                <w:rFonts w:ascii="Arial" w:hAnsi="Arial" w:cs="Arial"/>
                <w:sz w:val="21"/>
                <w:szCs w:val="21"/>
                <w:lang w:val="en-GB"/>
              </w:rPr>
            </w:pPr>
            <w:r w:rsidRPr="00060DA8">
              <w:rPr>
                <w:rFonts w:ascii="Arial" w:hAnsi="Arial" w:cs="Arial"/>
                <w:sz w:val="21"/>
                <w:szCs w:val="21"/>
                <w:lang w:val="en-GB"/>
              </w:rPr>
              <w:t>______________</w:t>
            </w:r>
          </w:p>
        </w:tc>
        <w:tc>
          <w:tcPr>
            <w:tcW w:w="163" w:type="dxa"/>
            <w:tcBorders>
              <w:left w:val="single" w:sz="4" w:space="0" w:color="808080"/>
              <w:right w:val="single" w:sz="4" w:space="0" w:color="000000"/>
            </w:tcBorders>
            <w:shd w:val="clear" w:color="auto" w:fill="auto"/>
          </w:tcPr>
          <w:p w14:paraId="6BD2DC2B" w14:textId="77777777" w:rsidR="00367546" w:rsidRPr="00060DA8" w:rsidRDefault="00367546" w:rsidP="00F466E2">
            <w:pPr>
              <w:snapToGrid w:val="0"/>
              <w:rPr>
                <w:rFonts w:ascii="Arial" w:hAnsi="Arial" w:cs="Arial"/>
                <w:sz w:val="21"/>
                <w:szCs w:val="21"/>
                <w:lang w:val="en-GB"/>
              </w:rPr>
            </w:pPr>
          </w:p>
        </w:tc>
      </w:tr>
      <w:tr w:rsidR="00367546" w:rsidRPr="00060DA8" w14:paraId="5BF69248" w14:textId="77777777" w:rsidTr="00367546">
        <w:trPr>
          <w:gridAfter w:val="2"/>
          <w:wAfter w:w="500" w:type="dxa"/>
          <w:trHeight w:val="204"/>
        </w:trPr>
        <w:tc>
          <w:tcPr>
            <w:tcW w:w="209" w:type="dxa"/>
            <w:tcBorders>
              <w:left w:val="single" w:sz="4" w:space="0" w:color="000000"/>
            </w:tcBorders>
            <w:shd w:val="clear" w:color="auto" w:fill="auto"/>
          </w:tcPr>
          <w:p w14:paraId="4B0ECFA5" w14:textId="77777777" w:rsidR="00367546" w:rsidRPr="00060DA8" w:rsidRDefault="00367546" w:rsidP="00F466E2">
            <w:pPr>
              <w:snapToGrid w:val="0"/>
              <w:rPr>
                <w:rFonts w:ascii="Arial" w:hAnsi="Arial" w:cs="Arial"/>
                <w:b/>
                <w:color w:val="FFFFFF"/>
                <w:lang w:val="en-GB"/>
              </w:rPr>
            </w:pPr>
          </w:p>
        </w:tc>
        <w:tc>
          <w:tcPr>
            <w:tcW w:w="336" w:type="dxa"/>
            <w:tcBorders>
              <w:top w:val="single" w:sz="4" w:space="0" w:color="808080"/>
            </w:tcBorders>
            <w:shd w:val="clear" w:color="auto" w:fill="595959"/>
          </w:tcPr>
          <w:p w14:paraId="1240B939" w14:textId="77777777" w:rsidR="00367546" w:rsidRPr="00060DA8" w:rsidRDefault="00367546" w:rsidP="00F466E2">
            <w:pPr>
              <w:snapToGrid w:val="0"/>
              <w:rPr>
                <w:rFonts w:ascii="Arial" w:hAnsi="Arial" w:cs="Arial"/>
                <w:b/>
                <w:color w:val="FFFFFF"/>
                <w:lang w:val="en-GB"/>
              </w:rPr>
            </w:pPr>
            <w:r w:rsidRPr="00060DA8">
              <w:rPr>
                <w:rFonts w:ascii="Arial" w:hAnsi="Arial" w:cs="Arial"/>
                <w:b/>
                <w:color w:val="FFFFFF"/>
                <w:sz w:val="22"/>
                <w:szCs w:val="22"/>
                <w:lang w:val="en-GB"/>
              </w:rPr>
              <w:t xml:space="preserve">2. </w:t>
            </w:r>
          </w:p>
        </w:tc>
        <w:tc>
          <w:tcPr>
            <w:tcW w:w="1159" w:type="dxa"/>
            <w:vMerge w:val="restart"/>
            <w:tcBorders>
              <w:top w:val="single" w:sz="4" w:space="0" w:color="808080"/>
              <w:left w:val="single" w:sz="4" w:space="0" w:color="808080"/>
              <w:bottom w:val="single" w:sz="4" w:space="0" w:color="000000"/>
            </w:tcBorders>
            <w:shd w:val="clear" w:color="auto" w:fill="D9D9D9"/>
          </w:tcPr>
          <w:p w14:paraId="580E6FBC" w14:textId="77777777" w:rsidR="00367546" w:rsidRPr="00060DA8" w:rsidRDefault="00367546" w:rsidP="00F466E2">
            <w:pPr>
              <w:snapToGrid w:val="0"/>
              <w:rPr>
                <w:rFonts w:ascii="Arial" w:hAnsi="Arial" w:cs="Arial"/>
                <w:lang w:val="en-GB"/>
              </w:rPr>
            </w:pPr>
            <w:r w:rsidRPr="00060DA8">
              <w:rPr>
                <w:rFonts w:ascii="Arial" w:hAnsi="Arial" w:cs="Arial"/>
                <w:sz w:val="22"/>
                <w:szCs w:val="22"/>
                <w:lang w:val="en-GB"/>
              </w:rPr>
              <w:t>Wife</w:t>
            </w:r>
          </w:p>
        </w:tc>
        <w:tc>
          <w:tcPr>
            <w:tcW w:w="343" w:type="dxa"/>
            <w:tcBorders>
              <w:top w:val="single" w:sz="4" w:space="0" w:color="808080"/>
              <w:left w:val="single" w:sz="4" w:space="0" w:color="808080"/>
              <w:bottom w:val="single" w:sz="4" w:space="0" w:color="808080"/>
            </w:tcBorders>
            <w:shd w:val="clear" w:color="auto" w:fill="auto"/>
            <w:vAlign w:val="bottom"/>
          </w:tcPr>
          <w:p w14:paraId="3CE169B2"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1</w:t>
            </w:r>
          </w:p>
        </w:tc>
        <w:tc>
          <w:tcPr>
            <w:tcW w:w="337" w:type="dxa"/>
            <w:tcBorders>
              <w:top w:val="single" w:sz="4" w:space="0" w:color="808080"/>
              <w:bottom w:val="single" w:sz="4" w:space="0" w:color="808080"/>
            </w:tcBorders>
            <w:shd w:val="clear" w:color="auto" w:fill="auto"/>
            <w:vAlign w:val="bottom"/>
          </w:tcPr>
          <w:p w14:paraId="2EA0A8CF" w14:textId="77777777" w:rsidR="00367546" w:rsidRPr="00060DA8" w:rsidRDefault="00367546" w:rsidP="00F466E2">
            <w:pPr>
              <w:snapToGrid w:val="0"/>
              <w:rPr>
                <w:rFonts w:ascii="Wingdings" w:hAnsi="Wingdings"/>
                <w:sz w:val="21"/>
                <w:szCs w:val="21"/>
                <w:lang w:val="en-GB"/>
              </w:rPr>
            </w:pPr>
            <w:r w:rsidRPr="00060DA8">
              <w:rPr>
                <w:rFonts w:ascii="Wingdings" w:hAnsi="Wingdings"/>
                <w:sz w:val="21"/>
                <w:szCs w:val="21"/>
                <w:lang w:val="en-GB"/>
              </w:rPr>
              <w:t></w:t>
            </w:r>
          </w:p>
        </w:tc>
        <w:tc>
          <w:tcPr>
            <w:tcW w:w="1301" w:type="dxa"/>
            <w:tcBorders>
              <w:top w:val="single" w:sz="4" w:space="0" w:color="808080"/>
              <w:bottom w:val="single" w:sz="4" w:space="0" w:color="808080"/>
            </w:tcBorders>
            <w:shd w:val="clear" w:color="auto" w:fill="auto"/>
            <w:vAlign w:val="bottom"/>
          </w:tcPr>
          <w:p w14:paraId="6478CA30" w14:textId="77777777" w:rsidR="00367546" w:rsidRPr="00060DA8" w:rsidRDefault="00367546" w:rsidP="00F466E2">
            <w:pPr>
              <w:snapToGrid w:val="0"/>
              <w:rPr>
                <w:rFonts w:ascii="Arial" w:hAnsi="Arial" w:cs="Arial"/>
                <w:sz w:val="21"/>
                <w:szCs w:val="21"/>
                <w:lang w:val="en-GB"/>
              </w:rPr>
            </w:pPr>
            <w:r w:rsidRPr="00060DA8">
              <w:rPr>
                <w:rFonts w:ascii="Arial" w:hAnsi="Arial" w:cs="Arial"/>
                <w:sz w:val="21"/>
                <w:szCs w:val="21"/>
                <w:lang w:val="en-GB"/>
              </w:rPr>
              <w:t>Yes</w:t>
            </w:r>
            <w:r w:rsidRPr="00060DA8">
              <w:rPr>
                <w:rFonts w:ascii="Arial" w:hAnsi="Arial" w:cs="Arial"/>
                <w:sz w:val="21"/>
                <w:szCs w:val="21"/>
                <w:lang w:val="en-GB"/>
              </w:rPr>
              <w:tab/>
            </w:r>
          </w:p>
        </w:tc>
        <w:tc>
          <w:tcPr>
            <w:tcW w:w="2087" w:type="dxa"/>
            <w:gridSpan w:val="2"/>
            <w:tcBorders>
              <w:top w:val="single" w:sz="4" w:space="0" w:color="808080"/>
              <w:left w:val="single" w:sz="4" w:space="0" w:color="808080"/>
            </w:tcBorders>
            <w:shd w:val="clear" w:color="auto" w:fill="auto"/>
          </w:tcPr>
          <w:p w14:paraId="08F18E19" w14:textId="77777777" w:rsidR="00367546" w:rsidRPr="00060DA8" w:rsidRDefault="00367546" w:rsidP="00F466E2">
            <w:pPr>
              <w:snapToGrid w:val="0"/>
              <w:rPr>
                <w:rFonts w:ascii="Arial" w:hAnsi="Arial" w:cs="Arial"/>
                <w:sz w:val="21"/>
                <w:szCs w:val="21"/>
                <w:lang w:val="en-GB"/>
              </w:rPr>
            </w:pPr>
          </w:p>
        </w:tc>
        <w:tc>
          <w:tcPr>
            <w:tcW w:w="1825" w:type="dxa"/>
            <w:gridSpan w:val="2"/>
            <w:tcBorders>
              <w:top w:val="single" w:sz="4" w:space="0" w:color="808080"/>
              <w:left w:val="single" w:sz="4" w:space="0" w:color="808080"/>
            </w:tcBorders>
            <w:shd w:val="clear" w:color="auto" w:fill="auto"/>
          </w:tcPr>
          <w:p w14:paraId="35E515D2" w14:textId="77777777" w:rsidR="00367546" w:rsidRPr="00060DA8" w:rsidRDefault="00367546" w:rsidP="00F466E2">
            <w:pPr>
              <w:snapToGrid w:val="0"/>
              <w:rPr>
                <w:rFonts w:ascii="Arial" w:hAnsi="Arial" w:cs="Arial"/>
                <w:sz w:val="21"/>
                <w:szCs w:val="21"/>
                <w:lang w:val="en-GB"/>
              </w:rPr>
            </w:pPr>
          </w:p>
        </w:tc>
        <w:tc>
          <w:tcPr>
            <w:tcW w:w="330" w:type="dxa"/>
            <w:gridSpan w:val="2"/>
            <w:tcBorders>
              <w:top w:val="single" w:sz="4" w:space="0" w:color="000000" w:themeColor="text1"/>
              <w:left w:val="nil"/>
              <w:right w:val="single" w:sz="4" w:space="0" w:color="808080"/>
            </w:tcBorders>
          </w:tcPr>
          <w:p w14:paraId="3082F0BB" w14:textId="77777777" w:rsidR="00367546" w:rsidRPr="00060DA8" w:rsidRDefault="00367546" w:rsidP="00F466E2">
            <w:pPr>
              <w:snapToGrid w:val="0"/>
              <w:rPr>
                <w:rFonts w:ascii="Arial" w:hAnsi="Arial" w:cs="Arial"/>
                <w:sz w:val="21"/>
                <w:szCs w:val="21"/>
                <w:lang w:val="en-GB"/>
              </w:rPr>
            </w:pPr>
          </w:p>
        </w:tc>
        <w:tc>
          <w:tcPr>
            <w:tcW w:w="163" w:type="dxa"/>
            <w:tcBorders>
              <w:left w:val="single" w:sz="4" w:space="0" w:color="808080"/>
              <w:right w:val="single" w:sz="4" w:space="0" w:color="000000"/>
            </w:tcBorders>
            <w:shd w:val="clear" w:color="auto" w:fill="auto"/>
          </w:tcPr>
          <w:p w14:paraId="2A5A0ECD" w14:textId="77777777" w:rsidR="00367546" w:rsidRPr="00060DA8" w:rsidRDefault="00367546" w:rsidP="00F466E2">
            <w:pPr>
              <w:snapToGrid w:val="0"/>
              <w:rPr>
                <w:rFonts w:ascii="Arial" w:hAnsi="Arial" w:cs="Arial"/>
                <w:sz w:val="21"/>
                <w:szCs w:val="21"/>
                <w:lang w:val="en-GB"/>
              </w:rPr>
            </w:pPr>
          </w:p>
        </w:tc>
      </w:tr>
      <w:tr w:rsidR="00367546" w:rsidRPr="00060DA8" w14:paraId="511A0BD8" w14:textId="77777777" w:rsidTr="00367546">
        <w:trPr>
          <w:gridAfter w:val="2"/>
          <w:wAfter w:w="500" w:type="dxa"/>
          <w:trHeight w:val="210"/>
        </w:trPr>
        <w:tc>
          <w:tcPr>
            <w:tcW w:w="209" w:type="dxa"/>
            <w:tcBorders>
              <w:left w:val="single" w:sz="4" w:space="0" w:color="000000"/>
            </w:tcBorders>
            <w:shd w:val="clear" w:color="auto" w:fill="auto"/>
          </w:tcPr>
          <w:p w14:paraId="1D56BCC2" w14:textId="77777777" w:rsidR="00367546" w:rsidRPr="00060DA8" w:rsidRDefault="00367546" w:rsidP="00F466E2">
            <w:pPr>
              <w:snapToGrid w:val="0"/>
              <w:rPr>
                <w:rFonts w:ascii="Arial" w:hAnsi="Arial" w:cs="Arial"/>
                <w:lang w:val="en-GB"/>
              </w:rPr>
            </w:pPr>
          </w:p>
        </w:tc>
        <w:tc>
          <w:tcPr>
            <w:tcW w:w="336" w:type="dxa"/>
            <w:shd w:val="clear" w:color="auto" w:fill="auto"/>
          </w:tcPr>
          <w:p w14:paraId="239427D5" w14:textId="77777777" w:rsidR="00367546" w:rsidRPr="00060DA8" w:rsidRDefault="00367546" w:rsidP="00F466E2">
            <w:pPr>
              <w:snapToGrid w:val="0"/>
              <w:rPr>
                <w:rFonts w:ascii="Arial" w:hAnsi="Arial" w:cs="Arial"/>
                <w:lang w:val="en-GB"/>
              </w:rPr>
            </w:pPr>
          </w:p>
        </w:tc>
        <w:tc>
          <w:tcPr>
            <w:tcW w:w="1159" w:type="dxa"/>
            <w:vMerge/>
            <w:tcBorders>
              <w:top w:val="single" w:sz="4" w:space="0" w:color="000000"/>
              <w:left w:val="single" w:sz="4" w:space="0" w:color="808080"/>
              <w:bottom w:val="single" w:sz="4" w:space="0" w:color="808080"/>
            </w:tcBorders>
            <w:shd w:val="clear" w:color="auto" w:fill="D9D9D9"/>
          </w:tcPr>
          <w:p w14:paraId="05C8E98E" w14:textId="77777777" w:rsidR="00367546" w:rsidRPr="00060DA8" w:rsidRDefault="00367546" w:rsidP="00F466E2">
            <w:pPr>
              <w:snapToGrid w:val="0"/>
              <w:rPr>
                <w:rFonts w:ascii="Arial" w:hAnsi="Arial" w:cs="Arial"/>
                <w:lang w:val="en-GB"/>
              </w:rPr>
            </w:pPr>
          </w:p>
        </w:tc>
        <w:tc>
          <w:tcPr>
            <w:tcW w:w="343" w:type="dxa"/>
            <w:tcBorders>
              <w:top w:val="single" w:sz="4" w:space="0" w:color="808080"/>
              <w:left w:val="single" w:sz="4" w:space="0" w:color="808080"/>
              <w:bottom w:val="single" w:sz="4" w:space="0" w:color="808080"/>
            </w:tcBorders>
            <w:shd w:val="clear" w:color="auto" w:fill="auto"/>
            <w:vAlign w:val="bottom"/>
          </w:tcPr>
          <w:p w14:paraId="07B49188"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0</w:t>
            </w:r>
          </w:p>
        </w:tc>
        <w:tc>
          <w:tcPr>
            <w:tcW w:w="337" w:type="dxa"/>
            <w:tcBorders>
              <w:top w:val="single" w:sz="4" w:space="0" w:color="808080"/>
              <w:bottom w:val="single" w:sz="4" w:space="0" w:color="808080"/>
            </w:tcBorders>
            <w:shd w:val="clear" w:color="auto" w:fill="auto"/>
            <w:vAlign w:val="center"/>
          </w:tcPr>
          <w:p w14:paraId="353FB093" w14:textId="77777777" w:rsidR="00367546" w:rsidRPr="00060DA8" w:rsidRDefault="00367546" w:rsidP="00F466E2">
            <w:pPr>
              <w:snapToGrid w:val="0"/>
              <w:rPr>
                <w:rFonts w:ascii="Wingdings" w:hAnsi="Wingdings"/>
                <w:sz w:val="21"/>
                <w:szCs w:val="21"/>
                <w:lang w:val="en-GB"/>
              </w:rPr>
            </w:pPr>
            <w:r w:rsidRPr="00060DA8">
              <w:rPr>
                <w:rFonts w:ascii="Wingdings" w:hAnsi="Wingdings"/>
                <w:sz w:val="21"/>
                <w:szCs w:val="21"/>
                <w:lang w:val="en-GB"/>
              </w:rPr>
              <w:t></w:t>
            </w:r>
          </w:p>
        </w:tc>
        <w:tc>
          <w:tcPr>
            <w:tcW w:w="1301" w:type="dxa"/>
            <w:tcBorders>
              <w:top w:val="single" w:sz="4" w:space="0" w:color="808080"/>
              <w:bottom w:val="single" w:sz="4" w:space="0" w:color="808080"/>
            </w:tcBorders>
            <w:shd w:val="clear" w:color="auto" w:fill="auto"/>
            <w:vAlign w:val="center"/>
          </w:tcPr>
          <w:p w14:paraId="6765CAA5" w14:textId="77777777" w:rsidR="00367546" w:rsidRPr="00060DA8" w:rsidRDefault="00367546" w:rsidP="00F466E2">
            <w:pPr>
              <w:snapToGrid w:val="0"/>
              <w:rPr>
                <w:rFonts w:ascii="Arial" w:hAnsi="Arial" w:cs="Arial"/>
                <w:b/>
                <w:sz w:val="20"/>
                <w:szCs w:val="20"/>
                <w:lang w:val="en-GB"/>
              </w:rPr>
            </w:pPr>
            <w:proofErr w:type="spellStart"/>
            <w:r w:rsidRPr="00060DA8">
              <w:rPr>
                <w:rFonts w:ascii="Arial" w:hAnsi="Arial" w:cs="Arial"/>
                <w:sz w:val="21"/>
                <w:szCs w:val="21"/>
                <w:lang w:val="en-GB"/>
              </w:rPr>
              <w:t>No</w:t>
            </w:r>
            <w:r w:rsidRPr="00060DA8">
              <w:rPr>
                <w:rFonts w:ascii="Arial" w:hAnsi="Arial" w:cs="Arial"/>
                <w:b/>
                <w:color w:val="FF0000"/>
                <w:sz w:val="22"/>
                <w:szCs w:val="22"/>
                <w:lang w:val="en-GB"/>
              </w:rPr>
              <w:t>q</w:t>
            </w:r>
            <w:proofErr w:type="spellEnd"/>
            <w:r w:rsidRPr="00060DA8">
              <w:rPr>
                <w:rFonts w:ascii="Arial" w:hAnsi="Arial" w:cs="Arial"/>
                <w:b/>
                <w:color w:val="FF0000"/>
                <w:sz w:val="22"/>
                <w:szCs w:val="22"/>
                <w:lang w:val="en-GB"/>
              </w:rPr>
              <w:t>. 58</w:t>
            </w:r>
          </w:p>
        </w:tc>
        <w:tc>
          <w:tcPr>
            <w:tcW w:w="2087" w:type="dxa"/>
            <w:gridSpan w:val="2"/>
            <w:tcBorders>
              <w:left w:val="single" w:sz="4" w:space="0" w:color="808080"/>
              <w:bottom w:val="single" w:sz="4" w:space="0" w:color="808080"/>
            </w:tcBorders>
            <w:shd w:val="clear" w:color="auto" w:fill="auto"/>
          </w:tcPr>
          <w:p w14:paraId="471C1493" w14:textId="77777777" w:rsidR="00367546" w:rsidRPr="00060DA8" w:rsidRDefault="00367546" w:rsidP="00F466E2">
            <w:pPr>
              <w:snapToGrid w:val="0"/>
              <w:jc w:val="center"/>
              <w:rPr>
                <w:rFonts w:ascii="Arial" w:hAnsi="Arial" w:cs="Arial"/>
                <w:sz w:val="21"/>
                <w:szCs w:val="21"/>
                <w:lang w:val="en-GB"/>
              </w:rPr>
            </w:pPr>
            <w:r w:rsidRPr="00060DA8">
              <w:rPr>
                <w:rFonts w:ascii="Arial" w:hAnsi="Arial" w:cs="Arial"/>
                <w:sz w:val="21"/>
                <w:szCs w:val="21"/>
                <w:lang w:val="en-GB"/>
              </w:rPr>
              <w:t>______________</w:t>
            </w:r>
          </w:p>
        </w:tc>
        <w:tc>
          <w:tcPr>
            <w:tcW w:w="1825" w:type="dxa"/>
            <w:gridSpan w:val="2"/>
            <w:tcBorders>
              <w:left w:val="single" w:sz="4" w:space="0" w:color="808080"/>
              <w:bottom w:val="single" w:sz="4" w:space="0" w:color="808080"/>
            </w:tcBorders>
            <w:shd w:val="clear" w:color="auto" w:fill="auto"/>
          </w:tcPr>
          <w:p w14:paraId="1B4E362D" w14:textId="77777777" w:rsidR="00367546" w:rsidRPr="00060DA8" w:rsidRDefault="00367546" w:rsidP="00F466E2">
            <w:pPr>
              <w:snapToGrid w:val="0"/>
              <w:rPr>
                <w:rFonts w:ascii="Arial" w:hAnsi="Arial" w:cs="Arial"/>
                <w:sz w:val="21"/>
                <w:szCs w:val="21"/>
                <w:lang w:val="en-GB"/>
              </w:rPr>
            </w:pPr>
            <w:r w:rsidRPr="00060DA8">
              <w:rPr>
                <w:rFonts w:ascii="Arial" w:hAnsi="Arial" w:cs="Arial"/>
                <w:sz w:val="21"/>
                <w:szCs w:val="21"/>
                <w:lang w:val="en-GB"/>
              </w:rPr>
              <w:t>______________</w:t>
            </w:r>
          </w:p>
        </w:tc>
        <w:tc>
          <w:tcPr>
            <w:tcW w:w="493" w:type="dxa"/>
            <w:gridSpan w:val="3"/>
            <w:tcBorders>
              <w:right w:val="single" w:sz="4" w:space="0" w:color="000000" w:themeColor="text1"/>
            </w:tcBorders>
            <w:shd w:val="clear" w:color="auto" w:fill="auto"/>
          </w:tcPr>
          <w:p w14:paraId="22812FF8" w14:textId="77777777" w:rsidR="00367546" w:rsidRPr="00060DA8" w:rsidRDefault="00367546" w:rsidP="00F466E2">
            <w:pPr>
              <w:snapToGrid w:val="0"/>
              <w:rPr>
                <w:rFonts w:ascii="Arial" w:hAnsi="Arial" w:cs="Arial"/>
                <w:sz w:val="21"/>
                <w:szCs w:val="21"/>
                <w:lang w:val="en-GB"/>
              </w:rPr>
            </w:pPr>
          </w:p>
        </w:tc>
      </w:tr>
      <w:tr w:rsidR="00367546" w:rsidRPr="00060DA8" w14:paraId="75D68F5A" w14:textId="77777777" w:rsidTr="00367546">
        <w:trPr>
          <w:gridAfter w:val="4"/>
          <w:wAfter w:w="830" w:type="dxa"/>
          <w:trHeight w:val="210"/>
        </w:trPr>
        <w:tc>
          <w:tcPr>
            <w:tcW w:w="209" w:type="dxa"/>
            <w:tcBorders>
              <w:left w:val="single" w:sz="4" w:space="0" w:color="000000"/>
              <w:bottom w:val="single" w:sz="4" w:space="0" w:color="000000"/>
            </w:tcBorders>
            <w:shd w:val="clear" w:color="auto" w:fill="auto"/>
          </w:tcPr>
          <w:p w14:paraId="6F4533A2" w14:textId="77777777" w:rsidR="00367546" w:rsidRPr="00060DA8" w:rsidRDefault="00367546" w:rsidP="00F466E2">
            <w:pPr>
              <w:snapToGrid w:val="0"/>
              <w:rPr>
                <w:rFonts w:ascii="Arial" w:hAnsi="Arial" w:cs="Arial"/>
                <w:lang w:val="en-GB"/>
              </w:rPr>
            </w:pPr>
          </w:p>
        </w:tc>
        <w:tc>
          <w:tcPr>
            <w:tcW w:w="336" w:type="dxa"/>
            <w:tcBorders>
              <w:bottom w:val="single" w:sz="4" w:space="0" w:color="000000"/>
            </w:tcBorders>
            <w:shd w:val="clear" w:color="auto" w:fill="auto"/>
          </w:tcPr>
          <w:p w14:paraId="4CDAC9B5" w14:textId="77777777" w:rsidR="00367546" w:rsidRPr="00060DA8" w:rsidRDefault="00367546" w:rsidP="00F466E2">
            <w:pPr>
              <w:snapToGrid w:val="0"/>
              <w:rPr>
                <w:rFonts w:ascii="Arial" w:hAnsi="Arial" w:cs="Arial"/>
                <w:lang w:val="en-GB"/>
              </w:rPr>
            </w:pPr>
          </w:p>
        </w:tc>
        <w:tc>
          <w:tcPr>
            <w:tcW w:w="1159" w:type="dxa"/>
            <w:tcBorders>
              <w:top w:val="single" w:sz="4" w:space="0" w:color="808080"/>
              <w:bottom w:val="single" w:sz="4" w:space="0" w:color="000000"/>
            </w:tcBorders>
            <w:shd w:val="clear" w:color="auto" w:fill="auto"/>
          </w:tcPr>
          <w:p w14:paraId="00790856" w14:textId="77777777" w:rsidR="00367546" w:rsidRPr="00060DA8" w:rsidRDefault="00367546" w:rsidP="00F466E2">
            <w:pPr>
              <w:snapToGrid w:val="0"/>
              <w:rPr>
                <w:rFonts w:ascii="Arial" w:hAnsi="Arial" w:cs="Arial"/>
                <w:lang w:val="en-GB"/>
              </w:rPr>
            </w:pPr>
          </w:p>
        </w:tc>
        <w:tc>
          <w:tcPr>
            <w:tcW w:w="343" w:type="dxa"/>
            <w:tcBorders>
              <w:top w:val="single" w:sz="4" w:space="0" w:color="808080"/>
              <w:bottom w:val="single" w:sz="4" w:space="0" w:color="000000"/>
            </w:tcBorders>
            <w:shd w:val="clear" w:color="auto" w:fill="auto"/>
          </w:tcPr>
          <w:p w14:paraId="3E418E14" w14:textId="77777777" w:rsidR="00367546" w:rsidRPr="00060DA8" w:rsidRDefault="00367546" w:rsidP="00F466E2">
            <w:pPr>
              <w:snapToGrid w:val="0"/>
              <w:rPr>
                <w:rFonts w:ascii="Arial" w:hAnsi="Arial" w:cs="Arial"/>
                <w:lang w:val="en-GB"/>
              </w:rPr>
            </w:pPr>
          </w:p>
        </w:tc>
        <w:tc>
          <w:tcPr>
            <w:tcW w:w="337" w:type="dxa"/>
            <w:tcBorders>
              <w:top w:val="single" w:sz="4" w:space="0" w:color="808080"/>
              <w:bottom w:val="single" w:sz="4" w:space="0" w:color="000000"/>
            </w:tcBorders>
            <w:shd w:val="clear" w:color="auto" w:fill="auto"/>
          </w:tcPr>
          <w:p w14:paraId="73F47001" w14:textId="77777777" w:rsidR="00367546" w:rsidRPr="00060DA8" w:rsidRDefault="00367546" w:rsidP="00F466E2">
            <w:pPr>
              <w:snapToGrid w:val="0"/>
              <w:rPr>
                <w:rFonts w:ascii="Arial" w:hAnsi="Arial" w:cs="Arial"/>
                <w:lang w:val="en-GB"/>
              </w:rPr>
            </w:pPr>
          </w:p>
        </w:tc>
        <w:tc>
          <w:tcPr>
            <w:tcW w:w="1301" w:type="dxa"/>
            <w:tcBorders>
              <w:top w:val="single" w:sz="4" w:space="0" w:color="808080"/>
              <w:bottom w:val="single" w:sz="4" w:space="0" w:color="000000"/>
            </w:tcBorders>
            <w:shd w:val="clear" w:color="auto" w:fill="auto"/>
          </w:tcPr>
          <w:p w14:paraId="0379BA66" w14:textId="77777777" w:rsidR="00367546" w:rsidRPr="00060DA8" w:rsidRDefault="00367546" w:rsidP="00F466E2">
            <w:pPr>
              <w:snapToGrid w:val="0"/>
              <w:rPr>
                <w:rFonts w:ascii="Arial" w:hAnsi="Arial" w:cs="Arial"/>
                <w:lang w:val="en-GB"/>
              </w:rPr>
            </w:pPr>
          </w:p>
        </w:tc>
        <w:tc>
          <w:tcPr>
            <w:tcW w:w="2087" w:type="dxa"/>
            <w:gridSpan w:val="2"/>
            <w:tcBorders>
              <w:top w:val="single" w:sz="4" w:space="0" w:color="808080"/>
              <w:bottom w:val="single" w:sz="4" w:space="0" w:color="000000"/>
            </w:tcBorders>
            <w:shd w:val="clear" w:color="auto" w:fill="auto"/>
          </w:tcPr>
          <w:p w14:paraId="6FF07B0C" w14:textId="77777777" w:rsidR="00367546" w:rsidRPr="00060DA8" w:rsidRDefault="00367546" w:rsidP="00F466E2">
            <w:pPr>
              <w:snapToGrid w:val="0"/>
              <w:rPr>
                <w:rFonts w:ascii="Arial" w:hAnsi="Arial" w:cs="Arial"/>
                <w:lang w:val="en-GB"/>
              </w:rPr>
            </w:pPr>
          </w:p>
        </w:tc>
        <w:tc>
          <w:tcPr>
            <w:tcW w:w="1825" w:type="dxa"/>
            <w:gridSpan w:val="2"/>
            <w:tcBorders>
              <w:top w:val="single" w:sz="4" w:space="0" w:color="808080"/>
              <w:bottom w:val="single" w:sz="4" w:space="0" w:color="000000"/>
            </w:tcBorders>
            <w:shd w:val="clear" w:color="auto" w:fill="auto"/>
          </w:tcPr>
          <w:p w14:paraId="77AD6AB3" w14:textId="77777777" w:rsidR="00367546" w:rsidRPr="00060DA8" w:rsidRDefault="00367546" w:rsidP="00F466E2">
            <w:pPr>
              <w:snapToGrid w:val="0"/>
              <w:rPr>
                <w:rFonts w:ascii="Arial" w:hAnsi="Arial" w:cs="Arial"/>
                <w:lang w:val="en-GB"/>
              </w:rPr>
            </w:pPr>
          </w:p>
        </w:tc>
        <w:tc>
          <w:tcPr>
            <w:tcW w:w="163" w:type="dxa"/>
            <w:tcBorders>
              <w:bottom w:val="single" w:sz="4" w:space="0" w:color="000000"/>
              <w:right w:val="single" w:sz="4" w:space="0" w:color="000000"/>
            </w:tcBorders>
            <w:shd w:val="clear" w:color="auto" w:fill="auto"/>
          </w:tcPr>
          <w:p w14:paraId="52E3523B" w14:textId="77777777" w:rsidR="00367546" w:rsidRPr="00060DA8" w:rsidRDefault="00367546" w:rsidP="00F466E2">
            <w:pPr>
              <w:snapToGrid w:val="0"/>
              <w:rPr>
                <w:rFonts w:ascii="Arial" w:hAnsi="Arial" w:cs="Arial"/>
                <w:lang w:val="en-GB"/>
              </w:rPr>
            </w:pPr>
          </w:p>
        </w:tc>
      </w:tr>
    </w:tbl>
    <w:p w14:paraId="43465B71" w14:textId="77777777" w:rsidR="007719E2" w:rsidRPr="00060DA8" w:rsidRDefault="007719E2" w:rsidP="000548F4">
      <w:pPr>
        <w:rPr>
          <w:lang w:val="en-US"/>
        </w:rPr>
      </w:pPr>
    </w:p>
    <w:p w14:paraId="7D2EDFAE" w14:textId="77777777" w:rsidR="005548C7" w:rsidRPr="00060DA8" w:rsidRDefault="005548C7" w:rsidP="005548C7">
      <w:pPr>
        <w:rPr>
          <w:lang w:val="en-US"/>
        </w:rPr>
      </w:pPr>
    </w:p>
    <w:tbl>
      <w:tblPr>
        <w:tblW w:w="9072" w:type="dxa"/>
        <w:tblLook w:val="0000" w:firstRow="0" w:lastRow="0" w:firstColumn="0" w:lastColumn="0" w:noHBand="0" w:noVBand="0"/>
      </w:tblPr>
      <w:tblGrid>
        <w:gridCol w:w="230"/>
        <w:gridCol w:w="6"/>
        <w:gridCol w:w="1021"/>
        <w:gridCol w:w="230"/>
        <w:gridCol w:w="1627"/>
        <w:gridCol w:w="1109"/>
        <w:gridCol w:w="885"/>
        <w:gridCol w:w="645"/>
        <w:gridCol w:w="813"/>
        <w:gridCol w:w="782"/>
        <w:gridCol w:w="324"/>
        <w:gridCol w:w="649"/>
        <w:gridCol w:w="515"/>
        <w:gridCol w:w="236"/>
      </w:tblGrid>
      <w:tr w:rsidR="005F79E9" w:rsidRPr="00060DA8" w14:paraId="2683C410" w14:textId="77777777" w:rsidTr="00426797">
        <w:tc>
          <w:tcPr>
            <w:tcW w:w="230" w:type="dxa"/>
            <w:tcBorders>
              <w:top w:val="single" w:sz="4" w:space="0" w:color="000000"/>
              <w:left w:val="single" w:sz="4" w:space="0" w:color="000000"/>
            </w:tcBorders>
            <w:shd w:val="clear" w:color="auto" w:fill="auto"/>
            <w:vAlign w:val="bottom"/>
          </w:tcPr>
          <w:p w14:paraId="0A480A0E" w14:textId="77777777" w:rsidR="005F79E9" w:rsidRPr="00060DA8" w:rsidRDefault="005F79E9" w:rsidP="00377354">
            <w:pPr>
              <w:snapToGrid w:val="0"/>
              <w:rPr>
                <w:rFonts w:ascii="Arial" w:hAnsi="Arial" w:cs="Arial"/>
                <w:sz w:val="20"/>
                <w:szCs w:val="20"/>
                <w:lang w:val="en-US"/>
              </w:rPr>
            </w:pPr>
          </w:p>
        </w:tc>
        <w:tc>
          <w:tcPr>
            <w:tcW w:w="1027" w:type="dxa"/>
            <w:gridSpan w:val="2"/>
            <w:tcBorders>
              <w:top w:val="single" w:sz="4" w:space="0" w:color="000000"/>
            </w:tcBorders>
            <w:shd w:val="clear" w:color="auto" w:fill="auto"/>
            <w:vAlign w:val="bottom"/>
          </w:tcPr>
          <w:p w14:paraId="08B667AC" w14:textId="77777777" w:rsidR="005F79E9" w:rsidRPr="00060DA8" w:rsidRDefault="005F79E9" w:rsidP="00377354">
            <w:pPr>
              <w:snapToGrid w:val="0"/>
              <w:rPr>
                <w:rFonts w:ascii="Arial" w:hAnsi="Arial" w:cs="Arial"/>
                <w:sz w:val="20"/>
                <w:szCs w:val="20"/>
                <w:lang w:val="en-US"/>
              </w:rPr>
            </w:pPr>
          </w:p>
        </w:tc>
        <w:tc>
          <w:tcPr>
            <w:tcW w:w="230" w:type="dxa"/>
            <w:tcBorders>
              <w:top w:val="single" w:sz="4" w:space="0" w:color="000000"/>
            </w:tcBorders>
            <w:shd w:val="clear" w:color="auto" w:fill="auto"/>
            <w:vAlign w:val="bottom"/>
          </w:tcPr>
          <w:p w14:paraId="58B3E7E2" w14:textId="77777777" w:rsidR="005F79E9" w:rsidRPr="00060DA8" w:rsidRDefault="005F79E9" w:rsidP="00377354">
            <w:pPr>
              <w:snapToGrid w:val="0"/>
              <w:rPr>
                <w:rFonts w:ascii="Arial" w:hAnsi="Arial" w:cs="Arial"/>
                <w:sz w:val="20"/>
                <w:szCs w:val="20"/>
                <w:lang w:val="en-US"/>
              </w:rPr>
            </w:pPr>
          </w:p>
        </w:tc>
        <w:tc>
          <w:tcPr>
            <w:tcW w:w="1627" w:type="dxa"/>
            <w:tcBorders>
              <w:top w:val="single" w:sz="4" w:space="0" w:color="000000"/>
            </w:tcBorders>
            <w:shd w:val="clear" w:color="auto" w:fill="auto"/>
            <w:vAlign w:val="bottom"/>
          </w:tcPr>
          <w:p w14:paraId="08D39E00" w14:textId="77777777" w:rsidR="005F79E9" w:rsidRPr="00060DA8" w:rsidRDefault="005F79E9" w:rsidP="00377354">
            <w:pPr>
              <w:snapToGrid w:val="0"/>
              <w:rPr>
                <w:rFonts w:ascii="Arial" w:hAnsi="Arial" w:cs="Arial"/>
                <w:sz w:val="20"/>
                <w:szCs w:val="20"/>
                <w:lang w:val="en-US"/>
              </w:rPr>
            </w:pPr>
          </w:p>
        </w:tc>
        <w:tc>
          <w:tcPr>
            <w:tcW w:w="1109" w:type="dxa"/>
            <w:tcBorders>
              <w:top w:val="single" w:sz="4" w:space="0" w:color="000000"/>
            </w:tcBorders>
            <w:shd w:val="clear" w:color="auto" w:fill="auto"/>
            <w:vAlign w:val="bottom"/>
          </w:tcPr>
          <w:p w14:paraId="396111C2" w14:textId="77777777" w:rsidR="005F79E9" w:rsidRPr="00060DA8" w:rsidRDefault="005F79E9" w:rsidP="00377354">
            <w:pPr>
              <w:snapToGrid w:val="0"/>
              <w:rPr>
                <w:rFonts w:ascii="Arial" w:hAnsi="Arial" w:cs="Arial"/>
                <w:sz w:val="20"/>
                <w:szCs w:val="20"/>
                <w:lang w:val="en-US"/>
              </w:rPr>
            </w:pPr>
          </w:p>
        </w:tc>
        <w:tc>
          <w:tcPr>
            <w:tcW w:w="885" w:type="dxa"/>
            <w:tcBorders>
              <w:top w:val="single" w:sz="4" w:space="0" w:color="000000"/>
            </w:tcBorders>
            <w:shd w:val="clear" w:color="auto" w:fill="auto"/>
            <w:vAlign w:val="bottom"/>
          </w:tcPr>
          <w:p w14:paraId="5BF31C50" w14:textId="77777777" w:rsidR="005F79E9" w:rsidRPr="00060DA8" w:rsidRDefault="005F79E9" w:rsidP="00377354">
            <w:pPr>
              <w:snapToGrid w:val="0"/>
              <w:rPr>
                <w:rFonts w:ascii="Arial" w:hAnsi="Arial" w:cs="Arial"/>
                <w:sz w:val="20"/>
                <w:szCs w:val="20"/>
                <w:lang w:val="en-US"/>
              </w:rPr>
            </w:pPr>
          </w:p>
        </w:tc>
        <w:tc>
          <w:tcPr>
            <w:tcW w:w="645" w:type="dxa"/>
            <w:tcBorders>
              <w:top w:val="single" w:sz="4" w:space="0" w:color="000000"/>
            </w:tcBorders>
            <w:shd w:val="clear" w:color="auto" w:fill="auto"/>
            <w:vAlign w:val="bottom"/>
          </w:tcPr>
          <w:p w14:paraId="189204ED" w14:textId="77777777" w:rsidR="005F79E9" w:rsidRPr="00060DA8" w:rsidRDefault="005F79E9" w:rsidP="00377354">
            <w:pPr>
              <w:snapToGrid w:val="0"/>
              <w:rPr>
                <w:rFonts w:ascii="Arial" w:hAnsi="Arial" w:cs="Arial"/>
                <w:sz w:val="20"/>
                <w:szCs w:val="20"/>
                <w:lang w:val="en-US"/>
              </w:rPr>
            </w:pPr>
          </w:p>
        </w:tc>
        <w:tc>
          <w:tcPr>
            <w:tcW w:w="813" w:type="dxa"/>
            <w:tcBorders>
              <w:top w:val="single" w:sz="4" w:space="0" w:color="000000"/>
            </w:tcBorders>
            <w:shd w:val="clear" w:color="auto" w:fill="auto"/>
            <w:vAlign w:val="bottom"/>
          </w:tcPr>
          <w:p w14:paraId="34D3C619" w14:textId="77777777" w:rsidR="005F79E9" w:rsidRPr="00060DA8" w:rsidRDefault="005F79E9" w:rsidP="00377354">
            <w:pPr>
              <w:snapToGrid w:val="0"/>
              <w:rPr>
                <w:rFonts w:ascii="Arial" w:hAnsi="Arial" w:cs="Arial"/>
                <w:sz w:val="20"/>
                <w:szCs w:val="20"/>
                <w:lang w:val="en-US"/>
              </w:rPr>
            </w:pPr>
          </w:p>
        </w:tc>
        <w:tc>
          <w:tcPr>
            <w:tcW w:w="782" w:type="dxa"/>
            <w:tcBorders>
              <w:top w:val="single" w:sz="4" w:space="0" w:color="000000"/>
            </w:tcBorders>
            <w:shd w:val="clear" w:color="auto" w:fill="auto"/>
          </w:tcPr>
          <w:p w14:paraId="3B638A4B" w14:textId="77777777" w:rsidR="005F79E9" w:rsidRPr="00060DA8" w:rsidRDefault="005F79E9" w:rsidP="00377354">
            <w:pPr>
              <w:snapToGrid w:val="0"/>
              <w:rPr>
                <w:rFonts w:ascii="Arial" w:hAnsi="Arial" w:cs="Arial"/>
                <w:sz w:val="20"/>
                <w:szCs w:val="20"/>
                <w:lang w:val="en-US"/>
              </w:rPr>
            </w:pPr>
          </w:p>
        </w:tc>
        <w:tc>
          <w:tcPr>
            <w:tcW w:w="324" w:type="dxa"/>
            <w:tcBorders>
              <w:top w:val="single" w:sz="4" w:space="0" w:color="000000"/>
            </w:tcBorders>
            <w:shd w:val="clear" w:color="auto" w:fill="auto"/>
          </w:tcPr>
          <w:p w14:paraId="74BD3795" w14:textId="77777777" w:rsidR="005F79E9" w:rsidRPr="00060DA8" w:rsidRDefault="005F79E9" w:rsidP="00377354">
            <w:pPr>
              <w:snapToGrid w:val="0"/>
              <w:rPr>
                <w:rFonts w:ascii="Arial" w:hAnsi="Arial" w:cs="Arial"/>
                <w:sz w:val="20"/>
                <w:szCs w:val="20"/>
                <w:lang w:val="en-US"/>
              </w:rPr>
            </w:pPr>
          </w:p>
        </w:tc>
        <w:tc>
          <w:tcPr>
            <w:tcW w:w="649" w:type="dxa"/>
            <w:tcBorders>
              <w:top w:val="single" w:sz="4" w:space="0" w:color="000000"/>
            </w:tcBorders>
            <w:shd w:val="clear" w:color="auto" w:fill="auto"/>
          </w:tcPr>
          <w:p w14:paraId="1A0A5541" w14:textId="77777777" w:rsidR="005F79E9" w:rsidRPr="00060DA8" w:rsidRDefault="005F79E9" w:rsidP="00377354">
            <w:pPr>
              <w:snapToGrid w:val="0"/>
              <w:rPr>
                <w:rFonts w:ascii="Arial" w:hAnsi="Arial" w:cs="Arial"/>
                <w:sz w:val="20"/>
                <w:szCs w:val="20"/>
                <w:lang w:val="en-US"/>
              </w:rPr>
            </w:pPr>
          </w:p>
        </w:tc>
        <w:tc>
          <w:tcPr>
            <w:tcW w:w="515" w:type="dxa"/>
            <w:tcBorders>
              <w:top w:val="single" w:sz="4" w:space="0" w:color="000000"/>
            </w:tcBorders>
            <w:shd w:val="clear" w:color="auto" w:fill="auto"/>
          </w:tcPr>
          <w:p w14:paraId="1975577D" w14:textId="77777777" w:rsidR="005F79E9" w:rsidRPr="00060DA8" w:rsidRDefault="005F79E9" w:rsidP="00377354">
            <w:pPr>
              <w:snapToGrid w:val="0"/>
              <w:rPr>
                <w:rFonts w:ascii="Arial" w:hAnsi="Arial" w:cs="Arial"/>
                <w:sz w:val="20"/>
                <w:szCs w:val="20"/>
                <w:lang w:val="en-US"/>
              </w:rPr>
            </w:pPr>
          </w:p>
        </w:tc>
        <w:tc>
          <w:tcPr>
            <w:tcW w:w="236" w:type="dxa"/>
            <w:tcBorders>
              <w:top w:val="single" w:sz="4" w:space="0" w:color="000000"/>
              <w:right w:val="single" w:sz="4" w:space="0" w:color="000000"/>
            </w:tcBorders>
            <w:shd w:val="clear" w:color="auto" w:fill="auto"/>
          </w:tcPr>
          <w:p w14:paraId="45AA04B7" w14:textId="77777777" w:rsidR="005F79E9" w:rsidRPr="00060DA8" w:rsidRDefault="005F79E9" w:rsidP="00377354">
            <w:pPr>
              <w:snapToGrid w:val="0"/>
              <w:rPr>
                <w:rFonts w:ascii="Arial" w:hAnsi="Arial" w:cs="Arial"/>
                <w:sz w:val="20"/>
                <w:szCs w:val="20"/>
                <w:lang w:val="en-US"/>
              </w:rPr>
            </w:pPr>
          </w:p>
        </w:tc>
      </w:tr>
      <w:tr w:rsidR="005F79E9" w:rsidRPr="00060DA8" w14:paraId="30327EFA" w14:textId="77777777" w:rsidTr="00426797">
        <w:tc>
          <w:tcPr>
            <w:tcW w:w="230" w:type="dxa"/>
            <w:tcBorders>
              <w:left w:val="single" w:sz="4" w:space="0" w:color="000000"/>
            </w:tcBorders>
            <w:shd w:val="clear" w:color="auto" w:fill="auto"/>
            <w:vAlign w:val="bottom"/>
          </w:tcPr>
          <w:p w14:paraId="28055CA6" w14:textId="77777777" w:rsidR="005F79E9" w:rsidRPr="00060DA8" w:rsidRDefault="005F79E9" w:rsidP="00377354">
            <w:pPr>
              <w:snapToGrid w:val="0"/>
              <w:rPr>
                <w:rFonts w:ascii="Arial" w:hAnsi="Arial" w:cs="Arial"/>
                <w:lang w:val="en-US"/>
              </w:rPr>
            </w:pPr>
          </w:p>
        </w:tc>
        <w:tc>
          <w:tcPr>
            <w:tcW w:w="1027" w:type="dxa"/>
            <w:gridSpan w:val="2"/>
            <w:tcBorders>
              <w:bottom w:val="single" w:sz="4" w:space="0" w:color="808080"/>
            </w:tcBorders>
            <w:shd w:val="clear" w:color="auto" w:fill="000000"/>
            <w:vAlign w:val="bottom"/>
          </w:tcPr>
          <w:p w14:paraId="70C0270A" w14:textId="77777777" w:rsidR="005F79E9" w:rsidRPr="00060DA8" w:rsidRDefault="000800B8" w:rsidP="000B4475">
            <w:pPr>
              <w:snapToGrid w:val="0"/>
              <w:rPr>
                <w:rFonts w:ascii="Arial" w:hAnsi="Arial" w:cs="Arial"/>
                <w:b/>
                <w:color w:val="FFFFFF"/>
                <w:lang w:val="en-US"/>
              </w:rPr>
            </w:pPr>
            <w:r w:rsidRPr="00060DA8">
              <w:rPr>
                <w:rFonts w:ascii="Arial" w:hAnsi="Arial" w:cs="Arial"/>
                <w:b/>
                <w:color w:val="FFFFFF"/>
                <w:lang w:val="en-US"/>
              </w:rPr>
              <w:t>5</w:t>
            </w:r>
            <w:r w:rsidR="000B4475" w:rsidRPr="00060DA8">
              <w:rPr>
                <w:rFonts w:ascii="Arial" w:hAnsi="Arial" w:cs="Arial"/>
                <w:b/>
                <w:color w:val="FFFFFF"/>
                <w:lang w:val="en-US"/>
              </w:rPr>
              <w:t>8</w:t>
            </w:r>
            <w:r w:rsidR="005F79E9" w:rsidRPr="00060DA8">
              <w:rPr>
                <w:rFonts w:ascii="Arial" w:hAnsi="Arial" w:cs="Arial"/>
                <w:b/>
                <w:color w:val="FFFFFF"/>
                <w:lang w:val="en-US"/>
              </w:rPr>
              <w:t>.</w:t>
            </w:r>
          </w:p>
        </w:tc>
        <w:tc>
          <w:tcPr>
            <w:tcW w:w="230" w:type="dxa"/>
            <w:tcBorders>
              <w:bottom w:val="single" w:sz="4" w:space="0" w:color="808080"/>
            </w:tcBorders>
            <w:shd w:val="clear" w:color="auto" w:fill="auto"/>
            <w:vAlign w:val="bottom"/>
          </w:tcPr>
          <w:p w14:paraId="16A6A990" w14:textId="77777777" w:rsidR="005F79E9" w:rsidRPr="00060DA8" w:rsidRDefault="005F79E9" w:rsidP="00377354">
            <w:pPr>
              <w:snapToGrid w:val="0"/>
              <w:rPr>
                <w:rFonts w:ascii="Arial" w:hAnsi="Arial" w:cs="Arial"/>
                <w:lang w:val="en-US"/>
              </w:rPr>
            </w:pPr>
          </w:p>
        </w:tc>
        <w:tc>
          <w:tcPr>
            <w:tcW w:w="1627" w:type="dxa"/>
            <w:tcBorders>
              <w:bottom w:val="single" w:sz="4" w:space="0" w:color="808080"/>
            </w:tcBorders>
            <w:shd w:val="clear" w:color="auto" w:fill="auto"/>
            <w:vAlign w:val="bottom"/>
          </w:tcPr>
          <w:p w14:paraId="12C3C7C4" w14:textId="77777777" w:rsidR="005F79E9" w:rsidRPr="00060DA8" w:rsidRDefault="005F79E9" w:rsidP="00377354">
            <w:pPr>
              <w:snapToGrid w:val="0"/>
              <w:rPr>
                <w:rFonts w:ascii="Arial" w:hAnsi="Arial" w:cs="Arial"/>
                <w:lang w:val="en-US"/>
              </w:rPr>
            </w:pPr>
          </w:p>
        </w:tc>
        <w:tc>
          <w:tcPr>
            <w:tcW w:w="1109" w:type="dxa"/>
            <w:tcBorders>
              <w:bottom w:val="single" w:sz="4" w:space="0" w:color="808080"/>
            </w:tcBorders>
            <w:shd w:val="clear" w:color="auto" w:fill="auto"/>
            <w:vAlign w:val="bottom"/>
          </w:tcPr>
          <w:p w14:paraId="7BD3647E" w14:textId="77777777" w:rsidR="005F79E9" w:rsidRPr="00060DA8" w:rsidRDefault="005F79E9" w:rsidP="00377354">
            <w:pPr>
              <w:snapToGrid w:val="0"/>
              <w:rPr>
                <w:rFonts w:ascii="Arial" w:hAnsi="Arial" w:cs="Arial"/>
                <w:b/>
                <w:color w:val="FFFFFF"/>
                <w:lang w:val="en-US"/>
              </w:rPr>
            </w:pPr>
            <w:r w:rsidRPr="00060DA8">
              <w:rPr>
                <w:rFonts w:ascii="Arial" w:hAnsi="Arial" w:cs="Arial"/>
                <w:b/>
                <w:color w:val="FFFFFF"/>
                <w:lang w:val="en-US"/>
              </w:rPr>
              <w:t xml:space="preserve">1. </w:t>
            </w:r>
          </w:p>
        </w:tc>
        <w:tc>
          <w:tcPr>
            <w:tcW w:w="885" w:type="dxa"/>
            <w:tcBorders>
              <w:left w:val="nil"/>
              <w:bottom w:val="single" w:sz="4" w:space="0" w:color="808080"/>
            </w:tcBorders>
            <w:shd w:val="clear" w:color="auto" w:fill="auto"/>
            <w:vAlign w:val="bottom"/>
          </w:tcPr>
          <w:p w14:paraId="77C3421C" w14:textId="77777777" w:rsidR="005F79E9" w:rsidRPr="00060DA8" w:rsidRDefault="005F79E9" w:rsidP="00377354">
            <w:pPr>
              <w:snapToGrid w:val="0"/>
              <w:rPr>
                <w:rFonts w:ascii="Arial" w:hAnsi="Arial" w:cs="Arial"/>
                <w:lang w:val="en-US"/>
              </w:rPr>
            </w:pPr>
          </w:p>
        </w:tc>
        <w:tc>
          <w:tcPr>
            <w:tcW w:w="645" w:type="dxa"/>
            <w:tcBorders>
              <w:bottom w:val="single" w:sz="4" w:space="0" w:color="808080"/>
            </w:tcBorders>
            <w:shd w:val="clear" w:color="auto" w:fill="auto"/>
            <w:vAlign w:val="bottom"/>
          </w:tcPr>
          <w:p w14:paraId="18CC349E" w14:textId="77777777" w:rsidR="005F79E9" w:rsidRPr="00060DA8" w:rsidRDefault="005F79E9" w:rsidP="00377354">
            <w:pPr>
              <w:snapToGrid w:val="0"/>
              <w:rPr>
                <w:rFonts w:ascii="Arial" w:hAnsi="Arial" w:cs="Arial"/>
                <w:lang w:val="en-US"/>
              </w:rPr>
            </w:pPr>
          </w:p>
        </w:tc>
        <w:tc>
          <w:tcPr>
            <w:tcW w:w="813" w:type="dxa"/>
            <w:tcBorders>
              <w:bottom w:val="single" w:sz="4" w:space="0" w:color="808080"/>
            </w:tcBorders>
            <w:shd w:val="clear" w:color="auto" w:fill="auto"/>
            <w:vAlign w:val="bottom"/>
          </w:tcPr>
          <w:p w14:paraId="6D0B6265" w14:textId="77777777" w:rsidR="005F79E9" w:rsidRPr="00060DA8" w:rsidRDefault="005F79E9" w:rsidP="00377354">
            <w:pPr>
              <w:snapToGrid w:val="0"/>
              <w:rPr>
                <w:rFonts w:ascii="Arial" w:hAnsi="Arial" w:cs="Arial"/>
                <w:lang w:val="en-US"/>
              </w:rPr>
            </w:pPr>
          </w:p>
        </w:tc>
        <w:tc>
          <w:tcPr>
            <w:tcW w:w="782" w:type="dxa"/>
            <w:tcBorders>
              <w:bottom w:val="single" w:sz="4" w:space="0" w:color="808080"/>
            </w:tcBorders>
            <w:shd w:val="clear" w:color="auto" w:fill="auto"/>
          </w:tcPr>
          <w:p w14:paraId="68CAA417" w14:textId="77777777" w:rsidR="005F79E9" w:rsidRPr="00060DA8" w:rsidRDefault="005F79E9" w:rsidP="00377354">
            <w:pPr>
              <w:snapToGrid w:val="0"/>
              <w:rPr>
                <w:rFonts w:ascii="Arial" w:hAnsi="Arial" w:cs="Arial"/>
                <w:b/>
                <w:color w:val="FFFFFF"/>
                <w:lang w:val="en-US"/>
              </w:rPr>
            </w:pPr>
            <w:r w:rsidRPr="00060DA8">
              <w:rPr>
                <w:rFonts w:ascii="Arial" w:hAnsi="Arial" w:cs="Arial"/>
                <w:b/>
                <w:color w:val="FFFFFF"/>
                <w:lang w:val="en-US"/>
              </w:rPr>
              <w:t>2.</w:t>
            </w:r>
          </w:p>
        </w:tc>
        <w:tc>
          <w:tcPr>
            <w:tcW w:w="324" w:type="dxa"/>
            <w:tcBorders>
              <w:left w:val="nil"/>
              <w:bottom w:val="single" w:sz="4" w:space="0" w:color="808080"/>
            </w:tcBorders>
            <w:shd w:val="clear" w:color="auto" w:fill="auto"/>
          </w:tcPr>
          <w:p w14:paraId="4105F9AC" w14:textId="77777777" w:rsidR="005F79E9" w:rsidRPr="00060DA8" w:rsidRDefault="005F79E9" w:rsidP="00377354">
            <w:pPr>
              <w:snapToGrid w:val="0"/>
              <w:rPr>
                <w:rFonts w:ascii="Arial" w:hAnsi="Arial" w:cs="Arial"/>
                <w:lang w:val="en-US"/>
              </w:rPr>
            </w:pPr>
          </w:p>
        </w:tc>
        <w:tc>
          <w:tcPr>
            <w:tcW w:w="649" w:type="dxa"/>
            <w:tcBorders>
              <w:bottom w:val="single" w:sz="4" w:space="0" w:color="808080"/>
            </w:tcBorders>
            <w:shd w:val="clear" w:color="auto" w:fill="FFFFFF"/>
          </w:tcPr>
          <w:p w14:paraId="1D4803DE" w14:textId="77777777" w:rsidR="005F79E9" w:rsidRPr="00060DA8" w:rsidRDefault="005F79E9" w:rsidP="00377354">
            <w:pPr>
              <w:snapToGrid w:val="0"/>
              <w:rPr>
                <w:rFonts w:ascii="Arial" w:hAnsi="Arial" w:cs="Arial"/>
                <w:lang w:val="en-US"/>
              </w:rPr>
            </w:pPr>
          </w:p>
        </w:tc>
        <w:tc>
          <w:tcPr>
            <w:tcW w:w="515" w:type="dxa"/>
            <w:tcBorders>
              <w:bottom w:val="single" w:sz="4" w:space="0" w:color="808080"/>
            </w:tcBorders>
            <w:shd w:val="clear" w:color="auto" w:fill="FFFFFF"/>
          </w:tcPr>
          <w:p w14:paraId="6EC920F4" w14:textId="77777777" w:rsidR="005F79E9" w:rsidRPr="00060DA8" w:rsidRDefault="005F79E9" w:rsidP="00377354">
            <w:pPr>
              <w:snapToGrid w:val="0"/>
              <w:rPr>
                <w:rFonts w:ascii="Arial" w:hAnsi="Arial" w:cs="Arial"/>
                <w:lang w:val="en-US"/>
              </w:rPr>
            </w:pPr>
          </w:p>
        </w:tc>
        <w:tc>
          <w:tcPr>
            <w:tcW w:w="236" w:type="dxa"/>
            <w:tcBorders>
              <w:right w:val="single" w:sz="4" w:space="0" w:color="000000"/>
            </w:tcBorders>
            <w:shd w:val="clear" w:color="auto" w:fill="auto"/>
          </w:tcPr>
          <w:p w14:paraId="35023185" w14:textId="77777777" w:rsidR="005F79E9" w:rsidRPr="00060DA8" w:rsidRDefault="005F79E9" w:rsidP="00377354">
            <w:pPr>
              <w:snapToGrid w:val="0"/>
              <w:rPr>
                <w:rFonts w:ascii="Arial" w:hAnsi="Arial" w:cs="Arial"/>
                <w:lang w:val="en-US"/>
              </w:rPr>
            </w:pPr>
          </w:p>
        </w:tc>
      </w:tr>
      <w:tr w:rsidR="005F79E9" w:rsidRPr="00060DA8" w14:paraId="663AE660" w14:textId="77777777" w:rsidTr="00426797">
        <w:tc>
          <w:tcPr>
            <w:tcW w:w="230" w:type="dxa"/>
            <w:tcBorders>
              <w:left w:val="single" w:sz="4" w:space="0" w:color="000000"/>
            </w:tcBorders>
            <w:shd w:val="clear" w:color="auto" w:fill="auto"/>
            <w:vAlign w:val="bottom"/>
          </w:tcPr>
          <w:p w14:paraId="1C3E177C" w14:textId="77777777" w:rsidR="005F79E9" w:rsidRPr="00060DA8" w:rsidRDefault="005F79E9" w:rsidP="00377354">
            <w:pPr>
              <w:snapToGrid w:val="0"/>
              <w:rPr>
                <w:rFonts w:ascii="Arial" w:hAnsi="Arial" w:cs="Arial"/>
                <w:lang w:val="en-US"/>
              </w:rPr>
            </w:pPr>
          </w:p>
        </w:tc>
        <w:tc>
          <w:tcPr>
            <w:tcW w:w="2884" w:type="dxa"/>
            <w:gridSpan w:val="4"/>
            <w:tcBorders>
              <w:left w:val="single" w:sz="4" w:space="0" w:color="808080"/>
            </w:tcBorders>
            <w:shd w:val="clear" w:color="auto" w:fill="BFBFBF" w:themeFill="background1" w:themeFillShade="BF"/>
          </w:tcPr>
          <w:p w14:paraId="1517C1A6" w14:textId="77777777" w:rsidR="00F74B56" w:rsidRPr="00060DA8" w:rsidRDefault="00F74B56" w:rsidP="00F74B56">
            <w:pPr>
              <w:snapToGrid w:val="0"/>
              <w:jc w:val="both"/>
              <w:rPr>
                <w:rFonts w:ascii="Arial" w:hAnsi="Arial" w:cs="Arial"/>
                <w:lang w:val="en-US"/>
              </w:rPr>
            </w:pPr>
            <w:r w:rsidRPr="00060DA8">
              <w:rPr>
                <w:rFonts w:ascii="Arial" w:hAnsi="Arial" w:cs="Arial"/>
                <w:sz w:val="20"/>
                <w:szCs w:val="20"/>
                <w:lang w:val="en-US"/>
              </w:rPr>
              <w:t>Please rate your agreement with the following statement on a scale from strongly disagree to strongly agree</w:t>
            </w:r>
          </w:p>
        </w:tc>
        <w:tc>
          <w:tcPr>
            <w:tcW w:w="1109" w:type="dxa"/>
            <w:tcBorders>
              <w:top w:val="single" w:sz="4" w:space="0" w:color="808080"/>
              <w:left w:val="single" w:sz="4" w:space="0" w:color="808080"/>
              <w:bottom w:val="single" w:sz="4" w:space="0" w:color="808080"/>
            </w:tcBorders>
            <w:shd w:val="clear" w:color="auto" w:fill="BFBFBF" w:themeFill="background1" w:themeFillShade="BF"/>
            <w:vAlign w:val="center"/>
          </w:tcPr>
          <w:p w14:paraId="4B6CA95D" w14:textId="77777777" w:rsidR="005F79E9" w:rsidRPr="00060DA8" w:rsidRDefault="005F79E9" w:rsidP="00377354">
            <w:pPr>
              <w:snapToGrid w:val="0"/>
              <w:rPr>
                <w:rFonts w:ascii="Arial" w:hAnsi="Arial" w:cs="Arial"/>
                <w:sz w:val="20"/>
                <w:szCs w:val="20"/>
                <w:lang w:val="en-US"/>
              </w:rPr>
            </w:pPr>
            <w:r w:rsidRPr="00060DA8">
              <w:rPr>
                <w:rFonts w:ascii="Arial" w:hAnsi="Arial" w:cs="Arial"/>
                <w:sz w:val="20"/>
                <w:szCs w:val="20"/>
                <w:lang w:val="en-US"/>
              </w:rPr>
              <w:t>Strongly Agree</w:t>
            </w:r>
          </w:p>
        </w:tc>
        <w:tc>
          <w:tcPr>
            <w:tcW w:w="885" w:type="dxa"/>
            <w:tcBorders>
              <w:top w:val="single" w:sz="4" w:space="0" w:color="808080"/>
              <w:left w:val="single" w:sz="4" w:space="0" w:color="808080"/>
              <w:bottom w:val="single" w:sz="4" w:space="0" w:color="808080"/>
            </w:tcBorders>
            <w:shd w:val="clear" w:color="auto" w:fill="BFBFBF" w:themeFill="background1" w:themeFillShade="BF"/>
            <w:vAlign w:val="center"/>
          </w:tcPr>
          <w:p w14:paraId="22AA2722" w14:textId="77777777" w:rsidR="005F79E9" w:rsidRPr="00060DA8" w:rsidRDefault="005F79E9" w:rsidP="00377354">
            <w:pPr>
              <w:snapToGrid w:val="0"/>
              <w:rPr>
                <w:rFonts w:ascii="Arial" w:hAnsi="Arial" w:cs="Arial"/>
                <w:sz w:val="20"/>
                <w:szCs w:val="20"/>
                <w:lang w:val="en-US"/>
              </w:rPr>
            </w:pPr>
            <w:r w:rsidRPr="00060DA8">
              <w:rPr>
                <w:rFonts w:ascii="Arial" w:hAnsi="Arial" w:cs="Arial"/>
                <w:sz w:val="20"/>
                <w:szCs w:val="20"/>
                <w:lang w:val="en-US"/>
              </w:rPr>
              <w:t>Agree</w:t>
            </w:r>
          </w:p>
        </w:tc>
        <w:tc>
          <w:tcPr>
            <w:tcW w:w="1458"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74AC0EBA" w14:textId="77777777" w:rsidR="005F79E9" w:rsidRPr="00060DA8" w:rsidRDefault="005F79E9" w:rsidP="00377354">
            <w:pPr>
              <w:snapToGrid w:val="0"/>
              <w:rPr>
                <w:rFonts w:ascii="Arial" w:hAnsi="Arial" w:cs="Arial"/>
                <w:sz w:val="20"/>
                <w:szCs w:val="20"/>
                <w:lang w:val="en-US"/>
              </w:rPr>
            </w:pPr>
            <w:r w:rsidRPr="00060DA8">
              <w:rPr>
                <w:rFonts w:ascii="Arial" w:hAnsi="Arial" w:cs="Arial"/>
                <w:sz w:val="20"/>
                <w:szCs w:val="20"/>
                <w:lang w:val="en-US"/>
              </w:rPr>
              <w:t>Neither agree nor disagree</w:t>
            </w:r>
          </w:p>
        </w:tc>
        <w:tc>
          <w:tcPr>
            <w:tcW w:w="1106"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07BDEB70" w14:textId="77777777" w:rsidR="005F79E9" w:rsidRPr="00060DA8" w:rsidRDefault="005F79E9" w:rsidP="00377354">
            <w:pPr>
              <w:snapToGrid w:val="0"/>
              <w:rPr>
                <w:rFonts w:ascii="Arial" w:hAnsi="Arial" w:cs="Arial"/>
                <w:color w:val="FFFFFF"/>
                <w:sz w:val="20"/>
                <w:szCs w:val="20"/>
                <w:lang w:val="en-US"/>
              </w:rPr>
            </w:pPr>
            <w:r w:rsidRPr="00060DA8">
              <w:rPr>
                <w:rFonts w:ascii="Arial" w:hAnsi="Arial" w:cs="Arial"/>
                <w:sz w:val="20"/>
                <w:szCs w:val="20"/>
                <w:lang w:val="en-US"/>
              </w:rPr>
              <w:t>Disagree</w:t>
            </w:r>
          </w:p>
        </w:tc>
        <w:tc>
          <w:tcPr>
            <w:tcW w:w="1164"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1BFDD087" w14:textId="77777777" w:rsidR="005F79E9" w:rsidRPr="00060DA8" w:rsidRDefault="005F79E9" w:rsidP="00377354">
            <w:pPr>
              <w:snapToGrid w:val="0"/>
              <w:rPr>
                <w:rFonts w:ascii="Arial" w:hAnsi="Arial" w:cs="Arial"/>
                <w:sz w:val="20"/>
                <w:szCs w:val="20"/>
                <w:lang w:val="en-US"/>
              </w:rPr>
            </w:pPr>
            <w:r w:rsidRPr="00060DA8">
              <w:rPr>
                <w:rFonts w:ascii="Arial" w:hAnsi="Arial" w:cs="Arial"/>
                <w:sz w:val="20"/>
                <w:szCs w:val="20"/>
                <w:lang w:val="en-US"/>
              </w:rPr>
              <w:t>Strongly Disagree</w:t>
            </w:r>
          </w:p>
        </w:tc>
        <w:tc>
          <w:tcPr>
            <w:tcW w:w="236" w:type="dxa"/>
            <w:tcBorders>
              <w:left w:val="single" w:sz="4" w:space="0" w:color="808080"/>
              <w:right w:val="single" w:sz="4" w:space="0" w:color="000000"/>
            </w:tcBorders>
            <w:shd w:val="clear" w:color="auto" w:fill="auto"/>
          </w:tcPr>
          <w:p w14:paraId="73357E4B" w14:textId="77777777" w:rsidR="005F79E9" w:rsidRPr="00060DA8" w:rsidRDefault="005F79E9" w:rsidP="00377354">
            <w:pPr>
              <w:snapToGrid w:val="0"/>
              <w:rPr>
                <w:rFonts w:ascii="Arial" w:hAnsi="Arial" w:cs="Arial"/>
                <w:lang w:val="en-US"/>
              </w:rPr>
            </w:pPr>
          </w:p>
        </w:tc>
      </w:tr>
      <w:tr w:rsidR="005F79E9" w:rsidRPr="00060DA8" w14:paraId="2F90C97A" w14:textId="77777777" w:rsidTr="00426797">
        <w:trPr>
          <w:trHeight w:val="102"/>
        </w:trPr>
        <w:tc>
          <w:tcPr>
            <w:tcW w:w="230" w:type="dxa"/>
            <w:tcBorders>
              <w:left w:val="single" w:sz="4" w:space="0" w:color="000000"/>
            </w:tcBorders>
            <w:shd w:val="clear" w:color="auto" w:fill="auto"/>
            <w:vAlign w:val="bottom"/>
          </w:tcPr>
          <w:p w14:paraId="7CA4D6B3" w14:textId="77777777" w:rsidR="005F79E9" w:rsidRPr="00060DA8" w:rsidRDefault="005F79E9" w:rsidP="00377354">
            <w:pPr>
              <w:snapToGrid w:val="0"/>
              <w:rPr>
                <w:rFonts w:ascii="Arial" w:hAnsi="Arial" w:cs="Arial"/>
                <w:lang w:val="en-US"/>
              </w:rPr>
            </w:pPr>
          </w:p>
        </w:tc>
        <w:tc>
          <w:tcPr>
            <w:tcW w:w="2884" w:type="dxa"/>
            <w:gridSpan w:val="4"/>
            <w:tcBorders>
              <w:top w:val="single" w:sz="4" w:space="0" w:color="808080"/>
              <w:left w:val="single" w:sz="4" w:space="0" w:color="808080"/>
              <w:bottom w:val="single" w:sz="4" w:space="0" w:color="808080"/>
            </w:tcBorders>
            <w:shd w:val="clear" w:color="auto" w:fill="auto"/>
            <w:vAlign w:val="bottom"/>
          </w:tcPr>
          <w:p w14:paraId="5ACD8B75" w14:textId="77777777" w:rsidR="005F79E9" w:rsidRPr="00060DA8" w:rsidRDefault="00F74B56" w:rsidP="005F79E9">
            <w:pPr>
              <w:snapToGrid w:val="0"/>
              <w:rPr>
                <w:rFonts w:ascii="Arial" w:hAnsi="Arial" w:cs="Arial"/>
                <w:sz w:val="20"/>
                <w:szCs w:val="20"/>
                <w:lang w:val="en-US"/>
              </w:rPr>
            </w:pPr>
            <w:r w:rsidRPr="00060DA8">
              <w:rPr>
                <w:rFonts w:ascii="Arial" w:hAnsi="Arial" w:cs="Arial"/>
                <w:sz w:val="20"/>
                <w:szCs w:val="20"/>
                <w:lang w:val="en-US"/>
              </w:rPr>
              <w:t>Generally speaking, most people in my community can be trusted</w:t>
            </w:r>
          </w:p>
        </w:tc>
        <w:tc>
          <w:tcPr>
            <w:tcW w:w="1109" w:type="dxa"/>
            <w:tcBorders>
              <w:top w:val="single" w:sz="4" w:space="0" w:color="808080"/>
              <w:left w:val="single" w:sz="4" w:space="0" w:color="808080"/>
              <w:bottom w:val="single" w:sz="4" w:space="0" w:color="808080"/>
            </w:tcBorders>
            <w:shd w:val="clear" w:color="auto" w:fill="auto"/>
            <w:vAlign w:val="center"/>
          </w:tcPr>
          <w:p w14:paraId="1A6C0037" w14:textId="77777777" w:rsidR="005F79E9" w:rsidRPr="00060DA8" w:rsidRDefault="005F79E9" w:rsidP="00377354">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3C51095C" w14:textId="77777777" w:rsidR="005F79E9" w:rsidRPr="00060DA8" w:rsidRDefault="005F79E9" w:rsidP="00377354">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0BE0DDED" w14:textId="77777777" w:rsidR="005F79E9" w:rsidRPr="00060DA8" w:rsidRDefault="005F79E9" w:rsidP="00377354">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4CAE75DC" w14:textId="77777777" w:rsidR="005F79E9" w:rsidRPr="00060DA8" w:rsidRDefault="005F79E9" w:rsidP="00377354">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5BEC4B91" w14:textId="77777777" w:rsidR="005F79E9" w:rsidRPr="00060DA8" w:rsidRDefault="005F79E9" w:rsidP="00377354">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131BE0EE" w14:textId="77777777" w:rsidR="005F79E9" w:rsidRPr="00060DA8" w:rsidRDefault="005F79E9" w:rsidP="00377354">
            <w:pPr>
              <w:snapToGrid w:val="0"/>
              <w:rPr>
                <w:rFonts w:ascii="Arial" w:hAnsi="Arial" w:cs="Arial"/>
                <w:lang w:val="en-US"/>
              </w:rPr>
            </w:pPr>
          </w:p>
        </w:tc>
      </w:tr>
      <w:tr w:rsidR="00746334" w:rsidRPr="00060DA8" w14:paraId="781A9426" w14:textId="77777777" w:rsidTr="0001215C">
        <w:trPr>
          <w:trHeight w:val="733"/>
        </w:trPr>
        <w:tc>
          <w:tcPr>
            <w:tcW w:w="236" w:type="dxa"/>
            <w:gridSpan w:val="2"/>
            <w:tcBorders>
              <w:left w:val="single" w:sz="4" w:space="0" w:color="000000"/>
            </w:tcBorders>
            <w:shd w:val="clear" w:color="auto" w:fill="auto"/>
            <w:vAlign w:val="bottom"/>
          </w:tcPr>
          <w:p w14:paraId="608E1DF1" w14:textId="77777777" w:rsidR="00426797" w:rsidRPr="00060DA8" w:rsidRDefault="00426797" w:rsidP="00426797">
            <w:pPr>
              <w:snapToGrid w:val="0"/>
              <w:rPr>
                <w:rFonts w:ascii="Arial" w:hAnsi="Arial" w:cs="Arial"/>
                <w:lang w:val="en-US"/>
              </w:rPr>
            </w:pPr>
          </w:p>
        </w:tc>
        <w:tc>
          <w:tcPr>
            <w:tcW w:w="2878" w:type="dxa"/>
            <w:gridSpan w:val="3"/>
            <w:tcBorders>
              <w:top w:val="single" w:sz="4" w:space="0" w:color="808080"/>
              <w:left w:val="single" w:sz="4" w:space="0" w:color="808080"/>
              <w:bottom w:val="single" w:sz="4" w:space="0" w:color="808080"/>
            </w:tcBorders>
            <w:shd w:val="clear" w:color="auto" w:fill="auto"/>
          </w:tcPr>
          <w:p w14:paraId="471F9179"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In this village, you have to be alert or someone is likely to take advantage of you.</w:t>
            </w:r>
          </w:p>
        </w:tc>
        <w:tc>
          <w:tcPr>
            <w:tcW w:w="1109" w:type="dxa"/>
            <w:tcBorders>
              <w:top w:val="single" w:sz="4" w:space="0" w:color="808080"/>
              <w:left w:val="single" w:sz="4" w:space="0" w:color="808080"/>
              <w:bottom w:val="single" w:sz="4" w:space="0" w:color="808080"/>
            </w:tcBorders>
            <w:shd w:val="clear" w:color="auto" w:fill="auto"/>
            <w:vAlign w:val="center"/>
          </w:tcPr>
          <w:p w14:paraId="211CB084"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64AC7E75"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487C4BC9"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63742C78"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7ADAD83F"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38A6F53A" w14:textId="77777777" w:rsidR="00426797" w:rsidRPr="00060DA8" w:rsidRDefault="00426797" w:rsidP="00426797">
            <w:pPr>
              <w:snapToGrid w:val="0"/>
              <w:rPr>
                <w:rFonts w:ascii="Arial" w:hAnsi="Arial" w:cs="Arial"/>
                <w:lang w:val="en-US"/>
              </w:rPr>
            </w:pPr>
          </w:p>
        </w:tc>
      </w:tr>
      <w:tr w:rsidR="00426797" w:rsidRPr="00060DA8" w14:paraId="515BD9D1" w14:textId="77777777" w:rsidTr="00426797">
        <w:trPr>
          <w:trHeight w:val="61"/>
        </w:trPr>
        <w:tc>
          <w:tcPr>
            <w:tcW w:w="230" w:type="dxa"/>
            <w:tcBorders>
              <w:left w:val="single" w:sz="4" w:space="0" w:color="000000"/>
            </w:tcBorders>
            <w:shd w:val="clear" w:color="auto" w:fill="auto"/>
            <w:vAlign w:val="bottom"/>
          </w:tcPr>
          <w:p w14:paraId="2EB26D18" w14:textId="77777777" w:rsidR="00426797" w:rsidRPr="00060DA8" w:rsidRDefault="00426797" w:rsidP="00426797">
            <w:pPr>
              <w:snapToGrid w:val="0"/>
              <w:rPr>
                <w:rFonts w:ascii="Arial" w:hAnsi="Arial" w:cs="Arial"/>
                <w:lang w:val="en-US"/>
              </w:rPr>
            </w:pPr>
          </w:p>
        </w:tc>
        <w:tc>
          <w:tcPr>
            <w:tcW w:w="2884" w:type="dxa"/>
            <w:gridSpan w:val="4"/>
            <w:tcBorders>
              <w:top w:val="single" w:sz="4" w:space="0" w:color="808080"/>
              <w:left w:val="single" w:sz="4" w:space="0" w:color="808080"/>
              <w:bottom w:val="single" w:sz="4" w:space="0" w:color="808080"/>
            </w:tcBorders>
            <w:shd w:val="clear" w:color="auto" w:fill="auto"/>
          </w:tcPr>
          <w:p w14:paraId="0E0FEBCB"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Generally speaking, the local government can be trusted to make decisions in the best of our interest</w:t>
            </w:r>
          </w:p>
        </w:tc>
        <w:tc>
          <w:tcPr>
            <w:tcW w:w="1109" w:type="dxa"/>
            <w:tcBorders>
              <w:top w:val="single" w:sz="4" w:space="0" w:color="808080"/>
              <w:left w:val="single" w:sz="4" w:space="0" w:color="808080"/>
              <w:bottom w:val="single" w:sz="4" w:space="0" w:color="808080"/>
            </w:tcBorders>
            <w:shd w:val="clear" w:color="auto" w:fill="auto"/>
            <w:vAlign w:val="center"/>
          </w:tcPr>
          <w:p w14:paraId="13D57575"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7F07D182"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69FD576B"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370F92FE"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6B86DC0F"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2FB517B9" w14:textId="77777777" w:rsidR="00426797" w:rsidRPr="00060DA8" w:rsidRDefault="00426797" w:rsidP="00426797">
            <w:pPr>
              <w:snapToGrid w:val="0"/>
              <w:rPr>
                <w:rFonts w:ascii="Arial" w:hAnsi="Arial" w:cs="Arial"/>
                <w:lang w:val="en-US"/>
              </w:rPr>
            </w:pPr>
          </w:p>
        </w:tc>
      </w:tr>
      <w:tr w:rsidR="00426797" w:rsidRPr="00060DA8" w14:paraId="1B0B082D" w14:textId="77777777" w:rsidTr="00426797">
        <w:trPr>
          <w:trHeight w:val="61"/>
        </w:trPr>
        <w:tc>
          <w:tcPr>
            <w:tcW w:w="230" w:type="dxa"/>
            <w:tcBorders>
              <w:left w:val="single" w:sz="4" w:space="0" w:color="000000"/>
            </w:tcBorders>
            <w:shd w:val="clear" w:color="auto" w:fill="auto"/>
            <w:vAlign w:val="bottom"/>
          </w:tcPr>
          <w:p w14:paraId="4BBFF6F3" w14:textId="77777777" w:rsidR="00426797" w:rsidRPr="00060DA8" w:rsidRDefault="00426797" w:rsidP="00426797">
            <w:pPr>
              <w:snapToGrid w:val="0"/>
              <w:rPr>
                <w:rFonts w:ascii="Arial" w:hAnsi="Arial" w:cs="Arial"/>
                <w:lang w:val="en-US"/>
              </w:rPr>
            </w:pPr>
          </w:p>
        </w:tc>
        <w:tc>
          <w:tcPr>
            <w:tcW w:w="2884" w:type="dxa"/>
            <w:gridSpan w:val="4"/>
            <w:tcBorders>
              <w:top w:val="single" w:sz="4" w:space="0" w:color="808080"/>
              <w:left w:val="single" w:sz="4" w:space="0" w:color="808080"/>
              <w:bottom w:val="single" w:sz="4" w:space="0" w:color="808080"/>
            </w:tcBorders>
            <w:shd w:val="clear" w:color="auto" w:fill="auto"/>
            <w:vAlign w:val="bottom"/>
          </w:tcPr>
          <w:p w14:paraId="1E71A1D2"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Generally speaking, the religious leaders can be trusted</w:t>
            </w:r>
          </w:p>
        </w:tc>
        <w:tc>
          <w:tcPr>
            <w:tcW w:w="1109" w:type="dxa"/>
            <w:tcBorders>
              <w:top w:val="single" w:sz="4" w:space="0" w:color="808080"/>
              <w:left w:val="single" w:sz="4" w:space="0" w:color="808080"/>
              <w:bottom w:val="single" w:sz="4" w:space="0" w:color="808080"/>
            </w:tcBorders>
            <w:shd w:val="clear" w:color="auto" w:fill="auto"/>
            <w:vAlign w:val="center"/>
          </w:tcPr>
          <w:p w14:paraId="0859AB17"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730554DD"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2E959560"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3B905DB7"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2C680727"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2DE73C8F" w14:textId="77777777" w:rsidR="00426797" w:rsidRPr="00060DA8" w:rsidRDefault="00426797" w:rsidP="00426797">
            <w:pPr>
              <w:snapToGrid w:val="0"/>
              <w:rPr>
                <w:rFonts w:ascii="Arial" w:hAnsi="Arial" w:cs="Arial"/>
                <w:lang w:val="en-US"/>
              </w:rPr>
            </w:pPr>
          </w:p>
        </w:tc>
      </w:tr>
      <w:tr w:rsidR="00746334" w:rsidRPr="00060DA8" w14:paraId="5CF2DAB6" w14:textId="77777777" w:rsidTr="00426797">
        <w:trPr>
          <w:trHeight w:val="61"/>
        </w:trPr>
        <w:tc>
          <w:tcPr>
            <w:tcW w:w="236" w:type="dxa"/>
            <w:gridSpan w:val="2"/>
            <w:tcBorders>
              <w:left w:val="single" w:sz="4" w:space="0" w:color="000000"/>
            </w:tcBorders>
            <w:shd w:val="clear" w:color="auto" w:fill="auto"/>
            <w:vAlign w:val="bottom"/>
          </w:tcPr>
          <w:p w14:paraId="1145721A" w14:textId="77777777" w:rsidR="00426797" w:rsidRPr="00060DA8" w:rsidRDefault="00426797" w:rsidP="00426797">
            <w:pPr>
              <w:snapToGrid w:val="0"/>
              <w:rPr>
                <w:rFonts w:ascii="Arial" w:hAnsi="Arial" w:cs="Arial"/>
                <w:lang w:val="en-US"/>
              </w:rPr>
            </w:pPr>
          </w:p>
        </w:tc>
        <w:tc>
          <w:tcPr>
            <w:tcW w:w="2878" w:type="dxa"/>
            <w:gridSpan w:val="3"/>
            <w:tcBorders>
              <w:top w:val="single" w:sz="4" w:space="0" w:color="808080"/>
              <w:left w:val="single" w:sz="4" w:space="0" w:color="808080"/>
              <w:bottom w:val="single" w:sz="4" w:space="0" w:color="808080"/>
            </w:tcBorders>
            <w:shd w:val="clear" w:color="auto" w:fill="auto"/>
            <w:vAlign w:val="bottom"/>
          </w:tcPr>
          <w:p w14:paraId="30371B6D"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Generally speaking, NGO’s can be trusted to make decisions in our best interest</w:t>
            </w:r>
          </w:p>
        </w:tc>
        <w:tc>
          <w:tcPr>
            <w:tcW w:w="1109" w:type="dxa"/>
            <w:tcBorders>
              <w:top w:val="single" w:sz="4" w:space="0" w:color="808080"/>
              <w:left w:val="single" w:sz="4" w:space="0" w:color="808080"/>
              <w:bottom w:val="single" w:sz="4" w:space="0" w:color="808080"/>
            </w:tcBorders>
            <w:shd w:val="clear" w:color="auto" w:fill="auto"/>
            <w:vAlign w:val="center"/>
          </w:tcPr>
          <w:p w14:paraId="4D23DF1E"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7433566A"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70871C83"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0A5DBF1C"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49794FD7"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4DF8CD90" w14:textId="77777777" w:rsidR="00426797" w:rsidRPr="00060DA8" w:rsidRDefault="00426797" w:rsidP="00426797">
            <w:pPr>
              <w:snapToGrid w:val="0"/>
              <w:rPr>
                <w:rFonts w:ascii="Arial" w:hAnsi="Arial" w:cs="Arial"/>
                <w:lang w:val="en-US"/>
              </w:rPr>
            </w:pPr>
          </w:p>
        </w:tc>
      </w:tr>
      <w:tr w:rsidR="00426797" w:rsidRPr="00060DA8" w14:paraId="7F7663D2" w14:textId="77777777" w:rsidTr="00426797">
        <w:trPr>
          <w:trHeight w:val="61"/>
        </w:trPr>
        <w:tc>
          <w:tcPr>
            <w:tcW w:w="230" w:type="dxa"/>
            <w:tcBorders>
              <w:left w:val="single" w:sz="4" w:space="0" w:color="000000"/>
            </w:tcBorders>
            <w:shd w:val="clear" w:color="auto" w:fill="auto"/>
            <w:vAlign w:val="bottom"/>
          </w:tcPr>
          <w:p w14:paraId="6BBD6A4E" w14:textId="77777777" w:rsidR="00426797" w:rsidRPr="00060DA8" w:rsidRDefault="00426797" w:rsidP="00426797">
            <w:pPr>
              <w:snapToGrid w:val="0"/>
              <w:rPr>
                <w:rFonts w:ascii="Arial" w:hAnsi="Arial" w:cs="Arial"/>
                <w:lang w:val="en-US"/>
              </w:rPr>
            </w:pPr>
          </w:p>
        </w:tc>
        <w:tc>
          <w:tcPr>
            <w:tcW w:w="2884" w:type="dxa"/>
            <w:gridSpan w:val="4"/>
            <w:tcBorders>
              <w:top w:val="single" w:sz="4" w:space="0" w:color="808080"/>
              <w:left w:val="single" w:sz="4" w:space="0" w:color="808080"/>
              <w:bottom w:val="single" w:sz="4" w:space="0" w:color="808080"/>
            </w:tcBorders>
            <w:shd w:val="clear" w:color="auto" w:fill="auto"/>
            <w:vAlign w:val="bottom"/>
          </w:tcPr>
          <w:p w14:paraId="5CA42BA5"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Generally speaking, the fishermen from this community can be trusted not to break the rules</w:t>
            </w:r>
          </w:p>
        </w:tc>
        <w:tc>
          <w:tcPr>
            <w:tcW w:w="1109" w:type="dxa"/>
            <w:tcBorders>
              <w:top w:val="single" w:sz="4" w:space="0" w:color="808080"/>
              <w:left w:val="single" w:sz="4" w:space="0" w:color="808080"/>
              <w:bottom w:val="single" w:sz="4" w:space="0" w:color="808080"/>
            </w:tcBorders>
            <w:shd w:val="clear" w:color="auto" w:fill="auto"/>
            <w:vAlign w:val="center"/>
          </w:tcPr>
          <w:p w14:paraId="212B35C8"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11BAEF29"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4B759F88"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7A76019D"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1C28E2BE"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678F4C7E" w14:textId="77777777" w:rsidR="00426797" w:rsidRPr="00060DA8" w:rsidRDefault="00426797" w:rsidP="00426797">
            <w:pPr>
              <w:snapToGrid w:val="0"/>
              <w:rPr>
                <w:rFonts w:ascii="Arial" w:hAnsi="Arial" w:cs="Arial"/>
                <w:lang w:val="en-US"/>
              </w:rPr>
            </w:pPr>
          </w:p>
        </w:tc>
      </w:tr>
      <w:tr w:rsidR="00426797" w:rsidRPr="00060DA8" w14:paraId="0AD65D63" w14:textId="77777777" w:rsidTr="00426797">
        <w:trPr>
          <w:trHeight w:val="61"/>
        </w:trPr>
        <w:tc>
          <w:tcPr>
            <w:tcW w:w="230" w:type="dxa"/>
            <w:tcBorders>
              <w:left w:val="single" w:sz="4" w:space="0" w:color="000000"/>
            </w:tcBorders>
            <w:shd w:val="clear" w:color="auto" w:fill="auto"/>
            <w:vAlign w:val="bottom"/>
          </w:tcPr>
          <w:p w14:paraId="7BE07EA0" w14:textId="77777777" w:rsidR="00426797" w:rsidRPr="00060DA8" w:rsidRDefault="00426797" w:rsidP="00426797">
            <w:pPr>
              <w:snapToGrid w:val="0"/>
              <w:rPr>
                <w:rFonts w:ascii="Arial" w:hAnsi="Arial" w:cs="Arial"/>
                <w:lang w:val="en-US"/>
              </w:rPr>
            </w:pPr>
          </w:p>
        </w:tc>
        <w:tc>
          <w:tcPr>
            <w:tcW w:w="2884" w:type="dxa"/>
            <w:gridSpan w:val="4"/>
            <w:tcBorders>
              <w:top w:val="single" w:sz="4" w:space="0" w:color="808080"/>
              <w:left w:val="single" w:sz="4" w:space="0" w:color="808080"/>
              <w:bottom w:val="single" w:sz="4" w:space="0" w:color="808080"/>
            </w:tcBorders>
            <w:shd w:val="clear" w:color="auto" w:fill="auto"/>
            <w:vAlign w:val="bottom"/>
          </w:tcPr>
          <w:p w14:paraId="6E66AC65" w14:textId="77777777" w:rsidR="00426797" w:rsidRPr="00060DA8" w:rsidRDefault="00426797" w:rsidP="00426797">
            <w:pPr>
              <w:snapToGrid w:val="0"/>
              <w:rPr>
                <w:rFonts w:ascii="Arial" w:hAnsi="Arial" w:cs="Arial"/>
                <w:sz w:val="20"/>
                <w:szCs w:val="20"/>
                <w:lang w:val="en-US"/>
              </w:rPr>
            </w:pPr>
            <w:r w:rsidRPr="00060DA8">
              <w:rPr>
                <w:rFonts w:ascii="Arial" w:hAnsi="Arial" w:cs="Arial"/>
                <w:sz w:val="20"/>
                <w:szCs w:val="20"/>
                <w:lang w:val="en-US"/>
              </w:rPr>
              <w:t>Generally speaking, the fishermen from other communities can be trusted not to break the rules</w:t>
            </w:r>
          </w:p>
        </w:tc>
        <w:tc>
          <w:tcPr>
            <w:tcW w:w="1109" w:type="dxa"/>
            <w:tcBorders>
              <w:top w:val="single" w:sz="4" w:space="0" w:color="808080"/>
              <w:left w:val="single" w:sz="4" w:space="0" w:color="808080"/>
              <w:bottom w:val="single" w:sz="4" w:space="0" w:color="808080"/>
            </w:tcBorders>
            <w:shd w:val="clear" w:color="auto" w:fill="auto"/>
            <w:vAlign w:val="center"/>
          </w:tcPr>
          <w:p w14:paraId="73F08AA9"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885" w:type="dxa"/>
            <w:tcBorders>
              <w:top w:val="single" w:sz="4" w:space="0" w:color="808080"/>
              <w:left w:val="single" w:sz="4" w:space="0" w:color="808080"/>
              <w:bottom w:val="single" w:sz="4" w:space="0" w:color="808080"/>
            </w:tcBorders>
            <w:shd w:val="clear" w:color="auto" w:fill="auto"/>
            <w:vAlign w:val="center"/>
          </w:tcPr>
          <w:p w14:paraId="6E046BDB"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458" w:type="dxa"/>
            <w:gridSpan w:val="2"/>
            <w:tcBorders>
              <w:top w:val="single" w:sz="4" w:space="0" w:color="808080"/>
              <w:left w:val="single" w:sz="4" w:space="0" w:color="808080"/>
              <w:bottom w:val="single" w:sz="4" w:space="0" w:color="808080"/>
            </w:tcBorders>
            <w:shd w:val="clear" w:color="auto" w:fill="auto"/>
            <w:vAlign w:val="center"/>
          </w:tcPr>
          <w:p w14:paraId="3AAA9124"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06" w:type="dxa"/>
            <w:gridSpan w:val="2"/>
            <w:tcBorders>
              <w:top w:val="single" w:sz="4" w:space="0" w:color="808080"/>
              <w:left w:val="single" w:sz="4" w:space="0" w:color="808080"/>
              <w:bottom w:val="single" w:sz="4" w:space="0" w:color="808080"/>
            </w:tcBorders>
            <w:shd w:val="clear" w:color="auto" w:fill="auto"/>
            <w:vAlign w:val="center"/>
          </w:tcPr>
          <w:p w14:paraId="3C8EF12A"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1164" w:type="dxa"/>
            <w:gridSpan w:val="2"/>
            <w:tcBorders>
              <w:top w:val="single" w:sz="4" w:space="0" w:color="808080"/>
              <w:left w:val="single" w:sz="4" w:space="0" w:color="808080"/>
              <w:bottom w:val="single" w:sz="4" w:space="0" w:color="808080"/>
            </w:tcBorders>
            <w:shd w:val="clear" w:color="auto" w:fill="auto"/>
            <w:vAlign w:val="center"/>
          </w:tcPr>
          <w:p w14:paraId="52C69EFD" w14:textId="77777777" w:rsidR="00426797" w:rsidRPr="00060DA8" w:rsidRDefault="00426797" w:rsidP="00426797">
            <w:pPr>
              <w:snapToGrid w:val="0"/>
              <w:jc w:val="center"/>
              <w:rPr>
                <w:rFonts w:ascii="Wingdings" w:hAnsi="Wingdings"/>
                <w:sz w:val="21"/>
                <w:szCs w:val="21"/>
                <w:lang w:val="en-US"/>
              </w:rPr>
            </w:pPr>
            <w:r w:rsidRPr="00060DA8">
              <w:rPr>
                <w:rFonts w:ascii="Wingdings" w:hAnsi="Wingdings"/>
                <w:sz w:val="21"/>
                <w:szCs w:val="21"/>
                <w:lang w:val="en-US"/>
              </w:rPr>
              <w:t></w:t>
            </w:r>
          </w:p>
        </w:tc>
        <w:tc>
          <w:tcPr>
            <w:tcW w:w="236" w:type="dxa"/>
            <w:tcBorders>
              <w:left w:val="single" w:sz="4" w:space="0" w:color="808080"/>
              <w:right w:val="single" w:sz="4" w:space="0" w:color="000000"/>
            </w:tcBorders>
            <w:shd w:val="clear" w:color="auto" w:fill="auto"/>
          </w:tcPr>
          <w:p w14:paraId="28CE3BBC" w14:textId="77777777" w:rsidR="00426797" w:rsidRPr="00060DA8" w:rsidRDefault="00426797" w:rsidP="00426797">
            <w:pPr>
              <w:snapToGrid w:val="0"/>
              <w:rPr>
                <w:rFonts w:ascii="Arial" w:hAnsi="Arial" w:cs="Arial"/>
                <w:lang w:val="en-US"/>
              </w:rPr>
            </w:pPr>
          </w:p>
        </w:tc>
      </w:tr>
      <w:tr w:rsidR="00426797" w:rsidRPr="00060DA8" w14:paraId="14F71C10" w14:textId="77777777" w:rsidTr="00426797">
        <w:trPr>
          <w:trHeight w:val="61"/>
        </w:trPr>
        <w:tc>
          <w:tcPr>
            <w:tcW w:w="230" w:type="dxa"/>
            <w:tcBorders>
              <w:left w:val="single" w:sz="4" w:space="0" w:color="000000"/>
              <w:bottom w:val="single" w:sz="4" w:space="0" w:color="auto"/>
            </w:tcBorders>
            <w:shd w:val="clear" w:color="auto" w:fill="auto"/>
            <w:vAlign w:val="bottom"/>
          </w:tcPr>
          <w:p w14:paraId="5CC95A62" w14:textId="77777777" w:rsidR="00426797" w:rsidRPr="00060DA8" w:rsidRDefault="00426797" w:rsidP="00426797">
            <w:pPr>
              <w:snapToGrid w:val="0"/>
              <w:rPr>
                <w:rFonts w:ascii="Arial" w:hAnsi="Arial" w:cs="Arial"/>
                <w:lang w:val="en-US"/>
              </w:rPr>
            </w:pPr>
          </w:p>
        </w:tc>
        <w:tc>
          <w:tcPr>
            <w:tcW w:w="2884" w:type="dxa"/>
            <w:gridSpan w:val="4"/>
            <w:tcBorders>
              <w:top w:val="single" w:sz="4" w:space="0" w:color="808080"/>
              <w:bottom w:val="single" w:sz="4" w:space="0" w:color="auto"/>
            </w:tcBorders>
            <w:shd w:val="clear" w:color="auto" w:fill="auto"/>
            <w:vAlign w:val="bottom"/>
          </w:tcPr>
          <w:p w14:paraId="339D3D04" w14:textId="77777777" w:rsidR="00426797" w:rsidRPr="00060DA8" w:rsidRDefault="00426797" w:rsidP="00426797">
            <w:pPr>
              <w:snapToGrid w:val="0"/>
              <w:rPr>
                <w:rFonts w:ascii="Arial" w:hAnsi="Arial" w:cs="Arial"/>
                <w:sz w:val="20"/>
                <w:szCs w:val="20"/>
                <w:lang w:val="en-US"/>
              </w:rPr>
            </w:pPr>
          </w:p>
        </w:tc>
        <w:tc>
          <w:tcPr>
            <w:tcW w:w="1109" w:type="dxa"/>
            <w:tcBorders>
              <w:top w:val="single" w:sz="4" w:space="0" w:color="808080"/>
              <w:bottom w:val="single" w:sz="4" w:space="0" w:color="auto"/>
            </w:tcBorders>
            <w:shd w:val="clear" w:color="auto" w:fill="auto"/>
            <w:vAlign w:val="center"/>
          </w:tcPr>
          <w:p w14:paraId="323A8D02" w14:textId="77777777" w:rsidR="00426797" w:rsidRPr="00060DA8" w:rsidRDefault="00426797" w:rsidP="00426797">
            <w:pPr>
              <w:snapToGrid w:val="0"/>
              <w:jc w:val="center"/>
              <w:rPr>
                <w:rFonts w:ascii="Wingdings" w:hAnsi="Wingdings"/>
                <w:sz w:val="21"/>
                <w:szCs w:val="21"/>
                <w:lang w:val="en-US"/>
              </w:rPr>
            </w:pPr>
          </w:p>
        </w:tc>
        <w:tc>
          <w:tcPr>
            <w:tcW w:w="885" w:type="dxa"/>
            <w:tcBorders>
              <w:top w:val="single" w:sz="4" w:space="0" w:color="808080"/>
              <w:bottom w:val="single" w:sz="4" w:space="0" w:color="auto"/>
            </w:tcBorders>
            <w:shd w:val="clear" w:color="auto" w:fill="auto"/>
            <w:vAlign w:val="center"/>
          </w:tcPr>
          <w:p w14:paraId="0B40554E" w14:textId="77777777" w:rsidR="00426797" w:rsidRPr="00060DA8" w:rsidRDefault="00426797" w:rsidP="00426797">
            <w:pPr>
              <w:snapToGrid w:val="0"/>
              <w:jc w:val="center"/>
              <w:rPr>
                <w:rFonts w:ascii="Wingdings" w:hAnsi="Wingdings"/>
                <w:sz w:val="21"/>
                <w:szCs w:val="21"/>
                <w:lang w:val="en-US"/>
              </w:rPr>
            </w:pPr>
          </w:p>
        </w:tc>
        <w:tc>
          <w:tcPr>
            <w:tcW w:w="1458" w:type="dxa"/>
            <w:gridSpan w:val="2"/>
            <w:tcBorders>
              <w:top w:val="single" w:sz="4" w:space="0" w:color="808080"/>
              <w:bottom w:val="single" w:sz="4" w:space="0" w:color="auto"/>
            </w:tcBorders>
            <w:shd w:val="clear" w:color="auto" w:fill="auto"/>
            <w:vAlign w:val="center"/>
          </w:tcPr>
          <w:p w14:paraId="3E154111" w14:textId="77777777" w:rsidR="00426797" w:rsidRPr="00060DA8" w:rsidRDefault="00426797" w:rsidP="00426797">
            <w:pPr>
              <w:snapToGrid w:val="0"/>
              <w:jc w:val="center"/>
              <w:rPr>
                <w:rFonts w:ascii="Wingdings" w:hAnsi="Wingdings"/>
                <w:sz w:val="21"/>
                <w:szCs w:val="21"/>
                <w:lang w:val="en-US"/>
              </w:rPr>
            </w:pPr>
          </w:p>
        </w:tc>
        <w:tc>
          <w:tcPr>
            <w:tcW w:w="1106" w:type="dxa"/>
            <w:gridSpan w:val="2"/>
            <w:tcBorders>
              <w:top w:val="single" w:sz="4" w:space="0" w:color="808080"/>
              <w:bottom w:val="single" w:sz="4" w:space="0" w:color="auto"/>
            </w:tcBorders>
            <w:shd w:val="clear" w:color="auto" w:fill="auto"/>
            <w:vAlign w:val="center"/>
          </w:tcPr>
          <w:p w14:paraId="506DF7B3" w14:textId="77777777" w:rsidR="00426797" w:rsidRPr="00060DA8" w:rsidRDefault="00426797" w:rsidP="00426797">
            <w:pPr>
              <w:snapToGrid w:val="0"/>
              <w:jc w:val="center"/>
              <w:rPr>
                <w:rFonts w:ascii="Wingdings" w:hAnsi="Wingdings"/>
                <w:sz w:val="21"/>
                <w:szCs w:val="21"/>
                <w:lang w:val="en-US"/>
              </w:rPr>
            </w:pPr>
          </w:p>
        </w:tc>
        <w:tc>
          <w:tcPr>
            <w:tcW w:w="1164" w:type="dxa"/>
            <w:gridSpan w:val="2"/>
            <w:tcBorders>
              <w:top w:val="single" w:sz="4" w:space="0" w:color="808080"/>
              <w:bottom w:val="single" w:sz="4" w:space="0" w:color="auto"/>
            </w:tcBorders>
            <w:shd w:val="clear" w:color="auto" w:fill="auto"/>
            <w:vAlign w:val="center"/>
          </w:tcPr>
          <w:p w14:paraId="25C475A8" w14:textId="77777777" w:rsidR="00426797" w:rsidRPr="00060DA8" w:rsidRDefault="00426797" w:rsidP="00426797">
            <w:pPr>
              <w:snapToGrid w:val="0"/>
              <w:jc w:val="center"/>
              <w:rPr>
                <w:rFonts w:ascii="Wingdings" w:hAnsi="Wingdings"/>
                <w:sz w:val="21"/>
                <w:szCs w:val="21"/>
                <w:lang w:val="en-US"/>
              </w:rPr>
            </w:pPr>
          </w:p>
        </w:tc>
        <w:tc>
          <w:tcPr>
            <w:tcW w:w="236" w:type="dxa"/>
            <w:tcBorders>
              <w:left w:val="nil"/>
              <w:bottom w:val="single" w:sz="4" w:space="0" w:color="auto"/>
              <w:right w:val="single" w:sz="4" w:space="0" w:color="000000"/>
            </w:tcBorders>
            <w:shd w:val="clear" w:color="auto" w:fill="auto"/>
          </w:tcPr>
          <w:p w14:paraId="7CE26985" w14:textId="77777777" w:rsidR="00426797" w:rsidRPr="00060DA8" w:rsidRDefault="00426797" w:rsidP="00426797">
            <w:pPr>
              <w:snapToGrid w:val="0"/>
              <w:rPr>
                <w:rFonts w:ascii="Arial" w:hAnsi="Arial" w:cs="Arial"/>
                <w:lang w:val="en-US"/>
              </w:rPr>
            </w:pPr>
          </w:p>
        </w:tc>
      </w:tr>
    </w:tbl>
    <w:p w14:paraId="66FC5851" w14:textId="77777777" w:rsidR="00510E31" w:rsidRPr="00060DA8" w:rsidRDefault="00510E31" w:rsidP="00A519CB">
      <w:pPr>
        <w:suppressAutoHyphens w:val="0"/>
        <w:spacing w:after="200" w:line="276" w:lineRule="auto"/>
      </w:pPr>
    </w:p>
    <w:p w14:paraId="79D518B4" w14:textId="77777777" w:rsidR="00AD5553" w:rsidRPr="00060DA8" w:rsidRDefault="00AD5553" w:rsidP="00A519CB">
      <w:pPr>
        <w:suppressAutoHyphens w:val="0"/>
        <w:spacing w:after="200" w:line="276" w:lineRule="auto"/>
      </w:pPr>
    </w:p>
    <w:p w14:paraId="7F21A633" w14:textId="77777777" w:rsidR="009C4EB7" w:rsidRPr="00060DA8" w:rsidRDefault="009C4EB7" w:rsidP="00A519CB">
      <w:pPr>
        <w:suppressAutoHyphens w:val="0"/>
        <w:spacing w:after="200" w:line="276" w:lineRule="auto"/>
      </w:pPr>
    </w:p>
    <w:tbl>
      <w:tblPr>
        <w:tblW w:w="8213" w:type="dxa"/>
        <w:tblLayout w:type="fixed"/>
        <w:tblLook w:val="0000" w:firstRow="0" w:lastRow="0" w:firstColumn="0" w:lastColumn="0" w:noHBand="0" w:noVBand="0"/>
      </w:tblPr>
      <w:tblGrid>
        <w:gridCol w:w="236"/>
        <w:gridCol w:w="610"/>
        <w:gridCol w:w="4040"/>
        <w:gridCol w:w="236"/>
        <w:gridCol w:w="289"/>
        <w:gridCol w:w="7"/>
        <w:gridCol w:w="247"/>
        <w:gridCol w:w="291"/>
        <w:gridCol w:w="135"/>
        <w:gridCol w:w="588"/>
        <w:gridCol w:w="86"/>
        <w:gridCol w:w="966"/>
        <w:gridCol w:w="482"/>
      </w:tblGrid>
      <w:tr w:rsidR="009C4EB7" w:rsidRPr="00060DA8" w14:paraId="779F2393" w14:textId="77777777" w:rsidTr="009C4EB7">
        <w:trPr>
          <w:trHeight w:val="265"/>
        </w:trPr>
        <w:tc>
          <w:tcPr>
            <w:tcW w:w="236" w:type="dxa"/>
            <w:tcBorders>
              <w:top w:val="single" w:sz="4" w:space="0" w:color="000000"/>
              <w:left w:val="single" w:sz="4" w:space="0" w:color="000000"/>
            </w:tcBorders>
            <w:shd w:val="clear" w:color="auto" w:fill="auto"/>
            <w:vAlign w:val="bottom"/>
          </w:tcPr>
          <w:p w14:paraId="48F1F99F" w14:textId="77777777" w:rsidR="009C4EB7" w:rsidRPr="00060DA8" w:rsidRDefault="009C4EB7" w:rsidP="009C4EB7">
            <w:pPr>
              <w:snapToGrid w:val="0"/>
              <w:rPr>
                <w:rFonts w:ascii="Arial" w:hAnsi="Arial" w:cs="Arial"/>
                <w:lang w:val="en-GB"/>
              </w:rPr>
            </w:pPr>
          </w:p>
        </w:tc>
        <w:tc>
          <w:tcPr>
            <w:tcW w:w="610" w:type="dxa"/>
            <w:tcBorders>
              <w:top w:val="single" w:sz="4" w:space="0" w:color="000000"/>
            </w:tcBorders>
            <w:shd w:val="clear" w:color="auto" w:fill="auto"/>
            <w:vAlign w:val="bottom"/>
          </w:tcPr>
          <w:p w14:paraId="060235C9" w14:textId="77777777" w:rsidR="009C4EB7" w:rsidRPr="00060DA8" w:rsidRDefault="009C4EB7" w:rsidP="009C4EB7">
            <w:pPr>
              <w:snapToGrid w:val="0"/>
              <w:rPr>
                <w:rFonts w:ascii="Arial" w:hAnsi="Arial" w:cs="Arial"/>
                <w:lang w:val="en-GB"/>
              </w:rPr>
            </w:pPr>
          </w:p>
        </w:tc>
        <w:tc>
          <w:tcPr>
            <w:tcW w:w="4040" w:type="dxa"/>
            <w:tcBorders>
              <w:top w:val="single" w:sz="4" w:space="0" w:color="000000"/>
            </w:tcBorders>
            <w:shd w:val="clear" w:color="auto" w:fill="auto"/>
            <w:vAlign w:val="bottom"/>
          </w:tcPr>
          <w:p w14:paraId="1DD61E83" w14:textId="77777777" w:rsidR="009C4EB7" w:rsidRPr="00060DA8" w:rsidRDefault="009C4EB7" w:rsidP="009C4EB7">
            <w:pPr>
              <w:snapToGrid w:val="0"/>
              <w:rPr>
                <w:rFonts w:ascii="Arial" w:hAnsi="Arial" w:cs="Arial"/>
                <w:lang w:val="en-GB"/>
              </w:rPr>
            </w:pPr>
          </w:p>
        </w:tc>
        <w:tc>
          <w:tcPr>
            <w:tcW w:w="236" w:type="dxa"/>
            <w:tcBorders>
              <w:top w:val="single" w:sz="4" w:space="0" w:color="000000"/>
            </w:tcBorders>
            <w:shd w:val="clear" w:color="auto" w:fill="auto"/>
            <w:vAlign w:val="bottom"/>
          </w:tcPr>
          <w:p w14:paraId="3A5D4DCC" w14:textId="77777777" w:rsidR="009C4EB7" w:rsidRPr="00060DA8" w:rsidRDefault="009C4EB7" w:rsidP="009C4EB7">
            <w:pPr>
              <w:snapToGrid w:val="0"/>
              <w:rPr>
                <w:rFonts w:ascii="Arial" w:hAnsi="Arial" w:cs="Arial"/>
                <w:lang w:val="en-GB"/>
              </w:rPr>
            </w:pPr>
          </w:p>
        </w:tc>
        <w:tc>
          <w:tcPr>
            <w:tcW w:w="289" w:type="dxa"/>
            <w:tcBorders>
              <w:top w:val="single" w:sz="4" w:space="0" w:color="000000"/>
            </w:tcBorders>
          </w:tcPr>
          <w:p w14:paraId="287E6C85" w14:textId="77777777" w:rsidR="009C4EB7" w:rsidRPr="00060DA8" w:rsidRDefault="009C4EB7" w:rsidP="009C4EB7">
            <w:pPr>
              <w:snapToGrid w:val="0"/>
              <w:rPr>
                <w:rFonts w:ascii="Arial" w:hAnsi="Arial" w:cs="Arial"/>
                <w:lang w:val="en-GB"/>
              </w:rPr>
            </w:pPr>
          </w:p>
        </w:tc>
        <w:tc>
          <w:tcPr>
            <w:tcW w:w="254" w:type="dxa"/>
            <w:gridSpan w:val="2"/>
            <w:tcBorders>
              <w:top w:val="single" w:sz="4" w:space="0" w:color="000000"/>
            </w:tcBorders>
            <w:shd w:val="clear" w:color="auto" w:fill="auto"/>
            <w:vAlign w:val="bottom"/>
          </w:tcPr>
          <w:p w14:paraId="1515E2E4" w14:textId="77777777" w:rsidR="009C4EB7" w:rsidRPr="00060DA8" w:rsidRDefault="009C4EB7" w:rsidP="009C4EB7">
            <w:pPr>
              <w:snapToGrid w:val="0"/>
              <w:rPr>
                <w:rFonts w:ascii="Arial" w:hAnsi="Arial" w:cs="Arial"/>
                <w:lang w:val="en-GB"/>
              </w:rPr>
            </w:pPr>
          </w:p>
        </w:tc>
        <w:tc>
          <w:tcPr>
            <w:tcW w:w="426" w:type="dxa"/>
            <w:gridSpan w:val="2"/>
            <w:tcBorders>
              <w:top w:val="single" w:sz="4" w:space="0" w:color="000000"/>
            </w:tcBorders>
            <w:shd w:val="clear" w:color="auto" w:fill="auto"/>
            <w:vAlign w:val="bottom"/>
          </w:tcPr>
          <w:p w14:paraId="03ADFDA1" w14:textId="77777777" w:rsidR="009C4EB7" w:rsidRPr="00060DA8" w:rsidRDefault="009C4EB7" w:rsidP="009C4EB7">
            <w:pPr>
              <w:snapToGrid w:val="0"/>
              <w:rPr>
                <w:rFonts w:ascii="Arial" w:hAnsi="Arial" w:cs="Arial"/>
                <w:lang w:val="en-GB"/>
              </w:rPr>
            </w:pPr>
          </w:p>
        </w:tc>
        <w:tc>
          <w:tcPr>
            <w:tcW w:w="674" w:type="dxa"/>
            <w:gridSpan w:val="2"/>
            <w:tcBorders>
              <w:top w:val="single" w:sz="4" w:space="0" w:color="000000"/>
            </w:tcBorders>
            <w:shd w:val="clear" w:color="auto" w:fill="auto"/>
          </w:tcPr>
          <w:p w14:paraId="44E7B0D3" w14:textId="77777777" w:rsidR="009C4EB7" w:rsidRPr="00060DA8" w:rsidRDefault="009C4EB7" w:rsidP="009C4EB7">
            <w:pPr>
              <w:snapToGrid w:val="0"/>
              <w:rPr>
                <w:rFonts w:ascii="Arial" w:hAnsi="Arial" w:cs="Arial"/>
                <w:lang w:val="en-GB"/>
              </w:rPr>
            </w:pPr>
          </w:p>
        </w:tc>
        <w:tc>
          <w:tcPr>
            <w:tcW w:w="966" w:type="dxa"/>
            <w:tcBorders>
              <w:top w:val="single" w:sz="4" w:space="0" w:color="000000"/>
            </w:tcBorders>
            <w:shd w:val="clear" w:color="auto" w:fill="auto"/>
            <w:vAlign w:val="bottom"/>
          </w:tcPr>
          <w:p w14:paraId="0777765B" w14:textId="77777777" w:rsidR="009C4EB7" w:rsidRPr="00060DA8" w:rsidRDefault="009C4EB7" w:rsidP="009C4EB7">
            <w:pPr>
              <w:snapToGrid w:val="0"/>
              <w:rPr>
                <w:rFonts w:ascii="Arial" w:hAnsi="Arial" w:cs="Arial"/>
                <w:lang w:val="en-GB"/>
              </w:rPr>
            </w:pPr>
          </w:p>
        </w:tc>
        <w:tc>
          <w:tcPr>
            <w:tcW w:w="482" w:type="dxa"/>
            <w:tcBorders>
              <w:top w:val="single" w:sz="4" w:space="0" w:color="000000"/>
              <w:right w:val="single" w:sz="4" w:space="0" w:color="000000"/>
            </w:tcBorders>
            <w:shd w:val="clear" w:color="auto" w:fill="auto"/>
            <w:vAlign w:val="bottom"/>
          </w:tcPr>
          <w:p w14:paraId="0D044386" w14:textId="77777777" w:rsidR="009C4EB7" w:rsidRPr="00060DA8" w:rsidRDefault="009C4EB7" w:rsidP="009C4EB7">
            <w:pPr>
              <w:snapToGrid w:val="0"/>
              <w:rPr>
                <w:rFonts w:ascii="Arial" w:hAnsi="Arial" w:cs="Arial"/>
                <w:lang w:val="en-GB"/>
              </w:rPr>
            </w:pPr>
          </w:p>
        </w:tc>
      </w:tr>
      <w:tr w:rsidR="009C4EB7" w:rsidRPr="00060DA8" w14:paraId="63017382" w14:textId="77777777" w:rsidTr="009C4EB7">
        <w:trPr>
          <w:trHeight w:val="343"/>
        </w:trPr>
        <w:tc>
          <w:tcPr>
            <w:tcW w:w="236" w:type="dxa"/>
            <w:tcBorders>
              <w:left w:val="single" w:sz="4" w:space="0" w:color="000000"/>
            </w:tcBorders>
            <w:shd w:val="clear" w:color="auto" w:fill="auto"/>
            <w:vAlign w:val="bottom"/>
          </w:tcPr>
          <w:p w14:paraId="2F24AB93" w14:textId="77777777" w:rsidR="009C4EB7" w:rsidRPr="00060DA8" w:rsidRDefault="009C4EB7" w:rsidP="009C4EB7">
            <w:pPr>
              <w:snapToGrid w:val="0"/>
              <w:rPr>
                <w:rFonts w:ascii="Arial" w:hAnsi="Arial" w:cs="Arial"/>
                <w:lang w:val="en-GB"/>
              </w:rPr>
            </w:pPr>
          </w:p>
        </w:tc>
        <w:tc>
          <w:tcPr>
            <w:tcW w:w="610" w:type="dxa"/>
            <w:shd w:val="clear" w:color="auto" w:fill="000000"/>
            <w:vAlign w:val="bottom"/>
          </w:tcPr>
          <w:p w14:paraId="2CD6F2E8" w14:textId="77777777" w:rsidR="009C4EB7" w:rsidRPr="00060DA8" w:rsidRDefault="000B4475" w:rsidP="009C4EB7">
            <w:pPr>
              <w:snapToGrid w:val="0"/>
              <w:rPr>
                <w:rFonts w:ascii="Arial" w:hAnsi="Arial" w:cs="Arial"/>
                <w:b/>
                <w:color w:val="FFFFFF"/>
                <w:lang w:val="en-GB"/>
              </w:rPr>
            </w:pPr>
            <w:r w:rsidRPr="00060DA8">
              <w:rPr>
                <w:rFonts w:ascii="Arial" w:hAnsi="Arial" w:cs="Arial"/>
                <w:b/>
                <w:color w:val="FFFFFF"/>
                <w:lang w:val="en-GB"/>
              </w:rPr>
              <w:t>59</w:t>
            </w:r>
            <w:r w:rsidR="009C4EB7" w:rsidRPr="00060DA8">
              <w:rPr>
                <w:rFonts w:ascii="Arial" w:hAnsi="Arial" w:cs="Arial"/>
                <w:b/>
                <w:color w:val="FFFFFF"/>
                <w:lang w:val="en-GB"/>
              </w:rPr>
              <w:t>.</w:t>
            </w:r>
          </w:p>
        </w:tc>
        <w:tc>
          <w:tcPr>
            <w:tcW w:w="4040" w:type="dxa"/>
            <w:vMerge w:val="restart"/>
            <w:shd w:val="clear" w:color="auto" w:fill="D9D9D9"/>
            <w:vAlign w:val="bottom"/>
          </w:tcPr>
          <w:p w14:paraId="4D317337" w14:textId="77777777" w:rsidR="009C4EB7" w:rsidRPr="00456AA9" w:rsidRDefault="009C4EB7" w:rsidP="009C4EB7">
            <w:pPr>
              <w:snapToGrid w:val="0"/>
              <w:rPr>
                <w:rFonts w:ascii="Arial" w:hAnsi="Arial" w:cs="Arial"/>
                <w:highlight w:val="yellow"/>
                <w:lang w:val="en-GB"/>
              </w:rPr>
            </w:pPr>
            <w:r w:rsidRPr="00456AA9">
              <w:rPr>
                <w:rFonts w:ascii="Arial" w:hAnsi="Arial" w:cs="Arial"/>
                <w:highlight w:val="yellow"/>
                <w:lang w:val="en-GB"/>
              </w:rPr>
              <w:t xml:space="preserve">Have you ever heard of the </w:t>
            </w:r>
            <w:commentRangeStart w:id="10"/>
            <w:r w:rsidRPr="00456AA9">
              <w:rPr>
                <w:rFonts w:ascii="Arial" w:hAnsi="Arial" w:cs="Arial"/>
                <w:highlight w:val="yellow"/>
                <w:lang w:val="en-GB"/>
              </w:rPr>
              <w:t xml:space="preserve">XXXX </w:t>
            </w:r>
            <w:commentRangeEnd w:id="10"/>
            <w:r w:rsidR="009E7A5B" w:rsidRPr="00456AA9">
              <w:rPr>
                <w:rStyle w:val="CommentReference"/>
                <w:highlight w:val="yellow"/>
              </w:rPr>
              <w:commentReference w:id="10"/>
            </w:r>
            <w:r w:rsidRPr="00456AA9">
              <w:rPr>
                <w:rFonts w:ascii="Arial" w:hAnsi="Arial" w:cs="Arial"/>
                <w:highlight w:val="yellow"/>
                <w:lang w:val="en-GB"/>
              </w:rPr>
              <w:t xml:space="preserve">(TURF area)? </w:t>
            </w:r>
            <w:r w:rsidR="00367546" w:rsidRPr="00456AA9">
              <w:rPr>
                <w:rFonts w:ascii="Arial" w:hAnsi="Arial" w:cs="Arial"/>
                <w:highlight w:val="yellow"/>
                <w:lang w:val="en-GB"/>
              </w:rPr>
              <w:sym w:font="Wingdings" w:char="F0E8"/>
            </w:r>
            <w:r w:rsidR="00367546" w:rsidRPr="00456AA9">
              <w:rPr>
                <w:rFonts w:ascii="Arial" w:hAnsi="Arial" w:cs="Arial"/>
                <w:highlight w:val="yellow"/>
                <w:lang w:val="en-GB"/>
              </w:rPr>
              <w:t xml:space="preserve"> PAAP</w:t>
            </w:r>
          </w:p>
        </w:tc>
        <w:tc>
          <w:tcPr>
            <w:tcW w:w="236" w:type="dxa"/>
            <w:shd w:val="clear" w:color="auto" w:fill="auto"/>
            <w:vAlign w:val="bottom"/>
          </w:tcPr>
          <w:p w14:paraId="7D1DE303" w14:textId="77777777" w:rsidR="009C4EB7" w:rsidRPr="00060DA8" w:rsidRDefault="009C4EB7" w:rsidP="009C4EB7">
            <w:pPr>
              <w:snapToGrid w:val="0"/>
              <w:rPr>
                <w:rFonts w:ascii="Arial" w:hAnsi="Arial" w:cs="Arial"/>
                <w:lang w:val="en-GB"/>
              </w:rPr>
            </w:pPr>
          </w:p>
        </w:tc>
        <w:tc>
          <w:tcPr>
            <w:tcW w:w="289" w:type="dxa"/>
          </w:tcPr>
          <w:p w14:paraId="7E9AE8B7" w14:textId="77777777" w:rsidR="009C4EB7" w:rsidRPr="00060DA8" w:rsidRDefault="009C4EB7" w:rsidP="009C4EB7">
            <w:pPr>
              <w:snapToGrid w:val="0"/>
              <w:rPr>
                <w:rFonts w:ascii="Arial" w:hAnsi="Arial" w:cs="Arial"/>
                <w:sz w:val="21"/>
                <w:szCs w:val="21"/>
                <w:lang w:val="en-GB"/>
              </w:rPr>
            </w:pPr>
          </w:p>
        </w:tc>
        <w:tc>
          <w:tcPr>
            <w:tcW w:w="254" w:type="dxa"/>
            <w:gridSpan w:val="2"/>
            <w:tcBorders>
              <w:bottom w:val="single" w:sz="4" w:space="0" w:color="808080"/>
            </w:tcBorders>
            <w:shd w:val="clear" w:color="auto" w:fill="auto"/>
            <w:vAlign w:val="bottom"/>
          </w:tcPr>
          <w:p w14:paraId="17DEB3C9" w14:textId="77777777" w:rsidR="009C4EB7" w:rsidRPr="00060DA8" w:rsidRDefault="009C4EB7" w:rsidP="009C4EB7">
            <w:pPr>
              <w:snapToGrid w:val="0"/>
              <w:rPr>
                <w:rFonts w:ascii="Arial" w:hAnsi="Arial" w:cs="Arial"/>
                <w:sz w:val="21"/>
                <w:szCs w:val="21"/>
                <w:lang w:val="en-GB"/>
              </w:rPr>
            </w:pPr>
            <w:r w:rsidRPr="00060DA8">
              <w:rPr>
                <w:rFonts w:ascii="Arial" w:hAnsi="Arial" w:cs="Arial"/>
                <w:sz w:val="21"/>
                <w:szCs w:val="21"/>
                <w:lang w:val="en-GB"/>
              </w:rPr>
              <w:t>1</w:t>
            </w:r>
          </w:p>
        </w:tc>
        <w:tc>
          <w:tcPr>
            <w:tcW w:w="426" w:type="dxa"/>
            <w:gridSpan w:val="2"/>
            <w:tcBorders>
              <w:bottom w:val="single" w:sz="4" w:space="0" w:color="808080"/>
            </w:tcBorders>
            <w:shd w:val="clear" w:color="auto" w:fill="auto"/>
            <w:vAlign w:val="bottom"/>
          </w:tcPr>
          <w:p w14:paraId="55A3F0DF" w14:textId="77777777" w:rsidR="009C4EB7" w:rsidRPr="00060DA8" w:rsidRDefault="009C4EB7" w:rsidP="009C4EB7">
            <w:pPr>
              <w:snapToGrid w:val="0"/>
              <w:rPr>
                <w:rFonts w:ascii="Wingdings" w:hAnsi="Wingdings"/>
                <w:sz w:val="21"/>
                <w:szCs w:val="21"/>
                <w:lang w:val="en-GB"/>
              </w:rPr>
            </w:pPr>
            <w:r w:rsidRPr="00060DA8">
              <w:rPr>
                <w:rFonts w:ascii="Wingdings" w:hAnsi="Wingdings"/>
                <w:sz w:val="21"/>
                <w:szCs w:val="21"/>
                <w:lang w:val="en-GB"/>
              </w:rPr>
              <w:t></w:t>
            </w:r>
          </w:p>
        </w:tc>
        <w:tc>
          <w:tcPr>
            <w:tcW w:w="674" w:type="dxa"/>
            <w:gridSpan w:val="2"/>
            <w:tcBorders>
              <w:bottom w:val="single" w:sz="4" w:space="0" w:color="808080"/>
            </w:tcBorders>
            <w:shd w:val="clear" w:color="auto" w:fill="auto"/>
            <w:vAlign w:val="bottom"/>
          </w:tcPr>
          <w:p w14:paraId="0D5C8676" w14:textId="77777777" w:rsidR="009C4EB7" w:rsidRPr="00060DA8" w:rsidRDefault="009C4EB7" w:rsidP="009C4EB7">
            <w:pPr>
              <w:snapToGrid w:val="0"/>
              <w:rPr>
                <w:rFonts w:ascii="Arial" w:hAnsi="Arial" w:cs="Arial"/>
                <w:sz w:val="21"/>
                <w:szCs w:val="21"/>
                <w:lang w:val="en-GB"/>
              </w:rPr>
            </w:pPr>
            <w:r w:rsidRPr="00060DA8">
              <w:rPr>
                <w:rFonts w:ascii="Arial" w:hAnsi="Arial" w:cs="Arial"/>
                <w:sz w:val="21"/>
                <w:szCs w:val="21"/>
                <w:lang w:val="en-GB"/>
              </w:rPr>
              <w:t>Yes</w:t>
            </w:r>
          </w:p>
        </w:tc>
        <w:tc>
          <w:tcPr>
            <w:tcW w:w="966" w:type="dxa"/>
            <w:shd w:val="clear" w:color="auto" w:fill="auto"/>
            <w:vAlign w:val="bottom"/>
          </w:tcPr>
          <w:p w14:paraId="319F227A" w14:textId="77777777" w:rsidR="009C4EB7" w:rsidRPr="00060DA8" w:rsidRDefault="009C4EB7" w:rsidP="009C4EB7">
            <w:pPr>
              <w:autoSpaceDE w:val="0"/>
              <w:snapToGrid w:val="0"/>
              <w:rPr>
                <w:rFonts w:ascii="Arial" w:hAnsi="Arial" w:cs="Arial"/>
                <w:sz w:val="17"/>
                <w:szCs w:val="17"/>
                <w:lang w:val="en-GB"/>
              </w:rPr>
            </w:pPr>
          </w:p>
        </w:tc>
        <w:tc>
          <w:tcPr>
            <w:tcW w:w="482" w:type="dxa"/>
            <w:tcBorders>
              <w:right w:val="single" w:sz="4" w:space="0" w:color="000000"/>
            </w:tcBorders>
            <w:shd w:val="clear" w:color="auto" w:fill="auto"/>
            <w:vAlign w:val="bottom"/>
          </w:tcPr>
          <w:p w14:paraId="40FA7258" w14:textId="77777777" w:rsidR="009C4EB7" w:rsidRPr="00060DA8" w:rsidRDefault="009C4EB7" w:rsidP="009C4EB7">
            <w:pPr>
              <w:snapToGrid w:val="0"/>
              <w:rPr>
                <w:rFonts w:ascii="Arial" w:hAnsi="Arial" w:cs="Arial"/>
                <w:lang w:val="en-GB"/>
              </w:rPr>
            </w:pPr>
          </w:p>
        </w:tc>
      </w:tr>
      <w:tr w:rsidR="009C4EB7" w:rsidRPr="00060DA8" w14:paraId="6B2629FE" w14:textId="77777777" w:rsidTr="009C4EB7">
        <w:trPr>
          <w:trHeight w:val="337"/>
        </w:trPr>
        <w:tc>
          <w:tcPr>
            <w:tcW w:w="236" w:type="dxa"/>
            <w:tcBorders>
              <w:left w:val="single" w:sz="4" w:space="0" w:color="000000"/>
            </w:tcBorders>
            <w:shd w:val="clear" w:color="auto" w:fill="auto"/>
            <w:vAlign w:val="bottom"/>
          </w:tcPr>
          <w:p w14:paraId="49B91E63" w14:textId="77777777" w:rsidR="009C4EB7" w:rsidRPr="00060DA8" w:rsidRDefault="009C4EB7" w:rsidP="009C4EB7">
            <w:pPr>
              <w:snapToGrid w:val="0"/>
              <w:rPr>
                <w:rFonts w:ascii="Arial" w:hAnsi="Arial" w:cs="Arial"/>
                <w:lang w:val="en-GB"/>
              </w:rPr>
            </w:pPr>
          </w:p>
        </w:tc>
        <w:tc>
          <w:tcPr>
            <w:tcW w:w="610" w:type="dxa"/>
            <w:shd w:val="clear" w:color="auto" w:fill="auto"/>
            <w:vAlign w:val="bottom"/>
          </w:tcPr>
          <w:p w14:paraId="5DCFA5D6" w14:textId="77777777" w:rsidR="009C4EB7" w:rsidRPr="00060DA8" w:rsidRDefault="009C4EB7" w:rsidP="009C4EB7">
            <w:pPr>
              <w:snapToGrid w:val="0"/>
              <w:rPr>
                <w:rFonts w:ascii="Arial" w:hAnsi="Arial" w:cs="Arial"/>
                <w:lang w:val="en-GB"/>
              </w:rPr>
            </w:pPr>
          </w:p>
        </w:tc>
        <w:tc>
          <w:tcPr>
            <w:tcW w:w="4040" w:type="dxa"/>
            <w:vMerge/>
            <w:shd w:val="clear" w:color="auto" w:fill="FFFFFF"/>
            <w:vAlign w:val="bottom"/>
          </w:tcPr>
          <w:p w14:paraId="0219F5D6" w14:textId="77777777" w:rsidR="009C4EB7" w:rsidRPr="00456AA9" w:rsidRDefault="009C4EB7" w:rsidP="009C4EB7">
            <w:pPr>
              <w:snapToGrid w:val="0"/>
              <w:rPr>
                <w:rFonts w:ascii="Arial" w:hAnsi="Arial" w:cs="Arial"/>
                <w:highlight w:val="yellow"/>
                <w:lang w:val="en-GB"/>
              </w:rPr>
            </w:pPr>
          </w:p>
        </w:tc>
        <w:tc>
          <w:tcPr>
            <w:tcW w:w="236" w:type="dxa"/>
            <w:shd w:val="clear" w:color="auto" w:fill="auto"/>
            <w:vAlign w:val="bottom"/>
          </w:tcPr>
          <w:p w14:paraId="38F8C638" w14:textId="77777777" w:rsidR="009C4EB7" w:rsidRPr="00060DA8" w:rsidRDefault="009C4EB7" w:rsidP="009C4EB7">
            <w:pPr>
              <w:snapToGrid w:val="0"/>
              <w:rPr>
                <w:rFonts w:ascii="Arial" w:hAnsi="Arial" w:cs="Arial"/>
                <w:lang w:val="en-GB"/>
              </w:rPr>
            </w:pPr>
          </w:p>
        </w:tc>
        <w:tc>
          <w:tcPr>
            <w:tcW w:w="296" w:type="dxa"/>
            <w:gridSpan w:val="2"/>
            <w:tcBorders>
              <w:top w:val="single" w:sz="4" w:space="0" w:color="808080"/>
            </w:tcBorders>
            <w:shd w:val="clear" w:color="auto" w:fill="auto"/>
          </w:tcPr>
          <w:p w14:paraId="3AD92405" w14:textId="77777777" w:rsidR="009C4EB7" w:rsidRPr="00060DA8" w:rsidRDefault="009C4EB7" w:rsidP="009C4EB7">
            <w:pPr>
              <w:snapToGrid w:val="0"/>
              <w:jc w:val="center"/>
              <w:rPr>
                <w:rFonts w:ascii="Arial" w:hAnsi="Arial" w:cs="Arial"/>
                <w:sz w:val="21"/>
                <w:szCs w:val="21"/>
                <w:lang w:val="en-GB"/>
              </w:rPr>
            </w:pPr>
          </w:p>
        </w:tc>
        <w:tc>
          <w:tcPr>
            <w:tcW w:w="247" w:type="dxa"/>
            <w:tcBorders>
              <w:top w:val="single" w:sz="4" w:space="0" w:color="808080"/>
            </w:tcBorders>
            <w:shd w:val="clear" w:color="auto" w:fill="auto"/>
          </w:tcPr>
          <w:p w14:paraId="37479DD9" w14:textId="77777777" w:rsidR="009C4EB7" w:rsidRPr="00060DA8" w:rsidRDefault="009C4EB7" w:rsidP="009C4EB7">
            <w:pPr>
              <w:snapToGrid w:val="0"/>
              <w:jc w:val="center"/>
              <w:rPr>
                <w:rFonts w:ascii="Arial" w:hAnsi="Arial" w:cs="Arial"/>
                <w:sz w:val="21"/>
                <w:szCs w:val="21"/>
                <w:lang w:val="en-GB"/>
              </w:rPr>
            </w:pPr>
            <w:r w:rsidRPr="00060DA8">
              <w:rPr>
                <w:rFonts w:ascii="Arial" w:hAnsi="Arial" w:cs="Arial"/>
                <w:sz w:val="21"/>
                <w:szCs w:val="21"/>
                <w:lang w:val="en-GB"/>
              </w:rPr>
              <w:t>0</w:t>
            </w:r>
          </w:p>
        </w:tc>
        <w:tc>
          <w:tcPr>
            <w:tcW w:w="291" w:type="dxa"/>
            <w:tcBorders>
              <w:top w:val="single" w:sz="4" w:space="0" w:color="808080"/>
            </w:tcBorders>
            <w:shd w:val="clear" w:color="auto" w:fill="auto"/>
          </w:tcPr>
          <w:p w14:paraId="517F52FD" w14:textId="77777777" w:rsidR="009C4EB7" w:rsidRPr="00060DA8" w:rsidRDefault="009C4EB7" w:rsidP="009C4EB7">
            <w:pPr>
              <w:snapToGrid w:val="0"/>
              <w:jc w:val="center"/>
              <w:rPr>
                <w:rFonts w:ascii="Wingdings" w:hAnsi="Wingdings"/>
                <w:sz w:val="21"/>
                <w:szCs w:val="21"/>
                <w:lang w:val="en-GB"/>
              </w:rPr>
            </w:pPr>
            <w:r w:rsidRPr="00060DA8">
              <w:rPr>
                <w:rFonts w:ascii="Wingdings" w:hAnsi="Wingdings"/>
                <w:sz w:val="21"/>
                <w:szCs w:val="21"/>
                <w:lang w:val="en-GB"/>
              </w:rPr>
              <w:t></w:t>
            </w:r>
          </w:p>
        </w:tc>
        <w:tc>
          <w:tcPr>
            <w:tcW w:w="723" w:type="dxa"/>
            <w:gridSpan w:val="2"/>
            <w:tcBorders>
              <w:top w:val="single" w:sz="4" w:space="0" w:color="808080"/>
            </w:tcBorders>
            <w:shd w:val="clear" w:color="auto" w:fill="auto"/>
          </w:tcPr>
          <w:p w14:paraId="1C9FA6DA" w14:textId="77777777" w:rsidR="009C4EB7" w:rsidRPr="00060DA8" w:rsidRDefault="009C4EB7" w:rsidP="009C4EB7">
            <w:pPr>
              <w:snapToGrid w:val="0"/>
              <w:jc w:val="center"/>
              <w:rPr>
                <w:rFonts w:ascii="Arial" w:hAnsi="Arial" w:cs="Arial"/>
                <w:sz w:val="21"/>
                <w:szCs w:val="21"/>
                <w:lang w:val="en-GB"/>
              </w:rPr>
            </w:pPr>
            <w:r w:rsidRPr="00060DA8">
              <w:rPr>
                <w:rFonts w:ascii="Arial" w:hAnsi="Arial" w:cs="Arial"/>
                <w:sz w:val="21"/>
                <w:szCs w:val="21"/>
                <w:lang w:val="en-GB"/>
              </w:rPr>
              <w:t>No</w:t>
            </w:r>
          </w:p>
        </w:tc>
        <w:tc>
          <w:tcPr>
            <w:tcW w:w="1534" w:type="dxa"/>
            <w:gridSpan w:val="3"/>
            <w:tcBorders>
              <w:top w:val="single" w:sz="4" w:space="0" w:color="808080"/>
              <w:right w:val="single" w:sz="4" w:space="0" w:color="000000"/>
            </w:tcBorders>
            <w:shd w:val="clear" w:color="auto" w:fill="auto"/>
          </w:tcPr>
          <w:p w14:paraId="33D0C519" w14:textId="77777777" w:rsidR="009C4EB7" w:rsidRPr="00060DA8" w:rsidRDefault="009C4EB7" w:rsidP="00E23DAE">
            <w:pPr>
              <w:snapToGrid w:val="0"/>
              <w:rPr>
                <w:rFonts w:ascii="Arial" w:hAnsi="Arial" w:cs="Arial"/>
                <w:lang w:val="en-GB"/>
              </w:rPr>
            </w:pPr>
            <w:r w:rsidRPr="00060DA8">
              <w:rPr>
                <w:rFonts w:ascii="Wingdings 3" w:hAnsi="Wingdings 3" w:cs="Arial"/>
                <w:b/>
                <w:color w:val="FF0000"/>
                <w:sz w:val="28"/>
                <w:szCs w:val="18"/>
                <w:lang w:val="en-GB"/>
              </w:rPr>
              <w:t></w:t>
            </w:r>
            <w:r w:rsidRPr="00060DA8">
              <w:rPr>
                <w:rFonts w:ascii="Arial" w:hAnsi="Arial" w:cs="Arial"/>
                <w:b/>
                <w:color w:val="FF0000"/>
                <w:sz w:val="28"/>
                <w:szCs w:val="18"/>
                <w:lang w:val="en-GB"/>
              </w:rPr>
              <w:t xml:space="preserve">q. </w:t>
            </w:r>
            <w:r w:rsidR="00E23DAE" w:rsidRPr="00060DA8">
              <w:rPr>
                <w:rFonts w:ascii="Arial" w:hAnsi="Arial" w:cs="Arial"/>
                <w:b/>
                <w:color w:val="FF0000"/>
                <w:sz w:val="28"/>
                <w:szCs w:val="18"/>
                <w:lang w:val="en-GB"/>
              </w:rPr>
              <w:t>66</w:t>
            </w:r>
          </w:p>
        </w:tc>
      </w:tr>
      <w:tr w:rsidR="009C4EB7" w:rsidRPr="00060DA8" w14:paraId="336D5E2D" w14:textId="77777777" w:rsidTr="009C4EB7">
        <w:trPr>
          <w:trHeight w:val="265"/>
        </w:trPr>
        <w:tc>
          <w:tcPr>
            <w:tcW w:w="236" w:type="dxa"/>
            <w:tcBorders>
              <w:left w:val="single" w:sz="4" w:space="0" w:color="000000"/>
              <w:bottom w:val="single" w:sz="4" w:space="0" w:color="000000"/>
            </w:tcBorders>
            <w:shd w:val="clear" w:color="auto" w:fill="auto"/>
            <w:vAlign w:val="bottom"/>
          </w:tcPr>
          <w:p w14:paraId="3225F447" w14:textId="77777777" w:rsidR="009C4EB7" w:rsidRPr="00060DA8" w:rsidRDefault="009C4EB7" w:rsidP="009C4EB7">
            <w:pPr>
              <w:snapToGrid w:val="0"/>
              <w:rPr>
                <w:rFonts w:ascii="Arial" w:hAnsi="Arial" w:cs="Arial"/>
                <w:lang w:val="en-GB"/>
              </w:rPr>
            </w:pPr>
          </w:p>
        </w:tc>
        <w:tc>
          <w:tcPr>
            <w:tcW w:w="610" w:type="dxa"/>
            <w:tcBorders>
              <w:bottom w:val="single" w:sz="4" w:space="0" w:color="000000"/>
            </w:tcBorders>
            <w:shd w:val="clear" w:color="auto" w:fill="auto"/>
            <w:vAlign w:val="bottom"/>
          </w:tcPr>
          <w:p w14:paraId="75191D22" w14:textId="77777777" w:rsidR="009C4EB7" w:rsidRPr="00060DA8" w:rsidRDefault="009C4EB7" w:rsidP="009C4EB7">
            <w:pPr>
              <w:snapToGrid w:val="0"/>
              <w:rPr>
                <w:rFonts w:ascii="Arial" w:hAnsi="Arial" w:cs="Arial"/>
                <w:lang w:val="en-GB"/>
              </w:rPr>
            </w:pPr>
          </w:p>
        </w:tc>
        <w:tc>
          <w:tcPr>
            <w:tcW w:w="4040" w:type="dxa"/>
            <w:tcBorders>
              <w:bottom w:val="single" w:sz="4" w:space="0" w:color="000000"/>
            </w:tcBorders>
            <w:shd w:val="clear" w:color="auto" w:fill="auto"/>
            <w:vAlign w:val="bottom"/>
          </w:tcPr>
          <w:p w14:paraId="5F7F9D48" w14:textId="77777777" w:rsidR="009C4EB7" w:rsidRPr="00456AA9" w:rsidRDefault="009C4EB7" w:rsidP="009C4EB7">
            <w:pPr>
              <w:snapToGrid w:val="0"/>
              <w:rPr>
                <w:rFonts w:ascii="Arial" w:hAnsi="Arial" w:cs="Arial"/>
                <w:highlight w:val="yellow"/>
                <w:lang w:val="en-GB"/>
              </w:rPr>
            </w:pPr>
          </w:p>
        </w:tc>
        <w:tc>
          <w:tcPr>
            <w:tcW w:w="236" w:type="dxa"/>
            <w:tcBorders>
              <w:bottom w:val="single" w:sz="4" w:space="0" w:color="000000"/>
            </w:tcBorders>
            <w:shd w:val="clear" w:color="auto" w:fill="auto"/>
            <w:vAlign w:val="bottom"/>
          </w:tcPr>
          <w:p w14:paraId="3DC1BDC8" w14:textId="77777777" w:rsidR="009C4EB7" w:rsidRPr="00060DA8" w:rsidRDefault="009C4EB7" w:rsidP="009C4EB7">
            <w:pPr>
              <w:snapToGrid w:val="0"/>
              <w:rPr>
                <w:rFonts w:ascii="Arial" w:hAnsi="Arial" w:cs="Arial"/>
                <w:lang w:val="en-GB"/>
              </w:rPr>
            </w:pPr>
          </w:p>
        </w:tc>
        <w:tc>
          <w:tcPr>
            <w:tcW w:w="289" w:type="dxa"/>
            <w:tcBorders>
              <w:bottom w:val="single" w:sz="4" w:space="0" w:color="000000"/>
            </w:tcBorders>
          </w:tcPr>
          <w:p w14:paraId="4C9A6757" w14:textId="77777777" w:rsidR="009C4EB7" w:rsidRPr="00060DA8" w:rsidRDefault="009C4EB7" w:rsidP="009C4EB7">
            <w:pPr>
              <w:snapToGrid w:val="0"/>
              <w:rPr>
                <w:rFonts w:ascii="Arial" w:hAnsi="Arial" w:cs="Arial"/>
                <w:lang w:val="en-GB"/>
              </w:rPr>
            </w:pPr>
          </w:p>
        </w:tc>
        <w:tc>
          <w:tcPr>
            <w:tcW w:w="254" w:type="dxa"/>
            <w:gridSpan w:val="2"/>
            <w:tcBorders>
              <w:bottom w:val="single" w:sz="4" w:space="0" w:color="000000"/>
            </w:tcBorders>
            <w:shd w:val="clear" w:color="auto" w:fill="auto"/>
            <w:vAlign w:val="bottom"/>
          </w:tcPr>
          <w:p w14:paraId="5A7B4B99" w14:textId="77777777" w:rsidR="009C4EB7" w:rsidRPr="00060DA8" w:rsidRDefault="009C4EB7" w:rsidP="009C4EB7">
            <w:pPr>
              <w:snapToGrid w:val="0"/>
              <w:rPr>
                <w:rFonts w:ascii="Arial" w:hAnsi="Arial" w:cs="Arial"/>
                <w:lang w:val="en-GB"/>
              </w:rPr>
            </w:pPr>
          </w:p>
        </w:tc>
        <w:tc>
          <w:tcPr>
            <w:tcW w:w="426" w:type="dxa"/>
            <w:gridSpan w:val="2"/>
            <w:tcBorders>
              <w:bottom w:val="single" w:sz="4" w:space="0" w:color="000000"/>
            </w:tcBorders>
            <w:shd w:val="clear" w:color="auto" w:fill="auto"/>
            <w:vAlign w:val="bottom"/>
          </w:tcPr>
          <w:p w14:paraId="47100200" w14:textId="77777777" w:rsidR="009C4EB7" w:rsidRPr="00060DA8" w:rsidRDefault="009C4EB7" w:rsidP="009C4EB7">
            <w:pPr>
              <w:snapToGrid w:val="0"/>
              <w:rPr>
                <w:rFonts w:ascii="Arial" w:hAnsi="Arial" w:cs="Arial"/>
                <w:lang w:val="en-GB"/>
              </w:rPr>
            </w:pPr>
          </w:p>
        </w:tc>
        <w:tc>
          <w:tcPr>
            <w:tcW w:w="674" w:type="dxa"/>
            <w:gridSpan w:val="2"/>
            <w:tcBorders>
              <w:bottom w:val="single" w:sz="4" w:space="0" w:color="000000"/>
            </w:tcBorders>
            <w:shd w:val="clear" w:color="auto" w:fill="auto"/>
          </w:tcPr>
          <w:p w14:paraId="4C299689" w14:textId="77777777" w:rsidR="009C4EB7" w:rsidRPr="00060DA8" w:rsidRDefault="009C4EB7" w:rsidP="009C4EB7">
            <w:pPr>
              <w:snapToGrid w:val="0"/>
              <w:rPr>
                <w:rFonts w:ascii="Arial" w:hAnsi="Arial" w:cs="Arial"/>
                <w:lang w:val="en-GB"/>
              </w:rPr>
            </w:pPr>
          </w:p>
        </w:tc>
        <w:tc>
          <w:tcPr>
            <w:tcW w:w="966" w:type="dxa"/>
            <w:tcBorders>
              <w:bottom w:val="single" w:sz="4" w:space="0" w:color="000000"/>
            </w:tcBorders>
            <w:shd w:val="clear" w:color="auto" w:fill="auto"/>
            <w:vAlign w:val="bottom"/>
          </w:tcPr>
          <w:p w14:paraId="7280EC1E" w14:textId="77777777" w:rsidR="009C4EB7" w:rsidRPr="00060DA8" w:rsidRDefault="009C4EB7" w:rsidP="009C4EB7">
            <w:pPr>
              <w:snapToGrid w:val="0"/>
              <w:rPr>
                <w:rFonts w:ascii="Arial" w:hAnsi="Arial" w:cs="Arial"/>
                <w:lang w:val="en-GB"/>
              </w:rPr>
            </w:pPr>
          </w:p>
        </w:tc>
        <w:tc>
          <w:tcPr>
            <w:tcW w:w="482" w:type="dxa"/>
            <w:tcBorders>
              <w:bottom w:val="single" w:sz="4" w:space="0" w:color="000000"/>
              <w:right w:val="single" w:sz="4" w:space="0" w:color="000000"/>
            </w:tcBorders>
            <w:shd w:val="clear" w:color="auto" w:fill="auto"/>
            <w:vAlign w:val="bottom"/>
          </w:tcPr>
          <w:p w14:paraId="56EF3FBF" w14:textId="77777777" w:rsidR="009C4EB7" w:rsidRPr="00060DA8" w:rsidRDefault="009C4EB7" w:rsidP="009C4EB7">
            <w:pPr>
              <w:snapToGrid w:val="0"/>
              <w:rPr>
                <w:rFonts w:ascii="Arial" w:hAnsi="Arial" w:cs="Arial"/>
                <w:lang w:val="en-GB"/>
              </w:rPr>
            </w:pPr>
          </w:p>
        </w:tc>
      </w:tr>
    </w:tbl>
    <w:p w14:paraId="05C2AB62" w14:textId="77777777" w:rsidR="009C4EB7" w:rsidRPr="00D6369D" w:rsidRDefault="00367546" w:rsidP="00A519CB">
      <w:pPr>
        <w:suppressAutoHyphens w:val="0"/>
        <w:spacing w:after="200" w:line="276" w:lineRule="auto"/>
        <w:rPr>
          <w:lang w:val="en-US"/>
        </w:rPr>
      </w:pPr>
      <w:r w:rsidRPr="00D6369D">
        <w:rPr>
          <w:lang w:val="en-US"/>
        </w:rPr>
        <w:t>60. What do you know about PAAP (TURF area)</w:t>
      </w:r>
    </w:p>
    <w:p w14:paraId="18358993" w14:textId="77777777" w:rsidR="00367546" w:rsidRPr="00060DA8" w:rsidRDefault="00367546" w:rsidP="00A519CB">
      <w:pPr>
        <w:suppressAutoHyphens w:val="0"/>
        <w:spacing w:after="200" w:line="276" w:lineRule="auto"/>
      </w:pPr>
      <w:r w:rsidRPr="00060DA8">
        <w:t>______________________________________________________________________________________________________________________________________________________</w:t>
      </w:r>
    </w:p>
    <w:tbl>
      <w:tblPr>
        <w:tblW w:w="8838" w:type="dxa"/>
        <w:tblLayout w:type="fixed"/>
        <w:tblLook w:val="0000" w:firstRow="0" w:lastRow="0" w:firstColumn="0" w:lastColumn="0" w:noHBand="0" w:noVBand="0"/>
      </w:tblPr>
      <w:tblGrid>
        <w:gridCol w:w="236"/>
        <w:gridCol w:w="6"/>
        <w:gridCol w:w="829"/>
        <w:gridCol w:w="236"/>
        <w:gridCol w:w="906"/>
        <w:gridCol w:w="988"/>
        <w:gridCol w:w="848"/>
        <w:gridCol w:w="983"/>
        <w:gridCol w:w="353"/>
        <w:gridCol w:w="849"/>
        <w:gridCol w:w="643"/>
        <w:gridCol w:w="236"/>
        <w:gridCol w:w="253"/>
        <w:gridCol w:w="488"/>
        <w:gridCol w:w="984"/>
      </w:tblGrid>
      <w:tr w:rsidR="00367546" w:rsidRPr="00060DA8" w14:paraId="28DEFAFE" w14:textId="77777777" w:rsidTr="00367546">
        <w:tc>
          <w:tcPr>
            <w:tcW w:w="236" w:type="dxa"/>
            <w:tcBorders>
              <w:top w:val="single" w:sz="4" w:space="0" w:color="000000"/>
              <w:left w:val="single" w:sz="4" w:space="0" w:color="000000"/>
            </w:tcBorders>
            <w:shd w:val="clear" w:color="auto" w:fill="auto"/>
            <w:vAlign w:val="bottom"/>
          </w:tcPr>
          <w:p w14:paraId="58EB7E01" w14:textId="77777777" w:rsidR="00367546" w:rsidRPr="00060DA8" w:rsidRDefault="00367546" w:rsidP="009C4EB7">
            <w:pPr>
              <w:snapToGrid w:val="0"/>
              <w:rPr>
                <w:rFonts w:ascii="Arial" w:hAnsi="Arial" w:cs="Arial"/>
                <w:sz w:val="20"/>
                <w:szCs w:val="20"/>
              </w:rPr>
            </w:pPr>
          </w:p>
        </w:tc>
        <w:tc>
          <w:tcPr>
            <w:tcW w:w="835" w:type="dxa"/>
            <w:gridSpan w:val="2"/>
            <w:tcBorders>
              <w:top w:val="single" w:sz="4" w:space="0" w:color="000000"/>
            </w:tcBorders>
            <w:shd w:val="clear" w:color="auto" w:fill="auto"/>
            <w:vAlign w:val="bottom"/>
          </w:tcPr>
          <w:p w14:paraId="5D4DCFA4" w14:textId="77777777" w:rsidR="00367546" w:rsidRPr="00060DA8" w:rsidRDefault="00367546" w:rsidP="009C4EB7">
            <w:pPr>
              <w:snapToGrid w:val="0"/>
              <w:rPr>
                <w:rFonts w:ascii="Arial" w:hAnsi="Arial" w:cs="Arial"/>
                <w:sz w:val="20"/>
                <w:szCs w:val="20"/>
              </w:rPr>
            </w:pPr>
          </w:p>
        </w:tc>
        <w:tc>
          <w:tcPr>
            <w:tcW w:w="236" w:type="dxa"/>
            <w:tcBorders>
              <w:top w:val="single" w:sz="4" w:space="0" w:color="000000"/>
            </w:tcBorders>
            <w:shd w:val="clear" w:color="auto" w:fill="auto"/>
            <w:vAlign w:val="bottom"/>
          </w:tcPr>
          <w:p w14:paraId="0D23BA45" w14:textId="77777777" w:rsidR="00367546" w:rsidRPr="00060DA8" w:rsidRDefault="00367546" w:rsidP="009C4EB7">
            <w:pPr>
              <w:snapToGrid w:val="0"/>
              <w:rPr>
                <w:rFonts w:ascii="Arial" w:hAnsi="Arial" w:cs="Arial"/>
                <w:sz w:val="20"/>
                <w:szCs w:val="20"/>
              </w:rPr>
            </w:pPr>
          </w:p>
        </w:tc>
        <w:tc>
          <w:tcPr>
            <w:tcW w:w="906" w:type="dxa"/>
            <w:tcBorders>
              <w:top w:val="single" w:sz="4" w:space="0" w:color="000000"/>
            </w:tcBorders>
            <w:shd w:val="clear" w:color="auto" w:fill="auto"/>
            <w:vAlign w:val="bottom"/>
          </w:tcPr>
          <w:p w14:paraId="2EADADED" w14:textId="77777777" w:rsidR="00367546" w:rsidRPr="00060DA8" w:rsidRDefault="00367546" w:rsidP="009C4EB7">
            <w:pPr>
              <w:snapToGrid w:val="0"/>
              <w:rPr>
                <w:rFonts w:ascii="Arial" w:hAnsi="Arial" w:cs="Arial"/>
                <w:sz w:val="20"/>
                <w:szCs w:val="20"/>
              </w:rPr>
            </w:pPr>
          </w:p>
        </w:tc>
        <w:tc>
          <w:tcPr>
            <w:tcW w:w="988" w:type="dxa"/>
            <w:tcBorders>
              <w:top w:val="single" w:sz="4" w:space="0" w:color="000000"/>
            </w:tcBorders>
            <w:shd w:val="clear" w:color="auto" w:fill="auto"/>
            <w:vAlign w:val="bottom"/>
          </w:tcPr>
          <w:p w14:paraId="57F6342A" w14:textId="77777777" w:rsidR="00367546" w:rsidRPr="00060DA8" w:rsidRDefault="00367546" w:rsidP="009C4EB7">
            <w:pPr>
              <w:snapToGrid w:val="0"/>
              <w:rPr>
                <w:rFonts w:ascii="Arial" w:hAnsi="Arial" w:cs="Arial"/>
                <w:sz w:val="20"/>
                <w:szCs w:val="20"/>
              </w:rPr>
            </w:pPr>
          </w:p>
        </w:tc>
        <w:tc>
          <w:tcPr>
            <w:tcW w:w="848" w:type="dxa"/>
            <w:tcBorders>
              <w:top w:val="single" w:sz="4" w:space="0" w:color="000000"/>
            </w:tcBorders>
            <w:shd w:val="clear" w:color="auto" w:fill="auto"/>
            <w:vAlign w:val="bottom"/>
          </w:tcPr>
          <w:p w14:paraId="1B3C0BA6" w14:textId="77777777" w:rsidR="00367546" w:rsidRPr="00060DA8" w:rsidRDefault="00367546" w:rsidP="009C4EB7">
            <w:pPr>
              <w:snapToGrid w:val="0"/>
              <w:rPr>
                <w:rFonts w:ascii="Arial" w:hAnsi="Arial" w:cs="Arial"/>
                <w:sz w:val="20"/>
                <w:szCs w:val="20"/>
              </w:rPr>
            </w:pPr>
          </w:p>
        </w:tc>
        <w:tc>
          <w:tcPr>
            <w:tcW w:w="983" w:type="dxa"/>
            <w:tcBorders>
              <w:top w:val="single" w:sz="4" w:space="0" w:color="000000"/>
            </w:tcBorders>
            <w:shd w:val="clear" w:color="auto" w:fill="auto"/>
            <w:vAlign w:val="bottom"/>
          </w:tcPr>
          <w:p w14:paraId="6997915B" w14:textId="77777777" w:rsidR="00367546" w:rsidRPr="00060DA8" w:rsidRDefault="00367546" w:rsidP="009C4EB7">
            <w:pPr>
              <w:snapToGrid w:val="0"/>
              <w:rPr>
                <w:rFonts w:ascii="Arial" w:hAnsi="Arial" w:cs="Arial"/>
                <w:sz w:val="20"/>
                <w:szCs w:val="20"/>
              </w:rPr>
            </w:pPr>
          </w:p>
        </w:tc>
        <w:tc>
          <w:tcPr>
            <w:tcW w:w="353" w:type="dxa"/>
            <w:tcBorders>
              <w:top w:val="single" w:sz="4" w:space="0" w:color="000000"/>
            </w:tcBorders>
            <w:shd w:val="clear" w:color="auto" w:fill="auto"/>
            <w:vAlign w:val="bottom"/>
          </w:tcPr>
          <w:p w14:paraId="76B036C8" w14:textId="77777777" w:rsidR="00367546" w:rsidRPr="00060DA8" w:rsidRDefault="00367546" w:rsidP="009C4EB7">
            <w:pPr>
              <w:snapToGrid w:val="0"/>
              <w:rPr>
                <w:rFonts w:ascii="Arial" w:hAnsi="Arial" w:cs="Arial"/>
                <w:sz w:val="20"/>
                <w:szCs w:val="20"/>
              </w:rPr>
            </w:pPr>
          </w:p>
        </w:tc>
        <w:tc>
          <w:tcPr>
            <w:tcW w:w="1492" w:type="dxa"/>
            <w:gridSpan w:val="2"/>
            <w:tcBorders>
              <w:top w:val="single" w:sz="4" w:space="0" w:color="000000"/>
            </w:tcBorders>
            <w:shd w:val="clear" w:color="auto" w:fill="auto"/>
          </w:tcPr>
          <w:p w14:paraId="613297FB" w14:textId="77777777" w:rsidR="00367546" w:rsidRPr="00060DA8" w:rsidRDefault="00367546" w:rsidP="009C4EB7">
            <w:pPr>
              <w:snapToGrid w:val="0"/>
              <w:rPr>
                <w:rFonts w:ascii="Arial" w:hAnsi="Arial" w:cs="Arial"/>
                <w:sz w:val="20"/>
                <w:szCs w:val="20"/>
              </w:rPr>
            </w:pPr>
          </w:p>
        </w:tc>
        <w:tc>
          <w:tcPr>
            <w:tcW w:w="236" w:type="dxa"/>
            <w:tcBorders>
              <w:top w:val="single" w:sz="4" w:space="0" w:color="000000"/>
            </w:tcBorders>
            <w:shd w:val="clear" w:color="auto" w:fill="auto"/>
          </w:tcPr>
          <w:p w14:paraId="6CFD65CD" w14:textId="77777777" w:rsidR="00367546" w:rsidRPr="00060DA8" w:rsidRDefault="00367546" w:rsidP="009C4EB7">
            <w:pPr>
              <w:snapToGrid w:val="0"/>
              <w:rPr>
                <w:rFonts w:ascii="Arial" w:hAnsi="Arial" w:cs="Arial"/>
                <w:sz w:val="20"/>
                <w:szCs w:val="20"/>
              </w:rPr>
            </w:pPr>
          </w:p>
        </w:tc>
        <w:tc>
          <w:tcPr>
            <w:tcW w:w="741" w:type="dxa"/>
            <w:gridSpan w:val="2"/>
            <w:tcBorders>
              <w:top w:val="single" w:sz="4" w:space="0" w:color="000000"/>
            </w:tcBorders>
            <w:shd w:val="clear" w:color="auto" w:fill="auto"/>
          </w:tcPr>
          <w:p w14:paraId="50375FB5" w14:textId="77777777" w:rsidR="00367546" w:rsidRPr="00060DA8" w:rsidRDefault="00367546" w:rsidP="009C4EB7">
            <w:pPr>
              <w:snapToGrid w:val="0"/>
              <w:rPr>
                <w:rFonts w:ascii="Arial" w:hAnsi="Arial" w:cs="Arial"/>
                <w:sz w:val="20"/>
                <w:szCs w:val="20"/>
              </w:rPr>
            </w:pPr>
          </w:p>
        </w:tc>
        <w:tc>
          <w:tcPr>
            <w:tcW w:w="984" w:type="dxa"/>
            <w:tcBorders>
              <w:top w:val="single" w:sz="4" w:space="0" w:color="000000"/>
              <w:right w:val="single" w:sz="4" w:space="0" w:color="000000"/>
            </w:tcBorders>
            <w:shd w:val="clear" w:color="auto" w:fill="auto"/>
          </w:tcPr>
          <w:p w14:paraId="775F94DE" w14:textId="77777777" w:rsidR="00367546" w:rsidRPr="00060DA8" w:rsidRDefault="00367546" w:rsidP="009C4EB7">
            <w:pPr>
              <w:snapToGrid w:val="0"/>
              <w:rPr>
                <w:rFonts w:ascii="Arial" w:hAnsi="Arial" w:cs="Arial"/>
                <w:sz w:val="20"/>
                <w:szCs w:val="20"/>
              </w:rPr>
            </w:pPr>
          </w:p>
        </w:tc>
      </w:tr>
      <w:tr w:rsidR="00367546" w:rsidRPr="00060DA8" w14:paraId="69546EF7" w14:textId="77777777" w:rsidTr="00060DA8">
        <w:tc>
          <w:tcPr>
            <w:tcW w:w="236" w:type="dxa"/>
            <w:tcBorders>
              <w:left w:val="single" w:sz="4" w:space="0" w:color="000000"/>
            </w:tcBorders>
            <w:shd w:val="clear" w:color="auto" w:fill="auto"/>
            <w:vAlign w:val="bottom"/>
          </w:tcPr>
          <w:p w14:paraId="0D4F9CF2" w14:textId="77777777" w:rsidR="00367546" w:rsidRPr="00060DA8" w:rsidRDefault="00367546" w:rsidP="009C4EB7">
            <w:pPr>
              <w:snapToGrid w:val="0"/>
              <w:rPr>
                <w:rFonts w:ascii="Arial" w:hAnsi="Arial" w:cs="Arial"/>
              </w:rPr>
            </w:pPr>
          </w:p>
        </w:tc>
        <w:tc>
          <w:tcPr>
            <w:tcW w:w="835" w:type="dxa"/>
            <w:gridSpan w:val="2"/>
            <w:tcBorders>
              <w:bottom w:val="single" w:sz="4" w:space="0" w:color="808080"/>
            </w:tcBorders>
            <w:shd w:val="clear" w:color="auto" w:fill="000000"/>
            <w:vAlign w:val="bottom"/>
          </w:tcPr>
          <w:p w14:paraId="4244AC02" w14:textId="77777777" w:rsidR="00367546" w:rsidRPr="00060DA8" w:rsidRDefault="00367546" w:rsidP="009C4EB7">
            <w:pPr>
              <w:snapToGrid w:val="0"/>
              <w:rPr>
                <w:rFonts w:ascii="Arial" w:hAnsi="Arial" w:cs="Arial"/>
                <w:b/>
                <w:color w:val="FFFFFF"/>
              </w:rPr>
            </w:pPr>
            <w:r w:rsidRPr="00060DA8">
              <w:rPr>
                <w:rFonts w:ascii="Arial" w:hAnsi="Arial" w:cs="Arial"/>
                <w:b/>
                <w:color w:val="FFFFFF"/>
              </w:rPr>
              <w:t>61.</w:t>
            </w:r>
          </w:p>
        </w:tc>
        <w:tc>
          <w:tcPr>
            <w:tcW w:w="236" w:type="dxa"/>
            <w:tcBorders>
              <w:bottom w:val="single" w:sz="4" w:space="0" w:color="808080"/>
            </w:tcBorders>
            <w:shd w:val="clear" w:color="auto" w:fill="auto"/>
            <w:vAlign w:val="bottom"/>
          </w:tcPr>
          <w:p w14:paraId="5F879620" w14:textId="77777777" w:rsidR="00367546" w:rsidRPr="00060DA8" w:rsidRDefault="00367546" w:rsidP="009C4EB7">
            <w:pPr>
              <w:snapToGrid w:val="0"/>
              <w:rPr>
                <w:rFonts w:ascii="Arial" w:hAnsi="Arial" w:cs="Arial"/>
              </w:rPr>
            </w:pPr>
          </w:p>
        </w:tc>
        <w:tc>
          <w:tcPr>
            <w:tcW w:w="906" w:type="dxa"/>
            <w:tcBorders>
              <w:bottom w:val="single" w:sz="4" w:space="0" w:color="808080"/>
            </w:tcBorders>
            <w:shd w:val="clear" w:color="auto" w:fill="auto"/>
            <w:vAlign w:val="bottom"/>
          </w:tcPr>
          <w:p w14:paraId="6F973BD0" w14:textId="77777777" w:rsidR="00367546" w:rsidRPr="00060DA8" w:rsidRDefault="00367546" w:rsidP="009C4EB7">
            <w:pPr>
              <w:snapToGrid w:val="0"/>
              <w:rPr>
                <w:rFonts w:ascii="Arial" w:hAnsi="Arial" w:cs="Arial"/>
              </w:rPr>
            </w:pPr>
          </w:p>
        </w:tc>
        <w:tc>
          <w:tcPr>
            <w:tcW w:w="4900" w:type="dxa"/>
            <w:gridSpan w:val="7"/>
            <w:tcBorders>
              <w:bottom w:val="single" w:sz="4" w:space="0" w:color="808080"/>
            </w:tcBorders>
            <w:shd w:val="clear" w:color="auto" w:fill="auto"/>
            <w:vAlign w:val="bottom"/>
          </w:tcPr>
          <w:p w14:paraId="17DE93E0" w14:textId="77777777" w:rsidR="00367546" w:rsidRPr="00D6369D" w:rsidRDefault="00367546" w:rsidP="009C4EB7">
            <w:pPr>
              <w:snapToGrid w:val="0"/>
              <w:rPr>
                <w:rFonts w:ascii="Arial" w:hAnsi="Arial" w:cs="Arial"/>
                <w:b/>
                <w:lang w:val="en-US"/>
              </w:rPr>
            </w:pPr>
            <w:r w:rsidRPr="00D6369D">
              <w:rPr>
                <w:rFonts w:ascii="Arial" w:hAnsi="Arial" w:cs="Arial"/>
                <w:b/>
                <w:lang w:val="en-US"/>
              </w:rPr>
              <w:t xml:space="preserve">Awareness (if answer code 1, 2, 3, or 4 for the aspect, go directly to ask their compliance) </w:t>
            </w:r>
          </w:p>
          <w:p w14:paraId="50DBAED9" w14:textId="77777777" w:rsidR="00367546" w:rsidRPr="00060DA8" w:rsidRDefault="00367546" w:rsidP="009C4EB7">
            <w:pPr>
              <w:snapToGrid w:val="0"/>
              <w:rPr>
                <w:rFonts w:ascii="Arial" w:hAnsi="Arial" w:cs="Arial"/>
              </w:rPr>
            </w:pPr>
            <w:r w:rsidRPr="00060DA8">
              <w:rPr>
                <w:rStyle w:val="CommentReference"/>
              </w:rPr>
              <w:commentReference w:id="11"/>
            </w:r>
            <w:r w:rsidRPr="00060DA8">
              <w:rPr>
                <w:rFonts w:ascii="Arial" w:hAnsi="Arial" w:cs="Arial"/>
                <w:b/>
                <w:color w:val="FFFFFF"/>
              </w:rPr>
              <w:t>.</w:t>
            </w:r>
          </w:p>
        </w:tc>
        <w:tc>
          <w:tcPr>
            <w:tcW w:w="741" w:type="dxa"/>
            <w:gridSpan w:val="2"/>
            <w:tcBorders>
              <w:bottom w:val="single" w:sz="4" w:space="0" w:color="808080"/>
            </w:tcBorders>
            <w:shd w:val="clear" w:color="auto" w:fill="FFFFFF"/>
          </w:tcPr>
          <w:p w14:paraId="16CF96B2" w14:textId="77777777" w:rsidR="00367546" w:rsidRPr="00060DA8" w:rsidRDefault="00367546" w:rsidP="009C4EB7">
            <w:pPr>
              <w:snapToGrid w:val="0"/>
              <w:rPr>
                <w:rFonts w:ascii="Arial" w:hAnsi="Arial" w:cs="Arial"/>
              </w:rPr>
            </w:pPr>
          </w:p>
        </w:tc>
        <w:tc>
          <w:tcPr>
            <w:tcW w:w="984" w:type="dxa"/>
            <w:tcBorders>
              <w:right w:val="single" w:sz="4" w:space="0" w:color="000000"/>
            </w:tcBorders>
            <w:shd w:val="clear" w:color="auto" w:fill="auto"/>
          </w:tcPr>
          <w:p w14:paraId="34D4F8AA" w14:textId="77777777" w:rsidR="00367546" w:rsidRPr="00060DA8" w:rsidRDefault="00367546" w:rsidP="009C4EB7">
            <w:pPr>
              <w:snapToGrid w:val="0"/>
              <w:rPr>
                <w:rFonts w:ascii="Arial" w:hAnsi="Arial" w:cs="Arial"/>
              </w:rPr>
            </w:pPr>
          </w:p>
        </w:tc>
      </w:tr>
      <w:tr w:rsidR="00367546" w:rsidRPr="00D6369D" w14:paraId="12F51ACD" w14:textId="77777777" w:rsidTr="00367546">
        <w:trPr>
          <w:gridAfter w:val="2"/>
          <w:wAfter w:w="1472" w:type="dxa"/>
          <w:trHeight w:val="1700"/>
        </w:trPr>
        <w:tc>
          <w:tcPr>
            <w:tcW w:w="236" w:type="dxa"/>
            <w:tcBorders>
              <w:left w:val="single" w:sz="4" w:space="0" w:color="000000"/>
            </w:tcBorders>
            <w:shd w:val="clear" w:color="auto" w:fill="auto"/>
            <w:vAlign w:val="bottom"/>
          </w:tcPr>
          <w:p w14:paraId="6731F86F" w14:textId="77777777" w:rsidR="00367546" w:rsidRPr="00060DA8" w:rsidRDefault="00367546" w:rsidP="009C4EB7">
            <w:pPr>
              <w:snapToGrid w:val="0"/>
              <w:rPr>
                <w:rFonts w:ascii="Arial" w:hAnsi="Arial" w:cs="Arial"/>
              </w:rPr>
            </w:pPr>
          </w:p>
        </w:tc>
        <w:tc>
          <w:tcPr>
            <w:tcW w:w="1977" w:type="dxa"/>
            <w:gridSpan w:val="4"/>
            <w:tcBorders>
              <w:left w:val="single" w:sz="4" w:space="0" w:color="808080"/>
            </w:tcBorders>
            <w:shd w:val="clear" w:color="auto" w:fill="BFBFBF" w:themeFill="background1" w:themeFillShade="BF"/>
          </w:tcPr>
          <w:p w14:paraId="03149A16" w14:textId="77777777" w:rsidR="00367546" w:rsidRPr="00060DA8" w:rsidRDefault="00367546" w:rsidP="009C4EB7">
            <w:pPr>
              <w:snapToGrid w:val="0"/>
              <w:jc w:val="both"/>
              <w:rPr>
                <w:rFonts w:ascii="Arial" w:hAnsi="Arial" w:cs="Arial"/>
                <w:sz w:val="21"/>
                <w:szCs w:val="21"/>
                <w:lang w:val="en-US"/>
              </w:rPr>
            </w:pPr>
            <w:r w:rsidRPr="00060DA8">
              <w:rPr>
                <w:rFonts w:ascii="Arial" w:hAnsi="Arial" w:cs="Arial"/>
                <w:sz w:val="21"/>
                <w:szCs w:val="21"/>
                <w:lang w:val="en-US"/>
              </w:rPr>
              <w:t>Please rate your agreement with the following statement on a scale from strongly disagree to strongly agree</w:t>
            </w:r>
          </w:p>
        </w:tc>
        <w:tc>
          <w:tcPr>
            <w:tcW w:w="988" w:type="dxa"/>
            <w:tcBorders>
              <w:top w:val="single" w:sz="4" w:space="0" w:color="808080"/>
              <w:left w:val="single" w:sz="4" w:space="0" w:color="808080"/>
            </w:tcBorders>
            <w:shd w:val="clear" w:color="auto" w:fill="BFBFBF" w:themeFill="background1" w:themeFillShade="BF"/>
            <w:vAlign w:val="center"/>
          </w:tcPr>
          <w:p w14:paraId="4867F6B6" w14:textId="77777777" w:rsidR="00367546" w:rsidRPr="00060DA8" w:rsidRDefault="00367546" w:rsidP="009C4EB7">
            <w:pPr>
              <w:snapToGrid w:val="0"/>
              <w:rPr>
                <w:rFonts w:ascii="Arial" w:hAnsi="Arial" w:cs="Arial"/>
                <w:sz w:val="21"/>
                <w:szCs w:val="21"/>
              </w:rPr>
            </w:pPr>
            <w:proofErr w:type="spellStart"/>
            <w:r w:rsidRPr="00060DA8">
              <w:rPr>
                <w:rFonts w:ascii="Arial" w:hAnsi="Arial" w:cs="Arial"/>
                <w:sz w:val="21"/>
                <w:szCs w:val="21"/>
              </w:rPr>
              <w:t>Fully</w:t>
            </w:r>
            <w:proofErr w:type="spellEnd"/>
          </w:p>
        </w:tc>
        <w:tc>
          <w:tcPr>
            <w:tcW w:w="848" w:type="dxa"/>
            <w:tcBorders>
              <w:top w:val="single" w:sz="4" w:space="0" w:color="808080"/>
              <w:left w:val="single" w:sz="4" w:space="0" w:color="808080"/>
            </w:tcBorders>
            <w:shd w:val="clear" w:color="auto" w:fill="BFBFBF" w:themeFill="background1" w:themeFillShade="BF"/>
            <w:vAlign w:val="center"/>
          </w:tcPr>
          <w:p w14:paraId="57709137" w14:textId="77777777" w:rsidR="00367546" w:rsidRPr="00060DA8" w:rsidRDefault="00367546" w:rsidP="009C4EB7">
            <w:pPr>
              <w:snapToGrid w:val="0"/>
              <w:rPr>
                <w:rFonts w:ascii="Arial" w:hAnsi="Arial" w:cs="Arial"/>
                <w:sz w:val="21"/>
                <w:szCs w:val="21"/>
                <w:lang w:val="en-US"/>
              </w:rPr>
            </w:pPr>
            <w:r w:rsidRPr="00060DA8">
              <w:rPr>
                <w:rFonts w:ascii="Arial" w:hAnsi="Arial" w:cs="Arial"/>
                <w:sz w:val="21"/>
                <w:szCs w:val="21"/>
                <w:lang w:val="en-US"/>
              </w:rPr>
              <w:t>I know most of them</w:t>
            </w:r>
          </w:p>
        </w:tc>
        <w:tc>
          <w:tcPr>
            <w:tcW w:w="1336" w:type="dxa"/>
            <w:gridSpan w:val="2"/>
            <w:tcBorders>
              <w:top w:val="single" w:sz="4" w:space="0" w:color="808080"/>
              <w:left w:val="single" w:sz="4" w:space="0" w:color="808080"/>
            </w:tcBorders>
            <w:shd w:val="clear" w:color="auto" w:fill="BFBFBF" w:themeFill="background1" w:themeFillShade="BF"/>
            <w:vAlign w:val="center"/>
          </w:tcPr>
          <w:p w14:paraId="147FC772" w14:textId="77777777" w:rsidR="00367546" w:rsidRPr="00060DA8" w:rsidRDefault="00367546" w:rsidP="009C4EB7">
            <w:pPr>
              <w:snapToGrid w:val="0"/>
              <w:rPr>
                <w:rFonts w:ascii="Arial" w:hAnsi="Arial" w:cs="Arial"/>
                <w:sz w:val="21"/>
                <w:szCs w:val="21"/>
                <w:lang w:val="en-US"/>
              </w:rPr>
            </w:pPr>
            <w:r w:rsidRPr="00060DA8">
              <w:rPr>
                <w:rFonts w:ascii="Arial" w:hAnsi="Arial" w:cs="Arial"/>
                <w:sz w:val="21"/>
                <w:szCs w:val="21"/>
                <w:lang w:val="en-US"/>
              </w:rPr>
              <w:t>I know half of them</w:t>
            </w:r>
          </w:p>
        </w:tc>
        <w:tc>
          <w:tcPr>
            <w:tcW w:w="849" w:type="dxa"/>
            <w:tcBorders>
              <w:top w:val="single" w:sz="4" w:space="0" w:color="808080"/>
              <w:left w:val="single" w:sz="4" w:space="0" w:color="808080"/>
            </w:tcBorders>
            <w:shd w:val="clear" w:color="auto" w:fill="BFBFBF" w:themeFill="background1" w:themeFillShade="BF"/>
            <w:vAlign w:val="center"/>
          </w:tcPr>
          <w:p w14:paraId="05131970" w14:textId="77777777" w:rsidR="00367546" w:rsidRPr="00060DA8" w:rsidRDefault="00367546" w:rsidP="009C4EB7">
            <w:pPr>
              <w:snapToGrid w:val="0"/>
              <w:rPr>
                <w:rFonts w:ascii="Arial" w:hAnsi="Arial" w:cs="Arial"/>
                <w:color w:val="FFFFFF"/>
                <w:sz w:val="21"/>
                <w:szCs w:val="21"/>
                <w:lang w:val="en-US"/>
              </w:rPr>
            </w:pPr>
            <w:r w:rsidRPr="00060DA8">
              <w:rPr>
                <w:rFonts w:ascii="Arial" w:hAnsi="Arial" w:cs="Arial"/>
                <w:sz w:val="21"/>
                <w:szCs w:val="21"/>
                <w:lang w:val="en-US"/>
              </w:rPr>
              <w:t>I know some of them</w:t>
            </w:r>
          </w:p>
        </w:tc>
        <w:tc>
          <w:tcPr>
            <w:tcW w:w="1132" w:type="dxa"/>
            <w:gridSpan w:val="3"/>
            <w:tcBorders>
              <w:top w:val="single" w:sz="4" w:space="0" w:color="808080"/>
              <w:left w:val="single" w:sz="4" w:space="0" w:color="808080"/>
            </w:tcBorders>
            <w:shd w:val="clear" w:color="auto" w:fill="BFBFBF" w:themeFill="background1" w:themeFillShade="BF"/>
            <w:vAlign w:val="center"/>
          </w:tcPr>
          <w:p w14:paraId="48C399EE" w14:textId="77777777" w:rsidR="00367546" w:rsidRPr="00060DA8" w:rsidRDefault="00367546" w:rsidP="009C4EB7">
            <w:pPr>
              <w:snapToGrid w:val="0"/>
              <w:rPr>
                <w:rFonts w:ascii="Arial" w:hAnsi="Arial" w:cs="Arial"/>
                <w:sz w:val="21"/>
                <w:szCs w:val="21"/>
                <w:lang w:val="en-US"/>
              </w:rPr>
            </w:pPr>
            <w:r w:rsidRPr="00060DA8">
              <w:rPr>
                <w:rFonts w:ascii="Arial" w:hAnsi="Arial" w:cs="Arial"/>
                <w:sz w:val="21"/>
                <w:szCs w:val="21"/>
                <w:lang w:val="en-US"/>
              </w:rPr>
              <w:t>I don’t know any of them</w:t>
            </w:r>
          </w:p>
        </w:tc>
      </w:tr>
      <w:tr w:rsidR="00367546" w:rsidRPr="00060DA8" w14:paraId="2D8F99CF" w14:textId="77777777" w:rsidTr="00367546">
        <w:trPr>
          <w:gridAfter w:val="2"/>
          <w:wAfter w:w="1472" w:type="dxa"/>
          <w:trHeight w:val="102"/>
        </w:trPr>
        <w:tc>
          <w:tcPr>
            <w:tcW w:w="236" w:type="dxa"/>
            <w:tcBorders>
              <w:left w:val="single" w:sz="4" w:space="0" w:color="000000"/>
            </w:tcBorders>
            <w:shd w:val="clear" w:color="auto" w:fill="auto"/>
            <w:vAlign w:val="bottom"/>
          </w:tcPr>
          <w:p w14:paraId="6011EE0E" w14:textId="77777777" w:rsidR="00367546" w:rsidRPr="00060DA8" w:rsidRDefault="00367546" w:rsidP="000F1ADC">
            <w:pPr>
              <w:snapToGrid w:val="0"/>
              <w:rPr>
                <w:rFonts w:ascii="Arial" w:hAnsi="Arial" w:cs="Arial"/>
                <w:lang w:val="en-US"/>
              </w:rPr>
            </w:pPr>
          </w:p>
        </w:tc>
        <w:tc>
          <w:tcPr>
            <w:tcW w:w="1977" w:type="dxa"/>
            <w:gridSpan w:val="4"/>
            <w:tcBorders>
              <w:top w:val="single" w:sz="4" w:space="0" w:color="808080"/>
              <w:left w:val="single" w:sz="4" w:space="0" w:color="808080"/>
              <w:bottom w:val="single" w:sz="4" w:space="0" w:color="808080"/>
            </w:tcBorders>
            <w:shd w:val="clear" w:color="auto" w:fill="auto"/>
            <w:vAlign w:val="bottom"/>
          </w:tcPr>
          <w:p w14:paraId="2AE68925"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How aware are you of the traditional fishing rules?</w:t>
            </w:r>
          </w:p>
        </w:tc>
        <w:tc>
          <w:tcPr>
            <w:tcW w:w="988" w:type="dxa"/>
            <w:tcBorders>
              <w:top w:val="single" w:sz="4" w:space="0" w:color="808080"/>
              <w:left w:val="single" w:sz="4" w:space="0" w:color="808080"/>
              <w:bottom w:val="single" w:sz="4" w:space="0" w:color="808080"/>
            </w:tcBorders>
            <w:shd w:val="clear" w:color="auto" w:fill="auto"/>
            <w:vAlign w:val="center"/>
          </w:tcPr>
          <w:p w14:paraId="69282628"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1</w:t>
            </w:r>
          </w:p>
        </w:tc>
        <w:tc>
          <w:tcPr>
            <w:tcW w:w="848" w:type="dxa"/>
            <w:tcBorders>
              <w:top w:val="single" w:sz="4" w:space="0" w:color="808080"/>
              <w:left w:val="single" w:sz="4" w:space="0" w:color="808080"/>
              <w:bottom w:val="single" w:sz="4" w:space="0" w:color="808080"/>
            </w:tcBorders>
            <w:shd w:val="clear" w:color="auto" w:fill="auto"/>
            <w:vAlign w:val="center"/>
          </w:tcPr>
          <w:p w14:paraId="444CC4F1"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2</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502C276B"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3</w:t>
            </w:r>
          </w:p>
        </w:tc>
        <w:tc>
          <w:tcPr>
            <w:tcW w:w="849" w:type="dxa"/>
            <w:tcBorders>
              <w:top w:val="single" w:sz="4" w:space="0" w:color="808080"/>
              <w:left w:val="single" w:sz="4" w:space="0" w:color="808080"/>
              <w:bottom w:val="single" w:sz="4" w:space="0" w:color="808080"/>
            </w:tcBorders>
            <w:shd w:val="clear" w:color="auto" w:fill="auto"/>
            <w:vAlign w:val="center"/>
          </w:tcPr>
          <w:p w14:paraId="48F113DB"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4</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6393862F"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5</w:t>
            </w:r>
          </w:p>
        </w:tc>
      </w:tr>
      <w:tr w:rsidR="00367546" w:rsidRPr="00060DA8" w14:paraId="330F4944" w14:textId="77777777" w:rsidTr="00367546">
        <w:trPr>
          <w:gridAfter w:val="2"/>
          <w:wAfter w:w="1472" w:type="dxa"/>
          <w:trHeight w:val="102"/>
        </w:trPr>
        <w:tc>
          <w:tcPr>
            <w:tcW w:w="236" w:type="dxa"/>
            <w:tcBorders>
              <w:left w:val="single" w:sz="4" w:space="0" w:color="000000"/>
            </w:tcBorders>
            <w:shd w:val="clear" w:color="auto" w:fill="auto"/>
            <w:vAlign w:val="bottom"/>
          </w:tcPr>
          <w:p w14:paraId="790C60C7" w14:textId="77777777" w:rsidR="00367546" w:rsidRPr="00060DA8" w:rsidRDefault="00367546" w:rsidP="000F1ADC">
            <w:pPr>
              <w:snapToGrid w:val="0"/>
              <w:rPr>
                <w:rFonts w:ascii="Arial" w:hAnsi="Arial" w:cs="Arial"/>
              </w:rPr>
            </w:pPr>
          </w:p>
        </w:tc>
        <w:tc>
          <w:tcPr>
            <w:tcW w:w="1977" w:type="dxa"/>
            <w:gridSpan w:val="4"/>
            <w:tcBorders>
              <w:top w:val="single" w:sz="4" w:space="0" w:color="808080"/>
              <w:left w:val="single" w:sz="4" w:space="0" w:color="808080"/>
              <w:bottom w:val="single" w:sz="4" w:space="0" w:color="808080"/>
            </w:tcBorders>
            <w:shd w:val="clear" w:color="auto" w:fill="auto"/>
            <w:vAlign w:val="bottom"/>
          </w:tcPr>
          <w:p w14:paraId="6AE9B68A"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 xml:space="preserve">How aware are your fellow fishermen of the traditional fishing rules? </w:t>
            </w:r>
          </w:p>
        </w:tc>
        <w:tc>
          <w:tcPr>
            <w:tcW w:w="988" w:type="dxa"/>
            <w:tcBorders>
              <w:top w:val="single" w:sz="4" w:space="0" w:color="808080"/>
              <w:left w:val="single" w:sz="4" w:space="0" w:color="808080"/>
              <w:bottom w:val="single" w:sz="4" w:space="0" w:color="808080"/>
            </w:tcBorders>
            <w:shd w:val="clear" w:color="auto" w:fill="auto"/>
            <w:vAlign w:val="center"/>
          </w:tcPr>
          <w:p w14:paraId="230CBCE7"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3AB7ABA1"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334024CB"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3ED04967"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579CBD19"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r>
      <w:tr w:rsidR="00367546" w:rsidRPr="00060DA8" w14:paraId="05449505" w14:textId="77777777" w:rsidTr="00367546">
        <w:trPr>
          <w:gridAfter w:val="2"/>
          <w:wAfter w:w="1472" w:type="dxa"/>
          <w:trHeight w:val="61"/>
        </w:trPr>
        <w:tc>
          <w:tcPr>
            <w:tcW w:w="242" w:type="dxa"/>
            <w:gridSpan w:val="2"/>
            <w:tcBorders>
              <w:left w:val="single" w:sz="4" w:space="0" w:color="000000"/>
            </w:tcBorders>
            <w:shd w:val="clear" w:color="auto" w:fill="auto"/>
            <w:vAlign w:val="bottom"/>
          </w:tcPr>
          <w:p w14:paraId="6C7A7FBB" w14:textId="77777777" w:rsidR="00367546" w:rsidRPr="00456AA9" w:rsidRDefault="00367546" w:rsidP="000F1ADC">
            <w:pPr>
              <w:snapToGrid w:val="0"/>
              <w:rPr>
                <w:rFonts w:ascii="Arial" w:hAnsi="Arial" w:cs="Arial"/>
                <w:sz w:val="21"/>
                <w:szCs w:val="21"/>
                <w:highlight w:val="yellow"/>
                <w:lang w:val="en-US"/>
              </w:rPr>
            </w:pPr>
          </w:p>
        </w:tc>
        <w:tc>
          <w:tcPr>
            <w:tcW w:w="1971" w:type="dxa"/>
            <w:gridSpan w:val="3"/>
            <w:tcBorders>
              <w:top w:val="single" w:sz="4" w:space="0" w:color="808080"/>
              <w:left w:val="single" w:sz="4" w:space="0" w:color="808080"/>
              <w:bottom w:val="single" w:sz="4" w:space="0" w:color="808080"/>
            </w:tcBorders>
            <w:shd w:val="clear" w:color="auto" w:fill="auto"/>
          </w:tcPr>
          <w:p w14:paraId="32831475"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How aware are you of the rules of the TURF?</w:t>
            </w:r>
          </w:p>
        </w:tc>
        <w:tc>
          <w:tcPr>
            <w:tcW w:w="988" w:type="dxa"/>
            <w:tcBorders>
              <w:top w:val="single" w:sz="4" w:space="0" w:color="808080"/>
              <w:left w:val="single" w:sz="4" w:space="0" w:color="808080"/>
              <w:bottom w:val="single" w:sz="4" w:space="0" w:color="808080"/>
            </w:tcBorders>
            <w:shd w:val="clear" w:color="auto" w:fill="auto"/>
            <w:vAlign w:val="center"/>
          </w:tcPr>
          <w:p w14:paraId="69B49927"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50646667"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36B95336"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7EBA17A1"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44297399"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r>
      <w:tr w:rsidR="00367546" w:rsidRPr="00060DA8" w14:paraId="6A5B4856" w14:textId="77777777" w:rsidTr="00367546">
        <w:trPr>
          <w:gridAfter w:val="2"/>
          <w:wAfter w:w="1472" w:type="dxa"/>
          <w:trHeight w:val="61"/>
        </w:trPr>
        <w:tc>
          <w:tcPr>
            <w:tcW w:w="242" w:type="dxa"/>
            <w:gridSpan w:val="2"/>
            <w:tcBorders>
              <w:left w:val="single" w:sz="4" w:space="0" w:color="000000"/>
            </w:tcBorders>
            <w:shd w:val="clear" w:color="auto" w:fill="auto"/>
            <w:vAlign w:val="bottom"/>
          </w:tcPr>
          <w:p w14:paraId="33158B87" w14:textId="77777777" w:rsidR="00367546" w:rsidRPr="00456AA9" w:rsidRDefault="00367546" w:rsidP="000F1ADC">
            <w:pPr>
              <w:snapToGrid w:val="0"/>
              <w:rPr>
                <w:rFonts w:ascii="Arial" w:hAnsi="Arial" w:cs="Arial"/>
                <w:sz w:val="21"/>
                <w:szCs w:val="21"/>
                <w:highlight w:val="yellow"/>
              </w:rPr>
            </w:pPr>
          </w:p>
        </w:tc>
        <w:tc>
          <w:tcPr>
            <w:tcW w:w="1971" w:type="dxa"/>
            <w:gridSpan w:val="3"/>
            <w:tcBorders>
              <w:top w:val="single" w:sz="4" w:space="0" w:color="808080"/>
              <w:left w:val="single" w:sz="4" w:space="0" w:color="808080"/>
              <w:bottom w:val="single" w:sz="4" w:space="0" w:color="808080"/>
            </w:tcBorders>
            <w:shd w:val="clear" w:color="auto" w:fill="auto"/>
          </w:tcPr>
          <w:p w14:paraId="5C96820C"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How aware are your fellow fishermen on the rules of the TURF?</w:t>
            </w:r>
          </w:p>
        </w:tc>
        <w:tc>
          <w:tcPr>
            <w:tcW w:w="988" w:type="dxa"/>
            <w:tcBorders>
              <w:top w:val="single" w:sz="4" w:space="0" w:color="808080"/>
              <w:left w:val="single" w:sz="4" w:space="0" w:color="808080"/>
              <w:bottom w:val="single" w:sz="4" w:space="0" w:color="808080"/>
            </w:tcBorders>
            <w:shd w:val="clear" w:color="auto" w:fill="auto"/>
            <w:vAlign w:val="center"/>
          </w:tcPr>
          <w:p w14:paraId="1507F58E"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6D641157"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32FA1EC2"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407ABE89"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3FEC613D"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r>
      <w:tr w:rsidR="00367546" w:rsidRPr="00060DA8" w14:paraId="3ECAA770" w14:textId="77777777" w:rsidTr="00367546">
        <w:trPr>
          <w:gridAfter w:val="2"/>
          <w:wAfter w:w="1472" w:type="dxa"/>
          <w:trHeight w:val="61"/>
        </w:trPr>
        <w:tc>
          <w:tcPr>
            <w:tcW w:w="236" w:type="dxa"/>
            <w:tcBorders>
              <w:left w:val="single" w:sz="4" w:space="0" w:color="000000"/>
            </w:tcBorders>
            <w:shd w:val="clear" w:color="auto" w:fill="auto"/>
            <w:vAlign w:val="bottom"/>
          </w:tcPr>
          <w:p w14:paraId="4AF2E9A7" w14:textId="77777777" w:rsidR="00367546" w:rsidRPr="00060DA8" w:rsidRDefault="00367546" w:rsidP="000F1ADC">
            <w:pPr>
              <w:snapToGrid w:val="0"/>
              <w:rPr>
                <w:rFonts w:ascii="Arial" w:hAnsi="Arial" w:cs="Arial"/>
                <w:lang w:val="en-US"/>
              </w:rPr>
            </w:pPr>
          </w:p>
        </w:tc>
        <w:tc>
          <w:tcPr>
            <w:tcW w:w="1977" w:type="dxa"/>
            <w:gridSpan w:val="4"/>
            <w:vMerge w:val="restart"/>
            <w:tcBorders>
              <w:top w:val="single" w:sz="4" w:space="0" w:color="808080"/>
              <w:left w:val="single" w:sz="4" w:space="0" w:color="808080"/>
            </w:tcBorders>
            <w:shd w:val="clear" w:color="auto" w:fill="auto"/>
          </w:tcPr>
          <w:p w14:paraId="63FA8069" w14:textId="77777777" w:rsidR="00367546" w:rsidRPr="00060DA8" w:rsidRDefault="00367546" w:rsidP="000F1ADC">
            <w:pPr>
              <w:snapToGrid w:val="0"/>
              <w:rPr>
                <w:rFonts w:ascii="Arial" w:hAnsi="Arial" w:cs="Arial"/>
                <w:sz w:val="21"/>
                <w:szCs w:val="21"/>
                <w:lang w:val="en-US"/>
              </w:rPr>
            </w:pPr>
            <w:r w:rsidRPr="00060DA8">
              <w:rPr>
                <w:rFonts w:ascii="Arial" w:hAnsi="Arial" w:cs="Arial"/>
                <w:sz w:val="21"/>
                <w:szCs w:val="21"/>
                <w:lang w:val="en-US"/>
              </w:rPr>
              <w:t>COMPLIANCE</w:t>
            </w:r>
          </w:p>
        </w:tc>
        <w:tc>
          <w:tcPr>
            <w:tcW w:w="988" w:type="dxa"/>
            <w:vMerge w:val="restart"/>
            <w:tcBorders>
              <w:top w:val="single" w:sz="4" w:space="0" w:color="808080"/>
              <w:left w:val="single" w:sz="4" w:space="0" w:color="808080"/>
            </w:tcBorders>
            <w:shd w:val="clear" w:color="auto" w:fill="BFBFBF" w:themeFill="background1" w:themeFillShade="BF"/>
            <w:vAlign w:val="center"/>
          </w:tcPr>
          <w:p w14:paraId="1C1D26B2" w14:textId="77777777" w:rsidR="00367546" w:rsidRPr="00060DA8" w:rsidRDefault="00367546" w:rsidP="000F1ADC">
            <w:pPr>
              <w:snapToGrid w:val="0"/>
              <w:jc w:val="center"/>
              <w:rPr>
                <w:rFonts w:ascii="Arial" w:hAnsi="Arial" w:cs="Arial"/>
                <w:sz w:val="21"/>
                <w:szCs w:val="21"/>
              </w:rPr>
            </w:pPr>
            <w:proofErr w:type="spellStart"/>
            <w:r w:rsidRPr="00060DA8">
              <w:rPr>
                <w:rFonts w:ascii="Arial" w:hAnsi="Arial" w:cs="Arial"/>
                <w:sz w:val="21"/>
                <w:szCs w:val="21"/>
              </w:rPr>
              <w:t>Always</w:t>
            </w:r>
            <w:proofErr w:type="spellEnd"/>
          </w:p>
        </w:tc>
        <w:tc>
          <w:tcPr>
            <w:tcW w:w="848" w:type="dxa"/>
            <w:vMerge w:val="restart"/>
            <w:tcBorders>
              <w:top w:val="single" w:sz="4" w:space="0" w:color="808080"/>
              <w:left w:val="single" w:sz="4" w:space="0" w:color="808080"/>
            </w:tcBorders>
            <w:shd w:val="clear" w:color="auto" w:fill="BFBFBF" w:themeFill="background1" w:themeFillShade="BF"/>
            <w:vAlign w:val="center"/>
          </w:tcPr>
          <w:p w14:paraId="25623962" w14:textId="77777777" w:rsidR="00367546" w:rsidRPr="00060DA8" w:rsidRDefault="00367546" w:rsidP="000F1ADC">
            <w:pPr>
              <w:snapToGrid w:val="0"/>
              <w:jc w:val="center"/>
              <w:rPr>
                <w:rFonts w:ascii="Arial" w:hAnsi="Arial" w:cs="Arial"/>
                <w:sz w:val="21"/>
                <w:szCs w:val="21"/>
              </w:rPr>
            </w:pPr>
            <w:r w:rsidRPr="00060DA8">
              <w:rPr>
                <w:rFonts w:ascii="Arial" w:hAnsi="Arial" w:cs="Arial"/>
                <w:sz w:val="21"/>
                <w:szCs w:val="21"/>
              </w:rPr>
              <w:t>Most of the times</w:t>
            </w:r>
          </w:p>
        </w:tc>
        <w:tc>
          <w:tcPr>
            <w:tcW w:w="1336" w:type="dxa"/>
            <w:gridSpan w:val="2"/>
            <w:vMerge w:val="restart"/>
            <w:tcBorders>
              <w:top w:val="single" w:sz="4" w:space="0" w:color="808080"/>
              <w:left w:val="single" w:sz="4" w:space="0" w:color="808080"/>
            </w:tcBorders>
            <w:shd w:val="clear" w:color="auto" w:fill="BFBFBF" w:themeFill="background1" w:themeFillShade="BF"/>
            <w:vAlign w:val="center"/>
          </w:tcPr>
          <w:p w14:paraId="4440195A" w14:textId="77777777" w:rsidR="00367546" w:rsidRPr="00060DA8" w:rsidRDefault="00367546" w:rsidP="000F1ADC">
            <w:pPr>
              <w:snapToGrid w:val="0"/>
              <w:jc w:val="center"/>
              <w:rPr>
                <w:rFonts w:ascii="Arial" w:hAnsi="Arial" w:cs="Arial"/>
                <w:sz w:val="21"/>
                <w:szCs w:val="21"/>
              </w:rPr>
            </w:pPr>
            <w:r w:rsidRPr="00060DA8">
              <w:rPr>
                <w:rFonts w:ascii="Arial" w:hAnsi="Arial" w:cs="Arial"/>
                <w:sz w:val="21"/>
                <w:szCs w:val="21"/>
              </w:rPr>
              <w:t>Half of the times</w:t>
            </w:r>
          </w:p>
        </w:tc>
        <w:tc>
          <w:tcPr>
            <w:tcW w:w="849" w:type="dxa"/>
            <w:vMerge w:val="restart"/>
            <w:tcBorders>
              <w:top w:val="single" w:sz="4" w:space="0" w:color="808080"/>
              <w:left w:val="single" w:sz="4" w:space="0" w:color="808080"/>
            </w:tcBorders>
            <w:shd w:val="clear" w:color="auto" w:fill="BFBFBF" w:themeFill="background1" w:themeFillShade="BF"/>
            <w:vAlign w:val="center"/>
          </w:tcPr>
          <w:p w14:paraId="6A1966BD" w14:textId="77777777" w:rsidR="00367546" w:rsidRPr="00060DA8" w:rsidRDefault="00367546" w:rsidP="000F1ADC">
            <w:pPr>
              <w:snapToGrid w:val="0"/>
              <w:jc w:val="center"/>
              <w:rPr>
                <w:rFonts w:ascii="Arial" w:hAnsi="Arial" w:cs="Arial"/>
                <w:sz w:val="21"/>
                <w:szCs w:val="21"/>
              </w:rPr>
            </w:pPr>
            <w:proofErr w:type="spellStart"/>
            <w:r w:rsidRPr="00060DA8">
              <w:rPr>
                <w:rFonts w:ascii="Arial" w:hAnsi="Arial" w:cs="Arial"/>
                <w:sz w:val="21"/>
                <w:szCs w:val="21"/>
              </w:rPr>
              <w:t>Sometimes</w:t>
            </w:r>
            <w:proofErr w:type="spellEnd"/>
          </w:p>
        </w:tc>
        <w:tc>
          <w:tcPr>
            <w:tcW w:w="1132" w:type="dxa"/>
            <w:gridSpan w:val="3"/>
            <w:vMerge w:val="restart"/>
            <w:tcBorders>
              <w:top w:val="single" w:sz="4" w:space="0" w:color="808080"/>
              <w:left w:val="single" w:sz="4" w:space="0" w:color="808080"/>
            </w:tcBorders>
            <w:shd w:val="clear" w:color="auto" w:fill="BFBFBF" w:themeFill="background1" w:themeFillShade="BF"/>
            <w:vAlign w:val="center"/>
          </w:tcPr>
          <w:p w14:paraId="6B8740B7" w14:textId="77777777" w:rsidR="00367546" w:rsidRPr="00060DA8" w:rsidRDefault="00367546" w:rsidP="000F1ADC">
            <w:pPr>
              <w:snapToGrid w:val="0"/>
              <w:jc w:val="center"/>
              <w:rPr>
                <w:rFonts w:ascii="Arial" w:hAnsi="Arial" w:cs="Arial"/>
                <w:sz w:val="21"/>
                <w:szCs w:val="21"/>
              </w:rPr>
            </w:pPr>
            <w:r w:rsidRPr="00060DA8">
              <w:rPr>
                <w:rFonts w:ascii="Arial" w:hAnsi="Arial" w:cs="Arial"/>
                <w:sz w:val="21"/>
                <w:szCs w:val="21"/>
              </w:rPr>
              <w:t>Never</w:t>
            </w:r>
          </w:p>
        </w:tc>
      </w:tr>
      <w:tr w:rsidR="00367546" w:rsidRPr="00060DA8" w14:paraId="3D93E7DB" w14:textId="77777777" w:rsidTr="00367546">
        <w:trPr>
          <w:gridAfter w:val="2"/>
          <w:wAfter w:w="1472" w:type="dxa"/>
          <w:trHeight w:val="61"/>
        </w:trPr>
        <w:tc>
          <w:tcPr>
            <w:tcW w:w="236" w:type="dxa"/>
            <w:tcBorders>
              <w:left w:val="single" w:sz="4" w:space="0" w:color="000000"/>
            </w:tcBorders>
            <w:shd w:val="clear" w:color="auto" w:fill="auto"/>
            <w:vAlign w:val="bottom"/>
          </w:tcPr>
          <w:p w14:paraId="7F86505F" w14:textId="77777777" w:rsidR="00367546" w:rsidRPr="00060DA8" w:rsidRDefault="00367546" w:rsidP="000F1ADC">
            <w:pPr>
              <w:snapToGrid w:val="0"/>
              <w:rPr>
                <w:rFonts w:ascii="Arial" w:hAnsi="Arial" w:cs="Arial"/>
                <w:lang w:val="en-US"/>
              </w:rPr>
            </w:pPr>
          </w:p>
        </w:tc>
        <w:tc>
          <w:tcPr>
            <w:tcW w:w="1977" w:type="dxa"/>
            <w:gridSpan w:val="4"/>
            <w:vMerge/>
            <w:tcBorders>
              <w:left w:val="single" w:sz="4" w:space="0" w:color="808080"/>
              <w:bottom w:val="single" w:sz="4" w:space="0" w:color="808080"/>
            </w:tcBorders>
            <w:shd w:val="clear" w:color="auto" w:fill="auto"/>
          </w:tcPr>
          <w:p w14:paraId="5EC640CD" w14:textId="77777777" w:rsidR="00367546" w:rsidRPr="00060DA8" w:rsidRDefault="00367546" w:rsidP="000F1ADC">
            <w:pPr>
              <w:snapToGrid w:val="0"/>
              <w:rPr>
                <w:rFonts w:ascii="Arial" w:hAnsi="Arial" w:cs="Arial"/>
                <w:sz w:val="21"/>
                <w:szCs w:val="21"/>
                <w:lang w:val="en-US"/>
              </w:rPr>
            </w:pPr>
          </w:p>
        </w:tc>
        <w:tc>
          <w:tcPr>
            <w:tcW w:w="988" w:type="dxa"/>
            <w:vMerge/>
            <w:tcBorders>
              <w:left w:val="single" w:sz="4" w:space="0" w:color="808080"/>
              <w:bottom w:val="single" w:sz="4" w:space="0" w:color="808080"/>
            </w:tcBorders>
            <w:shd w:val="clear" w:color="auto" w:fill="BFBFBF" w:themeFill="background1" w:themeFillShade="BF"/>
            <w:vAlign w:val="center"/>
          </w:tcPr>
          <w:p w14:paraId="76B0CEB6" w14:textId="77777777" w:rsidR="00367546" w:rsidRPr="00060DA8" w:rsidRDefault="00367546" w:rsidP="000F1ADC">
            <w:pPr>
              <w:snapToGrid w:val="0"/>
              <w:jc w:val="center"/>
              <w:rPr>
                <w:rFonts w:ascii="Arial" w:hAnsi="Arial" w:cs="Arial"/>
                <w:sz w:val="21"/>
                <w:szCs w:val="21"/>
                <w:lang w:val="en-US"/>
              </w:rPr>
            </w:pPr>
          </w:p>
        </w:tc>
        <w:tc>
          <w:tcPr>
            <w:tcW w:w="848" w:type="dxa"/>
            <w:vMerge/>
            <w:tcBorders>
              <w:left w:val="single" w:sz="4" w:space="0" w:color="808080"/>
              <w:bottom w:val="single" w:sz="4" w:space="0" w:color="808080"/>
            </w:tcBorders>
            <w:shd w:val="clear" w:color="auto" w:fill="BFBFBF" w:themeFill="background1" w:themeFillShade="BF"/>
            <w:vAlign w:val="center"/>
          </w:tcPr>
          <w:p w14:paraId="77F71EF0" w14:textId="77777777" w:rsidR="00367546" w:rsidRPr="00060DA8" w:rsidRDefault="00367546" w:rsidP="000F1ADC">
            <w:pPr>
              <w:snapToGrid w:val="0"/>
              <w:jc w:val="center"/>
              <w:rPr>
                <w:rFonts w:ascii="Arial" w:hAnsi="Arial" w:cs="Arial"/>
                <w:sz w:val="21"/>
                <w:szCs w:val="21"/>
                <w:lang w:val="en-US"/>
              </w:rPr>
            </w:pPr>
          </w:p>
        </w:tc>
        <w:tc>
          <w:tcPr>
            <w:tcW w:w="1336" w:type="dxa"/>
            <w:gridSpan w:val="2"/>
            <w:vMerge/>
            <w:tcBorders>
              <w:left w:val="single" w:sz="4" w:space="0" w:color="808080"/>
              <w:bottom w:val="single" w:sz="4" w:space="0" w:color="808080"/>
            </w:tcBorders>
            <w:shd w:val="clear" w:color="auto" w:fill="BFBFBF" w:themeFill="background1" w:themeFillShade="BF"/>
            <w:vAlign w:val="center"/>
          </w:tcPr>
          <w:p w14:paraId="5E6AE315" w14:textId="77777777" w:rsidR="00367546" w:rsidRPr="00060DA8" w:rsidRDefault="00367546" w:rsidP="000F1ADC">
            <w:pPr>
              <w:snapToGrid w:val="0"/>
              <w:jc w:val="center"/>
              <w:rPr>
                <w:rFonts w:ascii="Arial" w:hAnsi="Arial" w:cs="Arial"/>
                <w:sz w:val="21"/>
                <w:szCs w:val="21"/>
                <w:lang w:val="en-US"/>
              </w:rPr>
            </w:pPr>
          </w:p>
        </w:tc>
        <w:tc>
          <w:tcPr>
            <w:tcW w:w="849" w:type="dxa"/>
            <w:vMerge/>
            <w:tcBorders>
              <w:left w:val="single" w:sz="4" w:space="0" w:color="808080"/>
              <w:bottom w:val="single" w:sz="4" w:space="0" w:color="808080"/>
            </w:tcBorders>
            <w:shd w:val="clear" w:color="auto" w:fill="BFBFBF" w:themeFill="background1" w:themeFillShade="BF"/>
            <w:vAlign w:val="center"/>
          </w:tcPr>
          <w:p w14:paraId="45968D3F" w14:textId="77777777" w:rsidR="00367546" w:rsidRPr="00060DA8" w:rsidRDefault="00367546" w:rsidP="000F1ADC">
            <w:pPr>
              <w:snapToGrid w:val="0"/>
              <w:jc w:val="center"/>
              <w:rPr>
                <w:rFonts w:ascii="Arial" w:hAnsi="Arial" w:cs="Arial"/>
                <w:sz w:val="21"/>
                <w:szCs w:val="21"/>
                <w:lang w:val="en-US"/>
              </w:rPr>
            </w:pPr>
          </w:p>
        </w:tc>
        <w:tc>
          <w:tcPr>
            <w:tcW w:w="1132" w:type="dxa"/>
            <w:gridSpan w:val="3"/>
            <w:vMerge/>
            <w:tcBorders>
              <w:left w:val="single" w:sz="4" w:space="0" w:color="808080"/>
              <w:bottom w:val="single" w:sz="4" w:space="0" w:color="808080"/>
            </w:tcBorders>
            <w:shd w:val="clear" w:color="auto" w:fill="BFBFBF" w:themeFill="background1" w:themeFillShade="BF"/>
            <w:vAlign w:val="center"/>
          </w:tcPr>
          <w:p w14:paraId="3BB583F3" w14:textId="77777777" w:rsidR="00367546" w:rsidRPr="00060DA8" w:rsidRDefault="00367546" w:rsidP="000F1ADC">
            <w:pPr>
              <w:snapToGrid w:val="0"/>
              <w:jc w:val="center"/>
              <w:rPr>
                <w:rFonts w:ascii="Arial" w:hAnsi="Arial" w:cs="Arial"/>
                <w:sz w:val="21"/>
                <w:szCs w:val="21"/>
                <w:lang w:val="en-US"/>
              </w:rPr>
            </w:pPr>
          </w:p>
        </w:tc>
      </w:tr>
      <w:tr w:rsidR="00367546" w:rsidRPr="00060DA8" w14:paraId="2E6DD5D5" w14:textId="77777777" w:rsidTr="00367546">
        <w:trPr>
          <w:gridAfter w:val="2"/>
          <w:wAfter w:w="1472" w:type="dxa"/>
          <w:trHeight w:val="61"/>
        </w:trPr>
        <w:tc>
          <w:tcPr>
            <w:tcW w:w="236" w:type="dxa"/>
            <w:tcBorders>
              <w:left w:val="single" w:sz="4" w:space="0" w:color="000000"/>
            </w:tcBorders>
            <w:shd w:val="clear" w:color="auto" w:fill="auto"/>
            <w:vAlign w:val="bottom"/>
          </w:tcPr>
          <w:p w14:paraId="6E328995" w14:textId="77777777" w:rsidR="00367546" w:rsidRPr="00060DA8" w:rsidRDefault="00367546" w:rsidP="000F1ADC">
            <w:pPr>
              <w:snapToGrid w:val="0"/>
              <w:rPr>
                <w:rFonts w:ascii="Arial" w:hAnsi="Arial" w:cs="Arial"/>
                <w:lang w:val="en-US"/>
              </w:rPr>
            </w:pPr>
          </w:p>
        </w:tc>
        <w:tc>
          <w:tcPr>
            <w:tcW w:w="1977" w:type="dxa"/>
            <w:gridSpan w:val="4"/>
            <w:tcBorders>
              <w:top w:val="single" w:sz="4" w:space="0" w:color="808080"/>
              <w:left w:val="single" w:sz="4" w:space="0" w:color="808080"/>
              <w:bottom w:val="single" w:sz="4" w:space="0" w:color="808080"/>
            </w:tcBorders>
            <w:shd w:val="clear" w:color="auto" w:fill="auto"/>
          </w:tcPr>
          <w:p w14:paraId="23D50ED8" w14:textId="77777777" w:rsidR="00367546" w:rsidRPr="00060DA8" w:rsidRDefault="00367546" w:rsidP="000F1ADC">
            <w:pPr>
              <w:snapToGrid w:val="0"/>
              <w:rPr>
                <w:rFonts w:ascii="Arial" w:hAnsi="Arial" w:cs="Arial"/>
                <w:sz w:val="21"/>
                <w:szCs w:val="21"/>
                <w:lang w:val="en-US"/>
              </w:rPr>
            </w:pPr>
            <w:commentRangeStart w:id="12"/>
            <w:commentRangeStart w:id="13"/>
            <w:r w:rsidRPr="00060DA8">
              <w:rPr>
                <w:rFonts w:ascii="Arial" w:hAnsi="Arial" w:cs="Arial"/>
                <w:sz w:val="21"/>
                <w:szCs w:val="21"/>
                <w:lang w:val="en-US"/>
              </w:rPr>
              <w:t>How often do you comply with the local fishing rules?</w:t>
            </w:r>
            <w:commentRangeEnd w:id="12"/>
            <w:r w:rsidRPr="00060DA8">
              <w:rPr>
                <w:rStyle w:val="CommentReference"/>
              </w:rPr>
              <w:commentReference w:id="12"/>
            </w:r>
            <w:commentRangeEnd w:id="13"/>
            <w:r w:rsidRPr="00060DA8">
              <w:rPr>
                <w:rStyle w:val="CommentReference"/>
              </w:rPr>
              <w:commentReference w:id="13"/>
            </w:r>
          </w:p>
        </w:tc>
        <w:tc>
          <w:tcPr>
            <w:tcW w:w="988" w:type="dxa"/>
            <w:tcBorders>
              <w:top w:val="single" w:sz="4" w:space="0" w:color="808080"/>
              <w:left w:val="single" w:sz="4" w:space="0" w:color="808080"/>
              <w:bottom w:val="single" w:sz="4" w:space="0" w:color="808080"/>
            </w:tcBorders>
            <w:shd w:val="clear" w:color="auto" w:fill="auto"/>
            <w:vAlign w:val="center"/>
          </w:tcPr>
          <w:p w14:paraId="3FA735BB"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0CC528CB"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02BAAFC5"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4EF5B8A3"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43B9152A"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r>
      <w:tr w:rsidR="00367546" w:rsidRPr="00060DA8" w14:paraId="221EF3B1" w14:textId="77777777" w:rsidTr="00367546">
        <w:trPr>
          <w:gridAfter w:val="2"/>
          <w:wAfter w:w="1472" w:type="dxa"/>
          <w:trHeight w:val="61"/>
        </w:trPr>
        <w:tc>
          <w:tcPr>
            <w:tcW w:w="236" w:type="dxa"/>
            <w:tcBorders>
              <w:left w:val="single" w:sz="4" w:space="0" w:color="000000"/>
            </w:tcBorders>
            <w:shd w:val="clear" w:color="auto" w:fill="auto"/>
            <w:vAlign w:val="bottom"/>
          </w:tcPr>
          <w:p w14:paraId="46B12398" w14:textId="77777777" w:rsidR="00367546" w:rsidRPr="00060DA8" w:rsidRDefault="00367546" w:rsidP="000F1ADC">
            <w:pPr>
              <w:snapToGrid w:val="0"/>
              <w:rPr>
                <w:rFonts w:ascii="Arial" w:hAnsi="Arial" w:cs="Arial"/>
              </w:rPr>
            </w:pPr>
          </w:p>
        </w:tc>
        <w:tc>
          <w:tcPr>
            <w:tcW w:w="1977" w:type="dxa"/>
            <w:gridSpan w:val="4"/>
            <w:tcBorders>
              <w:top w:val="single" w:sz="4" w:space="0" w:color="808080"/>
              <w:left w:val="single" w:sz="4" w:space="0" w:color="808080"/>
              <w:bottom w:val="single" w:sz="4" w:space="0" w:color="808080"/>
            </w:tcBorders>
            <w:shd w:val="clear" w:color="auto" w:fill="auto"/>
          </w:tcPr>
          <w:p w14:paraId="14AF688C"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 xml:space="preserve">How often do you think your local fishermen comply with the local fishing rules? </w:t>
            </w:r>
          </w:p>
        </w:tc>
        <w:tc>
          <w:tcPr>
            <w:tcW w:w="988" w:type="dxa"/>
            <w:tcBorders>
              <w:top w:val="single" w:sz="4" w:space="0" w:color="808080"/>
              <w:left w:val="single" w:sz="4" w:space="0" w:color="808080"/>
              <w:bottom w:val="single" w:sz="4" w:space="0" w:color="808080"/>
            </w:tcBorders>
            <w:shd w:val="clear" w:color="auto" w:fill="auto"/>
            <w:vAlign w:val="center"/>
          </w:tcPr>
          <w:p w14:paraId="284A6CAC"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4A37C399"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58579880"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33825120"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296EFE4F"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r>
      <w:tr w:rsidR="00367546" w:rsidRPr="00060DA8" w14:paraId="51B8250C" w14:textId="77777777" w:rsidTr="00367546">
        <w:trPr>
          <w:gridAfter w:val="2"/>
          <w:wAfter w:w="1472" w:type="dxa"/>
          <w:trHeight w:val="61"/>
        </w:trPr>
        <w:tc>
          <w:tcPr>
            <w:tcW w:w="236" w:type="dxa"/>
            <w:tcBorders>
              <w:left w:val="single" w:sz="4" w:space="0" w:color="000000"/>
            </w:tcBorders>
            <w:shd w:val="clear" w:color="auto" w:fill="auto"/>
            <w:vAlign w:val="bottom"/>
          </w:tcPr>
          <w:p w14:paraId="1877A2B9" w14:textId="77777777" w:rsidR="00367546" w:rsidRPr="00060DA8" w:rsidRDefault="00367546" w:rsidP="000F1ADC">
            <w:pPr>
              <w:snapToGrid w:val="0"/>
              <w:rPr>
                <w:rFonts w:ascii="Arial" w:hAnsi="Arial" w:cs="Arial"/>
                <w:lang w:val="en-US"/>
              </w:rPr>
            </w:pPr>
          </w:p>
        </w:tc>
        <w:tc>
          <w:tcPr>
            <w:tcW w:w="1977" w:type="dxa"/>
            <w:gridSpan w:val="4"/>
            <w:tcBorders>
              <w:top w:val="single" w:sz="4" w:space="0" w:color="808080"/>
              <w:left w:val="single" w:sz="4" w:space="0" w:color="808080"/>
              <w:bottom w:val="single" w:sz="4" w:space="0" w:color="808080"/>
            </w:tcBorders>
            <w:shd w:val="clear" w:color="auto" w:fill="auto"/>
            <w:vAlign w:val="bottom"/>
          </w:tcPr>
          <w:p w14:paraId="40AA4961"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How often do you comply with the rules of the TURF?</w:t>
            </w:r>
          </w:p>
        </w:tc>
        <w:tc>
          <w:tcPr>
            <w:tcW w:w="988" w:type="dxa"/>
            <w:tcBorders>
              <w:top w:val="single" w:sz="4" w:space="0" w:color="808080"/>
              <w:left w:val="single" w:sz="4" w:space="0" w:color="808080"/>
              <w:bottom w:val="single" w:sz="4" w:space="0" w:color="808080"/>
            </w:tcBorders>
            <w:shd w:val="clear" w:color="auto" w:fill="auto"/>
            <w:vAlign w:val="center"/>
          </w:tcPr>
          <w:p w14:paraId="5FCDF497"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8" w:type="dxa"/>
            <w:tcBorders>
              <w:top w:val="single" w:sz="4" w:space="0" w:color="808080"/>
              <w:left w:val="single" w:sz="4" w:space="0" w:color="808080"/>
              <w:bottom w:val="single" w:sz="4" w:space="0" w:color="808080"/>
            </w:tcBorders>
            <w:shd w:val="clear" w:color="auto" w:fill="auto"/>
            <w:vAlign w:val="center"/>
          </w:tcPr>
          <w:p w14:paraId="7B2D2356"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0DB19C52"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71C6B5DA"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6F3B51A5" w14:textId="77777777" w:rsidR="00367546" w:rsidRPr="00060DA8" w:rsidRDefault="00367546" w:rsidP="000F1ADC">
            <w:pPr>
              <w:snapToGrid w:val="0"/>
              <w:jc w:val="center"/>
              <w:rPr>
                <w:rFonts w:ascii="Arial" w:hAnsi="Arial" w:cs="Arial"/>
                <w:b/>
                <w:sz w:val="21"/>
                <w:szCs w:val="21"/>
              </w:rPr>
            </w:pPr>
            <w:r w:rsidRPr="00060DA8">
              <w:rPr>
                <w:rFonts w:ascii="Arial" w:hAnsi="Arial" w:cs="Arial"/>
                <w:b/>
                <w:sz w:val="21"/>
                <w:szCs w:val="21"/>
              </w:rPr>
              <w:t></w:t>
            </w:r>
          </w:p>
        </w:tc>
      </w:tr>
      <w:tr w:rsidR="00367546" w:rsidRPr="00060DA8" w14:paraId="6BA6255A" w14:textId="77777777" w:rsidTr="00367546">
        <w:trPr>
          <w:gridAfter w:val="2"/>
          <w:wAfter w:w="1472" w:type="dxa"/>
          <w:trHeight w:val="61"/>
        </w:trPr>
        <w:tc>
          <w:tcPr>
            <w:tcW w:w="236" w:type="dxa"/>
            <w:tcBorders>
              <w:left w:val="single" w:sz="4" w:space="0" w:color="000000"/>
            </w:tcBorders>
            <w:shd w:val="clear" w:color="auto" w:fill="auto"/>
            <w:vAlign w:val="bottom"/>
          </w:tcPr>
          <w:p w14:paraId="20720BD0" w14:textId="77777777" w:rsidR="00367546" w:rsidRPr="00060DA8" w:rsidRDefault="00367546" w:rsidP="000F1ADC">
            <w:pPr>
              <w:snapToGrid w:val="0"/>
              <w:rPr>
                <w:rFonts w:ascii="Arial" w:hAnsi="Arial" w:cs="Arial"/>
              </w:rPr>
            </w:pPr>
          </w:p>
        </w:tc>
        <w:tc>
          <w:tcPr>
            <w:tcW w:w="1977" w:type="dxa"/>
            <w:gridSpan w:val="4"/>
            <w:tcBorders>
              <w:top w:val="single" w:sz="4" w:space="0" w:color="808080"/>
              <w:left w:val="single" w:sz="4" w:space="0" w:color="808080"/>
              <w:bottom w:val="single" w:sz="4" w:space="0" w:color="808080"/>
            </w:tcBorders>
            <w:shd w:val="clear" w:color="auto" w:fill="auto"/>
            <w:vAlign w:val="bottom"/>
          </w:tcPr>
          <w:p w14:paraId="523BE4DB" w14:textId="77777777" w:rsidR="00367546" w:rsidRPr="00456AA9" w:rsidRDefault="00367546" w:rsidP="000F1ADC">
            <w:pPr>
              <w:snapToGrid w:val="0"/>
              <w:rPr>
                <w:rFonts w:ascii="Arial" w:hAnsi="Arial" w:cs="Arial"/>
                <w:sz w:val="21"/>
                <w:szCs w:val="21"/>
                <w:highlight w:val="yellow"/>
                <w:lang w:val="en-US"/>
              </w:rPr>
            </w:pPr>
            <w:r w:rsidRPr="00456AA9">
              <w:rPr>
                <w:rFonts w:ascii="Arial" w:hAnsi="Arial" w:cs="Arial"/>
                <w:sz w:val="21"/>
                <w:szCs w:val="21"/>
                <w:highlight w:val="yellow"/>
                <w:lang w:val="en-US"/>
              </w:rPr>
              <w:t xml:space="preserve">How often do you think your local fishermen comply </w:t>
            </w:r>
            <w:r w:rsidRPr="00456AA9">
              <w:rPr>
                <w:rFonts w:ascii="Arial" w:hAnsi="Arial" w:cs="Arial"/>
                <w:sz w:val="21"/>
                <w:szCs w:val="21"/>
                <w:highlight w:val="yellow"/>
                <w:lang w:val="en-US"/>
              </w:rPr>
              <w:lastRenderedPageBreak/>
              <w:t xml:space="preserve">with the rules of the TURF? </w:t>
            </w:r>
          </w:p>
        </w:tc>
        <w:tc>
          <w:tcPr>
            <w:tcW w:w="988" w:type="dxa"/>
            <w:tcBorders>
              <w:top w:val="single" w:sz="4" w:space="0" w:color="808080"/>
              <w:left w:val="single" w:sz="4" w:space="0" w:color="808080"/>
              <w:bottom w:val="single" w:sz="4" w:space="0" w:color="808080"/>
            </w:tcBorders>
            <w:shd w:val="clear" w:color="auto" w:fill="auto"/>
            <w:vAlign w:val="center"/>
          </w:tcPr>
          <w:p w14:paraId="5EC78B89"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lastRenderedPageBreak/>
              <w:t></w:t>
            </w:r>
          </w:p>
        </w:tc>
        <w:tc>
          <w:tcPr>
            <w:tcW w:w="848" w:type="dxa"/>
            <w:tcBorders>
              <w:top w:val="single" w:sz="4" w:space="0" w:color="808080"/>
              <w:left w:val="single" w:sz="4" w:space="0" w:color="808080"/>
              <w:bottom w:val="single" w:sz="4" w:space="0" w:color="808080"/>
            </w:tcBorders>
            <w:shd w:val="clear" w:color="auto" w:fill="auto"/>
            <w:vAlign w:val="center"/>
          </w:tcPr>
          <w:p w14:paraId="2840E8C7"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336" w:type="dxa"/>
            <w:gridSpan w:val="2"/>
            <w:tcBorders>
              <w:top w:val="single" w:sz="4" w:space="0" w:color="808080"/>
              <w:left w:val="single" w:sz="4" w:space="0" w:color="808080"/>
              <w:bottom w:val="single" w:sz="4" w:space="0" w:color="808080"/>
            </w:tcBorders>
            <w:shd w:val="clear" w:color="auto" w:fill="auto"/>
            <w:vAlign w:val="center"/>
          </w:tcPr>
          <w:p w14:paraId="5D2EE43F"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849" w:type="dxa"/>
            <w:tcBorders>
              <w:top w:val="single" w:sz="4" w:space="0" w:color="808080"/>
              <w:left w:val="single" w:sz="4" w:space="0" w:color="808080"/>
              <w:bottom w:val="single" w:sz="4" w:space="0" w:color="808080"/>
            </w:tcBorders>
            <w:shd w:val="clear" w:color="auto" w:fill="auto"/>
            <w:vAlign w:val="center"/>
          </w:tcPr>
          <w:p w14:paraId="6AF72970"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c>
          <w:tcPr>
            <w:tcW w:w="1132" w:type="dxa"/>
            <w:gridSpan w:val="3"/>
            <w:tcBorders>
              <w:top w:val="single" w:sz="4" w:space="0" w:color="808080"/>
              <w:left w:val="single" w:sz="4" w:space="0" w:color="808080"/>
              <w:bottom w:val="single" w:sz="4" w:space="0" w:color="808080"/>
            </w:tcBorders>
            <w:shd w:val="clear" w:color="auto" w:fill="auto"/>
            <w:vAlign w:val="center"/>
          </w:tcPr>
          <w:p w14:paraId="26FDA4C0" w14:textId="77777777" w:rsidR="00367546" w:rsidRPr="00060DA8" w:rsidRDefault="00367546" w:rsidP="000F1ADC">
            <w:pPr>
              <w:snapToGrid w:val="0"/>
              <w:jc w:val="center"/>
              <w:rPr>
                <w:rFonts w:ascii="Arial" w:hAnsi="Arial" w:cs="Arial"/>
                <w:b/>
                <w:sz w:val="21"/>
                <w:szCs w:val="21"/>
                <w:lang w:val="en-US"/>
              </w:rPr>
            </w:pPr>
            <w:r w:rsidRPr="00060DA8">
              <w:rPr>
                <w:rFonts w:ascii="Arial" w:hAnsi="Arial" w:cs="Arial"/>
                <w:b/>
                <w:sz w:val="21"/>
                <w:szCs w:val="21"/>
              </w:rPr>
              <w:t></w:t>
            </w:r>
          </w:p>
        </w:tc>
      </w:tr>
      <w:tr w:rsidR="00367546" w:rsidRPr="00060DA8" w14:paraId="03F16102" w14:textId="77777777" w:rsidTr="00367546">
        <w:trPr>
          <w:gridAfter w:val="2"/>
          <w:wAfter w:w="1472" w:type="dxa"/>
          <w:trHeight w:val="61"/>
        </w:trPr>
        <w:tc>
          <w:tcPr>
            <w:tcW w:w="242" w:type="dxa"/>
            <w:gridSpan w:val="2"/>
            <w:tcBorders>
              <w:left w:val="single" w:sz="4" w:space="0" w:color="000000"/>
              <w:bottom w:val="single" w:sz="4" w:space="0" w:color="000000"/>
            </w:tcBorders>
            <w:shd w:val="clear" w:color="auto" w:fill="auto"/>
            <w:vAlign w:val="bottom"/>
          </w:tcPr>
          <w:p w14:paraId="5FF3D219" w14:textId="77777777" w:rsidR="00367546" w:rsidRPr="00060DA8" w:rsidRDefault="00367546" w:rsidP="000F1ADC">
            <w:pPr>
              <w:snapToGrid w:val="0"/>
              <w:rPr>
                <w:rFonts w:ascii="Arial" w:hAnsi="Arial" w:cs="Arial"/>
                <w:lang w:val="en-US"/>
              </w:rPr>
            </w:pPr>
          </w:p>
        </w:tc>
        <w:tc>
          <w:tcPr>
            <w:tcW w:w="1971" w:type="dxa"/>
            <w:gridSpan w:val="3"/>
            <w:tcBorders>
              <w:top w:val="single" w:sz="4" w:space="0" w:color="808080"/>
              <w:bottom w:val="single" w:sz="4" w:space="0" w:color="000000"/>
            </w:tcBorders>
            <w:shd w:val="clear" w:color="auto" w:fill="auto"/>
            <w:vAlign w:val="bottom"/>
          </w:tcPr>
          <w:p w14:paraId="27CFF235" w14:textId="77777777" w:rsidR="00367546" w:rsidRPr="00060DA8" w:rsidRDefault="00367546" w:rsidP="000F1ADC">
            <w:pPr>
              <w:snapToGrid w:val="0"/>
              <w:rPr>
                <w:rFonts w:ascii="Arial" w:hAnsi="Arial" w:cs="Arial"/>
                <w:sz w:val="20"/>
                <w:szCs w:val="20"/>
                <w:lang w:val="en-US"/>
              </w:rPr>
            </w:pPr>
          </w:p>
        </w:tc>
        <w:tc>
          <w:tcPr>
            <w:tcW w:w="988" w:type="dxa"/>
            <w:tcBorders>
              <w:top w:val="single" w:sz="4" w:space="0" w:color="808080"/>
              <w:bottom w:val="single" w:sz="4" w:space="0" w:color="000000"/>
            </w:tcBorders>
            <w:shd w:val="clear" w:color="auto" w:fill="auto"/>
            <w:vAlign w:val="center"/>
          </w:tcPr>
          <w:p w14:paraId="6F8BAF05" w14:textId="77777777" w:rsidR="00367546" w:rsidRPr="00060DA8" w:rsidRDefault="00367546" w:rsidP="000F1ADC">
            <w:pPr>
              <w:snapToGrid w:val="0"/>
              <w:jc w:val="center"/>
              <w:rPr>
                <w:rFonts w:ascii="Wingdings" w:hAnsi="Wingdings"/>
                <w:sz w:val="21"/>
                <w:szCs w:val="21"/>
                <w:lang w:val="en-US"/>
              </w:rPr>
            </w:pPr>
          </w:p>
        </w:tc>
        <w:tc>
          <w:tcPr>
            <w:tcW w:w="848" w:type="dxa"/>
            <w:tcBorders>
              <w:top w:val="single" w:sz="4" w:space="0" w:color="808080"/>
              <w:bottom w:val="single" w:sz="4" w:space="0" w:color="000000"/>
            </w:tcBorders>
            <w:shd w:val="clear" w:color="auto" w:fill="auto"/>
            <w:vAlign w:val="center"/>
          </w:tcPr>
          <w:p w14:paraId="5CC655DD" w14:textId="77777777" w:rsidR="00367546" w:rsidRPr="00060DA8" w:rsidRDefault="00367546" w:rsidP="000F1ADC">
            <w:pPr>
              <w:snapToGrid w:val="0"/>
              <w:jc w:val="center"/>
              <w:rPr>
                <w:rFonts w:ascii="Wingdings" w:hAnsi="Wingdings"/>
                <w:sz w:val="21"/>
                <w:szCs w:val="21"/>
                <w:lang w:val="en-US"/>
              </w:rPr>
            </w:pPr>
          </w:p>
        </w:tc>
        <w:tc>
          <w:tcPr>
            <w:tcW w:w="1336" w:type="dxa"/>
            <w:gridSpan w:val="2"/>
            <w:tcBorders>
              <w:top w:val="single" w:sz="4" w:space="0" w:color="808080"/>
              <w:bottom w:val="single" w:sz="4" w:space="0" w:color="000000"/>
            </w:tcBorders>
            <w:shd w:val="clear" w:color="auto" w:fill="auto"/>
            <w:vAlign w:val="center"/>
          </w:tcPr>
          <w:p w14:paraId="3FD8F3A6" w14:textId="77777777" w:rsidR="00367546" w:rsidRPr="00060DA8" w:rsidRDefault="00367546" w:rsidP="000F1ADC">
            <w:pPr>
              <w:snapToGrid w:val="0"/>
              <w:jc w:val="center"/>
              <w:rPr>
                <w:rFonts w:ascii="Wingdings" w:hAnsi="Wingdings"/>
                <w:sz w:val="21"/>
                <w:szCs w:val="21"/>
                <w:lang w:val="en-US"/>
              </w:rPr>
            </w:pPr>
          </w:p>
        </w:tc>
        <w:tc>
          <w:tcPr>
            <w:tcW w:w="849" w:type="dxa"/>
            <w:tcBorders>
              <w:top w:val="single" w:sz="4" w:space="0" w:color="808080"/>
              <w:bottom w:val="single" w:sz="4" w:space="0" w:color="000000"/>
            </w:tcBorders>
            <w:shd w:val="clear" w:color="auto" w:fill="auto"/>
            <w:vAlign w:val="center"/>
          </w:tcPr>
          <w:p w14:paraId="01080485" w14:textId="77777777" w:rsidR="00367546" w:rsidRPr="00060DA8" w:rsidRDefault="00367546" w:rsidP="000F1ADC">
            <w:pPr>
              <w:snapToGrid w:val="0"/>
              <w:jc w:val="center"/>
              <w:rPr>
                <w:rFonts w:ascii="Wingdings" w:hAnsi="Wingdings"/>
                <w:sz w:val="21"/>
                <w:szCs w:val="21"/>
                <w:lang w:val="en-US"/>
              </w:rPr>
            </w:pPr>
          </w:p>
        </w:tc>
        <w:tc>
          <w:tcPr>
            <w:tcW w:w="1132" w:type="dxa"/>
            <w:gridSpan w:val="3"/>
            <w:tcBorders>
              <w:top w:val="single" w:sz="4" w:space="0" w:color="808080"/>
              <w:bottom w:val="single" w:sz="4" w:space="0" w:color="000000"/>
            </w:tcBorders>
            <w:shd w:val="clear" w:color="auto" w:fill="auto"/>
            <w:vAlign w:val="center"/>
          </w:tcPr>
          <w:p w14:paraId="2BA2144C" w14:textId="77777777" w:rsidR="00367546" w:rsidRPr="00060DA8" w:rsidRDefault="00367546" w:rsidP="000F1ADC">
            <w:pPr>
              <w:snapToGrid w:val="0"/>
              <w:jc w:val="center"/>
              <w:rPr>
                <w:rFonts w:ascii="Wingdings" w:hAnsi="Wingdings"/>
                <w:sz w:val="21"/>
                <w:szCs w:val="21"/>
                <w:lang w:val="en-US"/>
              </w:rPr>
            </w:pPr>
          </w:p>
        </w:tc>
      </w:tr>
    </w:tbl>
    <w:p w14:paraId="5E234DF2" w14:textId="77777777" w:rsidR="00BD71C8" w:rsidRPr="00060DA8" w:rsidRDefault="00BD71C8" w:rsidP="00A519CB">
      <w:pPr>
        <w:suppressAutoHyphens w:val="0"/>
        <w:spacing w:after="200" w:line="276" w:lineRule="auto"/>
        <w:rPr>
          <w:lang w:val="en-US"/>
        </w:rPr>
      </w:pPr>
    </w:p>
    <w:tbl>
      <w:tblPr>
        <w:tblW w:w="8213" w:type="dxa"/>
        <w:tblLook w:val="0000" w:firstRow="0" w:lastRow="0" w:firstColumn="0" w:lastColumn="0" w:noHBand="0" w:noVBand="0"/>
      </w:tblPr>
      <w:tblGrid>
        <w:gridCol w:w="234"/>
        <w:gridCol w:w="465"/>
        <w:gridCol w:w="145"/>
        <w:gridCol w:w="225"/>
        <w:gridCol w:w="248"/>
        <w:gridCol w:w="1195"/>
        <w:gridCol w:w="414"/>
        <w:gridCol w:w="1631"/>
        <w:gridCol w:w="208"/>
        <w:gridCol w:w="236"/>
        <w:gridCol w:w="111"/>
        <w:gridCol w:w="173"/>
        <w:gridCol w:w="7"/>
        <w:gridCol w:w="333"/>
        <w:gridCol w:w="404"/>
        <w:gridCol w:w="134"/>
        <w:gridCol w:w="582"/>
        <w:gridCol w:w="86"/>
        <w:gridCol w:w="404"/>
        <w:gridCol w:w="513"/>
        <w:gridCol w:w="465"/>
      </w:tblGrid>
      <w:tr w:rsidR="009C4EB7" w:rsidRPr="00060DA8" w14:paraId="04B39589" w14:textId="77777777" w:rsidTr="00367546">
        <w:trPr>
          <w:gridAfter w:val="2"/>
          <w:wAfter w:w="1026" w:type="dxa"/>
        </w:trPr>
        <w:tc>
          <w:tcPr>
            <w:tcW w:w="234" w:type="dxa"/>
            <w:tcBorders>
              <w:top w:val="single" w:sz="4" w:space="0" w:color="auto"/>
              <w:left w:val="single" w:sz="4" w:space="0" w:color="000000"/>
            </w:tcBorders>
            <w:shd w:val="clear" w:color="auto" w:fill="auto"/>
            <w:vAlign w:val="bottom"/>
          </w:tcPr>
          <w:p w14:paraId="0B7238A9" w14:textId="77777777" w:rsidR="009C4EB7" w:rsidRPr="00060DA8" w:rsidRDefault="009C4EB7" w:rsidP="009C4EB7">
            <w:pPr>
              <w:snapToGrid w:val="0"/>
              <w:rPr>
                <w:rFonts w:ascii="Arial" w:hAnsi="Arial" w:cs="Arial"/>
                <w:lang w:val="en-US"/>
              </w:rPr>
            </w:pPr>
          </w:p>
        </w:tc>
        <w:tc>
          <w:tcPr>
            <w:tcW w:w="837" w:type="dxa"/>
            <w:gridSpan w:val="3"/>
            <w:tcBorders>
              <w:top w:val="single" w:sz="4" w:space="0" w:color="auto"/>
              <w:bottom w:val="single" w:sz="4" w:space="0" w:color="auto"/>
            </w:tcBorders>
            <w:shd w:val="clear" w:color="auto" w:fill="000000"/>
            <w:vAlign w:val="bottom"/>
          </w:tcPr>
          <w:p w14:paraId="37F4713B" w14:textId="77777777" w:rsidR="009C4EB7" w:rsidRPr="00060DA8" w:rsidRDefault="00367546" w:rsidP="009C4EB7">
            <w:pPr>
              <w:snapToGrid w:val="0"/>
              <w:rPr>
                <w:rFonts w:ascii="Arial" w:hAnsi="Arial" w:cs="Arial"/>
                <w:b/>
                <w:color w:val="FFFFFF"/>
              </w:rPr>
            </w:pPr>
            <w:r w:rsidRPr="00060DA8">
              <w:rPr>
                <w:rFonts w:ascii="Arial" w:hAnsi="Arial" w:cs="Arial"/>
                <w:b/>
                <w:color w:val="FFFFFF"/>
              </w:rPr>
              <w:t>62</w:t>
            </w:r>
            <w:r w:rsidR="009C4EB7" w:rsidRPr="00060DA8">
              <w:rPr>
                <w:rFonts w:ascii="Arial" w:hAnsi="Arial" w:cs="Arial"/>
                <w:b/>
                <w:color w:val="FFFFFF"/>
              </w:rPr>
              <w:t>.</w:t>
            </w:r>
          </w:p>
        </w:tc>
        <w:tc>
          <w:tcPr>
            <w:tcW w:w="248" w:type="dxa"/>
            <w:tcBorders>
              <w:top w:val="single" w:sz="4" w:space="0" w:color="auto"/>
              <w:bottom w:val="single" w:sz="4" w:space="0" w:color="auto"/>
            </w:tcBorders>
            <w:shd w:val="clear" w:color="auto" w:fill="auto"/>
            <w:vAlign w:val="bottom"/>
          </w:tcPr>
          <w:p w14:paraId="37A8A300" w14:textId="77777777" w:rsidR="009C4EB7" w:rsidRPr="00060DA8" w:rsidRDefault="009C4EB7" w:rsidP="009C4EB7">
            <w:pPr>
              <w:snapToGrid w:val="0"/>
              <w:rPr>
                <w:rFonts w:ascii="Arial" w:hAnsi="Arial" w:cs="Arial"/>
              </w:rPr>
            </w:pPr>
          </w:p>
        </w:tc>
        <w:tc>
          <w:tcPr>
            <w:tcW w:w="1231" w:type="dxa"/>
            <w:tcBorders>
              <w:top w:val="single" w:sz="4" w:space="0" w:color="auto"/>
              <w:bottom w:val="single" w:sz="4" w:space="0" w:color="auto"/>
            </w:tcBorders>
            <w:shd w:val="clear" w:color="auto" w:fill="auto"/>
            <w:vAlign w:val="bottom"/>
          </w:tcPr>
          <w:p w14:paraId="5B82042D" w14:textId="77777777" w:rsidR="009C4EB7" w:rsidRPr="00060DA8" w:rsidRDefault="009C4EB7" w:rsidP="009C4EB7">
            <w:pPr>
              <w:snapToGrid w:val="0"/>
              <w:rPr>
                <w:rFonts w:ascii="Arial" w:hAnsi="Arial" w:cs="Arial"/>
              </w:rPr>
            </w:pPr>
          </w:p>
        </w:tc>
        <w:tc>
          <w:tcPr>
            <w:tcW w:w="2118" w:type="dxa"/>
            <w:gridSpan w:val="2"/>
            <w:tcBorders>
              <w:top w:val="single" w:sz="4" w:space="0" w:color="auto"/>
              <w:bottom w:val="single" w:sz="4" w:space="0" w:color="auto"/>
            </w:tcBorders>
          </w:tcPr>
          <w:p w14:paraId="25E70FA3" w14:textId="77777777" w:rsidR="009C4EB7" w:rsidRPr="00060DA8" w:rsidRDefault="009C4EB7" w:rsidP="009C4EB7">
            <w:pPr>
              <w:snapToGrid w:val="0"/>
              <w:rPr>
                <w:rFonts w:ascii="Arial" w:hAnsi="Arial" w:cs="Arial"/>
              </w:rPr>
            </w:pPr>
          </w:p>
        </w:tc>
        <w:tc>
          <w:tcPr>
            <w:tcW w:w="2514" w:type="dxa"/>
            <w:gridSpan w:val="11"/>
            <w:tcBorders>
              <w:top w:val="single" w:sz="4" w:space="0" w:color="auto"/>
              <w:bottom w:val="single" w:sz="4" w:space="0" w:color="auto"/>
              <w:right w:val="single" w:sz="4" w:space="0" w:color="auto"/>
            </w:tcBorders>
          </w:tcPr>
          <w:p w14:paraId="2C4F9929" w14:textId="77777777" w:rsidR="009C4EB7" w:rsidRPr="00060DA8" w:rsidRDefault="009C4EB7" w:rsidP="009C4EB7">
            <w:pPr>
              <w:snapToGrid w:val="0"/>
              <w:rPr>
                <w:rFonts w:ascii="Arial" w:hAnsi="Arial" w:cs="Arial"/>
              </w:rPr>
            </w:pPr>
          </w:p>
        </w:tc>
      </w:tr>
      <w:tr w:rsidR="009C4EB7" w:rsidRPr="00D6369D" w14:paraId="75BE79B2" w14:textId="77777777" w:rsidTr="00367546">
        <w:trPr>
          <w:gridAfter w:val="2"/>
          <w:wAfter w:w="1026" w:type="dxa"/>
        </w:trPr>
        <w:tc>
          <w:tcPr>
            <w:tcW w:w="234" w:type="dxa"/>
            <w:tcBorders>
              <w:left w:val="single" w:sz="4" w:space="0" w:color="000000"/>
            </w:tcBorders>
            <w:shd w:val="clear" w:color="auto" w:fill="auto"/>
            <w:vAlign w:val="bottom"/>
          </w:tcPr>
          <w:p w14:paraId="787C61DD" w14:textId="77777777" w:rsidR="009C4EB7" w:rsidRPr="00060DA8" w:rsidRDefault="009C4EB7" w:rsidP="009C4EB7">
            <w:pPr>
              <w:snapToGrid w:val="0"/>
              <w:rPr>
                <w:rFonts w:ascii="Arial" w:hAnsi="Arial" w:cs="Arial"/>
              </w:rPr>
            </w:pPr>
          </w:p>
        </w:tc>
        <w:tc>
          <w:tcPr>
            <w:tcW w:w="2316" w:type="dxa"/>
            <w:gridSpan w:val="5"/>
            <w:tcBorders>
              <w:top w:val="single" w:sz="4" w:space="0" w:color="auto"/>
              <w:left w:val="single" w:sz="4" w:space="0" w:color="808080"/>
              <w:bottom w:val="single" w:sz="4" w:space="0" w:color="auto"/>
              <w:right w:val="single" w:sz="4" w:space="0" w:color="auto"/>
            </w:tcBorders>
            <w:shd w:val="clear" w:color="auto" w:fill="BFBFBF" w:themeFill="background1" w:themeFillShade="BF"/>
          </w:tcPr>
          <w:p w14:paraId="56C344DC" w14:textId="77777777" w:rsidR="009C4EB7" w:rsidRPr="00060DA8" w:rsidRDefault="009C4EB7" w:rsidP="009C4EB7">
            <w:pPr>
              <w:snapToGrid w:val="0"/>
              <w:jc w:val="both"/>
              <w:rPr>
                <w:rFonts w:ascii="Arial" w:hAnsi="Arial" w:cs="Arial"/>
                <w:sz w:val="21"/>
                <w:szCs w:val="21"/>
                <w:lang w:val="en-US"/>
              </w:rPr>
            </w:pPr>
            <w:r w:rsidRPr="00060DA8">
              <w:rPr>
                <w:rFonts w:ascii="Arial" w:hAnsi="Arial" w:cs="Arial"/>
                <w:sz w:val="21"/>
                <w:szCs w:val="21"/>
                <w:lang w:val="en-US"/>
              </w:rPr>
              <w:t>Who do you talk to about</w:t>
            </w:r>
            <w:r w:rsidR="000F1ADC" w:rsidRPr="00060DA8">
              <w:rPr>
                <w:rFonts w:ascii="Arial" w:hAnsi="Arial" w:cs="Arial"/>
                <w:sz w:val="21"/>
                <w:szCs w:val="21"/>
                <w:lang w:val="en-US"/>
              </w:rPr>
              <w:t xml:space="preserve"> the TURF</w:t>
            </w:r>
            <w:r w:rsidRPr="00060DA8">
              <w:rPr>
                <w:rFonts w:ascii="Arial" w:hAnsi="Arial" w:cs="Arial"/>
                <w:sz w:val="21"/>
                <w:szCs w:val="21"/>
                <w:lang w:val="en-US"/>
              </w:rPr>
              <w:t xml:space="preserve"> fishing rules? </w:t>
            </w:r>
          </w:p>
        </w:tc>
        <w:tc>
          <w:tcPr>
            <w:tcW w:w="2118" w:type="dxa"/>
            <w:gridSpan w:val="2"/>
            <w:tcBorders>
              <w:top w:val="single" w:sz="4" w:space="0" w:color="auto"/>
              <w:left w:val="single" w:sz="4" w:space="0" w:color="808080"/>
              <w:bottom w:val="single" w:sz="4" w:space="0" w:color="auto"/>
              <w:right w:val="single" w:sz="4" w:space="0" w:color="auto"/>
            </w:tcBorders>
            <w:shd w:val="clear" w:color="auto" w:fill="BFBFBF" w:themeFill="background1" w:themeFillShade="BF"/>
          </w:tcPr>
          <w:p w14:paraId="1C358337" w14:textId="77777777" w:rsidR="009C4EB7" w:rsidRPr="00456AA9" w:rsidRDefault="009C4EB7" w:rsidP="009C4EB7">
            <w:pPr>
              <w:snapToGrid w:val="0"/>
              <w:jc w:val="both"/>
              <w:rPr>
                <w:rFonts w:ascii="Arial" w:hAnsi="Arial" w:cs="Arial"/>
                <w:sz w:val="21"/>
                <w:szCs w:val="21"/>
                <w:highlight w:val="yellow"/>
                <w:lang w:val="en-US"/>
              </w:rPr>
            </w:pPr>
            <w:r w:rsidRPr="00456AA9">
              <w:rPr>
                <w:rFonts w:ascii="Arial" w:hAnsi="Arial" w:cs="Arial"/>
                <w:sz w:val="21"/>
                <w:szCs w:val="21"/>
                <w:highlight w:val="yellow"/>
                <w:lang w:val="en-US"/>
              </w:rPr>
              <w:t>Have you changed your fishing behavior after talking to one of those people?</w:t>
            </w:r>
          </w:p>
        </w:tc>
        <w:tc>
          <w:tcPr>
            <w:tcW w:w="2514" w:type="dxa"/>
            <w:gridSpan w:val="11"/>
            <w:tcBorders>
              <w:top w:val="single" w:sz="4" w:space="0" w:color="auto"/>
              <w:left w:val="single" w:sz="4" w:space="0" w:color="808080"/>
              <w:bottom w:val="single" w:sz="4" w:space="0" w:color="auto"/>
              <w:right w:val="single" w:sz="4" w:space="0" w:color="auto"/>
            </w:tcBorders>
            <w:shd w:val="clear" w:color="auto" w:fill="BFBFBF" w:themeFill="background1" w:themeFillShade="BF"/>
          </w:tcPr>
          <w:p w14:paraId="4BF79FE9" w14:textId="77777777" w:rsidR="009C4EB7" w:rsidRPr="00456AA9" w:rsidRDefault="009C4EB7" w:rsidP="009C4EB7">
            <w:pPr>
              <w:snapToGrid w:val="0"/>
              <w:jc w:val="both"/>
              <w:rPr>
                <w:rFonts w:ascii="Arial" w:hAnsi="Arial" w:cs="Arial"/>
                <w:sz w:val="21"/>
                <w:szCs w:val="21"/>
                <w:highlight w:val="yellow"/>
                <w:lang w:val="en-US"/>
              </w:rPr>
            </w:pPr>
            <w:r w:rsidRPr="00456AA9">
              <w:rPr>
                <w:rFonts w:ascii="Arial" w:hAnsi="Arial" w:cs="Arial"/>
                <w:sz w:val="21"/>
                <w:szCs w:val="21"/>
                <w:highlight w:val="yellow"/>
                <w:lang w:val="en-US"/>
              </w:rPr>
              <w:t xml:space="preserve">How have you changed your fishing behavior? </w:t>
            </w:r>
          </w:p>
        </w:tc>
      </w:tr>
      <w:tr w:rsidR="009C4EB7" w:rsidRPr="00060DA8" w14:paraId="4EAEEEEB" w14:textId="77777777" w:rsidTr="00367546">
        <w:trPr>
          <w:gridAfter w:val="2"/>
          <w:wAfter w:w="1026" w:type="dxa"/>
          <w:trHeight w:val="240"/>
        </w:trPr>
        <w:tc>
          <w:tcPr>
            <w:tcW w:w="234" w:type="dxa"/>
            <w:vMerge w:val="restart"/>
            <w:tcBorders>
              <w:left w:val="single" w:sz="4" w:space="0" w:color="000000"/>
            </w:tcBorders>
            <w:shd w:val="clear" w:color="auto" w:fill="auto"/>
            <w:vAlign w:val="bottom"/>
          </w:tcPr>
          <w:p w14:paraId="274F8984" w14:textId="77777777" w:rsidR="009C4EB7" w:rsidRPr="00060DA8" w:rsidRDefault="009C4EB7" w:rsidP="009C4EB7">
            <w:pPr>
              <w:snapToGrid w:val="0"/>
              <w:rPr>
                <w:rFonts w:ascii="Arial" w:hAnsi="Arial" w:cs="Arial"/>
                <w:sz w:val="21"/>
                <w:szCs w:val="21"/>
                <w:lang w:val="en-US"/>
              </w:rPr>
            </w:pPr>
          </w:p>
        </w:tc>
        <w:tc>
          <w:tcPr>
            <w:tcW w:w="465" w:type="dxa"/>
            <w:tcBorders>
              <w:top w:val="single" w:sz="4" w:space="0" w:color="auto"/>
              <w:left w:val="single" w:sz="4" w:space="0" w:color="808080"/>
            </w:tcBorders>
            <w:shd w:val="clear" w:color="auto" w:fill="auto"/>
            <w:vAlign w:val="center"/>
          </w:tcPr>
          <w:p w14:paraId="315B5D81" w14:textId="77777777" w:rsidR="009C4EB7" w:rsidRPr="00060DA8" w:rsidRDefault="009C4EB7" w:rsidP="009C4EB7">
            <w:pPr>
              <w:snapToGrid w:val="0"/>
              <w:rPr>
                <w:rFonts w:ascii="Arial" w:hAnsi="Arial" w:cs="Arial"/>
                <w:sz w:val="21"/>
                <w:szCs w:val="21"/>
              </w:rPr>
            </w:pPr>
            <w:r w:rsidRPr="00060DA8">
              <w:rPr>
                <w:rFonts w:ascii="Arial" w:hAnsi="Arial" w:cs="Arial"/>
                <w:b/>
                <w:sz w:val="21"/>
                <w:szCs w:val="21"/>
              </w:rPr>
              <w:t></w:t>
            </w:r>
          </w:p>
        </w:tc>
        <w:tc>
          <w:tcPr>
            <w:tcW w:w="1851" w:type="dxa"/>
            <w:gridSpan w:val="4"/>
            <w:tcBorders>
              <w:top w:val="single" w:sz="4" w:space="0" w:color="auto"/>
              <w:right w:val="single" w:sz="4" w:space="0" w:color="auto"/>
            </w:tcBorders>
            <w:shd w:val="clear" w:color="auto" w:fill="auto"/>
            <w:vAlign w:val="center"/>
          </w:tcPr>
          <w:p w14:paraId="191EDB75" w14:textId="77777777" w:rsidR="001C3609" w:rsidRPr="00060DA8" w:rsidRDefault="009C4EB7" w:rsidP="00E23DAE">
            <w:pPr>
              <w:snapToGrid w:val="0"/>
              <w:rPr>
                <w:rFonts w:ascii="Arial" w:hAnsi="Arial" w:cs="Arial"/>
                <w:sz w:val="21"/>
                <w:szCs w:val="21"/>
                <w:lang w:val="en-US"/>
              </w:rPr>
            </w:pPr>
            <w:r w:rsidRPr="00060DA8">
              <w:rPr>
                <w:rFonts w:ascii="Arial" w:hAnsi="Arial" w:cs="Arial"/>
                <w:sz w:val="21"/>
                <w:szCs w:val="21"/>
                <w:lang w:val="en-US"/>
              </w:rPr>
              <w:t>No one</w:t>
            </w:r>
            <w:r w:rsidR="00E23DAE" w:rsidRPr="00060DA8">
              <w:rPr>
                <w:rFonts w:ascii="Arial" w:hAnsi="Arial" w:cs="Arial"/>
                <w:b/>
                <w:color w:val="FF0000"/>
                <w:sz w:val="21"/>
                <w:szCs w:val="21"/>
                <w:lang w:val="en-US"/>
              </w:rPr>
              <w:t>=&gt;q</w:t>
            </w:r>
            <w:r w:rsidR="001C3609" w:rsidRPr="00060DA8">
              <w:rPr>
                <w:rFonts w:ascii="Arial" w:hAnsi="Arial" w:cs="Arial"/>
                <w:b/>
                <w:color w:val="FF0000"/>
                <w:sz w:val="21"/>
                <w:szCs w:val="21"/>
                <w:lang w:val="en-US"/>
              </w:rPr>
              <w:t xml:space="preserve">. </w:t>
            </w:r>
            <w:r w:rsidR="00E23DAE" w:rsidRPr="00060DA8">
              <w:rPr>
                <w:rFonts w:ascii="Arial" w:hAnsi="Arial" w:cs="Arial"/>
                <w:b/>
                <w:color w:val="FF0000"/>
                <w:sz w:val="21"/>
                <w:szCs w:val="21"/>
                <w:lang w:val="en-US"/>
              </w:rPr>
              <w:t>6</w:t>
            </w:r>
            <w:r w:rsidR="00367546" w:rsidRPr="00060DA8">
              <w:rPr>
                <w:rFonts w:ascii="Arial" w:hAnsi="Arial" w:cs="Arial"/>
                <w:b/>
                <w:color w:val="FF0000"/>
                <w:sz w:val="21"/>
                <w:szCs w:val="21"/>
                <w:lang w:val="en-US"/>
              </w:rPr>
              <w:t>3</w:t>
            </w:r>
          </w:p>
        </w:tc>
        <w:tc>
          <w:tcPr>
            <w:tcW w:w="417" w:type="dxa"/>
            <w:tcBorders>
              <w:top w:val="single" w:sz="4" w:space="0" w:color="auto"/>
            </w:tcBorders>
            <w:vAlign w:val="center"/>
          </w:tcPr>
          <w:p w14:paraId="4FD5D6D1"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b/>
                <w:sz w:val="21"/>
                <w:szCs w:val="21"/>
                <w:highlight w:val="yellow"/>
              </w:rPr>
              <w:t></w:t>
            </w:r>
          </w:p>
        </w:tc>
        <w:tc>
          <w:tcPr>
            <w:tcW w:w="1701" w:type="dxa"/>
            <w:tcBorders>
              <w:top w:val="single" w:sz="4" w:space="0" w:color="auto"/>
              <w:left w:val="nil"/>
              <w:right w:val="single" w:sz="4" w:space="0" w:color="auto"/>
            </w:tcBorders>
            <w:vAlign w:val="center"/>
          </w:tcPr>
          <w:p w14:paraId="599EFC6C" w14:textId="77777777" w:rsidR="009C4EB7" w:rsidRPr="00456AA9" w:rsidRDefault="009C4EB7" w:rsidP="00E23DAE">
            <w:pPr>
              <w:snapToGrid w:val="0"/>
              <w:rPr>
                <w:rFonts w:ascii="Arial" w:hAnsi="Arial" w:cs="Arial"/>
                <w:sz w:val="21"/>
                <w:szCs w:val="21"/>
                <w:highlight w:val="yellow"/>
                <w:lang w:val="en-US"/>
              </w:rPr>
            </w:pPr>
            <w:r w:rsidRPr="00456AA9">
              <w:rPr>
                <w:rFonts w:ascii="Arial" w:hAnsi="Arial" w:cs="Arial"/>
                <w:sz w:val="21"/>
                <w:szCs w:val="21"/>
                <w:highlight w:val="yellow"/>
                <w:lang w:val="en-US"/>
              </w:rPr>
              <w:t xml:space="preserve">No </w:t>
            </w:r>
            <w:r w:rsidR="00E23DAE" w:rsidRPr="00456AA9">
              <w:rPr>
                <w:rFonts w:ascii="Arial" w:hAnsi="Arial" w:cs="Arial"/>
                <w:b/>
                <w:color w:val="FF0000"/>
                <w:sz w:val="21"/>
                <w:szCs w:val="21"/>
                <w:highlight w:val="yellow"/>
                <w:lang w:val="en-US"/>
              </w:rPr>
              <w:t>=&gt;q</w:t>
            </w:r>
            <w:r w:rsidR="001C3609" w:rsidRPr="00456AA9">
              <w:rPr>
                <w:rFonts w:ascii="Arial" w:hAnsi="Arial" w:cs="Arial"/>
                <w:b/>
                <w:color w:val="FF0000"/>
                <w:sz w:val="21"/>
                <w:szCs w:val="21"/>
                <w:highlight w:val="yellow"/>
                <w:lang w:val="en-US"/>
              </w:rPr>
              <w:t xml:space="preserve">. </w:t>
            </w:r>
            <w:r w:rsidR="00E23DAE" w:rsidRPr="00456AA9">
              <w:rPr>
                <w:rFonts w:ascii="Arial" w:hAnsi="Arial" w:cs="Arial"/>
                <w:b/>
                <w:color w:val="FF0000"/>
                <w:sz w:val="21"/>
                <w:szCs w:val="21"/>
                <w:highlight w:val="yellow"/>
                <w:lang w:val="en-US"/>
              </w:rPr>
              <w:t>6</w:t>
            </w:r>
            <w:r w:rsidR="00367546" w:rsidRPr="00456AA9">
              <w:rPr>
                <w:rFonts w:ascii="Arial" w:hAnsi="Arial" w:cs="Arial"/>
                <w:b/>
                <w:color w:val="FF0000"/>
                <w:sz w:val="21"/>
                <w:szCs w:val="21"/>
                <w:highlight w:val="yellow"/>
                <w:lang w:val="en-US"/>
              </w:rPr>
              <w:t>3</w:t>
            </w:r>
          </w:p>
        </w:tc>
        <w:tc>
          <w:tcPr>
            <w:tcW w:w="567" w:type="dxa"/>
            <w:gridSpan w:val="3"/>
            <w:tcBorders>
              <w:top w:val="single" w:sz="4" w:space="0" w:color="auto"/>
            </w:tcBorders>
            <w:vAlign w:val="center"/>
          </w:tcPr>
          <w:p w14:paraId="434695AC"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b/>
                <w:sz w:val="21"/>
                <w:szCs w:val="21"/>
                <w:highlight w:val="yellow"/>
              </w:rPr>
              <w:t></w:t>
            </w:r>
          </w:p>
        </w:tc>
        <w:tc>
          <w:tcPr>
            <w:tcW w:w="1947" w:type="dxa"/>
            <w:gridSpan w:val="8"/>
            <w:tcBorders>
              <w:top w:val="single" w:sz="4" w:space="0" w:color="auto"/>
              <w:left w:val="nil"/>
              <w:right w:val="single" w:sz="4" w:space="0" w:color="auto"/>
            </w:tcBorders>
            <w:vAlign w:val="center"/>
          </w:tcPr>
          <w:p w14:paraId="05E8CA8B"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Better following the rules</w:t>
            </w:r>
          </w:p>
        </w:tc>
      </w:tr>
      <w:tr w:rsidR="009C4EB7" w:rsidRPr="00060DA8" w14:paraId="45FA40AE" w14:textId="77777777" w:rsidTr="00367546">
        <w:trPr>
          <w:gridAfter w:val="2"/>
          <w:wAfter w:w="1026" w:type="dxa"/>
          <w:trHeight w:val="68"/>
        </w:trPr>
        <w:tc>
          <w:tcPr>
            <w:tcW w:w="234" w:type="dxa"/>
            <w:vMerge/>
            <w:tcBorders>
              <w:left w:val="single" w:sz="4" w:space="0" w:color="000000"/>
            </w:tcBorders>
            <w:shd w:val="clear" w:color="auto" w:fill="auto"/>
            <w:vAlign w:val="bottom"/>
          </w:tcPr>
          <w:p w14:paraId="28107E98" w14:textId="77777777" w:rsidR="009C4EB7" w:rsidRPr="00060DA8" w:rsidRDefault="009C4EB7" w:rsidP="009C4EB7">
            <w:pPr>
              <w:snapToGrid w:val="0"/>
              <w:rPr>
                <w:rFonts w:ascii="Arial" w:hAnsi="Arial" w:cs="Arial"/>
                <w:sz w:val="21"/>
                <w:szCs w:val="21"/>
                <w:lang w:val="en-US"/>
              </w:rPr>
            </w:pPr>
          </w:p>
        </w:tc>
        <w:tc>
          <w:tcPr>
            <w:tcW w:w="465" w:type="dxa"/>
            <w:tcBorders>
              <w:left w:val="single" w:sz="4" w:space="0" w:color="808080"/>
            </w:tcBorders>
            <w:shd w:val="clear" w:color="auto" w:fill="auto"/>
            <w:vAlign w:val="center"/>
          </w:tcPr>
          <w:p w14:paraId="1BD5632A" w14:textId="77777777" w:rsidR="009C4EB7" w:rsidRPr="00060DA8" w:rsidRDefault="009C4EB7" w:rsidP="009C4EB7">
            <w:pPr>
              <w:snapToGrid w:val="0"/>
              <w:rPr>
                <w:rFonts w:ascii="Arial" w:hAnsi="Arial" w:cs="Arial"/>
                <w:b/>
                <w:sz w:val="21"/>
                <w:szCs w:val="21"/>
                <w:lang w:val="en-US"/>
              </w:rPr>
            </w:pPr>
            <w:r w:rsidRPr="00060DA8">
              <w:rPr>
                <w:rFonts w:ascii="Arial" w:hAnsi="Arial" w:cs="Arial"/>
                <w:b/>
                <w:sz w:val="21"/>
                <w:szCs w:val="21"/>
              </w:rPr>
              <w:t></w:t>
            </w:r>
          </w:p>
        </w:tc>
        <w:tc>
          <w:tcPr>
            <w:tcW w:w="1851" w:type="dxa"/>
            <w:gridSpan w:val="4"/>
            <w:tcBorders>
              <w:right w:val="single" w:sz="4" w:space="0" w:color="auto"/>
            </w:tcBorders>
            <w:shd w:val="clear" w:color="auto" w:fill="auto"/>
            <w:vAlign w:val="center"/>
          </w:tcPr>
          <w:p w14:paraId="644A02D8" w14:textId="77777777" w:rsidR="009C4EB7" w:rsidRPr="00060DA8" w:rsidRDefault="009C4EB7" w:rsidP="009C4EB7">
            <w:pPr>
              <w:snapToGrid w:val="0"/>
              <w:rPr>
                <w:rFonts w:ascii="Arial" w:hAnsi="Arial" w:cs="Arial"/>
                <w:sz w:val="21"/>
                <w:szCs w:val="21"/>
                <w:lang w:val="en-US"/>
              </w:rPr>
            </w:pPr>
            <w:r w:rsidRPr="00060DA8">
              <w:rPr>
                <w:rFonts w:ascii="Arial" w:hAnsi="Arial" w:cs="Arial"/>
                <w:sz w:val="21"/>
                <w:szCs w:val="21"/>
                <w:lang w:val="en-US"/>
              </w:rPr>
              <w:t>Other fishermen</w:t>
            </w:r>
          </w:p>
        </w:tc>
        <w:tc>
          <w:tcPr>
            <w:tcW w:w="417" w:type="dxa"/>
            <w:vAlign w:val="center"/>
          </w:tcPr>
          <w:p w14:paraId="065C0857"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b/>
                <w:sz w:val="21"/>
                <w:szCs w:val="21"/>
                <w:highlight w:val="yellow"/>
              </w:rPr>
              <w:t></w:t>
            </w:r>
          </w:p>
        </w:tc>
        <w:tc>
          <w:tcPr>
            <w:tcW w:w="1701" w:type="dxa"/>
            <w:tcBorders>
              <w:left w:val="nil"/>
              <w:right w:val="single" w:sz="4" w:space="0" w:color="auto"/>
            </w:tcBorders>
            <w:vAlign w:val="center"/>
          </w:tcPr>
          <w:p w14:paraId="13B8AC5A"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Yes</w:t>
            </w:r>
          </w:p>
        </w:tc>
        <w:tc>
          <w:tcPr>
            <w:tcW w:w="567" w:type="dxa"/>
            <w:gridSpan w:val="3"/>
            <w:vAlign w:val="center"/>
          </w:tcPr>
          <w:p w14:paraId="2EB8BBC2"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b/>
                <w:sz w:val="21"/>
                <w:szCs w:val="21"/>
                <w:highlight w:val="yellow"/>
              </w:rPr>
              <w:t></w:t>
            </w:r>
          </w:p>
        </w:tc>
        <w:tc>
          <w:tcPr>
            <w:tcW w:w="1947" w:type="dxa"/>
            <w:gridSpan w:val="8"/>
            <w:tcBorders>
              <w:left w:val="nil"/>
              <w:right w:val="single" w:sz="4" w:space="0" w:color="auto"/>
            </w:tcBorders>
            <w:vAlign w:val="center"/>
          </w:tcPr>
          <w:p w14:paraId="0007CAC3"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Less following the rules</w:t>
            </w:r>
          </w:p>
        </w:tc>
      </w:tr>
      <w:tr w:rsidR="009C4EB7" w:rsidRPr="00060DA8" w14:paraId="5A689A45" w14:textId="77777777" w:rsidTr="00367546">
        <w:trPr>
          <w:gridAfter w:val="2"/>
          <w:wAfter w:w="1026" w:type="dxa"/>
          <w:trHeight w:val="68"/>
        </w:trPr>
        <w:tc>
          <w:tcPr>
            <w:tcW w:w="234" w:type="dxa"/>
            <w:vMerge/>
            <w:tcBorders>
              <w:left w:val="single" w:sz="4" w:space="0" w:color="000000"/>
            </w:tcBorders>
            <w:shd w:val="clear" w:color="auto" w:fill="auto"/>
            <w:vAlign w:val="bottom"/>
          </w:tcPr>
          <w:p w14:paraId="2C9022A3" w14:textId="77777777" w:rsidR="009C4EB7" w:rsidRPr="00060DA8" w:rsidRDefault="009C4EB7" w:rsidP="009C4EB7">
            <w:pPr>
              <w:snapToGrid w:val="0"/>
              <w:rPr>
                <w:rFonts w:ascii="Arial" w:hAnsi="Arial" w:cs="Arial"/>
                <w:sz w:val="21"/>
                <w:szCs w:val="21"/>
                <w:lang w:val="en-US"/>
              </w:rPr>
            </w:pPr>
          </w:p>
        </w:tc>
        <w:tc>
          <w:tcPr>
            <w:tcW w:w="465" w:type="dxa"/>
            <w:tcBorders>
              <w:left w:val="single" w:sz="4" w:space="0" w:color="808080"/>
            </w:tcBorders>
            <w:shd w:val="clear" w:color="auto" w:fill="auto"/>
            <w:vAlign w:val="center"/>
          </w:tcPr>
          <w:p w14:paraId="308D9D02" w14:textId="77777777" w:rsidR="009C4EB7" w:rsidRPr="00060DA8" w:rsidRDefault="009C4EB7" w:rsidP="009C4EB7">
            <w:pPr>
              <w:snapToGrid w:val="0"/>
              <w:rPr>
                <w:rFonts w:ascii="Arial" w:hAnsi="Arial" w:cs="Arial"/>
                <w:b/>
                <w:sz w:val="21"/>
                <w:szCs w:val="21"/>
                <w:lang w:val="en-US"/>
              </w:rPr>
            </w:pPr>
            <w:r w:rsidRPr="00060DA8">
              <w:rPr>
                <w:rFonts w:ascii="Arial" w:hAnsi="Arial" w:cs="Arial"/>
                <w:b/>
                <w:sz w:val="21"/>
                <w:szCs w:val="21"/>
              </w:rPr>
              <w:t></w:t>
            </w:r>
          </w:p>
        </w:tc>
        <w:tc>
          <w:tcPr>
            <w:tcW w:w="1851" w:type="dxa"/>
            <w:gridSpan w:val="4"/>
            <w:tcBorders>
              <w:right w:val="single" w:sz="4" w:space="0" w:color="auto"/>
            </w:tcBorders>
            <w:shd w:val="clear" w:color="auto" w:fill="auto"/>
            <w:vAlign w:val="center"/>
          </w:tcPr>
          <w:p w14:paraId="43CD2EBE" w14:textId="77777777" w:rsidR="009C4EB7" w:rsidRPr="00060DA8" w:rsidRDefault="009C4EB7" w:rsidP="009C4EB7">
            <w:pPr>
              <w:snapToGrid w:val="0"/>
              <w:rPr>
                <w:rFonts w:ascii="Arial" w:hAnsi="Arial" w:cs="Arial"/>
                <w:sz w:val="21"/>
                <w:szCs w:val="21"/>
              </w:rPr>
            </w:pPr>
            <w:r w:rsidRPr="00060DA8">
              <w:rPr>
                <w:rFonts w:ascii="Arial" w:hAnsi="Arial" w:cs="Arial"/>
                <w:sz w:val="21"/>
                <w:szCs w:val="21"/>
                <w:lang w:val="en-US"/>
              </w:rPr>
              <w:t xml:space="preserve">Other family </w:t>
            </w:r>
            <w:proofErr w:type="spellStart"/>
            <w:r w:rsidRPr="00060DA8">
              <w:rPr>
                <w:rFonts w:ascii="Arial" w:hAnsi="Arial" w:cs="Arial"/>
                <w:sz w:val="21"/>
                <w:szCs w:val="21"/>
              </w:rPr>
              <w:t>members</w:t>
            </w:r>
            <w:proofErr w:type="spellEnd"/>
          </w:p>
        </w:tc>
        <w:tc>
          <w:tcPr>
            <w:tcW w:w="417" w:type="dxa"/>
            <w:vAlign w:val="center"/>
          </w:tcPr>
          <w:p w14:paraId="318700C5" w14:textId="77777777" w:rsidR="009C4EB7" w:rsidRPr="00456AA9" w:rsidRDefault="009C4EB7" w:rsidP="009C4EB7">
            <w:pPr>
              <w:snapToGrid w:val="0"/>
              <w:rPr>
                <w:rFonts w:ascii="Arial" w:hAnsi="Arial" w:cs="Arial"/>
                <w:sz w:val="21"/>
                <w:szCs w:val="21"/>
                <w:highlight w:val="yellow"/>
              </w:rPr>
            </w:pPr>
          </w:p>
        </w:tc>
        <w:tc>
          <w:tcPr>
            <w:tcW w:w="1701" w:type="dxa"/>
            <w:tcBorders>
              <w:left w:val="nil"/>
              <w:right w:val="single" w:sz="4" w:space="0" w:color="auto"/>
            </w:tcBorders>
            <w:vAlign w:val="center"/>
          </w:tcPr>
          <w:p w14:paraId="233565ED" w14:textId="77777777" w:rsidR="009C4EB7" w:rsidRPr="00456AA9" w:rsidRDefault="009C4EB7" w:rsidP="009C4EB7">
            <w:pPr>
              <w:snapToGrid w:val="0"/>
              <w:rPr>
                <w:rFonts w:ascii="Arial" w:hAnsi="Arial" w:cs="Arial"/>
                <w:sz w:val="21"/>
                <w:szCs w:val="21"/>
                <w:highlight w:val="yellow"/>
              </w:rPr>
            </w:pPr>
          </w:p>
        </w:tc>
        <w:tc>
          <w:tcPr>
            <w:tcW w:w="567" w:type="dxa"/>
            <w:gridSpan w:val="3"/>
            <w:vAlign w:val="center"/>
          </w:tcPr>
          <w:p w14:paraId="5293FF33" w14:textId="77777777" w:rsidR="009C4EB7" w:rsidRPr="00456AA9" w:rsidRDefault="009C4EB7" w:rsidP="009C4EB7">
            <w:pPr>
              <w:snapToGrid w:val="0"/>
              <w:rPr>
                <w:rFonts w:ascii="Arial" w:hAnsi="Arial" w:cs="Arial"/>
                <w:sz w:val="21"/>
                <w:szCs w:val="21"/>
                <w:highlight w:val="yellow"/>
              </w:rPr>
            </w:pPr>
            <w:r w:rsidRPr="00456AA9">
              <w:rPr>
                <w:rFonts w:ascii="Arial" w:hAnsi="Arial" w:cs="Arial"/>
                <w:b/>
                <w:sz w:val="21"/>
                <w:szCs w:val="21"/>
                <w:highlight w:val="yellow"/>
              </w:rPr>
              <w:t></w:t>
            </w:r>
          </w:p>
        </w:tc>
        <w:tc>
          <w:tcPr>
            <w:tcW w:w="1947" w:type="dxa"/>
            <w:gridSpan w:val="8"/>
            <w:tcBorders>
              <w:right w:val="single" w:sz="4" w:space="0" w:color="auto"/>
            </w:tcBorders>
            <w:vAlign w:val="center"/>
          </w:tcPr>
          <w:p w14:paraId="12B23A05" w14:textId="77777777" w:rsidR="009C4EB7" w:rsidRPr="00456AA9" w:rsidRDefault="009C4EB7" w:rsidP="009C4EB7">
            <w:pPr>
              <w:snapToGrid w:val="0"/>
              <w:rPr>
                <w:rFonts w:ascii="Arial" w:hAnsi="Arial" w:cs="Arial"/>
                <w:sz w:val="21"/>
                <w:szCs w:val="21"/>
                <w:highlight w:val="yellow"/>
              </w:rPr>
            </w:pPr>
            <w:proofErr w:type="spellStart"/>
            <w:r w:rsidRPr="00456AA9">
              <w:rPr>
                <w:rFonts w:ascii="Arial" w:hAnsi="Arial" w:cs="Arial"/>
                <w:sz w:val="21"/>
                <w:szCs w:val="21"/>
                <w:highlight w:val="yellow"/>
              </w:rPr>
              <w:t>Other</w:t>
            </w:r>
            <w:proofErr w:type="spellEnd"/>
            <w:r w:rsidRPr="00456AA9">
              <w:rPr>
                <w:rFonts w:ascii="Arial" w:hAnsi="Arial" w:cs="Arial"/>
                <w:sz w:val="21"/>
                <w:szCs w:val="21"/>
                <w:highlight w:val="yellow"/>
              </w:rPr>
              <w:t xml:space="preserve">, </w:t>
            </w:r>
            <w:proofErr w:type="spellStart"/>
            <w:r w:rsidRPr="00456AA9">
              <w:rPr>
                <w:rFonts w:ascii="Arial" w:hAnsi="Arial" w:cs="Arial"/>
                <w:sz w:val="21"/>
                <w:szCs w:val="21"/>
                <w:highlight w:val="yellow"/>
              </w:rPr>
              <w:t>specify</w:t>
            </w:r>
            <w:proofErr w:type="spellEnd"/>
            <w:r w:rsidRPr="00456AA9">
              <w:rPr>
                <w:rFonts w:ascii="Arial" w:hAnsi="Arial" w:cs="Arial"/>
                <w:sz w:val="21"/>
                <w:szCs w:val="21"/>
                <w:highlight w:val="yellow"/>
              </w:rPr>
              <w:t>: ___________</w:t>
            </w:r>
          </w:p>
        </w:tc>
      </w:tr>
      <w:tr w:rsidR="009C4EB7" w:rsidRPr="00D6369D" w14:paraId="0C5C37D5" w14:textId="77777777" w:rsidTr="00367546">
        <w:trPr>
          <w:gridAfter w:val="2"/>
          <w:wAfter w:w="1026" w:type="dxa"/>
          <w:trHeight w:val="68"/>
        </w:trPr>
        <w:tc>
          <w:tcPr>
            <w:tcW w:w="234" w:type="dxa"/>
            <w:vMerge/>
            <w:tcBorders>
              <w:left w:val="single" w:sz="4" w:space="0" w:color="000000"/>
            </w:tcBorders>
            <w:shd w:val="clear" w:color="auto" w:fill="auto"/>
            <w:vAlign w:val="bottom"/>
          </w:tcPr>
          <w:p w14:paraId="79F33BB4" w14:textId="77777777" w:rsidR="009C4EB7" w:rsidRPr="00060DA8" w:rsidRDefault="009C4EB7" w:rsidP="009C4EB7">
            <w:pPr>
              <w:snapToGrid w:val="0"/>
              <w:rPr>
                <w:rFonts w:ascii="Arial" w:hAnsi="Arial" w:cs="Arial"/>
                <w:sz w:val="21"/>
                <w:szCs w:val="21"/>
              </w:rPr>
            </w:pPr>
          </w:p>
        </w:tc>
        <w:tc>
          <w:tcPr>
            <w:tcW w:w="465" w:type="dxa"/>
            <w:tcBorders>
              <w:left w:val="single" w:sz="4" w:space="0" w:color="808080"/>
            </w:tcBorders>
            <w:shd w:val="clear" w:color="auto" w:fill="auto"/>
            <w:vAlign w:val="center"/>
          </w:tcPr>
          <w:p w14:paraId="03466526" w14:textId="77777777" w:rsidR="009C4EB7" w:rsidRPr="00060DA8" w:rsidRDefault="009C4EB7" w:rsidP="009C4EB7">
            <w:pPr>
              <w:snapToGrid w:val="0"/>
              <w:rPr>
                <w:rFonts w:ascii="Arial" w:hAnsi="Arial" w:cs="Arial"/>
                <w:b/>
                <w:sz w:val="21"/>
                <w:szCs w:val="21"/>
              </w:rPr>
            </w:pPr>
            <w:r w:rsidRPr="00060DA8">
              <w:rPr>
                <w:rFonts w:ascii="Arial" w:hAnsi="Arial" w:cs="Arial"/>
                <w:b/>
                <w:sz w:val="21"/>
                <w:szCs w:val="21"/>
              </w:rPr>
              <w:t></w:t>
            </w:r>
          </w:p>
        </w:tc>
        <w:tc>
          <w:tcPr>
            <w:tcW w:w="1851" w:type="dxa"/>
            <w:gridSpan w:val="4"/>
            <w:tcBorders>
              <w:right w:val="single" w:sz="4" w:space="0" w:color="auto"/>
            </w:tcBorders>
            <w:shd w:val="clear" w:color="auto" w:fill="auto"/>
            <w:vAlign w:val="center"/>
          </w:tcPr>
          <w:p w14:paraId="3EA326EA" w14:textId="77777777" w:rsidR="009C4EB7" w:rsidRPr="00060DA8" w:rsidRDefault="009C4EB7" w:rsidP="009C4EB7">
            <w:pPr>
              <w:snapToGrid w:val="0"/>
              <w:rPr>
                <w:rFonts w:ascii="Arial" w:hAnsi="Arial" w:cs="Arial"/>
                <w:sz w:val="21"/>
                <w:szCs w:val="21"/>
                <w:lang w:val="en-US"/>
              </w:rPr>
            </w:pPr>
            <w:r w:rsidRPr="00060DA8">
              <w:rPr>
                <w:rFonts w:ascii="Arial" w:hAnsi="Arial" w:cs="Arial"/>
                <w:sz w:val="21"/>
                <w:szCs w:val="21"/>
                <w:lang w:val="en-US"/>
              </w:rPr>
              <w:t>Skipper / owner of the ship</w:t>
            </w:r>
          </w:p>
        </w:tc>
        <w:tc>
          <w:tcPr>
            <w:tcW w:w="417" w:type="dxa"/>
            <w:vAlign w:val="center"/>
          </w:tcPr>
          <w:p w14:paraId="1418BD20" w14:textId="77777777" w:rsidR="009C4EB7" w:rsidRPr="00456AA9" w:rsidRDefault="009C4EB7" w:rsidP="009C4EB7">
            <w:pPr>
              <w:snapToGrid w:val="0"/>
              <w:rPr>
                <w:rFonts w:ascii="Arial" w:hAnsi="Arial" w:cs="Arial"/>
                <w:sz w:val="21"/>
                <w:szCs w:val="21"/>
                <w:highlight w:val="yellow"/>
                <w:lang w:val="en-US"/>
              </w:rPr>
            </w:pPr>
          </w:p>
        </w:tc>
        <w:tc>
          <w:tcPr>
            <w:tcW w:w="1701" w:type="dxa"/>
            <w:tcBorders>
              <w:left w:val="nil"/>
              <w:right w:val="single" w:sz="4" w:space="0" w:color="auto"/>
            </w:tcBorders>
            <w:vAlign w:val="center"/>
          </w:tcPr>
          <w:p w14:paraId="141C1E23" w14:textId="77777777" w:rsidR="009C4EB7" w:rsidRPr="00456AA9" w:rsidRDefault="009C4EB7" w:rsidP="009C4EB7">
            <w:pPr>
              <w:snapToGrid w:val="0"/>
              <w:rPr>
                <w:rFonts w:ascii="Arial" w:hAnsi="Arial" w:cs="Arial"/>
                <w:sz w:val="21"/>
                <w:szCs w:val="21"/>
                <w:highlight w:val="yellow"/>
                <w:lang w:val="en-US"/>
              </w:rPr>
            </w:pPr>
          </w:p>
        </w:tc>
        <w:tc>
          <w:tcPr>
            <w:tcW w:w="2514" w:type="dxa"/>
            <w:gridSpan w:val="11"/>
            <w:tcBorders>
              <w:right w:val="single" w:sz="4" w:space="0" w:color="auto"/>
            </w:tcBorders>
            <w:vAlign w:val="center"/>
          </w:tcPr>
          <w:p w14:paraId="15BCF052" w14:textId="77777777" w:rsidR="009C4EB7" w:rsidRPr="00456AA9" w:rsidRDefault="009C4EB7" w:rsidP="009C4EB7">
            <w:pPr>
              <w:snapToGrid w:val="0"/>
              <w:rPr>
                <w:rFonts w:ascii="Arial" w:hAnsi="Arial" w:cs="Arial"/>
                <w:sz w:val="21"/>
                <w:szCs w:val="21"/>
                <w:highlight w:val="yellow"/>
                <w:lang w:val="en-US"/>
              </w:rPr>
            </w:pPr>
          </w:p>
        </w:tc>
      </w:tr>
      <w:tr w:rsidR="009C4EB7" w:rsidRPr="00060DA8" w14:paraId="30666E58" w14:textId="77777777" w:rsidTr="00367546">
        <w:trPr>
          <w:gridAfter w:val="2"/>
          <w:wAfter w:w="1026" w:type="dxa"/>
          <w:trHeight w:val="68"/>
        </w:trPr>
        <w:tc>
          <w:tcPr>
            <w:tcW w:w="234" w:type="dxa"/>
            <w:vMerge/>
            <w:tcBorders>
              <w:left w:val="single" w:sz="4" w:space="0" w:color="000000"/>
            </w:tcBorders>
            <w:shd w:val="clear" w:color="auto" w:fill="auto"/>
            <w:vAlign w:val="bottom"/>
          </w:tcPr>
          <w:p w14:paraId="48D6A924" w14:textId="77777777" w:rsidR="009C4EB7" w:rsidRPr="00060DA8" w:rsidRDefault="009C4EB7" w:rsidP="009C4EB7">
            <w:pPr>
              <w:snapToGrid w:val="0"/>
              <w:rPr>
                <w:rFonts w:ascii="Arial" w:hAnsi="Arial" w:cs="Arial"/>
                <w:sz w:val="21"/>
                <w:szCs w:val="21"/>
                <w:lang w:val="en-US"/>
              </w:rPr>
            </w:pPr>
          </w:p>
        </w:tc>
        <w:tc>
          <w:tcPr>
            <w:tcW w:w="465" w:type="dxa"/>
            <w:tcBorders>
              <w:left w:val="single" w:sz="4" w:space="0" w:color="808080"/>
            </w:tcBorders>
            <w:shd w:val="clear" w:color="auto" w:fill="auto"/>
            <w:vAlign w:val="center"/>
          </w:tcPr>
          <w:p w14:paraId="6E239DD8" w14:textId="77777777" w:rsidR="009C4EB7" w:rsidRPr="00060DA8" w:rsidRDefault="009C4EB7" w:rsidP="009C4EB7">
            <w:pPr>
              <w:snapToGrid w:val="0"/>
              <w:rPr>
                <w:rFonts w:ascii="Arial" w:hAnsi="Arial" w:cs="Arial"/>
                <w:b/>
                <w:sz w:val="21"/>
                <w:szCs w:val="21"/>
              </w:rPr>
            </w:pPr>
            <w:r w:rsidRPr="00060DA8">
              <w:rPr>
                <w:rFonts w:ascii="Arial" w:hAnsi="Arial" w:cs="Arial"/>
                <w:b/>
                <w:sz w:val="21"/>
                <w:szCs w:val="21"/>
              </w:rPr>
              <w:t></w:t>
            </w:r>
          </w:p>
        </w:tc>
        <w:tc>
          <w:tcPr>
            <w:tcW w:w="1851" w:type="dxa"/>
            <w:gridSpan w:val="4"/>
            <w:tcBorders>
              <w:right w:val="single" w:sz="4" w:space="0" w:color="auto"/>
            </w:tcBorders>
            <w:shd w:val="clear" w:color="auto" w:fill="auto"/>
            <w:vAlign w:val="center"/>
          </w:tcPr>
          <w:p w14:paraId="676B6A84" w14:textId="77777777" w:rsidR="009C4EB7" w:rsidRPr="00060DA8" w:rsidRDefault="009C4EB7" w:rsidP="009C4EB7">
            <w:pPr>
              <w:snapToGrid w:val="0"/>
              <w:rPr>
                <w:rFonts w:ascii="Arial" w:hAnsi="Arial" w:cs="Arial"/>
                <w:sz w:val="21"/>
                <w:szCs w:val="21"/>
              </w:rPr>
            </w:pPr>
            <w:r w:rsidRPr="00060DA8">
              <w:rPr>
                <w:rFonts w:ascii="Arial" w:hAnsi="Arial" w:cs="Arial"/>
                <w:sz w:val="21"/>
                <w:szCs w:val="21"/>
              </w:rPr>
              <w:t>Collector</w:t>
            </w:r>
          </w:p>
        </w:tc>
        <w:tc>
          <w:tcPr>
            <w:tcW w:w="417" w:type="dxa"/>
            <w:vAlign w:val="center"/>
          </w:tcPr>
          <w:p w14:paraId="1EE23E52" w14:textId="77777777" w:rsidR="009C4EB7" w:rsidRPr="00456AA9" w:rsidRDefault="009C4EB7" w:rsidP="009C4EB7">
            <w:pPr>
              <w:snapToGrid w:val="0"/>
              <w:rPr>
                <w:rFonts w:ascii="Arial" w:hAnsi="Arial" w:cs="Arial"/>
                <w:sz w:val="21"/>
                <w:szCs w:val="21"/>
                <w:highlight w:val="yellow"/>
              </w:rPr>
            </w:pPr>
          </w:p>
        </w:tc>
        <w:tc>
          <w:tcPr>
            <w:tcW w:w="1701" w:type="dxa"/>
            <w:tcBorders>
              <w:left w:val="nil"/>
              <w:right w:val="single" w:sz="4" w:space="0" w:color="auto"/>
            </w:tcBorders>
            <w:vAlign w:val="center"/>
          </w:tcPr>
          <w:p w14:paraId="687D86A2" w14:textId="77777777" w:rsidR="009C4EB7" w:rsidRPr="00456AA9" w:rsidRDefault="009C4EB7" w:rsidP="009C4EB7">
            <w:pPr>
              <w:snapToGrid w:val="0"/>
              <w:rPr>
                <w:rFonts w:ascii="Arial" w:hAnsi="Arial" w:cs="Arial"/>
                <w:sz w:val="21"/>
                <w:szCs w:val="21"/>
                <w:highlight w:val="yellow"/>
              </w:rPr>
            </w:pPr>
          </w:p>
        </w:tc>
        <w:tc>
          <w:tcPr>
            <w:tcW w:w="2514" w:type="dxa"/>
            <w:gridSpan w:val="11"/>
            <w:tcBorders>
              <w:right w:val="single" w:sz="4" w:space="0" w:color="auto"/>
            </w:tcBorders>
            <w:vAlign w:val="center"/>
          </w:tcPr>
          <w:p w14:paraId="32A2F38E" w14:textId="77777777" w:rsidR="009C4EB7" w:rsidRPr="00456AA9" w:rsidRDefault="009C4EB7" w:rsidP="009C4EB7">
            <w:pPr>
              <w:snapToGrid w:val="0"/>
              <w:rPr>
                <w:rFonts w:ascii="Arial" w:hAnsi="Arial" w:cs="Arial"/>
                <w:sz w:val="21"/>
                <w:szCs w:val="21"/>
                <w:highlight w:val="yellow"/>
              </w:rPr>
            </w:pPr>
          </w:p>
        </w:tc>
      </w:tr>
      <w:tr w:rsidR="009C4EB7" w:rsidRPr="00060DA8" w14:paraId="52B6F369" w14:textId="77777777" w:rsidTr="00367546">
        <w:trPr>
          <w:gridAfter w:val="2"/>
          <w:wAfter w:w="1026" w:type="dxa"/>
          <w:trHeight w:val="68"/>
        </w:trPr>
        <w:tc>
          <w:tcPr>
            <w:tcW w:w="234" w:type="dxa"/>
            <w:vMerge/>
            <w:tcBorders>
              <w:left w:val="single" w:sz="4" w:space="0" w:color="000000"/>
            </w:tcBorders>
            <w:shd w:val="clear" w:color="auto" w:fill="auto"/>
            <w:vAlign w:val="bottom"/>
          </w:tcPr>
          <w:p w14:paraId="64A4050D" w14:textId="77777777" w:rsidR="009C4EB7" w:rsidRPr="00060DA8" w:rsidRDefault="009C4EB7" w:rsidP="009C4EB7">
            <w:pPr>
              <w:snapToGrid w:val="0"/>
              <w:rPr>
                <w:rFonts w:ascii="Arial" w:hAnsi="Arial" w:cs="Arial"/>
                <w:sz w:val="21"/>
                <w:szCs w:val="21"/>
              </w:rPr>
            </w:pPr>
          </w:p>
        </w:tc>
        <w:tc>
          <w:tcPr>
            <w:tcW w:w="465" w:type="dxa"/>
            <w:tcBorders>
              <w:left w:val="single" w:sz="4" w:space="0" w:color="808080"/>
              <w:bottom w:val="single" w:sz="4" w:space="0" w:color="auto"/>
            </w:tcBorders>
            <w:shd w:val="clear" w:color="auto" w:fill="auto"/>
            <w:vAlign w:val="center"/>
          </w:tcPr>
          <w:p w14:paraId="0362B0D3" w14:textId="77777777" w:rsidR="009C4EB7" w:rsidRPr="00060DA8" w:rsidRDefault="009C4EB7" w:rsidP="009C4EB7">
            <w:pPr>
              <w:snapToGrid w:val="0"/>
              <w:rPr>
                <w:rFonts w:ascii="Arial" w:hAnsi="Arial" w:cs="Arial"/>
                <w:b/>
                <w:sz w:val="21"/>
                <w:szCs w:val="21"/>
              </w:rPr>
            </w:pPr>
            <w:r w:rsidRPr="00060DA8">
              <w:rPr>
                <w:rFonts w:ascii="Arial" w:hAnsi="Arial" w:cs="Arial"/>
                <w:b/>
                <w:sz w:val="21"/>
                <w:szCs w:val="21"/>
              </w:rPr>
              <w:t></w:t>
            </w:r>
          </w:p>
        </w:tc>
        <w:tc>
          <w:tcPr>
            <w:tcW w:w="1851" w:type="dxa"/>
            <w:gridSpan w:val="4"/>
            <w:tcBorders>
              <w:bottom w:val="single" w:sz="4" w:space="0" w:color="auto"/>
              <w:right w:val="single" w:sz="4" w:space="0" w:color="auto"/>
            </w:tcBorders>
            <w:shd w:val="clear" w:color="auto" w:fill="auto"/>
            <w:vAlign w:val="center"/>
          </w:tcPr>
          <w:p w14:paraId="7C262DBF" w14:textId="77777777" w:rsidR="009C4EB7" w:rsidRPr="00060DA8" w:rsidRDefault="009C4EB7" w:rsidP="009C4EB7">
            <w:pPr>
              <w:snapToGrid w:val="0"/>
              <w:rPr>
                <w:rFonts w:ascii="Arial" w:hAnsi="Arial" w:cs="Arial"/>
                <w:sz w:val="21"/>
                <w:szCs w:val="21"/>
              </w:rPr>
            </w:pPr>
            <w:proofErr w:type="spellStart"/>
            <w:r w:rsidRPr="00060DA8">
              <w:rPr>
                <w:rFonts w:ascii="Arial" w:hAnsi="Arial" w:cs="Arial"/>
                <w:sz w:val="21"/>
                <w:szCs w:val="21"/>
              </w:rPr>
              <w:t>Other</w:t>
            </w:r>
            <w:proofErr w:type="spellEnd"/>
            <w:r w:rsidRPr="00060DA8">
              <w:rPr>
                <w:rFonts w:ascii="Arial" w:hAnsi="Arial" w:cs="Arial"/>
                <w:sz w:val="21"/>
                <w:szCs w:val="21"/>
              </w:rPr>
              <w:t xml:space="preserve">, </w:t>
            </w:r>
            <w:proofErr w:type="spellStart"/>
            <w:r w:rsidRPr="00060DA8">
              <w:rPr>
                <w:rFonts w:ascii="Arial" w:hAnsi="Arial" w:cs="Arial"/>
                <w:sz w:val="21"/>
                <w:szCs w:val="21"/>
              </w:rPr>
              <w:t>specify</w:t>
            </w:r>
            <w:proofErr w:type="spellEnd"/>
            <w:r w:rsidRPr="00060DA8">
              <w:rPr>
                <w:rFonts w:ascii="Arial" w:hAnsi="Arial" w:cs="Arial"/>
                <w:sz w:val="21"/>
                <w:szCs w:val="21"/>
              </w:rPr>
              <w:t xml:space="preserve">: </w:t>
            </w:r>
          </w:p>
          <w:p w14:paraId="5FB5E0D6" w14:textId="77777777" w:rsidR="009C4EB7" w:rsidRPr="00060DA8" w:rsidRDefault="009C4EB7" w:rsidP="009C4EB7">
            <w:pPr>
              <w:snapToGrid w:val="0"/>
              <w:rPr>
                <w:rFonts w:ascii="Arial" w:hAnsi="Arial" w:cs="Arial"/>
                <w:sz w:val="21"/>
                <w:szCs w:val="21"/>
              </w:rPr>
            </w:pPr>
            <w:r w:rsidRPr="00060DA8">
              <w:rPr>
                <w:rFonts w:ascii="Arial" w:hAnsi="Arial" w:cs="Arial"/>
                <w:sz w:val="21"/>
                <w:szCs w:val="21"/>
              </w:rPr>
              <w:t>_________</w:t>
            </w:r>
          </w:p>
        </w:tc>
        <w:tc>
          <w:tcPr>
            <w:tcW w:w="417" w:type="dxa"/>
            <w:tcBorders>
              <w:bottom w:val="single" w:sz="4" w:space="0" w:color="auto"/>
            </w:tcBorders>
            <w:vAlign w:val="center"/>
          </w:tcPr>
          <w:p w14:paraId="5F7F53AC" w14:textId="77777777" w:rsidR="009C4EB7" w:rsidRPr="00456AA9" w:rsidRDefault="009C4EB7" w:rsidP="009C4EB7">
            <w:pPr>
              <w:snapToGrid w:val="0"/>
              <w:rPr>
                <w:rFonts w:ascii="Arial" w:hAnsi="Arial" w:cs="Arial"/>
                <w:sz w:val="21"/>
                <w:szCs w:val="21"/>
                <w:highlight w:val="yellow"/>
              </w:rPr>
            </w:pPr>
          </w:p>
        </w:tc>
        <w:tc>
          <w:tcPr>
            <w:tcW w:w="1701" w:type="dxa"/>
            <w:tcBorders>
              <w:left w:val="nil"/>
              <w:bottom w:val="single" w:sz="4" w:space="0" w:color="auto"/>
              <w:right w:val="single" w:sz="4" w:space="0" w:color="auto"/>
            </w:tcBorders>
            <w:vAlign w:val="center"/>
          </w:tcPr>
          <w:p w14:paraId="32B9D6D6" w14:textId="77777777" w:rsidR="009C4EB7" w:rsidRPr="00456AA9" w:rsidRDefault="009C4EB7" w:rsidP="009C4EB7">
            <w:pPr>
              <w:snapToGrid w:val="0"/>
              <w:rPr>
                <w:rFonts w:ascii="Arial" w:hAnsi="Arial" w:cs="Arial"/>
                <w:sz w:val="21"/>
                <w:szCs w:val="21"/>
                <w:highlight w:val="yellow"/>
              </w:rPr>
            </w:pPr>
          </w:p>
        </w:tc>
        <w:tc>
          <w:tcPr>
            <w:tcW w:w="2514" w:type="dxa"/>
            <w:gridSpan w:val="11"/>
            <w:tcBorders>
              <w:bottom w:val="single" w:sz="4" w:space="0" w:color="auto"/>
              <w:right w:val="single" w:sz="4" w:space="0" w:color="auto"/>
            </w:tcBorders>
            <w:vAlign w:val="center"/>
          </w:tcPr>
          <w:p w14:paraId="1E73920E" w14:textId="77777777" w:rsidR="009C4EB7" w:rsidRPr="00456AA9" w:rsidRDefault="009C4EB7" w:rsidP="009C4EB7">
            <w:pPr>
              <w:snapToGrid w:val="0"/>
              <w:rPr>
                <w:rFonts w:ascii="Arial" w:hAnsi="Arial" w:cs="Arial"/>
                <w:sz w:val="21"/>
                <w:szCs w:val="21"/>
                <w:highlight w:val="yellow"/>
              </w:rPr>
            </w:pPr>
          </w:p>
        </w:tc>
      </w:tr>
      <w:tr w:rsidR="001C3609" w:rsidRPr="00060DA8" w14:paraId="67CAC04F" w14:textId="77777777" w:rsidTr="00367546">
        <w:trPr>
          <w:trHeight w:val="265"/>
        </w:trPr>
        <w:tc>
          <w:tcPr>
            <w:tcW w:w="236" w:type="dxa"/>
            <w:tcBorders>
              <w:top w:val="single" w:sz="4" w:space="0" w:color="000000"/>
              <w:left w:val="single" w:sz="4" w:space="0" w:color="000000"/>
            </w:tcBorders>
            <w:shd w:val="clear" w:color="auto" w:fill="auto"/>
            <w:vAlign w:val="bottom"/>
          </w:tcPr>
          <w:p w14:paraId="4FA4D231" w14:textId="77777777" w:rsidR="001C3609" w:rsidRPr="00060DA8" w:rsidRDefault="001C3609" w:rsidP="00480B99">
            <w:pPr>
              <w:snapToGrid w:val="0"/>
              <w:rPr>
                <w:rFonts w:ascii="Arial" w:hAnsi="Arial" w:cs="Arial"/>
                <w:lang w:val="en-GB"/>
              </w:rPr>
            </w:pPr>
          </w:p>
        </w:tc>
        <w:tc>
          <w:tcPr>
            <w:tcW w:w="610" w:type="dxa"/>
            <w:gridSpan w:val="2"/>
            <w:tcBorders>
              <w:top w:val="single" w:sz="4" w:space="0" w:color="000000"/>
            </w:tcBorders>
            <w:shd w:val="clear" w:color="auto" w:fill="auto"/>
            <w:vAlign w:val="bottom"/>
          </w:tcPr>
          <w:p w14:paraId="012093D9" w14:textId="77777777" w:rsidR="001C3609" w:rsidRPr="00060DA8" w:rsidRDefault="001C3609" w:rsidP="00480B99">
            <w:pPr>
              <w:snapToGrid w:val="0"/>
              <w:rPr>
                <w:rFonts w:ascii="Arial" w:hAnsi="Arial" w:cs="Arial"/>
                <w:lang w:val="en-GB"/>
              </w:rPr>
            </w:pPr>
          </w:p>
        </w:tc>
        <w:tc>
          <w:tcPr>
            <w:tcW w:w="4040" w:type="dxa"/>
            <w:gridSpan w:val="6"/>
            <w:tcBorders>
              <w:top w:val="single" w:sz="4" w:space="0" w:color="000000"/>
            </w:tcBorders>
            <w:shd w:val="clear" w:color="auto" w:fill="auto"/>
            <w:vAlign w:val="bottom"/>
          </w:tcPr>
          <w:p w14:paraId="59D48A7A" w14:textId="77777777" w:rsidR="001C3609" w:rsidRPr="00060DA8" w:rsidRDefault="001C3609" w:rsidP="00480B99">
            <w:pPr>
              <w:snapToGrid w:val="0"/>
              <w:rPr>
                <w:rFonts w:ascii="Arial" w:hAnsi="Arial" w:cs="Arial"/>
                <w:lang w:val="en-GB"/>
              </w:rPr>
            </w:pPr>
          </w:p>
        </w:tc>
        <w:tc>
          <w:tcPr>
            <w:tcW w:w="236" w:type="dxa"/>
            <w:tcBorders>
              <w:top w:val="single" w:sz="4" w:space="0" w:color="000000"/>
            </w:tcBorders>
            <w:shd w:val="clear" w:color="auto" w:fill="auto"/>
            <w:vAlign w:val="bottom"/>
          </w:tcPr>
          <w:p w14:paraId="49D14F53" w14:textId="77777777" w:rsidR="001C3609" w:rsidRPr="00060DA8" w:rsidRDefault="001C3609" w:rsidP="00480B99">
            <w:pPr>
              <w:snapToGrid w:val="0"/>
              <w:rPr>
                <w:rFonts w:ascii="Arial" w:hAnsi="Arial" w:cs="Arial"/>
                <w:lang w:val="en-GB"/>
              </w:rPr>
            </w:pPr>
          </w:p>
        </w:tc>
        <w:tc>
          <w:tcPr>
            <w:tcW w:w="289" w:type="dxa"/>
            <w:gridSpan w:val="2"/>
            <w:tcBorders>
              <w:top w:val="single" w:sz="4" w:space="0" w:color="000000"/>
            </w:tcBorders>
          </w:tcPr>
          <w:p w14:paraId="7DDD02C2" w14:textId="77777777" w:rsidR="001C3609" w:rsidRPr="00060DA8" w:rsidRDefault="001C3609" w:rsidP="00480B99">
            <w:pPr>
              <w:snapToGrid w:val="0"/>
              <w:rPr>
                <w:rFonts w:ascii="Arial" w:hAnsi="Arial" w:cs="Arial"/>
                <w:lang w:val="en-GB"/>
              </w:rPr>
            </w:pPr>
          </w:p>
        </w:tc>
        <w:tc>
          <w:tcPr>
            <w:tcW w:w="254" w:type="dxa"/>
            <w:gridSpan w:val="2"/>
            <w:tcBorders>
              <w:top w:val="single" w:sz="4" w:space="0" w:color="000000"/>
            </w:tcBorders>
            <w:shd w:val="clear" w:color="auto" w:fill="auto"/>
            <w:vAlign w:val="bottom"/>
          </w:tcPr>
          <w:p w14:paraId="22BFC3FD" w14:textId="77777777" w:rsidR="001C3609" w:rsidRPr="00060DA8" w:rsidRDefault="001C3609" w:rsidP="00480B99">
            <w:pPr>
              <w:snapToGrid w:val="0"/>
              <w:rPr>
                <w:rFonts w:ascii="Arial" w:hAnsi="Arial" w:cs="Arial"/>
                <w:lang w:val="en-GB"/>
              </w:rPr>
            </w:pPr>
          </w:p>
        </w:tc>
        <w:tc>
          <w:tcPr>
            <w:tcW w:w="426" w:type="dxa"/>
            <w:gridSpan w:val="2"/>
            <w:tcBorders>
              <w:top w:val="single" w:sz="4" w:space="0" w:color="000000"/>
            </w:tcBorders>
            <w:shd w:val="clear" w:color="auto" w:fill="auto"/>
            <w:vAlign w:val="bottom"/>
          </w:tcPr>
          <w:p w14:paraId="31CE8FF6" w14:textId="77777777" w:rsidR="001C3609" w:rsidRPr="00060DA8" w:rsidRDefault="001C3609" w:rsidP="00480B99">
            <w:pPr>
              <w:snapToGrid w:val="0"/>
              <w:rPr>
                <w:rFonts w:ascii="Arial" w:hAnsi="Arial" w:cs="Arial"/>
                <w:lang w:val="en-GB"/>
              </w:rPr>
            </w:pPr>
          </w:p>
        </w:tc>
        <w:tc>
          <w:tcPr>
            <w:tcW w:w="674" w:type="dxa"/>
            <w:gridSpan w:val="2"/>
            <w:tcBorders>
              <w:top w:val="single" w:sz="4" w:space="0" w:color="000000"/>
            </w:tcBorders>
            <w:shd w:val="clear" w:color="auto" w:fill="auto"/>
          </w:tcPr>
          <w:p w14:paraId="5C759C0B" w14:textId="77777777" w:rsidR="001C3609" w:rsidRPr="00060DA8" w:rsidRDefault="001C3609" w:rsidP="00480B99">
            <w:pPr>
              <w:snapToGrid w:val="0"/>
              <w:rPr>
                <w:rFonts w:ascii="Arial" w:hAnsi="Arial" w:cs="Arial"/>
                <w:lang w:val="en-GB"/>
              </w:rPr>
            </w:pPr>
          </w:p>
        </w:tc>
        <w:tc>
          <w:tcPr>
            <w:tcW w:w="966" w:type="dxa"/>
            <w:gridSpan w:val="2"/>
            <w:tcBorders>
              <w:top w:val="single" w:sz="4" w:space="0" w:color="000000"/>
            </w:tcBorders>
            <w:shd w:val="clear" w:color="auto" w:fill="auto"/>
            <w:vAlign w:val="bottom"/>
          </w:tcPr>
          <w:p w14:paraId="26F03D5F" w14:textId="77777777" w:rsidR="001C3609" w:rsidRPr="00060DA8" w:rsidRDefault="001C3609" w:rsidP="00480B99">
            <w:pPr>
              <w:snapToGrid w:val="0"/>
              <w:rPr>
                <w:rFonts w:ascii="Arial" w:hAnsi="Arial" w:cs="Arial"/>
                <w:lang w:val="en-GB"/>
              </w:rPr>
            </w:pPr>
          </w:p>
        </w:tc>
        <w:tc>
          <w:tcPr>
            <w:tcW w:w="482" w:type="dxa"/>
            <w:tcBorders>
              <w:top w:val="single" w:sz="4" w:space="0" w:color="000000"/>
              <w:right w:val="single" w:sz="4" w:space="0" w:color="000000"/>
            </w:tcBorders>
            <w:shd w:val="clear" w:color="auto" w:fill="auto"/>
            <w:vAlign w:val="bottom"/>
          </w:tcPr>
          <w:p w14:paraId="696F2426" w14:textId="77777777" w:rsidR="001C3609" w:rsidRPr="00060DA8" w:rsidRDefault="001C3609" w:rsidP="00480B99">
            <w:pPr>
              <w:snapToGrid w:val="0"/>
              <w:rPr>
                <w:rFonts w:ascii="Arial" w:hAnsi="Arial" w:cs="Arial"/>
                <w:lang w:val="en-GB"/>
              </w:rPr>
            </w:pPr>
          </w:p>
        </w:tc>
      </w:tr>
      <w:tr w:rsidR="001C3609" w:rsidRPr="00060DA8" w14:paraId="50B8764E" w14:textId="77777777" w:rsidTr="00367546">
        <w:trPr>
          <w:trHeight w:val="343"/>
        </w:trPr>
        <w:tc>
          <w:tcPr>
            <w:tcW w:w="236" w:type="dxa"/>
            <w:tcBorders>
              <w:left w:val="single" w:sz="4" w:space="0" w:color="000000"/>
            </w:tcBorders>
            <w:shd w:val="clear" w:color="auto" w:fill="auto"/>
            <w:vAlign w:val="bottom"/>
          </w:tcPr>
          <w:p w14:paraId="6840963A" w14:textId="77777777" w:rsidR="001C3609" w:rsidRPr="00060DA8" w:rsidRDefault="001C3609" w:rsidP="00480B99">
            <w:pPr>
              <w:snapToGrid w:val="0"/>
              <w:rPr>
                <w:rFonts w:ascii="Arial" w:hAnsi="Arial" w:cs="Arial"/>
                <w:lang w:val="en-GB"/>
              </w:rPr>
            </w:pPr>
          </w:p>
        </w:tc>
        <w:tc>
          <w:tcPr>
            <w:tcW w:w="610" w:type="dxa"/>
            <w:gridSpan w:val="2"/>
            <w:shd w:val="clear" w:color="auto" w:fill="000000"/>
            <w:vAlign w:val="bottom"/>
          </w:tcPr>
          <w:p w14:paraId="10D00EC2" w14:textId="77777777" w:rsidR="001C3609" w:rsidRPr="00060DA8" w:rsidRDefault="00B73D43" w:rsidP="00480B99">
            <w:pPr>
              <w:snapToGrid w:val="0"/>
              <w:rPr>
                <w:rFonts w:ascii="Arial" w:hAnsi="Arial" w:cs="Arial"/>
                <w:b/>
                <w:color w:val="FFFFFF"/>
                <w:lang w:val="en-GB"/>
              </w:rPr>
            </w:pPr>
            <w:r w:rsidRPr="00060DA8">
              <w:rPr>
                <w:rFonts w:ascii="Arial" w:hAnsi="Arial" w:cs="Arial"/>
                <w:b/>
                <w:color w:val="FFFFFF"/>
                <w:lang w:val="en-GB"/>
              </w:rPr>
              <w:t>63</w:t>
            </w:r>
            <w:r w:rsidR="001C3609" w:rsidRPr="00060DA8">
              <w:rPr>
                <w:rFonts w:ascii="Arial" w:hAnsi="Arial" w:cs="Arial"/>
                <w:b/>
                <w:color w:val="FFFFFF"/>
                <w:lang w:val="en-GB"/>
              </w:rPr>
              <w:t>.</w:t>
            </w:r>
          </w:p>
        </w:tc>
        <w:tc>
          <w:tcPr>
            <w:tcW w:w="4040" w:type="dxa"/>
            <w:gridSpan w:val="6"/>
            <w:vMerge w:val="restart"/>
            <w:shd w:val="clear" w:color="auto" w:fill="D9D9D9"/>
            <w:vAlign w:val="bottom"/>
          </w:tcPr>
          <w:p w14:paraId="18D2DA3B" w14:textId="77777777" w:rsidR="001C3609" w:rsidRPr="00060DA8" w:rsidRDefault="001C3609" w:rsidP="000F1ADC">
            <w:pPr>
              <w:snapToGrid w:val="0"/>
              <w:rPr>
                <w:rFonts w:ascii="Arial" w:hAnsi="Arial" w:cs="Arial"/>
                <w:lang w:val="en-GB"/>
              </w:rPr>
            </w:pPr>
            <w:r w:rsidRPr="00060DA8">
              <w:rPr>
                <w:rFonts w:ascii="Arial" w:hAnsi="Arial" w:cs="Arial"/>
                <w:lang w:val="en-GB"/>
              </w:rPr>
              <w:t xml:space="preserve">Do you think the TURF concept has benefits for the </w:t>
            </w:r>
            <w:r w:rsidR="000F1ADC" w:rsidRPr="00060DA8">
              <w:rPr>
                <w:rFonts w:ascii="Arial" w:hAnsi="Arial" w:cs="Arial"/>
                <w:lang w:val="en-GB"/>
              </w:rPr>
              <w:t>community</w:t>
            </w:r>
            <w:r w:rsidRPr="00060DA8">
              <w:rPr>
                <w:rFonts w:ascii="Arial" w:hAnsi="Arial" w:cs="Arial"/>
                <w:lang w:val="en-GB"/>
              </w:rPr>
              <w:t>?</w:t>
            </w:r>
          </w:p>
        </w:tc>
        <w:tc>
          <w:tcPr>
            <w:tcW w:w="236" w:type="dxa"/>
            <w:shd w:val="clear" w:color="auto" w:fill="auto"/>
            <w:vAlign w:val="bottom"/>
          </w:tcPr>
          <w:p w14:paraId="6C0AD449" w14:textId="77777777" w:rsidR="001C3609" w:rsidRPr="00060DA8" w:rsidRDefault="001C3609" w:rsidP="00480B99">
            <w:pPr>
              <w:snapToGrid w:val="0"/>
              <w:rPr>
                <w:rFonts w:ascii="Arial" w:hAnsi="Arial" w:cs="Arial"/>
                <w:lang w:val="en-GB"/>
              </w:rPr>
            </w:pPr>
          </w:p>
        </w:tc>
        <w:tc>
          <w:tcPr>
            <w:tcW w:w="289" w:type="dxa"/>
            <w:gridSpan w:val="2"/>
          </w:tcPr>
          <w:p w14:paraId="767EDFF7" w14:textId="77777777" w:rsidR="001C3609" w:rsidRPr="00060DA8" w:rsidRDefault="001C3609" w:rsidP="00480B99">
            <w:pPr>
              <w:snapToGrid w:val="0"/>
              <w:rPr>
                <w:rFonts w:ascii="Arial" w:hAnsi="Arial" w:cs="Arial"/>
                <w:sz w:val="21"/>
                <w:szCs w:val="21"/>
                <w:lang w:val="en-GB"/>
              </w:rPr>
            </w:pPr>
          </w:p>
        </w:tc>
        <w:tc>
          <w:tcPr>
            <w:tcW w:w="254" w:type="dxa"/>
            <w:gridSpan w:val="2"/>
            <w:tcBorders>
              <w:bottom w:val="single" w:sz="4" w:space="0" w:color="808080"/>
            </w:tcBorders>
            <w:shd w:val="clear" w:color="auto" w:fill="auto"/>
            <w:vAlign w:val="bottom"/>
          </w:tcPr>
          <w:p w14:paraId="7C62F2D9" w14:textId="77777777" w:rsidR="001C3609" w:rsidRPr="00060DA8" w:rsidRDefault="001C3609" w:rsidP="00480B99">
            <w:pPr>
              <w:snapToGrid w:val="0"/>
              <w:rPr>
                <w:rFonts w:ascii="Arial" w:hAnsi="Arial" w:cs="Arial"/>
                <w:sz w:val="21"/>
                <w:szCs w:val="21"/>
                <w:lang w:val="en-GB"/>
              </w:rPr>
            </w:pPr>
            <w:r w:rsidRPr="00060DA8">
              <w:rPr>
                <w:rFonts w:ascii="Arial" w:hAnsi="Arial" w:cs="Arial"/>
                <w:sz w:val="21"/>
                <w:szCs w:val="21"/>
                <w:lang w:val="en-GB"/>
              </w:rPr>
              <w:t>1</w:t>
            </w:r>
          </w:p>
        </w:tc>
        <w:tc>
          <w:tcPr>
            <w:tcW w:w="426" w:type="dxa"/>
            <w:gridSpan w:val="2"/>
            <w:tcBorders>
              <w:bottom w:val="single" w:sz="4" w:space="0" w:color="808080"/>
            </w:tcBorders>
            <w:shd w:val="clear" w:color="auto" w:fill="auto"/>
            <w:vAlign w:val="bottom"/>
          </w:tcPr>
          <w:p w14:paraId="7B0B733A" w14:textId="77777777" w:rsidR="001C3609" w:rsidRPr="00060DA8" w:rsidRDefault="001C3609" w:rsidP="00480B99">
            <w:pPr>
              <w:snapToGrid w:val="0"/>
              <w:rPr>
                <w:rFonts w:ascii="Wingdings" w:hAnsi="Wingdings"/>
                <w:sz w:val="21"/>
                <w:szCs w:val="21"/>
                <w:lang w:val="en-GB"/>
              </w:rPr>
            </w:pPr>
            <w:r w:rsidRPr="00060DA8">
              <w:rPr>
                <w:rFonts w:ascii="Wingdings" w:hAnsi="Wingdings"/>
                <w:sz w:val="21"/>
                <w:szCs w:val="21"/>
                <w:lang w:val="en-GB"/>
              </w:rPr>
              <w:t></w:t>
            </w:r>
          </w:p>
        </w:tc>
        <w:tc>
          <w:tcPr>
            <w:tcW w:w="674" w:type="dxa"/>
            <w:gridSpan w:val="2"/>
            <w:tcBorders>
              <w:bottom w:val="single" w:sz="4" w:space="0" w:color="808080"/>
            </w:tcBorders>
            <w:shd w:val="clear" w:color="auto" w:fill="auto"/>
            <w:vAlign w:val="bottom"/>
          </w:tcPr>
          <w:p w14:paraId="015076C7" w14:textId="77777777" w:rsidR="001C3609" w:rsidRPr="00060DA8" w:rsidRDefault="001C3609" w:rsidP="00480B99">
            <w:pPr>
              <w:snapToGrid w:val="0"/>
              <w:rPr>
                <w:rFonts w:ascii="Arial" w:hAnsi="Arial" w:cs="Arial"/>
                <w:sz w:val="21"/>
                <w:szCs w:val="21"/>
                <w:lang w:val="en-GB"/>
              </w:rPr>
            </w:pPr>
            <w:r w:rsidRPr="00060DA8">
              <w:rPr>
                <w:rFonts w:ascii="Arial" w:hAnsi="Arial" w:cs="Arial"/>
                <w:sz w:val="21"/>
                <w:szCs w:val="21"/>
                <w:lang w:val="en-GB"/>
              </w:rPr>
              <w:t>Yes</w:t>
            </w:r>
          </w:p>
        </w:tc>
        <w:tc>
          <w:tcPr>
            <w:tcW w:w="966" w:type="dxa"/>
            <w:gridSpan w:val="2"/>
            <w:shd w:val="clear" w:color="auto" w:fill="auto"/>
            <w:vAlign w:val="bottom"/>
          </w:tcPr>
          <w:p w14:paraId="06E969C4" w14:textId="77777777" w:rsidR="001C3609" w:rsidRPr="00060DA8" w:rsidRDefault="001C3609" w:rsidP="00480B99">
            <w:pPr>
              <w:autoSpaceDE w:val="0"/>
              <w:snapToGrid w:val="0"/>
              <w:rPr>
                <w:rFonts w:ascii="Arial" w:hAnsi="Arial" w:cs="Arial"/>
                <w:sz w:val="17"/>
                <w:szCs w:val="17"/>
                <w:lang w:val="en-GB"/>
              </w:rPr>
            </w:pPr>
          </w:p>
        </w:tc>
        <w:tc>
          <w:tcPr>
            <w:tcW w:w="482" w:type="dxa"/>
            <w:tcBorders>
              <w:right w:val="single" w:sz="4" w:space="0" w:color="000000"/>
            </w:tcBorders>
            <w:shd w:val="clear" w:color="auto" w:fill="auto"/>
            <w:vAlign w:val="bottom"/>
          </w:tcPr>
          <w:p w14:paraId="438B43E5" w14:textId="77777777" w:rsidR="001C3609" w:rsidRPr="00060DA8" w:rsidRDefault="001C3609" w:rsidP="00480B99">
            <w:pPr>
              <w:snapToGrid w:val="0"/>
              <w:rPr>
                <w:rFonts w:ascii="Arial" w:hAnsi="Arial" w:cs="Arial"/>
                <w:lang w:val="en-GB"/>
              </w:rPr>
            </w:pPr>
          </w:p>
        </w:tc>
      </w:tr>
      <w:tr w:rsidR="001C3609" w:rsidRPr="00060DA8" w14:paraId="638834E4" w14:textId="77777777" w:rsidTr="00367546">
        <w:trPr>
          <w:trHeight w:val="337"/>
        </w:trPr>
        <w:tc>
          <w:tcPr>
            <w:tcW w:w="236" w:type="dxa"/>
            <w:tcBorders>
              <w:left w:val="single" w:sz="4" w:space="0" w:color="000000"/>
            </w:tcBorders>
            <w:shd w:val="clear" w:color="auto" w:fill="auto"/>
            <w:vAlign w:val="bottom"/>
          </w:tcPr>
          <w:p w14:paraId="4F9F62DB" w14:textId="77777777" w:rsidR="001C3609" w:rsidRPr="00060DA8" w:rsidRDefault="001C3609" w:rsidP="00480B99">
            <w:pPr>
              <w:snapToGrid w:val="0"/>
              <w:rPr>
                <w:rFonts w:ascii="Arial" w:hAnsi="Arial" w:cs="Arial"/>
                <w:lang w:val="en-GB"/>
              </w:rPr>
            </w:pPr>
          </w:p>
        </w:tc>
        <w:tc>
          <w:tcPr>
            <w:tcW w:w="610" w:type="dxa"/>
            <w:gridSpan w:val="2"/>
            <w:shd w:val="clear" w:color="auto" w:fill="auto"/>
            <w:vAlign w:val="bottom"/>
          </w:tcPr>
          <w:p w14:paraId="30A04134" w14:textId="77777777" w:rsidR="001C3609" w:rsidRPr="00060DA8" w:rsidRDefault="001C3609" w:rsidP="00480B99">
            <w:pPr>
              <w:snapToGrid w:val="0"/>
              <w:rPr>
                <w:rFonts w:ascii="Arial" w:hAnsi="Arial" w:cs="Arial"/>
                <w:lang w:val="en-GB"/>
              </w:rPr>
            </w:pPr>
          </w:p>
        </w:tc>
        <w:tc>
          <w:tcPr>
            <w:tcW w:w="4040" w:type="dxa"/>
            <w:gridSpan w:val="6"/>
            <w:vMerge/>
            <w:shd w:val="clear" w:color="auto" w:fill="FFFFFF"/>
            <w:vAlign w:val="bottom"/>
          </w:tcPr>
          <w:p w14:paraId="0EF232F9" w14:textId="77777777" w:rsidR="001C3609" w:rsidRPr="00060DA8" w:rsidRDefault="001C3609" w:rsidP="00480B99">
            <w:pPr>
              <w:snapToGrid w:val="0"/>
              <w:rPr>
                <w:rFonts w:ascii="Arial" w:hAnsi="Arial" w:cs="Arial"/>
                <w:lang w:val="en-GB"/>
              </w:rPr>
            </w:pPr>
          </w:p>
        </w:tc>
        <w:tc>
          <w:tcPr>
            <w:tcW w:w="236" w:type="dxa"/>
            <w:shd w:val="clear" w:color="auto" w:fill="auto"/>
            <w:vAlign w:val="bottom"/>
          </w:tcPr>
          <w:p w14:paraId="7C9A2E14" w14:textId="77777777" w:rsidR="001C3609" w:rsidRPr="00060DA8" w:rsidRDefault="001C3609" w:rsidP="00480B99">
            <w:pPr>
              <w:snapToGrid w:val="0"/>
              <w:rPr>
                <w:rFonts w:ascii="Arial" w:hAnsi="Arial" w:cs="Arial"/>
                <w:lang w:val="en-GB"/>
              </w:rPr>
            </w:pPr>
          </w:p>
        </w:tc>
        <w:tc>
          <w:tcPr>
            <w:tcW w:w="296" w:type="dxa"/>
            <w:gridSpan w:val="3"/>
            <w:tcBorders>
              <w:top w:val="single" w:sz="4" w:space="0" w:color="808080"/>
            </w:tcBorders>
            <w:shd w:val="clear" w:color="auto" w:fill="auto"/>
          </w:tcPr>
          <w:p w14:paraId="41E6BB3D" w14:textId="77777777" w:rsidR="001C3609" w:rsidRPr="00060DA8" w:rsidRDefault="001C3609" w:rsidP="00480B99">
            <w:pPr>
              <w:snapToGrid w:val="0"/>
              <w:jc w:val="center"/>
              <w:rPr>
                <w:rFonts w:ascii="Arial" w:hAnsi="Arial" w:cs="Arial"/>
                <w:sz w:val="21"/>
                <w:szCs w:val="21"/>
                <w:lang w:val="en-GB"/>
              </w:rPr>
            </w:pPr>
          </w:p>
        </w:tc>
        <w:tc>
          <w:tcPr>
            <w:tcW w:w="247" w:type="dxa"/>
            <w:tcBorders>
              <w:top w:val="single" w:sz="4" w:space="0" w:color="808080"/>
            </w:tcBorders>
            <w:shd w:val="clear" w:color="auto" w:fill="auto"/>
          </w:tcPr>
          <w:p w14:paraId="4BA9E44F" w14:textId="77777777" w:rsidR="001C3609" w:rsidRPr="00060DA8" w:rsidRDefault="001C3609" w:rsidP="00480B99">
            <w:pPr>
              <w:snapToGrid w:val="0"/>
              <w:jc w:val="center"/>
              <w:rPr>
                <w:rFonts w:ascii="Arial" w:hAnsi="Arial" w:cs="Arial"/>
                <w:sz w:val="21"/>
                <w:szCs w:val="21"/>
                <w:lang w:val="en-GB"/>
              </w:rPr>
            </w:pPr>
            <w:r w:rsidRPr="00060DA8">
              <w:rPr>
                <w:rFonts w:ascii="Arial" w:hAnsi="Arial" w:cs="Arial"/>
                <w:sz w:val="21"/>
                <w:szCs w:val="21"/>
                <w:lang w:val="en-GB"/>
              </w:rPr>
              <w:t>0</w:t>
            </w:r>
          </w:p>
        </w:tc>
        <w:tc>
          <w:tcPr>
            <w:tcW w:w="291" w:type="dxa"/>
            <w:tcBorders>
              <w:top w:val="single" w:sz="4" w:space="0" w:color="808080"/>
            </w:tcBorders>
            <w:shd w:val="clear" w:color="auto" w:fill="auto"/>
          </w:tcPr>
          <w:p w14:paraId="4FA879AC" w14:textId="77777777" w:rsidR="001C3609" w:rsidRPr="00060DA8" w:rsidRDefault="001C3609" w:rsidP="00480B99">
            <w:pPr>
              <w:snapToGrid w:val="0"/>
              <w:jc w:val="center"/>
              <w:rPr>
                <w:rFonts w:ascii="Wingdings" w:hAnsi="Wingdings"/>
                <w:sz w:val="21"/>
                <w:szCs w:val="21"/>
                <w:lang w:val="en-GB"/>
              </w:rPr>
            </w:pPr>
            <w:r w:rsidRPr="00060DA8">
              <w:rPr>
                <w:rFonts w:ascii="Wingdings" w:hAnsi="Wingdings"/>
                <w:sz w:val="21"/>
                <w:szCs w:val="21"/>
                <w:lang w:val="en-GB"/>
              </w:rPr>
              <w:t></w:t>
            </w:r>
          </w:p>
        </w:tc>
        <w:tc>
          <w:tcPr>
            <w:tcW w:w="723" w:type="dxa"/>
            <w:gridSpan w:val="2"/>
            <w:tcBorders>
              <w:top w:val="single" w:sz="4" w:space="0" w:color="808080"/>
            </w:tcBorders>
            <w:shd w:val="clear" w:color="auto" w:fill="auto"/>
          </w:tcPr>
          <w:p w14:paraId="0D50A68F" w14:textId="77777777" w:rsidR="001C3609" w:rsidRPr="00060DA8" w:rsidRDefault="001C3609" w:rsidP="00480B99">
            <w:pPr>
              <w:snapToGrid w:val="0"/>
              <w:jc w:val="center"/>
              <w:rPr>
                <w:rFonts w:ascii="Arial" w:hAnsi="Arial" w:cs="Arial"/>
                <w:sz w:val="21"/>
                <w:szCs w:val="21"/>
                <w:lang w:val="en-GB"/>
              </w:rPr>
            </w:pPr>
            <w:r w:rsidRPr="00060DA8">
              <w:rPr>
                <w:rFonts w:ascii="Arial" w:hAnsi="Arial" w:cs="Arial"/>
                <w:sz w:val="21"/>
                <w:szCs w:val="21"/>
                <w:lang w:val="en-GB"/>
              </w:rPr>
              <w:t>No</w:t>
            </w:r>
          </w:p>
        </w:tc>
        <w:tc>
          <w:tcPr>
            <w:tcW w:w="1534" w:type="dxa"/>
            <w:gridSpan w:val="4"/>
            <w:tcBorders>
              <w:top w:val="single" w:sz="4" w:space="0" w:color="808080"/>
              <w:right w:val="single" w:sz="4" w:space="0" w:color="000000"/>
            </w:tcBorders>
            <w:shd w:val="clear" w:color="auto" w:fill="auto"/>
          </w:tcPr>
          <w:p w14:paraId="6A128514" w14:textId="77777777" w:rsidR="001C3609" w:rsidRPr="00060DA8" w:rsidRDefault="001C3609" w:rsidP="00E23DAE">
            <w:pPr>
              <w:snapToGrid w:val="0"/>
              <w:rPr>
                <w:rFonts w:ascii="Arial" w:hAnsi="Arial" w:cs="Arial"/>
                <w:lang w:val="en-GB"/>
              </w:rPr>
            </w:pPr>
          </w:p>
        </w:tc>
      </w:tr>
      <w:tr w:rsidR="001C3609" w:rsidRPr="00060DA8" w14:paraId="1E904AD1" w14:textId="77777777" w:rsidTr="00367546">
        <w:trPr>
          <w:trHeight w:val="265"/>
        </w:trPr>
        <w:tc>
          <w:tcPr>
            <w:tcW w:w="236" w:type="dxa"/>
            <w:tcBorders>
              <w:left w:val="single" w:sz="4" w:space="0" w:color="000000"/>
              <w:bottom w:val="single" w:sz="4" w:space="0" w:color="000000"/>
            </w:tcBorders>
            <w:shd w:val="clear" w:color="auto" w:fill="auto"/>
            <w:vAlign w:val="bottom"/>
          </w:tcPr>
          <w:p w14:paraId="7B620CDB" w14:textId="77777777" w:rsidR="001C3609" w:rsidRPr="00060DA8" w:rsidRDefault="001C3609" w:rsidP="00480B99">
            <w:pPr>
              <w:snapToGrid w:val="0"/>
              <w:rPr>
                <w:rFonts w:ascii="Arial" w:hAnsi="Arial" w:cs="Arial"/>
                <w:lang w:val="en-GB"/>
              </w:rPr>
            </w:pPr>
          </w:p>
        </w:tc>
        <w:tc>
          <w:tcPr>
            <w:tcW w:w="610" w:type="dxa"/>
            <w:gridSpan w:val="2"/>
            <w:tcBorders>
              <w:bottom w:val="single" w:sz="4" w:space="0" w:color="000000"/>
            </w:tcBorders>
            <w:shd w:val="clear" w:color="auto" w:fill="auto"/>
            <w:vAlign w:val="bottom"/>
          </w:tcPr>
          <w:p w14:paraId="7B941B53" w14:textId="77777777" w:rsidR="001C3609" w:rsidRPr="00060DA8" w:rsidRDefault="001C3609" w:rsidP="00480B99">
            <w:pPr>
              <w:snapToGrid w:val="0"/>
              <w:rPr>
                <w:rFonts w:ascii="Arial" w:hAnsi="Arial" w:cs="Arial"/>
                <w:lang w:val="en-GB"/>
              </w:rPr>
            </w:pPr>
          </w:p>
        </w:tc>
        <w:tc>
          <w:tcPr>
            <w:tcW w:w="4040" w:type="dxa"/>
            <w:gridSpan w:val="6"/>
            <w:tcBorders>
              <w:bottom w:val="single" w:sz="4" w:space="0" w:color="000000"/>
            </w:tcBorders>
            <w:shd w:val="clear" w:color="auto" w:fill="auto"/>
            <w:vAlign w:val="bottom"/>
          </w:tcPr>
          <w:p w14:paraId="7BE94366" w14:textId="77777777" w:rsidR="001C3609" w:rsidRPr="00060DA8" w:rsidRDefault="001C3609" w:rsidP="00480B99">
            <w:pPr>
              <w:snapToGrid w:val="0"/>
              <w:rPr>
                <w:rFonts w:ascii="Arial" w:hAnsi="Arial" w:cs="Arial"/>
                <w:lang w:val="en-GB"/>
              </w:rPr>
            </w:pPr>
          </w:p>
        </w:tc>
        <w:tc>
          <w:tcPr>
            <w:tcW w:w="236" w:type="dxa"/>
            <w:tcBorders>
              <w:bottom w:val="single" w:sz="4" w:space="0" w:color="000000"/>
            </w:tcBorders>
            <w:shd w:val="clear" w:color="auto" w:fill="auto"/>
            <w:vAlign w:val="bottom"/>
          </w:tcPr>
          <w:p w14:paraId="3ECB90D2" w14:textId="77777777" w:rsidR="001C3609" w:rsidRPr="00060DA8" w:rsidRDefault="001C3609" w:rsidP="00480B99">
            <w:pPr>
              <w:snapToGrid w:val="0"/>
              <w:rPr>
                <w:rFonts w:ascii="Arial" w:hAnsi="Arial" w:cs="Arial"/>
                <w:lang w:val="en-GB"/>
              </w:rPr>
            </w:pPr>
          </w:p>
        </w:tc>
        <w:tc>
          <w:tcPr>
            <w:tcW w:w="289" w:type="dxa"/>
            <w:gridSpan w:val="2"/>
            <w:tcBorders>
              <w:bottom w:val="single" w:sz="4" w:space="0" w:color="000000"/>
            </w:tcBorders>
          </w:tcPr>
          <w:p w14:paraId="227FB05E" w14:textId="77777777" w:rsidR="001C3609" w:rsidRPr="00060DA8" w:rsidRDefault="001C3609" w:rsidP="00480B99">
            <w:pPr>
              <w:snapToGrid w:val="0"/>
              <w:rPr>
                <w:rFonts w:ascii="Arial" w:hAnsi="Arial" w:cs="Arial"/>
                <w:lang w:val="en-GB"/>
              </w:rPr>
            </w:pPr>
          </w:p>
        </w:tc>
        <w:tc>
          <w:tcPr>
            <w:tcW w:w="254" w:type="dxa"/>
            <w:gridSpan w:val="2"/>
            <w:tcBorders>
              <w:bottom w:val="single" w:sz="4" w:space="0" w:color="000000"/>
            </w:tcBorders>
            <w:shd w:val="clear" w:color="auto" w:fill="auto"/>
            <w:vAlign w:val="bottom"/>
          </w:tcPr>
          <w:p w14:paraId="179DC517" w14:textId="77777777" w:rsidR="001C3609" w:rsidRPr="00060DA8" w:rsidRDefault="001C3609" w:rsidP="00480B99">
            <w:pPr>
              <w:snapToGrid w:val="0"/>
              <w:rPr>
                <w:rFonts w:ascii="Arial" w:hAnsi="Arial" w:cs="Arial"/>
                <w:lang w:val="en-GB"/>
              </w:rPr>
            </w:pPr>
          </w:p>
        </w:tc>
        <w:tc>
          <w:tcPr>
            <w:tcW w:w="426" w:type="dxa"/>
            <w:gridSpan w:val="2"/>
            <w:tcBorders>
              <w:bottom w:val="single" w:sz="4" w:space="0" w:color="000000"/>
            </w:tcBorders>
            <w:shd w:val="clear" w:color="auto" w:fill="auto"/>
            <w:vAlign w:val="bottom"/>
          </w:tcPr>
          <w:p w14:paraId="1A9ECD03" w14:textId="77777777" w:rsidR="001C3609" w:rsidRPr="00060DA8" w:rsidRDefault="001C3609" w:rsidP="00480B99">
            <w:pPr>
              <w:snapToGrid w:val="0"/>
              <w:rPr>
                <w:rFonts w:ascii="Arial" w:hAnsi="Arial" w:cs="Arial"/>
                <w:lang w:val="en-GB"/>
              </w:rPr>
            </w:pPr>
          </w:p>
        </w:tc>
        <w:tc>
          <w:tcPr>
            <w:tcW w:w="674" w:type="dxa"/>
            <w:gridSpan w:val="2"/>
            <w:tcBorders>
              <w:bottom w:val="single" w:sz="4" w:space="0" w:color="000000"/>
            </w:tcBorders>
            <w:shd w:val="clear" w:color="auto" w:fill="auto"/>
          </w:tcPr>
          <w:p w14:paraId="592BB4C5" w14:textId="77777777" w:rsidR="001C3609" w:rsidRPr="00060DA8" w:rsidRDefault="001C3609" w:rsidP="00480B99">
            <w:pPr>
              <w:snapToGrid w:val="0"/>
              <w:rPr>
                <w:rFonts w:ascii="Arial" w:hAnsi="Arial" w:cs="Arial"/>
                <w:lang w:val="en-GB"/>
              </w:rPr>
            </w:pPr>
          </w:p>
        </w:tc>
        <w:tc>
          <w:tcPr>
            <w:tcW w:w="966" w:type="dxa"/>
            <w:gridSpan w:val="2"/>
            <w:tcBorders>
              <w:bottom w:val="single" w:sz="4" w:space="0" w:color="000000"/>
            </w:tcBorders>
            <w:shd w:val="clear" w:color="auto" w:fill="auto"/>
            <w:vAlign w:val="bottom"/>
          </w:tcPr>
          <w:p w14:paraId="7CC2CABF" w14:textId="77777777" w:rsidR="001C3609" w:rsidRPr="00060DA8" w:rsidRDefault="001C3609" w:rsidP="00480B99">
            <w:pPr>
              <w:snapToGrid w:val="0"/>
              <w:rPr>
                <w:rFonts w:ascii="Arial" w:hAnsi="Arial" w:cs="Arial"/>
                <w:lang w:val="en-GB"/>
              </w:rPr>
            </w:pPr>
          </w:p>
        </w:tc>
        <w:tc>
          <w:tcPr>
            <w:tcW w:w="482" w:type="dxa"/>
            <w:tcBorders>
              <w:bottom w:val="single" w:sz="4" w:space="0" w:color="000000"/>
              <w:right w:val="single" w:sz="4" w:space="0" w:color="000000"/>
            </w:tcBorders>
            <w:shd w:val="clear" w:color="auto" w:fill="auto"/>
            <w:vAlign w:val="bottom"/>
          </w:tcPr>
          <w:p w14:paraId="57E8F1C7" w14:textId="77777777" w:rsidR="001C3609" w:rsidRPr="00060DA8" w:rsidRDefault="001C3609" w:rsidP="00480B99">
            <w:pPr>
              <w:snapToGrid w:val="0"/>
              <w:rPr>
                <w:rFonts w:ascii="Arial" w:hAnsi="Arial" w:cs="Arial"/>
                <w:lang w:val="en-GB"/>
              </w:rPr>
            </w:pPr>
          </w:p>
        </w:tc>
      </w:tr>
    </w:tbl>
    <w:p w14:paraId="20930081" w14:textId="77777777" w:rsidR="009C4EB7" w:rsidRPr="00060DA8" w:rsidRDefault="009C4EB7" w:rsidP="00A519CB">
      <w:pPr>
        <w:suppressAutoHyphens w:val="0"/>
        <w:spacing w:after="200" w:line="276" w:lineRule="auto"/>
        <w:rPr>
          <w:lang w:val="en-US"/>
        </w:rPr>
      </w:pPr>
    </w:p>
    <w:tbl>
      <w:tblPr>
        <w:tblW w:w="9072" w:type="dxa"/>
        <w:tblLook w:val="0000" w:firstRow="0" w:lastRow="0" w:firstColumn="0" w:lastColumn="0" w:noHBand="0" w:noVBand="0"/>
      </w:tblPr>
      <w:tblGrid>
        <w:gridCol w:w="222"/>
        <w:gridCol w:w="6"/>
        <w:gridCol w:w="857"/>
        <w:gridCol w:w="236"/>
        <w:gridCol w:w="990"/>
        <w:gridCol w:w="578"/>
        <w:gridCol w:w="499"/>
        <w:gridCol w:w="1647"/>
        <w:gridCol w:w="270"/>
        <w:gridCol w:w="1043"/>
        <w:gridCol w:w="176"/>
        <w:gridCol w:w="671"/>
        <w:gridCol w:w="381"/>
        <w:gridCol w:w="674"/>
        <w:gridCol w:w="593"/>
        <w:gridCol w:w="229"/>
      </w:tblGrid>
      <w:tr w:rsidR="009C4EB7" w:rsidRPr="00060DA8" w14:paraId="1F8FFB7C" w14:textId="77777777" w:rsidTr="00367546">
        <w:tc>
          <w:tcPr>
            <w:tcW w:w="223" w:type="dxa"/>
            <w:tcBorders>
              <w:top w:val="single" w:sz="4" w:space="0" w:color="000000"/>
              <w:left w:val="single" w:sz="4" w:space="0" w:color="000000"/>
            </w:tcBorders>
            <w:shd w:val="clear" w:color="auto" w:fill="auto"/>
            <w:vAlign w:val="bottom"/>
          </w:tcPr>
          <w:p w14:paraId="428720C4" w14:textId="77777777" w:rsidR="009C4EB7" w:rsidRPr="00060DA8" w:rsidRDefault="009C4EB7" w:rsidP="009C4EB7">
            <w:pPr>
              <w:snapToGrid w:val="0"/>
              <w:rPr>
                <w:rFonts w:ascii="Arial" w:hAnsi="Arial" w:cs="Arial"/>
                <w:sz w:val="20"/>
                <w:szCs w:val="20"/>
                <w:lang w:val="en-US"/>
              </w:rPr>
            </w:pPr>
          </w:p>
        </w:tc>
        <w:tc>
          <w:tcPr>
            <w:tcW w:w="863" w:type="dxa"/>
            <w:gridSpan w:val="2"/>
            <w:tcBorders>
              <w:top w:val="single" w:sz="4" w:space="0" w:color="000000"/>
            </w:tcBorders>
            <w:shd w:val="clear" w:color="auto" w:fill="auto"/>
            <w:vAlign w:val="bottom"/>
          </w:tcPr>
          <w:p w14:paraId="5500D91E" w14:textId="77777777" w:rsidR="009C4EB7" w:rsidRPr="00060DA8" w:rsidRDefault="009C4EB7" w:rsidP="009C4EB7">
            <w:pPr>
              <w:snapToGrid w:val="0"/>
              <w:rPr>
                <w:rFonts w:ascii="Arial" w:hAnsi="Arial" w:cs="Arial"/>
                <w:sz w:val="20"/>
                <w:szCs w:val="20"/>
                <w:lang w:val="en-US"/>
              </w:rPr>
            </w:pPr>
          </w:p>
        </w:tc>
        <w:tc>
          <w:tcPr>
            <w:tcW w:w="236" w:type="dxa"/>
            <w:tcBorders>
              <w:top w:val="single" w:sz="4" w:space="0" w:color="000000"/>
            </w:tcBorders>
            <w:shd w:val="clear" w:color="auto" w:fill="auto"/>
            <w:vAlign w:val="bottom"/>
          </w:tcPr>
          <w:p w14:paraId="1C962C8B" w14:textId="77777777" w:rsidR="009C4EB7" w:rsidRPr="00060DA8" w:rsidRDefault="009C4EB7" w:rsidP="009C4EB7">
            <w:pPr>
              <w:snapToGrid w:val="0"/>
              <w:rPr>
                <w:rFonts w:ascii="Arial" w:hAnsi="Arial" w:cs="Arial"/>
                <w:sz w:val="20"/>
                <w:szCs w:val="20"/>
                <w:lang w:val="en-US"/>
              </w:rPr>
            </w:pPr>
          </w:p>
        </w:tc>
        <w:tc>
          <w:tcPr>
            <w:tcW w:w="998" w:type="dxa"/>
            <w:tcBorders>
              <w:top w:val="single" w:sz="4" w:space="0" w:color="000000"/>
            </w:tcBorders>
            <w:shd w:val="clear" w:color="auto" w:fill="auto"/>
            <w:vAlign w:val="bottom"/>
          </w:tcPr>
          <w:p w14:paraId="48377F67" w14:textId="77777777" w:rsidR="009C4EB7" w:rsidRPr="00060DA8" w:rsidRDefault="009C4EB7" w:rsidP="009C4EB7">
            <w:pPr>
              <w:snapToGrid w:val="0"/>
              <w:rPr>
                <w:rFonts w:ascii="Arial" w:hAnsi="Arial" w:cs="Arial"/>
                <w:sz w:val="20"/>
                <w:szCs w:val="20"/>
                <w:lang w:val="en-US"/>
              </w:rPr>
            </w:pPr>
          </w:p>
        </w:tc>
        <w:tc>
          <w:tcPr>
            <w:tcW w:w="1077" w:type="dxa"/>
            <w:gridSpan w:val="2"/>
            <w:tcBorders>
              <w:top w:val="single" w:sz="4" w:space="0" w:color="000000"/>
            </w:tcBorders>
            <w:shd w:val="clear" w:color="auto" w:fill="auto"/>
            <w:vAlign w:val="bottom"/>
          </w:tcPr>
          <w:p w14:paraId="141F6105" w14:textId="77777777" w:rsidR="009C4EB7" w:rsidRPr="00060DA8" w:rsidRDefault="009C4EB7" w:rsidP="009C4EB7">
            <w:pPr>
              <w:snapToGrid w:val="0"/>
              <w:rPr>
                <w:rFonts w:ascii="Arial" w:hAnsi="Arial" w:cs="Arial"/>
                <w:sz w:val="20"/>
                <w:szCs w:val="20"/>
                <w:lang w:val="en-US"/>
              </w:rPr>
            </w:pPr>
          </w:p>
        </w:tc>
        <w:tc>
          <w:tcPr>
            <w:tcW w:w="1658" w:type="dxa"/>
            <w:tcBorders>
              <w:top w:val="single" w:sz="4" w:space="0" w:color="000000"/>
            </w:tcBorders>
            <w:shd w:val="clear" w:color="auto" w:fill="auto"/>
            <w:vAlign w:val="bottom"/>
          </w:tcPr>
          <w:p w14:paraId="12D9C50D" w14:textId="77777777" w:rsidR="009C4EB7" w:rsidRPr="00060DA8" w:rsidRDefault="009C4EB7" w:rsidP="009C4EB7">
            <w:pPr>
              <w:snapToGrid w:val="0"/>
              <w:rPr>
                <w:rFonts w:ascii="Arial" w:hAnsi="Arial" w:cs="Arial"/>
                <w:sz w:val="20"/>
                <w:szCs w:val="20"/>
                <w:lang w:val="en-US"/>
              </w:rPr>
            </w:pPr>
          </w:p>
        </w:tc>
        <w:tc>
          <w:tcPr>
            <w:tcW w:w="270" w:type="dxa"/>
            <w:tcBorders>
              <w:top w:val="single" w:sz="4" w:space="0" w:color="000000"/>
            </w:tcBorders>
            <w:shd w:val="clear" w:color="auto" w:fill="auto"/>
            <w:vAlign w:val="bottom"/>
          </w:tcPr>
          <w:p w14:paraId="47693B18" w14:textId="77777777" w:rsidR="009C4EB7" w:rsidRPr="00060DA8" w:rsidRDefault="009C4EB7" w:rsidP="009C4EB7">
            <w:pPr>
              <w:snapToGrid w:val="0"/>
              <w:rPr>
                <w:rFonts w:ascii="Arial" w:hAnsi="Arial" w:cs="Arial"/>
                <w:sz w:val="20"/>
                <w:szCs w:val="20"/>
                <w:lang w:val="en-US"/>
              </w:rPr>
            </w:pPr>
          </w:p>
        </w:tc>
        <w:tc>
          <w:tcPr>
            <w:tcW w:w="1052" w:type="dxa"/>
            <w:tcBorders>
              <w:top w:val="single" w:sz="4" w:space="0" w:color="000000"/>
            </w:tcBorders>
            <w:shd w:val="clear" w:color="auto" w:fill="auto"/>
            <w:vAlign w:val="bottom"/>
          </w:tcPr>
          <w:p w14:paraId="2B0CEA7A" w14:textId="77777777" w:rsidR="009C4EB7" w:rsidRPr="00060DA8" w:rsidRDefault="009C4EB7" w:rsidP="009C4EB7">
            <w:pPr>
              <w:snapToGrid w:val="0"/>
              <w:rPr>
                <w:rFonts w:ascii="Arial" w:hAnsi="Arial" w:cs="Arial"/>
                <w:sz w:val="20"/>
                <w:szCs w:val="20"/>
                <w:lang w:val="en-US"/>
              </w:rPr>
            </w:pPr>
          </w:p>
        </w:tc>
        <w:tc>
          <w:tcPr>
            <w:tcW w:w="852" w:type="dxa"/>
            <w:gridSpan w:val="2"/>
            <w:tcBorders>
              <w:top w:val="single" w:sz="4" w:space="0" w:color="000000"/>
            </w:tcBorders>
            <w:shd w:val="clear" w:color="auto" w:fill="auto"/>
          </w:tcPr>
          <w:p w14:paraId="298C0D3C" w14:textId="77777777" w:rsidR="009C4EB7" w:rsidRPr="00060DA8" w:rsidRDefault="009C4EB7" w:rsidP="009C4EB7">
            <w:pPr>
              <w:snapToGrid w:val="0"/>
              <w:rPr>
                <w:rFonts w:ascii="Arial" w:hAnsi="Arial" w:cs="Arial"/>
                <w:sz w:val="20"/>
                <w:szCs w:val="20"/>
                <w:lang w:val="en-US"/>
              </w:rPr>
            </w:pPr>
          </w:p>
        </w:tc>
        <w:tc>
          <w:tcPr>
            <w:tcW w:w="382" w:type="dxa"/>
            <w:tcBorders>
              <w:top w:val="single" w:sz="4" w:space="0" w:color="000000"/>
            </w:tcBorders>
            <w:shd w:val="clear" w:color="auto" w:fill="auto"/>
          </w:tcPr>
          <w:p w14:paraId="7CE47223" w14:textId="77777777" w:rsidR="009C4EB7" w:rsidRPr="00060DA8" w:rsidRDefault="009C4EB7" w:rsidP="009C4EB7">
            <w:pPr>
              <w:snapToGrid w:val="0"/>
              <w:rPr>
                <w:rFonts w:ascii="Arial" w:hAnsi="Arial" w:cs="Arial"/>
                <w:sz w:val="20"/>
                <w:szCs w:val="20"/>
                <w:lang w:val="en-US"/>
              </w:rPr>
            </w:pPr>
          </w:p>
        </w:tc>
        <w:tc>
          <w:tcPr>
            <w:tcW w:w="670" w:type="dxa"/>
            <w:tcBorders>
              <w:top w:val="single" w:sz="4" w:space="0" w:color="000000"/>
            </w:tcBorders>
            <w:shd w:val="clear" w:color="auto" w:fill="auto"/>
          </w:tcPr>
          <w:p w14:paraId="62FBA385" w14:textId="77777777" w:rsidR="009C4EB7" w:rsidRPr="00060DA8" w:rsidRDefault="009C4EB7" w:rsidP="009C4EB7">
            <w:pPr>
              <w:snapToGrid w:val="0"/>
              <w:rPr>
                <w:rFonts w:ascii="Arial" w:hAnsi="Arial" w:cs="Arial"/>
                <w:sz w:val="20"/>
                <w:szCs w:val="20"/>
                <w:lang w:val="en-US"/>
              </w:rPr>
            </w:pPr>
          </w:p>
        </w:tc>
        <w:tc>
          <w:tcPr>
            <w:tcW w:w="562" w:type="dxa"/>
            <w:tcBorders>
              <w:top w:val="single" w:sz="4" w:space="0" w:color="000000"/>
            </w:tcBorders>
            <w:shd w:val="clear" w:color="auto" w:fill="auto"/>
          </w:tcPr>
          <w:p w14:paraId="6ABD1A6D" w14:textId="77777777" w:rsidR="009C4EB7" w:rsidRPr="00060DA8" w:rsidRDefault="009C4EB7" w:rsidP="009C4EB7">
            <w:pPr>
              <w:snapToGrid w:val="0"/>
              <w:rPr>
                <w:rFonts w:ascii="Arial" w:hAnsi="Arial" w:cs="Arial"/>
                <w:sz w:val="20"/>
                <w:szCs w:val="20"/>
                <w:lang w:val="en-US"/>
              </w:rPr>
            </w:pPr>
          </w:p>
        </w:tc>
        <w:tc>
          <w:tcPr>
            <w:tcW w:w="229" w:type="dxa"/>
            <w:tcBorders>
              <w:top w:val="single" w:sz="4" w:space="0" w:color="000000"/>
              <w:right w:val="single" w:sz="4" w:space="0" w:color="000000"/>
            </w:tcBorders>
            <w:shd w:val="clear" w:color="auto" w:fill="auto"/>
          </w:tcPr>
          <w:p w14:paraId="73ABC420" w14:textId="77777777" w:rsidR="009C4EB7" w:rsidRPr="00060DA8" w:rsidRDefault="009C4EB7" w:rsidP="009C4EB7">
            <w:pPr>
              <w:snapToGrid w:val="0"/>
              <w:rPr>
                <w:rFonts w:ascii="Arial" w:hAnsi="Arial" w:cs="Arial"/>
                <w:sz w:val="20"/>
                <w:szCs w:val="20"/>
                <w:lang w:val="en-US"/>
              </w:rPr>
            </w:pPr>
          </w:p>
        </w:tc>
      </w:tr>
      <w:tr w:rsidR="00367546" w:rsidRPr="00060DA8" w14:paraId="700AAB8F" w14:textId="77777777" w:rsidTr="00367546">
        <w:tc>
          <w:tcPr>
            <w:tcW w:w="223" w:type="dxa"/>
            <w:tcBorders>
              <w:left w:val="single" w:sz="4" w:space="0" w:color="000000"/>
            </w:tcBorders>
            <w:shd w:val="clear" w:color="auto" w:fill="auto"/>
            <w:vAlign w:val="bottom"/>
          </w:tcPr>
          <w:p w14:paraId="71AF8143" w14:textId="77777777" w:rsidR="00367546" w:rsidRPr="00060DA8" w:rsidRDefault="00367546" w:rsidP="009C4EB7">
            <w:pPr>
              <w:snapToGrid w:val="0"/>
              <w:rPr>
                <w:rFonts w:ascii="Arial" w:hAnsi="Arial" w:cs="Arial"/>
                <w:lang w:val="en-US"/>
              </w:rPr>
            </w:pPr>
          </w:p>
        </w:tc>
        <w:tc>
          <w:tcPr>
            <w:tcW w:w="863" w:type="dxa"/>
            <w:gridSpan w:val="2"/>
            <w:tcBorders>
              <w:bottom w:val="single" w:sz="4" w:space="0" w:color="808080"/>
            </w:tcBorders>
            <w:shd w:val="clear" w:color="auto" w:fill="000000"/>
            <w:vAlign w:val="bottom"/>
          </w:tcPr>
          <w:p w14:paraId="74FED089" w14:textId="77777777" w:rsidR="00367546" w:rsidRPr="00060DA8" w:rsidRDefault="00367546" w:rsidP="009C4EB7">
            <w:pPr>
              <w:snapToGrid w:val="0"/>
              <w:rPr>
                <w:rFonts w:ascii="Arial" w:hAnsi="Arial" w:cs="Arial"/>
                <w:b/>
                <w:color w:val="FFFFFF"/>
                <w:lang w:val="en-US"/>
              </w:rPr>
            </w:pPr>
            <w:r w:rsidRPr="00060DA8">
              <w:rPr>
                <w:rFonts w:ascii="Arial" w:hAnsi="Arial" w:cs="Arial"/>
                <w:b/>
                <w:color w:val="FFFFFF"/>
                <w:lang w:val="en-US"/>
              </w:rPr>
              <w:t>6</w:t>
            </w:r>
            <w:r w:rsidR="00B73D43" w:rsidRPr="00060DA8">
              <w:rPr>
                <w:rFonts w:ascii="Arial" w:hAnsi="Arial" w:cs="Arial"/>
                <w:b/>
                <w:color w:val="FFFFFF"/>
                <w:lang w:val="en-US"/>
              </w:rPr>
              <w:t>4</w:t>
            </w:r>
            <w:r w:rsidRPr="00060DA8">
              <w:rPr>
                <w:rFonts w:ascii="Arial" w:hAnsi="Arial" w:cs="Arial"/>
                <w:b/>
                <w:color w:val="FFFFFF"/>
                <w:lang w:val="en-US"/>
              </w:rPr>
              <w:t>.</w:t>
            </w:r>
          </w:p>
        </w:tc>
        <w:tc>
          <w:tcPr>
            <w:tcW w:w="236" w:type="dxa"/>
            <w:tcBorders>
              <w:bottom w:val="single" w:sz="4" w:space="0" w:color="808080"/>
            </w:tcBorders>
            <w:shd w:val="clear" w:color="auto" w:fill="auto"/>
            <w:vAlign w:val="bottom"/>
          </w:tcPr>
          <w:p w14:paraId="6E9318DE" w14:textId="77777777" w:rsidR="00367546" w:rsidRPr="00060DA8" w:rsidRDefault="00367546" w:rsidP="009C4EB7">
            <w:pPr>
              <w:snapToGrid w:val="0"/>
              <w:rPr>
                <w:rFonts w:ascii="Arial" w:hAnsi="Arial" w:cs="Arial"/>
                <w:lang w:val="en-US"/>
              </w:rPr>
            </w:pPr>
          </w:p>
        </w:tc>
        <w:tc>
          <w:tcPr>
            <w:tcW w:w="998" w:type="dxa"/>
            <w:tcBorders>
              <w:bottom w:val="single" w:sz="4" w:space="0" w:color="808080"/>
            </w:tcBorders>
            <w:shd w:val="clear" w:color="auto" w:fill="auto"/>
            <w:vAlign w:val="bottom"/>
          </w:tcPr>
          <w:p w14:paraId="1C2DFBA8" w14:textId="77777777" w:rsidR="00367546" w:rsidRPr="00060DA8" w:rsidRDefault="00367546" w:rsidP="009C4EB7">
            <w:pPr>
              <w:snapToGrid w:val="0"/>
              <w:rPr>
                <w:rFonts w:ascii="Arial" w:hAnsi="Arial" w:cs="Arial"/>
                <w:lang w:val="en-US"/>
              </w:rPr>
            </w:pPr>
          </w:p>
        </w:tc>
        <w:tc>
          <w:tcPr>
            <w:tcW w:w="1077" w:type="dxa"/>
            <w:gridSpan w:val="2"/>
            <w:tcBorders>
              <w:bottom w:val="single" w:sz="4" w:space="0" w:color="808080"/>
            </w:tcBorders>
            <w:shd w:val="clear" w:color="auto" w:fill="auto"/>
            <w:vAlign w:val="bottom"/>
          </w:tcPr>
          <w:p w14:paraId="2B1C0B03" w14:textId="77777777" w:rsidR="00367546" w:rsidRPr="00060DA8" w:rsidRDefault="00367546" w:rsidP="009C4EB7">
            <w:pPr>
              <w:snapToGrid w:val="0"/>
              <w:rPr>
                <w:rFonts w:ascii="Arial" w:hAnsi="Arial" w:cs="Arial"/>
                <w:b/>
                <w:color w:val="FFFFFF"/>
                <w:lang w:val="en-US"/>
              </w:rPr>
            </w:pPr>
            <w:r w:rsidRPr="00060DA8">
              <w:rPr>
                <w:rFonts w:ascii="Arial" w:hAnsi="Arial" w:cs="Arial"/>
                <w:b/>
                <w:color w:val="FFFFFF"/>
                <w:lang w:val="en-US"/>
              </w:rPr>
              <w:t xml:space="preserve">1. </w:t>
            </w:r>
          </w:p>
        </w:tc>
        <w:tc>
          <w:tcPr>
            <w:tcW w:w="5446" w:type="dxa"/>
            <w:gridSpan w:val="8"/>
            <w:tcBorders>
              <w:left w:val="nil"/>
              <w:bottom w:val="single" w:sz="4" w:space="0" w:color="808080"/>
            </w:tcBorders>
            <w:shd w:val="clear" w:color="auto" w:fill="auto"/>
            <w:vAlign w:val="bottom"/>
          </w:tcPr>
          <w:p w14:paraId="6DDF47A8" w14:textId="77777777" w:rsidR="00367546" w:rsidRPr="00060DA8" w:rsidRDefault="00367546" w:rsidP="009C4EB7">
            <w:pPr>
              <w:snapToGrid w:val="0"/>
              <w:rPr>
                <w:rFonts w:ascii="Arial" w:hAnsi="Arial" w:cs="Arial"/>
                <w:lang w:val="en-US"/>
              </w:rPr>
            </w:pPr>
            <w:r w:rsidRPr="00060DA8">
              <w:rPr>
                <w:rFonts w:ascii="Arial" w:hAnsi="Arial" w:cs="Arial"/>
                <w:lang w:val="en-US"/>
              </w:rPr>
              <w:t xml:space="preserve">If answer ‘Yes’, how </w:t>
            </w:r>
            <w:r w:rsidR="00B73D43" w:rsidRPr="00060DA8">
              <w:rPr>
                <w:rFonts w:ascii="Arial" w:hAnsi="Arial" w:cs="Arial"/>
                <w:lang w:val="en-US"/>
              </w:rPr>
              <w:t>often is</w:t>
            </w:r>
            <w:r w:rsidRPr="00060DA8">
              <w:rPr>
                <w:rFonts w:ascii="Arial" w:hAnsi="Arial" w:cs="Arial"/>
                <w:lang w:val="en-US"/>
              </w:rPr>
              <w:t xml:space="preserve"> your involvement?</w:t>
            </w:r>
          </w:p>
          <w:p w14:paraId="29CCE282" w14:textId="77777777" w:rsidR="00367546" w:rsidRPr="00060DA8" w:rsidRDefault="00367546" w:rsidP="009C4EB7">
            <w:pPr>
              <w:snapToGrid w:val="0"/>
              <w:rPr>
                <w:rFonts w:ascii="Arial" w:hAnsi="Arial" w:cs="Arial"/>
                <w:lang w:val="en-US"/>
              </w:rPr>
            </w:pPr>
            <w:r w:rsidRPr="00060DA8">
              <w:rPr>
                <w:rFonts w:ascii="Arial" w:hAnsi="Arial" w:cs="Arial"/>
                <w:b/>
                <w:color w:val="FFFFFF"/>
                <w:lang w:val="en-US"/>
              </w:rPr>
              <w:t>2.</w:t>
            </w:r>
          </w:p>
        </w:tc>
        <w:tc>
          <w:tcPr>
            <w:tcW w:w="229" w:type="dxa"/>
            <w:tcBorders>
              <w:right w:val="single" w:sz="4" w:space="0" w:color="000000"/>
            </w:tcBorders>
            <w:shd w:val="clear" w:color="auto" w:fill="auto"/>
          </w:tcPr>
          <w:p w14:paraId="341A4D0D" w14:textId="77777777" w:rsidR="00367546" w:rsidRPr="00060DA8" w:rsidRDefault="00367546" w:rsidP="009C4EB7">
            <w:pPr>
              <w:snapToGrid w:val="0"/>
              <w:rPr>
                <w:rFonts w:ascii="Arial" w:hAnsi="Arial" w:cs="Arial"/>
                <w:lang w:val="en-US"/>
              </w:rPr>
            </w:pPr>
          </w:p>
        </w:tc>
      </w:tr>
      <w:tr w:rsidR="00367546" w:rsidRPr="00060DA8" w14:paraId="3402C3E0" w14:textId="77777777" w:rsidTr="00367546">
        <w:tc>
          <w:tcPr>
            <w:tcW w:w="223" w:type="dxa"/>
            <w:tcBorders>
              <w:left w:val="single" w:sz="4" w:space="0" w:color="000000"/>
            </w:tcBorders>
            <w:shd w:val="clear" w:color="auto" w:fill="auto"/>
            <w:vAlign w:val="bottom"/>
          </w:tcPr>
          <w:p w14:paraId="646483DC" w14:textId="77777777" w:rsidR="00367546" w:rsidRPr="00060DA8" w:rsidRDefault="00367546" w:rsidP="009C4EB7">
            <w:pPr>
              <w:snapToGrid w:val="0"/>
              <w:rPr>
                <w:rFonts w:ascii="Arial" w:hAnsi="Arial" w:cs="Arial"/>
                <w:lang w:val="en-US"/>
              </w:rPr>
            </w:pPr>
          </w:p>
        </w:tc>
        <w:tc>
          <w:tcPr>
            <w:tcW w:w="2097" w:type="dxa"/>
            <w:gridSpan w:val="4"/>
            <w:tcBorders>
              <w:left w:val="single" w:sz="4" w:space="0" w:color="808080"/>
            </w:tcBorders>
            <w:shd w:val="clear" w:color="auto" w:fill="BFBFBF" w:themeFill="background1" w:themeFillShade="BF"/>
          </w:tcPr>
          <w:p w14:paraId="7F2372F3" w14:textId="77777777" w:rsidR="00367546" w:rsidRPr="00456AA9" w:rsidRDefault="00367546" w:rsidP="009C4EB7">
            <w:pPr>
              <w:snapToGrid w:val="0"/>
              <w:jc w:val="both"/>
              <w:rPr>
                <w:rFonts w:ascii="Arial" w:hAnsi="Arial" w:cs="Arial"/>
                <w:sz w:val="21"/>
                <w:szCs w:val="21"/>
                <w:highlight w:val="yellow"/>
                <w:lang w:val="en-US"/>
              </w:rPr>
            </w:pPr>
            <w:proofErr w:type="spellStart"/>
            <w:r w:rsidRPr="00456AA9">
              <w:rPr>
                <w:rFonts w:ascii="Arial" w:hAnsi="Arial" w:cs="Arial"/>
                <w:sz w:val="21"/>
                <w:szCs w:val="21"/>
                <w:highlight w:val="yellow"/>
                <w:lang w:val="en-US"/>
              </w:rPr>
              <w:t>Were</w:t>
            </w:r>
            <w:proofErr w:type="spellEnd"/>
            <w:r w:rsidRPr="00456AA9">
              <w:rPr>
                <w:rFonts w:ascii="Arial" w:hAnsi="Arial" w:cs="Arial"/>
                <w:sz w:val="21"/>
                <w:szCs w:val="21"/>
                <w:highlight w:val="yellow"/>
                <w:lang w:val="en-US"/>
              </w:rPr>
              <w:t>/Are you involved in …..</w:t>
            </w:r>
          </w:p>
        </w:tc>
        <w:tc>
          <w:tcPr>
            <w:tcW w:w="578" w:type="dxa"/>
            <w:tcBorders>
              <w:top w:val="single" w:sz="4" w:space="0" w:color="808080"/>
              <w:left w:val="single" w:sz="4" w:space="0" w:color="808080"/>
              <w:bottom w:val="single" w:sz="4" w:space="0" w:color="808080"/>
            </w:tcBorders>
            <w:shd w:val="clear" w:color="auto" w:fill="BFBFBF" w:themeFill="background1" w:themeFillShade="BF"/>
            <w:vAlign w:val="center"/>
          </w:tcPr>
          <w:p w14:paraId="0DFDC0ED" w14:textId="77777777" w:rsidR="00367546" w:rsidRPr="00456AA9" w:rsidRDefault="00367546"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Yes</w:t>
            </w:r>
          </w:p>
        </w:tc>
        <w:tc>
          <w:tcPr>
            <w:tcW w:w="499" w:type="dxa"/>
            <w:tcBorders>
              <w:top w:val="single" w:sz="4" w:space="0" w:color="808080"/>
              <w:left w:val="single" w:sz="4" w:space="0" w:color="808080"/>
              <w:bottom w:val="single" w:sz="4" w:space="0" w:color="808080"/>
            </w:tcBorders>
            <w:shd w:val="clear" w:color="auto" w:fill="BFBFBF" w:themeFill="background1" w:themeFillShade="BF"/>
            <w:vAlign w:val="center"/>
          </w:tcPr>
          <w:p w14:paraId="5ADF0642" w14:textId="77777777" w:rsidR="00367546" w:rsidRPr="00456AA9" w:rsidRDefault="00367546"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No</w:t>
            </w:r>
          </w:p>
        </w:tc>
        <w:tc>
          <w:tcPr>
            <w:tcW w:w="1658" w:type="dxa"/>
            <w:tcBorders>
              <w:top w:val="single" w:sz="4" w:space="0" w:color="808080"/>
              <w:left w:val="single" w:sz="4" w:space="0" w:color="808080"/>
              <w:bottom w:val="single" w:sz="4" w:space="0" w:color="808080"/>
            </w:tcBorders>
            <w:shd w:val="clear" w:color="auto" w:fill="BFBFBF" w:themeFill="background1" w:themeFillShade="BF"/>
            <w:vAlign w:val="center"/>
          </w:tcPr>
          <w:p w14:paraId="38FFFABA" w14:textId="77777777" w:rsidR="00367546" w:rsidRPr="00456AA9" w:rsidRDefault="00B73D43"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T</w:t>
            </w:r>
            <w:r w:rsidR="00367546" w:rsidRPr="00456AA9">
              <w:rPr>
                <w:rFonts w:ascii="Arial" w:hAnsi="Arial" w:cs="Arial"/>
                <w:sz w:val="21"/>
                <w:szCs w:val="21"/>
                <w:highlight w:val="yellow"/>
                <w:lang w:val="en-US"/>
              </w:rPr>
              <w:t>he whole time</w:t>
            </w:r>
          </w:p>
        </w:tc>
        <w:tc>
          <w:tcPr>
            <w:tcW w:w="1499" w:type="dxa"/>
            <w:gridSpan w:val="3"/>
            <w:tcBorders>
              <w:top w:val="single" w:sz="4" w:space="0" w:color="808080"/>
              <w:left w:val="single" w:sz="4" w:space="0" w:color="808080"/>
              <w:bottom w:val="single" w:sz="4" w:space="0" w:color="808080"/>
            </w:tcBorders>
            <w:shd w:val="clear" w:color="auto" w:fill="BFBFBF" w:themeFill="background1" w:themeFillShade="BF"/>
            <w:vAlign w:val="center"/>
          </w:tcPr>
          <w:p w14:paraId="4F4288DC" w14:textId="77777777" w:rsidR="00367546" w:rsidRPr="00456AA9" w:rsidRDefault="00B73D43"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M</w:t>
            </w:r>
            <w:r w:rsidR="00367546" w:rsidRPr="00456AA9">
              <w:rPr>
                <w:rFonts w:ascii="Arial" w:hAnsi="Arial" w:cs="Arial"/>
                <w:sz w:val="21"/>
                <w:szCs w:val="21"/>
                <w:highlight w:val="yellow"/>
                <w:lang w:val="en-US"/>
              </w:rPr>
              <w:t>ost of the time</w:t>
            </w:r>
          </w:p>
        </w:tc>
        <w:tc>
          <w:tcPr>
            <w:tcW w:w="1057"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46895137" w14:textId="77777777" w:rsidR="00367546" w:rsidRPr="00456AA9" w:rsidRDefault="00B73D43" w:rsidP="009C4EB7">
            <w:pPr>
              <w:snapToGrid w:val="0"/>
              <w:rPr>
                <w:rFonts w:ascii="Arial" w:hAnsi="Arial" w:cs="Arial"/>
                <w:color w:val="FFFFFF"/>
                <w:sz w:val="21"/>
                <w:szCs w:val="21"/>
                <w:highlight w:val="yellow"/>
                <w:lang w:val="en-US"/>
              </w:rPr>
            </w:pPr>
            <w:r w:rsidRPr="00456AA9">
              <w:rPr>
                <w:rFonts w:ascii="Arial" w:hAnsi="Arial" w:cs="Arial"/>
                <w:sz w:val="21"/>
                <w:szCs w:val="21"/>
                <w:highlight w:val="yellow"/>
                <w:lang w:val="en-US"/>
              </w:rPr>
              <w:t>H</w:t>
            </w:r>
            <w:r w:rsidR="00367546" w:rsidRPr="00456AA9">
              <w:rPr>
                <w:rFonts w:ascii="Arial" w:hAnsi="Arial" w:cs="Arial"/>
                <w:sz w:val="21"/>
                <w:szCs w:val="21"/>
                <w:highlight w:val="yellow"/>
                <w:lang w:val="en-US"/>
              </w:rPr>
              <w:t>alf of the time</w:t>
            </w:r>
          </w:p>
        </w:tc>
        <w:tc>
          <w:tcPr>
            <w:tcW w:w="1232" w:type="dxa"/>
            <w:gridSpan w:val="2"/>
            <w:tcBorders>
              <w:top w:val="single" w:sz="4" w:space="0" w:color="808080"/>
              <w:left w:val="single" w:sz="4" w:space="0" w:color="808080"/>
              <w:bottom w:val="single" w:sz="4" w:space="0" w:color="808080"/>
            </w:tcBorders>
            <w:shd w:val="clear" w:color="auto" w:fill="BFBFBF" w:themeFill="background1" w:themeFillShade="BF"/>
            <w:vAlign w:val="center"/>
          </w:tcPr>
          <w:p w14:paraId="1CFD7709" w14:textId="77777777" w:rsidR="00367546" w:rsidRPr="00456AA9" w:rsidRDefault="00B73D43" w:rsidP="009C4EB7">
            <w:pPr>
              <w:snapToGrid w:val="0"/>
              <w:rPr>
                <w:rFonts w:ascii="Arial" w:hAnsi="Arial" w:cs="Arial"/>
                <w:sz w:val="21"/>
                <w:szCs w:val="21"/>
                <w:highlight w:val="yellow"/>
              </w:rPr>
            </w:pPr>
            <w:proofErr w:type="spellStart"/>
            <w:r w:rsidRPr="00456AA9">
              <w:rPr>
                <w:rFonts w:ascii="Arial" w:hAnsi="Arial" w:cs="Arial"/>
                <w:sz w:val="21"/>
                <w:szCs w:val="21"/>
                <w:highlight w:val="yellow"/>
              </w:rPr>
              <w:t>S</w:t>
            </w:r>
            <w:r w:rsidR="00367546" w:rsidRPr="00456AA9">
              <w:rPr>
                <w:rFonts w:ascii="Arial" w:hAnsi="Arial" w:cs="Arial"/>
                <w:sz w:val="21"/>
                <w:szCs w:val="21"/>
                <w:highlight w:val="yellow"/>
              </w:rPr>
              <w:t>ometimes</w:t>
            </w:r>
            <w:proofErr w:type="spellEnd"/>
          </w:p>
        </w:tc>
        <w:tc>
          <w:tcPr>
            <w:tcW w:w="229" w:type="dxa"/>
            <w:tcBorders>
              <w:left w:val="single" w:sz="4" w:space="0" w:color="808080"/>
              <w:right w:val="single" w:sz="4" w:space="0" w:color="000000"/>
            </w:tcBorders>
            <w:shd w:val="clear" w:color="auto" w:fill="auto"/>
          </w:tcPr>
          <w:p w14:paraId="42CC55C2" w14:textId="77777777" w:rsidR="00367546" w:rsidRPr="00060DA8" w:rsidRDefault="00367546" w:rsidP="009C4EB7">
            <w:pPr>
              <w:snapToGrid w:val="0"/>
              <w:rPr>
                <w:rFonts w:ascii="Arial" w:hAnsi="Arial" w:cs="Arial"/>
              </w:rPr>
            </w:pPr>
          </w:p>
        </w:tc>
      </w:tr>
      <w:tr w:rsidR="009C4EB7" w:rsidRPr="00060DA8" w14:paraId="26E5D832" w14:textId="77777777" w:rsidTr="00367546">
        <w:trPr>
          <w:trHeight w:val="102"/>
        </w:trPr>
        <w:tc>
          <w:tcPr>
            <w:tcW w:w="223" w:type="dxa"/>
            <w:tcBorders>
              <w:left w:val="single" w:sz="4" w:space="0" w:color="000000"/>
            </w:tcBorders>
            <w:shd w:val="clear" w:color="auto" w:fill="auto"/>
            <w:vAlign w:val="bottom"/>
          </w:tcPr>
          <w:p w14:paraId="69213E64" w14:textId="77777777" w:rsidR="009C4EB7" w:rsidRPr="00060DA8" w:rsidRDefault="009C4EB7" w:rsidP="009C4EB7">
            <w:pPr>
              <w:snapToGrid w:val="0"/>
              <w:rPr>
                <w:rFonts w:ascii="Arial" w:hAnsi="Arial" w:cs="Arial"/>
              </w:rPr>
            </w:pPr>
          </w:p>
        </w:tc>
        <w:tc>
          <w:tcPr>
            <w:tcW w:w="2097" w:type="dxa"/>
            <w:gridSpan w:val="4"/>
            <w:tcBorders>
              <w:top w:val="single" w:sz="4" w:space="0" w:color="808080"/>
              <w:left w:val="single" w:sz="4" w:space="0" w:color="808080"/>
              <w:bottom w:val="single" w:sz="4" w:space="0" w:color="808080"/>
            </w:tcBorders>
            <w:shd w:val="clear" w:color="auto" w:fill="auto"/>
            <w:vAlign w:val="bottom"/>
          </w:tcPr>
          <w:p w14:paraId="3B637040"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Were you involved in the setting of the TURF fishing rules?</w:t>
            </w:r>
          </w:p>
        </w:tc>
        <w:tc>
          <w:tcPr>
            <w:tcW w:w="578" w:type="dxa"/>
            <w:tcBorders>
              <w:top w:val="single" w:sz="4" w:space="0" w:color="808080"/>
              <w:left w:val="single" w:sz="4" w:space="0" w:color="808080"/>
              <w:bottom w:val="single" w:sz="4" w:space="0" w:color="808080"/>
            </w:tcBorders>
            <w:shd w:val="clear" w:color="auto" w:fill="auto"/>
            <w:vAlign w:val="center"/>
          </w:tcPr>
          <w:p w14:paraId="70D60CA2"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499" w:type="dxa"/>
            <w:tcBorders>
              <w:top w:val="single" w:sz="4" w:space="0" w:color="808080"/>
              <w:left w:val="nil"/>
              <w:bottom w:val="single" w:sz="4" w:space="0" w:color="808080"/>
            </w:tcBorders>
            <w:shd w:val="clear" w:color="auto" w:fill="auto"/>
            <w:vAlign w:val="center"/>
          </w:tcPr>
          <w:p w14:paraId="5EAF8455" w14:textId="77777777" w:rsidR="009C4EB7" w:rsidRPr="00456AA9" w:rsidRDefault="009C4EB7" w:rsidP="009C4EB7">
            <w:pPr>
              <w:snapToGrid w:val="0"/>
              <w:jc w:val="center"/>
              <w:rPr>
                <w:rFonts w:ascii="Arial" w:hAnsi="Arial" w:cs="Arial"/>
                <w:sz w:val="21"/>
                <w:szCs w:val="21"/>
                <w:highlight w:val="yellow"/>
              </w:rPr>
            </w:pPr>
          </w:p>
        </w:tc>
        <w:tc>
          <w:tcPr>
            <w:tcW w:w="1658" w:type="dxa"/>
            <w:tcBorders>
              <w:top w:val="single" w:sz="4" w:space="0" w:color="808080"/>
              <w:left w:val="single" w:sz="4" w:space="0" w:color="808080"/>
              <w:bottom w:val="single" w:sz="4" w:space="0" w:color="808080"/>
            </w:tcBorders>
            <w:shd w:val="clear" w:color="auto" w:fill="auto"/>
            <w:vAlign w:val="center"/>
          </w:tcPr>
          <w:p w14:paraId="0E7496DC"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499" w:type="dxa"/>
            <w:gridSpan w:val="3"/>
            <w:tcBorders>
              <w:top w:val="single" w:sz="4" w:space="0" w:color="808080"/>
              <w:left w:val="single" w:sz="4" w:space="0" w:color="808080"/>
              <w:bottom w:val="single" w:sz="4" w:space="0" w:color="808080"/>
            </w:tcBorders>
            <w:shd w:val="clear" w:color="auto" w:fill="auto"/>
            <w:vAlign w:val="center"/>
          </w:tcPr>
          <w:p w14:paraId="29CC3191"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057" w:type="dxa"/>
            <w:gridSpan w:val="2"/>
            <w:tcBorders>
              <w:top w:val="single" w:sz="4" w:space="0" w:color="808080"/>
              <w:left w:val="single" w:sz="4" w:space="0" w:color="808080"/>
              <w:bottom w:val="single" w:sz="4" w:space="0" w:color="808080"/>
            </w:tcBorders>
            <w:shd w:val="clear" w:color="auto" w:fill="auto"/>
            <w:vAlign w:val="center"/>
          </w:tcPr>
          <w:p w14:paraId="199651A2"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232" w:type="dxa"/>
            <w:gridSpan w:val="2"/>
            <w:tcBorders>
              <w:top w:val="single" w:sz="4" w:space="0" w:color="808080"/>
              <w:left w:val="single" w:sz="4" w:space="0" w:color="808080"/>
              <w:bottom w:val="single" w:sz="4" w:space="0" w:color="808080"/>
            </w:tcBorders>
            <w:shd w:val="clear" w:color="auto" w:fill="auto"/>
            <w:vAlign w:val="center"/>
          </w:tcPr>
          <w:p w14:paraId="36C6720B"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229" w:type="dxa"/>
            <w:tcBorders>
              <w:left w:val="single" w:sz="4" w:space="0" w:color="808080"/>
              <w:right w:val="single" w:sz="4" w:space="0" w:color="000000"/>
            </w:tcBorders>
            <w:shd w:val="clear" w:color="auto" w:fill="auto"/>
          </w:tcPr>
          <w:p w14:paraId="7611E0B1" w14:textId="77777777" w:rsidR="009C4EB7" w:rsidRPr="00060DA8" w:rsidRDefault="009C4EB7" w:rsidP="009C4EB7">
            <w:pPr>
              <w:snapToGrid w:val="0"/>
              <w:rPr>
                <w:rFonts w:ascii="Arial" w:hAnsi="Arial" w:cs="Arial"/>
              </w:rPr>
            </w:pPr>
          </w:p>
        </w:tc>
      </w:tr>
      <w:tr w:rsidR="009C4EB7" w:rsidRPr="00060DA8" w14:paraId="4D4A4A77" w14:textId="77777777" w:rsidTr="00367546">
        <w:trPr>
          <w:trHeight w:val="102"/>
        </w:trPr>
        <w:tc>
          <w:tcPr>
            <w:tcW w:w="223" w:type="dxa"/>
            <w:tcBorders>
              <w:left w:val="single" w:sz="4" w:space="0" w:color="000000"/>
            </w:tcBorders>
            <w:shd w:val="clear" w:color="auto" w:fill="auto"/>
            <w:vAlign w:val="bottom"/>
          </w:tcPr>
          <w:p w14:paraId="5AA3AD3C" w14:textId="77777777" w:rsidR="009C4EB7" w:rsidRPr="00060DA8" w:rsidRDefault="009C4EB7" w:rsidP="009C4EB7">
            <w:pPr>
              <w:snapToGrid w:val="0"/>
              <w:rPr>
                <w:rFonts w:ascii="Arial" w:hAnsi="Arial" w:cs="Arial"/>
              </w:rPr>
            </w:pPr>
          </w:p>
        </w:tc>
        <w:tc>
          <w:tcPr>
            <w:tcW w:w="2097" w:type="dxa"/>
            <w:gridSpan w:val="4"/>
            <w:tcBorders>
              <w:top w:val="single" w:sz="4" w:space="0" w:color="808080"/>
              <w:left w:val="single" w:sz="4" w:space="0" w:color="808080"/>
              <w:bottom w:val="single" w:sz="4" w:space="0" w:color="808080"/>
            </w:tcBorders>
            <w:shd w:val="clear" w:color="auto" w:fill="auto"/>
            <w:vAlign w:val="bottom"/>
          </w:tcPr>
          <w:p w14:paraId="5439C40B"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Are you involved in the current management plan?</w:t>
            </w:r>
          </w:p>
        </w:tc>
        <w:tc>
          <w:tcPr>
            <w:tcW w:w="578" w:type="dxa"/>
            <w:tcBorders>
              <w:top w:val="single" w:sz="4" w:space="0" w:color="808080"/>
              <w:left w:val="single" w:sz="4" w:space="0" w:color="808080"/>
              <w:bottom w:val="single" w:sz="4" w:space="0" w:color="808080"/>
            </w:tcBorders>
            <w:shd w:val="clear" w:color="auto" w:fill="auto"/>
            <w:vAlign w:val="center"/>
          </w:tcPr>
          <w:p w14:paraId="4722AD64"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499" w:type="dxa"/>
            <w:tcBorders>
              <w:top w:val="single" w:sz="4" w:space="0" w:color="808080"/>
              <w:left w:val="nil"/>
              <w:bottom w:val="single" w:sz="4" w:space="0" w:color="808080"/>
            </w:tcBorders>
            <w:shd w:val="clear" w:color="auto" w:fill="auto"/>
            <w:vAlign w:val="center"/>
          </w:tcPr>
          <w:p w14:paraId="1862B58A" w14:textId="77777777" w:rsidR="009C4EB7" w:rsidRPr="00456AA9" w:rsidRDefault="009C4EB7" w:rsidP="009C4EB7">
            <w:pPr>
              <w:snapToGrid w:val="0"/>
              <w:jc w:val="center"/>
              <w:rPr>
                <w:rFonts w:ascii="Arial" w:hAnsi="Arial" w:cs="Arial"/>
                <w:sz w:val="21"/>
                <w:szCs w:val="21"/>
                <w:highlight w:val="yellow"/>
              </w:rPr>
            </w:pPr>
          </w:p>
        </w:tc>
        <w:tc>
          <w:tcPr>
            <w:tcW w:w="1658" w:type="dxa"/>
            <w:tcBorders>
              <w:top w:val="single" w:sz="4" w:space="0" w:color="808080"/>
              <w:left w:val="single" w:sz="4" w:space="0" w:color="808080"/>
              <w:bottom w:val="single" w:sz="4" w:space="0" w:color="808080"/>
            </w:tcBorders>
            <w:shd w:val="clear" w:color="auto" w:fill="auto"/>
            <w:vAlign w:val="center"/>
          </w:tcPr>
          <w:p w14:paraId="1DDB2B4D" w14:textId="77777777" w:rsidR="009C4EB7" w:rsidRPr="00456AA9" w:rsidRDefault="009C4EB7" w:rsidP="009C4EB7">
            <w:pPr>
              <w:snapToGrid w:val="0"/>
              <w:jc w:val="center"/>
              <w:rPr>
                <w:rFonts w:ascii="Arial" w:hAnsi="Arial" w:cs="Arial"/>
                <w:b/>
                <w:sz w:val="21"/>
                <w:szCs w:val="21"/>
                <w:highlight w:val="yellow"/>
              </w:rPr>
            </w:pPr>
          </w:p>
        </w:tc>
        <w:tc>
          <w:tcPr>
            <w:tcW w:w="1499" w:type="dxa"/>
            <w:gridSpan w:val="3"/>
            <w:tcBorders>
              <w:top w:val="single" w:sz="4" w:space="0" w:color="808080"/>
              <w:left w:val="single" w:sz="4" w:space="0" w:color="808080"/>
              <w:bottom w:val="single" w:sz="4" w:space="0" w:color="808080"/>
            </w:tcBorders>
            <w:shd w:val="clear" w:color="auto" w:fill="auto"/>
            <w:vAlign w:val="center"/>
          </w:tcPr>
          <w:p w14:paraId="7C18FD57" w14:textId="77777777" w:rsidR="009C4EB7" w:rsidRPr="00456AA9" w:rsidRDefault="009C4EB7" w:rsidP="009C4EB7">
            <w:pPr>
              <w:snapToGrid w:val="0"/>
              <w:jc w:val="center"/>
              <w:rPr>
                <w:rFonts w:ascii="Arial" w:hAnsi="Arial" w:cs="Arial"/>
                <w:b/>
                <w:sz w:val="21"/>
                <w:szCs w:val="21"/>
                <w:highlight w:val="yellow"/>
              </w:rPr>
            </w:pPr>
          </w:p>
        </w:tc>
        <w:tc>
          <w:tcPr>
            <w:tcW w:w="1057" w:type="dxa"/>
            <w:gridSpan w:val="2"/>
            <w:tcBorders>
              <w:top w:val="single" w:sz="4" w:space="0" w:color="808080"/>
              <w:left w:val="single" w:sz="4" w:space="0" w:color="808080"/>
              <w:bottom w:val="single" w:sz="4" w:space="0" w:color="808080"/>
            </w:tcBorders>
            <w:shd w:val="clear" w:color="auto" w:fill="auto"/>
            <w:vAlign w:val="center"/>
          </w:tcPr>
          <w:p w14:paraId="65BBE0AC" w14:textId="77777777" w:rsidR="009C4EB7" w:rsidRPr="00456AA9" w:rsidRDefault="009C4EB7" w:rsidP="009C4EB7">
            <w:pPr>
              <w:snapToGrid w:val="0"/>
              <w:jc w:val="center"/>
              <w:rPr>
                <w:rFonts w:ascii="Arial" w:hAnsi="Arial" w:cs="Arial"/>
                <w:b/>
                <w:sz w:val="21"/>
                <w:szCs w:val="21"/>
                <w:highlight w:val="yellow"/>
              </w:rPr>
            </w:pPr>
          </w:p>
        </w:tc>
        <w:tc>
          <w:tcPr>
            <w:tcW w:w="1232" w:type="dxa"/>
            <w:gridSpan w:val="2"/>
            <w:tcBorders>
              <w:top w:val="single" w:sz="4" w:space="0" w:color="808080"/>
              <w:left w:val="single" w:sz="4" w:space="0" w:color="808080"/>
              <w:bottom w:val="single" w:sz="4" w:space="0" w:color="808080"/>
            </w:tcBorders>
            <w:shd w:val="clear" w:color="auto" w:fill="auto"/>
            <w:vAlign w:val="center"/>
          </w:tcPr>
          <w:p w14:paraId="73A7203D" w14:textId="77777777" w:rsidR="009C4EB7" w:rsidRPr="00456AA9" w:rsidRDefault="009C4EB7" w:rsidP="009C4EB7">
            <w:pPr>
              <w:snapToGrid w:val="0"/>
              <w:jc w:val="center"/>
              <w:rPr>
                <w:rFonts w:ascii="Arial" w:hAnsi="Arial" w:cs="Arial"/>
                <w:b/>
                <w:sz w:val="21"/>
                <w:szCs w:val="21"/>
                <w:highlight w:val="yellow"/>
              </w:rPr>
            </w:pPr>
          </w:p>
        </w:tc>
        <w:tc>
          <w:tcPr>
            <w:tcW w:w="229" w:type="dxa"/>
            <w:tcBorders>
              <w:left w:val="single" w:sz="4" w:space="0" w:color="808080"/>
              <w:right w:val="single" w:sz="4" w:space="0" w:color="000000"/>
            </w:tcBorders>
            <w:shd w:val="clear" w:color="auto" w:fill="auto"/>
          </w:tcPr>
          <w:p w14:paraId="6D8CCABB" w14:textId="77777777" w:rsidR="009C4EB7" w:rsidRPr="00060DA8" w:rsidRDefault="009C4EB7" w:rsidP="009C4EB7">
            <w:pPr>
              <w:snapToGrid w:val="0"/>
              <w:rPr>
                <w:rFonts w:ascii="Arial" w:hAnsi="Arial" w:cs="Arial"/>
              </w:rPr>
            </w:pPr>
          </w:p>
        </w:tc>
      </w:tr>
      <w:tr w:rsidR="009C4EB7" w:rsidRPr="00060DA8" w14:paraId="0B37583D" w14:textId="77777777" w:rsidTr="00367546">
        <w:trPr>
          <w:trHeight w:val="61"/>
        </w:trPr>
        <w:tc>
          <w:tcPr>
            <w:tcW w:w="229" w:type="dxa"/>
            <w:gridSpan w:val="2"/>
            <w:tcBorders>
              <w:left w:val="single" w:sz="4" w:space="0" w:color="000000"/>
              <w:bottom w:val="single" w:sz="4" w:space="0" w:color="auto"/>
            </w:tcBorders>
            <w:shd w:val="clear" w:color="auto" w:fill="auto"/>
            <w:vAlign w:val="bottom"/>
          </w:tcPr>
          <w:p w14:paraId="36178BAD" w14:textId="77777777" w:rsidR="009C4EB7" w:rsidRPr="00456AA9" w:rsidRDefault="009C4EB7" w:rsidP="009C4EB7">
            <w:pPr>
              <w:snapToGrid w:val="0"/>
              <w:rPr>
                <w:rFonts w:ascii="Arial" w:hAnsi="Arial" w:cs="Arial"/>
                <w:sz w:val="21"/>
                <w:szCs w:val="21"/>
                <w:highlight w:val="yellow"/>
              </w:rPr>
            </w:pPr>
          </w:p>
        </w:tc>
        <w:tc>
          <w:tcPr>
            <w:tcW w:w="2091" w:type="dxa"/>
            <w:gridSpan w:val="3"/>
            <w:tcBorders>
              <w:top w:val="single" w:sz="4" w:space="0" w:color="808080"/>
              <w:left w:val="single" w:sz="4" w:space="0" w:color="808080"/>
              <w:bottom w:val="single" w:sz="4" w:space="0" w:color="auto"/>
            </w:tcBorders>
            <w:shd w:val="clear" w:color="auto" w:fill="auto"/>
            <w:vAlign w:val="bottom"/>
          </w:tcPr>
          <w:p w14:paraId="40563A86" w14:textId="77777777" w:rsidR="009C4EB7" w:rsidRPr="00456AA9" w:rsidRDefault="009C4EB7" w:rsidP="009C4EB7">
            <w:pPr>
              <w:snapToGrid w:val="0"/>
              <w:rPr>
                <w:rFonts w:ascii="Arial" w:hAnsi="Arial" w:cs="Arial"/>
                <w:sz w:val="21"/>
                <w:szCs w:val="21"/>
                <w:highlight w:val="yellow"/>
                <w:lang w:val="en-US"/>
              </w:rPr>
            </w:pPr>
            <w:r w:rsidRPr="00456AA9">
              <w:rPr>
                <w:rFonts w:ascii="Arial" w:hAnsi="Arial" w:cs="Arial"/>
                <w:sz w:val="21"/>
                <w:szCs w:val="21"/>
                <w:highlight w:val="yellow"/>
                <w:lang w:val="en-US"/>
              </w:rPr>
              <w:t xml:space="preserve">Are you involved in the surveillance of the TURF? </w:t>
            </w:r>
          </w:p>
        </w:tc>
        <w:tc>
          <w:tcPr>
            <w:tcW w:w="578" w:type="dxa"/>
            <w:tcBorders>
              <w:top w:val="single" w:sz="4" w:space="0" w:color="808080"/>
              <w:left w:val="single" w:sz="4" w:space="0" w:color="808080"/>
              <w:bottom w:val="single" w:sz="4" w:space="0" w:color="auto"/>
            </w:tcBorders>
            <w:shd w:val="clear" w:color="auto" w:fill="auto"/>
            <w:vAlign w:val="center"/>
          </w:tcPr>
          <w:p w14:paraId="470FF5E1"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499" w:type="dxa"/>
            <w:tcBorders>
              <w:top w:val="single" w:sz="4" w:space="0" w:color="808080"/>
              <w:left w:val="nil"/>
              <w:bottom w:val="single" w:sz="4" w:space="0" w:color="auto"/>
            </w:tcBorders>
            <w:shd w:val="clear" w:color="auto" w:fill="auto"/>
            <w:vAlign w:val="center"/>
          </w:tcPr>
          <w:p w14:paraId="4A58925A" w14:textId="77777777" w:rsidR="009C4EB7" w:rsidRPr="00456AA9" w:rsidRDefault="009C4EB7" w:rsidP="009C4EB7">
            <w:pPr>
              <w:snapToGrid w:val="0"/>
              <w:jc w:val="center"/>
              <w:rPr>
                <w:rFonts w:ascii="Arial" w:hAnsi="Arial" w:cs="Arial"/>
                <w:sz w:val="21"/>
                <w:szCs w:val="21"/>
                <w:highlight w:val="yellow"/>
              </w:rPr>
            </w:pPr>
          </w:p>
        </w:tc>
        <w:tc>
          <w:tcPr>
            <w:tcW w:w="1658" w:type="dxa"/>
            <w:tcBorders>
              <w:top w:val="single" w:sz="4" w:space="0" w:color="808080"/>
              <w:left w:val="single" w:sz="4" w:space="0" w:color="808080"/>
              <w:bottom w:val="single" w:sz="4" w:space="0" w:color="auto"/>
            </w:tcBorders>
            <w:shd w:val="clear" w:color="auto" w:fill="auto"/>
            <w:vAlign w:val="center"/>
          </w:tcPr>
          <w:p w14:paraId="42F369D3"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499" w:type="dxa"/>
            <w:gridSpan w:val="3"/>
            <w:tcBorders>
              <w:top w:val="single" w:sz="4" w:space="0" w:color="808080"/>
              <w:left w:val="single" w:sz="4" w:space="0" w:color="808080"/>
              <w:bottom w:val="single" w:sz="4" w:space="0" w:color="auto"/>
            </w:tcBorders>
            <w:shd w:val="clear" w:color="auto" w:fill="auto"/>
            <w:vAlign w:val="center"/>
          </w:tcPr>
          <w:p w14:paraId="0F2FA969"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057" w:type="dxa"/>
            <w:gridSpan w:val="2"/>
            <w:tcBorders>
              <w:top w:val="single" w:sz="4" w:space="0" w:color="808080"/>
              <w:left w:val="single" w:sz="4" w:space="0" w:color="808080"/>
              <w:bottom w:val="single" w:sz="4" w:space="0" w:color="auto"/>
            </w:tcBorders>
            <w:shd w:val="clear" w:color="auto" w:fill="auto"/>
            <w:vAlign w:val="center"/>
          </w:tcPr>
          <w:p w14:paraId="3282C7E2"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1232" w:type="dxa"/>
            <w:gridSpan w:val="2"/>
            <w:tcBorders>
              <w:top w:val="single" w:sz="4" w:space="0" w:color="808080"/>
              <w:left w:val="single" w:sz="4" w:space="0" w:color="808080"/>
              <w:bottom w:val="single" w:sz="4" w:space="0" w:color="auto"/>
            </w:tcBorders>
            <w:shd w:val="clear" w:color="auto" w:fill="auto"/>
            <w:vAlign w:val="center"/>
          </w:tcPr>
          <w:p w14:paraId="5E3AFF6B" w14:textId="77777777" w:rsidR="009C4EB7" w:rsidRPr="00456AA9" w:rsidRDefault="009C4EB7" w:rsidP="009C4EB7">
            <w:pPr>
              <w:snapToGrid w:val="0"/>
              <w:jc w:val="center"/>
              <w:rPr>
                <w:rFonts w:ascii="Arial" w:hAnsi="Arial" w:cs="Arial"/>
                <w:b/>
                <w:sz w:val="21"/>
                <w:szCs w:val="21"/>
                <w:highlight w:val="yellow"/>
              </w:rPr>
            </w:pPr>
            <w:r w:rsidRPr="00456AA9">
              <w:rPr>
                <w:rFonts w:ascii="Arial" w:hAnsi="Arial" w:cs="Arial"/>
                <w:b/>
                <w:sz w:val="21"/>
                <w:szCs w:val="21"/>
                <w:highlight w:val="yellow"/>
              </w:rPr>
              <w:t></w:t>
            </w:r>
          </w:p>
        </w:tc>
        <w:tc>
          <w:tcPr>
            <w:tcW w:w="229" w:type="dxa"/>
            <w:tcBorders>
              <w:left w:val="single" w:sz="4" w:space="0" w:color="808080"/>
              <w:bottom w:val="single" w:sz="4" w:space="0" w:color="auto"/>
              <w:right w:val="single" w:sz="4" w:space="0" w:color="000000"/>
            </w:tcBorders>
            <w:shd w:val="clear" w:color="auto" w:fill="auto"/>
          </w:tcPr>
          <w:p w14:paraId="18658F4E" w14:textId="77777777" w:rsidR="009C4EB7" w:rsidRPr="00060DA8" w:rsidRDefault="009C4EB7" w:rsidP="009C4EB7">
            <w:pPr>
              <w:snapToGrid w:val="0"/>
              <w:rPr>
                <w:rFonts w:ascii="Arial" w:hAnsi="Arial" w:cs="Arial"/>
              </w:rPr>
            </w:pPr>
          </w:p>
        </w:tc>
      </w:tr>
    </w:tbl>
    <w:p w14:paraId="6540D8C6" w14:textId="77777777" w:rsidR="009C4EB7" w:rsidRPr="00060DA8" w:rsidRDefault="009C4EB7" w:rsidP="00A519CB">
      <w:pPr>
        <w:suppressAutoHyphens w:val="0"/>
        <w:spacing w:after="200" w:line="276" w:lineRule="auto"/>
      </w:pPr>
    </w:p>
    <w:tbl>
      <w:tblPr>
        <w:tblW w:w="9072" w:type="dxa"/>
        <w:tblInd w:w="-5" w:type="dxa"/>
        <w:tblLook w:val="0000" w:firstRow="0" w:lastRow="0" w:firstColumn="0" w:lastColumn="0" w:noHBand="0" w:noVBand="0"/>
      </w:tblPr>
      <w:tblGrid>
        <w:gridCol w:w="222"/>
        <w:gridCol w:w="1248"/>
        <w:gridCol w:w="1222"/>
        <w:gridCol w:w="536"/>
        <w:gridCol w:w="2266"/>
        <w:gridCol w:w="1606"/>
        <w:gridCol w:w="934"/>
        <w:gridCol w:w="813"/>
        <w:gridCol w:w="225"/>
      </w:tblGrid>
      <w:tr w:rsidR="009C4EB7" w:rsidRPr="00060DA8" w14:paraId="220CF145" w14:textId="77777777" w:rsidTr="009C4EB7">
        <w:trPr>
          <w:trHeight w:val="61"/>
        </w:trPr>
        <w:tc>
          <w:tcPr>
            <w:tcW w:w="223" w:type="dxa"/>
            <w:tcBorders>
              <w:top w:val="single" w:sz="4" w:space="0" w:color="000000"/>
              <w:left w:val="single" w:sz="4" w:space="0" w:color="000000"/>
            </w:tcBorders>
            <w:shd w:val="clear" w:color="auto" w:fill="auto"/>
            <w:vAlign w:val="bottom"/>
          </w:tcPr>
          <w:p w14:paraId="03C9221D" w14:textId="77777777" w:rsidR="009C4EB7" w:rsidRPr="00060DA8" w:rsidRDefault="009C4EB7" w:rsidP="009C4EB7">
            <w:pPr>
              <w:snapToGrid w:val="0"/>
              <w:rPr>
                <w:rFonts w:ascii="Arial" w:hAnsi="Arial" w:cs="Arial"/>
                <w:b/>
              </w:rPr>
            </w:pPr>
          </w:p>
        </w:tc>
        <w:tc>
          <w:tcPr>
            <w:tcW w:w="750" w:type="dxa"/>
            <w:tcBorders>
              <w:top w:val="single" w:sz="4" w:space="0" w:color="000000"/>
            </w:tcBorders>
            <w:shd w:val="clear" w:color="auto" w:fill="000000" w:themeFill="text1"/>
            <w:vAlign w:val="bottom"/>
          </w:tcPr>
          <w:p w14:paraId="562E6184" w14:textId="77777777" w:rsidR="009C4EB7" w:rsidRPr="00060DA8" w:rsidRDefault="000B4475" w:rsidP="009C4EB7">
            <w:pPr>
              <w:snapToGrid w:val="0"/>
              <w:rPr>
                <w:rFonts w:ascii="Arial" w:hAnsi="Arial" w:cs="Arial"/>
                <w:b/>
                <w:color w:val="FFFFFF" w:themeColor="background1"/>
              </w:rPr>
            </w:pPr>
            <w:r w:rsidRPr="00060DA8">
              <w:rPr>
                <w:rFonts w:ascii="Arial" w:hAnsi="Arial" w:cs="Arial"/>
                <w:b/>
                <w:color w:val="FFFFFF" w:themeColor="background1"/>
              </w:rPr>
              <w:t>65.</w:t>
            </w:r>
          </w:p>
        </w:tc>
        <w:tc>
          <w:tcPr>
            <w:tcW w:w="1879" w:type="dxa"/>
            <w:gridSpan w:val="2"/>
            <w:tcBorders>
              <w:top w:val="single" w:sz="4" w:space="0" w:color="000000"/>
            </w:tcBorders>
            <w:shd w:val="clear" w:color="auto" w:fill="auto"/>
            <w:vAlign w:val="center"/>
          </w:tcPr>
          <w:p w14:paraId="4C5FDA85" w14:textId="77777777" w:rsidR="009C4EB7" w:rsidRPr="00060DA8" w:rsidRDefault="009C4EB7" w:rsidP="009C4EB7">
            <w:pPr>
              <w:snapToGrid w:val="0"/>
              <w:jc w:val="center"/>
              <w:rPr>
                <w:rFonts w:ascii="Wingdings" w:hAnsi="Wingdings"/>
                <w:sz w:val="21"/>
                <w:szCs w:val="21"/>
              </w:rPr>
            </w:pPr>
          </w:p>
        </w:tc>
        <w:tc>
          <w:tcPr>
            <w:tcW w:w="2413" w:type="dxa"/>
            <w:tcBorders>
              <w:top w:val="single" w:sz="4" w:space="0" w:color="000000"/>
            </w:tcBorders>
            <w:shd w:val="clear" w:color="auto" w:fill="auto"/>
            <w:vAlign w:val="center"/>
          </w:tcPr>
          <w:p w14:paraId="144F0ACB" w14:textId="77777777" w:rsidR="009C4EB7" w:rsidRPr="00060DA8" w:rsidRDefault="009C4EB7" w:rsidP="009C4EB7">
            <w:pPr>
              <w:snapToGrid w:val="0"/>
              <w:jc w:val="center"/>
              <w:rPr>
                <w:rFonts w:ascii="Wingdings" w:hAnsi="Wingdings"/>
                <w:sz w:val="21"/>
                <w:szCs w:val="21"/>
              </w:rPr>
            </w:pPr>
          </w:p>
        </w:tc>
        <w:tc>
          <w:tcPr>
            <w:tcW w:w="1752" w:type="dxa"/>
            <w:tcBorders>
              <w:top w:val="single" w:sz="4" w:space="0" w:color="000000"/>
            </w:tcBorders>
            <w:shd w:val="clear" w:color="auto" w:fill="auto"/>
            <w:vAlign w:val="center"/>
          </w:tcPr>
          <w:p w14:paraId="375DC57E" w14:textId="77777777" w:rsidR="009C4EB7" w:rsidRPr="00060DA8" w:rsidRDefault="009C4EB7" w:rsidP="009C4EB7">
            <w:pPr>
              <w:snapToGrid w:val="0"/>
              <w:jc w:val="center"/>
              <w:rPr>
                <w:rFonts w:ascii="Wingdings" w:hAnsi="Wingdings"/>
                <w:sz w:val="21"/>
                <w:szCs w:val="21"/>
              </w:rPr>
            </w:pPr>
          </w:p>
        </w:tc>
        <w:tc>
          <w:tcPr>
            <w:tcW w:w="982" w:type="dxa"/>
            <w:tcBorders>
              <w:top w:val="single" w:sz="4" w:space="0" w:color="000000"/>
            </w:tcBorders>
            <w:shd w:val="clear" w:color="auto" w:fill="auto"/>
            <w:vAlign w:val="center"/>
          </w:tcPr>
          <w:p w14:paraId="236E5202" w14:textId="77777777" w:rsidR="009C4EB7" w:rsidRPr="00060DA8" w:rsidRDefault="009C4EB7" w:rsidP="009C4EB7">
            <w:pPr>
              <w:snapToGrid w:val="0"/>
              <w:jc w:val="center"/>
              <w:rPr>
                <w:rFonts w:ascii="Wingdings" w:hAnsi="Wingdings"/>
                <w:sz w:val="21"/>
                <w:szCs w:val="21"/>
              </w:rPr>
            </w:pPr>
          </w:p>
        </w:tc>
        <w:tc>
          <w:tcPr>
            <w:tcW w:w="847" w:type="dxa"/>
            <w:tcBorders>
              <w:top w:val="single" w:sz="4" w:space="0" w:color="000000"/>
            </w:tcBorders>
            <w:shd w:val="clear" w:color="auto" w:fill="auto"/>
            <w:vAlign w:val="center"/>
          </w:tcPr>
          <w:p w14:paraId="5A4CEB65" w14:textId="77777777" w:rsidR="009C4EB7" w:rsidRPr="00060DA8" w:rsidRDefault="009C4EB7" w:rsidP="009C4EB7">
            <w:pPr>
              <w:snapToGrid w:val="0"/>
              <w:jc w:val="center"/>
              <w:rPr>
                <w:rFonts w:ascii="Wingdings" w:hAnsi="Wingdings"/>
                <w:sz w:val="21"/>
                <w:szCs w:val="21"/>
              </w:rPr>
            </w:pPr>
          </w:p>
        </w:tc>
        <w:tc>
          <w:tcPr>
            <w:tcW w:w="226" w:type="dxa"/>
            <w:tcBorders>
              <w:top w:val="single" w:sz="4" w:space="0" w:color="000000"/>
              <w:left w:val="nil"/>
              <w:right w:val="single" w:sz="4" w:space="0" w:color="000000"/>
            </w:tcBorders>
            <w:shd w:val="clear" w:color="auto" w:fill="auto"/>
          </w:tcPr>
          <w:p w14:paraId="53EF6545" w14:textId="77777777" w:rsidR="009C4EB7" w:rsidRPr="00060DA8" w:rsidRDefault="009C4EB7" w:rsidP="009C4EB7">
            <w:pPr>
              <w:snapToGrid w:val="0"/>
              <w:rPr>
                <w:rFonts w:ascii="Arial" w:hAnsi="Arial" w:cs="Arial"/>
              </w:rPr>
            </w:pPr>
          </w:p>
        </w:tc>
      </w:tr>
      <w:tr w:rsidR="009C4EB7" w:rsidRPr="00060DA8" w14:paraId="320DE175" w14:textId="77777777" w:rsidTr="009C4EB7">
        <w:trPr>
          <w:trHeight w:val="61"/>
        </w:trPr>
        <w:tc>
          <w:tcPr>
            <w:tcW w:w="223" w:type="dxa"/>
            <w:tcBorders>
              <w:left w:val="single" w:sz="4" w:space="0" w:color="000000"/>
              <w:right w:val="single" w:sz="4" w:space="0" w:color="auto"/>
            </w:tcBorders>
            <w:shd w:val="clear" w:color="auto" w:fill="auto"/>
            <w:vAlign w:val="bottom"/>
          </w:tcPr>
          <w:p w14:paraId="65909870" w14:textId="77777777" w:rsidR="009C4EB7" w:rsidRPr="00060DA8" w:rsidRDefault="009C4EB7" w:rsidP="009C4EB7">
            <w:pPr>
              <w:snapToGrid w:val="0"/>
              <w:rPr>
                <w:rFonts w:ascii="Arial" w:hAnsi="Arial" w:cs="Arial"/>
              </w:rPr>
            </w:pPr>
          </w:p>
        </w:tc>
        <w:tc>
          <w:tcPr>
            <w:tcW w:w="198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734FF9D" w14:textId="77777777" w:rsidR="009C4EB7" w:rsidRPr="00456AA9" w:rsidRDefault="009C4EB7" w:rsidP="009C4EB7">
            <w:pPr>
              <w:snapToGrid w:val="0"/>
              <w:rPr>
                <w:rFonts w:ascii="Arial" w:hAnsi="Arial" w:cs="Arial"/>
                <w:sz w:val="20"/>
                <w:szCs w:val="20"/>
                <w:highlight w:val="yellow"/>
                <w:lang w:val="en-US"/>
              </w:rPr>
            </w:pPr>
            <w:commentRangeStart w:id="14"/>
            <w:commentRangeStart w:id="15"/>
            <w:r w:rsidRPr="00456AA9">
              <w:rPr>
                <w:rFonts w:ascii="Arial" w:hAnsi="Arial" w:cs="Arial"/>
                <w:sz w:val="20"/>
                <w:szCs w:val="20"/>
                <w:highlight w:val="yellow"/>
                <w:lang w:val="en-US"/>
              </w:rPr>
              <w:t>Why are you not involved in the TURF Management?</w:t>
            </w:r>
            <w:commentRangeEnd w:id="14"/>
            <w:r w:rsidR="001C0DE8" w:rsidRPr="00456AA9">
              <w:rPr>
                <w:rStyle w:val="CommentReference"/>
                <w:highlight w:val="yellow"/>
              </w:rPr>
              <w:commentReference w:id="14"/>
            </w:r>
            <w:commentRangeEnd w:id="15"/>
            <w:r w:rsidR="00F449C6" w:rsidRPr="00456AA9">
              <w:rPr>
                <w:rStyle w:val="CommentReference"/>
                <w:highlight w:val="yellow"/>
              </w:rPr>
              <w:commentReference w:id="15"/>
            </w:r>
          </w:p>
        </w:tc>
        <w:tc>
          <w:tcPr>
            <w:tcW w:w="645" w:type="dxa"/>
            <w:tcBorders>
              <w:left w:val="single" w:sz="4" w:space="0" w:color="auto"/>
            </w:tcBorders>
            <w:shd w:val="clear" w:color="auto" w:fill="auto"/>
            <w:vAlign w:val="center"/>
          </w:tcPr>
          <w:p w14:paraId="473F1EB3" w14:textId="77777777" w:rsidR="009C4EB7" w:rsidRPr="00456AA9" w:rsidRDefault="009C4EB7" w:rsidP="009C4EB7">
            <w:pPr>
              <w:snapToGrid w:val="0"/>
              <w:jc w:val="center"/>
              <w:rPr>
                <w:rFonts w:ascii="Wingdings" w:hAnsi="Wingdings"/>
                <w:sz w:val="21"/>
                <w:szCs w:val="21"/>
                <w:highlight w:val="yellow"/>
                <w:lang w:val="en-US"/>
              </w:rPr>
            </w:pPr>
          </w:p>
        </w:tc>
        <w:tc>
          <w:tcPr>
            <w:tcW w:w="5994" w:type="dxa"/>
            <w:gridSpan w:val="4"/>
            <w:shd w:val="clear" w:color="auto" w:fill="auto"/>
            <w:vAlign w:val="center"/>
          </w:tcPr>
          <w:p w14:paraId="5B898BD2" w14:textId="77777777" w:rsidR="009C4EB7" w:rsidRPr="00456AA9" w:rsidRDefault="009C4EB7" w:rsidP="009C4EB7">
            <w:pPr>
              <w:snapToGrid w:val="0"/>
              <w:jc w:val="center"/>
              <w:rPr>
                <w:rFonts w:ascii="Wingdings" w:hAnsi="Wingdings"/>
                <w:sz w:val="21"/>
                <w:szCs w:val="21"/>
                <w:highlight w:val="yellow"/>
              </w:rPr>
            </w:pPr>
            <w:r w:rsidRPr="00456AA9">
              <w:rPr>
                <w:sz w:val="21"/>
                <w:szCs w:val="21"/>
                <w:highlight w:val="yellow"/>
              </w:rPr>
              <w:t>________________________________________</w:t>
            </w:r>
          </w:p>
        </w:tc>
        <w:tc>
          <w:tcPr>
            <w:tcW w:w="226" w:type="dxa"/>
            <w:tcBorders>
              <w:top w:val="single" w:sz="4" w:space="0" w:color="000000"/>
              <w:left w:val="nil"/>
              <w:right w:val="single" w:sz="4" w:space="0" w:color="000000"/>
            </w:tcBorders>
            <w:shd w:val="clear" w:color="auto" w:fill="auto"/>
          </w:tcPr>
          <w:p w14:paraId="46C5EC7A" w14:textId="77777777" w:rsidR="009C4EB7" w:rsidRPr="00060DA8" w:rsidRDefault="009C4EB7" w:rsidP="009C4EB7">
            <w:pPr>
              <w:snapToGrid w:val="0"/>
              <w:rPr>
                <w:rFonts w:ascii="Arial" w:hAnsi="Arial" w:cs="Arial"/>
              </w:rPr>
            </w:pPr>
          </w:p>
        </w:tc>
      </w:tr>
      <w:tr w:rsidR="009C4EB7" w:rsidRPr="00060DA8" w14:paraId="50164B9D" w14:textId="77777777" w:rsidTr="009C4EB7">
        <w:trPr>
          <w:trHeight w:val="61"/>
        </w:trPr>
        <w:tc>
          <w:tcPr>
            <w:tcW w:w="223" w:type="dxa"/>
            <w:tcBorders>
              <w:left w:val="single" w:sz="4" w:space="0" w:color="000000"/>
            </w:tcBorders>
            <w:shd w:val="clear" w:color="auto" w:fill="auto"/>
            <w:vAlign w:val="bottom"/>
          </w:tcPr>
          <w:p w14:paraId="598F16E0" w14:textId="77777777" w:rsidR="009C4EB7" w:rsidRPr="00060DA8" w:rsidRDefault="009C4EB7" w:rsidP="009C4EB7">
            <w:pPr>
              <w:snapToGrid w:val="0"/>
              <w:rPr>
                <w:rFonts w:ascii="Arial" w:hAnsi="Arial" w:cs="Arial"/>
              </w:rPr>
            </w:pPr>
          </w:p>
        </w:tc>
        <w:tc>
          <w:tcPr>
            <w:tcW w:w="1984" w:type="dxa"/>
            <w:gridSpan w:val="2"/>
            <w:tcBorders>
              <w:top w:val="single" w:sz="4" w:space="0" w:color="auto"/>
            </w:tcBorders>
            <w:shd w:val="clear" w:color="auto" w:fill="auto"/>
            <w:vAlign w:val="bottom"/>
          </w:tcPr>
          <w:p w14:paraId="616D7341" w14:textId="77777777" w:rsidR="009C4EB7" w:rsidRPr="00456AA9" w:rsidRDefault="009C4EB7" w:rsidP="009C4EB7">
            <w:pPr>
              <w:snapToGrid w:val="0"/>
              <w:rPr>
                <w:rFonts w:ascii="Arial" w:hAnsi="Arial" w:cs="Arial"/>
                <w:sz w:val="20"/>
                <w:szCs w:val="20"/>
                <w:highlight w:val="yellow"/>
              </w:rPr>
            </w:pPr>
          </w:p>
        </w:tc>
        <w:tc>
          <w:tcPr>
            <w:tcW w:w="645" w:type="dxa"/>
            <w:shd w:val="clear" w:color="auto" w:fill="auto"/>
            <w:vAlign w:val="center"/>
          </w:tcPr>
          <w:p w14:paraId="3EEB6353" w14:textId="77777777" w:rsidR="009C4EB7" w:rsidRPr="00456AA9" w:rsidRDefault="009C4EB7" w:rsidP="009C4EB7">
            <w:pPr>
              <w:snapToGrid w:val="0"/>
              <w:jc w:val="center"/>
              <w:rPr>
                <w:rFonts w:ascii="Wingdings" w:hAnsi="Wingdings"/>
                <w:sz w:val="21"/>
                <w:szCs w:val="21"/>
                <w:highlight w:val="yellow"/>
              </w:rPr>
            </w:pPr>
          </w:p>
        </w:tc>
        <w:tc>
          <w:tcPr>
            <w:tcW w:w="2413" w:type="dxa"/>
            <w:shd w:val="clear" w:color="auto" w:fill="auto"/>
            <w:vAlign w:val="center"/>
          </w:tcPr>
          <w:p w14:paraId="674E3167" w14:textId="77777777" w:rsidR="009C4EB7" w:rsidRPr="00456AA9" w:rsidRDefault="009C4EB7" w:rsidP="009C4EB7">
            <w:pPr>
              <w:snapToGrid w:val="0"/>
              <w:jc w:val="center"/>
              <w:rPr>
                <w:rFonts w:ascii="Wingdings" w:hAnsi="Wingdings"/>
                <w:sz w:val="21"/>
                <w:szCs w:val="21"/>
                <w:highlight w:val="yellow"/>
              </w:rPr>
            </w:pPr>
          </w:p>
        </w:tc>
        <w:tc>
          <w:tcPr>
            <w:tcW w:w="1752" w:type="dxa"/>
            <w:shd w:val="clear" w:color="auto" w:fill="auto"/>
            <w:vAlign w:val="center"/>
          </w:tcPr>
          <w:p w14:paraId="3DCA3CD8" w14:textId="77777777" w:rsidR="009C4EB7" w:rsidRPr="00456AA9" w:rsidRDefault="009C4EB7" w:rsidP="009C4EB7">
            <w:pPr>
              <w:snapToGrid w:val="0"/>
              <w:jc w:val="center"/>
              <w:rPr>
                <w:rFonts w:ascii="Wingdings" w:hAnsi="Wingdings"/>
                <w:sz w:val="21"/>
                <w:szCs w:val="21"/>
                <w:highlight w:val="yellow"/>
              </w:rPr>
            </w:pPr>
          </w:p>
        </w:tc>
        <w:tc>
          <w:tcPr>
            <w:tcW w:w="982" w:type="dxa"/>
            <w:shd w:val="clear" w:color="auto" w:fill="auto"/>
            <w:vAlign w:val="center"/>
          </w:tcPr>
          <w:p w14:paraId="128D110C" w14:textId="77777777" w:rsidR="009C4EB7" w:rsidRPr="00456AA9" w:rsidRDefault="009C4EB7" w:rsidP="009C4EB7">
            <w:pPr>
              <w:snapToGrid w:val="0"/>
              <w:jc w:val="center"/>
              <w:rPr>
                <w:rFonts w:ascii="Wingdings" w:hAnsi="Wingdings"/>
                <w:sz w:val="21"/>
                <w:szCs w:val="21"/>
                <w:highlight w:val="yellow"/>
              </w:rPr>
            </w:pPr>
          </w:p>
        </w:tc>
        <w:tc>
          <w:tcPr>
            <w:tcW w:w="847" w:type="dxa"/>
            <w:shd w:val="clear" w:color="auto" w:fill="auto"/>
            <w:vAlign w:val="center"/>
          </w:tcPr>
          <w:p w14:paraId="48D3C663" w14:textId="77777777" w:rsidR="009C4EB7" w:rsidRPr="00456AA9" w:rsidRDefault="009C4EB7" w:rsidP="009C4EB7">
            <w:pPr>
              <w:snapToGrid w:val="0"/>
              <w:jc w:val="center"/>
              <w:rPr>
                <w:rFonts w:ascii="Wingdings" w:hAnsi="Wingdings"/>
                <w:sz w:val="21"/>
                <w:szCs w:val="21"/>
                <w:highlight w:val="yellow"/>
              </w:rPr>
            </w:pPr>
          </w:p>
        </w:tc>
        <w:tc>
          <w:tcPr>
            <w:tcW w:w="226" w:type="dxa"/>
            <w:tcBorders>
              <w:top w:val="single" w:sz="4" w:space="0" w:color="000000"/>
              <w:left w:val="nil"/>
              <w:right w:val="single" w:sz="4" w:space="0" w:color="000000"/>
            </w:tcBorders>
            <w:shd w:val="clear" w:color="auto" w:fill="auto"/>
          </w:tcPr>
          <w:p w14:paraId="7F6E934F" w14:textId="77777777" w:rsidR="009C4EB7" w:rsidRPr="00060DA8" w:rsidRDefault="009C4EB7" w:rsidP="009C4EB7">
            <w:pPr>
              <w:snapToGrid w:val="0"/>
              <w:rPr>
                <w:rFonts w:ascii="Arial" w:hAnsi="Arial" w:cs="Arial"/>
              </w:rPr>
            </w:pPr>
          </w:p>
        </w:tc>
      </w:tr>
      <w:tr w:rsidR="009C4EB7" w:rsidRPr="00060DA8" w14:paraId="4E3FD5D7" w14:textId="77777777" w:rsidTr="009C4EB7">
        <w:trPr>
          <w:trHeight w:val="61"/>
        </w:trPr>
        <w:tc>
          <w:tcPr>
            <w:tcW w:w="223" w:type="dxa"/>
            <w:tcBorders>
              <w:left w:val="single" w:sz="4" w:space="0" w:color="000000"/>
            </w:tcBorders>
            <w:shd w:val="clear" w:color="auto" w:fill="auto"/>
            <w:vAlign w:val="bottom"/>
          </w:tcPr>
          <w:p w14:paraId="025FA114" w14:textId="77777777" w:rsidR="009C4EB7" w:rsidRPr="00060DA8" w:rsidRDefault="009C4EB7" w:rsidP="009C4EB7">
            <w:pPr>
              <w:snapToGrid w:val="0"/>
              <w:rPr>
                <w:rFonts w:ascii="Arial" w:hAnsi="Arial" w:cs="Arial"/>
              </w:rPr>
            </w:pPr>
          </w:p>
        </w:tc>
        <w:tc>
          <w:tcPr>
            <w:tcW w:w="1984" w:type="dxa"/>
            <w:gridSpan w:val="2"/>
            <w:shd w:val="clear" w:color="auto" w:fill="auto"/>
            <w:vAlign w:val="bottom"/>
          </w:tcPr>
          <w:p w14:paraId="29B323FB" w14:textId="77777777" w:rsidR="009C4EB7" w:rsidRPr="00456AA9" w:rsidRDefault="009C4EB7" w:rsidP="009C4EB7">
            <w:pPr>
              <w:snapToGrid w:val="0"/>
              <w:rPr>
                <w:rFonts w:ascii="Arial" w:hAnsi="Arial" w:cs="Arial"/>
                <w:sz w:val="20"/>
                <w:szCs w:val="20"/>
                <w:highlight w:val="yellow"/>
              </w:rPr>
            </w:pPr>
          </w:p>
        </w:tc>
        <w:tc>
          <w:tcPr>
            <w:tcW w:w="645" w:type="dxa"/>
            <w:shd w:val="clear" w:color="auto" w:fill="auto"/>
            <w:vAlign w:val="center"/>
          </w:tcPr>
          <w:p w14:paraId="58781200" w14:textId="77777777" w:rsidR="009C4EB7" w:rsidRPr="00456AA9" w:rsidRDefault="009C4EB7" w:rsidP="009C4EB7">
            <w:pPr>
              <w:snapToGrid w:val="0"/>
              <w:jc w:val="center"/>
              <w:rPr>
                <w:rFonts w:ascii="Wingdings" w:hAnsi="Wingdings"/>
                <w:sz w:val="21"/>
                <w:szCs w:val="21"/>
                <w:highlight w:val="yellow"/>
              </w:rPr>
            </w:pPr>
          </w:p>
        </w:tc>
        <w:tc>
          <w:tcPr>
            <w:tcW w:w="2413" w:type="dxa"/>
            <w:shd w:val="clear" w:color="auto" w:fill="auto"/>
            <w:vAlign w:val="center"/>
          </w:tcPr>
          <w:p w14:paraId="1157753A" w14:textId="77777777" w:rsidR="009C4EB7" w:rsidRPr="00456AA9" w:rsidRDefault="009C4EB7" w:rsidP="009C4EB7">
            <w:pPr>
              <w:snapToGrid w:val="0"/>
              <w:jc w:val="center"/>
              <w:rPr>
                <w:rFonts w:ascii="Wingdings" w:hAnsi="Wingdings"/>
                <w:sz w:val="21"/>
                <w:szCs w:val="21"/>
                <w:highlight w:val="yellow"/>
              </w:rPr>
            </w:pPr>
          </w:p>
        </w:tc>
        <w:tc>
          <w:tcPr>
            <w:tcW w:w="3581" w:type="dxa"/>
            <w:gridSpan w:val="3"/>
            <w:shd w:val="clear" w:color="auto" w:fill="D9D9D9" w:themeFill="background1" w:themeFillShade="D9"/>
            <w:vAlign w:val="center"/>
          </w:tcPr>
          <w:p w14:paraId="6338E2C6" w14:textId="77777777" w:rsidR="009C4EB7" w:rsidRPr="00456AA9" w:rsidRDefault="000F1ADC" w:rsidP="009C4EB7">
            <w:pPr>
              <w:pStyle w:val="ListParagraph"/>
              <w:numPr>
                <w:ilvl w:val="0"/>
                <w:numId w:val="18"/>
              </w:numPr>
              <w:snapToGrid w:val="0"/>
              <w:rPr>
                <w:rFonts w:ascii="Wingdings" w:hAnsi="Wingdings"/>
                <w:sz w:val="21"/>
                <w:szCs w:val="21"/>
                <w:highlight w:val="yellow"/>
                <w:lang w:val="en-US"/>
              </w:rPr>
            </w:pPr>
            <w:r w:rsidRPr="00456AA9">
              <w:rPr>
                <w:rFonts w:ascii="Arial" w:hAnsi="Arial" w:cs="Arial"/>
                <w:sz w:val="21"/>
                <w:szCs w:val="21"/>
                <w:highlight w:val="yellow"/>
                <w:lang w:val="en-US"/>
              </w:rPr>
              <w:t>I am not interested</w:t>
            </w:r>
          </w:p>
        </w:tc>
        <w:tc>
          <w:tcPr>
            <w:tcW w:w="226" w:type="dxa"/>
            <w:tcBorders>
              <w:left w:val="nil"/>
              <w:right w:val="single" w:sz="4" w:space="0" w:color="000000"/>
            </w:tcBorders>
            <w:shd w:val="clear" w:color="auto" w:fill="auto"/>
          </w:tcPr>
          <w:p w14:paraId="1860A252" w14:textId="77777777" w:rsidR="009C4EB7" w:rsidRPr="00060DA8" w:rsidRDefault="009C4EB7" w:rsidP="009C4EB7">
            <w:pPr>
              <w:snapToGrid w:val="0"/>
              <w:rPr>
                <w:rFonts w:ascii="Arial" w:hAnsi="Arial" w:cs="Arial"/>
                <w:lang w:val="en-US"/>
              </w:rPr>
            </w:pPr>
          </w:p>
        </w:tc>
      </w:tr>
      <w:tr w:rsidR="009C4EB7" w:rsidRPr="00D6369D" w14:paraId="60F52AB1" w14:textId="77777777" w:rsidTr="009C4EB7">
        <w:trPr>
          <w:trHeight w:val="61"/>
        </w:trPr>
        <w:tc>
          <w:tcPr>
            <w:tcW w:w="223" w:type="dxa"/>
            <w:tcBorders>
              <w:left w:val="single" w:sz="4" w:space="0" w:color="000000"/>
            </w:tcBorders>
            <w:shd w:val="clear" w:color="auto" w:fill="auto"/>
            <w:vAlign w:val="bottom"/>
          </w:tcPr>
          <w:p w14:paraId="01FB7FD6" w14:textId="77777777" w:rsidR="009C4EB7" w:rsidRPr="00060DA8" w:rsidRDefault="009C4EB7" w:rsidP="009C4EB7">
            <w:pPr>
              <w:snapToGrid w:val="0"/>
              <w:rPr>
                <w:rFonts w:ascii="Arial" w:hAnsi="Arial" w:cs="Arial"/>
                <w:lang w:val="en-US"/>
              </w:rPr>
            </w:pPr>
          </w:p>
        </w:tc>
        <w:tc>
          <w:tcPr>
            <w:tcW w:w="1984" w:type="dxa"/>
            <w:gridSpan w:val="2"/>
            <w:shd w:val="clear" w:color="auto" w:fill="auto"/>
            <w:vAlign w:val="bottom"/>
          </w:tcPr>
          <w:p w14:paraId="2863E958" w14:textId="77777777" w:rsidR="009C4EB7" w:rsidRPr="00456AA9" w:rsidRDefault="009C4EB7" w:rsidP="009C4EB7">
            <w:pPr>
              <w:snapToGrid w:val="0"/>
              <w:rPr>
                <w:rFonts w:ascii="Arial" w:hAnsi="Arial" w:cs="Arial"/>
                <w:sz w:val="20"/>
                <w:szCs w:val="20"/>
                <w:highlight w:val="yellow"/>
                <w:lang w:val="en-US"/>
              </w:rPr>
            </w:pPr>
          </w:p>
        </w:tc>
        <w:tc>
          <w:tcPr>
            <w:tcW w:w="645" w:type="dxa"/>
            <w:shd w:val="clear" w:color="auto" w:fill="auto"/>
            <w:vAlign w:val="center"/>
          </w:tcPr>
          <w:p w14:paraId="1BFB9C15" w14:textId="77777777" w:rsidR="009C4EB7" w:rsidRPr="00456AA9" w:rsidRDefault="009C4EB7" w:rsidP="009C4EB7">
            <w:pPr>
              <w:snapToGrid w:val="0"/>
              <w:jc w:val="center"/>
              <w:rPr>
                <w:rFonts w:ascii="Wingdings" w:hAnsi="Wingdings"/>
                <w:sz w:val="21"/>
                <w:szCs w:val="21"/>
                <w:highlight w:val="yellow"/>
                <w:lang w:val="en-US"/>
              </w:rPr>
            </w:pPr>
          </w:p>
        </w:tc>
        <w:tc>
          <w:tcPr>
            <w:tcW w:w="2413" w:type="dxa"/>
            <w:shd w:val="clear" w:color="auto" w:fill="auto"/>
            <w:vAlign w:val="center"/>
          </w:tcPr>
          <w:p w14:paraId="1E9F8435" w14:textId="77777777" w:rsidR="009C4EB7" w:rsidRPr="00456AA9" w:rsidRDefault="009C4EB7" w:rsidP="009C4EB7">
            <w:pPr>
              <w:snapToGrid w:val="0"/>
              <w:jc w:val="center"/>
              <w:rPr>
                <w:rFonts w:ascii="Wingdings" w:hAnsi="Wingdings"/>
                <w:sz w:val="21"/>
                <w:szCs w:val="21"/>
                <w:highlight w:val="yellow"/>
                <w:lang w:val="en-US"/>
              </w:rPr>
            </w:pPr>
          </w:p>
        </w:tc>
        <w:tc>
          <w:tcPr>
            <w:tcW w:w="3581" w:type="dxa"/>
            <w:gridSpan w:val="3"/>
            <w:shd w:val="clear" w:color="auto" w:fill="D9D9D9" w:themeFill="background1" w:themeFillShade="D9"/>
            <w:vAlign w:val="center"/>
          </w:tcPr>
          <w:p w14:paraId="689FB008" w14:textId="77777777" w:rsidR="009C4EB7" w:rsidRPr="00456AA9" w:rsidRDefault="000F1ADC" w:rsidP="009C4EB7">
            <w:pPr>
              <w:pStyle w:val="ListParagraph"/>
              <w:numPr>
                <w:ilvl w:val="0"/>
                <w:numId w:val="18"/>
              </w:numPr>
              <w:snapToGrid w:val="0"/>
              <w:rPr>
                <w:rFonts w:ascii="Wingdings" w:hAnsi="Wingdings"/>
                <w:sz w:val="21"/>
                <w:szCs w:val="21"/>
                <w:highlight w:val="yellow"/>
                <w:lang w:val="en-US"/>
              </w:rPr>
            </w:pPr>
            <w:r w:rsidRPr="00456AA9">
              <w:rPr>
                <w:rFonts w:ascii="Arial" w:hAnsi="Arial" w:cs="Arial"/>
                <w:sz w:val="21"/>
                <w:szCs w:val="21"/>
                <w:highlight w:val="yellow"/>
                <w:lang w:val="en-US"/>
              </w:rPr>
              <w:t>I don’t think TURFs make any difference</w:t>
            </w:r>
          </w:p>
        </w:tc>
        <w:tc>
          <w:tcPr>
            <w:tcW w:w="226" w:type="dxa"/>
            <w:tcBorders>
              <w:left w:val="nil"/>
              <w:right w:val="single" w:sz="4" w:space="0" w:color="000000"/>
            </w:tcBorders>
            <w:shd w:val="clear" w:color="auto" w:fill="auto"/>
          </w:tcPr>
          <w:p w14:paraId="51310762" w14:textId="77777777" w:rsidR="009C4EB7" w:rsidRPr="00060DA8" w:rsidRDefault="009C4EB7" w:rsidP="009C4EB7">
            <w:pPr>
              <w:snapToGrid w:val="0"/>
              <w:rPr>
                <w:rFonts w:ascii="Arial" w:hAnsi="Arial" w:cs="Arial"/>
                <w:lang w:val="en-US"/>
              </w:rPr>
            </w:pPr>
          </w:p>
        </w:tc>
      </w:tr>
      <w:tr w:rsidR="009C4EB7" w:rsidRPr="00060DA8" w14:paraId="560C37B5" w14:textId="77777777" w:rsidTr="009C4EB7">
        <w:trPr>
          <w:trHeight w:val="61"/>
        </w:trPr>
        <w:tc>
          <w:tcPr>
            <w:tcW w:w="223" w:type="dxa"/>
            <w:tcBorders>
              <w:left w:val="single" w:sz="4" w:space="0" w:color="000000"/>
            </w:tcBorders>
            <w:shd w:val="clear" w:color="auto" w:fill="auto"/>
            <w:vAlign w:val="bottom"/>
          </w:tcPr>
          <w:p w14:paraId="3873BE50" w14:textId="77777777" w:rsidR="009C4EB7" w:rsidRPr="00060DA8" w:rsidRDefault="009C4EB7" w:rsidP="009C4EB7">
            <w:pPr>
              <w:snapToGrid w:val="0"/>
              <w:rPr>
                <w:rFonts w:ascii="Arial" w:hAnsi="Arial" w:cs="Arial"/>
                <w:lang w:val="en-US"/>
              </w:rPr>
            </w:pPr>
          </w:p>
        </w:tc>
        <w:tc>
          <w:tcPr>
            <w:tcW w:w="1984" w:type="dxa"/>
            <w:gridSpan w:val="2"/>
            <w:shd w:val="clear" w:color="auto" w:fill="auto"/>
            <w:vAlign w:val="bottom"/>
          </w:tcPr>
          <w:p w14:paraId="4B58E020" w14:textId="77777777" w:rsidR="009C4EB7" w:rsidRPr="00456AA9" w:rsidRDefault="009C4EB7" w:rsidP="009C4EB7">
            <w:pPr>
              <w:snapToGrid w:val="0"/>
              <w:rPr>
                <w:rFonts w:ascii="Arial" w:hAnsi="Arial" w:cs="Arial"/>
                <w:sz w:val="20"/>
                <w:szCs w:val="20"/>
                <w:highlight w:val="yellow"/>
                <w:lang w:val="en-US"/>
              </w:rPr>
            </w:pPr>
          </w:p>
        </w:tc>
        <w:tc>
          <w:tcPr>
            <w:tcW w:w="645" w:type="dxa"/>
            <w:shd w:val="clear" w:color="auto" w:fill="auto"/>
            <w:vAlign w:val="center"/>
          </w:tcPr>
          <w:p w14:paraId="2B9AF608" w14:textId="77777777" w:rsidR="009C4EB7" w:rsidRPr="00456AA9" w:rsidRDefault="009C4EB7" w:rsidP="009C4EB7">
            <w:pPr>
              <w:snapToGrid w:val="0"/>
              <w:jc w:val="center"/>
              <w:rPr>
                <w:rFonts w:ascii="Wingdings" w:hAnsi="Wingdings"/>
                <w:sz w:val="21"/>
                <w:szCs w:val="21"/>
                <w:highlight w:val="yellow"/>
                <w:lang w:val="en-US"/>
              </w:rPr>
            </w:pPr>
          </w:p>
        </w:tc>
        <w:tc>
          <w:tcPr>
            <w:tcW w:w="2413" w:type="dxa"/>
            <w:shd w:val="clear" w:color="auto" w:fill="auto"/>
            <w:vAlign w:val="center"/>
          </w:tcPr>
          <w:p w14:paraId="72DD528A" w14:textId="77777777" w:rsidR="009C4EB7" w:rsidRPr="00456AA9" w:rsidRDefault="009C4EB7" w:rsidP="009C4EB7">
            <w:pPr>
              <w:snapToGrid w:val="0"/>
              <w:jc w:val="center"/>
              <w:rPr>
                <w:rFonts w:ascii="Wingdings" w:hAnsi="Wingdings"/>
                <w:sz w:val="21"/>
                <w:szCs w:val="21"/>
                <w:highlight w:val="yellow"/>
                <w:lang w:val="en-US"/>
              </w:rPr>
            </w:pPr>
          </w:p>
        </w:tc>
        <w:tc>
          <w:tcPr>
            <w:tcW w:w="3581" w:type="dxa"/>
            <w:gridSpan w:val="3"/>
            <w:shd w:val="clear" w:color="auto" w:fill="D9D9D9" w:themeFill="background1" w:themeFillShade="D9"/>
            <w:vAlign w:val="center"/>
          </w:tcPr>
          <w:p w14:paraId="2FB47CD5" w14:textId="77777777" w:rsidR="009C4EB7" w:rsidRPr="00456AA9" w:rsidRDefault="000F1ADC" w:rsidP="009C4EB7">
            <w:pPr>
              <w:pStyle w:val="ListParagraph"/>
              <w:numPr>
                <w:ilvl w:val="0"/>
                <w:numId w:val="18"/>
              </w:numPr>
              <w:snapToGrid w:val="0"/>
              <w:rPr>
                <w:rFonts w:ascii="Wingdings" w:hAnsi="Wingdings"/>
                <w:sz w:val="21"/>
                <w:szCs w:val="21"/>
                <w:highlight w:val="yellow"/>
                <w:lang w:val="en-US"/>
              </w:rPr>
            </w:pPr>
            <w:r w:rsidRPr="00456AA9">
              <w:rPr>
                <w:rFonts w:ascii="Arial" w:hAnsi="Arial" w:cs="Arial"/>
                <w:sz w:val="21"/>
                <w:szCs w:val="21"/>
                <w:highlight w:val="yellow"/>
                <w:lang w:val="en-US"/>
              </w:rPr>
              <w:t>I don’t have time</w:t>
            </w:r>
          </w:p>
        </w:tc>
        <w:tc>
          <w:tcPr>
            <w:tcW w:w="226" w:type="dxa"/>
            <w:tcBorders>
              <w:right w:val="single" w:sz="4" w:space="0" w:color="000000"/>
            </w:tcBorders>
            <w:shd w:val="clear" w:color="auto" w:fill="auto"/>
          </w:tcPr>
          <w:p w14:paraId="3A25C53B" w14:textId="77777777" w:rsidR="009C4EB7" w:rsidRPr="00060DA8" w:rsidRDefault="009C4EB7" w:rsidP="009C4EB7">
            <w:pPr>
              <w:snapToGrid w:val="0"/>
              <w:rPr>
                <w:rFonts w:ascii="Arial" w:hAnsi="Arial" w:cs="Arial"/>
                <w:lang w:val="en-US"/>
              </w:rPr>
            </w:pPr>
          </w:p>
        </w:tc>
      </w:tr>
      <w:tr w:rsidR="009C4EB7" w:rsidRPr="00060DA8" w14:paraId="5CE981B1" w14:textId="77777777" w:rsidTr="009C4EB7">
        <w:trPr>
          <w:trHeight w:val="61"/>
        </w:trPr>
        <w:tc>
          <w:tcPr>
            <w:tcW w:w="223" w:type="dxa"/>
            <w:tcBorders>
              <w:left w:val="single" w:sz="4" w:space="0" w:color="000000"/>
            </w:tcBorders>
            <w:shd w:val="clear" w:color="auto" w:fill="auto"/>
            <w:vAlign w:val="bottom"/>
          </w:tcPr>
          <w:p w14:paraId="2DC1FB57" w14:textId="77777777" w:rsidR="009C4EB7" w:rsidRPr="00060DA8" w:rsidRDefault="009C4EB7" w:rsidP="009C4EB7">
            <w:pPr>
              <w:snapToGrid w:val="0"/>
              <w:rPr>
                <w:rFonts w:ascii="Arial" w:hAnsi="Arial" w:cs="Arial"/>
                <w:lang w:val="en-US"/>
              </w:rPr>
            </w:pPr>
          </w:p>
        </w:tc>
        <w:tc>
          <w:tcPr>
            <w:tcW w:w="1984" w:type="dxa"/>
            <w:gridSpan w:val="2"/>
            <w:shd w:val="clear" w:color="auto" w:fill="auto"/>
            <w:vAlign w:val="bottom"/>
          </w:tcPr>
          <w:p w14:paraId="05D3F141" w14:textId="77777777" w:rsidR="009C4EB7" w:rsidRPr="00456AA9" w:rsidRDefault="009C4EB7" w:rsidP="009C4EB7">
            <w:pPr>
              <w:snapToGrid w:val="0"/>
              <w:rPr>
                <w:rFonts w:ascii="Arial" w:hAnsi="Arial" w:cs="Arial"/>
                <w:sz w:val="20"/>
                <w:szCs w:val="20"/>
                <w:highlight w:val="yellow"/>
                <w:lang w:val="en-US"/>
              </w:rPr>
            </w:pPr>
          </w:p>
        </w:tc>
        <w:tc>
          <w:tcPr>
            <w:tcW w:w="645" w:type="dxa"/>
            <w:shd w:val="clear" w:color="auto" w:fill="auto"/>
            <w:vAlign w:val="center"/>
          </w:tcPr>
          <w:p w14:paraId="2EDB0A61" w14:textId="77777777" w:rsidR="009C4EB7" w:rsidRPr="00456AA9" w:rsidRDefault="009C4EB7" w:rsidP="009C4EB7">
            <w:pPr>
              <w:snapToGrid w:val="0"/>
              <w:jc w:val="center"/>
              <w:rPr>
                <w:rFonts w:ascii="Wingdings" w:hAnsi="Wingdings"/>
                <w:sz w:val="21"/>
                <w:szCs w:val="21"/>
                <w:highlight w:val="yellow"/>
                <w:lang w:val="en-US"/>
              </w:rPr>
            </w:pPr>
          </w:p>
        </w:tc>
        <w:tc>
          <w:tcPr>
            <w:tcW w:w="2413" w:type="dxa"/>
            <w:shd w:val="clear" w:color="auto" w:fill="auto"/>
            <w:vAlign w:val="center"/>
          </w:tcPr>
          <w:p w14:paraId="2429F4D2" w14:textId="77777777" w:rsidR="009C4EB7" w:rsidRPr="00456AA9" w:rsidRDefault="009C4EB7" w:rsidP="009C4EB7">
            <w:pPr>
              <w:snapToGrid w:val="0"/>
              <w:jc w:val="center"/>
              <w:rPr>
                <w:rFonts w:ascii="Wingdings" w:hAnsi="Wingdings"/>
                <w:sz w:val="21"/>
                <w:szCs w:val="21"/>
                <w:highlight w:val="yellow"/>
                <w:lang w:val="en-US"/>
              </w:rPr>
            </w:pPr>
          </w:p>
        </w:tc>
        <w:tc>
          <w:tcPr>
            <w:tcW w:w="3581" w:type="dxa"/>
            <w:gridSpan w:val="3"/>
            <w:shd w:val="clear" w:color="auto" w:fill="D9D9D9" w:themeFill="background1" w:themeFillShade="D9"/>
            <w:vAlign w:val="center"/>
          </w:tcPr>
          <w:p w14:paraId="78A1DDFF" w14:textId="77777777" w:rsidR="009C4EB7" w:rsidRPr="00456AA9" w:rsidRDefault="009C4EB7" w:rsidP="009C4EB7">
            <w:pPr>
              <w:pStyle w:val="ListParagraph"/>
              <w:numPr>
                <w:ilvl w:val="0"/>
                <w:numId w:val="18"/>
              </w:numPr>
              <w:snapToGrid w:val="0"/>
              <w:rPr>
                <w:rFonts w:ascii="Arial" w:hAnsi="Arial" w:cs="Arial"/>
                <w:sz w:val="21"/>
                <w:szCs w:val="21"/>
                <w:highlight w:val="yellow"/>
                <w:lang w:val="en-US"/>
              </w:rPr>
            </w:pPr>
            <w:r w:rsidRPr="00456AA9">
              <w:rPr>
                <w:rFonts w:ascii="Arial" w:hAnsi="Arial" w:cs="Arial"/>
                <w:sz w:val="21"/>
                <w:szCs w:val="21"/>
                <w:highlight w:val="yellow"/>
                <w:lang w:val="en-US"/>
              </w:rPr>
              <w:t>Other, specify</w:t>
            </w:r>
            <w:r w:rsidR="000F1ADC" w:rsidRPr="00456AA9">
              <w:rPr>
                <w:rFonts w:ascii="Arial" w:hAnsi="Arial" w:cs="Arial"/>
                <w:sz w:val="21"/>
                <w:szCs w:val="21"/>
                <w:highlight w:val="yellow"/>
                <w:lang w:val="en-US"/>
              </w:rPr>
              <w:t xml:space="preserve">: </w:t>
            </w:r>
          </w:p>
          <w:p w14:paraId="74CE8B4D" w14:textId="77777777" w:rsidR="000F1ADC" w:rsidRPr="00456AA9" w:rsidRDefault="000F1ADC" w:rsidP="000F1ADC">
            <w:pPr>
              <w:pStyle w:val="ListParagraph"/>
              <w:snapToGrid w:val="0"/>
              <w:ind w:left="1080"/>
              <w:rPr>
                <w:rFonts w:ascii="Arial" w:hAnsi="Arial" w:cs="Arial"/>
                <w:sz w:val="21"/>
                <w:szCs w:val="21"/>
                <w:highlight w:val="yellow"/>
                <w:lang w:val="en-US"/>
              </w:rPr>
            </w:pPr>
            <w:r w:rsidRPr="00456AA9">
              <w:rPr>
                <w:rFonts w:ascii="Arial" w:hAnsi="Arial" w:cs="Arial"/>
                <w:sz w:val="21"/>
                <w:szCs w:val="21"/>
                <w:highlight w:val="yellow"/>
                <w:lang w:val="en-US"/>
              </w:rPr>
              <w:t>____________</w:t>
            </w:r>
          </w:p>
          <w:p w14:paraId="32C2F8FE" w14:textId="77777777" w:rsidR="009C4EB7" w:rsidRPr="00456AA9" w:rsidRDefault="009C4EB7" w:rsidP="009C4EB7">
            <w:pPr>
              <w:pStyle w:val="ListParagraph"/>
              <w:snapToGrid w:val="0"/>
              <w:ind w:left="1080"/>
              <w:rPr>
                <w:rFonts w:ascii="Arial" w:hAnsi="Arial" w:cs="Arial"/>
                <w:sz w:val="21"/>
                <w:szCs w:val="21"/>
                <w:highlight w:val="yellow"/>
                <w:lang w:val="en-US"/>
              </w:rPr>
            </w:pPr>
          </w:p>
        </w:tc>
        <w:tc>
          <w:tcPr>
            <w:tcW w:w="226" w:type="dxa"/>
            <w:tcBorders>
              <w:right w:val="single" w:sz="4" w:space="0" w:color="000000"/>
            </w:tcBorders>
            <w:shd w:val="clear" w:color="auto" w:fill="auto"/>
          </w:tcPr>
          <w:p w14:paraId="7CD6F107" w14:textId="77777777" w:rsidR="009C4EB7" w:rsidRPr="00060DA8" w:rsidRDefault="009C4EB7" w:rsidP="009C4EB7">
            <w:pPr>
              <w:snapToGrid w:val="0"/>
              <w:rPr>
                <w:rFonts w:ascii="Arial" w:hAnsi="Arial" w:cs="Arial"/>
              </w:rPr>
            </w:pPr>
          </w:p>
        </w:tc>
      </w:tr>
      <w:tr w:rsidR="009C4EB7" w:rsidRPr="00060DA8" w14:paraId="6B0B35ED" w14:textId="77777777" w:rsidTr="009C4EB7">
        <w:trPr>
          <w:trHeight w:val="61"/>
        </w:trPr>
        <w:tc>
          <w:tcPr>
            <w:tcW w:w="223" w:type="dxa"/>
            <w:tcBorders>
              <w:left w:val="single" w:sz="4" w:space="0" w:color="000000"/>
            </w:tcBorders>
            <w:shd w:val="clear" w:color="auto" w:fill="auto"/>
            <w:vAlign w:val="bottom"/>
          </w:tcPr>
          <w:p w14:paraId="05214FBA" w14:textId="77777777" w:rsidR="009C4EB7" w:rsidRPr="00060DA8" w:rsidRDefault="009C4EB7" w:rsidP="009C4EB7">
            <w:pPr>
              <w:snapToGrid w:val="0"/>
              <w:rPr>
                <w:rFonts w:ascii="Arial" w:hAnsi="Arial" w:cs="Arial"/>
              </w:rPr>
            </w:pPr>
          </w:p>
        </w:tc>
        <w:tc>
          <w:tcPr>
            <w:tcW w:w="1984" w:type="dxa"/>
            <w:gridSpan w:val="2"/>
            <w:shd w:val="clear" w:color="auto" w:fill="auto"/>
            <w:vAlign w:val="bottom"/>
          </w:tcPr>
          <w:p w14:paraId="69FC3FAD" w14:textId="77777777" w:rsidR="009C4EB7" w:rsidRPr="00060DA8" w:rsidRDefault="009C4EB7" w:rsidP="009C4EB7">
            <w:pPr>
              <w:snapToGrid w:val="0"/>
              <w:rPr>
                <w:rFonts w:ascii="Arial" w:hAnsi="Arial" w:cs="Arial"/>
                <w:sz w:val="20"/>
                <w:szCs w:val="20"/>
              </w:rPr>
            </w:pPr>
          </w:p>
        </w:tc>
        <w:tc>
          <w:tcPr>
            <w:tcW w:w="645" w:type="dxa"/>
            <w:shd w:val="clear" w:color="auto" w:fill="auto"/>
            <w:vAlign w:val="center"/>
          </w:tcPr>
          <w:p w14:paraId="0D23B707" w14:textId="77777777" w:rsidR="009C4EB7" w:rsidRPr="00060DA8" w:rsidRDefault="009C4EB7" w:rsidP="009C4EB7">
            <w:pPr>
              <w:snapToGrid w:val="0"/>
              <w:jc w:val="center"/>
              <w:rPr>
                <w:rFonts w:ascii="Wingdings" w:hAnsi="Wingdings"/>
                <w:sz w:val="21"/>
                <w:szCs w:val="21"/>
              </w:rPr>
            </w:pPr>
          </w:p>
        </w:tc>
        <w:tc>
          <w:tcPr>
            <w:tcW w:w="2413" w:type="dxa"/>
            <w:shd w:val="clear" w:color="auto" w:fill="auto"/>
            <w:vAlign w:val="center"/>
          </w:tcPr>
          <w:p w14:paraId="2E313F97" w14:textId="77777777" w:rsidR="009C4EB7" w:rsidRPr="00060DA8" w:rsidRDefault="009C4EB7" w:rsidP="009C4EB7">
            <w:pPr>
              <w:snapToGrid w:val="0"/>
              <w:jc w:val="center"/>
              <w:rPr>
                <w:rFonts w:ascii="Wingdings" w:hAnsi="Wingdings"/>
                <w:sz w:val="21"/>
                <w:szCs w:val="21"/>
              </w:rPr>
            </w:pPr>
          </w:p>
        </w:tc>
        <w:tc>
          <w:tcPr>
            <w:tcW w:w="1752" w:type="dxa"/>
            <w:shd w:val="clear" w:color="auto" w:fill="auto"/>
            <w:vAlign w:val="center"/>
          </w:tcPr>
          <w:p w14:paraId="3261589A" w14:textId="77777777" w:rsidR="009C4EB7" w:rsidRPr="00060DA8" w:rsidRDefault="009C4EB7" w:rsidP="009C4EB7">
            <w:pPr>
              <w:snapToGrid w:val="0"/>
              <w:jc w:val="center"/>
              <w:rPr>
                <w:rFonts w:ascii="Wingdings" w:hAnsi="Wingdings"/>
                <w:sz w:val="21"/>
                <w:szCs w:val="21"/>
              </w:rPr>
            </w:pPr>
          </w:p>
        </w:tc>
        <w:tc>
          <w:tcPr>
            <w:tcW w:w="982" w:type="dxa"/>
            <w:shd w:val="clear" w:color="auto" w:fill="auto"/>
            <w:vAlign w:val="center"/>
          </w:tcPr>
          <w:p w14:paraId="5B90D021" w14:textId="77777777" w:rsidR="009C4EB7" w:rsidRPr="00060DA8" w:rsidRDefault="009C4EB7" w:rsidP="009C4EB7">
            <w:pPr>
              <w:snapToGrid w:val="0"/>
              <w:jc w:val="center"/>
              <w:rPr>
                <w:rFonts w:ascii="Wingdings" w:hAnsi="Wingdings"/>
                <w:sz w:val="21"/>
                <w:szCs w:val="21"/>
              </w:rPr>
            </w:pPr>
          </w:p>
        </w:tc>
        <w:tc>
          <w:tcPr>
            <w:tcW w:w="847" w:type="dxa"/>
            <w:shd w:val="clear" w:color="auto" w:fill="auto"/>
            <w:vAlign w:val="center"/>
          </w:tcPr>
          <w:p w14:paraId="5D8D6711" w14:textId="77777777" w:rsidR="009C4EB7" w:rsidRPr="00060DA8" w:rsidRDefault="009C4EB7" w:rsidP="009C4EB7">
            <w:pPr>
              <w:snapToGrid w:val="0"/>
              <w:jc w:val="center"/>
              <w:rPr>
                <w:rFonts w:ascii="Wingdings" w:hAnsi="Wingdings"/>
                <w:sz w:val="21"/>
                <w:szCs w:val="21"/>
              </w:rPr>
            </w:pPr>
          </w:p>
        </w:tc>
        <w:tc>
          <w:tcPr>
            <w:tcW w:w="226" w:type="dxa"/>
            <w:tcBorders>
              <w:right w:val="single" w:sz="4" w:space="0" w:color="000000"/>
            </w:tcBorders>
            <w:shd w:val="clear" w:color="auto" w:fill="auto"/>
          </w:tcPr>
          <w:p w14:paraId="14B7D24B" w14:textId="77777777" w:rsidR="009C4EB7" w:rsidRPr="00060DA8" w:rsidRDefault="009C4EB7" w:rsidP="009C4EB7">
            <w:pPr>
              <w:snapToGrid w:val="0"/>
              <w:rPr>
                <w:rFonts w:ascii="Arial" w:hAnsi="Arial" w:cs="Arial"/>
              </w:rPr>
            </w:pPr>
          </w:p>
        </w:tc>
      </w:tr>
      <w:tr w:rsidR="009C4EB7" w:rsidRPr="00060DA8" w14:paraId="04FACBAC" w14:textId="77777777" w:rsidTr="009C4EB7">
        <w:trPr>
          <w:trHeight w:val="61"/>
        </w:trPr>
        <w:tc>
          <w:tcPr>
            <w:tcW w:w="223" w:type="dxa"/>
            <w:tcBorders>
              <w:left w:val="single" w:sz="4" w:space="0" w:color="000000"/>
              <w:bottom w:val="single" w:sz="4" w:space="0" w:color="auto"/>
            </w:tcBorders>
            <w:shd w:val="clear" w:color="auto" w:fill="auto"/>
            <w:vAlign w:val="bottom"/>
          </w:tcPr>
          <w:p w14:paraId="2820A528" w14:textId="77777777" w:rsidR="009C4EB7" w:rsidRPr="00060DA8" w:rsidRDefault="009C4EB7" w:rsidP="009C4EB7">
            <w:pPr>
              <w:snapToGrid w:val="0"/>
              <w:rPr>
                <w:rFonts w:ascii="Arial" w:hAnsi="Arial" w:cs="Arial"/>
              </w:rPr>
            </w:pPr>
          </w:p>
        </w:tc>
        <w:tc>
          <w:tcPr>
            <w:tcW w:w="1984" w:type="dxa"/>
            <w:gridSpan w:val="2"/>
            <w:tcBorders>
              <w:bottom w:val="single" w:sz="4" w:space="0" w:color="auto"/>
            </w:tcBorders>
            <w:shd w:val="clear" w:color="auto" w:fill="auto"/>
            <w:vAlign w:val="bottom"/>
          </w:tcPr>
          <w:p w14:paraId="076CC447" w14:textId="77777777" w:rsidR="009C4EB7" w:rsidRPr="00060DA8" w:rsidRDefault="009C4EB7" w:rsidP="009C4EB7">
            <w:pPr>
              <w:snapToGrid w:val="0"/>
              <w:rPr>
                <w:rFonts w:ascii="Arial" w:hAnsi="Arial" w:cs="Arial"/>
                <w:sz w:val="20"/>
                <w:szCs w:val="20"/>
              </w:rPr>
            </w:pPr>
          </w:p>
        </w:tc>
        <w:tc>
          <w:tcPr>
            <w:tcW w:w="645" w:type="dxa"/>
            <w:tcBorders>
              <w:bottom w:val="single" w:sz="4" w:space="0" w:color="auto"/>
            </w:tcBorders>
            <w:shd w:val="clear" w:color="auto" w:fill="auto"/>
            <w:vAlign w:val="center"/>
          </w:tcPr>
          <w:p w14:paraId="72B29BFA" w14:textId="77777777" w:rsidR="009C4EB7" w:rsidRPr="00060DA8" w:rsidRDefault="009C4EB7" w:rsidP="009C4EB7">
            <w:pPr>
              <w:snapToGrid w:val="0"/>
              <w:jc w:val="center"/>
              <w:rPr>
                <w:rFonts w:ascii="Wingdings" w:hAnsi="Wingdings"/>
                <w:sz w:val="21"/>
                <w:szCs w:val="21"/>
              </w:rPr>
            </w:pPr>
          </w:p>
        </w:tc>
        <w:tc>
          <w:tcPr>
            <w:tcW w:w="2413" w:type="dxa"/>
            <w:tcBorders>
              <w:bottom w:val="single" w:sz="4" w:space="0" w:color="auto"/>
            </w:tcBorders>
            <w:shd w:val="clear" w:color="auto" w:fill="auto"/>
            <w:vAlign w:val="center"/>
          </w:tcPr>
          <w:p w14:paraId="4916AAE6" w14:textId="77777777" w:rsidR="009C4EB7" w:rsidRPr="00060DA8" w:rsidRDefault="009C4EB7" w:rsidP="009C4EB7">
            <w:pPr>
              <w:snapToGrid w:val="0"/>
              <w:jc w:val="center"/>
              <w:rPr>
                <w:rFonts w:ascii="Wingdings" w:hAnsi="Wingdings"/>
                <w:sz w:val="21"/>
                <w:szCs w:val="21"/>
              </w:rPr>
            </w:pPr>
          </w:p>
        </w:tc>
        <w:tc>
          <w:tcPr>
            <w:tcW w:w="1752" w:type="dxa"/>
            <w:tcBorders>
              <w:bottom w:val="single" w:sz="4" w:space="0" w:color="auto"/>
            </w:tcBorders>
            <w:shd w:val="clear" w:color="auto" w:fill="auto"/>
            <w:vAlign w:val="center"/>
          </w:tcPr>
          <w:p w14:paraId="05A714BF" w14:textId="77777777" w:rsidR="009C4EB7" w:rsidRPr="00060DA8" w:rsidRDefault="009C4EB7" w:rsidP="009C4EB7">
            <w:pPr>
              <w:snapToGrid w:val="0"/>
              <w:jc w:val="center"/>
              <w:rPr>
                <w:rFonts w:ascii="Wingdings" w:hAnsi="Wingdings"/>
                <w:sz w:val="21"/>
                <w:szCs w:val="21"/>
              </w:rPr>
            </w:pPr>
          </w:p>
        </w:tc>
        <w:tc>
          <w:tcPr>
            <w:tcW w:w="982" w:type="dxa"/>
            <w:tcBorders>
              <w:bottom w:val="single" w:sz="4" w:space="0" w:color="auto"/>
            </w:tcBorders>
            <w:shd w:val="clear" w:color="auto" w:fill="auto"/>
            <w:vAlign w:val="center"/>
          </w:tcPr>
          <w:p w14:paraId="75D39908" w14:textId="77777777" w:rsidR="009C4EB7" w:rsidRPr="00060DA8" w:rsidRDefault="009C4EB7" w:rsidP="009C4EB7">
            <w:pPr>
              <w:snapToGrid w:val="0"/>
              <w:jc w:val="center"/>
              <w:rPr>
                <w:rFonts w:ascii="Wingdings" w:hAnsi="Wingdings"/>
                <w:sz w:val="21"/>
                <w:szCs w:val="21"/>
              </w:rPr>
            </w:pPr>
          </w:p>
        </w:tc>
        <w:tc>
          <w:tcPr>
            <w:tcW w:w="847" w:type="dxa"/>
            <w:tcBorders>
              <w:bottom w:val="single" w:sz="4" w:space="0" w:color="auto"/>
            </w:tcBorders>
            <w:shd w:val="clear" w:color="auto" w:fill="auto"/>
            <w:vAlign w:val="center"/>
          </w:tcPr>
          <w:p w14:paraId="51A2CA35" w14:textId="77777777" w:rsidR="009C4EB7" w:rsidRPr="00060DA8" w:rsidRDefault="009C4EB7" w:rsidP="009C4EB7">
            <w:pPr>
              <w:snapToGrid w:val="0"/>
              <w:jc w:val="center"/>
              <w:rPr>
                <w:rFonts w:ascii="Wingdings" w:hAnsi="Wingdings"/>
                <w:sz w:val="21"/>
                <w:szCs w:val="21"/>
              </w:rPr>
            </w:pPr>
          </w:p>
        </w:tc>
        <w:tc>
          <w:tcPr>
            <w:tcW w:w="226" w:type="dxa"/>
            <w:tcBorders>
              <w:bottom w:val="single" w:sz="4" w:space="0" w:color="auto"/>
              <w:right w:val="single" w:sz="4" w:space="0" w:color="000000"/>
            </w:tcBorders>
            <w:shd w:val="clear" w:color="auto" w:fill="auto"/>
          </w:tcPr>
          <w:p w14:paraId="6D34284C" w14:textId="77777777" w:rsidR="009C4EB7" w:rsidRPr="00060DA8" w:rsidRDefault="009C4EB7" w:rsidP="009C4EB7">
            <w:pPr>
              <w:snapToGrid w:val="0"/>
              <w:rPr>
                <w:rFonts w:ascii="Arial" w:hAnsi="Arial" w:cs="Arial"/>
              </w:rPr>
            </w:pPr>
          </w:p>
        </w:tc>
      </w:tr>
    </w:tbl>
    <w:p w14:paraId="246433DE" w14:textId="77777777" w:rsidR="00AD5553" w:rsidRPr="00060DA8" w:rsidRDefault="00AD5553" w:rsidP="00A519CB">
      <w:pPr>
        <w:suppressAutoHyphens w:val="0"/>
        <w:spacing w:after="200" w:line="276" w:lineRule="auto"/>
      </w:pPr>
    </w:p>
    <w:p w14:paraId="33268FD6" w14:textId="77777777" w:rsidR="00510E31" w:rsidRPr="00060DA8" w:rsidRDefault="00510E31">
      <w:pPr>
        <w:suppressAutoHyphens w:val="0"/>
        <w:spacing w:after="200" w:line="276" w:lineRule="auto"/>
      </w:pPr>
      <w:r w:rsidRPr="00060DA8">
        <w:br w:type="page"/>
      </w:r>
    </w:p>
    <w:p w14:paraId="6968C374" w14:textId="77777777" w:rsidR="005F79E9" w:rsidRPr="00060DA8" w:rsidRDefault="00510E31" w:rsidP="00A519CB">
      <w:pPr>
        <w:suppressAutoHyphens w:val="0"/>
        <w:spacing w:after="200" w:line="276" w:lineRule="auto"/>
        <w:rPr>
          <w:lang w:val="en-US"/>
        </w:rPr>
      </w:pPr>
      <w:r w:rsidRPr="00060DA8">
        <w:rPr>
          <w:b/>
          <w:lang w:val="en-US"/>
        </w:rPr>
        <w:lastRenderedPageBreak/>
        <w:t>5.</w:t>
      </w:r>
      <w:r w:rsidR="00971B9A" w:rsidRPr="00060DA8">
        <w:rPr>
          <w:rFonts w:ascii="Arial" w:hAnsi="Arial" w:cs="Arial"/>
          <w:b/>
          <w:lang w:val="en-US"/>
        </w:rPr>
        <w:t>Food Security</w:t>
      </w:r>
    </w:p>
    <w:p w14:paraId="731F3A9D" w14:textId="77777777" w:rsidR="00971B9A" w:rsidRPr="00060DA8" w:rsidRDefault="00971B9A" w:rsidP="00971B9A">
      <w:pPr>
        <w:rPr>
          <w:rFonts w:ascii="Arial" w:hAnsi="Arial" w:cs="Arial"/>
          <w:b/>
          <w:lang w:val="en-US"/>
        </w:rPr>
      </w:pPr>
    </w:p>
    <w:p w14:paraId="10189472" w14:textId="77777777" w:rsidR="00971B9A" w:rsidRPr="00060DA8" w:rsidRDefault="00377354" w:rsidP="00377354">
      <w:pPr>
        <w:jc w:val="center"/>
        <w:rPr>
          <w:rFonts w:ascii="Arial" w:hAnsi="Arial" w:cs="Arial"/>
          <w:i/>
          <w:color w:val="FF0000"/>
          <w:sz w:val="20"/>
          <w:szCs w:val="20"/>
          <w:lang w:val="en-US"/>
        </w:rPr>
      </w:pPr>
      <w:r w:rsidRPr="00060DA8">
        <w:rPr>
          <w:rFonts w:ascii="Arial" w:hAnsi="Arial" w:cs="Arial"/>
          <w:i/>
          <w:color w:val="FF0000"/>
          <w:sz w:val="20"/>
          <w:szCs w:val="20"/>
          <w:lang w:val="en-US"/>
        </w:rPr>
        <w:t xml:space="preserve">Questions should be asked to the head of </w:t>
      </w:r>
      <w:r w:rsidR="003320E3" w:rsidRPr="00060DA8">
        <w:rPr>
          <w:rFonts w:ascii="Arial" w:hAnsi="Arial" w:cs="Arial"/>
          <w:i/>
          <w:color w:val="FF0000"/>
          <w:sz w:val="20"/>
          <w:szCs w:val="20"/>
          <w:lang w:val="en-US"/>
        </w:rPr>
        <w:t>household’s</w:t>
      </w:r>
      <w:r w:rsidRPr="00060DA8">
        <w:rPr>
          <w:rFonts w:ascii="Arial" w:hAnsi="Arial" w:cs="Arial"/>
          <w:i/>
          <w:color w:val="FF0000"/>
          <w:sz w:val="20"/>
          <w:szCs w:val="20"/>
          <w:lang w:val="en-US"/>
        </w:rPr>
        <w:t xml:space="preserve"> wife</w:t>
      </w:r>
      <w:r w:rsidR="00A822D2" w:rsidRPr="00060DA8">
        <w:rPr>
          <w:rFonts w:ascii="Arial" w:hAnsi="Arial" w:cs="Arial"/>
          <w:i/>
          <w:color w:val="FF0000"/>
          <w:sz w:val="20"/>
          <w:szCs w:val="20"/>
          <w:lang w:val="en-US"/>
        </w:rPr>
        <w:t xml:space="preserve"> (or head of household if female) </w:t>
      </w:r>
    </w:p>
    <w:p w14:paraId="1A039330" w14:textId="77777777" w:rsidR="00377354" w:rsidRPr="00060DA8" w:rsidRDefault="00377354" w:rsidP="00971B9A">
      <w:pPr>
        <w:rPr>
          <w:rFonts w:ascii="Arial" w:hAnsi="Arial" w:cs="Arial"/>
          <w:b/>
          <w:lang w:val="en-US"/>
        </w:rPr>
      </w:pPr>
    </w:p>
    <w:tbl>
      <w:tblPr>
        <w:tblW w:w="10575" w:type="dxa"/>
        <w:tblCellMar>
          <w:left w:w="70" w:type="dxa"/>
          <w:right w:w="70" w:type="dxa"/>
        </w:tblCellMar>
        <w:tblLook w:val="0000" w:firstRow="0" w:lastRow="0" w:firstColumn="0" w:lastColumn="0" w:noHBand="0" w:noVBand="0"/>
      </w:tblPr>
      <w:tblGrid>
        <w:gridCol w:w="288"/>
        <w:gridCol w:w="257"/>
        <w:gridCol w:w="443"/>
        <w:gridCol w:w="2522"/>
        <w:gridCol w:w="426"/>
        <w:gridCol w:w="312"/>
        <w:gridCol w:w="255"/>
        <w:gridCol w:w="2551"/>
        <w:gridCol w:w="425"/>
        <w:gridCol w:w="171"/>
        <w:gridCol w:w="396"/>
        <w:gridCol w:w="2234"/>
        <w:gridCol w:w="295"/>
      </w:tblGrid>
      <w:tr w:rsidR="00377354" w:rsidRPr="00D6369D" w14:paraId="32F0C630" w14:textId="77777777" w:rsidTr="002562CB">
        <w:trPr>
          <w:trHeight w:hRule="exact" w:val="127"/>
        </w:trPr>
        <w:tc>
          <w:tcPr>
            <w:tcW w:w="288" w:type="dxa"/>
            <w:tcBorders>
              <w:top w:val="single" w:sz="4" w:space="0" w:color="000000"/>
              <w:left w:val="single" w:sz="4" w:space="0" w:color="000000"/>
            </w:tcBorders>
            <w:shd w:val="clear" w:color="auto" w:fill="auto"/>
            <w:tcMar>
              <w:left w:w="108" w:type="dxa"/>
              <w:right w:w="108" w:type="dxa"/>
            </w:tcMar>
          </w:tcPr>
          <w:p w14:paraId="16324DA4" w14:textId="77777777" w:rsidR="00377354" w:rsidRPr="00060DA8" w:rsidRDefault="00377354" w:rsidP="00377354">
            <w:pPr>
              <w:snapToGrid w:val="0"/>
              <w:rPr>
                <w:rFonts w:ascii="Arial" w:hAnsi="Arial" w:cs="Arial"/>
                <w:lang w:val="en-US"/>
              </w:rPr>
            </w:pPr>
          </w:p>
        </w:tc>
        <w:tc>
          <w:tcPr>
            <w:tcW w:w="700" w:type="dxa"/>
            <w:gridSpan w:val="2"/>
            <w:tcBorders>
              <w:top w:val="single" w:sz="4" w:space="0" w:color="000000"/>
            </w:tcBorders>
            <w:shd w:val="clear" w:color="auto" w:fill="auto"/>
          </w:tcPr>
          <w:p w14:paraId="22D93EB5" w14:textId="77777777" w:rsidR="00377354" w:rsidRPr="00060DA8" w:rsidRDefault="00377354" w:rsidP="00377354">
            <w:pPr>
              <w:snapToGrid w:val="0"/>
              <w:rPr>
                <w:rFonts w:ascii="Arial" w:hAnsi="Arial" w:cs="Arial"/>
                <w:b/>
                <w:lang w:val="en-US"/>
              </w:rPr>
            </w:pPr>
          </w:p>
        </w:tc>
        <w:tc>
          <w:tcPr>
            <w:tcW w:w="2522" w:type="dxa"/>
            <w:tcBorders>
              <w:top w:val="single" w:sz="4" w:space="0" w:color="000000"/>
            </w:tcBorders>
            <w:shd w:val="clear" w:color="auto" w:fill="auto"/>
          </w:tcPr>
          <w:p w14:paraId="03476D17" w14:textId="77777777" w:rsidR="00377354" w:rsidRPr="00060DA8" w:rsidRDefault="00377354" w:rsidP="00377354">
            <w:pPr>
              <w:snapToGrid w:val="0"/>
              <w:rPr>
                <w:rFonts w:ascii="Arial" w:hAnsi="Arial" w:cs="Arial"/>
                <w:b/>
                <w:lang w:val="en-US"/>
              </w:rPr>
            </w:pPr>
          </w:p>
        </w:tc>
        <w:tc>
          <w:tcPr>
            <w:tcW w:w="738" w:type="dxa"/>
            <w:gridSpan w:val="2"/>
            <w:tcBorders>
              <w:top w:val="single" w:sz="4" w:space="0" w:color="000000"/>
            </w:tcBorders>
            <w:shd w:val="clear" w:color="auto" w:fill="auto"/>
          </w:tcPr>
          <w:p w14:paraId="6630BBD5" w14:textId="77777777" w:rsidR="00377354" w:rsidRPr="00060DA8" w:rsidRDefault="00377354" w:rsidP="00377354">
            <w:pPr>
              <w:snapToGrid w:val="0"/>
              <w:rPr>
                <w:rFonts w:ascii="Arial" w:hAnsi="Arial" w:cs="Arial"/>
                <w:b/>
                <w:lang w:val="en-US"/>
              </w:rPr>
            </w:pPr>
          </w:p>
        </w:tc>
        <w:tc>
          <w:tcPr>
            <w:tcW w:w="2806" w:type="dxa"/>
            <w:gridSpan w:val="2"/>
            <w:tcBorders>
              <w:top w:val="single" w:sz="4" w:space="0" w:color="000000"/>
            </w:tcBorders>
            <w:shd w:val="clear" w:color="auto" w:fill="auto"/>
          </w:tcPr>
          <w:p w14:paraId="76A2C839" w14:textId="77777777" w:rsidR="00377354" w:rsidRPr="00060DA8" w:rsidRDefault="00377354" w:rsidP="00377354">
            <w:pPr>
              <w:snapToGrid w:val="0"/>
              <w:rPr>
                <w:rFonts w:ascii="Arial" w:hAnsi="Arial" w:cs="Arial"/>
                <w:b/>
                <w:lang w:val="en-US"/>
              </w:rPr>
            </w:pPr>
          </w:p>
        </w:tc>
        <w:tc>
          <w:tcPr>
            <w:tcW w:w="596" w:type="dxa"/>
            <w:gridSpan w:val="2"/>
            <w:tcBorders>
              <w:top w:val="single" w:sz="4" w:space="0" w:color="000000"/>
            </w:tcBorders>
            <w:shd w:val="clear" w:color="auto" w:fill="auto"/>
          </w:tcPr>
          <w:p w14:paraId="5DE82E7D" w14:textId="77777777" w:rsidR="00377354" w:rsidRPr="00060DA8" w:rsidRDefault="00377354" w:rsidP="00377354">
            <w:pPr>
              <w:snapToGrid w:val="0"/>
              <w:rPr>
                <w:rFonts w:ascii="Arial" w:hAnsi="Arial" w:cs="Arial"/>
                <w:b/>
                <w:lang w:val="en-US"/>
              </w:rPr>
            </w:pPr>
          </w:p>
        </w:tc>
        <w:tc>
          <w:tcPr>
            <w:tcW w:w="2630" w:type="dxa"/>
            <w:gridSpan w:val="2"/>
            <w:tcBorders>
              <w:top w:val="single" w:sz="4" w:space="0" w:color="000000"/>
            </w:tcBorders>
            <w:shd w:val="clear" w:color="auto" w:fill="auto"/>
          </w:tcPr>
          <w:p w14:paraId="2F4C4DF3" w14:textId="77777777" w:rsidR="00377354" w:rsidRPr="00060DA8" w:rsidRDefault="00377354" w:rsidP="00377354">
            <w:pPr>
              <w:snapToGrid w:val="0"/>
              <w:rPr>
                <w:rFonts w:ascii="Arial" w:hAnsi="Arial" w:cs="Arial"/>
                <w:b/>
                <w:lang w:val="en-US"/>
              </w:rPr>
            </w:pPr>
          </w:p>
        </w:tc>
        <w:tc>
          <w:tcPr>
            <w:tcW w:w="295" w:type="dxa"/>
            <w:tcBorders>
              <w:top w:val="single" w:sz="4" w:space="0" w:color="000000"/>
              <w:right w:val="single" w:sz="4" w:space="0" w:color="000000"/>
            </w:tcBorders>
            <w:shd w:val="clear" w:color="auto" w:fill="auto"/>
          </w:tcPr>
          <w:p w14:paraId="1D572345" w14:textId="77777777" w:rsidR="00377354" w:rsidRPr="00060DA8" w:rsidRDefault="00377354" w:rsidP="00377354">
            <w:pPr>
              <w:snapToGrid w:val="0"/>
              <w:rPr>
                <w:rFonts w:ascii="Arial" w:hAnsi="Arial" w:cs="Arial"/>
                <w:b/>
                <w:lang w:val="en-US"/>
              </w:rPr>
            </w:pPr>
          </w:p>
        </w:tc>
      </w:tr>
      <w:tr w:rsidR="00377354" w:rsidRPr="00060DA8" w14:paraId="1C0BE306" w14:textId="77777777" w:rsidTr="002562CB">
        <w:trPr>
          <w:trHeight w:val="90"/>
        </w:trPr>
        <w:tc>
          <w:tcPr>
            <w:tcW w:w="288" w:type="dxa"/>
            <w:tcBorders>
              <w:left w:val="single" w:sz="4" w:space="0" w:color="000000"/>
            </w:tcBorders>
            <w:shd w:val="clear" w:color="auto" w:fill="auto"/>
            <w:tcMar>
              <w:left w:w="108" w:type="dxa"/>
              <w:right w:w="108" w:type="dxa"/>
            </w:tcMar>
          </w:tcPr>
          <w:p w14:paraId="59EFFB26" w14:textId="77777777" w:rsidR="00377354" w:rsidRPr="00060DA8" w:rsidRDefault="00377354" w:rsidP="00377354">
            <w:pPr>
              <w:snapToGrid w:val="0"/>
              <w:rPr>
                <w:rFonts w:ascii="Arial" w:hAnsi="Arial" w:cs="Arial"/>
                <w:lang w:val="en-US"/>
              </w:rPr>
            </w:pPr>
          </w:p>
        </w:tc>
        <w:tc>
          <w:tcPr>
            <w:tcW w:w="700" w:type="dxa"/>
            <w:gridSpan w:val="2"/>
            <w:tcBorders>
              <w:left w:val="single" w:sz="4" w:space="0" w:color="000000"/>
              <w:bottom w:val="single" w:sz="4" w:space="0" w:color="808080"/>
            </w:tcBorders>
            <w:shd w:val="clear" w:color="auto" w:fill="000000"/>
          </w:tcPr>
          <w:p w14:paraId="6682C73B" w14:textId="77777777" w:rsidR="00377354" w:rsidRPr="00060DA8" w:rsidRDefault="00324117" w:rsidP="00377354">
            <w:pPr>
              <w:snapToGrid w:val="0"/>
              <w:rPr>
                <w:rFonts w:ascii="Arial" w:hAnsi="Arial" w:cs="Arial"/>
                <w:b/>
                <w:lang w:val="en-US"/>
              </w:rPr>
            </w:pPr>
            <w:r w:rsidRPr="00060DA8">
              <w:rPr>
                <w:rFonts w:ascii="Arial" w:hAnsi="Arial" w:cs="Arial"/>
                <w:b/>
                <w:lang w:val="en-US"/>
              </w:rPr>
              <w:t>66</w:t>
            </w:r>
            <w:r w:rsidR="00377354" w:rsidRPr="00060DA8">
              <w:rPr>
                <w:rFonts w:ascii="Arial" w:hAnsi="Arial" w:cs="Arial"/>
                <w:b/>
                <w:lang w:val="en-US"/>
              </w:rPr>
              <w:t>.</w:t>
            </w:r>
          </w:p>
        </w:tc>
        <w:tc>
          <w:tcPr>
            <w:tcW w:w="2522" w:type="dxa"/>
            <w:tcBorders>
              <w:left w:val="single" w:sz="4" w:space="0" w:color="000000"/>
              <w:bottom w:val="single" w:sz="4" w:space="0" w:color="808080"/>
            </w:tcBorders>
            <w:shd w:val="clear" w:color="auto" w:fill="auto"/>
          </w:tcPr>
          <w:p w14:paraId="422207E3" w14:textId="77777777" w:rsidR="00377354" w:rsidRPr="00060DA8" w:rsidRDefault="00377354" w:rsidP="00377354">
            <w:pPr>
              <w:snapToGrid w:val="0"/>
              <w:rPr>
                <w:rFonts w:ascii="Arial" w:hAnsi="Arial" w:cs="Arial"/>
                <w:b/>
                <w:lang w:val="en-US"/>
              </w:rPr>
            </w:pPr>
          </w:p>
        </w:tc>
        <w:tc>
          <w:tcPr>
            <w:tcW w:w="738" w:type="dxa"/>
            <w:gridSpan w:val="2"/>
            <w:tcBorders>
              <w:left w:val="single" w:sz="4" w:space="0" w:color="000000"/>
              <w:bottom w:val="single" w:sz="4" w:space="0" w:color="808080"/>
            </w:tcBorders>
            <w:shd w:val="clear" w:color="auto" w:fill="000000"/>
          </w:tcPr>
          <w:p w14:paraId="2E95670F" w14:textId="77777777" w:rsidR="00377354" w:rsidRPr="00060DA8" w:rsidRDefault="00324117" w:rsidP="00377354">
            <w:pPr>
              <w:snapToGrid w:val="0"/>
              <w:rPr>
                <w:rFonts w:ascii="Arial" w:hAnsi="Arial" w:cs="Arial"/>
                <w:b/>
                <w:lang w:val="en-US"/>
              </w:rPr>
            </w:pPr>
            <w:r w:rsidRPr="00060DA8">
              <w:rPr>
                <w:rFonts w:ascii="Arial" w:hAnsi="Arial" w:cs="Arial"/>
                <w:b/>
                <w:lang w:val="en-US"/>
              </w:rPr>
              <w:t>67</w:t>
            </w:r>
            <w:r w:rsidR="00377354" w:rsidRPr="00060DA8">
              <w:rPr>
                <w:rFonts w:ascii="Arial" w:hAnsi="Arial" w:cs="Arial"/>
                <w:b/>
                <w:lang w:val="en-US"/>
              </w:rPr>
              <w:t>.</w:t>
            </w:r>
          </w:p>
        </w:tc>
        <w:tc>
          <w:tcPr>
            <w:tcW w:w="2806" w:type="dxa"/>
            <w:gridSpan w:val="2"/>
            <w:tcBorders>
              <w:left w:val="single" w:sz="4" w:space="0" w:color="000000"/>
              <w:bottom w:val="single" w:sz="4" w:space="0" w:color="808080"/>
            </w:tcBorders>
            <w:shd w:val="clear" w:color="auto" w:fill="auto"/>
          </w:tcPr>
          <w:p w14:paraId="349F6AE3" w14:textId="77777777" w:rsidR="00377354" w:rsidRPr="00060DA8" w:rsidRDefault="00377354" w:rsidP="00377354">
            <w:pPr>
              <w:snapToGrid w:val="0"/>
              <w:rPr>
                <w:rFonts w:ascii="Arial" w:hAnsi="Arial" w:cs="Arial"/>
                <w:b/>
                <w:lang w:val="en-US"/>
              </w:rPr>
            </w:pPr>
          </w:p>
        </w:tc>
        <w:tc>
          <w:tcPr>
            <w:tcW w:w="596" w:type="dxa"/>
            <w:gridSpan w:val="2"/>
            <w:tcBorders>
              <w:left w:val="single" w:sz="4" w:space="0" w:color="000000"/>
              <w:bottom w:val="single" w:sz="4" w:space="0" w:color="808080"/>
            </w:tcBorders>
            <w:shd w:val="clear" w:color="auto" w:fill="000000"/>
          </w:tcPr>
          <w:p w14:paraId="62D46865" w14:textId="77777777" w:rsidR="00377354" w:rsidRPr="00060DA8" w:rsidRDefault="00324117" w:rsidP="00377354">
            <w:pPr>
              <w:snapToGrid w:val="0"/>
              <w:rPr>
                <w:rFonts w:ascii="Arial" w:hAnsi="Arial" w:cs="Arial"/>
                <w:b/>
                <w:lang w:val="en-US"/>
              </w:rPr>
            </w:pPr>
            <w:r w:rsidRPr="00060DA8">
              <w:rPr>
                <w:rFonts w:ascii="Arial" w:hAnsi="Arial" w:cs="Arial"/>
                <w:b/>
                <w:lang w:val="en-US"/>
              </w:rPr>
              <w:t>68</w:t>
            </w:r>
            <w:r w:rsidR="00377354" w:rsidRPr="00060DA8">
              <w:rPr>
                <w:rFonts w:ascii="Arial" w:hAnsi="Arial" w:cs="Arial"/>
                <w:b/>
                <w:lang w:val="en-US"/>
              </w:rPr>
              <w:t>.</w:t>
            </w:r>
          </w:p>
        </w:tc>
        <w:tc>
          <w:tcPr>
            <w:tcW w:w="2630" w:type="dxa"/>
            <w:gridSpan w:val="2"/>
            <w:tcBorders>
              <w:left w:val="single" w:sz="4" w:space="0" w:color="000000"/>
              <w:bottom w:val="single" w:sz="4" w:space="0" w:color="808080"/>
            </w:tcBorders>
            <w:shd w:val="clear" w:color="auto" w:fill="auto"/>
          </w:tcPr>
          <w:p w14:paraId="09B5D40B" w14:textId="77777777" w:rsidR="00377354" w:rsidRPr="00060DA8" w:rsidRDefault="00377354" w:rsidP="00377354">
            <w:pPr>
              <w:snapToGrid w:val="0"/>
              <w:rPr>
                <w:rFonts w:ascii="Arial" w:hAnsi="Arial" w:cs="Arial"/>
                <w:b/>
                <w:lang w:val="en-US"/>
              </w:rPr>
            </w:pPr>
          </w:p>
        </w:tc>
        <w:tc>
          <w:tcPr>
            <w:tcW w:w="295" w:type="dxa"/>
            <w:tcBorders>
              <w:right w:val="single" w:sz="4" w:space="0" w:color="000000"/>
            </w:tcBorders>
            <w:shd w:val="clear" w:color="auto" w:fill="auto"/>
          </w:tcPr>
          <w:p w14:paraId="1F946C4F" w14:textId="77777777" w:rsidR="00377354" w:rsidRPr="00060DA8" w:rsidRDefault="00377354" w:rsidP="00377354">
            <w:pPr>
              <w:snapToGrid w:val="0"/>
              <w:rPr>
                <w:rFonts w:ascii="Arial" w:hAnsi="Arial" w:cs="Arial"/>
                <w:b/>
                <w:lang w:val="en-US"/>
              </w:rPr>
            </w:pPr>
          </w:p>
        </w:tc>
      </w:tr>
      <w:tr w:rsidR="00377354" w:rsidRPr="00D6369D" w14:paraId="6593EE1B" w14:textId="77777777" w:rsidTr="0073017A">
        <w:trPr>
          <w:trHeight w:val="401"/>
        </w:trPr>
        <w:tc>
          <w:tcPr>
            <w:tcW w:w="288" w:type="dxa"/>
            <w:tcBorders>
              <w:left w:val="single" w:sz="4" w:space="0" w:color="000000"/>
            </w:tcBorders>
            <w:shd w:val="clear" w:color="auto" w:fill="auto"/>
            <w:tcMar>
              <w:left w:w="108" w:type="dxa"/>
              <w:right w:w="108" w:type="dxa"/>
            </w:tcMar>
          </w:tcPr>
          <w:p w14:paraId="0F112C3B" w14:textId="77777777" w:rsidR="00377354" w:rsidRPr="00060DA8" w:rsidRDefault="00377354" w:rsidP="00377354">
            <w:pPr>
              <w:snapToGrid w:val="0"/>
              <w:rPr>
                <w:rFonts w:ascii="Arial" w:hAnsi="Arial" w:cs="Arial"/>
                <w:lang w:val="en-US"/>
              </w:rPr>
            </w:pPr>
          </w:p>
        </w:tc>
        <w:tc>
          <w:tcPr>
            <w:tcW w:w="3222" w:type="dxa"/>
            <w:gridSpan w:val="3"/>
            <w:vMerge w:val="restart"/>
            <w:tcBorders>
              <w:top w:val="single" w:sz="4" w:space="0" w:color="808080"/>
              <w:left w:val="single" w:sz="4" w:space="0" w:color="808080"/>
              <w:bottom w:val="single" w:sz="4" w:space="0" w:color="000000"/>
            </w:tcBorders>
            <w:shd w:val="clear" w:color="auto" w:fill="D9D9D9"/>
          </w:tcPr>
          <w:p w14:paraId="20DA9F1D" w14:textId="77777777" w:rsidR="00377354" w:rsidRPr="00060DA8" w:rsidRDefault="00377354" w:rsidP="00377354">
            <w:pPr>
              <w:snapToGrid w:val="0"/>
              <w:rPr>
                <w:rFonts w:ascii="Arial" w:hAnsi="Arial" w:cs="Arial"/>
                <w:lang w:val="en-US"/>
              </w:rPr>
            </w:pPr>
            <w:r w:rsidRPr="00060DA8">
              <w:rPr>
                <w:rFonts w:ascii="Arial" w:hAnsi="Arial" w:cs="Arial"/>
                <w:lang w:val="en-US"/>
              </w:rPr>
              <w:t>Was the last year a good, normal or bad year for you in terms of food available</w:t>
            </w:r>
          </w:p>
        </w:tc>
        <w:tc>
          <w:tcPr>
            <w:tcW w:w="3544" w:type="dxa"/>
            <w:gridSpan w:val="4"/>
            <w:vMerge w:val="restart"/>
            <w:tcBorders>
              <w:top w:val="single" w:sz="4" w:space="0" w:color="808080"/>
              <w:left w:val="single" w:sz="4" w:space="0" w:color="808080"/>
            </w:tcBorders>
            <w:shd w:val="clear" w:color="auto" w:fill="D9D9D9"/>
          </w:tcPr>
          <w:p w14:paraId="7E16E08A" w14:textId="77777777" w:rsidR="00377354" w:rsidRPr="00060DA8" w:rsidRDefault="00377354" w:rsidP="005B0853">
            <w:pPr>
              <w:snapToGrid w:val="0"/>
              <w:rPr>
                <w:rFonts w:ascii="Arial" w:hAnsi="Arial" w:cs="Arial"/>
                <w:lang w:val="en-US"/>
              </w:rPr>
            </w:pPr>
            <w:r w:rsidRPr="00060DA8">
              <w:rPr>
                <w:rFonts w:ascii="Arial" w:hAnsi="Arial" w:cs="Arial"/>
                <w:lang w:val="en-US"/>
              </w:rPr>
              <w:t xml:space="preserve">In the past 12 months did you ever reduce the size of your meals or skip meals because there wasn’t enough food to eat? </w:t>
            </w:r>
          </w:p>
        </w:tc>
        <w:tc>
          <w:tcPr>
            <w:tcW w:w="3226" w:type="dxa"/>
            <w:gridSpan w:val="4"/>
            <w:vMerge w:val="restart"/>
            <w:tcBorders>
              <w:top w:val="single" w:sz="4" w:space="0" w:color="808080"/>
              <w:left w:val="single" w:sz="4" w:space="0" w:color="808080"/>
              <w:bottom w:val="single" w:sz="4" w:space="0" w:color="000000"/>
            </w:tcBorders>
            <w:shd w:val="clear" w:color="auto" w:fill="D9D9D9"/>
          </w:tcPr>
          <w:p w14:paraId="4EB11980" w14:textId="77777777" w:rsidR="00377354" w:rsidRPr="00060DA8" w:rsidRDefault="0073017A" w:rsidP="00377354">
            <w:pPr>
              <w:snapToGrid w:val="0"/>
              <w:rPr>
                <w:rFonts w:ascii="Arial" w:hAnsi="Arial" w:cs="Arial"/>
                <w:lang w:val="en-US"/>
              </w:rPr>
            </w:pPr>
            <w:r w:rsidRPr="00060DA8">
              <w:rPr>
                <w:rFonts w:ascii="Arial" w:hAnsi="Arial" w:cs="Arial"/>
                <w:lang w:val="en-US"/>
              </w:rPr>
              <w:t>How often did this happen – almost every month, some month but not every month or in only one or two month?</w:t>
            </w:r>
          </w:p>
        </w:tc>
        <w:tc>
          <w:tcPr>
            <w:tcW w:w="295" w:type="dxa"/>
            <w:tcBorders>
              <w:left w:val="single" w:sz="4" w:space="0" w:color="808080"/>
              <w:right w:val="single" w:sz="4" w:space="0" w:color="000000"/>
            </w:tcBorders>
            <w:shd w:val="clear" w:color="auto" w:fill="auto"/>
          </w:tcPr>
          <w:p w14:paraId="7B2C17A4" w14:textId="77777777" w:rsidR="00377354" w:rsidRPr="00060DA8" w:rsidRDefault="00377354" w:rsidP="00377354">
            <w:pPr>
              <w:snapToGrid w:val="0"/>
              <w:rPr>
                <w:rFonts w:ascii="Arial" w:hAnsi="Arial" w:cs="Arial"/>
                <w:lang w:val="en-US"/>
              </w:rPr>
            </w:pPr>
          </w:p>
        </w:tc>
      </w:tr>
      <w:tr w:rsidR="00377354" w:rsidRPr="00D6369D" w14:paraId="6920A87E" w14:textId="77777777" w:rsidTr="0073017A">
        <w:trPr>
          <w:trHeight w:val="340"/>
        </w:trPr>
        <w:tc>
          <w:tcPr>
            <w:tcW w:w="288" w:type="dxa"/>
            <w:tcBorders>
              <w:left w:val="single" w:sz="4" w:space="0" w:color="000000"/>
            </w:tcBorders>
            <w:shd w:val="clear" w:color="auto" w:fill="auto"/>
            <w:tcMar>
              <w:left w:w="108" w:type="dxa"/>
              <w:right w:w="108" w:type="dxa"/>
            </w:tcMar>
          </w:tcPr>
          <w:p w14:paraId="772261A4" w14:textId="77777777" w:rsidR="00377354" w:rsidRPr="00060DA8" w:rsidRDefault="00377354" w:rsidP="00377354">
            <w:pPr>
              <w:snapToGrid w:val="0"/>
              <w:rPr>
                <w:rFonts w:ascii="Arial" w:hAnsi="Arial" w:cs="Arial"/>
                <w:lang w:val="en-US"/>
              </w:rPr>
            </w:pPr>
          </w:p>
        </w:tc>
        <w:tc>
          <w:tcPr>
            <w:tcW w:w="3222" w:type="dxa"/>
            <w:gridSpan w:val="3"/>
            <w:vMerge/>
            <w:tcBorders>
              <w:top w:val="single" w:sz="4" w:space="0" w:color="000000"/>
              <w:left w:val="single" w:sz="4" w:space="0" w:color="808080"/>
              <w:bottom w:val="single" w:sz="4" w:space="0" w:color="808080"/>
            </w:tcBorders>
            <w:shd w:val="clear" w:color="auto" w:fill="D9D9D9"/>
          </w:tcPr>
          <w:p w14:paraId="7D08B6A1" w14:textId="77777777" w:rsidR="00377354" w:rsidRPr="00060DA8" w:rsidRDefault="00377354" w:rsidP="00377354">
            <w:pPr>
              <w:snapToGrid w:val="0"/>
              <w:rPr>
                <w:rFonts w:ascii="Arial" w:hAnsi="Arial" w:cs="Arial"/>
                <w:lang w:val="en-US"/>
              </w:rPr>
            </w:pPr>
          </w:p>
        </w:tc>
        <w:tc>
          <w:tcPr>
            <w:tcW w:w="3544" w:type="dxa"/>
            <w:gridSpan w:val="4"/>
            <w:vMerge/>
            <w:tcBorders>
              <w:left w:val="single" w:sz="4" w:space="0" w:color="808080"/>
              <w:bottom w:val="single" w:sz="4" w:space="0" w:color="808080"/>
            </w:tcBorders>
            <w:shd w:val="clear" w:color="auto" w:fill="E6E6E6"/>
          </w:tcPr>
          <w:p w14:paraId="5253279D" w14:textId="77777777" w:rsidR="00377354" w:rsidRPr="00060DA8" w:rsidRDefault="00377354" w:rsidP="00377354">
            <w:pPr>
              <w:suppressAutoHyphens w:val="0"/>
              <w:rPr>
                <w:rFonts w:ascii="Arial" w:hAnsi="Arial" w:cs="Arial"/>
                <w:sz w:val="20"/>
                <w:szCs w:val="20"/>
                <w:lang w:val="en-US"/>
              </w:rPr>
            </w:pPr>
          </w:p>
        </w:tc>
        <w:tc>
          <w:tcPr>
            <w:tcW w:w="3226" w:type="dxa"/>
            <w:gridSpan w:val="4"/>
            <w:vMerge/>
            <w:tcBorders>
              <w:top w:val="single" w:sz="4" w:space="0" w:color="000000"/>
              <w:left w:val="single" w:sz="4" w:space="0" w:color="808080"/>
              <w:bottom w:val="single" w:sz="4" w:space="0" w:color="808080"/>
            </w:tcBorders>
            <w:shd w:val="clear" w:color="auto" w:fill="D9D9D9"/>
          </w:tcPr>
          <w:p w14:paraId="5B2385E1" w14:textId="77777777" w:rsidR="00377354" w:rsidRPr="00060DA8" w:rsidRDefault="00377354" w:rsidP="00377354">
            <w:pPr>
              <w:snapToGrid w:val="0"/>
              <w:rPr>
                <w:rFonts w:ascii="Arial" w:hAnsi="Arial" w:cs="Arial"/>
                <w:lang w:val="en-US"/>
              </w:rPr>
            </w:pPr>
          </w:p>
        </w:tc>
        <w:tc>
          <w:tcPr>
            <w:tcW w:w="295" w:type="dxa"/>
            <w:tcBorders>
              <w:left w:val="single" w:sz="4" w:space="0" w:color="808080"/>
              <w:right w:val="single" w:sz="4" w:space="0" w:color="000000"/>
            </w:tcBorders>
            <w:shd w:val="clear" w:color="auto" w:fill="auto"/>
          </w:tcPr>
          <w:p w14:paraId="7CD3EC64" w14:textId="77777777" w:rsidR="00377354" w:rsidRPr="00060DA8" w:rsidRDefault="00377354" w:rsidP="00377354">
            <w:pPr>
              <w:snapToGrid w:val="0"/>
              <w:rPr>
                <w:rFonts w:ascii="Arial" w:hAnsi="Arial" w:cs="Arial"/>
                <w:lang w:val="en-US"/>
              </w:rPr>
            </w:pPr>
          </w:p>
        </w:tc>
      </w:tr>
      <w:tr w:rsidR="0034268D" w:rsidRPr="00060DA8" w14:paraId="2BF0BB29" w14:textId="77777777" w:rsidTr="002562CB">
        <w:trPr>
          <w:trHeight w:val="327"/>
        </w:trPr>
        <w:tc>
          <w:tcPr>
            <w:tcW w:w="288" w:type="dxa"/>
            <w:tcBorders>
              <w:left w:val="single" w:sz="4" w:space="0" w:color="000000"/>
            </w:tcBorders>
            <w:shd w:val="clear" w:color="auto" w:fill="auto"/>
            <w:tcMar>
              <w:left w:w="108" w:type="dxa"/>
              <w:right w:w="108" w:type="dxa"/>
            </w:tcMar>
          </w:tcPr>
          <w:p w14:paraId="24ECE6D5" w14:textId="77777777" w:rsidR="0073017A" w:rsidRPr="00060DA8" w:rsidRDefault="0073017A" w:rsidP="00377354">
            <w:pPr>
              <w:snapToGrid w:val="0"/>
              <w:rPr>
                <w:rFonts w:ascii="Arial" w:hAnsi="Arial" w:cs="Arial"/>
                <w:b/>
                <w:color w:val="FFFFFF"/>
                <w:lang w:val="en-US"/>
              </w:rPr>
            </w:pPr>
          </w:p>
        </w:tc>
        <w:tc>
          <w:tcPr>
            <w:tcW w:w="257" w:type="dxa"/>
            <w:tcBorders>
              <w:top w:val="single" w:sz="4" w:space="0" w:color="808080"/>
              <w:left w:val="single" w:sz="4" w:space="0" w:color="808080"/>
              <w:bottom w:val="single" w:sz="4" w:space="0" w:color="808080"/>
            </w:tcBorders>
            <w:shd w:val="clear" w:color="auto" w:fill="auto"/>
          </w:tcPr>
          <w:p w14:paraId="2F6032ED"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0</w:t>
            </w:r>
          </w:p>
        </w:tc>
        <w:tc>
          <w:tcPr>
            <w:tcW w:w="443" w:type="dxa"/>
            <w:tcBorders>
              <w:top w:val="single" w:sz="4" w:space="0" w:color="808080"/>
              <w:bottom w:val="single" w:sz="4" w:space="0" w:color="808080"/>
            </w:tcBorders>
            <w:shd w:val="clear" w:color="auto" w:fill="auto"/>
          </w:tcPr>
          <w:p w14:paraId="188E74C2" w14:textId="77777777" w:rsidR="0073017A" w:rsidRPr="00060DA8" w:rsidRDefault="0073017A" w:rsidP="0073017A">
            <w:pPr>
              <w:snapToGrid w:val="0"/>
              <w:rPr>
                <w:rFonts w:ascii="Wingdings" w:hAnsi="Wingdings"/>
                <w:sz w:val="21"/>
                <w:szCs w:val="21"/>
                <w:lang w:val="en-US"/>
              </w:rPr>
            </w:pPr>
            <w:r w:rsidRPr="00060DA8">
              <w:rPr>
                <w:rFonts w:ascii="Wingdings" w:hAnsi="Wingdings"/>
                <w:sz w:val="21"/>
                <w:szCs w:val="21"/>
                <w:lang w:val="en-US"/>
              </w:rPr>
              <w:t></w:t>
            </w:r>
          </w:p>
        </w:tc>
        <w:tc>
          <w:tcPr>
            <w:tcW w:w="2522" w:type="dxa"/>
            <w:tcBorders>
              <w:top w:val="single" w:sz="4" w:space="0" w:color="808080"/>
              <w:bottom w:val="single" w:sz="4" w:space="0" w:color="808080"/>
            </w:tcBorders>
            <w:shd w:val="clear" w:color="auto" w:fill="auto"/>
          </w:tcPr>
          <w:p w14:paraId="2C21F4F8"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 xml:space="preserve">Good </w:t>
            </w:r>
          </w:p>
        </w:tc>
        <w:tc>
          <w:tcPr>
            <w:tcW w:w="426" w:type="dxa"/>
            <w:tcBorders>
              <w:top w:val="single" w:sz="4" w:space="0" w:color="808080"/>
              <w:left w:val="single" w:sz="4" w:space="0" w:color="808080"/>
              <w:bottom w:val="single" w:sz="4" w:space="0" w:color="808080"/>
            </w:tcBorders>
            <w:shd w:val="clear" w:color="auto" w:fill="auto"/>
          </w:tcPr>
          <w:p w14:paraId="2DBF944E"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0</w:t>
            </w:r>
          </w:p>
        </w:tc>
        <w:tc>
          <w:tcPr>
            <w:tcW w:w="567" w:type="dxa"/>
            <w:gridSpan w:val="2"/>
            <w:tcBorders>
              <w:top w:val="single" w:sz="4" w:space="0" w:color="808080"/>
              <w:bottom w:val="single" w:sz="4" w:space="0" w:color="808080"/>
            </w:tcBorders>
            <w:shd w:val="clear" w:color="auto" w:fill="auto"/>
          </w:tcPr>
          <w:p w14:paraId="29A92F62" w14:textId="77777777" w:rsidR="0073017A" w:rsidRPr="00060DA8" w:rsidRDefault="0073017A" w:rsidP="00377354">
            <w:pPr>
              <w:snapToGrid w:val="0"/>
              <w:rPr>
                <w:rFonts w:ascii="Arial" w:hAnsi="Arial" w:cs="Arial"/>
                <w:sz w:val="21"/>
                <w:szCs w:val="21"/>
                <w:lang w:val="en-US"/>
              </w:rPr>
            </w:pPr>
            <w:r w:rsidRPr="00060DA8">
              <w:rPr>
                <w:rFonts w:ascii="Wingdings" w:hAnsi="Wingdings"/>
                <w:sz w:val="21"/>
                <w:szCs w:val="21"/>
                <w:lang w:val="en-US"/>
              </w:rPr>
              <w:t></w:t>
            </w:r>
          </w:p>
        </w:tc>
        <w:tc>
          <w:tcPr>
            <w:tcW w:w="2551" w:type="dxa"/>
            <w:tcBorders>
              <w:top w:val="single" w:sz="4" w:space="0" w:color="808080"/>
              <w:bottom w:val="single" w:sz="4" w:space="0" w:color="808080"/>
            </w:tcBorders>
            <w:shd w:val="clear" w:color="auto" w:fill="auto"/>
          </w:tcPr>
          <w:p w14:paraId="5A8B7B2C" w14:textId="77777777" w:rsidR="0073017A" w:rsidRPr="00060DA8" w:rsidRDefault="0073017A" w:rsidP="00E23DAE">
            <w:pPr>
              <w:snapToGrid w:val="0"/>
              <w:rPr>
                <w:rFonts w:ascii="Arial" w:hAnsi="Arial" w:cs="Arial"/>
                <w:sz w:val="21"/>
                <w:szCs w:val="21"/>
                <w:lang w:val="en-US"/>
              </w:rPr>
            </w:pPr>
            <w:r w:rsidRPr="00060DA8">
              <w:rPr>
                <w:rFonts w:ascii="Arial" w:hAnsi="Arial" w:cs="Arial"/>
                <w:sz w:val="21"/>
                <w:szCs w:val="21"/>
                <w:lang w:val="en-US"/>
              </w:rPr>
              <w:t xml:space="preserve">No </w:t>
            </w:r>
            <w:r w:rsidR="000800B8" w:rsidRPr="00060DA8">
              <w:rPr>
                <w:rFonts w:ascii="Arial" w:hAnsi="Arial" w:cs="Arial"/>
                <w:b/>
                <w:color w:val="FF0000"/>
                <w:sz w:val="22"/>
                <w:szCs w:val="22"/>
                <w:lang w:val="en-US"/>
              </w:rPr>
              <w:t>-&gt;</w:t>
            </w:r>
            <w:r w:rsidR="000800B8" w:rsidRPr="00456AA9">
              <w:rPr>
                <w:rFonts w:ascii="Arial" w:hAnsi="Arial" w:cs="Arial"/>
                <w:b/>
                <w:color w:val="FF0000"/>
                <w:highlight w:val="yellow"/>
                <w:lang w:val="en-US"/>
              </w:rPr>
              <w:t>q</w:t>
            </w:r>
            <w:r w:rsidRPr="00456AA9">
              <w:rPr>
                <w:rFonts w:ascii="Arial" w:hAnsi="Arial" w:cs="Arial"/>
                <w:b/>
                <w:color w:val="FF0000"/>
                <w:highlight w:val="yellow"/>
                <w:lang w:val="en-US"/>
              </w:rPr>
              <w:t>.</w:t>
            </w:r>
            <w:r w:rsidR="00615C27" w:rsidRPr="00456AA9">
              <w:rPr>
                <w:rFonts w:ascii="Arial" w:hAnsi="Arial" w:cs="Arial"/>
                <w:b/>
                <w:color w:val="FF0000"/>
                <w:highlight w:val="yellow"/>
                <w:lang w:val="en-US"/>
              </w:rPr>
              <w:t>6</w:t>
            </w:r>
            <w:r w:rsidR="00E23DAE" w:rsidRPr="00456AA9">
              <w:rPr>
                <w:rFonts w:ascii="Arial" w:hAnsi="Arial" w:cs="Arial"/>
                <w:b/>
                <w:color w:val="FF0000"/>
                <w:highlight w:val="yellow"/>
                <w:lang w:val="en-US"/>
              </w:rPr>
              <w:t>9</w:t>
            </w:r>
          </w:p>
        </w:tc>
        <w:tc>
          <w:tcPr>
            <w:tcW w:w="425" w:type="dxa"/>
            <w:tcBorders>
              <w:top w:val="single" w:sz="4" w:space="0" w:color="808080"/>
              <w:left w:val="single" w:sz="4" w:space="0" w:color="808080"/>
              <w:bottom w:val="single" w:sz="4" w:space="0" w:color="808080"/>
            </w:tcBorders>
            <w:shd w:val="clear" w:color="auto" w:fill="auto"/>
          </w:tcPr>
          <w:p w14:paraId="34012625"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0</w:t>
            </w:r>
          </w:p>
        </w:tc>
        <w:tc>
          <w:tcPr>
            <w:tcW w:w="567" w:type="dxa"/>
            <w:gridSpan w:val="2"/>
            <w:tcBorders>
              <w:top w:val="single" w:sz="4" w:space="0" w:color="808080"/>
              <w:bottom w:val="single" w:sz="4" w:space="0" w:color="808080"/>
            </w:tcBorders>
            <w:shd w:val="clear" w:color="auto" w:fill="auto"/>
          </w:tcPr>
          <w:p w14:paraId="2B212725" w14:textId="77777777" w:rsidR="0073017A" w:rsidRPr="00060DA8" w:rsidRDefault="0073017A" w:rsidP="00377354">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top w:val="single" w:sz="4" w:space="0" w:color="808080"/>
              <w:left w:val="nil"/>
              <w:bottom w:val="single" w:sz="4" w:space="0" w:color="808080"/>
            </w:tcBorders>
            <w:shd w:val="clear" w:color="auto" w:fill="auto"/>
          </w:tcPr>
          <w:p w14:paraId="31E777C8"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Almost every month</w:t>
            </w:r>
          </w:p>
        </w:tc>
        <w:tc>
          <w:tcPr>
            <w:tcW w:w="295" w:type="dxa"/>
            <w:tcBorders>
              <w:left w:val="single" w:sz="4" w:space="0" w:color="808080"/>
              <w:right w:val="single" w:sz="4" w:space="0" w:color="000000"/>
            </w:tcBorders>
            <w:shd w:val="clear" w:color="auto" w:fill="auto"/>
          </w:tcPr>
          <w:p w14:paraId="17EAF61F" w14:textId="77777777" w:rsidR="0073017A" w:rsidRPr="00060DA8" w:rsidRDefault="0073017A" w:rsidP="00377354">
            <w:pPr>
              <w:snapToGrid w:val="0"/>
              <w:rPr>
                <w:rFonts w:ascii="Arial" w:hAnsi="Arial" w:cs="Arial"/>
                <w:sz w:val="21"/>
                <w:szCs w:val="21"/>
                <w:lang w:val="en-US"/>
              </w:rPr>
            </w:pPr>
          </w:p>
        </w:tc>
      </w:tr>
      <w:tr w:rsidR="0034268D" w:rsidRPr="00D6369D" w14:paraId="7A1CC7A7" w14:textId="77777777" w:rsidTr="002562CB">
        <w:trPr>
          <w:trHeight w:val="173"/>
        </w:trPr>
        <w:tc>
          <w:tcPr>
            <w:tcW w:w="288" w:type="dxa"/>
            <w:tcBorders>
              <w:left w:val="single" w:sz="4" w:space="0" w:color="000000"/>
            </w:tcBorders>
            <w:shd w:val="clear" w:color="auto" w:fill="auto"/>
            <w:tcMar>
              <w:left w:w="108" w:type="dxa"/>
              <w:right w:w="108" w:type="dxa"/>
            </w:tcMar>
          </w:tcPr>
          <w:p w14:paraId="4D48DAB4" w14:textId="77777777" w:rsidR="0073017A" w:rsidRPr="00060DA8" w:rsidRDefault="0073017A" w:rsidP="00377354">
            <w:pPr>
              <w:snapToGrid w:val="0"/>
              <w:rPr>
                <w:rFonts w:ascii="Arial" w:hAnsi="Arial" w:cs="Arial"/>
                <w:lang w:val="en-US"/>
              </w:rPr>
            </w:pPr>
          </w:p>
        </w:tc>
        <w:tc>
          <w:tcPr>
            <w:tcW w:w="257" w:type="dxa"/>
            <w:tcBorders>
              <w:top w:val="single" w:sz="4" w:space="0" w:color="808080"/>
              <w:left w:val="single" w:sz="4" w:space="0" w:color="808080"/>
              <w:bottom w:val="single" w:sz="4" w:space="0" w:color="808080"/>
            </w:tcBorders>
            <w:shd w:val="clear" w:color="auto" w:fill="auto"/>
          </w:tcPr>
          <w:p w14:paraId="7EFAF7D0"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1</w:t>
            </w:r>
          </w:p>
        </w:tc>
        <w:tc>
          <w:tcPr>
            <w:tcW w:w="443" w:type="dxa"/>
            <w:tcBorders>
              <w:top w:val="single" w:sz="4" w:space="0" w:color="808080"/>
              <w:bottom w:val="single" w:sz="4" w:space="0" w:color="808080"/>
            </w:tcBorders>
            <w:shd w:val="clear" w:color="auto" w:fill="auto"/>
          </w:tcPr>
          <w:p w14:paraId="7D01F140" w14:textId="77777777" w:rsidR="0073017A" w:rsidRPr="00060DA8" w:rsidRDefault="0073017A" w:rsidP="0073017A">
            <w:pPr>
              <w:snapToGrid w:val="0"/>
              <w:rPr>
                <w:rFonts w:ascii="Wingdings" w:hAnsi="Wingdings"/>
                <w:sz w:val="21"/>
                <w:szCs w:val="21"/>
                <w:lang w:val="en-US"/>
              </w:rPr>
            </w:pPr>
            <w:r w:rsidRPr="00060DA8">
              <w:rPr>
                <w:rFonts w:ascii="Wingdings" w:hAnsi="Wingdings"/>
                <w:sz w:val="21"/>
                <w:szCs w:val="21"/>
                <w:lang w:val="en-US"/>
              </w:rPr>
              <w:t></w:t>
            </w:r>
          </w:p>
        </w:tc>
        <w:tc>
          <w:tcPr>
            <w:tcW w:w="2522" w:type="dxa"/>
            <w:tcBorders>
              <w:top w:val="single" w:sz="4" w:space="0" w:color="808080"/>
              <w:bottom w:val="single" w:sz="4" w:space="0" w:color="808080"/>
            </w:tcBorders>
            <w:shd w:val="clear" w:color="auto" w:fill="auto"/>
          </w:tcPr>
          <w:p w14:paraId="4E912CD8" w14:textId="77777777" w:rsidR="0073017A" w:rsidRPr="00060DA8" w:rsidRDefault="0073017A" w:rsidP="0073017A">
            <w:pPr>
              <w:snapToGrid w:val="0"/>
              <w:rPr>
                <w:rFonts w:ascii="Arial" w:hAnsi="Arial" w:cs="Arial"/>
                <w:b/>
                <w:sz w:val="21"/>
                <w:szCs w:val="21"/>
                <w:lang w:val="en-US"/>
              </w:rPr>
            </w:pPr>
            <w:r w:rsidRPr="00060DA8">
              <w:rPr>
                <w:rFonts w:ascii="Arial" w:hAnsi="Arial" w:cs="Arial"/>
                <w:sz w:val="21"/>
                <w:szCs w:val="21"/>
                <w:lang w:val="en-US"/>
              </w:rPr>
              <w:t xml:space="preserve">Normal  </w:t>
            </w:r>
          </w:p>
        </w:tc>
        <w:tc>
          <w:tcPr>
            <w:tcW w:w="426" w:type="dxa"/>
            <w:tcBorders>
              <w:top w:val="single" w:sz="4" w:space="0" w:color="808080"/>
              <w:left w:val="single" w:sz="4" w:space="0" w:color="808080"/>
              <w:bottom w:val="single" w:sz="4" w:space="0" w:color="808080"/>
            </w:tcBorders>
            <w:shd w:val="clear" w:color="auto" w:fill="auto"/>
          </w:tcPr>
          <w:p w14:paraId="32723967"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1</w:t>
            </w:r>
          </w:p>
        </w:tc>
        <w:tc>
          <w:tcPr>
            <w:tcW w:w="567" w:type="dxa"/>
            <w:gridSpan w:val="2"/>
            <w:tcBorders>
              <w:top w:val="single" w:sz="4" w:space="0" w:color="808080"/>
              <w:bottom w:val="single" w:sz="4" w:space="0" w:color="808080"/>
            </w:tcBorders>
            <w:shd w:val="clear" w:color="auto" w:fill="auto"/>
          </w:tcPr>
          <w:p w14:paraId="63110393" w14:textId="77777777" w:rsidR="0073017A" w:rsidRPr="00060DA8" w:rsidRDefault="0073017A" w:rsidP="0073017A">
            <w:pPr>
              <w:snapToGrid w:val="0"/>
              <w:rPr>
                <w:rFonts w:ascii="Arial" w:hAnsi="Arial" w:cs="Arial"/>
                <w:sz w:val="21"/>
                <w:szCs w:val="21"/>
                <w:lang w:val="en-US"/>
              </w:rPr>
            </w:pPr>
            <w:r w:rsidRPr="00060DA8">
              <w:rPr>
                <w:rFonts w:ascii="Wingdings" w:hAnsi="Wingdings"/>
                <w:sz w:val="21"/>
                <w:szCs w:val="21"/>
                <w:lang w:val="en-US"/>
              </w:rPr>
              <w:t></w:t>
            </w:r>
          </w:p>
        </w:tc>
        <w:tc>
          <w:tcPr>
            <w:tcW w:w="2551" w:type="dxa"/>
            <w:tcBorders>
              <w:top w:val="single" w:sz="4" w:space="0" w:color="808080"/>
              <w:bottom w:val="single" w:sz="4" w:space="0" w:color="808080"/>
            </w:tcBorders>
            <w:shd w:val="clear" w:color="auto" w:fill="auto"/>
          </w:tcPr>
          <w:p w14:paraId="1EC31278" w14:textId="77777777" w:rsidR="0073017A" w:rsidRPr="00060DA8" w:rsidRDefault="00F43225" w:rsidP="0073017A">
            <w:pPr>
              <w:snapToGrid w:val="0"/>
              <w:rPr>
                <w:rFonts w:ascii="Arial" w:hAnsi="Arial" w:cs="Arial"/>
                <w:sz w:val="21"/>
                <w:szCs w:val="21"/>
                <w:lang w:val="en-US"/>
              </w:rPr>
            </w:pPr>
            <w:r w:rsidRPr="00060DA8">
              <w:rPr>
                <w:rFonts w:ascii="Arial" w:hAnsi="Arial" w:cs="Arial"/>
                <w:sz w:val="21"/>
                <w:szCs w:val="21"/>
                <w:lang w:val="en-US"/>
              </w:rPr>
              <w:t>Yes</w:t>
            </w:r>
          </w:p>
        </w:tc>
        <w:tc>
          <w:tcPr>
            <w:tcW w:w="425" w:type="dxa"/>
            <w:tcBorders>
              <w:top w:val="single" w:sz="4" w:space="0" w:color="808080"/>
              <w:left w:val="single" w:sz="4" w:space="0" w:color="808080"/>
              <w:bottom w:val="single" w:sz="4" w:space="0" w:color="808080"/>
            </w:tcBorders>
            <w:shd w:val="clear" w:color="auto" w:fill="auto"/>
          </w:tcPr>
          <w:p w14:paraId="3CA846EF"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1</w:t>
            </w:r>
          </w:p>
        </w:tc>
        <w:tc>
          <w:tcPr>
            <w:tcW w:w="567" w:type="dxa"/>
            <w:gridSpan w:val="2"/>
            <w:tcBorders>
              <w:top w:val="single" w:sz="4" w:space="0" w:color="808080"/>
              <w:bottom w:val="single" w:sz="4" w:space="0" w:color="808080"/>
            </w:tcBorders>
            <w:shd w:val="clear" w:color="auto" w:fill="auto"/>
          </w:tcPr>
          <w:p w14:paraId="1EB6014A" w14:textId="77777777" w:rsidR="0073017A" w:rsidRPr="00060DA8" w:rsidRDefault="0073017A" w:rsidP="00377354">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top w:val="single" w:sz="4" w:space="0" w:color="808080"/>
              <w:left w:val="nil"/>
              <w:bottom w:val="single" w:sz="4" w:space="0" w:color="808080"/>
            </w:tcBorders>
            <w:shd w:val="clear" w:color="auto" w:fill="auto"/>
          </w:tcPr>
          <w:p w14:paraId="475C2BC7"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Some month but not every month</w:t>
            </w:r>
          </w:p>
        </w:tc>
        <w:tc>
          <w:tcPr>
            <w:tcW w:w="295" w:type="dxa"/>
            <w:tcBorders>
              <w:left w:val="single" w:sz="4" w:space="0" w:color="808080"/>
              <w:right w:val="single" w:sz="4" w:space="0" w:color="000000"/>
            </w:tcBorders>
            <w:shd w:val="clear" w:color="auto" w:fill="auto"/>
          </w:tcPr>
          <w:p w14:paraId="36085E77" w14:textId="77777777" w:rsidR="0073017A" w:rsidRPr="00060DA8" w:rsidRDefault="0073017A" w:rsidP="00377354">
            <w:pPr>
              <w:snapToGrid w:val="0"/>
              <w:rPr>
                <w:rFonts w:ascii="Arial" w:hAnsi="Arial" w:cs="Arial"/>
                <w:sz w:val="21"/>
                <w:szCs w:val="21"/>
                <w:lang w:val="en-US"/>
              </w:rPr>
            </w:pPr>
          </w:p>
        </w:tc>
      </w:tr>
      <w:tr w:rsidR="0034268D" w:rsidRPr="00D6369D" w14:paraId="7D696734" w14:textId="77777777" w:rsidTr="002562CB">
        <w:trPr>
          <w:trHeight w:val="227"/>
        </w:trPr>
        <w:tc>
          <w:tcPr>
            <w:tcW w:w="288" w:type="dxa"/>
            <w:tcBorders>
              <w:left w:val="single" w:sz="4" w:space="0" w:color="000000"/>
            </w:tcBorders>
            <w:shd w:val="clear" w:color="auto" w:fill="auto"/>
            <w:tcMar>
              <w:left w:w="108" w:type="dxa"/>
              <w:right w:w="108" w:type="dxa"/>
            </w:tcMar>
          </w:tcPr>
          <w:p w14:paraId="3D245C5C" w14:textId="77777777" w:rsidR="0073017A" w:rsidRPr="00060DA8" w:rsidRDefault="0073017A" w:rsidP="00377354">
            <w:pPr>
              <w:snapToGrid w:val="0"/>
              <w:rPr>
                <w:rFonts w:ascii="Arial" w:hAnsi="Arial" w:cs="Arial"/>
                <w:lang w:val="en-US"/>
              </w:rPr>
            </w:pPr>
          </w:p>
        </w:tc>
        <w:tc>
          <w:tcPr>
            <w:tcW w:w="257" w:type="dxa"/>
            <w:tcBorders>
              <w:top w:val="single" w:sz="4" w:space="0" w:color="808080"/>
              <w:left w:val="single" w:sz="4" w:space="0" w:color="808080"/>
              <w:bottom w:val="single" w:sz="4" w:space="0" w:color="808080"/>
            </w:tcBorders>
            <w:shd w:val="clear" w:color="auto" w:fill="auto"/>
          </w:tcPr>
          <w:p w14:paraId="36F817A7"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2</w:t>
            </w:r>
          </w:p>
        </w:tc>
        <w:tc>
          <w:tcPr>
            <w:tcW w:w="443" w:type="dxa"/>
            <w:tcBorders>
              <w:top w:val="single" w:sz="4" w:space="0" w:color="808080"/>
              <w:bottom w:val="single" w:sz="4" w:space="0" w:color="808080"/>
            </w:tcBorders>
            <w:shd w:val="clear" w:color="auto" w:fill="auto"/>
          </w:tcPr>
          <w:p w14:paraId="66B04086" w14:textId="77777777" w:rsidR="0073017A" w:rsidRPr="00060DA8" w:rsidRDefault="0073017A" w:rsidP="0073017A">
            <w:pPr>
              <w:snapToGrid w:val="0"/>
              <w:rPr>
                <w:rFonts w:ascii="Wingdings" w:hAnsi="Wingdings"/>
                <w:sz w:val="21"/>
                <w:szCs w:val="21"/>
                <w:lang w:val="en-US"/>
              </w:rPr>
            </w:pPr>
            <w:r w:rsidRPr="00060DA8">
              <w:rPr>
                <w:rFonts w:ascii="Wingdings" w:hAnsi="Wingdings"/>
                <w:sz w:val="21"/>
                <w:szCs w:val="21"/>
                <w:lang w:val="en-US"/>
              </w:rPr>
              <w:t></w:t>
            </w:r>
          </w:p>
        </w:tc>
        <w:tc>
          <w:tcPr>
            <w:tcW w:w="2522" w:type="dxa"/>
            <w:tcBorders>
              <w:bottom w:val="single" w:sz="4" w:space="0" w:color="808080"/>
            </w:tcBorders>
            <w:shd w:val="clear" w:color="auto" w:fill="auto"/>
          </w:tcPr>
          <w:p w14:paraId="12A8533D" w14:textId="77777777" w:rsidR="0073017A" w:rsidRPr="00060DA8" w:rsidRDefault="0073017A" w:rsidP="0073017A">
            <w:pPr>
              <w:snapToGrid w:val="0"/>
              <w:rPr>
                <w:rFonts w:ascii="Arial" w:hAnsi="Arial" w:cs="Arial"/>
                <w:sz w:val="21"/>
                <w:szCs w:val="21"/>
                <w:lang w:val="en-US"/>
              </w:rPr>
            </w:pPr>
            <w:r w:rsidRPr="00060DA8">
              <w:rPr>
                <w:rFonts w:ascii="Arial" w:hAnsi="Arial" w:cs="Arial"/>
                <w:sz w:val="21"/>
                <w:szCs w:val="21"/>
                <w:lang w:val="en-US"/>
              </w:rPr>
              <w:t>Bad</w:t>
            </w:r>
          </w:p>
        </w:tc>
        <w:tc>
          <w:tcPr>
            <w:tcW w:w="426" w:type="dxa"/>
            <w:tcBorders>
              <w:top w:val="single" w:sz="4" w:space="0" w:color="808080"/>
              <w:left w:val="single" w:sz="4" w:space="0" w:color="808080"/>
              <w:bottom w:val="single" w:sz="4" w:space="0" w:color="808080"/>
            </w:tcBorders>
            <w:shd w:val="clear" w:color="auto" w:fill="auto"/>
          </w:tcPr>
          <w:p w14:paraId="5E8DF69E" w14:textId="77777777" w:rsidR="0073017A" w:rsidRPr="00060DA8" w:rsidRDefault="0073017A" w:rsidP="0073017A">
            <w:pPr>
              <w:snapToGrid w:val="0"/>
              <w:rPr>
                <w:rFonts w:ascii="Arial" w:hAnsi="Arial" w:cs="Arial"/>
                <w:sz w:val="21"/>
                <w:szCs w:val="21"/>
                <w:lang w:val="en-US"/>
              </w:rPr>
            </w:pPr>
          </w:p>
        </w:tc>
        <w:tc>
          <w:tcPr>
            <w:tcW w:w="567" w:type="dxa"/>
            <w:gridSpan w:val="2"/>
            <w:tcBorders>
              <w:top w:val="single" w:sz="4" w:space="0" w:color="808080"/>
              <w:bottom w:val="single" w:sz="4" w:space="0" w:color="808080"/>
            </w:tcBorders>
            <w:shd w:val="clear" w:color="auto" w:fill="auto"/>
          </w:tcPr>
          <w:p w14:paraId="073AF2BA" w14:textId="77777777" w:rsidR="0073017A" w:rsidRPr="00060DA8" w:rsidRDefault="0073017A" w:rsidP="0073017A">
            <w:pPr>
              <w:snapToGrid w:val="0"/>
              <w:rPr>
                <w:rFonts w:ascii="Arial" w:hAnsi="Arial" w:cs="Arial"/>
                <w:sz w:val="21"/>
                <w:szCs w:val="21"/>
                <w:lang w:val="en-US"/>
              </w:rPr>
            </w:pPr>
          </w:p>
        </w:tc>
        <w:tc>
          <w:tcPr>
            <w:tcW w:w="2551" w:type="dxa"/>
            <w:tcBorders>
              <w:top w:val="single" w:sz="4" w:space="0" w:color="808080"/>
              <w:bottom w:val="single" w:sz="4" w:space="0" w:color="808080"/>
            </w:tcBorders>
            <w:shd w:val="clear" w:color="auto" w:fill="auto"/>
          </w:tcPr>
          <w:p w14:paraId="7B7E8F8D" w14:textId="77777777" w:rsidR="0073017A" w:rsidRPr="00060DA8" w:rsidRDefault="0073017A" w:rsidP="0073017A">
            <w:pPr>
              <w:snapToGrid w:val="0"/>
              <w:rPr>
                <w:rFonts w:ascii="Arial" w:hAnsi="Arial" w:cs="Arial"/>
                <w:sz w:val="21"/>
                <w:szCs w:val="21"/>
                <w:lang w:val="en-US"/>
              </w:rPr>
            </w:pPr>
          </w:p>
        </w:tc>
        <w:tc>
          <w:tcPr>
            <w:tcW w:w="425" w:type="dxa"/>
            <w:tcBorders>
              <w:left w:val="single" w:sz="4" w:space="0" w:color="808080"/>
              <w:bottom w:val="single" w:sz="4" w:space="0" w:color="808080"/>
            </w:tcBorders>
            <w:shd w:val="clear" w:color="auto" w:fill="auto"/>
          </w:tcPr>
          <w:p w14:paraId="41560717"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2</w:t>
            </w:r>
          </w:p>
        </w:tc>
        <w:tc>
          <w:tcPr>
            <w:tcW w:w="567" w:type="dxa"/>
            <w:gridSpan w:val="2"/>
            <w:tcBorders>
              <w:bottom w:val="single" w:sz="4" w:space="0" w:color="808080"/>
            </w:tcBorders>
            <w:shd w:val="clear" w:color="auto" w:fill="auto"/>
          </w:tcPr>
          <w:p w14:paraId="1C5AC25E" w14:textId="77777777" w:rsidR="0073017A" w:rsidRPr="00060DA8" w:rsidRDefault="0073017A" w:rsidP="00377354">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left w:val="nil"/>
              <w:bottom w:val="single" w:sz="4" w:space="0" w:color="808080"/>
            </w:tcBorders>
            <w:shd w:val="clear" w:color="auto" w:fill="auto"/>
          </w:tcPr>
          <w:p w14:paraId="60DF4EC9" w14:textId="77777777" w:rsidR="0073017A" w:rsidRPr="00060DA8" w:rsidRDefault="0073017A" w:rsidP="00377354">
            <w:pPr>
              <w:snapToGrid w:val="0"/>
              <w:rPr>
                <w:rFonts w:ascii="Arial" w:hAnsi="Arial" w:cs="Arial"/>
                <w:sz w:val="21"/>
                <w:szCs w:val="21"/>
                <w:lang w:val="en-US"/>
              </w:rPr>
            </w:pPr>
            <w:r w:rsidRPr="00060DA8">
              <w:rPr>
                <w:rFonts w:ascii="Arial" w:hAnsi="Arial" w:cs="Arial"/>
                <w:sz w:val="21"/>
                <w:szCs w:val="21"/>
                <w:lang w:val="en-US"/>
              </w:rPr>
              <w:t>Only one or two month</w:t>
            </w:r>
          </w:p>
        </w:tc>
        <w:tc>
          <w:tcPr>
            <w:tcW w:w="295" w:type="dxa"/>
            <w:tcBorders>
              <w:left w:val="single" w:sz="4" w:space="0" w:color="808080"/>
              <w:right w:val="single" w:sz="4" w:space="0" w:color="000000"/>
            </w:tcBorders>
            <w:shd w:val="clear" w:color="auto" w:fill="auto"/>
          </w:tcPr>
          <w:p w14:paraId="71DE6F86" w14:textId="77777777" w:rsidR="0073017A" w:rsidRPr="00060DA8" w:rsidRDefault="0073017A" w:rsidP="00377354">
            <w:pPr>
              <w:snapToGrid w:val="0"/>
              <w:rPr>
                <w:rFonts w:ascii="Arial" w:hAnsi="Arial" w:cs="Arial"/>
                <w:sz w:val="21"/>
                <w:szCs w:val="21"/>
                <w:lang w:val="en-US"/>
              </w:rPr>
            </w:pPr>
          </w:p>
        </w:tc>
      </w:tr>
      <w:tr w:rsidR="00377354" w:rsidRPr="00D6369D" w14:paraId="6E7DCF60" w14:textId="77777777" w:rsidTr="002562CB">
        <w:trPr>
          <w:trHeight w:hRule="exact" w:val="127"/>
        </w:trPr>
        <w:tc>
          <w:tcPr>
            <w:tcW w:w="288" w:type="dxa"/>
            <w:tcBorders>
              <w:left w:val="single" w:sz="4" w:space="0" w:color="000000"/>
              <w:bottom w:val="single" w:sz="4" w:space="0" w:color="000000"/>
            </w:tcBorders>
            <w:shd w:val="clear" w:color="auto" w:fill="auto"/>
            <w:tcMar>
              <w:left w:w="108" w:type="dxa"/>
              <w:right w:w="108" w:type="dxa"/>
            </w:tcMar>
          </w:tcPr>
          <w:p w14:paraId="4FA93C16" w14:textId="77777777" w:rsidR="00377354" w:rsidRPr="00060DA8" w:rsidRDefault="00377354" w:rsidP="00377354">
            <w:pPr>
              <w:snapToGrid w:val="0"/>
              <w:rPr>
                <w:rFonts w:ascii="Arial" w:hAnsi="Arial" w:cs="Arial"/>
                <w:lang w:val="en-US"/>
              </w:rPr>
            </w:pPr>
          </w:p>
        </w:tc>
        <w:tc>
          <w:tcPr>
            <w:tcW w:w="257" w:type="dxa"/>
            <w:tcBorders>
              <w:top w:val="single" w:sz="4" w:space="0" w:color="808080"/>
              <w:bottom w:val="single" w:sz="4" w:space="0" w:color="000000"/>
            </w:tcBorders>
            <w:shd w:val="clear" w:color="auto" w:fill="auto"/>
          </w:tcPr>
          <w:p w14:paraId="2A72FE1F" w14:textId="77777777" w:rsidR="00377354" w:rsidRPr="00060DA8" w:rsidRDefault="00377354" w:rsidP="00377354">
            <w:pPr>
              <w:snapToGrid w:val="0"/>
              <w:rPr>
                <w:rFonts w:ascii="Arial" w:hAnsi="Arial" w:cs="Arial"/>
                <w:lang w:val="en-US"/>
              </w:rPr>
            </w:pPr>
          </w:p>
        </w:tc>
        <w:tc>
          <w:tcPr>
            <w:tcW w:w="443" w:type="dxa"/>
            <w:tcBorders>
              <w:top w:val="single" w:sz="4" w:space="0" w:color="808080"/>
              <w:bottom w:val="single" w:sz="4" w:space="0" w:color="000000"/>
            </w:tcBorders>
            <w:shd w:val="clear" w:color="auto" w:fill="auto"/>
          </w:tcPr>
          <w:p w14:paraId="188BB4D8" w14:textId="77777777" w:rsidR="00377354" w:rsidRPr="00060DA8" w:rsidRDefault="00377354" w:rsidP="00377354">
            <w:pPr>
              <w:snapToGrid w:val="0"/>
              <w:rPr>
                <w:rFonts w:ascii="Arial" w:hAnsi="Arial" w:cs="Arial"/>
                <w:lang w:val="en-US"/>
              </w:rPr>
            </w:pPr>
          </w:p>
        </w:tc>
        <w:tc>
          <w:tcPr>
            <w:tcW w:w="2522" w:type="dxa"/>
            <w:tcBorders>
              <w:top w:val="single" w:sz="4" w:space="0" w:color="808080"/>
              <w:bottom w:val="single" w:sz="4" w:space="0" w:color="000000"/>
            </w:tcBorders>
            <w:shd w:val="clear" w:color="auto" w:fill="auto"/>
          </w:tcPr>
          <w:p w14:paraId="42A5842E" w14:textId="77777777" w:rsidR="00377354" w:rsidRPr="00060DA8" w:rsidRDefault="00377354" w:rsidP="00377354">
            <w:pPr>
              <w:snapToGrid w:val="0"/>
              <w:rPr>
                <w:rFonts w:ascii="Arial" w:hAnsi="Arial" w:cs="Arial"/>
                <w:lang w:val="en-US"/>
              </w:rPr>
            </w:pPr>
          </w:p>
        </w:tc>
        <w:tc>
          <w:tcPr>
            <w:tcW w:w="3544" w:type="dxa"/>
            <w:gridSpan w:val="4"/>
            <w:tcBorders>
              <w:top w:val="single" w:sz="4" w:space="0" w:color="808080"/>
              <w:bottom w:val="single" w:sz="4" w:space="0" w:color="000000"/>
            </w:tcBorders>
            <w:shd w:val="clear" w:color="auto" w:fill="auto"/>
          </w:tcPr>
          <w:p w14:paraId="62CCBE03" w14:textId="77777777" w:rsidR="00377354" w:rsidRPr="00060DA8" w:rsidRDefault="00377354" w:rsidP="00377354">
            <w:pPr>
              <w:snapToGrid w:val="0"/>
              <w:rPr>
                <w:rFonts w:ascii="Arial" w:hAnsi="Arial" w:cs="Arial"/>
                <w:lang w:val="en-US"/>
              </w:rPr>
            </w:pPr>
          </w:p>
        </w:tc>
        <w:tc>
          <w:tcPr>
            <w:tcW w:w="3226" w:type="dxa"/>
            <w:gridSpan w:val="4"/>
            <w:tcBorders>
              <w:top w:val="single" w:sz="4" w:space="0" w:color="808080"/>
              <w:bottom w:val="single" w:sz="4" w:space="0" w:color="000000"/>
            </w:tcBorders>
            <w:shd w:val="clear" w:color="auto" w:fill="auto"/>
          </w:tcPr>
          <w:p w14:paraId="63A2691B" w14:textId="77777777" w:rsidR="00377354" w:rsidRPr="00060DA8" w:rsidRDefault="00377354" w:rsidP="00377354">
            <w:pPr>
              <w:snapToGrid w:val="0"/>
              <w:rPr>
                <w:rFonts w:ascii="Arial" w:hAnsi="Arial" w:cs="Arial"/>
                <w:lang w:val="en-US"/>
              </w:rPr>
            </w:pPr>
          </w:p>
        </w:tc>
        <w:tc>
          <w:tcPr>
            <w:tcW w:w="295" w:type="dxa"/>
            <w:tcBorders>
              <w:bottom w:val="single" w:sz="4" w:space="0" w:color="000000"/>
              <w:right w:val="single" w:sz="4" w:space="0" w:color="000000"/>
            </w:tcBorders>
            <w:shd w:val="clear" w:color="auto" w:fill="auto"/>
          </w:tcPr>
          <w:p w14:paraId="68A71FDA" w14:textId="77777777" w:rsidR="00377354" w:rsidRPr="00060DA8" w:rsidRDefault="00377354" w:rsidP="00377354">
            <w:pPr>
              <w:snapToGrid w:val="0"/>
              <w:rPr>
                <w:rFonts w:ascii="Arial" w:hAnsi="Arial" w:cs="Arial"/>
                <w:lang w:val="en-US"/>
              </w:rPr>
            </w:pPr>
          </w:p>
        </w:tc>
      </w:tr>
    </w:tbl>
    <w:p w14:paraId="6B898644" w14:textId="77777777" w:rsidR="00C05902" w:rsidRPr="00060DA8" w:rsidRDefault="00C05902" w:rsidP="005548C7">
      <w:pPr>
        <w:rPr>
          <w:rFonts w:ascii="Arial" w:eastAsiaTheme="minorHAnsi" w:hAnsi="Arial" w:cs="Arial"/>
          <w:b/>
          <w:bCs/>
          <w:sz w:val="20"/>
          <w:szCs w:val="20"/>
          <w:lang w:val="en-US" w:eastAsia="en-US"/>
        </w:rPr>
      </w:pPr>
    </w:p>
    <w:p w14:paraId="15F0CA3A"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tbl>
      <w:tblPr>
        <w:tblW w:w="7065" w:type="dxa"/>
        <w:tblCellMar>
          <w:left w:w="70" w:type="dxa"/>
          <w:right w:w="70" w:type="dxa"/>
        </w:tblCellMar>
        <w:tblLook w:val="0000" w:firstRow="0" w:lastRow="0" w:firstColumn="0" w:lastColumn="0" w:noHBand="0" w:noVBand="0"/>
      </w:tblPr>
      <w:tblGrid>
        <w:gridCol w:w="288"/>
        <w:gridCol w:w="138"/>
        <w:gridCol w:w="278"/>
        <w:gridCol w:w="289"/>
        <w:gridCol w:w="128"/>
        <w:gridCol w:w="2389"/>
        <w:gridCol w:w="34"/>
        <w:gridCol w:w="425"/>
        <w:gridCol w:w="279"/>
        <w:gridCol w:w="288"/>
        <w:gridCol w:w="2234"/>
        <w:gridCol w:w="295"/>
      </w:tblGrid>
      <w:tr w:rsidR="00177DA9" w:rsidRPr="00D6369D" w14:paraId="4A04652E" w14:textId="77777777" w:rsidTr="002562CB">
        <w:trPr>
          <w:trHeight w:hRule="exact" w:val="127"/>
        </w:trPr>
        <w:tc>
          <w:tcPr>
            <w:tcW w:w="288" w:type="dxa"/>
            <w:tcBorders>
              <w:left w:val="single" w:sz="4" w:space="0" w:color="000000"/>
            </w:tcBorders>
            <w:shd w:val="clear" w:color="auto" w:fill="auto"/>
            <w:tcMar>
              <w:left w:w="108" w:type="dxa"/>
              <w:right w:w="108" w:type="dxa"/>
            </w:tcMar>
          </w:tcPr>
          <w:p w14:paraId="518ADFB9" w14:textId="77777777" w:rsidR="00177DA9" w:rsidRPr="00060DA8" w:rsidRDefault="00177DA9" w:rsidP="00F466E2">
            <w:pPr>
              <w:snapToGrid w:val="0"/>
              <w:rPr>
                <w:rFonts w:ascii="Arial" w:hAnsi="Arial" w:cs="Arial"/>
                <w:lang w:val="en-US"/>
              </w:rPr>
            </w:pPr>
          </w:p>
        </w:tc>
        <w:tc>
          <w:tcPr>
            <w:tcW w:w="833" w:type="dxa"/>
            <w:gridSpan w:val="4"/>
            <w:shd w:val="clear" w:color="auto" w:fill="auto"/>
          </w:tcPr>
          <w:p w14:paraId="57B58F14" w14:textId="77777777" w:rsidR="00177DA9" w:rsidRPr="00060DA8" w:rsidRDefault="00177DA9" w:rsidP="00F466E2">
            <w:pPr>
              <w:snapToGrid w:val="0"/>
              <w:rPr>
                <w:rFonts w:ascii="Arial" w:hAnsi="Arial" w:cs="Arial"/>
                <w:b/>
                <w:lang w:val="en-US"/>
              </w:rPr>
            </w:pPr>
          </w:p>
        </w:tc>
        <w:tc>
          <w:tcPr>
            <w:tcW w:w="2389" w:type="dxa"/>
            <w:shd w:val="clear" w:color="auto" w:fill="auto"/>
          </w:tcPr>
          <w:p w14:paraId="6B3EC80E" w14:textId="77777777" w:rsidR="00177DA9" w:rsidRPr="00060DA8" w:rsidRDefault="00177DA9" w:rsidP="00F466E2">
            <w:pPr>
              <w:snapToGrid w:val="0"/>
              <w:rPr>
                <w:rFonts w:ascii="Arial" w:hAnsi="Arial" w:cs="Arial"/>
                <w:b/>
                <w:lang w:val="en-US"/>
              </w:rPr>
            </w:pPr>
          </w:p>
        </w:tc>
        <w:tc>
          <w:tcPr>
            <w:tcW w:w="738" w:type="dxa"/>
            <w:gridSpan w:val="3"/>
            <w:shd w:val="clear" w:color="auto" w:fill="auto"/>
          </w:tcPr>
          <w:p w14:paraId="628DC076" w14:textId="77777777" w:rsidR="00177DA9" w:rsidRPr="00060DA8" w:rsidRDefault="00177DA9" w:rsidP="00F466E2">
            <w:pPr>
              <w:snapToGrid w:val="0"/>
              <w:rPr>
                <w:rFonts w:ascii="Arial" w:hAnsi="Arial" w:cs="Arial"/>
                <w:b/>
                <w:lang w:val="en-US"/>
              </w:rPr>
            </w:pPr>
          </w:p>
        </w:tc>
        <w:tc>
          <w:tcPr>
            <w:tcW w:w="2817" w:type="dxa"/>
            <w:gridSpan w:val="3"/>
            <w:shd w:val="clear" w:color="auto" w:fill="auto"/>
          </w:tcPr>
          <w:p w14:paraId="731D66F9" w14:textId="77777777" w:rsidR="00177DA9" w:rsidRPr="00060DA8" w:rsidRDefault="00177DA9" w:rsidP="00F466E2">
            <w:pPr>
              <w:snapToGrid w:val="0"/>
              <w:rPr>
                <w:rFonts w:ascii="Arial" w:hAnsi="Arial" w:cs="Arial"/>
                <w:b/>
                <w:lang w:val="en-US"/>
              </w:rPr>
            </w:pPr>
          </w:p>
        </w:tc>
      </w:tr>
      <w:tr w:rsidR="005B0853" w:rsidRPr="00060DA8" w14:paraId="31D06A00" w14:textId="77777777" w:rsidTr="002562CB">
        <w:trPr>
          <w:trHeight w:val="90"/>
        </w:trPr>
        <w:tc>
          <w:tcPr>
            <w:tcW w:w="704" w:type="dxa"/>
            <w:gridSpan w:val="3"/>
            <w:tcBorders>
              <w:left w:val="single" w:sz="4" w:space="0" w:color="000000"/>
              <w:bottom w:val="single" w:sz="4" w:space="0" w:color="808080"/>
            </w:tcBorders>
            <w:shd w:val="clear" w:color="auto" w:fill="000000"/>
          </w:tcPr>
          <w:p w14:paraId="25AA5FF8" w14:textId="77777777" w:rsidR="005B0853" w:rsidRPr="00060DA8" w:rsidRDefault="00615C27" w:rsidP="00324117">
            <w:pPr>
              <w:snapToGrid w:val="0"/>
              <w:rPr>
                <w:rFonts w:ascii="Arial" w:hAnsi="Arial" w:cs="Arial"/>
                <w:b/>
                <w:lang w:val="en-US"/>
              </w:rPr>
            </w:pPr>
            <w:r w:rsidRPr="00060DA8">
              <w:rPr>
                <w:rFonts w:ascii="Arial" w:hAnsi="Arial" w:cs="Arial"/>
                <w:b/>
                <w:lang w:val="en-US"/>
              </w:rPr>
              <w:t>6</w:t>
            </w:r>
            <w:r w:rsidR="00324117" w:rsidRPr="00060DA8">
              <w:rPr>
                <w:rFonts w:ascii="Arial" w:hAnsi="Arial" w:cs="Arial"/>
                <w:b/>
                <w:lang w:val="en-US"/>
              </w:rPr>
              <w:t>9</w:t>
            </w:r>
            <w:r w:rsidR="005B0853" w:rsidRPr="00060DA8">
              <w:rPr>
                <w:rFonts w:ascii="Arial" w:hAnsi="Arial" w:cs="Arial"/>
                <w:b/>
                <w:lang w:val="en-US"/>
              </w:rPr>
              <w:t>.</w:t>
            </w:r>
          </w:p>
        </w:tc>
        <w:tc>
          <w:tcPr>
            <w:tcW w:w="2840" w:type="dxa"/>
            <w:gridSpan w:val="4"/>
            <w:tcBorders>
              <w:left w:val="single" w:sz="4" w:space="0" w:color="000000"/>
              <w:bottom w:val="single" w:sz="4" w:space="0" w:color="808080"/>
            </w:tcBorders>
            <w:shd w:val="clear" w:color="auto" w:fill="auto"/>
          </w:tcPr>
          <w:p w14:paraId="143060CC" w14:textId="77777777" w:rsidR="005B0853" w:rsidRPr="00060DA8" w:rsidRDefault="005B0853" w:rsidP="00F466E2">
            <w:pPr>
              <w:snapToGrid w:val="0"/>
              <w:rPr>
                <w:rFonts w:ascii="Arial" w:hAnsi="Arial" w:cs="Arial"/>
                <w:b/>
                <w:lang w:val="en-US"/>
              </w:rPr>
            </w:pPr>
          </w:p>
        </w:tc>
        <w:tc>
          <w:tcPr>
            <w:tcW w:w="704" w:type="dxa"/>
            <w:gridSpan w:val="2"/>
            <w:tcBorders>
              <w:left w:val="single" w:sz="4" w:space="0" w:color="000000"/>
              <w:bottom w:val="single" w:sz="4" w:space="0" w:color="808080"/>
            </w:tcBorders>
            <w:shd w:val="clear" w:color="auto" w:fill="000000"/>
          </w:tcPr>
          <w:p w14:paraId="1EFE3253" w14:textId="77777777" w:rsidR="005B0853" w:rsidRPr="00060DA8" w:rsidRDefault="00324117" w:rsidP="00F466E2">
            <w:pPr>
              <w:snapToGrid w:val="0"/>
              <w:rPr>
                <w:rFonts w:ascii="Arial" w:hAnsi="Arial" w:cs="Arial"/>
                <w:b/>
                <w:lang w:val="en-US"/>
              </w:rPr>
            </w:pPr>
            <w:r w:rsidRPr="00060DA8">
              <w:rPr>
                <w:rFonts w:ascii="Arial" w:hAnsi="Arial" w:cs="Arial"/>
                <w:b/>
                <w:lang w:val="en-US"/>
              </w:rPr>
              <w:t>70</w:t>
            </w:r>
            <w:r w:rsidR="005B0853" w:rsidRPr="00060DA8">
              <w:rPr>
                <w:rFonts w:ascii="Arial" w:hAnsi="Arial" w:cs="Arial"/>
                <w:b/>
                <w:lang w:val="en-US"/>
              </w:rPr>
              <w:t>.</w:t>
            </w:r>
          </w:p>
        </w:tc>
        <w:tc>
          <w:tcPr>
            <w:tcW w:w="2522" w:type="dxa"/>
            <w:gridSpan w:val="2"/>
            <w:tcBorders>
              <w:left w:val="single" w:sz="4" w:space="0" w:color="000000"/>
              <w:bottom w:val="single" w:sz="4" w:space="0" w:color="808080"/>
            </w:tcBorders>
            <w:shd w:val="clear" w:color="auto" w:fill="auto"/>
          </w:tcPr>
          <w:p w14:paraId="18DD672E" w14:textId="77777777" w:rsidR="005B0853" w:rsidRPr="00060DA8" w:rsidRDefault="005B0853" w:rsidP="00F466E2">
            <w:pPr>
              <w:snapToGrid w:val="0"/>
              <w:rPr>
                <w:rFonts w:ascii="Arial" w:hAnsi="Arial" w:cs="Arial"/>
                <w:b/>
                <w:lang w:val="en-US"/>
              </w:rPr>
            </w:pPr>
          </w:p>
        </w:tc>
        <w:tc>
          <w:tcPr>
            <w:tcW w:w="295" w:type="dxa"/>
            <w:shd w:val="clear" w:color="auto" w:fill="auto"/>
          </w:tcPr>
          <w:p w14:paraId="00CC1F10" w14:textId="77777777" w:rsidR="005B0853" w:rsidRPr="00060DA8" w:rsidRDefault="005B0853" w:rsidP="00F466E2">
            <w:pPr>
              <w:snapToGrid w:val="0"/>
              <w:rPr>
                <w:rFonts w:ascii="Arial" w:hAnsi="Arial" w:cs="Arial"/>
                <w:b/>
                <w:lang w:val="en-US"/>
              </w:rPr>
            </w:pPr>
          </w:p>
        </w:tc>
      </w:tr>
      <w:tr w:rsidR="005B0853" w:rsidRPr="00D6369D" w14:paraId="1B03DFE5" w14:textId="77777777" w:rsidTr="00177DA9">
        <w:trPr>
          <w:trHeight w:val="401"/>
        </w:trPr>
        <w:tc>
          <w:tcPr>
            <w:tcW w:w="3544" w:type="dxa"/>
            <w:gridSpan w:val="7"/>
            <w:vMerge w:val="restart"/>
            <w:tcBorders>
              <w:top w:val="single" w:sz="4" w:space="0" w:color="808080"/>
              <w:left w:val="single" w:sz="4" w:space="0" w:color="808080"/>
            </w:tcBorders>
            <w:shd w:val="clear" w:color="auto" w:fill="D9D9D9"/>
          </w:tcPr>
          <w:p w14:paraId="237F5CE4" w14:textId="77777777" w:rsidR="005B0853" w:rsidRPr="00060DA8" w:rsidRDefault="005B0853" w:rsidP="00F466E2">
            <w:pPr>
              <w:snapToGrid w:val="0"/>
              <w:rPr>
                <w:rFonts w:ascii="Arial" w:hAnsi="Arial" w:cs="Arial"/>
                <w:lang w:val="en-US"/>
              </w:rPr>
            </w:pPr>
            <w:r w:rsidRPr="00060DA8">
              <w:rPr>
                <w:rFonts w:ascii="Arial" w:hAnsi="Arial" w:cs="Arial"/>
                <w:lang w:val="en-US"/>
              </w:rPr>
              <w:t>In the past 12 months did you ever reduce the size of your children meals or let you</w:t>
            </w:r>
            <w:r w:rsidR="00694F80" w:rsidRPr="00060DA8">
              <w:rPr>
                <w:rFonts w:ascii="Arial" w:hAnsi="Arial" w:cs="Arial"/>
                <w:lang w:val="en-US"/>
              </w:rPr>
              <w:t>r</w:t>
            </w:r>
            <w:r w:rsidRPr="00060DA8">
              <w:rPr>
                <w:rFonts w:ascii="Arial" w:hAnsi="Arial" w:cs="Arial"/>
                <w:lang w:val="en-US"/>
              </w:rPr>
              <w:t xml:space="preserve"> children skip meals because there wasn’t enough food to eat? </w:t>
            </w:r>
          </w:p>
        </w:tc>
        <w:tc>
          <w:tcPr>
            <w:tcW w:w="3226" w:type="dxa"/>
            <w:gridSpan w:val="4"/>
            <w:vMerge w:val="restart"/>
            <w:tcBorders>
              <w:top w:val="single" w:sz="4" w:space="0" w:color="808080"/>
              <w:left w:val="single" w:sz="4" w:space="0" w:color="808080"/>
              <w:bottom w:val="single" w:sz="4" w:space="0" w:color="000000"/>
            </w:tcBorders>
            <w:shd w:val="clear" w:color="auto" w:fill="D9D9D9"/>
          </w:tcPr>
          <w:p w14:paraId="681B6277" w14:textId="77777777" w:rsidR="005B0853" w:rsidRPr="00060DA8" w:rsidRDefault="005B0853" w:rsidP="00F466E2">
            <w:pPr>
              <w:snapToGrid w:val="0"/>
              <w:rPr>
                <w:rFonts w:ascii="Arial" w:hAnsi="Arial" w:cs="Arial"/>
                <w:lang w:val="en-US"/>
              </w:rPr>
            </w:pPr>
            <w:r w:rsidRPr="00060DA8">
              <w:rPr>
                <w:rFonts w:ascii="Arial" w:hAnsi="Arial" w:cs="Arial"/>
                <w:lang w:val="en-US"/>
              </w:rPr>
              <w:t>How often did this happen – almost every month, some month but not every month or in only one or two month?</w:t>
            </w:r>
          </w:p>
        </w:tc>
        <w:tc>
          <w:tcPr>
            <w:tcW w:w="295" w:type="dxa"/>
            <w:tcBorders>
              <w:left w:val="single" w:sz="4" w:space="0" w:color="808080"/>
            </w:tcBorders>
            <w:shd w:val="clear" w:color="auto" w:fill="auto"/>
          </w:tcPr>
          <w:p w14:paraId="7D9D6A4C" w14:textId="77777777" w:rsidR="005B0853" w:rsidRPr="00060DA8" w:rsidRDefault="005B0853" w:rsidP="00F466E2">
            <w:pPr>
              <w:snapToGrid w:val="0"/>
              <w:rPr>
                <w:rFonts w:ascii="Arial" w:hAnsi="Arial" w:cs="Arial"/>
                <w:lang w:val="en-US"/>
              </w:rPr>
            </w:pPr>
          </w:p>
        </w:tc>
      </w:tr>
      <w:tr w:rsidR="005B0853" w:rsidRPr="00D6369D" w14:paraId="565CE72D" w14:textId="77777777" w:rsidTr="002562CB">
        <w:trPr>
          <w:trHeight w:val="340"/>
        </w:trPr>
        <w:tc>
          <w:tcPr>
            <w:tcW w:w="3544" w:type="dxa"/>
            <w:gridSpan w:val="7"/>
            <w:vMerge/>
            <w:tcBorders>
              <w:left w:val="single" w:sz="4" w:space="0" w:color="808080"/>
              <w:bottom w:val="single" w:sz="4" w:space="0" w:color="808080"/>
            </w:tcBorders>
            <w:shd w:val="clear" w:color="auto" w:fill="E6E6E6"/>
          </w:tcPr>
          <w:p w14:paraId="7EB11873" w14:textId="77777777" w:rsidR="005B0853" w:rsidRPr="00060DA8" w:rsidRDefault="005B0853" w:rsidP="00F466E2">
            <w:pPr>
              <w:suppressAutoHyphens w:val="0"/>
              <w:rPr>
                <w:rFonts w:ascii="Arial" w:hAnsi="Arial" w:cs="Arial"/>
                <w:sz w:val="20"/>
                <w:szCs w:val="20"/>
                <w:lang w:val="en-US"/>
              </w:rPr>
            </w:pPr>
          </w:p>
        </w:tc>
        <w:tc>
          <w:tcPr>
            <w:tcW w:w="3226" w:type="dxa"/>
            <w:gridSpan w:val="4"/>
            <w:vMerge/>
            <w:tcBorders>
              <w:top w:val="single" w:sz="4" w:space="0" w:color="000000"/>
              <w:left w:val="single" w:sz="4" w:space="0" w:color="808080"/>
              <w:bottom w:val="single" w:sz="4" w:space="0" w:color="808080"/>
            </w:tcBorders>
            <w:shd w:val="clear" w:color="auto" w:fill="D9D9D9"/>
          </w:tcPr>
          <w:p w14:paraId="6B03DFD2" w14:textId="77777777" w:rsidR="005B0853" w:rsidRPr="00060DA8" w:rsidRDefault="005B0853" w:rsidP="00F466E2">
            <w:pPr>
              <w:snapToGrid w:val="0"/>
              <w:rPr>
                <w:rFonts w:ascii="Arial" w:hAnsi="Arial" w:cs="Arial"/>
                <w:lang w:val="en-US"/>
              </w:rPr>
            </w:pPr>
          </w:p>
        </w:tc>
        <w:tc>
          <w:tcPr>
            <w:tcW w:w="295" w:type="dxa"/>
            <w:tcBorders>
              <w:left w:val="single" w:sz="4" w:space="0" w:color="808080"/>
            </w:tcBorders>
            <w:shd w:val="clear" w:color="auto" w:fill="auto"/>
          </w:tcPr>
          <w:p w14:paraId="0EAE78CC" w14:textId="77777777" w:rsidR="005B0853" w:rsidRPr="00060DA8" w:rsidRDefault="005B0853" w:rsidP="00F466E2">
            <w:pPr>
              <w:snapToGrid w:val="0"/>
              <w:rPr>
                <w:rFonts w:ascii="Arial" w:hAnsi="Arial" w:cs="Arial"/>
                <w:lang w:val="en-US"/>
              </w:rPr>
            </w:pPr>
          </w:p>
        </w:tc>
      </w:tr>
      <w:tr w:rsidR="005B0853" w:rsidRPr="00060DA8" w14:paraId="7B0195E1" w14:textId="77777777" w:rsidTr="002562CB">
        <w:trPr>
          <w:trHeight w:val="327"/>
        </w:trPr>
        <w:tc>
          <w:tcPr>
            <w:tcW w:w="426" w:type="dxa"/>
            <w:gridSpan w:val="2"/>
            <w:tcBorders>
              <w:top w:val="single" w:sz="4" w:space="0" w:color="808080"/>
              <w:left w:val="single" w:sz="4" w:space="0" w:color="808080"/>
            </w:tcBorders>
            <w:shd w:val="clear" w:color="auto" w:fill="auto"/>
            <w:vAlign w:val="center"/>
          </w:tcPr>
          <w:p w14:paraId="451D849C" w14:textId="77777777" w:rsidR="005B0853" w:rsidRPr="00060DA8" w:rsidRDefault="005B0853" w:rsidP="002562CB">
            <w:pPr>
              <w:snapToGrid w:val="0"/>
              <w:rPr>
                <w:rFonts w:ascii="Arial" w:hAnsi="Arial" w:cs="Arial"/>
                <w:sz w:val="21"/>
                <w:szCs w:val="21"/>
                <w:lang w:val="en-US"/>
              </w:rPr>
            </w:pPr>
            <w:r w:rsidRPr="00060DA8">
              <w:rPr>
                <w:rFonts w:ascii="Arial" w:hAnsi="Arial" w:cs="Arial"/>
                <w:sz w:val="21"/>
                <w:szCs w:val="21"/>
                <w:lang w:val="en-US"/>
              </w:rPr>
              <w:t>0</w:t>
            </w:r>
          </w:p>
        </w:tc>
        <w:tc>
          <w:tcPr>
            <w:tcW w:w="567" w:type="dxa"/>
            <w:gridSpan w:val="2"/>
            <w:tcBorders>
              <w:top w:val="single" w:sz="4" w:space="0" w:color="808080"/>
            </w:tcBorders>
            <w:shd w:val="clear" w:color="auto" w:fill="auto"/>
            <w:vAlign w:val="center"/>
          </w:tcPr>
          <w:p w14:paraId="187537A8" w14:textId="77777777" w:rsidR="005B0853" w:rsidRPr="00060DA8" w:rsidRDefault="005B0853" w:rsidP="002562CB">
            <w:pPr>
              <w:snapToGrid w:val="0"/>
              <w:rPr>
                <w:rFonts w:ascii="Arial" w:hAnsi="Arial" w:cs="Arial"/>
                <w:sz w:val="21"/>
                <w:szCs w:val="21"/>
                <w:lang w:val="en-US"/>
              </w:rPr>
            </w:pPr>
            <w:r w:rsidRPr="00060DA8">
              <w:rPr>
                <w:rFonts w:ascii="Wingdings" w:hAnsi="Wingdings"/>
                <w:sz w:val="21"/>
                <w:szCs w:val="21"/>
                <w:lang w:val="en-US"/>
              </w:rPr>
              <w:t></w:t>
            </w:r>
          </w:p>
        </w:tc>
        <w:tc>
          <w:tcPr>
            <w:tcW w:w="2551" w:type="dxa"/>
            <w:gridSpan w:val="3"/>
            <w:tcBorders>
              <w:top w:val="single" w:sz="4" w:space="0" w:color="808080"/>
            </w:tcBorders>
            <w:shd w:val="clear" w:color="auto" w:fill="auto"/>
            <w:vAlign w:val="center"/>
          </w:tcPr>
          <w:p w14:paraId="63E4D97B" w14:textId="77777777" w:rsidR="005B0853" w:rsidRPr="00060DA8" w:rsidRDefault="005B0853" w:rsidP="00E23DAE">
            <w:pPr>
              <w:snapToGrid w:val="0"/>
              <w:rPr>
                <w:rFonts w:ascii="Arial" w:hAnsi="Arial" w:cs="Arial"/>
                <w:sz w:val="21"/>
                <w:szCs w:val="21"/>
                <w:lang w:val="en-US"/>
              </w:rPr>
            </w:pPr>
            <w:r w:rsidRPr="00060DA8">
              <w:rPr>
                <w:rFonts w:ascii="Arial" w:hAnsi="Arial" w:cs="Arial"/>
                <w:sz w:val="21"/>
                <w:szCs w:val="21"/>
                <w:lang w:val="en-US"/>
              </w:rPr>
              <w:t xml:space="preserve">No </w:t>
            </w:r>
            <w:r w:rsidR="00615C27" w:rsidRPr="00060DA8">
              <w:rPr>
                <w:rFonts w:ascii="Arial" w:hAnsi="Arial" w:cs="Arial"/>
                <w:b/>
                <w:color w:val="FF0000"/>
                <w:lang w:val="en-US"/>
              </w:rPr>
              <w:t>-&gt;</w:t>
            </w:r>
            <w:r w:rsidR="000835B9" w:rsidRPr="00060DA8">
              <w:rPr>
                <w:rFonts w:ascii="Arial" w:hAnsi="Arial" w:cs="Arial"/>
                <w:b/>
                <w:color w:val="FF0000"/>
                <w:lang w:val="en-US"/>
              </w:rPr>
              <w:t>q</w:t>
            </w:r>
            <w:r w:rsidRPr="00456AA9">
              <w:rPr>
                <w:rFonts w:ascii="Arial" w:hAnsi="Arial" w:cs="Arial"/>
                <w:b/>
                <w:color w:val="FF0000"/>
                <w:highlight w:val="yellow"/>
                <w:lang w:val="en-US"/>
              </w:rPr>
              <w:t xml:space="preserve">. </w:t>
            </w:r>
            <w:r w:rsidR="00E23DAE" w:rsidRPr="00456AA9">
              <w:rPr>
                <w:rFonts w:ascii="Arial" w:hAnsi="Arial" w:cs="Arial"/>
                <w:b/>
                <w:color w:val="FF0000"/>
                <w:highlight w:val="yellow"/>
                <w:lang w:val="en-US"/>
              </w:rPr>
              <w:t>71</w:t>
            </w:r>
          </w:p>
        </w:tc>
        <w:tc>
          <w:tcPr>
            <w:tcW w:w="425" w:type="dxa"/>
            <w:tcBorders>
              <w:top w:val="single" w:sz="4" w:space="0" w:color="808080"/>
              <w:left w:val="single" w:sz="4" w:space="0" w:color="808080"/>
            </w:tcBorders>
            <w:shd w:val="clear" w:color="auto" w:fill="auto"/>
          </w:tcPr>
          <w:p w14:paraId="5D783F64"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0</w:t>
            </w:r>
          </w:p>
        </w:tc>
        <w:tc>
          <w:tcPr>
            <w:tcW w:w="567" w:type="dxa"/>
            <w:gridSpan w:val="2"/>
            <w:tcBorders>
              <w:top w:val="single" w:sz="4" w:space="0" w:color="808080"/>
            </w:tcBorders>
            <w:shd w:val="clear" w:color="auto" w:fill="auto"/>
          </w:tcPr>
          <w:p w14:paraId="6924B4E5" w14:textId="77777777" w:rsidR="005B0853" w:rsidRPr="00060DA8" w:rsidRDefault="005B0853" w:rsidP="00F466E2">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top w:val="single" w:sz="4" w:space="0" w:color="808080"/>
              <w:left w:val="nil"/>
            </w:tcBorders>
            <w:shd w:val="clear" w:color="auto" w:fill="auto"/>
          </w:tcPr>
          <w:p w14:paraId="403C9FAA"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Almost every month</w:t>
            </w:r>
          </w:p>
        </w:tc>
        <w:tc>
          <w:tcPr>
            <w:tcW w:w="295" w:type="dxa"/>
            <w:tcBorders>
              <w:left w:val="single" w:sz="4" w:space="0" w:color="808080"/>
            </w:tcBorders>
            <w:shd w:val="clear" w:color="auto" w:fill="auto"/>
          </w:tcPr>
          <w:p w14:paraId="70C61ADD" w14:textId="77777777" w:rsidR="005B0853" w:rsidRPr="00060DA8" w:rsidRDefault="005B0853" w:rsidP="00F466E2">
            <w:pPr>
              <w:snapToGrid w:val="0"/>
              <w:rPr>
                <w:rFonts w:ascii="Arial" w:hAnsi="Arial" w:cs="Arial"/>
                <w:sz w:val="21"/>
                <w:szCs w:val="21"/>
                <w:lang w:val="en-US"/>
              </w:rPr>
            </w:pPr>
          </w:p>
        </w:tc>
      </w:tr>
      <w:tr w:rsidR="005B0853" w:rsidRPr="00D6369D" w14:paraId="1E1CA1DC" w14:textId="77777777" w:rsidTr="002562CB">
        <w:trPr>
          <w:trHeight w:val="173"/>
        </w:trPr>
        <w:tc>
          <w:tcPr>
            <w:tcW w:w="426" w:type="dxa"/>
            <w:gridSpan w:val="2"/>
            <w:tcBorders>
              <w:left w:val="single" w:sz="4" w:space="0" w:color="808080"/>
            </w:tcBorders>
            <w:shd w:val="clear" w:color="auto" w:fill="auto"/>
            <w:vAlign w:val="bottom"/>
          </w:tcPr>
          <w:p w14:paraId="06DFD3D9" w14:textId="77777777" w:rsidR="005B0853" w:rsidRPr="00060DA8" w:rsidRDefault="005B0853" w:rsidP="002562CB">
            <w:pPr>
              <w:snapToGrid w:val="0"/>
              <w:rPr>
                <w:rFonts w:ascii="Arial" w:hAnsi="Arial" w:cs="Arial"/>
                <w:sz w:val="21"/>
                <w:szCs w:val="21"/>
                <w:lang w:val="en-US"/>
              </w:rPr>
            </w:pPr>
            <w:r w:rsidRPr="00060DA8">
              <w:rPr>
                <w:rFonts w:ascii="Arial" w:hAnsi="Arial" w:cs="Arial"/>
                <w:sz w:val="21"/>
                <w:szCs w:val="21"/>
                <w:lang w:val="en-US"/>
              </w:rPr>
              <w:t>1</w:t>
            </w:r>
          </w:p>
        </w:tc>
        <w:tc>
          <w:tcPr>
            <w:tcW w:w="567" w:type="dxa"/>
            <w:gridSpan w:val="2"/>
            <w:shd w:val="clear" w:color="auto" w:fill="auto"/>
            <w:vAlign w:val="bottom"/>
          </w:tcPr>
          <w:p w14:paraId="53CEF017" w14:textId="77777777" w:rsidR="005B0853" w:rsidRPr="00060DA8" w:rsidRDefault="005B0853" w:rsidP="002562CB">
            <w:pPr>
              <w:snapToGrid w:val="0"/>
              <w:rPr>
                <w:rFonts w:ascii="Arial" w:hAnsi="Arial" w:cs="Arial"/>
                <w:sz w:val="21"/>
                <w:szCs w:val="21"/>
                <w:lang w:val="en-US"/>
              </w:rPr>
            </w:pPr>
            <w:r w:rsidRPr="00060DA8">
              <w:rPr>
                <w:rFonts w:ascii="Wingdings" w:hAnsi="Wingdings"/>
                <w:sz w:val="21"/>
                <w:szCs w:val="21"/>
                <w:lang w:val="en-US"/>
              </w:rPr>
              <w:t></w:t>
            </w:r>
          </w:p>
        </w:tc>
        <w:tc>
          <w:tcPr>
            <w:tcW w:w="2551" w:type="dxa"/>
            <w:gridSpan w:val="3"/>
            <w:shd w:val="clear" w:color="auto" w:fill="auto"/>
            <w:vAlign w:val="bottom"/>
          </w:tcPr>
          <w:p w14:paraId="44DD8E67" w14:textId="77777777" w:rsidR="005B0853" w:rsidRPr="00060DA8" w:rsidRDefault="00F43225" w:rsidP="002562CB">
            <w:pPr>
              <w:snapToGrid w:val="0"/>
              <w:rPr>
                <w:rFonts w:ascii="Arial" w:hAnsi="Arial" w:cs="Arial"/>
                <w:sz w:val="21"/>
                <w:szCs w:val="21"/>
                <w:lang w:val="en-US"/>
              </w:rPr>
            </w:pPr>
            <w:r w:rsidRPr="00060DA8">
              <w:rPr>
                <w:rFonts w:ascii="Arial" w:hAnsi="Arial" w:cs="Arial"/>
                <w:sz w:val="21"/>
                <w:szCs w:val="21"/>
                <w:lang w:val="en-US"/>
              </w:rPr>
              <w:t>Yes</w:t>
            </w:r>
          </w:p>
        </w:tc>
        <w:tc>
          <w:tcPr>
            <w:tcW w:w="425" w:type="dxa"/>
            <w:tcBorders>
              <w:left w:val="single" w:sz="4" w:space="0" w:color="808080"/>
            </w:tcBorders>
            <w:shd w:val="clear" w:color="auto" w:fill="auto"/>
          </w:tcPr>
          <w:p w14:paraId="02ACDC6A"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1</w:t>
            </w:r>
          </w:p>
        </w:tc>
        <w:tc>
          <w:tcPr>
            <w:tcW w:w="567" w:type="dxa"/>
            <w:gridSpan w:val="2"/>
            <w:shd w:val="clear" w:color="auto" w:fill="auto"/>
          </w:tcPr>
          <w:p w14:paraId="3C907D90" w14:textId="77777777" w:rsidR="005B0853" w:rsidRPr="00060DA8" w:rsidRDefault="005B0853" w:rsidP="00F466E2">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left w:val="nil"/>
            </w:tcBorders>
            <w:shd w:val="clear" w:color="auto" w:fill="auto"/>
          </w:tcPr>
          <w:p w14:paraId="0E2DD9DB"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Some month but not every month</w:t>
            </w:r>
          </w:p>
        </w:tc>
        <w:tc>
          <w:tcPr>
            <w:tcW w:w="295" w:type="dxa"/>
            <w:tcBorders>
              <w:left w:val="single" w:sz="4" w:space="0" w:color="808080"/>
            </w:tcBorders>
            <w:shd w:val="clear" w:color="auto" w:fill="auto"/>
          </w:tcPr>
          <w:p w14:paraId="100B5731" w14:textId="77777777" w:rsidR="005B0853" w:rsidRPr="00060DA8" w:rsidRDefault="005B0853" w:rsidP="00F466E2">
            <w:pPr>
              <w:snapToGrid w:val="0"/>
              <w:rPr>
                <w:rFonts w:ascii="Arial" w:hAnsi="Arial" w:cs="Arial"/>
                <w:sz w:val="21"/>
                <w:szCs w:val="21"/>
                <w:lang w:val="en-US"/>
              </w:rPr>
            </w:pPr>
          </w:p>
        </w:tc>
      </w:tr>
      <w:tr w:rsidR="005B0853" w:rsidRPr="00D6369D" w14:paraId="54A14914" w14:textId="77777777" w:rsidTr="002562CB">
        <w:trPr>
          <w:trHeight w:val="227"/>
        </w:trPr>
        <w:tc>
          <w:tcPr>
            <w:tcW w:w="426" w:type="dxa"/>
            <w:gridSpan w:val="2"/>
            <w:tcBorders>
              <w:left w:val="single" w:sz="4" w:space="0" w:color="808080"/>
              <w:bottom w:val="single" w:sz="4" w:space="0" w:color="808080"/>
            </w:tcBorders>
            <w:shd w:val="clear" w:color="auto" w:fill="auto"/>
          </w:tcPr>
          <w:p w14:paraId="4B7A2B18" w14:textId="77777777" w:rsidR="005B0853" w:rsidRPr="00060DA8" w:rsidRDefault="005B0853" w:rsidP="00F466E2">
            <w:pPr>
              <w:snapToGrid w:val="0"/>
              <w:rPr>
                <w:rFonts w:ascii="Arial" w:hAnsi="Arial" w:cs="Arial"/>
                <w:sz w:val="21"/>
                <w:szCs w:val="21"/>
                <w:lang w:val="en-US"/>
              </w:rPr>
            </w:pPr>
          </w:p>
        </w:tc>
        <w:tc>
          <w:tcPr>
            <w:tcW w:w="567" w:type="dxa"/>
            <w:gridSpan w:val="2"/>
            <w:tcBorders>
              <w:bottom w:val="single" w:sz="4" w:space="0" w:color="808080"/>
            </w:tcBorders>
            <w:shd w:val="clear" w:color="auto" w:fill="auto"/>
          </w:tcPr>
          <w:p w14:paraId="28D41E13" w14:textId="77777777" w:rsidR="005B0853" w:rsidRPr="00060DA8" w:rsidRDefault="005B0853" w:rsidP="00F466E2">
            <w:pPr>
              <w:snapToGrid w:val="0"/>
              <w:rPr>
                <w:rFonts w:ascii="Arial" w:hAnsi="Arial" w:cs="Arial"/>
                <w:sz w:val="21"/>
                <w:szCs w:val="21"/>
                <w:lang w:val="en-US"/>
              </w:rPr>
            </w:pPr>
          </w:p>
        </w:tc>
        <w:tc>
          <w:tcPr>
            <w:tcW w:w="2551" w:type="dxa"/>
            <w:gridSpan w:val="3"/>
            <w:tcBorders>
              <w:bottom w:val="single" w:sz="4" w:space="0" w:color="808080"/>
            </w:tcBorders>
            <w:shd w:val="clear" w:color="auto" w:fill="auto"/>
          </w:tcPr>
          <w:p w14:paraId="6C927705" w14:textId="77777777" w:rsidR="005B0853" w:rsidRPr="00060DA8" w:rsidRDefault="005B0853" w:rsidP="00F466E2">
            <w:pPr>
              <w:snapToGrid w:val="0"/>
              <w:rPr>
                <w:rFonts w:ascii="Arial" w:hAnsi="Arial" w:cs="Arial"/>
                <w:sz w:val="21"/>
                <w:szCs w:val="21"/>
                <w:lang w:val="en-US"/>
              </w:rPr>
            </w:pPr>
          </w:p>
        </w:tc>
        <w:tc>
          <w:tcPr>
            <w:tcW w:w="425" w:type="dxa"/>
            <w:tcBorders>
              <w:left w:val="single" w:sz="4" w:space="0" w:color="808080"/>
              <w:bottom w:val="single" w:sz="4" w:space="0" w:color="808080"/>
            </w:tcBorders>
            <w:shd w:val="clear" w:color="auto" w:fill="auto"/>
          </w:tcPr>
          <w:p w14:paraId="49ECFCE4"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2</w:t>
            </w:r>
          </w:p>
        </w:tc>
        <w:tc>
          <w:tcPr>
            <w:tcW w:w="567" w:type="dxa"/>
            <w:gridSpan w:val="2"/>
            <w:tcBorders>
              <w:bottom w:val="single" w:sz="4" w:space="0" w:color="808080"/>
            </w:tcBorders>
            <w:shd w:val="clear" w:color="auto" w:fill="auto"/>
          </w:tcPr>
          <w:p w14:paraId="23AE9D42" w14:textId="77777777" w:rsidR="005B0853" w:rsidRPr="00060DA8" w:rsidRDefault="005B0853" w:rsidP="00F466E2">
            <w:pPr>
              <w:snapToGrid w:val="0"/>
              <w:rPr>
                <w:rFonts w:ascii="Arial" w:hAnsi="Arial" w:cs="Arial"/>
                <w:sz w:val="21"/>
                <w:szCs w:val="21"/>
                <w:lang w:val="en-US"/>
              </w:rPr>
            </w:pPr>
            <w:r w:rsidRPr="00060DA8">
              <w:rPr>
                <w:rFonts w:ascii="Wingdings" w:hAnsi="Wingdings"/>
                <w:sz w:val="21"/>
                <w:szCs w:val="21"/>
                <w:lang w:val="en-US"/>
              </w:rPr>
              <w:t></w:t>
            </w:r>
          </w:p>
        </w:tc>
        <w:tc>
          <w:tcPr>
            <w:tcW w:w="2234" w:type="dxa"/>
            <w:tcBorders>
              <w:left w:val="nil"/>
              <w:bottom w:val="single" w:sz="4" w:space="0" w:color="808080"/>
            </w:tcBorders>
            <w:shd w:val="clear" w:color="auto" w:fill="auto"/>
          </w:tcPr>
          <w:p w14:paraId="7CD3AC10" w14:textId="77777777" w:rsidR="005B0853" w:rsidRPr="00060DA8" w:rsidRDefault="005B0853" w:rsidP="00F466E2">
            <w:pPr>
              <w:snapToGrid w:val="0"/>
              <w:rPr>
                <w:rFonts w:ascii="Arial" w:hAnsi="Arial" w:cs="Arial"/>
                <w:sz w:val="21"/>
                <w:szCs w:val="21"/>
                <w:lang w:val="en-US"/>
              </w:rPr>
            </w:pPr>
            <w:r w:rsidRPr="00060DA8">
              <w:rPr>
                <w:rFonts w:ascii="Arial" w:hAnsi="Arial" w:cs="Arial"/>
                <w:sz w:val="21"/>
                <w:szCs w:val="21"/>
                <w:lang w:val="en-US"/>
              </w:rPr>
              <w:t>Only one or two month</w:t>
            </w:r>
          </w:p>
        </w:tc>
        <w:tc>
          <w:tcPr>
            <w:tcW w:w="295" w:type="dxa"/>
            <w:tcBorders>
              <w:left w:val="single" w:sz="4" w:space="0" w:color="808080"/>
            </w:tcBorders>
            <w:shd w:val="clear" w:color="auto" w:fill="auto"/>
          </w:tcPr>
          <w:p w14:paraId="5F7CDFC4" w14:textId="77777777" w:rsidR="005B0853" w:rsidRPr="00060DA8" w:rsidRDefault="005B0853" w:rsidP="00F466E2">
            <w:pPr>
              <w:snapToGrid w:val="0"/>
              <w:rPr>
                <w:rFonts w:ascii="Arial" w:hAnsi="Arial" w:cs="Arial"/>
                <w:sz w:val="21"/>
                <w:szCs w:val="21"/>
                <w:lang w:val="en-US"/>
              </w:rPr>
            </w:pPr>
          </w:p>
        </w:tc>
      </w:tr>
      <w:tr w:rsidR="005B0853" w:rsidRPr="00D6369D" w14:paraId="275122E3" w14:textId="77777777" w:rsidTr="00177DA9">
        <w:trPr>
          <w:trHeight w:hRule="exact" w:val="127"/>
        </w:trPr>
        <w:tc>
          <w:tcPr>
            <w:tcW w:w="3544" w:type="dxa"/>
            <w:gridSpan w:val="7"/>
            <w:tcBorders>
              <w:top w:val="single" w:sz="4" w:space="0" w:color="808080"/>
            </w:tcBorders>
            <w:shd w:val="clear" w:color="auto" w:fill="auto"/>
          </w:tcPr>
          <w:p w14:paraId="4A7D6D2A" w14:textId="77777777" w:rsidR="005B0853" w:rsidRPr="00060DA8" w:rsidRDefault="005B0853" w:rsidP="00F466E2">
            <w:pPr>
              <w:snapToGrid w:val="0"/>
              <w:rPr>
                <w:rFonts w:ascii="Arial" w:hAnsi="Arial" w:cs="Arial"/>
                <w:lang w:val="en-US"/>
              </w:rPr>
            </w:pPr>
          </w:p>
        </w:tc>
        <w:tc>
          <w:tcPr>
            <w:tcW w:w="3226" w:type="dxa"/>
            <w:gridSpan w:val="4"/>
            <w:tcBorders>
              <w:top w:val="single" w:sz="4" w:space="0" w:color="808080"/>
            </w:tcBorders>
            <w:shd w:val="clear" w:color="auto" w:fill="auto"/>
          </w:tcPr>
          <w:p w14:paraId="48D1C97C" w14:textId="77777777" w:rsidR="005B0853" w:rsidRPr="00060DA8" w:rsidRDefault="005B0853" w:rsidP="00F466E2">
            <w:pPr>
              <w:snapToGrid w:val="0"/>
              <w:rPr>
                <w:rFonts w:ascii="Arial" w:hAnsi="Arial" w:cs="Arial"/>
                <w:lang w:val="en-US"/>
              </w:rPr>
            </w:pPr>
          </w:p>
        </w:tc>
        <w:tc>
          <w:tcPr>
            <w:tcW w:w="295" w:type="dxa"/>
            <w:shd w:val="clear" w:color="auto" w:fill="auto"/>
          </w:tcPr>
          <w:p w14:paraId="332B8319" w14:textId="77777777" w:rsidR="005B0853" w:rsidRPr="00060DA8" w:rsidRDefault="005B0853" w:rsidP="00F466E2">
            <w:pPr>
              <w:snapToGrid w:val="0"/>
              <w:rPr>
                <w:rFonts w:ascii="Arial" w:hAnsi="Arial" w:cs="Arial"/>
                <w:lang w:val="en-US"/>
              </w:rPr>
            </w:pPr>
          </w:p>
        </w:tc>
      </w:tr>
    </w:tbl>
    <w:p w14:paraId="6EB418E8"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p w14:paraId="0E2C7033" w14:textId="77777777" w:rsidR="005B0853" w:rsidRPr="00060DA8" w:rsidRDefault="005B0853" w:rsidP="00C05902">
      <w:pPr>
        <w:suppressAutoHyphens w:val="0"/>
        <w:autoSpaceDE w:val="0"/>
        <w:autoSpaceDN w:val="0"/>
        <w:adjustRightInd w:val="0"/>
        <w:rPr>
          <w:rFonts w:ascii="Arial" w:eastAsiaTheme="minorHAnsi" w:hAnsi="Arial" w:cs="Arial"/>
          <w:b/>
          <w:bCs/>
          <w:sz w:val="20"/>
          <w:szCs w:val="20"/>
          <w:lang w:val="en-US" w:eastAsia="en-US"/>
        </w:rPr>
      </w:pPr>
    </w:p>
    <w:p w14:paraId="59D90800" w14:textId="77777777" w:rsidR="005B0853" w:rsidRPr="00060DA8" w:rsidRDefault="005B0853" w:rsidP="00C05902">
      <w:pPr>
        <w:suppressAutoHyphens w:val="0"/>
        <w:autoSpaceDE w:val="0"/>
        <w:autoSpaceDN w:val="0"/>
        <w:adjustRightInd w:val="0"/>
        <w:rPr>
          <w:rFonts w:ascii="Arial" w:eastAsiaTheme="minorHAnsi" w:hAnsi="Arial" w:cs="Arial"/>
          <w:b/>
          <w:bCs/>
          <w:sz w:val="20"/>
          <w:szCs w:val="20"/>
          <w:lang w:val="en-US" w:eastAsia="en-US"/>
        </w:rPr>
      </w:pPr>
    </w:p>
    <w:p w14:paraId="7614E008" w14:textId="77777777" w:rsidR="005B0853" w:rsidRPr="00060DA8" w:rsidRDefault="005B0853" w:rsidP="00C05902">
      <w:pPr>
        <w:suppressAutoHyphens w:val="0"/>
        <w:autoSpaceDE w:val="0"/>
        <w:autoSpaceDN w:val="0"/>
        <w:adjustRightInd w:val="0"/>
        <w:rPr>
          <w:rFonts w:ascii="Arial" w:eastAsiaTheme="minorHAnsi" w:hAnsi="Arial" w:cs="Arial"/>
          <w:b/>
          <w:bCs/>
          <w:sz w:val="20"/>
          <w:szCs w:val="20"/>
          <w:lang w:val="en-US" w:eastAsia="en-US"/>
        </w:rPr>
      </w:pPr>
    </w:p>
    <w:tbl>
      <w:tblPr>
        <w:tblW w:w="7910" w:type="dxa"/>
        <w:tblInd w:w="-5" w:type="dxa"/>
        <w:tblLayout w:type="fixed"/>
        <w:tblLook w:val="0000" w:firstRow="0" w:lastRow="0" w:firstColumn="0" w:lastColumn="0" w:noHBand="0" w:noVBand="0"/>
      </w:tblPr>
      <w:tblGrid>
        <w:gridCol w:w="236"/>
        <w:gridCol w:w="236"/>
        <w:gridCol w:w="256"/>
        <w:gridCol w:w="94"/>
        <w:gridCol w:w="473"/>
        <w:gridCol w:w="132"/>
        <w:gridCol w:w="1663"/>
        <w:gridCol w:w="1134"/>
        <w:gridCol w:w="190"/>
        <w:gridCol w:w="46"/>
        <w:gridCol w:w="227"/>
        <w:gridCol w:w="9"/>
        <w:gridCol w:w="331"/>
        <w:gridCol w:w="179"/>
        <w:gridCol w:w="218"/>
        <w:gridCol w:w="122"/>
        <w:gridCol w:w="397"/>
        <w:gridCol w:w="1683"/>
        <w:gridCol w:w="284"/>
      </w:tblGrid>
      <w:tr w:rsidR="0034268D" w:rsidRPr="00060DA8" w14:paraId="25AC2276" w14:textId="77777777" w:rsidTr="00965EC7">
        <w:tc>
          <w:tcPr>
            <w:tcW w:w="236" w:type="dxa"/>
            <w:tcBorders>
              <w:top w:val="single" w:sz="4" w:space="0" w:color="000000"/>
              <w:left w:val="single" w:sz="4" w:space="0" w:color="000000"/>
            </w:tcBorders>
            <w:shd w:val="clear" w:color="auto" w:fill="auto"/>
            <w:vAlign w:val="bottom"/>
          </w:tcPr>
          <w:p w14:paraId="19E392A9" w14:textId="77777777" w:rsidR="0034268D" w:rsidRPr="00060DA8" w:rsidRDefault="0034268D" w:rsidP="00B90421">
            <w:pPr>
              <w:snapToGrid w:val="0"/>
              <w:rPr>
                <w:rFonts w:ascii="Arial" w:hAnsi="Arial" w:cs="Arial"/>
                <w:lang w:val="en-US"/>
              </w:rPr>
            </w:pPr>
          </w:p>
        </w:tc>
        <w:tc>
          <w:tcPr>
            <w:tcW w:w="586" w:type="dxa"/>
            <w:gridSpan w:val="3"/>
            <w:tcBorders>
              <w:top w:val="single" w:sz="4" w:space="0" w:color="000000"/>
            </w:tcBorders>
            <w:shd w:val="clear" w:color="auto" w:fill="000000" w:themeFill="text1"/>
            <w:vAlign w:val="bottom"/>
          </w:tcPr>
          <w:p w14:paraId="4A7E2BB2" w14:textId="77777777" w:rsidR="00965EC7" w:rsidRPr="00060DA8" w:rsidRDefault="00324117" w:rsidP="00B90421">
            <w:pPr>
              <w:snapToGrid w:val="0"/>
              <w:rPr>
                <w:rFonts w:ascii="Arial" w:hAnsi="Arial" w:cs="Arial"/>
                <w:b/>
                <w:lang w:val="en-US"/>
              </w:rPr>
            </w:pPr>
            <w:r w:rsidRPr="00060DA8">
              <w:rPr>
                <w:rFonts w:ascii="Arial" w:hAnsi="Arial" w:cs="Arial"/>
                <w:b/>
                <w:lang w:val="en-US"/>
              </w:rPr>
              <w:t>71</w:t>
            </w:r>
            <w:r w:rsidR="00615C27" w:rsidRPr="00060DA8">
              <w:rPr>
                <w:rFonts w:ascii="Arial" w:hAnsi="Arial" w:cs="Arial"/>
                <w:b/>
                <w:lang w:val="en-US"/>
              </w:rPr>
              <w:t>.</w:t>
            </w:r>
          </w:p>
        </w:tc>
        <w:tc>
          <w:tcPr>
            <w:tcW w:w="605" w:type="dxa"/>
            <w:gridSpan w:val="2"/>
            <w:tcBorders>
              <w:top w:val="single" w:sz="4" w:space="0" w:color="000000"/>
            </w:tcBorders>
            <w:shd w:val="clear" w:color="auto" w:fill="auto"/>
            <w:vAlign w:val="bottom"/>
          </w:tcPr>
          <w:p w14:paraId="655F1E62" w14:textId="77777777" w:rsidR="0034268D" w:rsidRPr="00060DA8" w:rsidRDefault="0034268D" w:rsidP="00B90421">
            <w:pPr>
              <w:snapToGrid w:val="0"/>
              <w:rPr>
                <w:rFonts w:ascii="Arial" w:hAnsi="Arial" w:cs="Arial"/>
                <w:lang w:val="en-US"/>
              </w:rPr>
            </w:pPr>
          </w:p>
        </w:tc>
        <w:tc>
          <w:tcPr>
            <w:tcW w:w="1663" w:type="dxa"/>
            <w:tcBorders>
              <w:top w:val="single" w:sz="4" w:space="0" w:color="000000"/>
            </w:tcBorders>
            <w:shd w:val="clear" w:color="auto" w:fill="auto"/>
            <w:vAlign w:val="bottom"/>
          </w:tcPr>
          <w:p w14:paraId="0D1D83D3" w14:textId="77777777" w:rsidR="0034268D" w:rsidRPr="00060DA8" w:rsidRDefault="0034268D" w:rsidP="00B90421">
            <w:pPr>
              <w:snapToGrid w:val="0"/>
              <w:rPr>
                <w:rFonts w:ascii="Arial" w:hAnsi="Arial" w:cs="Arial"/>
                <w:lang w:val="en-US"/>
              </w:rPr>
            </w:pPr>
          </w:p>
        </w:tc>
        <w:tc>
          <w:tcPr>
            <w:tcW w:w="1134" w:type="dxa"/>
            <w:tcBorders>
              <w:top w:val="single" w:sz="4" w:space="0" w:color="000000"/>
            </w:tcBorders>
            <w:shd w:val="clear" w:color="auto" w:fill="auto"/>
            <w:vAlign w:val="bottom"/>
          </w:tcPr>
          <w:p w14:paraId="4056F08C" w14:textId="77777777" w:rsidR="0034268D" w:rsidRPr="00060DA8" w:rsidRDefault="0034268D" w:rsidP="00B90421">
            <w:pPr>
              <w:snapToGrid w:val="0"/>
              <w:rPr>
                <w:rFonts w:ascii="Arial" w:hAnsi="Arial" w:cs="Arial"/>
                <w:lang w:val="en-US"/>
              </w:rPr>
            </w:pPr>
          </w:p>
        </w:tc>
        <w:tc>
          <w:tcPr>
            <w:tcW w:w="236" w:type="dxa"/>
            <w:gridSpan w:val="2"/>
            <w:tcBorders>
              <w:top w:val="single" w:sz="4" w:space="0" w:color="000000"/>
            </w:tcBorders>
            <w:shd w:val="clear" w:color="auto" w:fill="auto"/>
          </w:tcPr>
          <w:p w14:paraId="6256FBDB" w14:textId="77777777" w:rsidR="0034268D" w:rsidRPr="00060DA8" w:rsidRDefault="0034268D" w:rsidP="00B90421">
            <w:pPr>
              <w:snapToGrid w:val="0"/>
              <w:rPr>
                <w:rFonts w:ascii="Arial" w:hAnsi="Arial" w:cs="Arial"/>
                <w:lang w:val="en-US"/>
              </w:rPr>
            </w:pPr>
          </w:p>
        </w:tc>
        <w:tc>
          <w:tcPr>
            <w:tcW w:w="236" w:type="dxa"/>
            <w:gridSpan w:val="2"/>
            <w:tcBorders>
              <w:top w:val="single" w:sz="4" w:space="0" w:color="000000"/>
            </w:tcBorders>
            <w:shd w:val="clear" w:color="auto" w:fill="auto"/>
          </w:tcPr>
          <w:p w14:paraId="3E08E7F6" w14:textId="77777777" w:rsidR="0034268D" w:rsidRPr="00060DA8" w:rsidRDefault="0034268D" w:rsidP="00B90421">
            <w:pPr>
              <w:snapToGrid w:val="0"/>
              <w:rPr>
                <w:rFonts w:ascii="Arial" w:hAnsi="Arial" w:cs="Arial"/>
                <w:lang w:val="en-US"/>
              </w:rPr>
            </w:pPr>
          </w:p>
        </w:tc>
        <w:tc>
          <w:tcPr>
            <w:tcW w:w="510" w:type="dxa"/>
            <w:gridSpan w:val="2"/>
            <w:tcBorders>
              <w:top w:val="single" w:sz="4" w:space="0" w:color="000000"/>
            </w:tcBorders>
            <w:shd w:val="clear" w:color="auto" w:fill="auto"/>
          </w:tcPr>
          <w:p w14:paraId="76B79551" w14:textId="77777777" w:rsidR="0034268D" w:rsidRPr="00060DA8" w:rsidRDefault="0034268D" w:rsidP="00B90421">
            <w:pPr>
              <w:snapToGrid w:val="0"/>
              <w:rPr>
                <w:rFonts w:ascii="Arial" w:hAnsi="Arial" w:cs="Arial"/>
                <w:lang w:val="en-US"/>
              </w:rPr>
            </w:pPr>
          </w:p>
        </w:tc>
        <w:tc>
          <w:tcPr>
            <w:tcW w:w="340" w:type="dxa"/>
            <w:gridSpan w:val="2"/>
            <w:tcBorders>
              <w:top w:val="single" w:sz="4" w:space="0" w:color="000000"/>
            </w:tcBorders>
            <w:shd w:val="clear" w:color="auto" w:fill="auto"/>
            <w:vAlign w:val="bottom"/>
          </w:tcPr>
          <w:p w14:paraId="7BE8332B" w14:textId="77777777" w:rsidR="0034268D" w:rsidRPr="00060DA8" w:rsidRDefault="0034268D" w:rsidP="00B90421">
            <w:pPr>
              <w:snapToGrid w:val="0"/>
              <w:rPr>
                <w:rFonts w:ascii="Arial" w:hAnsi="Arial" w:cs="Arial"/>
                <w:lang w:val="en-US"/>
              </w:rPr>
            </w:pPr>
          </w:p>
        </w:tc>
        <w:tc>
          <w:tcPr>
            <w:tcW w:w="397" w:type="dxa"/>
            <w:tcBorders>
              <w:top w:val="single" w:sz="4" w:space="0" w:color="000000"/>
            </w:tcBorders>
            <w:shd w:val="clear" w:color="auto" w:fill="auto"/>
          </w:tcPr>
          <w:p w14:paraId="15FFE472" w14:textId="77777777" w:rsidR="0034268D" w:rsidRPr="00060DA8" w:rsidRDefault="0034268D" w:rsidP="00B90421">
            <w:pPr>
              <w:snapToGrid w:val="0"/>
              <w:rPr>
                <w:rFonts w:ascii="Arial" w:hAnsi="Arial" w:cs="Arial"/>
                <w:lang w:val="en-US"/>
              </w:rPr>
            </w:pPr>
          </w:p>
        </w:tc>
        <w:tc>
          <w:tcPr>
            <w:tcW w:w="1683" w:type="dxa"/>
            <w:tcBorders>
              <w:top w:val="single" w:sz="4" w:space="0" w:color="000000"/>
            </w:tcBorders>
            <w:shd w:val="clear" w:color="auto" w:fill="auto"/>
          </w:tcPr>
          <w:p w14:paraId="14EBAB94" w14:textId="77777777" w:rsidR="0034268D" w:rsidRPr="00060DA8" w:rsidRDefault="0034268D" w:rsidP="00B90421">
            <w:pPr>
              <w:snapToGrid w:val="0"/>
              <w:rPr>
                <w:rFonts w:ascii="Arial" w:hAnsi="Arial" w:cs="Arial"/>
                <w:lang w:val="en-US"/>
              </w:rPr>
            </w:pPr>
          </w:p>
        </w:tc>
        <w:tc>
          <w:tcPr>
            <w:tcW w:w="284" w:type="dxa"/>
            <w:tcBorders>
              <w:top w:val="single" w:sz="4" w:space="0" w:color="000000"/>
              <w:right w:val="single" w:sz="4" w:space="0" w:color="000000"/>
            </w:tcBorders>
            <w:shd w:val="clear" w:color="auto" w:fill="auto"/>
          </w:tcPr>
          <w:p w14:paraId="30220F27" w14:textId="77777777" w:rsidR="0034268D" w:rsidRPr="00060DA8" w:rsidRDefault="0034268D" w:rsidP="00B90421">
            <w:pPr>
              <w:snapToGrid w:val="0"/>
              <w:rPr>
                <w:rFonts w:ascii="Arial" w:hAnsi="Arial" w:cs="Arial"/>
                <w:lang w:val="en-US"/>
              </w:rPr>
            </w:pPr>
          </w:p>
        </w:tc>
      </w:tr>
      <w:tr w:rsidR="00965EC7" w:rsidRPr="00D6369D" w14:paraId="14A5B8CA" w14:textId="77777777" w:rsidTr="00B90421">
        <w:tc>
          <w:tcPr>
            <w:tcW w:w="236" w:type="dxa"/>
            <w:tcBorders>
              <w:left w:val="single" w:sz="4" w:space="0" w:color="000000"/>
            </w:tcBorders>
            <w:vAlign w:val="bottom"/>
          </w:tcPr>
          <w:p w14:paraId="57B2D3CB" w14:textId="77777777" w:rsidR="00965EC7" w:rsidRPr="00060DA8" w:rsidRDefault="00965EC7" w:rsidP="00B90421">
            <w:pPr>
              <w:snapToGrid w:val="0"/>
              <w:rPr>
                <w:rFonts w:ascii="Arial" w:hAnsi="Arial" w:cs="Arial"/>
                <w:lang w:val="en-US"/>
              </w:rPr>
            </w:pPr>
          </w:p>
        </w:tc>
        <w:tc>
          <w:tcPr>
            <w:tcW w:w="7390" w:type="dxa"/>
            <w:gridSpan w:val="17"/>
            <w:vMerge w:val="restart"/>
            <w:shd w:val="clear" w:color="auto" w:fill="D9D9D9" w:themeFill="background1" w:themeFillShade="D9"/>
            <w:vAlign w:val="bottom"/>
          </w:tcPr>
          <w:p w14:paraId="0274052A" w14:textId="77777777" w:rsidR="00965EC7" w:rsidRPr="00060DA8" w:rsidRDefault="00965EC7" w:rsidP="00B90421">
            <w:pPr>
              <w:snapToGrid w:val="0"/>
              <w:rPr>
                <w:rFonts w:ascii="Arial" w:hAnsi="Arial" w:cs="Arial"/>
                <w:lang w:val="en-US"/>
              </w:rPr>
            </w:pPr>
            <w:r w:rsidRPr="00060DA8">
              <w:rPr>
                <w:rFonts w:ascii="Arial" w:hAnsi="Arial" w:cs="Arial"/>
                <w:lang w:val="en-US"/>
              </w:rPr>
              <w:t>Were there month</w:t>
            </w:r>
            <w:r w:rsidR="005B0853" w:rsidRPr="00060DA8">
              <w:rPr>
                <w:rFonts w:ascii="Arial" w:hAnsi="Arial" w:cs="Arial"/>
                <w:lang w:val="en-US"/>
              </w:rPr>
              <w:t>s</w:t>
            </w:r>
            <w:r w:rsidRPr="00060DA8">
              <w:rPr>
                <w:rFonts w:ascii="Arial" w:hAnsi="Arial" w:cs="Arial"/>
                <w:lang w:val="en-US"/>
              </w:rPr>
              <w:t xml:space="preserve"> in the past 12 months in which you did not have enough food to meet your family’s needs?</w:t>
            </w:r>
          </w:p>
        </w:tc>
        <w:tc>
          <w:tcPr>
            <w:tcW w:w="284" w:type="dxa"/>
            <w:tcBorders>
              <w:right w:val="single" w:sz="4" w:space="0" w:color="000000"/>
            </w:tcBorders>
            <w:shd w:val="clear" w:color="auto" w:fill="auto"/>
          </w:tcPr>
          <w:p w14:paraId="37F6DDBF" w14:textId="77777777" w:rsidR="00965EC7" w:rsidRPr="00060DA8" w:rsidRDefault="00965EC7" w:rsidP="00B90421">
            <w:pPr>
              <w:snapToGrid w:val="0"/>
              <w:jc w:val="center"/>
              <w:rPr>
                <w:rFonts w:ascii="Arial" w:hAnsi="Arial" w:cs="Arial"/>
                <w:sz w:val="14"/>
                <w:szCs w:val="14"/>
                <w:lang w:val="en-US"/>
              </w:rPr>
            </w:pPr>
          </w:p>
        </w:tc>
      </w:tr>
      <w:tr w:rsidR="00965EC7" w:rsidRPr="00D6369D" w14:paraId="326763CE" w14:textId="77777777" w:rsidTr="00B90421">
        <w:tc>
          <w:tcPr>
            <w:tcW w:w="236" w:type="dxa"/>
            <w:tcBorders>
              <w:left w:val="single" w:sz="4" w:space="0" w:color="000000"/>
            </w:tcBorders>
            <w:shd w:val="clear" w:color="auto" w:fill="auto"/>
            <w:vAlign w:val="bottom"/>
          </w:tcPr>
          <w:p w14:paraId="34AEE40B" w14:textId="77777777" w:rsidR="00965EC7" w:rsidRPr="00060DA8" w:rsidRDefault="00965EC7" w:rsidP="00B90421">
            <w:pPr>
              <w:snapToGrid w:val="0"/>
              <w:rPr>
                <w:rFonts w:ascii="Arial" w:hAnsi="Arial" w:cs="Arial"/>
                <w:lang w:val="en-US"/>
              </w:rPr>
            </w:pPr>
          </w:p>
        </w:tc>
        <w:tc>
          <w:tcPr>
            <w:tcW w:w="7390" w:type="dxa"/>
            <w:gridSpan w:val="17"/>
            <w:vMerge/>
            <w:shd w:val="clear" w:color="auto" w:fill="D9D9D9" w:themeFill="background1" w:themeFillShade="D9"/>
          </w:tcPr>
          <w:p w14:paraId="346F387D" w14:textId="77777777" w:rsidR="00965EC7" w:rsidRPr="00060DA8" w:rsidRDefault="00965EC7" w:rsidP="00B90421">
            <w:pPr>
              <w:snapToGrid w:val="0"/>
              <w:rPr>
                <w:rFonts w:ascii="Arial" w:hAnsi="Arial" w:cs="Arial"/>
                <w:lang w:val="en-US"/>
              </w:rPr>
            </w:pPr>
          </w:p>
        </w:tc>
        <w:tc>
          <w:tcPr>
            <w:tcW w:w="284" w:type="dxa"/>
            <w:tcBorders>
              <w:right w:val="single" w:sz="4" w:space="0" w:color="000000"/>
            </w:tcBorders>
            <w:shd w:val="clear" w:color="auto" w:fill="auto"/>
          </w:tcPr>
          <w:p w14:paraId="29D6D99F" w14:textId="77777777" w:rsidR="00965EC7" w:rsidRPr="00060DA8" w:rsidRDefault="00965EC7" w:rsidP="00B90421">
            <w:pPr>
              <w:snapToGrid w:val="0"/>
              <w:jc w:val="center"/>
              <w:rPr>
                <w:rFonts w:ascii="Arial" w:hAnsi="Arial" w:cs="Arial"/>
                <w:sz w:val="14"/>
                <w:szCs w:val="14"/>
                <w:lang w:val="en-US"/>
              </w:rPr>
            </w:pPr>
          </w:p>
        </w:tc>
      </w:tr>
      <w:tr w:rsidR="0034268D" w:rsidRPr="00D6369D" w14:paraId="2D978B07" w14:textId="77777777" w:rsidTr="00965EC7">
        <w:trPr>
          <w:trHeight w:hRule="exact" w:val="113"/>
        </w:trPr>
        <w:tc>
          <w:tcPr>
            <w:tcW w:w="236" w:type="dxa"/>
            <w:tcBorders>
              <w:left w:val="single" w:sz="4" w:space="0" w:color="000000"/>
            </w:tcBorders>
            <w:shd w:val="clear" w:color="auto" w:fill="auto"/>
            <w:vAlign w:val="bottom"/>
          </w:tcPr>
          <w:p w14:paraId="436CB4C5" w14:textId="77777777" w:rsidR="0034268D" w:rsidRPr="00060DA8" w:rsidRDefault="0034268D" w:rsidP="00B90421">
            <w:pPr>
              <w:snapToGrid w:val="0"/>
              <w:rPr>
                <w:rFonts w:ascii="Arial" w:hAnsi="Arial" w:cs="Arial"/>
                <w:lang w:val="en-US"/>
              </w:rPr>
            </w:pPr>
          </w:p>
        </w:tc>
        <w:tc>
          <w:tcPr>
            <w:tcW w:w="236" w:type="dxa"/>
            <w:shd w:val="clear" w:color="auto" w:fill="auto"/>
          </w:tcPr>
          <w:p w14:paraId="3C5FC8BA" w14:textId="77777777" w:rsidR="0034268D" w:rsidRPr="00060DA8" w:rsidRDefault="0034268D" w:rsidP="00B90421">
            <w:pPr>
              <w:snapToGrid w:val="0"/>
              <w:rPr>
                <w:rFonts w:ascii="Arial" w:hAnsi="Arial" w:cs="Arial"/>
                <w:color w:val="FFFFFF"/>
                <w:lang w:val="en-US"/>
              </w:rPr>
            </w:pPr>
          </w:p>
        </w:tc>
        <w:tc>
          <w:tcPr>
            <w:tcW w:w="2618" w:type="dxa"/>
            <w:gridSpan w:val="5"/>
            <w:shd w:val="clear" w:color="auto" w:fill="auto"/>
          </w:tcPr>
          <w:p w14:paraId="41A45545" w14:textId="77777777" w:rsidR="0034268D" w:rsidRPr="00060DA8" w:rsidRDefault="0034268D" w:rsidP="00B90421">
            <w:pPr>
              <w:snapToGrid w:val="0"/>
              <w:rPr>
                <w:rFonts w:ascii="Arial" w:hAnsi="Arial" w:cs="Arial"/>
                <w:lang w:val="en-US"/>
              </w:rPr>
            </w:pPr>
          </w:p>
        </w:tc>
        <w:tc>
          <w:tcPr>
            <w:tcW w:w="4820" w:type="dxa"/>
            <w:gridSpan w:val="12"/>
            <w:tcBorders>
              <w:right w:val="single" w:sz="4" w:space="0" w:color="000000"/>
            </w:tcBorders>
            <w:shd w:val="clear" w:color="auto" w:fill="auto"/>
          </w:tcPr>
          <w:p w14:paraId="58681FC4" w14:textId="77777777" w:rsidR="0034268D" w:rsidRPr="00060DA8" w:rsidRDefault="0034268D" w:rsidP="00B90421">
            <w:pPr>
              <w:snapToGrid w:val="0"/>
              <w:rPr>
                <w:rFonts w:ascii="Arial" w:hAnsi="Arial" w:cs="Arial"/>
                <w:lang w:val="en-US"/>
              </w:rPr>
            </w:pPr>
          </w:p>
        </w:tc>
      </w:tr>
      <w:tr w:rsidR="00965EC7" w:rsidRPr="00060DA8" w14:paraId="4363D801" w14:textId="77777777" w:rsidTr="00965EC7">
        <w:trPr>
          <w:trHeight w:val="277"/>
        </w:trPr>
        <w:tc>
          <w:tcPr>
            <w:tcW w:w="236" w:type="dxa"/>
            <w:tcBorders>
              <w:left w:val="single" w:sz="4" w:space="0" w:color="000000"/>
            </w:tcBorders>
            <w:shd w:val="clear" w:color="auto" w:fill="auto"/>
            <w:vAlign w:val="bottom"/>
          </w:tcPr>
          <w:p w14:paraId="29BD69CE" w14:textId="77777777" w:rsidR="00965EC7" w:rsidRPr="00060DA8" w:rsidRDefault="00965EC7" w:rsidP="00B90421">
            <w:pPr>
              <w:snapToGrid w:val="0"/>
              <w:rPr>
                <w:rFonts w:ascii="Arial" w:hAnsi="Arial" w:cs="Arial"/>
                <w:lang w:val="en-US"/>
              </w:rPr>
            </w:pPr>
          </w:p>
        </w:tc>
        <w:tc>
          <w:tcPr>
            <w:tcW w:w="492" w:type="dxa"/>
            <w:gridSpan w:val="2"/>
            <w:shd w:val="clear" w:color="auto" w:fill="auto"/>
          </w:tcPr>
          <w:p w14:paraId="6290CAA4" w14:textId="77777777" w:rsidR="00965EC7" w:rsidRPr="00060DA8" w:rsidRDefault="00965EC7" w:rsidP="0034268D">
            <w:pPr>
              <w:snapToGrid w:val="0"/>
              <w:rPr>
                <w:rFonts w:ascii="Arial" w:hAnsi="Arial" w:cs="Arial"/>
                <w:sz w:val="20"/>
                <w:szCs w:val="20"/>
                <w:lang w:val="en-US"/>
              </w:rPr>
            </w:pPr>
            <w:r w:rsidRPr="00060DA8">
              <w:rPr>
                <w:rFonts w:ascii="Arial" w:hAnsi="Arial" w:cs="Arial"/>
                <w:sz w:val="20"/>
                <w:szCs w:val="20"/>
                <w:lang w:val="en-US"/>
              </w:rPr>
              <w:t>0</w:t>
            </w:r>
          </w:p>
        </w:tc>
        <w:tc>
          <w:tcPr>
            <w:tcW w:w="567" w:type="dxa"/>
            <w:gridSpan w:val="2"/>
            <w:shd w:val="clear" w:color="auto" w:fill="auto"/>
          </w:tcPr>
          <w:p w14:paraId="67BAE85E" w14:textId="77777777" w:rsidR="00965EC7" w:rsidRPr="00060DA8" w:rsidRDefault="00965EC7" w:rsidP="0034268D">
            <w:pPr>
              <w:snapToGrid w:val="0"/>
              <w:rPr>
                <w:rFonts w:ascii="Wingdings" w:hAnsi="Wingdings" w:cs="Arial"/>
                <w:sz w:val="20"/>
                <w:szCs w:val="20"/>
                <w:lang w:val="en-US"/>
              </w:rPr>
            </w:pPr>
            <w:r w:rsidRPr="00060DA8">
              <w:rPr>
                <w:rFonts w:ascii="Wingdings" w:hAnsi="Wingdings" w:cs="Arial"/>
                <w:sz w:val="20"/>
                <w:szCs w:val="20"/>
                <w:lang w:val="en-US"/>
              </w:rPr>
              <w:t></w:t>
            </w:r>
          </w:p>
        </w:tc>
        <w:tc>
          <w:tcPr>
            <w:tcW w:w="3119" w:type="dxa"/>
            <w:gridSpan w:val="4"/>
            <w:shd w:val="clear" w:color="auto" w:fill="auto"/>
          </w:tcPr>
          <w:p w14:paraId="0871427B" w14:textId="77777777" w:rsidR="00965EC7" w:rsidRPr="00060DA8" w:rsidRDefault="00965EC7" w:rsidP="00E23DAE">
            <w:pPr>
              <w:snapToGrid w:val="0"/>
              <w:rPr>
                <w:rFonts w:ascii="Arial" w:hAnsi="Arial" w:cs="Arial"/>
                <w:sz w:val="20"/>
                <w:szCs w:val="20"/>
                <w:lang w:val="en-US"/>
              </w:rPr>
            </w:pPr>
            <w:r w:rsidRPr="00060DA8">
              <w:rPr>
                <w:rFonts w:ascii="Arial" w:hAnsi="Arial" w:cs="Arial"/>
                <w:sz w:val="20"/>
                <w:szCs w:val="20"/>
                <w:lang w:val="en-US"/>
              </w:rPr>
              <w:t xml:space="preserve">No </w:t>
            </w:r>
            <w:r w:rsidR="00615C27" w:rsidRPr="00060DA8">
              <w:rPr>
                <w:rFonts w:ascii="Arial" w:hAnsi="Arial" w:cs="Arial"/>
                <w:b/>
                <w:color w:val="FF0000"/>
                <w:lang w:val="en-US"/>
              </w:rPr>
              <w:t>-&gt;q</w:t>
            </w:r>
            <w:r w:rsidRPr="00060DA8">
              <w:rPr>
                <w:rFonts w:ascii="Arial" w:hAnsi="Arial" w:cs="Arial"/>
                <w:b/>
                <w:color w:val="FF0000"/>
                <w:lang w:val="en-US"/>
              </w:rPr>
              <w:t xml:space="preserve">. </w:t>
            </w:r>
            <w:r w:rsidR="00E23DAE" w:rsidRPr="00060DA8">
              <w:rPr>
                <w:rFonts w:ascii="Arial" w:hAnsi="Arial" w:cs="Arial"/>
                <w:b/>
                <w:color w:val="FF0000"/>
                <w:lang w:val="en-US"/>
              </w:rPr>
              <w:t>73</w:t>
            </w:r>
          </w:p>
        </w:tc>
        <w:tc>
          <w:tcPr>
            <w:tcW w:w="273" w:type="dxa"/>
            <w:gridSpan w:val="2"/>
            <w:shd w:val="clear" w:color="auto" w:fill="auto"/>
          </w:tcPr>
          <w:p w14:paraId="7C102479" w14:textId="77777777" w:rsidR="00965EC7" w:rsidRPr="00060DA8" w:rsidRDefault="00965EC7" w:rsidP="00B90421">
            <w:pPr>
              <w:snapToGrid w:val="0"/>
              <w:rPr>
                <w:rFonts w:ascii="Arial" w:hAnsi="Arial" w:cs="Arial"/>
                <w:lang w:val="en-US"/>
              </w:rPr>
            </w:pPr>
          </w:p>
        </w:tc>
        <w:tc>
          <w:tcPr>
            <w:tcW w:w="3223" w:type="dxa"/>
            <w:gridSpan w:val="8"/>
            <w:tcBorders>
              <w:right w:val="single" w:sz="4" w:space="0" w:color="000000"/>
            </w:tcBorders>
            <w:shd w:val="clear" w:color="auto" w:fill="auto"/>
          </w:tcPr>
          <w:p w14:paraId="12543437" w14:textId="77777777" w:rsidR="00965EC7" w:rsidRPr="00060DA8" w:rsidRDefault="00965EC7" w:rsidP="00B90421">
            <w:pPr>
              <w:snapToGrid w:val="0"/>
              <w:rPr>
                <w:rFonts w:ascii="Arial" w:hAnsi="Arial" w:cs="Arial"/>
                <w:lang w:val="en-US"/>
              </w:rPr>
            </w:pPr>
          </w:p>
        </w:tc>
      </w:tr>
      <w:tr w:rsidR="00965EC7" w:rsidRPr="00060DA8" w14:paraId="503EE4EE" w14:textId="77777777" w:rsidTr="00965EC7">
        <w:tc>
          <w:tcPr>
            <w:tcW w:w="236" w:type="dxa"/>
            <w:tcBorders>
              <w:left w:val="single" w:sz="4" w:space="0" w:color="000000"/>
              <w:bottom w:val="single" w:sz="4" w:space="0" w:color="000000"/>
            </w:tcBorders>
            <w:shd w:val="clear" w:color="auto" w:fill="auto"/>
            <w:vAlign w:val="bottom"/>
          </w:tcPr>
          <w:p w14:paraId="686276C7" w14:textId="77777777" w:rsidR="00965EC7" w:rsidRPr="00060DA8" w:rsidRDefault="00965EC7" w:rsidP="00B90421">
            <w:pPr>
              <w:snapToGrid w:val="0"/>
              <w:rPr>
                <w:rFonts w:ascii="Arial" w:hAnsi="Arial" w:cs="Arial"/>
                <w:lang w:val="en-US"/>
              </w:rPr>
            </w:pPr>
          </w:p>
        </w:tc>
        <w:tc>
          <w:tcPr>
            <w:tcW w:w="492" w:type="dxa"/>
            <w:gridSpan w:val="2"/>
            <w:tcBorders>
              <w:bottom w:val="single" w:sz="4" w:space="0" w:color="000000"/>
            </w:tcBorders>
            <w:shd w:val="clear" w:color="auto" w:fill="auto"/>
          </w:tcPr>
          <w:p w14:paraId="24739706" w14:textId="77777777" w:rsidR="00965EC7" w:rsidRPr="00060DA8" w:rsidRDefault="00965EC7" w:rsidP="0034268D">
            <w:pPr>
              <w:snapToGrid w:val="0"/>
              <w:rPr>
                <w:rFonts w:ascii="Arial" w:hAnsi="Arial" w:cs="Arial"/>
                <w:sz w:val="20"/>
                <w:szCs w:val="20"/>
                <w:lang w:val="en-US"/>
              </w:rPr>
            </w:pPr>
            <w:r w:rsidRPr="00060DA8">
              <w:rPr>
                <w:rFonts w:ascii="Arial" w:hAnsi="Arial" w:cs="Arial"/>
                <w:sz w:val="20"/>
                <w:szCs w:val="20"/>
                <w:lang w:val="en-US"/>
              </w:rPr>
              <w:t>1</w:t>
            </w:r>
          </w:p>
        </w:tc>
        <w:tc>
          <w:tcPr>
            <w:tcW w:w="567" w:type="dxa"/>
            <w:gridSpan w:val="2"/>
            <w:tcBorders>
              <w:bottom w:val="single" w:sz="4" w:space="0" w:color="000000"/>
            </w:tcBorders>
            <w:shd w:val="clear" w:color="auto" w:fill="auto"/>
          </w:tcPr>
          <w:p w14:paraId="017575C9" w14:textId="77777777" w:rsidR="00965EC7" w:rsidRPr="00060DA8" w:rsidRDefault="00965EC7" w:rsidP="0034268D">
            <w:pPr>
              <w:snapToGrid w:val="0"/>
              <w:rPr>
                <w:rFonts w:ascii="Wingdings" w:hAnsi="Wingdings" w:cs="Arial"/>
                <w:sz w:val="20"/>
                <w:szCs w:val="20"/>
                <w:lang w:val="en-US"/>
              </w:rPr>
            </w:pPr>
            <w:r w:rsidRPr="00060DA8">
              <w:rPr>
                <w:rFonts w:ascii="Wingdings" w:hAnsi="Wingdings" w:cs="Arial"/>
                <w:sz w:val="20"/>
                <w:szCs w:val="20"/>
                <w:lang w:val="en-US"/>
              </w:rPr>
              <w:t></w:t>
            </w:r>
          </w:p>
        </w:tc>
        <w:tc>
          <w:tcPr>
            <w:tcW w:w="3119" w:type="dxa"/>
            <w:gridSpan w:val="4"/>
            <w:tcBorders>
              <w:bottom w:val="single" w:sz="4" w:space="0" w:color="000000"/>
            </w:tcBorders>
            <w:shd w:val="clear" w:color="auto" w:fill="auto"/>
          </w:tcPr>
          <w:p w14:paraId="123440C4" w14:textId="77777777" w:rsidR="00965EC7" w:rsidRPr="00060DA8" w:rsidRDefault="00F43225" w:rsidP="00B90421">
            <w:pPr>
              <w:snapToGrid w:val="0"/>
              <w:rPr>
                <w:rFonts w:ascii="Arial" w:hAnsi="Arial" w:cs="Arial"/>
                <w:sz w:val="20"/>
                <w:szCs w:val="20"/>
                <w:lang w:val="en-US"/>
              </w:rPr>
            </w:pPr>
            <w:r w:rsidRPr="00060DA8">
              <w:rPr>
                <w:rFonts w:ascii="Arial" w:hAnsi="Arial" w:cs="Arial"/>
                <w:sz w:val="20"/>
                <w:szCs w:val="20"/>
                <w:lang w:val="en-US"/>
              </w:rPr>
              <w:t>Yes</w:t>
            </w:r>
          </w:p>
        </w:tc>
        <w:tc>
          <w:tcPr>
            <w:tcW w:w="273" w:type="dxa"/>
            <w:gridSpan w:val="2"/>
            <w:tcBorders>
              <w:bottom w:val="single" w:sz="4" w:space="0" w:color="000000"/>
            </w:tcBorders>
            <w:shd w:val="clear" w:color="auto" w:fill="auto"/>
          </w:tcPr>
          <w:p w14:paraId="79A56123" w14:textId="77777777" w:rsidR="00965EC7" w:rsidRPr="00060DA8" w:rsidRDefault="00965EC7" w:rsidP="00B90421">
            <w:pPr>
              <w:snapToGrid w:val="0"/>
              <w:rPr>
                <w:rFonts w:ascii="Arial" w:hAnsi="Arial" w:cs="Arial"/>
                <w:lang w:val="en-US"/>
              </w:rPr>
            </w:pPr>
          </w:p>
        </w:tc>
        <w:tc>
          <w:tcPr>
            <w:tcW w:w="340" w:type="dxa"/>
            <w:gridSpan w:val="2"/>
            <w:tcBorders>
              <w:bottom w:val="single" w:sz="4" w:space="0" w:color="000000"/>
            </w:tcBorders>
            <w:shd w:val="clear" w:color="auto" w:fill="auto"/>
          </w:tcPr>
          <w:p w14:paraId="588C816C" w14:textId="77777777" w:rsidR="00965EC7" w:rsidRPr="00060DA8" w:rsidRDefault="00965EC7" w:rsidP="00B90421">
            <w:pPr>
              <w:snapToGrid w:val="0"/>
              <w:rPr>
                <w:rFonts w:ascii="Arial" w:hAnsi="Arial" w:cs="Arial"/>
                <w:lang w:val="en-US"/>
              </w:rPr>
            </w:pPr>
          </w:p>
        </w:tc>
        <w:tc>
          <w:tcPr>
            <w:tcW w:w="397" w:type="dxa"/>
            <w:gridSpan w:val="2"/>
            <w:tcBorders>
              <w:bottom w:val="single" w:sz="4" w:space="0" w:color="000000"/>
            </w:tcBorders>
            <w:shd w:val="clear" w:color="auto" w:fill="auto"/>
          </w:tcPr>
          <w:p w14:paraId="214DFEA7" w14:textId="77777777" w:rsidR="00965EC7" w:rsidRPr="00060DA8" w:rsidRDefault="00965EC7" w:rsidP="00B90421">
            <w:pPr>
              <w:snapToGrid w:val="0"/>
              <w:rPr>
                <w:rFonts w:ascii="Arial" w:hAnsi="Arial" w:cs="Arial"/>
                <w:lang w:val="en-US"/>
              </w:rPr>
            </w:pPr>
          </w:p>
        </w:tc>
        <w:tc>
          <w:tcPr>
            <w:tcW w:w="2486" w:type="dxa"/>
            <w:gridSpan w:val="4"/>
            <w:tcBorders>
              <w:bottom w:val="single" w:sz="4" w:space="0" w:color="auto"/>
              <w:right w:val="single" w:sz="4" w:space="0" w:color="000000"/>
            </w:tcBorders>
            <w:shd w:val="clear" w:color="auto" w:fill="auto"/>
          </w:tcPr>
          <w:p w14:paraId="482F0E28" w14:textId="77777777" w:rsidR="00965EC7" w:rsidRPr="00060DA8" w:rsidRDefault="00965EC7" w:rsidP="00B90421">
            <w:pPr>
              <w:snapToGrid w:val="0"/>
              <w:rPr>
                <w:rFonts w:ascii="Arial" w:hAnsi="Arial" w:cs="Arial"/>
                <w:lang w:val="en-US"/>
              </w:rPr>
            </w:pPr>
          </w:p>
        </w:tc>
      </w:tr>
    </w:tbl>
    <w:p w14:paraId="17E1547B"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p w14:paraId="3A72BA3E"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p w14:paraId="5E5FA1E8"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tbl>
      <w:tblPr>
        <w:tblW w:w="0" w:type="auto"/>
        <w:tblInd w:w="-5" w:type="dxa"/>
        <w:tblBorders>
          <w:top w:val="single" w:sz="4" w:space="0" w:color="000000"/>
          <w:left w:val="single" w:sz="4" w:space="0" w:color="000000"/>
          <w:right w:val="single" w:sz="4" w:space="0" w:color="000000"/>
        </w:tblBorders>
        <w:tblLayout w:type="fixed"/>
        <w:tblLook w:val="0000" w:firstRow="0" w:lastRow="0" w:firstColumn="0" w:lastColumn="0" w:noHBand="0" w:noVBand="0"/>
      </w:tblPr>
      <w:tblGrid>
        <w:gridCol w:w="648"/>
        <w:gridCol w:w="195"/>
        <w:gridCol w:w="279"/>
        <w:gridCol w:w="483"/>
        <w:gridCol w:w="279"/>
        <w:gridCol w:w="647"/>
        <w:gridCol w:w="77"/>
        <w:gridCol w:w="527"/>
        <w:gridCol w:w="509"/>
        <w:gridCol w:w="552"/>
        <w:gridCol w:w="492"/>
        <w:gridCol w:w="699"/>
        <w:gridCol w:w="974"/>
        <w:gridCol w:w="767"/>
        <w:gridCol w:w="931"/>
        <w:gridCol w:w="77"/>
        <w:gridCol w:w="931"/>
      </w:tblGrid>
      <w:tr w:rsidR="00A822D2" w:rsidRPr="00060DA8" w14:paraId="28D96E07" w14:textId="77777777" w:rsidTr="00025DD4">
        <w:tc>
          <w:tcPr>
            <w:tcW w:w="648" w:type="dxa"/>
            <w:shd w:val="clear" w:color="auto" w:fill="000000" w:themeFill="text1"/>
            <w:vAlign w:val="bottom"/>
          </w:tcPr>
          <w:p w14:paraId="15D322C4" w14:textId="77777777" w:rsidR="00A822D2" w:rsidRPr="00060DA8" w:rsidRDefault="00324117" w:rsidP="00B90421">
            <w:pPr>
              <w:snapToGrid w:val="0"/>
              <w:rPr>
                <w:rFonts w:ascii="Arial" w:hAnsi="Arial" w:cs="Arial"/>
                <w:b/>
                <w:lang w:val="en-US"/>
              </w:rPr>
            </w:pPr>
            <w:r w:rsidRPr="00060DA8">
              <w:rPr>
                <w:rFonts w:ascii="Arial" w:hAnsi="Arial" w:cs="Arial"/>
                <w:b/>
                <w:lang w:val="en-US"/>
              </w:rPr>
              <w:t>72</w:t>
            </w:r>
            <w:r w:rsidR="00E8063C" w:rsidRPr="00060DA8">
              <w:rPr>
                <w:rFonts w:ascii="Arial" w:hAnsi="Arial" w:cs="Arial"/>
                <w:b/>
                <w:lang w:val="en-US"/>
              </w:rPr>
              <w:t>.</w:t>
            </w:r>
          </w:p>
        </w:tc>
        <w:tc>
          <w:tcPr>
            <w:tcW w:w="474" w:type="dxa"/>
            <w:gridSpan w:val="2"/>
            <w:shd w:val="clear" w:color="auto" w:fill="auto"/>
            <w:vAlign w:val="bottom"/>
          </w:tcPr>
          <w:p w14:paraId="5FE978BE" w14:textId="77777777" w:rsidR="00A822D2" w:rsidRPr="00060DA8" w:rsidRDefault="00A822D2" w:rsidP="00B90421">
            <w:pPr>
              <w:snapToGrid w:val="0"/>
              <w:rPr>
                <w:rFonts w:ascii="Arial" w:hAnsi="Arial" w:cs="Arial"/>
                <w:lang w:val="en-US"/>
              </w:rPr>
            </w:pPr>
          </w:p>
        </w:tc>
        <w:tc>
          <w:tcPr>
            <w:tcW w:w="483" w:type="dxa"/>
            <w:shd w:val="clear" w:color="auto" w:fill="auto"/>
            <w:vAlign w:val="bottom"/>
          </w:tcPr>
          <w:p w14:paraId="1AC9EC10" w14:textId="77777777" w:rsidR="00A822D2" w:rsidRPr="00060DA8" w:rsidRDefault="00A822D2" w:rsidP="00B90421">
            <w:pPr>
              <w:snapToGrid w:val="0"/>
              <w:rPr>
                <w:rFonts w:ascii="Arial" w:hAnsi="Arial" w:cs="Arial"/>
                <w:lang w:val="en-US"/>
              </w:rPr>
            </w:pPr>
          </w:p>
        </w:tc>
        <w:tc>
          <w:tcPr>
            <w:tcW w:w="926" w:type="dxa"/>
            <w:gridSpan w:val="2"/>
          </w:tcPr>
          <w:p w14:paraId="4F71EFE3" w14:textId="77777777" w:rsidR="00A822D2" w:rsidRPr="00060DA8" w:rsidRDefault="00A822D2" w:rsidP="00B90421">
            <w:pPr>
              <w:snapToGrid w:val="0"/>
              <w:rPr>
                <w:rFonts w:ascii="Arial" w:hAnsi="Arial" w:cs="Arial"/>
                <w:lang w:val="en-US"/>
              </w:rPr>
            </w:pPr>
          </w:p>
        </w:tc>
        <w:tc>
          <w:tcPr>
            <w:tcW w:w="5605" w:type="dxa"/>
            <w:gridSpan w:val="10"/>
            <w:shd w:val="clear" w:color="auto" w:fill="auto"/>
            <w:vAlign w:val="bottom"/>
          </w:tcPr>
          <w:p w14:paraId="610CBBA4" w14:textId="77777777" w:rsidR="00A822D2" w:rsidRPr="00060DA8" w:rsidRDefault="00A822D2" w:rsidP="00B90421">
            <w:pPr>
              <w:snapToGrid w:val="0"/>
              <w:rPr>
                <w:rFonts w:ascii="Arial" w:hAnsi="Arial" w:cs="Arial"/>
                <w:lang w:val="en-US"/>
              </w:rPr>
            </w:pPr>
          </w:p>
        </w:tc>
        <w:tc>
          <w:tcPr>
            <w:tcW w:w="931" w:type="dxa"/>
            <w:shd w:val="clear" w:color="auto" w:fill="auto"/>
            <w:vAlign w:val="bottom"/>
          </w:tcPr>
          <w:p w14:paraId="40877D29" w14:textId="77777777" w:rsidR="00A822D2" w:rsidRPr="00060DA8" w:rsidRDefault="00A822D2" w:rsidP="00B90421">
            <w:pPr>
              <w:snapToGrid w:val="0"/>
              <w:rPr>
                <w:rFonts w:ascii="Arial" w:hAnsi="Arial" w:cs="Arial"/>
                <w:lang w:val="en-US"/>
              </w:rPr>
            </w:pPr>
          </w:p>
        </w:tc>
      </w:tr>
      <w:tr w:rsidR="00A822D2" w:rsidRPr="00D6369D" w14:paraId="14D54E2E" w14:textId="77777777" w:rsidTr="00025DD4">
        <w:tc>
          <w:tcPr>
            <w:tcW w:w="843" w:type="dxa"/>
            <w:gridSpan w:val="2"/>
            <w:shd w:val="clear" w:color="auto" w:fill="D9D9D9" w:themeFill="background1" w:themeFillShade="D9"/>
          </w:tcPr>
          <w:p w14:paraId="385EDE1B" w14:textId="77777777" w:rsidR="00A822D2" w:rsidRPr="00060DA8" w:rsidRDefault="00A822D2" w:rsidP="00B90421">
            <w:pPr>
              <w:rPr>
                <w:rFonts w:ascii="Arial" w:hAnsi="Arial" w:cs="Arial"/>
                <w:lang w:val="en-US"/>
              </w:rPr>
            </w:pPr>
          </w:p>
        </w:tc>
        <w:tc>
          <w:tcPr>
            <w:tcW w:w="7293" w:type="dxa"/>
            <w:gridSpan w:val="14"/>
            <w:vMerge w:val="restart"/>
            <w:shd w:val="clear" w:color="auto" w:fill="D9D9D9" w:themeFill="background1" w:themeFillShade="D9"/>
            <w:vAlign w:val="bottom"/>
          </w:tcPr>
          <w:p w14:paraId="2A7B8A4D" w14:textId="77777777" w:rsidR="00A822D2" w:rsidRPr="00060DA8" w:rsidRDefault="00A822D2" w:rsidP="00B90421">
            <w:pPr>
              <w:rPr>
                <w:rFonts w:ascii="Arial" w:hAnsi="Arial" w:cs="Arial"/>
                <w:lang w:val="en-US"/>
              </w:rPr>
            </w:pPr>
            <w:r w:rsidRPr="00060DA8">
              <w:rPr>
                <w:rFonts w:ascii="Arial" w:hAnsi="Arial" w:cs="Arial"/>
                <w:lang w:val="en-US"/>
              </w:rPr>
              <w:t>Which were the months you did not have enough food to meet your family’s needs?</w:t>
            </w:r>
          </w:p>
        </w:tc>
        <w:tc>
          <w:tcPr>
            <w:tcW w:w="931" w:type="dxa"/>
            <w:shd w:val="clear" w:color="auto" w:fill="D9D9D9" w:themeFill="background1" w:themeFillShade="D9"/>
            <w:vAlign w:val="bottom"/>
          </w:tcPr>
          <w:p w14:paraId="6075734E" w14:textId="77777777" w:rsidR="00A822D2" w:rsidRPr="00060DA8" w:rsidRDefault="00A822D2" w:rsidP="00B90421">
            <w:pPr>
              <w:snapToGrid w:val="0"/>
              <w:rPr>
                <w:rFonts w:ascii="Arial" w:hAnsi="Arial" w:cs="Arial"/>
                <w:lang w:val="en-US"/>
              </w:rPr>
            </w:pPr>
          </w:p>
        </w:tc>
      </w:tr>
      <w:tr w:rsidR="00A822D2" w:rsidRPr="00D6369D" w14:paraId="612308AD" w14:textId="77777777" w:rsidTr="00025DD4">
        <w:trPr>
          <w:trHeight w:val="519"/>
        </w:trPr>
        <w:tc>
          <w:tcPr>
            <w:tcW w:w="843" w:type="dxa"/>
            <w:gridSpan w:val="2"/>
            <w:shd w:val="clear" w:color="auto" w:fill="D9D9D9" w:themeFill="background1" w:themeFillShade="D9"/>
          </w:tcPr>
          <w:p w14:paraId="56250231" w14:textId="77777777" w:rsidR="00A822D2" w:rsidRPr="00060DA8" w:rsidRDefault="00A822D2" w:rsidP="00B90421">
            <w:pPr>
              <w:snapToGrid w:val="0"/>
              <w:rPr>
                <w:rFonts w:ascii="Arial" w:hAnsi="Arial" w:cs="Arial"/>
                <w:lang w:val="en-US"/>
              </w:rPr>
            </w:pPr>
          </w:p>
        </w:tc>
        <w:tc>
          <w:tcPr>
            <w:tcW w:w="7293" w:type="dxa"/>
            <w:gridSpan w:val="14"/>
            <w:vMerge/>
            <w:shd w:val="clear" w:color="auto" w:fill="D9D9D9" w:themeFill="background1" w:themeFillShade="D9"/>
            <w:vAlign w:val="bottom"/>
          </w:tcPr>
          <w:p w14:paraId="64D1F694" w14:textId="77777777" w:rsidR="00A822D2" w:rsidRPr="00060DA8" w:rsidRDefault="00A822D2" w:rsidP="00B90421">
            <w:pPr>
              <w:snapToGrid w:val="0"/>
              <w:rPr>
                <w:rFonts w:ascii="Arial" w:hAnsi="Arial" w:cs="Arial"/>
                <w:lang w:val="en-US"/>
              </w:rPr>
            </w:pPr>
          </w:p>
        </w:tc>
        <w:tc>
          <w:tcPr>
            <w:tcW w:w="931" w:type="dxa"/>
            <w:shd w:val="clear" w:color="auto" w:fill="D9D9D9" w:themeFill="background1" w:themeFillShade="D9"/>
            <w:vAlign w:val="bottom"/>
          </w:tcPr>
          <w:p w14:paraId="65ED715E" w14:textId="77777777" w:rsidR="00A822D2" w:rsidRPr="00060DA8" w:rsidRDefault="00A822D2" w:rsidP="00B90421">
            <w:pPr>
              <w:snapToGrid w:val="0"/>
              <w:rPr>
                <w:rFonts w:ascii="Arial" w:hAnsi="Arial" w:cs="Arial"/>
                <w:lang w:val="en-US"/>
              </w:rPr>
            </w:pPr>
          </w:p>
        </w:tc>
      </w:tr>
      <w:tr w:rsidR="00A822D2" w:rsidRPr="00060DA8" w14:paraId="16E306C6" w14:textId="77777777" w:rsidTr="00025DD4">
        <w:tc>
          <w:tcPr>
            <w:tcW w:w="843" w:type="dxa"/>
            <w:gridSpan w:val="2"/>
            <w:tcBorders>
              <w:top w:val="single" w:sz="4" w:space="0" w:color="000000"/>
              <w:bottom w:val="single" w:sz="4" w:space="0" w:color="000000"/>
              <w:right w:val="single" w:sz="4" w:space="0" w:color="000000"/>
            </w:tcBorders>
            <w:shd w:val="clear" w:color="auto" w:fill="auto"/>
            <w:vAlign w:val="bottom"/>
          </w:tcPr>
          <w:p w14:paraId="1810B369" w14:textId="77777777" w:rsidR="00A822D2" w:rsidRPr="00060DA8" w:rsidRDefault="00A822D2" w:rsidP="00B90421">
            <w:pPr>
              <w:snapToGrid w:val="0"/>
              <w:rPr>
                <w:rFonts w:ascii="Arial" w:hAnsi="Arial" w:cs="Arial"/>
                <w:lang w:val="en-US"/>
              </w:rPr>
            </w:pPr>
            <w:r w:rsidRPr="00060DA8">
              <w:rPr>
                <w:rFonts w:ascii="Arial" w:hAnsi="Arial" w:cs="Arial"/>
                <w:lang w:val="en-US"/>
              </w:rPr>
              <w:t>January</w:t>
            </w:r>
          </w:p>
        </w:tc>
        <w:tc>
          <w:tcPr>
            <w:tcW w:w="1041"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3BF7F76" w14:textId="77777777" w:rsidR="00A822D2" w:rsidRPr="00060DA8" w:rsidRDefault="00A822D2" w:rsidP="00B90421">
            <w:pPr>
              <w:snapToGrid w:val="0"/>
              <w:rPr>
                <w:rFonts w:ascii="Arial" w:hAnsi="Arial" w:cs="Arial"/>
                <w:lang w:val="en-US"/>
              </w:rPr>
            </w:pPr>
            <w:r w:rsidRPr="00060DA8">
              <w:rPr>
                <w:rFonts w:ascii="Arial" w:hAnsi="Arial" w:cs="Arial"/>
                <w:lang w:val="en-US"/>
              </w:rPr>
              <w:t>February</w:t>
            </w:r>
          </w:p>
        </w:tc>
        <w:tc>
          <w:tcPr>
            <w:tcW w:w="72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489B42C" w14:textId="77777777" w:rsidR="00A822D2" w:rsidRPr="00060DA8" w:rsidRDefault="00A822D2" w:rsidP="00B90421">
            <w:pPr>
              <w:snapToGrid w:val="0"/>
              <w:rPr>
                <w:rFonts w:ascii="Arial" w:hAnsi="Arial" w:cs="Arial"/>
                <w:lang w:val="en-US"/>
              </w:rPr>
            </w:pPr>
            <w:r w:rsidRPr="00060DA8">
              <w:rPr>
                <w:rFonts w:ascii="Arial" w:hAnsi="Arial" w:cs="Arial"/>
                <w:lang w:val="en-US"/>
              </w:rPr>
              <w:t>March</w:t>
            </w:r>
          </w:p>
        </w:tc>
        <w:tc>
          <w:tcPr>
            <w:tcW w:w="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D1E1CF" w14:textId="77777777" w:rsidR="00A822D2" w:rsidRPr="00060DA8" w:rsidRDefault="00A822D2" w:rsidP="00B90421">
            <w:pPr>
              <w:snapToGrid w:val="0"/>
              <w:rPr>
                <w:rFonts w:ascii="Arial" w:hAnsi="Arial" w:cs="Arial"/>
                <w:lang w:val="en-US"/>
              </w:rPr>
            </w:pPr>
            <w:r w:rsidRPr="00060DA8">
              <w:rPr>
                <w:rFonts w:ascii="Arial" w:hAnsi="Arial" w:cs="Arial"/>
                <w:lang w:val="en-US"/>
              </w:rPr>
              <w:t>April</w:t>
            </w:r>
          </w:p>
        </w:tc>
        <w:tc>
          <w:tcPr>
            <w:tcW w:w="509" w:type="dxa"/>
            <w:tcBorders>
              <w:top w:val="single" w:sz="4" w:space="0" w:color="000000"/>
              <w:left w:val="single" w:sz="4" w:space="0" w:color="000000"/>
              <w:bottom w:val="single" w:sz="4" w:space="0" w:color="000000"/>
              <w:right w:val="single" w:sz="4" w:space="0" w:color="000000"/>
            </w:tcBorders>
            <w:vAlign w:val="bottom"/>
          </w:tcPr>
          <w:p w14:paraId="4BD0BCB5" w14:textId="77777777" w:rsidR="00A822D2" w:rsidRPr="00060DA8" w:rsidRDefault="00A822D2" w:rsidP="00B90421">
            <w:pPr>
              <w:snapToGrid w:val="0"/>
              <w:rPr>
                <w:rFonts w:ascii="Arial" w:hAnsi="Arial" w:cs="Arial"/>
                <w:lang w:val="en-US"/>
              </w:rPr>
            </w:pPr>
            <w:r w:rsidRPr="00060DA8">
              <w:rPr>
                <w:rFonts w:ascii="Arial" w:hAnsi="Arial" w:cs="Arial"/>
                <w:lang w:val="en-US"/>
              </w:rPr>
              <w:t>May</w:t>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E444EC" w14:textId="77777777" w:rsidR="00A822D2" w:rsidRPr="00060DA8" w:rsidRDefault="00A822D2" w:rsidP="00B90421">
            <w:pPr>
              <w:snapToGrid w:val="0"/>
              <w:rPr>
                <w:rFonts w:ascii="Arial" w:hAnsi="Arial" w:cs="Arial"/>
                <w:lang w:val="en-US"/>
              </w:rPr>
            </w:pPr>
            <w:r w:rsidRPr="00060DA8">
              <w:rPr>
                <w:rFonts w:ascii="Arial" w:hAnsi="Arial" w:cs="Arial"/>
                <w:lang w:val="en-US"/>
              </w:rPr>
              <w:t>June</w:t>
            </w:r>
          </w:p>
        </w:tc>
        <w:tc>
          <w:tcPr>
            <w:tcW w:w="49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34CB0E" w14:textId="77777777" w:rsidR="00A822D2" w:rsidRPr="00060DA8" w:rsidRDefault="00A822D2" w:rsidP="00B90421">
            <w:pPr>
              <w:snapToGrid w:val="0"/>
              <w:rPr>
                <w:rFonts w:ascii="Arial" w:hAnsi="Arial" w:cs="Arial"/>
                <w:lang w:val="en-US"/>
              </w:rPr>
            </w:pPr>
            <w:r w:rsidRPr="00060DA8">
              <w:rPr>
                <w:rFonts w:ascii="Arial" w:hAnsi="Arial" w:cs="Arial"/>
                <w:lang w:val="en-US"/>
              </w:rPr>
              <w:t>July</w:t>
            </w:r>
          </w:p>
        </w:tc>
        <w:tc>
          <w:tcPr>
            <w:tcW w:w="69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5EB033" w14:textId="77777777" w:rsidR="00A822D2" w:rsidRPr="00060DA8" w:rsidRDefault="00A822D2" w:rsidP="00B90421">
            <w:pPr>
              <w:snapToGrid w:val="0"/>
              <w:rPr>
                <w:rFonts w:ascii="Arial" w:hAnsi="Arial" w:cs="Arial"/>
                <w:lang w:val="en-US"/>
              </w:rPr>
            </w:pPr>
            <w:r w:rsidRPr="00060DA8">
              <w:rPr>
                <w:rFonts w:ascii="Arial" w:hAnsi="Arial" w:cs="Arial"/>
                <w:lang w:val="en-US"/>
              </w:rPr>
              <w:t>August</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9A85BF" w14:textId="77777777" w:rsidR="00A822D2" w:rsidRPr="00060DA8" w:rsidRDefault="00A822D2" w:rsidP="00B90421">
            <w:pPr>
              <w:snapToGrid w:val="0"/>
              <w:rPr>
                <w:rFonts w:ascii="Arial" w:hAnsi="Arial" w:cs="Arial"/>
                <w:lang w:val="en-US"/>
              </w:rPr>
            </w:pPr>
            <w:r w:rsidRPr="00060DA8">
              <w:rPr>
                <w:rFonts w:ascii="Arial" w:hAnsi="Arial" w:cs="Arial"/>
                <w:lang w:val="en-US"/>
              </w:rPr>
              <w:t>September</w:t>
            </w:r>
          </w:p>
        </w:tc>
        <w:tc>
          <w:tcPr>
            <w:tcW w:w="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09B58C" w14:textId="77777777" w:rsidR="00A822D2" w:rsidRPr="00060DA8" w:rsidRDefault="00A822D2" w:rsidP="00B90421">
            <w:pPr>
              <w:snapToGrid w:val="0"/>
              <w:rPr>
                <w:rFonts w:ascii="Arial" w:hAnsi="Arial" w:cs="Arial"/>
                <w:lang w:val="en-US"/>
              </w:rPr>
            </w:pPr>
            <w:r w:rsidRPr="00060DA8">
              <w:rPr>
                <w:rFonts w:ascii="Arial" w:hAnsi="Arial" w:cs="Arial"/>
                <w:lang w:val="en-US"/>
              </w:rPr>
              <w:t>October</w:t>
            </w: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868870" w14:textId="77777777" w:rsidR="00A822D2" w:rsidRPr="00060DA8" w:rsidRDefault="00A822D2" w:rsidP="00B90421">
            <w:pPr>
              <w:snapToGrid w:val="0"/>
              <w:rPr>
                <w:rFonts w:ascii="Arial" w:hAnsi="Arial" w:cs="Arial"/>
                <w:lang w:val="en-US"/>
              </w:rPr>
            </w:pPr>
            <w:r w:rsidRPr="00060DA8">
              <w:rPr>
                <w:rFonts w:ascii="Arial" w:hAnsi="Arial" w:cs="Arial"/>
                <w:lang w:val="en-US"/>
              </w:rPr>
              <w:t>November</w:t>
            </w:r>
          </w:p>
        </w:tc>
        <w:tc>
          <w:tcPr>
            <w:tcW w:w="1008" w:type="dxa"/>
            <w:gridSpan w:val="2"/>
            <w:tcBorders>
              <w:top w:val="single" w:sz="4" w:space="0" w:color="000000"/>
              <w:left w:val="single" w:sz="4" w:space="0" w:color="000000"/>
              <w:bottom w:val="single" w:sz="4" w:space="0" w:color="000000"/>
            </w:tcBorders>
            <w:shd w:val="clear" w:color="auto" w:fill="auto"/>
            <w:vAlign w:val="bottom"/>
          </w:tcPr>
          <w:p w14:paraId="562CFC97" w14:textId="77777777" w:rsidR="00A822D2" w:rsidRPr="00060DA8" w:rsidRDefault="00A822D2" w:rsidP="00B90421">
            <w:pPr>
              <w:snapToGrid w:val="0"/>
              <w:rPr>
                <w:rFonts w:ascii="Arial" w:hAnsi="Arial" w:cs="Arial"/>
                <w:lang w:val="en-US"/>
              </w:rPr>
            </w:pPr>
            <w:r w:rsidRPr="00060DA8">
              <w:rPr>
                <w:rFonts w:ascii="Arial" w:hAnsi="Arial" w:cs="Arial"/>
                <w:lang w:val="en-US"/>
              </w:rPr>
              <w:t>December</w:t>
            </w:r>
          </w:p>
        </w:tc>
      </w:tr>
      <w:tr w:rsidR="00A822D2" w:rsidRPr="00060DA8" w14:paraId="262EA178" w14:textId="77777777" w:rsidTr="00025DD4">
        <w:trPr>
          <w:trHeight w:val="644"/>
        </w:trPr>
        <w:tc>
          <w:tcPr>
            <w:tcW w:w="843" w:type="dxa"/>
            <w:gridSpan w:val="2"/>
            <w:tcBorders>
              <w:top w:val="single" w:sz="4" w:space="0" w:color="000000"/>
              <w:bottom w:val="single" w:sz="4" w:space="0" w:color="000000"/>
              <w:right w:val="single" w:sz="4" w:space="0" w:color="000000"/>
            </w:tcBorders>
            <w:shd w:val="clear" w:color="auto" w:fill="auto"/>
            <w:vAlign w:val="bottom"/>
          </w:tcPr>
          <w:p w14:paraId="1E878C35" w14:textId="77777777" w:rsidR="00A822D2" w:rsidRPr="00060DA8" w:rsidRDefault="00A822D2" w:rsidP="00B90421">
            <w:pPr>
              <w:snapToGrid w:val="0"/>
              <w:rPr>
                <w:rFonts w:ascii="Arial" w:hAnsi="Arial" w:cs="Arial"/>
                <w:lang w:val="en-US"/>
              </w:rPr>
            </w:pPr>
          </w:p>
        </w:tc>
        <w:tc>
          <w:tcPr>
            <w:tcW w:w="1041"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511AA286" w14:textId="77777777" w:rsidR="00A822D2" w:rsidRPr="00060DA8" w:rsidRDefault="00A822D2" w:rsidP="00B90421">
            <w:pPr>
              <w:snapToGrid w:val="0"/>
              <w:rPr>
                <w:rFonts w:ascii="Arial" w:hAnsi="Arial" w:cs="Arial"/>
                <w:lang w:val="en-US"/>
              </w:rPr>
            </w:pPr>
          </w:p>
        </w:tc>
        <w:tc>
          <w:tcPr>
            <w:tcW w:w="72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05D9BD49" w14:textId="77777777" w:rsidR="00A822D2" w:rsidRPr="00060DA8" w:rsidRDefault="00A822D2" w:rsidP="00B90421">
            <w:pPr>
              <w:snapToGrid w:val="0"/>
              <w:rPr>
                <w:rFonts w:ascii="Arial" w:hAnsi="Arial" w:cs="Arial"/>
                <w:lang w:val="en-US"/>
              </w:rPr>
            </w:pPr>
          </w:p>
        </w:tc>
        <w:tc>
          <w:tcPr>
            <w:tcW w:w="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3F3B64" w14:textId="77777777" w:rsidR="00A822D2" w:rsidRPr="00060DA8" w:rsidRDefault="00A822D2" w:rsidP="00B90421">
            <w:pPr>
              <w:snapToGrid w:val="0"/>
              <w:rPr>
                <w:rFonts w:ascii="Arial" w:hAnsi="Arial" w:cs="Arial"/>
                <w:lang w:val="en-US"/>
              </w:rPr>
            </w:pPr>
          </w:p>
        </w:tc>
        <w:tc>
          <w:tcPr>
            <w:tcW w:w="509" w:type="dxa"/>
            <w:tcBorders>
              <w:top w:val="single" w:sz="4" w:space="0" w:color="000000"/>
              <w:left w:val="single" w:sz="4" w:space="0" w:color="000000"/>
              <w:bottom w:val="single" w:sz="4" w:space="0" w:color="000000"/>
              <w:right w:val="single" w:sz="4" w:space="0" w:color="000000"/>
            </w:tcBorders>
          </w:tcPr>
          <w:p w14:paraId="4DD622B3" w14:textId="77777777" w:rsidR="00A822D2" w:rsidRPr="00060DA8" w:rsidRDefault="00A822D2" w:rsidP="00B90421">
            <w:pPr>
              <w:snapToGrid w:val="0"/>
              <w:rPr>
                <w:rFonts w:ascii="Arial" w:hAnsi="Arial" w:cs="Arial"/>
                <w:lang w:val="en-US"/>
              </w:rPr>
            </w:pP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E0FC9" w14:textId="77777777" w:rsidR="00A822D2" w:rsidRPr="00060DA8" w:rsidRDefault="00A822D2" w:rsidP="00B90421">
            <w:pPr>
              <w:snapToGrid w:val="0"/>
              <w:rPr>
                <w:rFonts w:ascii="Arial" w:hAnsi="Arial" w:cs="Arial"/>
                <w:lang w:val="en-US"/>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B054EE" w14:textId="77777777" w:rsidR="00A822D2" w:rsidRPr="00060DA8" w:rsidRDefault="00A822D2" w:rsidP="00B90421">
            <w:pPr>
              <w:snapToGrid w:val="0"/>
              <w:rPr>
                <w:rFonts w:ascii="Arial" w:hAnsi="Arial" w:cs="Arial"/>
                <w:lang w:val="en-US"/>
              </w:rPr>
            </w:pPr>
          </w:p>
        </w:tc>
        <w:tc>
          <w:tcPr>
            <w:tcW w:w="69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B7102B" w14:textId="77777777" w:rsidR="00A822D2" w:rsidRPr="00060DA8" w:rsidRDefault="00A822D2" w:rsidP="00B90421">
            <w:pPr>
              <w:snapToGrid w:val="0"/>
              <w:rPr>
                <w:rFonts w:ascii="Arial" w:hAnsi="Arial" w:cs="Arial"/>
                <w:lang w:val="en-US"/>
              </w:rPr>
            </w:pP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F41611" w14:textId="77777777" w:rsidR="00A822D2" w:rsidRPr="00060DA8" w:rsidRDefault="00A822D2" w:rsidP="00B90421">
            <w:pPr>
              <w:snapToGrid w:val="0"/>
              <w:rPr>
                <w:rFonts w:ascii="Arial" w:hAnsi="Arial" w:cs="Arial"/>
                <w:lang w:val="en-US"/>
              </w:rPr>
            </w:pPr>
          </w:p>
        </w:tc>
        <w:tc>
          <w:tcPr>
            <w:tcW w:w="7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FF58DA" w14:textId="77777777" w:rsidR="00A822D2" w:rsidRPr="00060DA8" w:rsidRDefault="00A822D2" w:rsidP="00B90421">
            <w:pPr>
              <w:snapToGrid w:val="0"/>
              <w:rPr>
                <w:rFonts w:ascii="Arial" w:hAnsi="Arial" w:cs="Arial"/>
                <w:lang w:val="en-US"/>
              </w:rPr>
            </w:pPr>
          </w:p>
        </w:tc>
        <w:tc>
          <w:tcPr>
            <w:tcW w:w="93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007264" w14:textId="77777777" w:rsidR="00A822D2" w:rsidRPr="00060DA8" w:rsidRDefault="00A822D2" w:rsidP="00B90421">
            <w:pPr>
              <w:snapToGrid w:val="0"/>
              <w:rPr>
                <w:rFonts w:ascii="Arial" w:hAnsi="Arial" w:cs="Arial"/>
                <w:lang w:val="en-US"/>
              </w:rPr>
            </w:pPr>
          </w:p>
        </w:tc>
        <w:tc>
          <w:tcPr>
            <w:tcW w:w="1008" w:type="dxa"/>
            <w:gridSpan w:val="2"/>
            <w:tcBorders>
              <w:top w:val="single" w:sz="4" w:space="0" w:color="000000"/>
              <w:left w:val="single" w:sz="4" w:space="0" w:color="000000"/>
              <w:bottom w:val="single" w:sz="4" w:space="0" w:color="000000"/>
            </w:tcBorders>
            <w:shd w:val="clear" w:color="auto" w:fill="auto"/>
            <w:vAlign w:val="bottom"/>
          </w:tcPr>
          <w:p w14:paraId="7431664E" w14:textId="77777777" w:rsidR="00A822D2" w:rsidRPr="00060DA8" w:rsidRDefault="00A822D2" w:rsidP="00B90421">
            <w:pPr>
              <w:snapToGrid w:val="0"/>
              <w:rPr>
                <w:rFonts w:ascii="Arial" w:hAnsi="Arial" w:cs="Arial"/>
                <w:lang w:val="en-US"/>
              </w:rPr>
            </w:pPr>
          </w:p>
        </w:tc>
      </w:tr>
    </w:tbl>
    <w:p w14:paraId="65F5380E" w14:textId="77777777" w:rsidR="00377354" w:rsidRPr="00060DA8" w:rsidRDefault="00377354" w:rsidP="00C05902">
      <w:pPr>
        <w:suppressAutoHyphens w:val="0"/>
        <w:autoSpaceDE w:val="0"/>
        <w:autoSpaceDN w:val="0"/>
        <w:adjustRightInd w:val="0"/>
        <w:rPr>
          <w:rFonts w:ascii="Arial" w:eastAsiaTheme="minorHAnsi" w:hAnsi="Arial" w:cs="Arial"/>
          <w:b/>
          <w:bCs/>
          <w:sz w:val="20"/>
          <w:szCs w:val="20"/>
          <w:lang w:val="en-US" w:eastAsia="en-US"/>
        </w:rPr>
      </w:pPr>
    </w:p>
    <w:tbl>
      <w:tblPr>
        <w:tblW w:w="993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40"/>
        <w:gridCol w:w="577"/>
        <w:gridCol w:w="454"/>
        <w:gridCol w:w="851"/>
        <w:gridCol w:w="239"/>
        <w:gridCol w:w="488"/>
        <w:gridCol w:w="29"/>
        <w:gridCol w:w="1701"/>
        <w:gridCol w:w="288"/>
        <w:gridCol w:w="288"/>
        <w:gridCol w:w="431"/>
        <w:gridCol w:w="460"/>
        <w:gridCol w:w="345"/>
        <w:gridCol w:w="633"/>
        <w:gridCol w:w="907"/>
        <w:gridCol w:w="1077"/>
        <w:gridCol w:w="690"/>
        <w:gridCol w:w="241"/>
      </w:tblGrid>
      <w:tr w:rsidR="00B6260E" w:rsidRPr="00060DA8" w14:paraId="485191F5" w14:textId="77777777" w:rsidTr="00F466E2">
        <w:tc>
          <w:tcPr>
            <w:tcW w:w="240" w:type="dxa"/>
            <w:tcBorders>
              <w:top w:val="single" w:sz="4" w:space="0" w:color="auto"/>
              <w:bottom w:val="nil"/>
            </w:tcBorders>
          </w:tcPr>
          <w:p w14:paraId="0B746B86" w14:textId="77777777" w:rsidR="00B6260E" w:rsidRPr="00060DA8" w:rsidRDefault="00B6260E" w:rsidP="00F466E2">
            <w:pPr>
              <w:rPr>
                <w:rFonts w:ascii="Arial" w:hAnsi="Arial" w:cs="Arial"/>
                <w:lang w:val="en-GB"/>
              </w:rPr>
            </w:pPr>
          </w:p>
        </w:tc>
        <w:tc>
          <w:tcPr>
            <w:tcW w:w="577" w:type="dxa"/>
            <w:tcBorders>
              <w:top w:val="single" w:sz="4" w:space="0" w:color="auto"/>
              <w:bottom w:val="nil"/>
            </w:tcBorders>
          </w:tcPr>
          <w:p w14:paraId="0C4D9F84" w14:textId="77777777" w:rsidR="00B6260E" w:rsidRPr="00060DA8" w:rsidRDefault="00B6260E" w:rsidP="00F466E2">
            <w:pPr>
              <w:rPr>
                <w:rFonts w:ascii="Arial" w:hAnsi="Arial" w:cs="Arial"/>
                <w:lang w:val="en-GB"/>
              </w:rPr>
            </w:pPr>
          </w:p>
        </w:tc>
        <w:tc>
          <w:tcPr>
            <w:tcW w:w="454" w:type="dxa"/>
            <w:tcBorders>
              <w:top w:val="single" w:sz="4" w:space="0" w:color="auto"/>
              <w:bottom w:val="nil"/>
            </w:tcBorders>
          </w:tcPr>
          <w:p w14:paraId="18ED4866" w14:textId="77777777" w:rsidR="00B6260E" w:rsidRPr="00060DA8" w:rsidRDefault="00B6260E" w:rsidP="00F466E2">
            <w:pPr>
              <w:rPr>
                <w:rFonts w:ascii="Arial" w:hAnsi="Arial" w:cs="Arial"/>
                <w:lang w:val="en-GB"/>
              </w:rPr>
            </w:pPr>
          </w:p>
        </w:tc>
        <w:tc>
          <w:tcPr>
            <w:tcW w:w="851" w:type="dxa"/>
            <w:tcBorders>
              <w:top w:val="single" w:sz="4" w:space="0" w:color="auto"/>
              <w:bottom w:val="nil"/>
            </w:tcBorders>
          </w:tcPr>
          <w:p w14:paraId="61FF226E" w14:textId="77777777" w:rsidR="00B6260E" w:rsidRPr="00060DA8" w:rsidRDefault="00B6260E" w:rsidP="00F466E2">
            <w:pPr>
              <w:rPr>
                <w:rFonts w:ascii="Arial" w:hAnsi="Arial" w:cs="Arial"/>
                <w:lang w:val="en-GB"/>
              </w:rPr>
            </w:pPr>
          </w:p>
        </w:tc>
        <w:tc>
          <w:tcPr>
            <w:tcW w:w="239" w:type="dxa"/>
            <w:tcBorders>
              <w:top w:val="single" w:sz="4" w:space="0" w:color="auto"/>
              <w:bottom w:val="nil"/>
            </w:tcBorders>
          </w:tcPr>
          <w:p w14:paraId="13D8CAB4" w14:textId="77777777" w:rsidR="00B6260E" w:rsidRPr="00060DA8" w:rsidRDefault="00B6260E" w:rsidP="00F466E2">
            <w:pPr>
              <w:rPr>
                <w:rFonts w:ascii="Arial" w:hAnsi="Arial" w:cs="Arial"/>
                <w:lang w:val="en-GB"/>
              </w:rPr>
            </w:pPr>
          </w:p>
        </w:tc>
        <w:tc>
          <w:tcPr>
            <w:tcW w:w="517" w:type="dxa"/>
            <w:gridSpan w:val="2"/>
            <w:tcBorders>
              <w:top w:val="single" w:sz="4" w:space="0" w:color="auto"/>
              <w:bottom w:val="nil"/>
            </w:tcBorders>
          </w:tcPr>
          <w:p w14:paraId="7EE50EB7" w14:textId="77777777" w:rsidR="00B6260E" w:rsidRPr="00060DA8" w:rsidRDefault="00B6260E" w:rsidP="00F466E2">
            <w:pPr>
              <w:rPr>
                <w:rFonts w:ascii="Arial" w:hAnsi="Arial" w:cs="Arial"/>
                <w:lang w:val="en-GB"/>
              </w:rPr>
            </w:pPr>
          </w:p>
        </w:tc>
        <w:tc>
          <w:tcPr>
            <w:tcW w:w="1701" w:type="dxa"/>
            <w:tcBorders>
              <w:top w:val="single" w:sz="4" w:space="0" w:color="auto"/>
              <w:bottom w:val="nil"/>
            </w:tcBorders>
          </w:tcPr>
          <w:p w14:paraId="34726C94" w14:textId="77777777" w:rsidR="00B6260E" w:rsidRPr="00060DA8" w:rsidRDefault="00B6260E" w:rsidP="00F466E2">
            <w:pPr>
              <w:rPr>
                <w:rFonts w:ascii="Arial" w:hAnsi="Arial" w:cs="Arial"/>
                <w:lang w:val="en-GB"/>
              </w:rPr>
            </w:pPr>
          </w:p>
        </w:tc>
        <w:tc>
          <w:tcPr>
            <w:tcW w:w="288" w:type="dxa"/>
            <w:tcBorders>
              <w:top w:val="single" w:sz="4" w:space="0" w:color="auto"/>
              <w:bottom w:val="nil"/>
            </w:tcBorders>
          </w:tcPr>
          <w:p w14:paraId="24BC4B66" w14:textId="77777777" w:rsidR="00B6260E" w:rsidRPr="00060DA8" w:rsidRDefault="00B6260E" w:rsidP="00F466E2">
            <w:pPr>
              <w:rPr>
                <w:rFonts w:ascii="Arial" w:hAnsi="Arial" w:cs="Arial"/>
                <w:lang w:val="en-GB"/>
              </w:rPr>
            </w:pPr>
          </w:p>
        </w:tc>
        <w:tc>
          <w:tcPr>
            <w:tcW w:w="288" w:type="dxa"/>
            <w:tcBorders>
              <w:top w:val="single" w:sz="4" w:space="0" w:color="auto"/>
              <w:bottom w:val="nil"/>
            </w:tcBorders>
          </w:tcPr>
          <w:p w14:paraId="66A55587" w14:textId="77777777" w:rsidR="00B6260E" w:rsidRPr="00060DA8" w:rsidRDefault="00B6260E" w:rsidP="00F466E2">
            <w:pPr>
              <w:rPr>
                <w:rFonts w:ascii="Arial" w:hAnsi="Arial" w:cs="Arial"/>
                <w:lang w:val="en-GB"/>
              </w:rPr>
            </w:pPr>
          </w:p>
        </w:tc>
        <w:tc>
          <w:tcPr>
            <w:tcW w:w="431" w:type="dxa"/>
            <w:tcBorders>
              <w:top w:val="single" w:sz="4" w:space="0" w:color="auto"/>
              <w:bottom w:val="nil"/>
            </w:tcBorders>
          </w:tcPr>
          <w:p w14:paraId="6FCF1533" w14:textId="77777777" w:rsidR="00B6260E" w:rsidRPr="00060DA8" w:rsidRDefault="00B6260E" w:rsidP="00F466E2">
            <w:pPr>
              <w:rPr>
                <w:rFonts w:ascii="Arial" w:hAnsi="Arial" w:cs="Arial"/>
                <w:lang w:val="en-GB"/>
              </w:rPr>
            </w:pPr>
          </w:p>
        </w:tc>
        <w:tc>
          <w:tcPr>
            <w:tcW w:w="460" w:type="dxa"/>
            <w:tcBorders>
              <w:top w:val="single" w:sz="4" w:space="0" w:color="auto"/>
              <w:bottom w:val="nil"/>
            </w:tcBorders>
          </w:tcPr>
          <w:p w14:paraId="766D3AB6" w14:textId="77777777" w:rsidR="00B6260E" w:rsidRPr="00060DA8" w:rsidRDefault="00B6260E" w:rsidP="00F466E2">
            <w:pPr>
              <w:rPr>
                <w:rFonts w:ascii="Arial" w:hAnsi="Arial" w:cs="Arial"/>
                <w:lang w:val="en-GB"/>
              </w:rPr>
            </w:pPr>
          </w:p>
        </w:tc>
        <w:tc>
          <w:tcPr>
            <w:tcW w:w="345" w:type="dxa"/>
            <w:tcBorders>
              <w:top w:val="single" w:sz="4" w:space="0" w:color="auto"/>
              <w:bottom w:val="nil"/>
            </w:tcBorders>
          </w:tcPr>
          <w:p w14:paraId="57725B9E" w14:textId="77777777" w:rsidR="00B6260E" w:rsidRPr="00060DA8" w:rsidRDefault="00B6260E" w:rsidP="00F466E2">
            <w:pPr>
              <w:rPr>
                <w:rFonts w:ascii="Arial" w:hAnsi="Arial" w:cs="Arial"/>
                <w:lang w:val="en-GB"/>
              </w:rPr>
            </w:pPr>
          </w:p>
        </w:tc>
        <w:tc>
          <w:tcPr>
            <w:tcW w:w="633" w:type="dxa"/>
            <w:tcBorders>
              <w:top w:val="single" w:sz="4" w:space="0" w:color="auto"/>
              <w:bottom w:val="nil"/>
            </w:tcBorders>
            <w:vAlign w:val="bottom"/>
          </w:tcPr>
          <w:p w14:paraId="59318DD8" w14:textId="77777777" w:rsidR="00B6260E" w:rsidRPr="00060DA8" w:rsidRDefault="00B6260E" w:rsidP="00F466E2">
            <w:pPr>
              <w:rPr>
                <w:rFonts w:ascii="Arial" w:hAnsi="Arial" w:cs="Arial"/>
                <w:lang w:val="en-GB"/>
              </w:rPr>
            </w:pPr>
          </w:p>
        </w:tc>
        <w:tc>
          <w:tcPr>
            <w:tcW w:w="907" w:type="dxa"/>
            <w:tcBorders>
              <w:top w:val="single" w:sz="4" w:space="0" w:color="auto"/>
              <w:bottom w:val="nil"/>
            </w:tcBorders>
          </w:tcPr>
          <w:p w14:paraId="5D1B8251" w14:textId="77777777" w:rsidR="00B6260E" w:rsidRPr="00060DA8" w:rsidRDefault="00B6260E" w:rsidP="00F466E2">
            <w:pPr>
              <w:rPr>
                <w:rFonts w:ascii="Arial" w:hAnsi="Arial" w:cs="Arial"/>
                <w:lang w:val="en-GB"/>
              </w:rPr>
            </w:pPr>
          </w:p>
        </w:tc>
        <w:tc>
          <w:tcPr>
            <w:tcW w:w="1077" w:type="dxa"/>
            <w:tcBorders>
              <w:top w:val="single" w:sz="4" w:space="0" w:color="auto"/>
              <w:bottom w:val="nil"/>
            </w:tcBorders>
          </w:tcPr>
          <w:p w14:paraId="03633805" w14:textId="77777777" w:rsidR="00B6260E" w:rsidRPr="00060DA8" w:rsidRDefault="00B6260E" w:rsidP="00F466E2">
            <w:pPr>
              <w:rPr>
                <w:rFonts w:ascii="Arial" w:hAnsi="Arial" w:cs="Arial"/>
                <w:lang w:val="en-GB"/>
              </w:rPr>
            </w:pPr>
          </w:p>
        </w:tc>
        <w:tc>
          <w:tcPr>
            <w:tcW w:w="690" w:type="dxa"/>
            <w:tcBorders>
              <w:top w:val="single" w:sz="4" w:space="0" w:color="auto"/>
              <w:bottom w:val="nil"/>
            </w:tcBorders>
          </w:tcPr>
          <w:p w14:paraId="1068BC16" w14:textId="77777777" w:rsidR="00B6260E" w:rsidRPr="00060DA8" w:rsidRDefault="00B6260E" w:rsidP="00F466E2">
            <w:pPr>
              <w:rPr>
                <w:rFonts w:ascii="Arial" w:hAnsi="Arial" w:cs="Arial"/>
                <w:lang w:val="en-GB"/>
              </w:rPr>
            </w:pPr>
          </w:p>
        </w:tc>
        <w:tc>
          <w:tcPr>
            <w:tcW w:w="241" w:type="dxa"/>
            <w:tcBorders>
              <w:top w:val="single" w:sz="4" w:space="0" w:color="auto"/>
              <w:bottom w:val="nil"/>
            </w:tcBorders>
          </w:tcPr>
          <w:p w14:paraId="1D04482C" w14:textId="77777777" w:rsidR="00B6260E" w:rsidRPr="00060DA8" w:rsidRDefault="00B6260E" w:rsidP="00F466E2">
            <w:pPr>
              <w:rPr>
                <w:rFonts w:ascii="Arial" w:hAnsi="Arial" w:cs="Arial"/>
                <w:lang w:val="en-GB"/>
              </w:rPr>
            </w:pPr>
          </w:p>
        </w:tc>
      </w:tr>
      <w:tr w:rsidR="00B6260E" w:rsidRPr="00060DA8" w14:paraId="1BE2ADA3" w14:textId="77777777" w:rsidTr="00F466E2">
        <w:tc>
          <w:tcPr>
            <w:tcW w:w="240" w:type="dxa"/>
            <w:tcBorders>
              <w:top w:val="nil"/>
            </w:tcBorders>
          </w:tcPr>
          <w:p w14:paraId="7C5932E6" w14:textId="77777777" w:rsidR="00B6260E" w:rsidRPr="00060DA8" w:rsidRDefault="00B6260E" w:rsidP="00F466E2">
            <w:pPr>
              <w:rPr>
                <w:rFonts w:ascii="Arial" w:hAnsi="Arial" w:cs="Arial"/>
                <w:lang w:val="en-GB"/>
              </w:rPr>
            </w:pPr>
          </w:p>
        </w:tc>
        <w:tc>
          <w:tcPr>
            <w:tcW w:w="577" w:type="dxa"/>
            <w:tcBorders>
              <w:top w:val="nil"/>
              <w:bottom w:val="nil"/>
            </w:tcBorders>
            <w:shd w:val="clear" w:color="auto" w:fill="000000"/>
          </w:tcPr>
          <w:p w14:paraId="0502AC07" w14:textId="77777777" w:rsidR="00B6260E" w:rsidRPr="00060DA8" w:rsidRDefault="00324117" w:rsidP="00FF3E59">
            <w:pPr>
              <w:snapToGrid w:val="0"/>
              <w:rPr>
                <w:rFonts w:ascii="Arial" w:hAnsi="Arial" w:cs="Arial"/>
                <w:b/>
                <w:lang w:val="en-GB"/>
              </w:rPr>
            </w:pPr>
            <w:r w:rsidRPr="00060DA8">
              <w:rPr>
                <w:rFonts w:ascii="Arial" w:hAnsi="Arial" w:cs="Arial"/>
                <w:b/>
                <w:lang w:val="en-GB"/>
              </w:rPr>
              <w:t>73</w:t>
            </w:r>
            <w:r w:rsidR="00E8063C" w:rsidRPr="00060DA8">
              <w:rPr>
                <w:rFonts w:ascii="Arial" w:hAnsi="Arial" w:cs="Arial"/>
                <w:b/>
                <w:lang w:val="en-GB"/>
              </w:rPr>
              <w:t>.</w:t>
            </w:r>
          </w:p>
        </w:tc>
        <w:tc>
          <w:tcPr>
            <w:tcW w:w="8881" w:type="dxa"/>
            <w:gridSpan w:val="15"/>
            <w:vMerge w:val="restart"/>
            <w:tcBorders>
              <w:top w:val="nil"/>
            </w:tcBorders>
            <w:shd w:val="clear" w:color="auto" w:fill="D9D9D9"/>
          </w:tcPr>
          <w:p w14:paraId="528E2F6E" w14:textId="77777777" w:rsidR="00780B6B" w:rsidRPr="00060DA8" w:rsidRDefault="00780B6B" w:rsidP="00780B6B">
            <w:pPr>
              <w:spacing w:after="40"/>
              <w:rPr>
                <w:rFonts w:ascii="Arial" w:hAnsi="Arial" w:cs="Arial"/>
                <w:lang w:val="en-GB"/>
              </w:rPr>
            </w:pPr>
            <w:commentRangeStart w:id="16"/>
            <w:commentRangeStart w:id="17"/>
            <w:r w:rsidRPr="00060DA8">
              <w:rPr>
                <w:rFonts w:ascii="Arial" w:hAnsi="Arial" w:cs="Arial"/>
                <w:lang w:val="en-GB"/>
              </w:rPr>
              <w:t xml:space="preserve">Which of these cooking devices do you have in your household? </w:t>
            </w:r>
            <w:commentRangeEnd w:id="16"/>
            <w:r w:rsidR="00406A2E" w:rsidRPr="00060DA8">
              <w:rPr>
                <w:rStyle w:val="CommentReference"/>
              </w:rPr>
              <w:commentReference w:id="16"/>
            </w:r>
            <w:commentRangeEnd w:id="17"/>
            <w:r w:rsidR="00F449C6" w:rsidRPr="00060DA8">
              <w:rPr>
                <w:rStyle w:val="CommentReference"/>
              </w:rPr>
              <w:commentReference w:id="17"/>
            </w:r>
          </w:p>
          <w:p w14:paraId="33BE7337" w14:textId="77777777" w:rsidR="00B6260E" w:rsidRPr="00060DA8" w:rsidRDefault="00B6260E" w:rsidP="00F466E2">
            <w:pPr>
              <w:rPr>
                <w:rFonts w:ascii="Arial" w:hAnsi="Arial" w:cs="Arial"/>
                <w:b/>
                <w:lang w:val="en-GB"/>
              </w:rPr>
            </w:pPr>
            <w:r w:rsidRPr="00060DA8">
              <w:rPr>
                <w:rFonts w:ascii="Arial" w:hAnsi="Arial" w:cs="Arial"/>
                <w:b/>
                <w:sz w:val="22"/>
                <w:szCs w:val="22"/>
                <w:lang w:val="en-GB"/>
              </w:rPr>
              <w:t>[ASK ONE BY ONE]</w:t>
            </w:r>
          </w:p>
        </w:tc>
        <w:tc>
          <w:tcPr>
            <w:tcW w:w="241" w:type="dxa"/>
            <w:tcBorders>
              <w:top w:val="nil"/>
            </w:tcBorders>
          </w:tcPr>
          <w:p w14:paraId="2C56E02B" w14:textId="77777777" w:rsidR="00B6260E" w:rsidRPr="00060DA8" w:rsidRDefault="00B6260E" w:rsidP="00F466E2">
            <w:pPr>
              <w:rPr>
                <w:rFonts w:ascii="Arial" w:hAnsi="Arial" w:cs="Arial"/>
                <w:lang w:val="en-GB"/>
              </w:rPr>
            </w:pPr>
          </w:p>
        </w:tc>
      </w:tr>
      <w:tr w:rsidR="00B6260E" w:rsidRPr="00060DA8" w14:paraId="57E8ED88" w14:textId="77777777" w:rsidTr="00F466E2">
        <w:tc>
          <w:tcPr>
            <w:tcW w:w="240" w:type="dxa"/>
            <w:tcBorders>
              <w:top w:val="nil"/>
            </w:tcBorders>
          </w:tcPr>
          <w:p w14:paraId="622BFBC9" w14:textId="77777777" w:rsidR="00B6260E" w:rsidRPr="00060DA8" w:rsidRDefault="00B6260E" w:rsidP="00F466E2">
            <w:pPr>
              <w:rPr>
                <w:rFonts w:ascii="Arial" w:hAnsi="Arial" w:cs="Arial"/>
                <w:lang w:val="en-GB"/>
              </w:rPr>
            </w:pPr>
          </w:p>
        </w:tc>
        <w:tc>
          <w:tcPr>
            <w:tcW w:w="577" w:type="dxa"/>
            <w:tcBorders>
              <w:top w:val="nil"/>
              <w:bottom w:val="nil"/>
            </w:tcBorders>
            <w:shd w:val="clear" w:color="auto" w:fill="auto"/>
          </w:tcPr>
          <w:p w14:paraId="4C67495A" w14:textId="77777777" w:rsidR="00B6260E" w:rsidRPr="00060DA8" w:rsidRDefault="00B6260E" w:rsidP="00F466E2">
            <w:pPr>
              <w:snapToGrid w:val="0"/>
              <w:rPr>
                <w:rFonts w:ascii="Arial" w:hAnsi="Arial" w:cs="Arial"/>
                <w:lang w:val="en-GB"/>
              </w:rPr>
            </w:pPr>
          </w:p>
        </w:tc>
        <w:tc>
          <w:tcPr>
            <w:tcW w:w="8881" w:type="dxa"/>
            <w:gridSpan w:val="15"/>
            <w:vMerge/>
            <w:tcBorders>
              <w:bottom w:val="nil"/>
            </w:tcBorders>
            <w:shd w:val="clear" w:color="auto" w:fill="D9D9D9"/>
          </w:tcPr>
          <w:p w14:paraId="3175DAC9" w14:textId="77777777" w:rsidR="00B6260E" w:rsidRPr="00060DA8" w:rsidRDefault="00B6260E" w:rsidP="00F466E2">
            <w:pPr>
              <w:rPr>
                <w:rFonts w:ascii="Arial" w:hAnsi="Arial" w:cs="Arial"/>
                <w:lang w:val="en-GB"/>
              </w:rPr>
            </w:pPr>
          </w:p>
        </w:tc>
        <w:tc>
          <w:tcPr>
            <w:tcW w:w="241" w:type="dxa"/>
            <w:tcBorders>
              <w:top w:val="nil"/>
            </w:tcBorders>
          </w:tcPr>
          <w:p w14:paraId="115729BD" w14:textId="77777777" w:rsidR="00B6260E" w:rsidRPr="00060DA8" w:rsidRDefault="00B6260E" w:rsidP="00F466E2">
            <w:pPr>
              <w:rPr>
                <w:rFonts w:ascii="Arial" w:hAnsi="Arial" w:cs="Arial"/>
                <w:lang w:val="en-GB"/>
              </w:rPr>
            </w:pPr>
          </w:p>
        </w:tc>
      </w:tr>
      <w:tr w:rsidR="00B6260E" w:rsidRPr="00060DA8" w14:paraId="00CB438F" w14:textId="77777777" w:rsidTr="002562CB">
        <w:tc>
          <w:tcPr>
            <w:tcW w:w="240" w:type="dxa"/>
          </w:tcPr>
          <w:p w14:paraId="1DED6B40" w14:textId="77777777" w:rsidR="00B6260E" w:rsidRPr="00060DA8" w:rsidRDefault="00B6260E" w:rsidP="00F466E2">
            <w:pPr>
              <w:rPr>
                <w:rFonts w:ascii="Arial" w:hAnsi="Arial" w:cs="Arial"/>
                <w:sz w:val="18"/>
                <w:szCs w:val="18"/>
                <w:lang w:val="en-GB"/>
              </w:rPr>
            </w:pPr>
          </w:p>
        </w:tc>
        <w:tc>
          <w:tcPr>
            <w:tcW w:w="577" w:type="dxa"/>
            <w:tcBorders>
              <w:top w:val="nil"/>
              <w:bottom w:val="nil"/>
            </w:tcBorders>
          </w:tcPr>
          <w:p w14:paraId="38383EDB" w14:textId="77777777" w:rsidR="00B6260E" w:rsidRPr="00060DA8" w:rsidRDefault="00B6260E" w:rsidP="00F466E2">
            <w:pPr>
              <w:rPr>
                <w:rFonts w:ascii="Arial" w:hAnsi="Arial" w:cs="Arial"/>
                <w:sz w:val="18"/>
                <w:szCs w:val="18"/>
                <w:lang w:val="en-GB"/>
              </w:rPr>
            </w:pPr>
          </w:p>
        </w:tc>
        <w:tc>
          <w:tcPr>
            <w:tcW w:w="454" w:type="dxa"/>
            <w:tcBorders>
              <w:top w:val="nil"/>
              <w:bottom w:val="nil"/>
            </w:tcBorders>
          </w:tcPr>
          <w:p w14:paraId="60D031C5" w14:textId="77777777" w:rsidR="00B6260E" w:rsidRPr="00060DA8" w:rsidRDefault="00B6260E" w:rsidP="00F466E2">
            <w:pPr>
              <w:rPr>
                <w:rFonts w:ascii="Arial" w:hAnsi="Arial" w:cs="Arial"/>
                <w:sz w:val="18"/>
                <w:szCs w:val="18"/>
                <w:lang w:val="en-GB"/>
              </w:rPr>
            </w:pPr>
          </w:p>
        </w:tc>
        <w:tc>
          <w:tcPr>
            <w:tcW w:w="851" w:type="dxa"/>
            <w:tcBorders>
              <w:top w:val="nil"/>
              <w:bottom w:val="nil"/>
            </w:tcBorders>
          </w:tcPr>
          <w:p w14:paraId="2E124715" w14:textId="77777777" w:rsidR="00B6260E" w:rsidRPr="00060DA8" w:rsidRDefault="00B6260E" w:rsidP="00F466E2">
            <w:pPr>
              <w:rPr>
                <w:rFonts w:ascii="Arial" w:hAnsi="Arial" w:cs="Arial"/>
                <w:sz w:val="18"/>
                <w:szCs w:val="18"/>
                <w:lang w:val="en-GB"/>
              </w:rPr>
            </w:pPr>
          </w:p>
        </w:tc>
        <w:tc>
          <w:tcPr>
            <w:tcW w:w="239" w:type="dxa"/>
            <w:tcBorders>
              <w:top w:val="nil"/>
              <w:bottom w:val="nil"/>
            </w:tcBorders>
          </w:tcPr>
          <w:p w14:paraId="0E3DB56B" w14:textId="77777777" w:rsidR="00B6260E" w:rsidRPr="00060DA8" w:rsidRDefault="00B6260E" w:rsidP="00F466E2">
            <w:pPr>
              <w:rPr>
                <w:rFonts w:ascii="Arial" w:hAnsi="Arial" w:cs="Arial"/>
                <w:sz w:val="18"/>
                <w:szCs w:val="18"/>
                <w:lang w:val="en-GB"/>
              </w:rPr>
            </w:pPr>
          </w:p>
        </w:tc>
        <w:tc>
          <w:tcPr>
            <w:tcW w:w="517" w:type="dxa"/>
            <w:gridSpan w:val="2"/>
            <w:tcBorders>
              <w:top w:val="nil"/>
              <w:bottom w:val="nil"/>
            </w:tcBorders>
          </w:tcPr>
          <w:p w14:paraId="7065739B" w14:textId="77777777" w:rsidR="00B6260E" w:rsidRPr="00060DA8" w:rsidRDefault="00B6260E" w:rsidP="00F466E2">
            <w:pPr>
              <w:rPr>
                <w:rFonts w:ascii="Arial" w:hAnsi="Arial" w:cs="Arial"/>
                <w:sz w:val="18"/>
                <w:szCs w:val="18"/>
                <w:lang w:val="en-GB"/>
              </w:rPr>
            </w:pPr>
          </w:p>
        </w:tc>
        <w:tc>
          <w:tcPr>
            <w:tcW w:w="1701" w:type="dxa"/>
            <w:tcBorders>
              <w:top w:val="nil"/>
              <w:bottom w:val="nil"/>
            </w:tcBorders>
          </w:tcPr>
          <w:p w14:paraId="7F10E1D0" w14:textId="77777777" w:rsidR="00B6260E" w:rsidRPr="00060DA8" w:rsidRDefault="00B6260E" w:rsidP="00F466E2">
            <w:pPr>
              <w:rPr>
                <w:rFonts w:ascii="Arial" w:hAnsi="Arial" w:cs="Arial"/>
                <w:sz w:val="18"/>
                <w:szCs w:val="18"/>
                <w:lang w:val="en-GB"/>
              </w:rPr>
            </w:pPr>
          </w:p>
        </w:tc>
        <w:tc>
          <w:tcPr>
            <w:tcW w:w="288" w:type="dxa"/>
            <w:tcBorders>
              <w:bottom w:val="nil"/>
            </w:tcBorders>
          </w:tcPr>
          <w:p w14:paraId="45B3E6F7" w14:textId="77777777" w:rsidR="00B6260E" w:rsidRPr="00060DA8" w:rsidRDefault="00B6260E" w:rsidP="00F466E2">
            <w:pPr>
              <w:rPr>
                <w:rFonts w:ascii="Arial" w:hAnsi="Arial" w:cs="Arial"/>
                <w:sz w:val="18"/>
                <w:szCs w:val="18"/>
                <w:lang w:val="en-GB"/>
              </w:rPr>
            </w:pPr>
          </w:p>
        </w:tc>
        <w:tc>
          <w:tcPr>
            <w:tcW w:w="288" w:type="dxa"/>
            <w:tcBorders>
              <w:bottom w:val="nil"/>
            </w:tcBorders>
          </w:tcPr>
          <w:p w14:paraId="21B07C0E" w14:textId="77777777" w:rsidR="00B6260E" w:rsidRPr="00060DA8" w:rsidRDefault="00B6260E" w:rsidP="00F466E2">
            <w:pPr>
              <w:rPr>
                <w:rFonts w:ascii="Arial" w:hAnsi="Arial" w:cs="Arial"/>
                <w:sz w:val="18"/>
                <w:szCs w:val="18"/>
                <w:lang w:val="en-GB"/>
              </w:rPr>
            </w:pPr>
          </w:p>
        </w:tc>
        <w:tc>
          <w:tcPr>
            <w:tcW w:w="431" w:type="dxa"/>
            <w:tcBorders>
              <w:top w:val="nil"/>
              <w:bottom w:val="nil"/>
            </w:tcBorders>
          </w:tcPr>
          <w:p w14:paraId="0A93F543" w14:textId="77777777" w:rsidR="00B6260E" w:rsidRPr="00060DA8" w:rsidRDefault="00B6260E" w:rsidP="00F466E2">
            <w:pPr>
              <w:rPr>
                <w:rFonts w:ascii="Arial" w:hAnsi="Arial" w:cs="Arial"/>
                <w:sz w:val="18"/>
                <w:szCs w:val="18"/>
                <w:lang w:val="en-GB"/>
              </w:rPr>
            </w:pPr>
          </w:p>
        </w:tc>
        <w:tc>
          <w:tcPr>
            <w:tcW w:w="460" w:type="dxa"/>
            <w:tcBorders>
              <w:top w:val="nil"/>
              <w:bottom w:val="nil"/>
            </w:tcBorders>
            <w:shd w:val="clear" w:color="auto" w:fill="FFFFFF"/>
          </w:tcPr>
          <w:p w14:paraId="6934CC73" w14:textId="77777777" w:rsidR="00B6260E" w:rsidRPr="00060DA8" w:rsidRDefault="00B6260E" w:rsidP="00F466E2">
            <w:pPr>
              <w:rPr>
                <w:rFonts w:ascii="Arial" w:hAnsi="Arial" w:cs="Arial"/>
                <w:sz w:val="18"/>
                <w:szCs w:val="18"/>
                <w:lang w:val="en-GB"/>
              </w:rPr>
            </w:pPr>
          </w:p>
        </w:tc>
        <w:tc>
          <w:tcPr>
            <w:tcW w:w="345" w:type="dxa"/>
            <w:tcBorders>
              <w:top w:val="nil"/>
              <w:bottom w:val="nil"/>
            </w:tcBorders>
            <w:shd w:val="clear" w:color="auto" w:fill="FFFFFF"/>
          </w:tcPr>
          <w:p w14:paraId="29945210" w14:textId="77777777" w:rsidR="00B6260E" w:rsidRPr="00060DA8" w:rsidRDefault="00B6260E" w:rsidP="00F466E2">
            <w:pPr>
              <w:rPr>
                <w:rFonts w:ascii="Arial" w:hAnsi="Arial" w:cs="Arial"/>
                <w:sz w:val="18"/>
                <w:szCs w:val="18"/>
                <w:lang w:val="en-GB"/>
              </w:rPr>
            </w:pPr>
          </w:p>
        </w:tc>
        <w:tc>
          <w:tcPr>
            <w:tcW w:w="633" w:type="dxa"/>
            <w:tcBorders>
              <w:top w:val="nil"/>
              <w:bottom w:val="nil"/>
            </w:tcBorders>
            <w:shd w:val="clear" w:color="auto" w:fill="FFFFFF"/>
          </w:tcPr>
          <w:p w14:paraId="3A1CF413" w14:textId="77777777" w:rsidR="00B6260E" w:rsidRPr="00060DA8" w:rsidRDefault="00B6260E" w:rsidP="00F466E2">
            <w:pPr>
              <w:rPr>
                <w:rFonts w:ascii="Arial" w:hAnsi="Arial" w:cs="Arial"/>
                <w:sz w:val="18"/>
                <w:szCs w:val="18"/>
                <w:lang w:val="en-GB"/>
              </w:rPr>
            </w:pPr>
          </w:p>
        </w:tc>
        <w:tc>
          <w:tcPr>
            <w:tcW w:w="907" w:type="dxa"/>
            <w:tcBorders>
              <w:top w:val="nil"/>
              <w:bottom w:val="nil"/>
            </w:tcBorders>
            <w:shd w:val="clear" w:color="auto" w:fill="FFFFFF"/>
          </w:tcPr>
          <w:p w14:paraId="03CC4297" w14:textId="77777777" w:rsidR="00B6260E" w:rsidRPr="00060DA8" w:rsidRDefault="00B6260E" w:rsidP="00F466E2">
            <w:pPr>
              <w:rPr>
                <w:rFonts w:ascii="Arial" w:hAnsi="Arial" w:cs="Arial"/>
                <w:sz w:val="18"/>
                <w:szCs w:val="18"/>
                <w:lang w:val="en-GB"/>
              </w:rPr>
            </w:pPr>
          </w:p>
        </w:tc>
        <w:tc>
          <w:tcPr>
            <w:tcW w:w="1077" w:type="dxa"/>
            <w:tcBorders>
              <w:top w:val="nil"/>
              <w:bottom w:val="nil"/>
            </w:tcBorders>
            <w:shd w:val="clear" w:color="auto" w:fill="FFFFFF"/>
          </w:tcPr>
          <w:p w14:paraId="4E234B7C" w14:textId="77777777" w:rsidR="00B6260E" w:rsidRPr="00060DA8" w:rsidRDefault="00B6260E" w:rsidP="00F466E2">
            <w:pPr>
              <w:rPr>
                <w:rFonts w:ascii="Arial" w:hAnsi="Arial" w:cs="Arial"/>
                <w:sz w:val="18"/>
                <w:szCs w:val="18"/>
                <w:lang w:val="en-GB"/>
              </w:rPr>
            </w:pPr>
          </w:p>
        </w:tc>
        <w:tc>
          <w:tcPr>
            <w:tcW w:w="690" w:type="dxa"/>
            <w:tcBorders>
              <w:top w:val="nil"/>
              <w:bottom w:val="nil"/>
            </w:tcBorders>
            <w:shd w:val="clear" w:color="auto" w:fill="FFFFFF"/>
          </w:tcPr>
          <w:p w14:paraId="3B13A977" w14:textId="77777777" w:rsidR="00B6260E" w:rsidRPr="00060DA8" w:rsidRDefault="00B6260E" w:rsidP="00F466E2">
            <w:pPr>
              <w:rPr>
                <w:rFonts w:ascii="Arial" w:hAnsi="Arial" w:cs="Arial"/>
                <w:sz w:val="18"/>
                <w:szCs w:val="18"/>
                <w:lang w:val="en-GB"/>
              </w:rPr>
            </w:pPr>
          </w:p>
        </w:tc>
        <w:tc>
          <w:tcPr>
            <w:tcW w:w="241" w:type="dxa"/>
          </w:tcPr>
          <w:p w14:paraId="7C5916C3" w14:textId="77777777" w:rsidR="00B6260E" w:rsidRPr="00060DA8" w:rsidRDefault="00B6260E" w:rsidP="00F466E2">
            <w:pPr>
              <w:rPr>
                <w:rFonts w:ascii="Arial" w:hAnsi="Arial" w:cs="Arial"/>
                <w:sz w:val="18"/>
                <w:szCs w:val="18"/>
                <w:lang w:val="en-GB"/>
              </w:rPr>
            </w:pPr>
          </w:p>
        </w:tc>
      </w:tr>
      <w:tr w:rsidR="00B6260E" w:rsidRPr="00060DA8" w14:paraId="53384BBA" w14:textId="77777777" w:rsidTr="00F466E2">
        <w:tc>
          <w:tcPr>
            <w:tcW w:w="240" w:type="dxa"/>
          </w:tcPr>
          <w:p w14:paraId="10EB7D39" w14:textId="77777777" w:rsidR="00B6260E" w:rsidRPr="00060DA8" w:rsidRDefault="00B6260E" w:rsidP="00F466E2">
            <w:pPr>
              <w:rPr>
                <w:rFonts w:ascii="Arial" w:hAnsi="Arial" w:cs="Arial"/>
                <w:lang w:val="en-GB"/>
              </w:rPr>
            </w:pPr>
          </w:p>
        </w:tc>
        <w:tc>
          <w:tcPr>
            <w:tcW w:w="577" w:type="dxa"/>
            <w:tcBorders>
              <w:top w:val="nil"/>
              <w:bottom w:val="nil"/>
            </w:tcBorders>
            <w:vAlign w:val="bottom"/>
          </w:tcPr>
          <w:p w14:paraId="352FB6FF" w14:textId="77777777" w:rsidR="00B6260E" w:rsidRPr="00060DA8" w:rsidRDefault="00B6260E" w:rsidP="00F466E2">
            <w:pPr>
              <w:rPr>
                <w:rFonts w:ascii="Arial" w:hAnsi="Arial" w:cs="Arial"/>
                <w:sz w:val="21"/>
                <w:szCs w:val="21"/>
                <w:lang w:val="en-GB"/>
              </w:rPr>
            </w:pPr>
          </w:p>
        </w:tc>
        <w:tc>
          <w:tcPr>
            <w:tcW w:w="454" w:type="dxa"/>
            <w:tcBorders>
              <w:top w:val="nil"/>
              <w:bottom w:val="nil"/>
            </w:tcBorders>
            <w:vAlign w:val="bottom"/>
          </w:tcPr>
          <w:p w14:paraId="028C17F7"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 xml:space="preserve"> 1</w:t>
            </w:r>
          </w:p>
        </w:tc>
        <w:tc>
          <w:tcPr>
            <w:tcW w:w="3308" w:type="dxa"/>
            <w:gridSpan w:val="5"/>
            <w:tcBorders>
              <w:top w:val="nil"/>
              <w:bottom w:val="nil"/>
            </w:tcBorders>
            <w:tcMar>
              <w:left w:w="57" w:type="dxa"/>
              <w:right w:w="57" w:type="dxa"/>
            </w:tcMar>
            <w:vAlign w:val="bottom"/>
          </w:tcPr>
          <w:p w14:paraId="538006DB"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Open fire (3 stones)</w:t>
            </w:r>
          </w:p>
        </w:tc>
        <w:tc>
          <w:tcPr>
            <w:tcW w:w="576" w:type="dxa"/>
            <w:gridSpan w:val="2"/>
            <w:tcBorders>
              <w:top w:val="nil"/>
              <w:bottom w:val="nil"/>
            </w:tcBorders>
            <w:shd w:val="clear" w:color="auto" w:fill="auto"/>
            <w:tcMar>
              <w:left w:w="57" w:type="dxa"/>
              <w:right w:w="57" w:type="dxa"/>
            </w:tcMar>
            <w:vAlign w:val="bottom"/>
          </w:tcPr>
          <w:p w14:paraId="7193D085"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431" w:type="dxa"/>
            <w:tcBorders>
              <w:top w:val="nil"/>
              <w:bottom w:val="nil"/>
            </w:tcBorders>
            <w:vAlign w:val="bottom"/>
          </w:tcPr>
          <w:p w14:paraId="4EB36604" w14:textId="77777777" w:rsidR="00B6260E" w:rsidRPr="00060DA8" w:rsidRDefault="00B6260E" w:rsidP="00F466E2">
            <w:pPr>
              <w:rPr>
                <w:rFonts w:ascii="Arial" w:hAnsi="Arial" w:cs="Arial"/>
                <w:sz w:val="21"/>
                <w:szCs w:val="21"/>
                <w:lang w:val="en-GB"/>
              </w:rPr>
            </w:pPr>
          </w:p>
        </w:tc>
        <w:tc>
          <w:tcPr>
            <w:tcW w:w="460" w:type="dxa"/>
            <w:tcBorders>
              <w:top w:val="nil"/>
              <w:bottom w:val="nil"/>
            </w:tcBorders>
            <w:vAlign w:val="bottom"/>
          </w:tcPr>
          <w:p w14:paraId="535D9047" w14:textId="77777777" w:rsidR="00B6260E" w:rsidRPr="00060DA8" w:rsidRDefault="0011413E" w:rsidP="0011413E">
            <w:pPr>
              <w:rPr>
                <w:rFonts w:ascii="Arial" w:hAnsi="Arial" w:cs="Arial"/>
                <w:sz w:val="21"/>
                <w:szCs w:val="21"/>
                <w:lang w:val="en-GB"/>
              </w:rPr>
            </w:pPr>
            <w:r w:rsidRPr="00060DA8">
              <w:rPr>
                <w:rFonts w:ascii="Arial" w:hAnsi="Arial" w:cs="Arial"/>
                <w:sz w:val="21"/>
                <w:szCs w:val="21"/>
                <w:lang w:val="en-GB"/>
              </w:rPr>
              <w:t>5</w:t>
            </w:r>
          </w:p>
        </w:tc>
        <w:tc>
          <w:tcPr>
            <w:tcW w:w="2962" w:type="dxa"/>
            <w:gridSpan w:val="4"/>
            <w:tcBorders>
              <w:top w:val="nil"/>
              <w:bottom w:val="nil"/>
            </w:tcBorders>
            <w:tcMar>
              <w:left w:w="57" w:type="dxa"/>
              <w:right w:w="57" w:type="dxa"/>
            </w:tcMar>
            <w:vAlign w:val="bottom"/>
          </w:tcPr>
          <w:p w14:paraId="4774D20D"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LPG stove</w:t>
            </w:r>
          </w:p>
        </w:tc>
        <w:tc>
          <w:tcPr>
            <w:tcW w:w="690" w:type="dxa"/>
            <w:tcBorders>
              <w:top w:val="nil"/>
              <w:bottom w:val="nil"/>
            </w:tcBorders>
            <w:vAlign w:val="bottom"/>
          </w:tcPr>
          <w:p w14:paraId="67AB29E4"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241" w:type="dxa"/>
          </w:tcPr>
          <w:p w14:paraId="2C73029F" w14:textId="77777777" w:rsidR="00B6260E" w:rsidRPr="00060DA8" w:rsidRDefault="00B6260E" w:rsidP="00F466E2">
            <w:pPr>
              <w:rPr>
                <w:rFonts w:ascii="Arial" w:hAnsi="Arial" w:cs="Arial"/>
                <w:lang w:val="en-GB"/>
              </w:rPr>
            </w:pPr>
          </w:p>
        </w:tc>
      </w:tr>
      <w:tr w:rsidR="00B6260E" w:rsidRPr="00060DA8" w14:paraId="113BDA7A" w14:textId="77777777" w:rsidTr="002562CB">
        <w:trPr>
          <w:trHeight w:val="70"/>
        </w:trPr>
        <w:tc>
          <w:tcPr>
            <w:tcW w:w="240" w:type="dxa"/>
          </w:tcPr>
          <w:p w14:paraId="31BE00BA" w14:textId="77777777" w:rsidR="00B6260E" w:rsidRPr="00060DA8" w:rsidRDefault="00B6260E" w:rsidP="00F466E2">
            <w:pPr>
              <w:rPr>
                <w:rFonts w:ascii="Arial" w:hAnsi="Arial" w:cs="Arial"/>
                <w:lang w:val="en-GB"/>
              </w:rPr>
            </w:pPr>
          </w:p>
        </w:tc>
        <w:tc>
          <w:tcPr>
            <w:tcW w:w="577" w:type="dxa"/>
            <w:tcBorders>
              <w:top w:val="nil"/>
              <w:bottom w:val="nil"/>
            </w:tcBorders>
            <w:vAlign w:val="bottom"/>
          </w:tcPr>
          <w:p w14:paraId="612EB776" w14:textId="77777777" w:rsidR="00B6260E" w:rsidRPr="00060DA8" w:rsidRDefault="00B6260E" w:rsidP="00F466E2">
            <w:pPr>
              <w:rPr>
                <w:rFonts w:ascii="Arial" w:hAnsi="Arial" w:cs="Arial"/>
                <w:sz w:val="21"/>
                <w:szCs w:val="21"/>
                <w:lang w:val="en-GB"/>
              </w:rPr>
            </w:pPr>
          </w:p>
        </w:tc>
        <w:tc>
          <w:tcPr>
            <w:tcW w:w="454" w:type="dxa"/>
            <w:tcBorders>
              <w:top w:val="nil"/>
              <w:bottom w:val="nil"/>
            </w:tcBorders>
            <w:vAlign w:val="bottom"/>
          </w:tcPr>
          <w:p w14:paraId="5841062D"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 xml:space="preserve"> 2</w:t>
            </w:r>
          </w:p>
        </w:tc>
        <w:tc>
          <w:tcPr>
            <w:tcW w:w="3308" w:type="dxa"/>
            <w:gridSpan w:val="5"/>
            <w:tcBorders>
              <w:top w:val="nil"/>
              <w:bottom w:val="nil"/>
            </w:tcBorders>
            <w:tcMar>
              <w:left w:w="57" w:type="dxa"/>
              <w:right w:w="57" w:type="dxa"/>
            </w:tcMar>
            <w:vAlign w:val="bottom"/>
          </w:tcPr>
          <w:p w14:paraId="5196E428"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semi-permanent firewood stove</w:t>
            </w:r>
          </w:p>
        </w:tc>
        <w:tc>
          <w:tcPr>
            <w:tcW w:w="576" w:type="dxa"/>
            <w:gridSpan w:val="2"/>
            <w:tcBorders>
              <w:top w:val="nil"/>
              <w:bottom w:val="nil"/>
            </w:tcBorders>
            <w:shd w:val="clear" w:color="auto" w:fill="auto"/>
            <w:tcMar>
              <w:left w:w="57" w:type="dxa"/>
              <w:right w:w="57" w:type="dxa"/>
            </w:tcMar>
            <w:vAlign w:val="bottom"/>
          </w:tcPr>
          <w:p w14:paraId="24BBBD62"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431" w:type="dxa"/>
            <w:tcBorders>
              <w:top w:val="nil"/>
              <w:bottom w:val="nil"/>
            </w:tcBorders>
            <w:vAlign w:val="bottom"/>
          </w:tcPr>
          <w:p w14:paraId="515D0CD3" w14:textId="77777777" w:rsidR="00B6260E" w:rsidRPr="00060DA8" w:rsidRDefault="00B6260E" w:rsidP="00F466E2">
            <w:pPr>
              <w:rPr>
                <w:rFonts w:ascii="Arial" w:hAnsi="Arial" w:cs="Arial"/>
                <w:sz w:val="21"/>
                <w:szCs w:val="21"/>
                <w:lang w:val="en-GB"/>
              </w:rPr>
            </w:pPr>
          </w:p>
        </w:tc>
        <w:tc>
          <w:tcPr>
            <w:tcW w:w="460" w:type="dxa"/>
            <w:tcBorders>
              <w:top w:val="nil"/>
              <w:bottom w:val="nil"/>
            </w:tcBorders>
            <w:vAlign w:val="bottom"/>
          </w:tcPr>
          <w:p w14:paraId="79C1EBA4" w14:textId="77777777" w:rsidR="00B6260E" w:rsidRPr="00060DA8" w:rsidRDefault="0011413E" w:rsidP="0011413E">
            <w:pPr>
              <w:rPr>
                <w:rFonts w:ascii="Arial" w:hAnsi="Arial" w:cs="Arial"/>
                <w:sz w:val="21"/>
                <w:szCs w:val="21"/>
                <w:lang w:val="en-GB"/>
              </w:rPr>
            </w:pPr>
            <w:r w:rsidRPr="00060DA8">
              <w:rPr>
                <w:rFonts w:ascii="Arial" w:hAnsi="Arial" w:cs="Arial"/>
                <w:sz w:val="21"/>
                <w:szCs w:val="21"/>
                <w:lang w:val="en-GB"/>
              </w:rPr>
              <w:t>6</w:t>
            </w:r>
          </w:p>
        </w:tc>
        <w:tc>
          <w:tcPr>
            <w:tcW w:w="2962" w:type="dxa"/>
            <w:gridSpan w:val="4"/>
            <w:tcBorders>
              <w:top w:val="nil"/>
              <w:bottom w:val="nil"/>
            </w:tcBorders>
            <w:tcMar>
              <w:left w:w="57" w:type="dxa"/>
              <w:right w:w="57" w:type="dxa"/>
            </w:tcMar>
            <w:vAlign w:val="bottom"/>
          </w:tcPr>
          <w:p w14:paraId="1F79EF7C"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Rice Cooker</w:t>
            </w:r>
          </w:p>
        </w:tc>
        <w:tc>
          <w:tcPr>
            <w:tcW w:w="690" w:type="dxa"/>
            <w:tcBorders>
              <w:top w:val="nil"/>
              <w:bottom w:val="nil"/>
            </w:tcBorders>
            <w:vAlign w:val="bottom"/>
          </w:tcPr>
          <w:p w14:paraId="23E53A18"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241" w:type="dxa"/>
          </w:tcPr>
          <w:p w14:paraId="2BF28097" w14:textId="77777777" w:rsidR="00B6260E" w:rsidRPr="00060DA8" w:rsidRDefault="00B6260E" w:rsidP="00F466E2">
            <w:pPr>
              <w:rPr>
                <w:rFonts w:ascii="Arial" w:hAnsi="Arial" w:cs="Arial"/>
                <w:lang w:val="en-GB"/>
              </w:rPr>
            </w:pPr>
          </w:p>
        </w:tc>
      </w:tr>
      <w:tr w:rsidR="00B6260E" w:rsidRPr="00060DA8" w14:paraId="0556A107" w14:textId="77777777" w:rsidTr="002562CB">
        <w:trPr>
          <w:trHeight w:val="70"/>
        </w:trPr>
        <w:tc>
          <w:tcPr>
            <w:tcW w:w="240" w:type="dxa"/>
          </w:tcPr>
          <w:p w14:paraId="403947F2" w14:textId="77777777" w:rsidR="00B6260E" w:rsidRPr="00060DA8" w:rsidRDefault="00B6260E" w:rsidP="00F466E2">
            <w:pPr>
              <w:rPr>
                <w:rFonts w:ascii="Arial" w:hAnsi="Arial" w:cs="Arial"/>
                <w:lang w:val="en-GB"/>
              </w:rPr>
            </w:pPr>
          </w:p>
        </w:tc>
        <w:tc>
          <w:tcPr>
            <w:tcW w:w="577" w:type="dxa"/>
            <w:tcBorders>
              <w:top w:val="nil"/>
              <w:bottom w:val="nil"/>
            </w:tcBorders>
            <w:vAlign w:val="bottom"/>
          </w:tcPr>
          <w:p w14:paraId="7089EFA5" w14:textId="77777777" w:rsidR="00B6260E" w:rsidRPr="00060DA8" w:rsidRDefault="00B6260E" w:rsidP="00F466E2">
            <w:pPr>
              <w:rPr>
                <w:rFonts w:ascii="Arial" w:hAnsi="Arial" w:cs="Arial"/>
                <w:sz w:val="21"/>
                <w:szCs w:val="21"/>
                <w:lang w:val="en-GB"/>
              </w:rPr>
            </w:pPr>
          </w:p>
        </w:tc>
        <w:tc>
          <w:tcPr>
            <w:tcW w:w="454" w:type="dxa"/>
            <w:tcBorders>
              <w:top w:val="nil"/>
              <w:bottom w:val="nil"/>
            </w:tcBorders>
            <w:vAlign w:val="bottom"/>
          </w:tcPr>
          <w:p w14:paraId="76BB79E2"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 xml:space="preserve"> 3</w:t>
            </w:r>
          </w:p>
        </w:tc>
        <w:tc>
          <w:tcPr>
            <w:tcW w:w="3308" w:type="dxa"/>
            <w:gridSpan w:val="5"/>
            <w:tcBorders>
              <w:top w:val="nil"/>
              <w:bottom w:val="nil"/>
            </w:tcBorders>
            <w:tcMar>
              <w:left w:w="57" w:type="dxa"/>
              <w:right w:w="57" w:type="dxa"/>
            </w:tcMar>
            <w:vAlign w:val="bottom"/>
          </w:tcPr>
          <w:p w14:paraId="113FD781"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Stationary firewood stove</w:t>
            </w:r>
          </w:p>
        </w:tc>
        <w:tc>
          <w:tcPr>
            <w:tcW w:w="576" w:type="dxa"/>
            <w:gridSpan w:val="2"/>
            <w:tcBorders>
              <w:top w:val="nil"/>
              <w:bottom w:val="nil"/>
            </w:tcBorders>
            <w:shd w:val="clear" w:color="auto" w:fill="auto"/>
            <w:tcMar>
              <w:left w:w="57" w:type="dxa"/>
              <w:right w:w="57" w:type="dxa"/>
            </w:tcMar>
            <w:vAlign w:val="bottom"/>
          </w:tcPr>
          <w:p w14:paraId="593B21D7"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431" w:type="dxa"/>
            <w:tcBorders>
              <w:top w:val="nil"/>
              <w:bottom w:val="nil"/>
            </w:tcBorders>
            <w:vAlign w:val="bottom"/>
          </w:tcPr>
          <w:p w14:paraId="4C8E14DD" w14:textId="77777777" w:rsidR="00B6260E" w:rsidRPr="00060DA8" w:rsidRDefault="00B6260E" w:rsidP="00F466E2">
            <w:pPr>
              <w:rPr>
                <w:rFonts w:ascii="Arial" w:hAnsi="Arial" w:cs="Arial"/>
                <w:sz w:val="21"/>
                <w:szCs w:val="21"/>
                <w:lang w:val="en-GB"/>
              </w:rPr>
            </w:pPr>
          </w:p>
        </w:tc>
        <w:tc>
          <w:tcPr>
            <w:tcW w:w="460" w:type="dxa"/>
            <w:tcBorders>
              <w:top w:val="nil"/>
              <w:bottom w:val="nil"/>
            </w:tcBorders>
            <w:vAlign w:val="bottom"/>
          </w:tcPr>
          <w:p w14:paraId="01C34160" w14:textId="77777777" w:rsidR="00B6260E" w:rsidRPr="00060DA8" w:rsidRDefault="0011413E" w:rsidP="00F466E2">
            <w:pPr>
              <w:rPr>
                <w:rFonts w:ascii="Arial" w:hAnsi="Arial" w:cs="Arial"/>
                <w:sz w:val="21"/>
                <w:szCs w:val="21"/>
                <w:lang w:val="en-GB"/>
              </w:rPr>
            </w:pPr>
            <w:r w:rsidRPr="00060DA8">
              <w:rPr>
                <w:rFonts w:ascii="Arial" w:hAnsi="Arial" w:cs="Arial"/>
                <w:sz w:val="21"/>
                <w:szCs w:val="21"/>
                <w:lang w:val="en-GB"/>
              </w:rPr>
              <w:t xml:space="preserve">  7</w:t>
            </w:r>
          </w:p>
        </w:tc>
        <w:tc>
          <w:tcPr>
            <w:tcW w:w="2962" w:type="dxa"/>
            <w:gridSpan w:val="4"/>
            <w:tcBorders>
              <w:top w:val="nil"/>
              <w:bottom w:val="nil"/>
            </w:tcBorders>
            <w:tcMar>
              <w:left w:w="57" w:type="dxa"/>
              <w:right w:w="57" w:type="dxa"/>
            </w:tcMar>
            <w:vAlign w:val="bottom"/>
          </w:tcPr>
          <w:p w14:paraId="3AAFA03F" w14:textId="77777777" w:rsidR="00B6260E" w:rsidRPr="00060DA8" w:rsidRDefault="0011413E" w:rsidP="00F466E2">
            <w:pPr>
              <w:rPr>
                <w:rFonts w:ascii="Arial" w:hAnsi="Arial" w:cs="Arial"/>
                <w:sz w:val="21"/>
                <w:szCs w:val="21"/>
                <w:lang w:val="en-GB"/>
              </w:rPr>
            </w:pPr>
            <w:r w:rsidRPr="00060DA8">
              <w:rPr>
                <w:rFonts w:ascii="Arial" w:hAnsi="Arial" w:cs="Arial"/>
                <w:sz w:val="21"/>
                <w:szCs w:val="21"/>
                <w:lang w:val="en-GB"/>
              </w:rPr>
              <w:t>Other</w:t>
            </w:r>
          </w:p>
        </w:tc>
        <w:tc>
          <w:tcPr>
            <w:tcW w:w="690" w:type="dxa"/>
            <w:tcBorders>
              <w:top w:val="nil"/>
              <w:bottom w:val="nil"/>
            </w:tcBorders>
            <w:vAlign w:val="bottom"/>
          </w:tcPr>
          <w:p w14:paraId="7EA35658"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241" w:type="dxa"/>
          </w:tcPr>
          <w:p w14:paraId="5B346D6C" w14:textId="77777777" w:rsidR="00B6260E" w:rsidRPr="00060DA8" w:rsidRDefault="00B6260E" w:rsidP="00F466E2">
            <w:pPr>
              <w:rPr>
                <w:rFonts w:ascii="Arial" w:hAnsi="Arial" w:cs="Arial"/>
                <w:lang w:val="en-GB"/>
              </w:rPr>
            </w:pPr>
          </w:p>
        </w:tc>
      </w:tr>
      <w:tr w:rsidR="00B6260E" w:rsidRPr="00060DA8" w14:paraId="4FA01A97" w14:textId="77777777" w:rsidTr="002562CB">
        <w:trPr>
          <w:trHeight w:val="70"/>
        </w:trPr>
        <w:tc>
          <w:tcPr>
            <w:tcW w:w="240" w:type="dxa"/>
          </w:tcPr>
          <w:p w14:paraId="676C4662" w14:textId="77777777" w:rsidR="00B6260E" w:rsidRPr="00060DA8" w:rsidRDefault="00B6260E" w:rsidP="00F466E2">
            <w:pPr>
              <w:rPr>
                <w:rFonts w:ascii="Arial" w:hAnsi="Arial" w:cs="Arial"/>
                <w:lang w:val="en-GB"/>
              </w:rPr>
            </w:pPr>
          </w:p>
        </w:tc>
        <w:tc>
          <w:tcPr>
            <w:tcW w:w="577" w:type="dxa"/>
            <w:tcBorders>
              <w:top w:val="nil"/>
              <w:bottom w:val="nil"/>
            </w:tcBorders>
            <w:vAlign w:val="bottom"/>
          </w:tcPr>
          <w:p w14:paraId="3FD50A53" w14:textId="77777777" w:rsidR="00B6260E" w:rsidRPr="00060DA8" w:rsidRDefault="00B6260E" w:rsidP="00F466E2">
            <w:pPr>
              <w:rPr>
                <w:rFonts w:ascii="Arial" w:hAnsi="Arial" w:cs="Arial"/>
                <w:sz w:val="21"/>
                <w:szCs w:val="21"/>
                <w:lang w:val="en-GB"/>
              </w:rPr>
            </w:pPr>
          </w:p>
        </w:tc>
        <w:tc>
          <w:tcPr>
            <w:tcW w:w="454" w:type="dxa"/>
            <w:tcBorders>
              <w:top w:val="nil"/>
              <w:bottom w:val="nil"/>
            </w:tcBorders>
            <w:vAlign w:val="bottom"/>
          </w:tcPr>
          <w:p w14:paraId="6AF9DB21"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 xml:space="preserve"> 4</w:t>
            </w:r>
          </w:p>
        </w:tc>
        <w:tc>
          <w:tcPr>
            <w:tcW w:w="3308" w:type="dxa"/>
            <w:gridSpan w:val="5"/>
            <w:tcBorders>
              <w:top w:val="nil"/>
              <w:bottom w:val="nil"/>
            </w:tcBorders>
            <w:tcMar>
              <w:left w:w="57" w:type="dxa"/>
              <w:right w:w="57" w:type="dxa"/>
            </w:tcMar>
            <w:vAlign w:val="bottom"/>
          </w:tcPr>
          <w:p w14:paraId="0E587E0C"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Kerosene stove</w:t>
            </w:r>
          </w:p>
        </w:tc>
        <w:tc>
          <w:tcPr>
            <w:tcW w:w="576" w:type="dxa"/>
            <w:gridSpan w:val="2"/>
            <w:tcBorders>
              <w:top w:val="nil"/>
              <w:bottom w:val="nil"/>
            </w:tcBorders>
            <w:shd w:val="clear" w:color="auto" w:fill="auto"/>
            <w:tcMar>
              <w:left w:w="57" w:type="dxa"/>
              <w:right w:w="57" w:type="dxa"/>
            </w:tcMar>
            <w:vAlign w:val="bottom"/>
          </w:tcPr>
          <w:p w14:paraId="73E84BFA" w14:textId="77777777" w:rsidR="00B6260E" w:rsidRPr="00060DA8" w:rsidRDefault="00B6260E" w:rsidP="00F466E2">
            <w:pPr>
              <w:rPr>
                <w:rFonts w:ascii="Arial" w:hAnsi="Arial" w:cs="Arial"/>
                <w:sz w:val="21"/>
                <w:szCs w:val="21"/>
                <w:lang w:val="en-GB"/>
              </w:rPr>
            </w:pPr>
            <w:r w:rsidRPr="00060DA8">
              <w:rPr>
                <w:rFonts w:ascii="Arial" w:hAnsi="Arial" w:cs="Arial"/>
                <w:sz w:val="21"/>
                <w:szCs w:val="21"/>
                <w:lang w:val="en-GB"/>
              </w:rPr>
              <w:t>___</w:t>
            </w:r>
          </w:p>
        </w:tc>
        <w:tc>
          <w:tcPr>
            <w:tcW w:w="431" w:type="dxa"/>
            <w:tcBorders>
              <w:top w:val="nil"/>
              <w:bottom w:val="nil"/>
            </w:tcBorders>
            <w:vAlign w:val="bottom"/>
          </w:tcPr>
          <w:p w14:paraId="31B7A9CF" w14:textId="77777777" w:rsidR="00B6260E" w:rsidRPr="00060DA8" w:rsidRDefault="00B6260E" w:rsidP="00F466E2">
            <w:pPr>
              <w:rPr>
                <w:rFonts w:ascii="Arial" w:hAnsi="Arial" w:cs="Arial"/>
                <w:sz w:val="21"/>
                <w:szCs w:val="21"/>
                <w:lang w:val="en-GB"/>
              </w:rPr>
            </w:pPr>
          </w:p>
        </w:tc>
        <w:tc>
          <w:tcPr>
            <w:tcW w:w="460" w:type="dxa"/>
            <w:tcBorders>
              <w:top w:val="nil"/>
              <w:bottom w:val="nil"/>
            </w:tcBorders>
            <w:vAlign w:val="bottom"/>
          </w:tcPr>
          <w:p w14:paraId="6DFA4AEE" w14:textId="77777777" w:rsidR="00B6260E" w:rsidRPr="00060DA8" w:rsidRDefault="00B6260E" w:rsidP="00F466E2">
            <w:pPr>
              <w:rPr>
                <w:rFonts w:ascii="Arial" w:hAnsi="Arial" w:cs="Arial"/>
                <w:sz w:val="21"/>
                <w:szCs w:val="21"/>
                <w:lang w:val="en-GB"/>
              </w:rPr>
            </w:pPr>
          </w:p>
        </w:tc>
        <w:tc>
          <w:tcPr>
            <w:tcW w:w="2962" w:type="dxa"/>
            <w:gridSpan w:val="4"/>
            <w:tcBorders>
              <w:top w:val="nil"/>
              <w:bottom w:val="nil"/>
            </w:tcBorders>
            <w:tcMar>
              <w:left w:w="57" w:type="dxa"/>
              <w:right w:w="57" w:type="dxa"/>
            </w:tcMar>
            <w:vAlign w:val="bottom"/>
          </w:tcPr>
          <w:p w14:paraId="36197968" w14:textId="77777777" w:rsidR="00B6260E" w:rsidRPr="00060DA8" w:rsidRDefault="00B6260E" w:rsidP="00F466E2">
            <w:pPr>
              <w:rPr>
                <w:rFonts w:ascii="Arial" w:hAnsi="Arial" w:cs="Arial"/>
                <w:sz w:val="21"/>
                <w:szCs w:val="21"/>
                <w:lang w:val="en-GB"/>
              </w:rPr>
            </w:pPr>
          </w:p>
        </w:tc>
        <w:tc>
          <w:tcPr>
            <w:tcW w:w="690" w:type="dxa"/>
            <w:tcBorders>
              <w:top w:val="nil"/>
              <w:bottom w:val="nil"/>
            </w:tcBorders>
            <w:vAlign w:val="bottom"/>
          </w:tcPr>
          <w:p w14:paraId="0A5368D2" w14:textId="77777777" w:rsidR="00B6260E" w:rsidRPr="00060DA8" w:rsidRDefault="00B6260E" w:rsidP="00F466E2">
            <w:pPr>
              <w:rPr>
                <w:rFonts w:ascii="Arial" w:hAnsi="Arial" w:cs="Arial"/>
                <w:sz w:val="21"/>
                <w:szCs w:val="21"/>
                <w:lang w:val="en-GB"/>
              </w:rPr>
            </w:pPr>
          </w:p>
        </w:tc>
        <w:tc>
          <w:tcPr>
            <w:tcW w:w="241" w:type="dxa"/>
          </w:tcPr>
          <w:p w14:paraId="3CE8F231" w14:textId="77777777" w:rsidR="00B6260E" w:rsidRPr="00060DA8" w:rsidRDefault="00B6260E" w:rsidP="00F466E2">
            <w:pPr>
              <w:rPr>
                <w:rFonts w:ascii="Arial" w:hAnsi="Arial" w:cs="Arial"/>
                <w:lang w:val="en-GB"/>
              </w:rPr>
            </w:pPr>
          </w:p>
        </w:tc>
      </w:tr>
      <w:tr w:rsidR="00B6260E" w:rsidRPr="00060DA8" w14:paraId="25B3BA23" w14:textId="77777777" w:rsidTr="002562CB">
        <w:tc>
          <w:tcPr>
            <w:tcW w:w="240" w:type="dxa"/>
            <w:tcBorders>
              <w:bottom w:val="single" w:sz="4" w:space="0" w:color="auto"/>
            </w:tcBorders>
          </w:tcPr>
          <w:p w14:paraId="4C28F60F" w14:textId="77777777" w:rsidR="00B6260E" w:rsidRPr="00060DA8" w:rsidRDefault="00B6260E" w:rsidP="00F466E2">
            <w:pPr>
              <w:rPr>
                <w:rFonts w:ascii="Arial" w:hAnsi="Arial" w:cs="Arial"/>
                <w:lang w:val="en-GB"/>
              </w:rPr>
            </w:pPr>
          </w:p>
        </w:tc>
        <w:tc>
          <w:tcPr>
            <w:tcW w:w="577" w:type="dxa"/>
            <w:tcBorders>
              <w:top w:val="nil"/>
              <w:bottom w:val="single" w:sz="4" w:space="0" w:color="auto"/>
            </w:tcBorders>
          </w:tcPr>
          <w:p w14:paraId="5A748A2B" w14:textId="77777777" w:rsidR="00B6260E" w:rsidRPr="00060DA8" w:rsidRDefault="00B6260E" w:rsidP="00F466E2">
            <w:pPr>
              <w:rPr>
                <w:rFonts w:ascii="Arial" w:hAnsi="Arial" w:cs="Arial"/>
                <w:lang w:val="en-GB"/>
              </w:rPr>
            </w:pPr>
          </w:p>
        </w:tc>
        <w:tc>
          <w:tcPr>
            <w:tcW w:w="454" w:type="dxa"/>
            <w:tcBorders>
              <w:top w:val="nil"/>
              <w:bottom w:val="single" w:sz="4" w:space="0" w:color="auto"/>
            </w:tcBorders>
          </w:tcPr>
          <w:p w14:paraId="43E582F7" w14:textId="77777777" w:rsidR="00B6260E" w:rsidRPr="00060DA8" w:rsidRDefault="00B6260E" w:rsidP="00F466E2">
            <w:pPr>
              <w:rPr>
                <w:rFonts w:ascii="Arial" w:hAnsi="Arial" w:cs="Arial"/>
                <w:lang w:val="en-GB"/>
              </w:rPr>
            </w:pPr>
          </w:p>
        </w:tc>
        <w:tc>
          <w:tcPr>
            <w:tcW w:w="851" w:type="dxa"/>
            <w:tcBorders>
              <w:top w:val="nil"/>
              <w:bottom w:val="single" w:sz="4" w:space="0" w:color="auto"/>
            </w:tcBorders>
          </w:tcPr>
          <w:p w14:paraId="56DE146C" w14:textId="77777777" w:rsidR="00B6260E" w:rsidRPr="00060DA8" w:rsidRDefault="00B6260E" w:rsidP="00F466E2">
            <w:pPr>
              <w:rPr>
                <w:rFonts w:ascii="Arial" w:hAnsi="Arial" w:cs="Arial"/>
                <w:lang w:val="en-GB"/>
              </w:rPr>
            </w:pPr>
          </w:p>
        </w:tc>
        <w:tc>
          <w:tcPr>
            <w:tcW w:w="239" w:type="dxa"/>
            <w:tcBorders>
              <w:top w:val="nil"/>
              <w:bottom w:val="single" w:sz="4" w:space="0" w:color="auto"/>
            </w:tcBorders>
            <w:vAlign w:val="bottom"/>
          </w:tcPr>
          <w:p w14:paraId="20C25325" w14:textId="77777777" w:rsidR="00B6260E" w:rsidRPr="00060DA8" w:rsidRDefault="00B6260E" w:rsidP="00F466E2">
            <w:pPr>
              <w:rPr>
                <w:rFonts w:ascii="Arial" w:hAnsi="Arial" w:cs="Arial"/>
                <w:lang w:val="en-GB"/>
              </w:rPr>
            </w:pPr>
          </w:p>
        </w:tc>
        <w:tc>
          <w:tcPr>
            <w:tcW w:w="488" w:type="dxa"/>
            <w:tcBorders>
              <w:top w:val="nil"/>
              <w:bottom w:val="single" w:sz="4" w:space="0" w:color="auto"/>
            </w:tcBorders>
          </w:tcPr>
          <w:p w14:paraId="59FC7919" w14:textId="77777777" w:rsidR="00B6260E" w:rsidRPr="00060DA8" w:rsidRDefault="00B6260E" w:rsidP="00F466E2">
            <w:pPr>
              <w:rPr>
                <w:rFonts w:ascii="Arial" w:hAnsi="Arial" w:cs="Arial"/>
                <w:lang w:val="en-GB"/>
              </w:rPr>
            </w:pPr>
          </w:p>
        </w:tc>
        <w:tc>
          <w:tcPr>
            <w:tcW w:w="1730" w:type="dxa"/>
            <w:gridSpan w:val="2"/>
            <w:tcBorders>
              <w:top w:val="nil"/>
              <w:bottom w:val="single" w:sz="4" w:space="0" w:color="auto"/>
            </w:tcBorders>
          </w:tcPr>
          <w:p w14:paraId="45BE98EF" w14:textId="77777777" w:rsidR="00B6260E" w:rsidRPr="00060DA8" w:rsidRDefault="00B6260E" w:rsidP="00F466E2">
            <w:pPr>
              <w:rPr>
                <w:rFonts w:ascii="Arial" w:hAnsi="Arial" w:cs="Arial"/>
                <w:lang w:val="en-GB"/>
              </w:rPr>
            </w:pPr>
          </w:p>
        </w:tc>
        <w:tc>
          <w:tcPr>
            <w:tcW w:w="288" w:type="dxa"/>
            <w:tcBorders>
              <w:top w:val="nil"/>
              <w:bottom w:val="single" w:sz="4" w:space="0" w:color="auto"/>
            </w:tcBorders>
          </w:tcPr>
          <w:p w14:paraId="3BFDF565" w14:textId="77777777" w:rsidR="00B6260E" w:rsidRPr="00060DA8" w:rsidRDefault="00B6260E" w:rsidP="00F466E2">
            <w:pPr>
              <w:rPr>
                <w:rFonts w:ascii="Arial" w:hAnsi="Arial" w:cs="Arial"/>
                <w:lang w:val="en-GB"/>
              </w:rPr>
            </w:pPr>
          </w:p>
        </w:tc>
        <w:tc>
          <w:tcPr>
            <w:tcW w:w="288" w:type="dxa"/>
            <w:tcBorders>
              <w:top w:val="nil"/>
              <w:bottom w:val="single" w:sz="4" w:space="0" w:color="auto"/>
            </w:tcBorders>
          </w:tcPr>
          <w:p w14:paraId="18BC051A" w14:textId="77777777" w:rsidR="00B6260E" w:rsidRPr="00060DA8" w:rsidRDefault="00B6260E" w:rsidP="00F466E2">
            <w:pPr>
              <w:rPr>
                <w:rFonts w:ascii="Arial" w:hAnsi="Arial" w:cs="Arial"/>
                <w:lang w:val="en-GB"/>
              </w:rPr>
            </w:pPr>
          </w:p>
        </w:tc>
        <w:tc>
          <w:tcPr>
            <w:tcW w:w="431" w:type="dxa"/>
            <w:tcBorders>
              <w:top w:val="nil"/>
              <w:bottom w:val="single" w:sz="4" w:space="0" w:color="auto"/>
            </w:tcBorders>
          </w:tcPr>
          <w:p w14:paraId="001C6F05" w14:textId="77777777" w:rsidR="00B6260E" w:rsidRPr="00060DA8" w:rsidRDefault="00B6260E" w:rsidP="00F466E2">
            <w:pPr>
              <w:rPr>
                <w:rFonts w:ascii="Arial" w:hAnsi="Arial" w:cs="Arial"/>
                <w:lang w:val="en-GB"/>
              </w:rPr>
            </w:pPr>
          </w:p>
        </w:tc>
        <w:tc>
          <w:tcPr>
            <w:tcW w:w="460" w:type="dxa"/>
            <w:tcBorders>
              <w:top w:val="nil"/>
              <w:bottom w:val="single" w:sz="4" w:space="0" w:color="auto"/>
            </w:tcBorders>
          </w:tcPr>
          <w:p w14:paraId="5DDBCB9C" w14:textId="77777777" w:rsidR="00B6260E" w:rsidRPr="00060DA8" w:rsidRDefault="00B6260E" w:rsidP="00F466E2">
            <w:pPr>
              <w:rPr>
                <w:rFonts w:ascii="Arial" w:hAnsi="Arial" w:cs="Arial"/>
                <w:lang w:val="en-GB"/>
              </w:rPr>
            </w:pPr>
          </w:p>
        </w:tc>
        <w:tc>
          <w:tcPr>
            <w:tcW w:w="345" w:type="dxa"/>
            <w:tcBorders>
              <w:top w:val="nil"/>
              <w:bottom w:val="single" w:sz="4" w:space="0" w:color="auto"/>
            </w:tcBorders>
          </w:tcPr>
          <w:p w14:paraId="541F13BD" w14:textId="77777777" w:rsidR="00B6260E" w:rsidRPr="00060DA8" w:rsidRDefault="00B6260E" w:rsidP="00F466E2">
            <w:pPr>
              <w:rPr>
                <w:rFonts w:ascii="Arial" w:hAnsi="Arial" w:cs="Arial"/>
                <w:lang w:val="en-GB"/>
              </w:rPr>
            </w:pPr>
          </w:p>
        </w:tc>
        <w:tc>
          <w:tcPr>
            <w:tcW w:w="633" w:type="dxa"/>
            <w:tcBorders>
              <w:top w:val="nil"/>
              <w:bottom w:val="single" w:sz="4" w:space="0" w:color="auto"/>
            </w:tcBorders>
          </w:tcPr>
          <w:p w14:paraId="47450962" w14:textId="77777777" w:rsidR="00B6260E" w:rsidRPr="00060DA8" w:rsidRDefault="00B6260E" w:rsidP="00F466E2">
            <w:pPr>
              <w:rPr>
                <w:rFonts w:ascii="Arial" w:hAnsi="Arial" w:cs="Arial"/>
                <w:lang w:val="en-GB"/>
              </w:rPr>
            </w:pPr>
          </w:p>
        </w:tc>
        <w:tc>
          <w:tcPr>
            <w:tcW w:w="907" w:type="dxa"/>
            <w:tcBorders>
              <w:top w:val="nil"/>
              <w:bottom w:val="single" w:sz="4" w:space="0" w:color="auto"/>
            </w:tcBorders>
            <w:vAlign w:val="bottom"/>
          </w:tcPr>
          <w:p w14:paraId="3E85D8A2" w14:textId="77777777" w:rsidR="00B6260E" w:rsidRPr="00060DA8" w:rsidRDefault="00B6260E" w:rsidP="00F466E2">
            <w:pPr>
              <w:rPr>
                <w:rFonts w:ascii="Arial" w:hAnsi="Arial" w:cs="Arial"/>
                <w:lang w:val="en-GB"/>
              </w:rPr>
            </w:pPr>
          </w:p>
        </w:tc>
        <w:tc>
          <w:tcPr>
            <w:tcW w:w="1077" w:type="dxa"/>
            <w:tcBorders>
              <w:top w:val="nil"/>
              <w:bottom w:val="single" w:sz="4" w:space="0" w:color="auto"/>
            </w:tcBorders>
          </w:tcPr>
          <w:p w14:paraId="2FD48523" w14:textId="77777777" w:rsidR="00B6260E" w:rsidRPr="00060DA8" w:rsidRDefault="00B6260E" w:rsidP="00F466E2">
            <w:pPr>
              <w:rPr>
                <w:rFonts w:ascii="Arial" w:hAnsi="Arial" w:cs="Arial"/>
                <w:lang w:val="en-GB"/>
              </w:rPr>
            </w:pPr>
          </w:p>
        </w:tc>
        <w:tc>
          <w:tcPr>
            <w:tcW w:w="690" w:type="dxa"/>
            <w:tcBorders>
              <w:top w:val="nil"/>
              <w:bottom w:val="single" w:sz="4" w:space="0" w:color="auto"/>
            </w:tcBorders>
          </w:tcPr>
          <w:p w14:paraId="070451BB" w14:textId="77777777" w:rsidR="00B6260E" w:rsidRPr="00060DA8" w:rsidRDefault="00B6260E" w:rsidP="00F466E2">
            <w:pPr>
              <w:rPr>
                <w:rFonts w:ascii="Arial" w:hAnsi="Arial" w:cs="Arial"/>
                <w:lang w:val="en-GB"/>
              </w:rPr>
            </w:pPr>
          </w:p>
        </w:tc>
        <w:tc>
          <w:tcPr>
            <w:tcW w:w="241" w:type="dxa"/>
            <w:tcBorders>
              <w:bottom w:val="single" w:sz="4" w:space="0" w:color="auto"/>
            </w:tcBorders>
          </w:tcPr>
          <w:p w14:paraId="4BC02762" w14:textId="77777777" w:rsidR="00B6260E" w:rsidRPr="00060DA8" w:rsidRDefault="00B6260E" w:rsidP="00F466E2">
            <w:pPr>
              <w:rPr>
                <w:rFonts w:ascii="Arial" w:hAnsi="Arial" w:cs="Arial"/>
                <w:lang w:val="en-GB"/>
              </w:rPr>
            </w:pPr>
          </w:p>
        </w:tc>
      </w:tr>
    </w:tbl>
    <w:p w14:paraId="7AF89AE4" w14:textId="77777777" w:rsidR="00B6260E" w:rsidRPr="00060DA8" w:rsidRDefault="00B6260E" w:rsidP="00C05902">
      <w:pPr>
        <w:suppressAutoHyphens w:val="0"/>
        <w:autoSpaceDE w:val="0"/>
        <w:autoSpaceDN w:val="0"/>
        <w:adjustRightInd w:val="0"/>
        <w:rPr>
          <w:rFonts w:ascii="Arial" w:eastAsiaTheme="minorHAnsi" w:hAnsi="Arial" w:cs="Arial"/>
          <w:b/>
          <w:bCs/>
          <w:sz w:val="20"/>
          <w:szCs w:val="20"/>
          <w:lang w:val="en-US" w:eastAsia="en-US"/>
        </w:rPr>
      </w:pPr>
    </w:p>
    <w:p w14:paraId="2E5B164A" w14:textId="77777777" w:rsidR="00E42E41" w:rsidRPr="00060DA8" w:rsidRDefault="00E42E41">
      <w:pPr>
        <w:suppressAutoHyphens w:val="0"/>
        <w:spacing w:after="200" w:line="276" w:lineRule="auto"/>
        <w:rPr>
          <w:rFonts w:ascii="Arial" w:eastAsiaTheme="minorHAnsi" w:hAnsi="Arial" w:cs="Arial"/>
          <w:b/>
          <w:bCs/>
          <w:sz w:val="20"/>
          <w:szCs w:val="20"/>
          <w:lang w:val="en-US" w:eastAsia="en-US"/>
        </w:rPr>
      </w:pPr>
    </w:p>
    <w:p w14:paraId="7772D94A" w14:textId="77777777" w:rsidR="00B3013B" w:rsidRPr="00060DA8" w:rsidRDefault="00510E31" w:rsidP="00B3013B">
      <w:pPr>
        <w:spacing w:line="288" w:lineRule="auto"/>
        <w:rPr>
          <w:rFonts w:ascii="Arial" w:hAnsi="Arial" w:cs="Arial"/>
          <w:b/>
          <w:u w:val="single"/>
          <w:lang w:val="en-GB"/>
        </w:rPr>
      </w:pPr>
      <w:r w:rsidRPr="00060DA8">
        <w:rPr>
          <w:rFonts w:ascii="Arial" w:hAnsi="Arial" w:cs="Arial"/>
          <w:b/>
          <w:u w:val="single"/>
          <w:lang w:val="en-GB"/>
        </w:rPr>
        <w:t>6</w:t>
      </w:r>
      <w:r w:rsidR="00B3013B" w:rsidRPr="00060DA8">
        <w:rPr>
          <w:rFonts w:ascii="Arial" w:hAnsi="Arial" w:cs="Arial"/>
          <w:b/>
          <w:u w:val="single"/>
          <w:lang w:val="en-GB"/>
        </w:rPr>
        <w:t>. Livestock</w:t>
      </w:r>
    </w:p>
    <w:p w14:paraId="0C06E5DF" w14:textId="77777777" w:rsidR="00B3013B" w:rsidRPr="00060DA8" w:rsidRDefault="00B3013B" w:rsidP="00B3013B">
      <w:pPr>
        <w:rPr>
          <w:rFonts w:ascii="Arial" w:hAnsi="Arial" w:cs="Arial"/>
          <w:lang w:val="en-GB"/>
        </w:rPr>
      </w:pPr>
    </w:p>
    <w:tbl>
      <w:tblPr>
        <w:tblW w:w="5000" w:type="pct"/>
        <w:tblLook w:val="0000" w:firstRow="0" w:lastRow="0" w:firstColumn="0" w:lastColumn="0" w:noHBand="0" w:noVBand="0"/>
      </w:tblPr>
      <w:tblGrid>
        <w:gridCol w:w="239"/>
        <w:gridCol w:w="580"/>
        <w:gridCol w:w="4973"/>
        <w:gridCol w:w="241"/>
        <w:gridCol w:w="333"/>
        <w:gridCol w:w="405"/>
        <w:gridCol w:w="698"/>
        <w:gridCol w:w="1342"/>
        <w:gridCol w:w="251"/>
      </w:tblGrid>
      <w:tr w:rsidR="00B3013B" w:rsidRPr="00060DA8" w14:paraId="251C8033" w14:textId="77777777" w:rsidTr="00F466E2">
        <w:tc>
          <w:tcPr>
            <w:tcW w:w="134" w:type="pct"/>
            <w:tcBorders>
              <w:top w:val="single" w:sz="4" w:space="0" w:color="000000"/>
              <w:left w:val="single" w:sz="4" w:space="0" w:color="000000"/>
            </w:tcBorders>
            <w:shd w:val="clear" w:color="auto" w:fill="auto"/>
            <w:vAlign w:val="bottom"/>
          </w:tcPr>
          <w:p w14:paraId="7FAD4465" w14:textId="77777777" w:rsidR="00B3013B" w:rsidRPr="00060DA8" w:rsidRDefault="00B3013B" w:rsidP="00F466E2">
            <w:pPr>
              <w:snapToGrid w:val="0"/>
              <w:rPr>
                <w:rFonts w:ascii="Arial" w:hAnsi="Arial" w:cs="Arial"/>
                <w:lang w:val="en-GB"/>
              </w:rPr>
            </w:pPr>
          </w:p>
        </w:tc>
        <w:tc>
          <w:tcPr>
            <w:tcW w:w="322" w:type="pct"/>
            <w:tcBorders>
              <w:top w:val="single" w:sz="4" w:space="0" w:color="000000"/>
            </w:tcBorders>
            <w:shd w:val="clear" w:color="auto" w:fill="auto"/>
            <w:vAlign w:val="bottom"/>
          </w:tcPr>
          <w:p w14:paraId="3525D339" w14:textId="77777777" w:rsidR="00B3013B" w:rsidRPr="00060DA8" w:rsidRDefault="00B3013B" w:rsidP="00F466E2">
            <w:pPr>
              <w:snapToGrid w:val="0"/>
              <w:rPr>
                <w:rFonts w:ascii="Arial" w:hAnsi="Arial" w:cs="Arial"/>
                <w:lang w:val="en-GB"/>
              </w:rPr>
            </w:pPr>
          </w:p>
        </w:tc>
        <w:tc>
          <w:tcPr>
            <w:tcW w:w="2746" w:type="pct"/>
            <w:tcBorders>
              <w:top w:val="single" w:sz="4" w:space="0" w:color="000000"/>
            </w:tcBorders>
            <w:shd w:val="clear" w:color="auto" w:fill="auto"/>
            <w:vAlign w:val="bottom"/>
          </w:tcPr>
          <w:p w14:paraId="0725075B" w14:textId="77777777" w:rsidR="00B3013B" w:rsidRPr="00060DA8" w:rsidRDefault="00B3013B" w:rsidP="00F466E2">
            <w:pPr>
              <w:snapToGrid w:val="0"/>
              <w:rPr>
                <w:rFonts w:ascii="Arial" w:hAnsi="Arial" w:cs="Arial"/>
                <w:lang w:val="en-GB"/>
              </w:rPr>
            </w:pPr>
          </w:p>
        </w:tc>
        <w:tc>
          <w:tcPr>
            <w:tcW w:w="135" w:type="pct"/>
            <w:tcBorders>
              <w:top w:val="single" w:sz="4" w:space="0" w:color="000000"/>
            </w:tcBorders>
            <w:shd w:val="clear" w:color="auto" w:fill="auto"/>
            <w:vAlign w:val="bottom"/>
          </w:tcPr>
          <w:p w14:paraId="3297D2C6" w14:textId="77777777" w:rsidR="00B3013B" w:rsidRPr="00060DA8" w:rsidRDefault="00B3013B" w:rsidP="00F466E2">
            <w:pPr>
              <w:snapToGrid w:val="0"/>
              <w:rPr>
                <w:rFonts w:ascii="Arial" w:hAnsi="Arial" w:cs="Arial"/>
                <w:lang w:val="en-GB"/>
              </w:rPr>
            </w:pPr>
          </w:p>
        </w:tc>
        <w:tc>
          <w:tcPr>
            <w:tcW w:w="169" w:type="pct"/>
            <w:tcBorders>
              <w:top w:val="single" w:sz="4" w:space="0" w:color="000000"/>
            </w:tcBorders>
            <w:shd w:val="clear" w:color="auto" w:fill="auto"/>
            <w:vAlign w:val="bottom"/>
          </w:tcPr>
          <w:p w14:paraId="057DCFEC" w14:textId="77777777" w:rsidR="00B3013B" w:rsidRPr="00060DA8" w:rsidRDefault="00B3013B" w:rsidP="00F466E2">
            <w:pPr>
              <w:snapToGrid w:val="0"/>
              <w:rPr>
                <w:rFonts w:ascii="Arial" w:hAnsi="Arial" w:cs="Arial"/>
                <w:lang w:val="en-GB"/>
              </w:rPr>
            </w:pPr>
          </w:p>
        </w:tc>
        <w:tc>
          <w:tcPr>
            <w:tcW w:w="225" w:type="pct"/>
            <w:tcBorders>
              <w:top w:val="single" w:sz="4" w:space="0" w:color="000000"/>
            </w:tcBorders>
            <w:shd w:val="clear" w:color="auto" w:fill="auto"/>
            <w:vAlign w:val="bottom"/>
          </w:tcPr>
          <w:p w14:paraId="469E49FB" w14:textId="77777777" w:rsidR="00B3013B" w:rsidRPr="00060DA8" w:rsidRDefault="00B3013B" w:rsidP="00F466E2">
            <w:pPr>
              <w:snapToGrid w:val="0"/>
              <w:rPr>
                <w:rFonts w:ascii="Arial" w:hAnsi="Arial" w:cs="Arial"/>
                <w:lang w:val="en-GB"/>
              </w:rPr>
            </w:pPr>
          </w:p>
        </w:tc>
        <w:tc>
          <w:tcPr>
            <w:tcW w:w="387" w:type="pct"/>
            <w:tcBorders>
              <w:top w:val="single" w:sz="4" w:space="0" w:color="000000"/>
            </w:tcBorders>
            <w:shd w:val="clear" w:color="auto" w:fill="auto"/>
          </w:tcPr>
          <w:p w14:paraId="4188F355" w14:textId="77777777" w:rsidR="00B3013B" w:rsidRPr="00060DA8" w:rsidRDefault="00B3013B" w:rsidP="00F466E2">
            <w:pPr>
              <w:snapToGrid w:val="0"/>
              <w:rPr>
                <w:rFonts w:ascii="Arial" w:hAnsi="Arial" w:cs="Arial"/>
                <w:lang w:val="en-GB"/>
              </w:rPr>
            </w:pPr>
          </w:p>
        </w:tc>
        <w:tc>
          <w:tcPr>
            <w:tcW w:w="742" w:type="pct"/>
            <w:tcBorders>
              <w:top w:val="single" w:sz="4" w:space="0" w:color="000000"/>
            </w:tcBorders>
            <w:shd w:val="clear" w:color="auto" w:fill="auto"/>
            <w:vAlign w:val="bottom"/>
          </w:tcPr>
          <w:p w14:paraId="3DEBD2DB" w14:textId="77777777" w:rsidR="00B3013B" w:rsidRPr="00060DA8" w:rsidRDefault="00B3013B" w:rsidP="00F466E2">
            <w:pPr>
              <w:snapToGrid w:val="0"/>
              <w:rPr>
                <w:rFonts w:ascii="Arial" w:hAnsi="Arial" w:cs="Arial"/>
                <w:lang w:val="en-GB"/>
              </w:rPr>
            </w:pPr>
          </w:p>
        </w:tc>
        <w:tc>
          <w:tcPr>
            <w:tcW w:w="140" w:type="pct"/>
            <w:tcBorders>
              <w:top w:val="single" w:sz="4" w:space="0" w:color="000000"/>
              <w:right w:val="single" w:sz="4" w:space="0" w:color="000000"/>
            </w:tcBorders>
            <w:shd w:val="clear" w:color="auto" w:fill="auto"/>
            <w:vAlign w:val="bottom"/>
          </w:tcPr>
          <w:p w14:paraId="1B04E045" w14:textId="77777777" w:rsidR="00B3013B" w:rsidRPr="00060DA8" w:rsidRDefault="00B3013B" w:rsidP="00F466E2">
            <w:pPr>
              <w:snapToGrid w:val="0"/>
              <w:rPr>
                <w:rFonts w:ascii="Arial" w:hAnsi="Arial" w:cs="Arial"/>
                <w:lang w:val="en-GB"/>
              </w:rPr>
            </w:pPr>
          </w:p>
        </w:tc>
      </w:tr>
      <w:tr w:rsidR="00B3013B" w:rsidRPr="00060DA8" w14:paraId="521CF4A5" w14:textId="77777777" w:rsidTr="00F466E2">
        <w:tc>
          <w:tcPr>
            <w:tcW w:w="134" w:type="pct"/>
            <w:tcBorders>
              <w:left w:val="single" w:sz="4" w:space="0" w:color="000000"/>
            </w:tcBorders>
            <w:shd w:val="clear" w:color="auto" w:fill="auto"/>
            <w:vAlign w:val="bottom"/>
          </w:tcPr>
          <w:p w14:paraId="516EE2CB" w14:textId="77777777" w:rsidR="00B3013B" w:rsidRPr="00060DA8" w:rsidRDefault="00B3013B" w:rsidP="00F466E2">
            <w:pPr>
              <w:snapToGrid w:val="0"/>
              <w:rPr>
                <w:rFonts w:ascii="Arial" w:hAnsi="Arial" w:cs="Arial"/>
                <w:lang w:val="en-GB"/>
              </w:rPr>
            </w:pPr>
          </w:p>
        </w:tc>
        <w:tc>
          <w:tcPr>
            <w:tcW w:w="322" w:type="pct"/>
            <w:shd w:val="clear" w:color="auto" w:fill="000000"/>
            <w:vAlign w:val="bottom"/>
          </w:tcPr>
          <w:p w14:paraId="25FF5D6A" w14:textId="77777777" w:rsidR="00B3013B" w:rsidRPr="00060DA8" w:rsidRDefault="00324117" w:rsidP="00FF3E59">
            <w:pPr>
              <w:snapToGrid w:val="0"/>
              <w:rPr>
                <w:rFonts w:ascii="Arial" w:hAnsi="Arial" w:cs="Arial"/>
                <w:b/>
                <w:color w:val="FFFFFF"/>
                <w:lang w:val="en-GB"/>
              </w:rPr>
            </w:pPr>
            <w:r w:rsidRPr="00060DA8">
              <w:rPr>
                <w:rFonts w:ascii="Arial" w:hAnsi="Arial" w:cs="Arial"/>
                <w:b/>
                <w:color w:val="FFFFFF"/>
                <w:lang w:val="en-GB"/>
              </w:rPr>
              <w:t>74</w:t>
            </w:r>
            <w:r w:rsidR="00FF3E59" w:rsidRPr="00060DA8">
              <w:rPr>
                <w:rFonts w:ascii="Arial" w:hAnsi="Arial" w:cs="Arial"/>
                <w:b/>
                <w:color w:val="FFFFFF"/>
                <w:lang w:val="en-GB"/>
              </w:rPr>
              <w:t>.</w:t>
            </w:r>
          </w:p>
        </w:tc>
        <w:tc>
          <w:tcPr>
            <w:tcW w:w="2746" w:type="pct"/>
            <w:shd w:val="clear" w:color="auto" w:fill="D9D9D9"/>
            <w:vAlign w:val="bottom"/>
          </w:tcPr>
          <w:p w14:paraId="50AF72EA" w14:textId="77777777" w:rsidR="00B3013B" w:rsidRPr="00060DA8" w:rsidRDefault="00B3013B" w:rsidP="00F466E2">
            <w:pPr>
              <w:snapToGrid w:val="0"/>
              <w:rPr>
                <w:rFonts w:ascii="Arial" w:hAnsi="Arial" w:cs="Arial"/>
                <w:lang w:val="en-GB"/>
              </w:rPr>
            </w:pPr>
            <w:r w:rsidRPr="00060DA8">
              <w:rPr>
                <w:rFonts w:ascii="Arial" w:hAnsi="Arial" w:cs="Arial"/>
                <w:lang w:val="en-GB"/>
              </w:rPr>
              <w:t>Do you have domestic animals?</w:t>
            </w:r>
          </w:p>
        </w:tc>
        <w:tc>
          <w:tcPr>
            <w:tcW w:w="135" w:type="pct"/>
            <w:shd w:val="clear" w:color="auto" w:fill="auto"/>
            <w:vAlign w:val="bottom"/>
          </w:tcPr>
          <w:p w14:paraId="75D858D1" w14:textId="77777777" w:rsidR="00B3013B" w:rsidRPr="00060DA8" w:rsidRDefault="00B3013B" w:rsidP="00F466E2">
            <w:pPr>
              <w:snapToGrid w:val="0"/>
              <w:rPr>
                <w:rFonts w:ascii="Arial" w:hAnsi="Arial" w:cs="Arial"/>
                <w:lang w:val="en-GB"/>
              </w:rPr>
            </w:pPr>
          </w:p>
        </w:tc>
        <w:tc>
          <w:tcPr>
            <w:tcW w:w="169" w:type="pct"/>
            <w:tcBorders>
              <w:bottom w:val="single" w:sz="4" w:space="0" w:color="808080"/>
            </w:tcBorders>
            <w:shd w:val="clear" w:color="auto" w:fill="auto"/>
            <w:vAlign w:val="bottom"/>
          </w:tcPr>
          <w:p w14:paraId="07D433A7"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1</w:t>
            </w:r>
          </w:p>
        </w:tc>
        <w:tc>
          <w:tcPr>
            <w:tcW w:w="225" w:type="pct"/>
            <w:tcBorders>
              <w:bottom w:val="single" w:sz="4" w:space="0" w:color="808080"/>
            </w:tcBorders>
            <w:shd w:val="clear" w:color="auto" w:fill="auto"/>
            <w:vAlign w:val="bottom"/>
          </w:tcPr>
          <w:p w14:paraId="72CE4C88"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387" w:type="pct"/>
            <w:tcBorders>
              <w:bottom w:val="single" w:sz="4" w:space="0" w:color="808080"/>
            </w:tcBorders>
            <w:shd w:val="clear" w:color="auto" w:fill="auto"/>
            <w:vAlign w:val="bottom"/>
          </w:tcPr>
          <w:p w14:paraId="6F5AE674" w14:textId="77777777" w:rsidR="00B3013B"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Yes</w:t>
            </w:r>
          </w:p>
        </w:tc>
        <w:tc>
          <w:tcPr>
            <w:tcW w:w="742" w:type="pct"/>
            <w:tcBorders>
              <w:bottom w:val="single" w:sz="4" w:space="0" w:color="808080"/>
            </w:tcBorders>
            <w:shd w:val="clear" w:color="auto" w:fill="auto"/>
            <w:vAlign w:val="bottom"/>
          </w:tcPr>
          <w:p w14:paraId="0D47E375" w14:textId="77777777" w:rsidR="00B3013B" w:rsidRPr="00060DA8" w:rsidRDefault="00B3013B" w:rsidP="00F466E2">
            <w:pPr>
              <w:autoSpaceDE w:val="0"/>
              <w:snapToGrid w:val="0"/>
              <w:rPr>
                <w:rFonts w:ascii="Arial" w:hAnsi="Arial" w:cs="Arial"/>
                <w:sz w:val="17"/>
                <w:szCs w:val="17"/>
                <w:lang w:val="en-GB"/>
              </w:rPr>
            </w:pPr>
          </w:p>
        </w:tc>
        <w:tc>
          <w:tcPr>
            <w:tcW w:w="140" w:type="pct"/>
            <w:tcBorders>
              <w:right w:val="single" w:sz="4" w:space="0" w:color="000000"/>
            </w:tcBorders>
            <w:shd w:val="clear" w:color="auto" w:fill="auto"/>
            <w:vAlign w:val="bottom"/>
          </w:tcPr>
          <w:p w14:paraId="19EDC7F6" w14:textId="77777777" w:rsidR="00B3013B" w:rsidRPr="00060DA8" w:rsidRDefault="00B3013B" w:rsidP="00F466E2">
            <w:pPr>
              <w:snapToGrid w:val="0"/>
              <w:rPr>
                <w:rFonts w:ascii="Arial" w:hAnsi="Arial" w:cs="Arial"/>
                <w:lang w:val="en-GB"/>
              </w:rPr>
            </w:pPr>
          </w:p>
        </w:tc>
      </w:tr>
      <w:tr w:rsidR="00B3013B" w:rsidRPr="00060DA8" w14:paraId="1A6E5290" w14:textId="77777777" w:rsidTr="00F466E2">
        <w:tc>
          <w:tcPr>
            <w:tcW w:w="134" w:type="pct"/>
            <w:tcBorders>
              <w:left w:val="single" w:sz="4" w:space="0" w:color="000000"/>
            </w:tcBorders>
            <w:shd w:val="clear" w:color="auto" w:fill="auto"/>
            <w:vAlign w:val="bottom"/>
          </w:tcPr>
          <w:p w14:paraId="3BE23456" w14:textId="77777777" w:rsidR="00B3013B" w:rsidRPr="00060DA8" w:rsidRDefault="00B3013B" w:rsidP="00F466E2">
            <w:pPr>
              <w:snapToGrid w:val="0"/>
              <w:rPr>
                <w:rFonts w:ascii="Arial" w:hAnsi="Arial" w:cs="Arial"/>
                <w:lang w:val="en-GB"/>
              </w:rPr>
            </w:pPr>
          </w:p>
        </w:tc>
        <w:tc>
          <w:tcPr>
            <w:tcW w:w="322" w:type="pct"/>
            <w:shd w:val="clear" w:color="auto" w:fill="auto"/>
            <w:vAlign w:val="bottom"/>
          </w:tcPr>
          <w:p w14:paraId="6FFE8B46" w14:textId="77777777" w:rsidR="00B3013B" w:rsidRPr="00060DA8" w:rsidRDefault="00B3013B" w:rsidP="00F466E2">
            <w:pPr>
              <w:snapToGrid w:val="0"/>
              <w:rPr>
                <w:rFonts w:ascii="Arial" w:hAnsi="Arial" w:cs="Arial"/>
                <w:lang w:val="en-GB"/>
              </w:rPr>
            </w:pPr>
          </w:p>
        </w:tc>
        <w:tc>
          <w:tcPr>
            <w:tcW w:w="2746" w:type="pct"/>
            <w:shd w:val="clear" w:color="auto" w:fill="auto"/>
            <w:vAlign w:val="bottom"/>
          </w:tcPr>
          <w:p w14:paraId="1331F9F0" w14:textId="77777777" w:rsidR="00B3013B" w:rsidRPr="00060DA8" w:rsidRDefault="00B3013B" w:rsidP="00F466E2">
            <w:pPr>
              <w:snapToGrid w:val="0"/>
              <w:rPr>
                <w:rFonts w:ascii="Arial" w:hAnsi="Arial" w:cs="Arial"/>
                <w:lang w:val="en-GB"/>
              </w:rPr>
            </w:pPr>
          </w:p>
        </w:tc>
        <w:tc>
          <w:tcPr>
            <w:tcW w:w="135" w:type="pct"/>
            <w:shd w:val="clear" w:color="auto" w:fill="auto"/>
            <w:vAlign w:val="bottom"/>
          </w:tcPr>
          <w:p w14:paraId="7F4E2940" w14:textId="77777777" w:rsidR="00B3013B" w:rsidRPr="00060DA8" w:rsidRDefault="00B3013B" w:rsidP="00F466E2">
            <w:pPr>
              <w:snapToGrid w:val="0"/>
              <w:rPr>
                <w:rFonts w:ascii="Arial" w:hAnsi="Arial" w:cs="Arial"/>
                <w:lang w:val="en-GB"/>
              </w:rPr>
            </w:pPr>
          </w:p>
        </w:tc>
        <w:tc>
          <w:tcPr>
            <w:tcW w:w="169" w:type="pct"/>
            <w:tcBorders>
              <w:top w:val="single" w:sz="4" w:space="0" w:color="808080"/>
            </w:tcBorders>
            <w:shd w:val="clear" w:color="auto" w:fill="auto"/>
            <w:vAlign w:val="bottom"/>
          </w:tcPr>
          <w:p w14:paraId="74917DE0"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0</w:t>
            </w:r>
          </w:p>
        </w:tc>
        <w:tc>
          <w:tcPr>
            <w:tcW w:w="225" w:type="pct"/>
            <w:tcBorders>
              <w:top w:val="single" w:sz="4" w:space="0" w:color="808080"/>
            </w:tcBorders>
            <w:shd w:val="clear" w:color="auto" w:fill="auto"/>
            <w:vAlign w:val="bottom"/>
          </w:tcPr>
          <w:p w14:paraId="0C96DD8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387" w:type="pct"/>
            <w:tcBorders>
              <w:top w:val="single" w:sz="4" w:space="0" w:color="808080"/>
            </w:tcBorders>
            <w:shd w:val="clear" w:color="auto" w:fill="auto"/>
            <w:vAlign w:val="bottom"/>
          </w:tcPr>
          <w:p w14:paraId="12BC83B2" w14:textId="77777777" w:rsidR="00B3013B" w:rsidRPr="00060DA8" w:rsidRDefault="00615C27" w:rsidP="00F466E2">
            <w:pPr>
              <w:snapToGrid w:val="0"/>
              <w:rPr>
                <w:rFonts w:ascii="Arial" w:hAnsi="Arial" w:cs="Arial"/>
                <w:sz w:val="21"/>
                <w:szCs w:val="21"/>
                <w:lang w:val="en-GB"/>
              </w:rPr>
            </w:pPr>
            <w:r w:rsidRPr="00060DA8">
              <w:rPr>
                <w:rFonts w:ascii="Arial" w:hAnsi="Arial" w:cs="Arial"/>
                <w:sz w:val="21"/>
                <w:szCs w:val="21"/>
                <w:lang w:val="en-GB"/>
              </w:rPr>
              <w:t>N</w:t>
            </w:r>
            <w:r w:rsidR="00B3013B" w:rsidRPr="00060DA8">
              <w:rPr>
                <w:rFonts w:ascii="Arial" w:hAnsi="Arial" w:cs="Arial"/>
                <w:sz w:val="21"/>
                <w:szCs w:val="21"/>
                <w:lang w:val="en-GB"/>
              </w:rPr>
              <w:t>o</w:t>
            </w:r>
          </w:p>
        </w:tc>
        <w:tc>
          <w:tcPr>
            <w:tcW w:w="742" w:type="pct"/>
            <w:tcBorders>
              <w:top w:val="single" w:sz="4" w:space="0" w:color="808080"/>
            </w:tcBorders>
            <w:shd w:val="clear" w:color="auto" w:fill="auto"/>
            <w:vAlign w:val="bottom"/>
          </w:tcPr>
          <w:p w14:paraId="6514F15E" w14:textId="77777777" w:rsidR="00B3013B" w:rsidRPr="00060DA8" w:rsidRDefault="00615C27" w:rsidP="00E23DAE">
            <w:pPr>
              <w:autoSpaceDE w:val="0"/>
              <w:snapToGrid w:val="0"/>
              <w:rPr>
                <w:rFonts w:ascii="Arial" w:hAnsi="Arial" w:cs="Arial"/>
                <w:b/>
                <w:lang w:val="en-GB"/>
              </w:rPr>
            </w:pPr>
            <w:r w:rsidRPr="00060DA8">
              <w:rPr>
                <w:rFonts w:ascii="Arial" w:hAnsi="Arial" w:cs="Arial"/>
                <w:b/>
                <w:color w:val="FF0000"/>
                <w:lang w:val="en-GB"/>
              </w:rPr>
              <w:t>q.7</w:t>
            </w:r>
            <w:r w:rsidR="00E23DAE" w:rsidRPr="00060DA8">
              <w:rPr>
                <w:rFonts w:ascii="Arial" w:hAnsi="Arial" w:cs="Arial"/>
                <w:b/>
                <w:color w:val="FF0000"/>
                <w:lang w:val="en-GB"/>
              </w:rPr>
              <w:t>8</w:t>
            </w:r>
          </w:p>
        </w:tc>
        <w:tc>
          <w:tcPr>
            <w:tcW w:w="140" w:type="pct"/>
            <w:tcBorders>
              <w:right w:val="single" w:sz="4" w:space="0" w:color="000000"/>
            </w:tcBorders>
            <w:shd w:val="clear" w:color="auto" w:fill="auto"/>
            <w:vAlign w:val="bottom"/>
          </w:tcPr>
          <w:p w14:paraId="6F7C9BB5" w14:textId="77777777" w:rsidR="00B3013B" w:rsidRPr="00060DA8" w:rsidRDefault="00B3013B" w:rsidP="00F466E2">
            <w:pPr>
              <w:snapToGrid w:val="0"/>
              <w:rPr>
                <w:rFonts w:ascii="Arial" w:hAnsi="Arial" w:cs="Arial"/>
                <w:lang w:val="en-GB"/>
              </w:rPr>
            </w:pPr>
          </w:p>
        </w:tc>
      </w:tr>
      <w:tr w:rsidR="00B3013B" w:rsidRPr="00060DA8" w14:paraId="7DC95726" w14:textId="77777777" w:rsidTr="00F466E2">
        <w:tc>
          <w:tcPr>
            <w:tcW w:w="134" w:type="pct"/>
            <w:tcBorders>
              <w:left w:val="single" w:sz="4" w:space="0" w:color="000000"/>
              <w:bottom w:val="single" w:sz="4" w:space="0" w:color="000000"/>
            </w:tcBorders>
            <w:shd w:val="clear" w:color="auto" w:fill="auto"/>
            <w:vAlign w:val="bottom"/>
          </w:tcPr>
          <w:p w14:paraId="15620FB1" w14:textId="77777777" w:rsidR="00B3013B" w:rsidRPr="00060DA8" w:rsidRDefault="00B3013B" w:rsidP="00F466E2">
            <w:pPr>
              <w:snapToGrid w:val="0"/>
              <w:rPr>
                <w:rFonts w:ascii="Arial" w:hAnsi="Arial" w:cs="Arial"/>
                <w:lang w:val="en-GB"/>
              </w:rPr>
            </w:pPr>
          </w:p>
        </w:tc>
        <w:tc>
          <w:tcPr>
            <w:tcW w:w="322" w:type="pct"/>
            <w:tcBorders>
              <w:bottom w:val="single" w:sz="4" w:space="0" w:color="000000"/>
            </w:tcBorders>
            <w:shd w:val="clear" w:color="auto" w:fill="auto"/>
            <w:vAlign w:val="bottom"/>
          </w:tcPr>
          <w:p w14:paraId="6E00C7AC" w14:textId="77777777" w:rsidR="00B3013B" w:rsidRPr="00060DA8" w:rsidRDefault="00B3013B" w:rsidP="00F466E2">
            <w:pPr>
              <w:snapToGrid w:val="0"/>
              <w:rPr>
                <w:rFonts w:ascii="Arial" w:hAnsi="Arial" w:cs="Arial"/>
                <w:lang w:val="en-GB"/>
              </w:rPr>
            </w:pPr>
          </w:p>
        </w:tc>
        <w:tc>
          <w:tcPr>
            <w:tcW w:w="2746" w:type="pct"/>
            <w:tcBorders>
              <w:bottom w:val="single" w:sz="4" w:space="0" w:color="000000"/>
            </w:tcBorders>
            <w:shd w:val="clear" w:color="auto" w:fill="auto"/>
            <w:vAlign w:val="bottom"/>
          </w:tcPr>
          <w:p w14:paraId="2EF9118A" w14:textId="77777777" w:rsidR="00B3013B" w:rsidRPr="00060DA8" w:rsidRDefault="00B3013B" w:rsidP="00F466E2">
            <w:pPr>
              <w:snapToGrid w:val="0"/>
              <w:rPr>
                <w:rFonts w:ascii="Arial" w:hAnsi="Arial" w:cs="Arial"/>
                <w:lang w:val="en-GB"/>
              </w:rPr>
            </w:pPr>
          </w:p>
        </w:tc>
        <w:tc>
          <w:tcPr>
            <w:tcW w:w="135" w:type="pct"/>
            <w:tcBorders>
              <w:bottom w:val="single" w:sz="4" w:space="0" w:color="000000"/>
            </w:tcBorders>
            <w:shd w:val="clear" w:color="auto" w:fill="auto"/>
            <w:vAlign w:val="bottom"/>
          </w:tcPr>
          <w:p w14:paraId="24229EF2" w14:textId="77777777" w:rsidR="00B3013B" w:rsidRPr="00060DA8" w:rsidRDefault="00B3013B" w:rsidP="00F466E2">
            <w:pPr>
              <w:snapToGrid w:val="0"/>
              <w:rPr>
                <w:rFonts w:ascii="Arial" w:hAnsi="Arial" w:cs="Arial"/>
                <w:lang w:val="en-GB"/>
              </w:rPr>
            </w:pPr>
          </w:p>
        </w:tc>
        <w:tc>
          <w:tcPr>
            <w:tcW w:w="169" w:type="pct"/>
            <w:tcBorders>
              <w:bottom w:val="single" w:sz="4" w:space="0" w:color="000000"/>
            </w:tcBorders>
            <w:shd w:val="clear" w:color="auto" w:fill="auto"/>
            <w:vAlign w:val="bottom"/>
          </w:tcPr>
          <w:p w14:paraId="5F386C26" w14:textId="77777777" w:rsidR="00B3013B" w:rsidRPr="00060DA8" w:rsidRDefault="00B3013B" w:rsidP="00F466E2">
            <w:pPr>
              <w:snapToGrid w:val="0"/>
              <w:rPr>
                <w:rFonts w:ascii="Arial" w:hAnsi="Arial" w:cs="Arial"/>
                <w:lang w:val="en-GB"/>
              </w:rPr>
            </w:pPr>
          </w:p>
        </w:tc>
        <w:tc>
          <w:tcPr>
            <w:tcW w:w="225" w:type="pct"/>
            <w:tcBorders>
              <w:bottom w:val="single" w:sz="4" w:space="0" w:color="000000"/>
            </w:tcBorders>
            <w:shd w:val="clear" w:color="auto" w:fill="auto"/>
            <w:vAlign w:val="bottom"/>
          </w:tcPr>
          <w:p w14:paraId="1299DD87" w14:textId="77777777" w:rsidR="00B3013B" w:rsidRPr="00060DA8" w:rsidRDefault="00B3013B" w:rsidP="00F466E2">
            <w:pPr>
              <w:snapToGrid w:val="0"/>
              <w:rPr>
                <w:rFonts w:ascii="Arial" w:hAnsi="Arial" w:cs="Arial"/>
                <w:lang w:val="en-GB"/>
              </w:rPr>
            </w:pPr>
          </w:p>
        </w:tc>
        <w:tc>
          <w:tcPr>
            <w:tcW w:w="387" w:type="pct"/>
            <w:tcBorders>
              <w:bottom w:val="single" w:sz="4" w:space="0" w:color="000000"/>
            </w:tcBorders>
            <w:shd w:val="clear" w:color="auto" w:fill="auto"/>
          </w:tcPr>
          <w:p w14:paraId="33D430DA" w14:textId="77777777" w:rsidR="00B3013B" w:rsidRPr="00060DA8" w:rsidRDefault="00B3013B" w:rsidP="00F466E2">
            <w:pPr>
              <w:snapToGrid w:val="0"/>
              <w:rPr>
                <w:rFonts w:ascii="Arial" w:hAnsi="Arial" w:cs="Arial"/>
                <w:lang w:val="en-GB"/>
              </w:rPr>
            </w:pPr>
          </w:p>
        </w:tc>
        <w:tc>
          <w:tcPr>
            <w:tcW w:w="742" w:type="pct"/>
            <w:tcBorders>
              <w:bottom w:val="single" w:sz="4" w:space="0" w:color="000000"/>
            </w:tcBorders>
            <w:shd w:val="clear" w:color="auto" w:fill="auto"/>
            <w:vAlign w:val="bottom"/>
          </w:tcPr>
          <w:p w14:paraId="6E62E67F" w14:textId="77777777" w:rsidR="00B3013B" w:rsidRPr="00060DA8" w:rsidRDefault="00B3013B" w:rsidP="00F466E2">
            <w:pPr>
              <w:snapToGrid w:val="0"/>
              <w:rPr>
                <w:rFonts w:ascii="Arial" w:hAnsi="Arial" w:cs="Arial"/>
                <w:lang w:val="en-GB"/>
              </w:rPr>
            </w:pPr>
          </w:p>
        </w:tc>
        <w:tc>
          <w:tcPr>
            <w:tcW w:w="140" w:type="pct"/>
            <w:tcBorders>
              <w:bottom w:val="single" w:sz="4" w:space="0" w:color="000000"/>
              <w:right w:val="single" w:sz="4" w:space="0" w:color="000000"/>
            </w:tcBorders>
            <w:shd w:val="clear" w:color="auto" w:fill="auto"/>
            <w:vAlign w:val="bottom"/>
          </w:tcPr>
          <w:p w14:paraId="63318507" w14:textId="77777777" w:rsidR="00B3013B" w:rsidRPr="00060DA8" w:rsidRDefault="00B3013B" w:rsidP="00F466E2">
            <w:pPr>
              <w:snapToGrid w:val="0"/>
              <w:rPr>
                <w:rFonts w:ascii="Arial" w:hAnsi="Arial" w:cs="Arial"/>
                <w:lang w:val="en-GB"/>
              </w:rPr>
            </w:pPr>
          </w:p>
        </w:tc>
      </w:tr>
    </w:tbl>
    <w:p w14:paraId="30214571" w14:textId="77777777" w:rsidR="00B3013B" w:rsidRPr="00060DA8" w:rsidRDefault="00B3013B" w:rsidP="00B3013B">
      <w:pPr>
        <w:rPr>
          <w:rFonts w:ascii="Arial" w:hAnsi="Arial" w:cs="Arial"/>
          <w:lang w:val="en-GB"/>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8"/>
        <w:gridCol w:w="406"/>
        <w:gridCol w:w="259"/>
        <w:gridCol w:w="1345"/>
        <w:gridCol w:w="638"/>
        <w:gridCol w:w="364"/>
        <w:gridCol w:w="328"/>
        <w:gridCol w:w="643"/>
        <w:gridCol w:w="304"/>
        <w:gridCol w:w="1879"/>
        <w:gridCol w:w="2166"/>
        <w:gridCol w:w="222"/>
      </w:tblGrid>
      <w:tr w:rsidR="00B3013B" w:rsidRPr="00060DA8" w14:paraId="3B37DE34" w14:textId="77777777" w:rsidTr="00177DA9">
        <w:tc>
          <w:tcPr>
            <w:tcW w:w="280" w:type="pct"/>
            <w:shd w:val="clear" w:color="auto" w:fill="auto"/>
            <w:vAlign w:val="bottom"/>
          </w:tcPr>
          <w:p w14:paraId="0771C49D" w14:textId="77777777" w:rsidR="00B3013B" w:rsidRPr="00060DA8" w:rsidRDefault="00B3013B" w:rsidP="00F466E2">
            <w:pPr>
              <w:snapToGrid w:val="0"/>
              <w:rPr>
                <w:rFonts w:ascii="Arial" w:hAnsi="Arial" w:cs="Arial"/>
                <w:b/>
                <w:color w:val="FFFFFF"/>
                <w:lang w:val="en-GB"/>
              </w:rPr>
            </w:pPr>
          </w:p>
        </w:tc>
        <w:tc>
          <w:tcPr>
            <w:tcW w:w="367" w:type="pct"/>
            <w:gridSpan w:val="2"/>
            <w:tcBorders>
              <w:bottom w:val="nil"/>
            </w:tcBorders>
            <w:shd w:val="clear" w:color="auto" w:fill="000000"/>
            <w:vAlign w:val="bottom"/>
          </w:tcPr>
          <w:p w14:paraId="3290763B" w14:textId="77777777" w:rsidR="00B3013B" w:rsidRPr="00060DA8" w:rsidRDefault="00324117" w:rsidP="00FF3E59">
            <w:pPr>
              <w:snapToGrid w:val="0"/>
              <w:rPr>
                <w:rFonts w:ascii="Arial" w:hAnsi="Arial" w:cs="Arial"/>
                <w:b/>
                <w:lang w:val="en-GB"/>
              </w:rPr>
            </w:pPr>
            <w:r w:rsidRPr="00060DA8">
              <w:rPr>
                <w:rFonts w:ascii="Arial" w:hAnsi="Arial" w:cs="Arial"/>
                <w:b/>
                <w:lang w:val="en-GB"/>
              </w:rPr>
              <w:t>75</w:t>
            </w:r>
            <w:r w:rsidR="00FF3E59" w:rsidRPr="00060DA8">
              <w:rPr>
                <w:rFonts w:ascii="Arial" w:hAnsi="Arial" w:cs="Arial"/>
                <w:b/>
                <w:lang w:val="en-GB"/>
              </w:rPr>
              <w:t>.</w:t>
            </w:r>
          </w:p>
        </w:tc>
        <w:tc>
          <w:tcPr>
            <w:tcW w:w="742" w:type="pct"/>
            <w:tcBorders>
              <w:bottom w:val="nil"/>
            </w:tcBorders>
            <w:shd w:val="clear" w:color="auto" w:fill="auto"/>
            <w:vAlign w:val="bottom"/>
          </w:tcPr>
          <w:p w14:paraId="6B147BF0" w14:textId="77777777" w:rsidR="00B3013B" w:rsidRPr="00060DA8" w:rsidRDefault="00B3013B" w:rsidP="00F466E2">
            <w:pPr>
              <w:snapToGrid w:val="0"/>
              <w:rPr>
                <w:rFonts w:ascii="Arial" w:hAnsi="Arial" w:cs="Arial"/>
                <w:lang w:val="en-GB"/>
              </w:rPr>
            </w:pPr>
          </w:p>
        </w:tc>
        <w:tc>
          <w:tcPr>
            <w:tcW w:w="352" w:type="pct"/>
            <w:tcBorders>
              <w:bottom w:val="nil"/>
            </w:tcBorders>
            <w:shd w:val="clear" w:color="auto" w:fill="000000"/>
            <w:vAlign w:val="bottom"/>
          </w:tcPr>
          <w:p w14:paraId="0BE3A379" w14:textId="77777777" w:rsidR="00B3013B" w:rsidRPr="00060DA8" w:rsidRDefault="00324117" w:rsidP="00FF3E59">
            <w:pPr>
              <w:snapToGrid w:val="0"/>
              <w:rPr>
                <w:rFonts w:ascii="Arial" w:hAnsi="Arial" w:cs="Arial"/>
                <w:b/>
                <w:lang w:val="en-GB"/>
              </w:rPr>
            </w:pPr>
            <w:r w:rsidRPr="00060DA8">
              <w:rPr>
                <w:rFonts w:ascii="Arial" w:hAnsi="Arial" w:cs="Arial"/>
                <w:b/>
                <w:lang w:val="en-GB"/>
              </w:rPr>
              <w:t>76</w:t>
            </w:r>
            <w:r w:rsidR="00FF3E59" w:rsidRPr="00060DA8">
              <w:rPr>
                <w:rFonts w:ascii="Arial" w:hAnsi="Arial" w:cs="Arial"/>
                <w:b/>
                <w:lang w:val="en-GB"/>
              </w:rPr>
              <w:t>.</w:t>
            </w:r>
          </w:p>
        </w:tc>
        <w:tc>
          <w:tcPr>
            <w:tcW w:w="201" w:type="pct"/>
            <w:tcBorders>
              <w:bottom w:val="nil"/>
            </w:tcBorders>
            <w:shd w:val="clear" w:color="auto" w:fill="FFFFFF"/>
            <w:vAlign w:val="bottom"/>
          </w:tcPr>
          <w:p w14:paraId="3703010B" w14:textId="77777777" w:rsidR="00B3013B" w:rsidRPr="00060DA8" w:rsidRDefault="00B3013B" w:rsidP="00F466E2">
            <w:pPr>
              <w:snapToGrid w:val="0"/>
              <w:rPr>
                <w:rFonts w:ascii="Arial" w:hAnsi="Arial" w:cs="Arial"/>
                <w:lang w:val="en-GB"/>
              </w:rPr>
            </w:pPr>
          </w:p>
        </w:tc>
        <w:tc>
          <w:tcPr>
            <w:tcW w:w="181" w:type="pct"/>
            <w:tcBorders>
              <w:bottom w:val="nil"/>
            </w:tcBorders>
            <w:shd w:val="clear" w:color="auto" w:fill="auto"/>
            <w:vAlign w:val="bottom"/>
          </w:tcPr>
          <w:p w14:paraId="094BE3A8" w14:textId="77777777" w:rsidR="00B3013B" w:rsidRPr="00060DA8" w:rsidRDefault="00B3013B" w:rsidP="00F466E2">
            <w:pPr>
              <w:snapToGrid w:val="0"/>
              <w:rPr>
                <w:rFonts w:ascii="Arial" w:hAnsi="Arial" w:cs="Arial"/>
                <w:lang w:val="en-GB"/>
              </w:rPr>
            </w:pPr>
          </w:p>
        </w:tc>
        <w:tc>
          <w:tcPr>
            <w:tcW w:w="355" w:type="pct"/>
            <w:tcBorders>
              <w:bottom w:val="nil"/>
            </w:tcBorders>
            <w:shd w:val="clear" w:color="auto" w:fill="000000"/>
          </w:tcPr>
          <w:p w14:paraId="3F6963A5" w14:textId="77777777" w:rsidR="00B3013B" w:rsidRPr="00060DA8" w:rsidRDefault="00324117" w:rsidP="00FF3E59">
            <w:pPr>
              <w:snapToGrid w:val="0"/>
              <w:rPr>
                <w:rFonts w:ascii="Arial" w:hAnsi="Arial" w:cs="Arial"/>
                <w:b/>
                <w:lang w:val="en-GB"/>
              </w:rPr>
            </w:pPr>
            <w:r w:rsidRPr="00060DA8">
              <w:rPr>
                <w:rFonts w:ascii="Arial" w:hAnsi="Arial" w:cs="Arial"/>
                <w:b/>
                <w:lang w:val="en-GB"/>
              </w:rPr>
              <w:t>77</w:t>
            </w:r>
            <w:r w:rsidR="00E8063C" w:rsidRPr="00060DA8">
              <w:rPr>
                <w:rFonts w:ascii="Arial" w:hAnsi="Arial" w:cs="Arial"/>
                <w:b/>
                <w:lang w:val="en-GB"/>
              </w:rPr>
              <w:t>.</w:t>
            </w:r>
          </w:p>
        </w:tc>
        <w:tc>
          <w:tcPr>
            <w:tcW w:w="168" w:type="pct"/>
            <w:tcBorders>
              <w:bottom w:val="nil"/>
            </w:tcBorders>
            <w:shd w:val="clear" w:color="auto" w:fill="FFFFFF"/>
          </w:tcPr>
          <w:p w14:paraId="492092F3" w14:textId="77777777" w:rsidR="00B3013B" w:rsidRPr="00060DA8" w:rsidRDefault="00B3013B" w:rsidP="00F466E2">
            <w:pPr>
              <w:snapToGrid w:val="0"/>
              <w:rPr>
                <w:rFonts w:ascii="Arial" w:hAnsi="Arial" w:cs="Arial"/>
                <w:lang w:val="en-GB"/>
              </w:rPr>
            </w:pPr>
          </w:p>
        </w:tc>
        <w:tc>
          <w:tcPr>
            <w:tcW w:w="1037" w:type="pct"/>
            <w:tcBorders>
              <w:bottom w:val="nil"/>
            </w:tcBorders>
            <w:shd w:val="clear" w:color="auto" w:fill="auto"/>
          </w:tcPr>
          <w:p w14:paraId="01B23E3C" w14:textId="77777777" w:rsidR="00B3013B" w:rsidRPr="00060DA8" w:rsidRDefault="00B3013B" w:rsidP="00F466E2">
            <w:pPr>
              <w:snapToGrid w:val="0"/>
              <w:rPr>
                <w:rFonts w:ascii="Arial" w:hAnsi="Arial" w:cs="Arial"/>
                <w:lang w:val="en-GB"/>
              </w:rPr>
            </w:pPr>
          </w:p>
        </w:tc>
        <w:tc>
          <w:tcPr>
            <w:tcW w:w="1195" w:type="pct"/>
            <w:tcBorders>
              <w:bottom w:val="nil"/>
            </w:tcBorders>
            <w:shd w:val="clear" w:color="auto" w:fill="auto"/>
          </w:tcPr>
          <w:p w14:paraId="2E0A41FD" w14:textId="77777777" w:rsidR="00B3013B" w:rsidRPr="00060DA8" w:rsidRDefault="00B3013B" w:rsidP="00F466E2">
            <w:pPr>
              <w:snapToGrid w:val="0"/>
              <w:rPr>
                <w:rFonts w:ascii="Arial" w:hAnsi="Arial" w:cs="Arial"/>
                <w:lang w:val="en-GB"/>
              </w:rPr>
            </w:pPr>
          </w:p>
        </w:tc>
        <w:tc>
          <w:tcPr>
            <w:tcW w:w="122" w:type="pct"/>
            <w:tcBorders>
              <w:bottom w:val="nil"/>
            </w:tcBorders>
            <w:shd w:val="clear" w:color="auto" w:fill="auto"/>
          </w:tcPr>
          <w:p w14:paraId="5A92579C" w14:textId="77777777" w:rsidR="00B3013B" w:rsidRPr="00060DA8" w:rsidRDefault="00B3013B" w:rsidP="00F466E2">
            <w:pPr>
              <w:snapToGrid w:val="0"/>
              <w:rPr>
                <w:rFonts w:ascii="Arial" w:hAnsi="Arial" w:cs="Arial"/>
                <w:lang w:val="en-GB"/>
              </w:rPr>
            </w:pPr>
          </w:p>
        </w:tc>
      </w:tr>
      <w:tr w:rsidR="00B3013B" w:rsidRPr="00D6369D" w14:paraId="683763F4" w14:textId="77777777" w:rsidTr="00177DA9">
        <w:tc>
          <w:tcPr>
            <w:tcW w:w="280" w:type="pct"/>
            <w:tcBorders>
              <w:right w:val="single" w:sz="4" w:space="0" w:color="808080"/>
            </w:tcBorders>
            <w:shd w:val="clear" w:color="auto" w:fill="auto"/>
          </w:tcPr>
          <w:p w14:paraId="69544542" w14:textId="77777777" w:rsidR="00B3013B" w:rsidRPr="00060DA8" w:rsidRDefault="00B3013B" w:rsidP="00F466E2">
            <w:pPr>
              <w:snapToGrid w:val="0"/>
              <w:rPr>
                <w:rFonts w:ascii="Arial" w:hAnsi="Arial" w:cs="Arial"/>
                <w:lang w:val="en-GB"/>
              </w:rPr>
            </w:pPr>
          </w:p>
        </w:tc>
        <w:tc>
          <w:tcPr>
            <w:tcW w:w="1109" w:type="pct"/>
            <w:gridSpan w:val="3"/>
            <w:tcBorders>
              <w:top w:val="nil"/>
              <w:left w:val="single" w:sz="4" w:space="0" w:color="808080"/>
              <w:bottom w:val="nil"/>
              <w:right w:val="single" w:sz="4" w:space="0" w:color="808080"/>
            </w:tcBorders>
            <w:shd w:val="clear" w:color="auto" w:fill="D9D9D9"/>
          </w:tcPr>
          <w:p w14:paraId="60F1E30B" w14:textId="77777777" w:rsidR="00B3013B" w:rsidRPr="00060DA8" w:rsidRDefault="00B3013B" w:rsidP="00F466E2">
            <w:pPr>
              <w:snapToGrid w:val="0"/>
              <w:rPr>
                <w:rFonts w:ascii="Arial" w:hAnsi="Arial" w:cs="Arial"/>
                <w:lang w:val="en-GB"/>
              </w:rPr>
            </w:pPr>
            <w:r w:rsidRPr="00060DA8">
              <w:rPr>
                <w:rFonts w:ascii="Arial" w:hAnsi="Arial" w:cs="Arial"/>
                <w:lang w:val="en-GB"/>
              </w:rPr>
              <w:t>Which animals do you currently have?</w:t>
            </w:r>
          </w:p>
        </w:tc>
        <w:tc>
          <w:tcPr>
            <w:tcW w:w="734" w:type="pct"/>
            <w:gridSpan w:val="3"/>
            <w:tcBorders>
              <w:top w:val="nil"/>
              <w:left w:val="single" w:sz="4" w:space="0" w:color="808080"/>
              <w:bottom w:val="nil"/>
              <w:right w:val="single" w:sz="4" w:space="0" w:color="808080"/>
            </w:tcBorders>
            <w:shd w:val="clear" w:color="auto" w:fill="D9D9D9"/>
          </w:tcPr>
          <w:p w14:paraId="3AA016AE" w14:textId="77777777" w:rsidR="00B3013B" w:rsidRPr="00060DA8" w:rsidRDefault="00B3013B" w:rsidP="00F466E2">
            <w:pPr>
              <w:snapToGrid w:val="0"/>
              <w:rPr>
                <w:rFonts w:ascii="Arial" w:hAnsi="Arial" w:cs="Arial"/>
                <w:lang w:val="en-GB"/>
              </w:rPr>
            </w:pPr>
            <w:r w:rsidRPr="00060DA8">
              <w:rPr>
                <w:rFonts w:ascii="Arial" w:hAnsi="Arial" w:cs="Arial"/>
                <w:lang w:val="en-GB"/>
              </w:rPr>
              <w:t>How many of these animals do you have?</w:t>
            </w:r>
          </w:p>
        </w:tc>
        <w:tc>
          <w:tcPr>
            <w:tcW w:w="2754" w:type="pct"/>
            <w:gridSpan w:val="4"/>
            <w:tcBorders>
              <w:top w:val="nil"/>
              <w:left w:val="single" w:sz="4" w:space="0" w:color="808080"/>
              <w:bottom w:val="nil"/>
            </w:tcBorders>
            <w:shd w:val="clear" w:color="auto" w:fill="D9D9D9"/>
          </w:tcPr>
          <w:p w14:paraId="2A92EA74" w14:textId="77777777" w:rsidR="00B3013B" w:rsidRPr="00060DA8" w:rsidRDefault="00B3013B" w:rsidP="00F466E2">
            <w:pPr>
              <w:snapToGrid w:val="0"/>
              <w:rPr>
                <w:rFonts w:ascii="Arial" w:hAnsi="Arial" w:cs="Arial"/>
                <w:lang w:val="en-GB"/>
              </w:rPr>
            </w:pPr>
            <w:commentRangeStart w:id="18"/>
            <w:commentRangeStart w:id="19"/>
            <w:r w:rsidRPr="00060DA8">
              <w:rPr>
                <w:rFonts w:ascii="Arial" w:hAnsi="Arial" w:cs="Arial"/>
                <w:lang w:val="en-GB"/>
              </w:rPr>
              <w:t>Altogether, for how much did you sell animals/ products/ services within the last 12 month</w:t>
            </w:r>
            <w:r w:rsidRPr="00060DA8">
              <w:rPr>
                <w:rFonts w:ascii="Arial" w:hAnsi="Arial" w:cs="Arial"/>
                <w:b/>
                <w:sz w:val="22"/>
                <w:szCs w:val="22"/>
                <w:lang w:val="en-GB"/>
              </w:rPr>
              <w:t xml:space="preserve"> [MEAT, LIVE ANIMALS, EGGS, MILK, RENT, DUNG  ...]</w:t>
            </w:r>
            <w:r w:rsidRPr="00060DA8">
              <w:rPr>
                <w:rFonts w:ascii="Arial" w:hAnsi="Arial" w:cs="Arial"/>
                <w:lang w:val="en-GB"/>
              </w:rPr>
              <w:t>?</w:t>
            </w:r>
            <w:commentRangeEnd w:id="18"/>
            <w:r w:rsidR="0060641A" w:rsidRPr="00060DA8">
              <w:rPr>
                <w:rStyle w:val="CommentReference"/>
              </w:rPr>
              <w:commentReference w:id="18"/>
            </w:r>
            <w:commentRangeEnd w:id="19"/>
            <w:r w:rsidR="00F449C6" w:rsidRPr="00060DA8">
              <w:rPr>
                <w:rStyle w:val="CommentReference"/>
              </w:rPr>
              <w:commentReference w:id="19"/>
            </w:r>
          </w:p>
        </w:tc>
        <w:tc>
          <w:tcPr>
            <w:tcW w:w="122" w:type="pct"/>
            <w:tcBorders>
              <w:top w:val="nil"/>
              <w:left w:val="single" w:sz="4" w:space="0" w:color="808080"/>
              <w:bottom w:val="nil"/>
            </w:tcBorders>
            <w:shd w:val="clear" w:color="auto" w:fill="auto"/>
          </w:tcPr>
          <w:p w14:paraId="6139246D" w14:textId="77777777" w:rsidR="00B3013B" w:rsidRPr="00060DA8" w:rsidRDefault="00B3013B" w:rsidP="00F466E2">
            <w:pPr>
              <w:snapToGrid w:val="0"/>
              <w:rPr>
                <w:rFonts w:ascii="Arial" w:hAnsi="Arial" w:cs="Arial"/>
                <w:lang w:val="en-GB"/>
              </w:rPr>
            </w:pPr>
          </w:p>
        </w:tc>
      </w:tr>
      <w:tr w:rsidR="00B3013B" w:rsidRPr="00060DA8" w14:paraId="32644117" w14:textId="77777777" w:rsidTr="00177DA9">
        <w:tc>
          <w:tcPr>
            <w:tcW w:w="280" w:type="pct"/>
            <w:tcBorders>
              <w:right w:val="single" w:sz="4" w:space="0" w:color="808080"/>
            </w:tcBorders>
            <w:shd w:val="clear" w:color="auto" w:fill="auto"/>
          </w:tcPr>
          <w:p w14:paraId="3002793C" w14:textId="77777777" w:rsidR="00B3013B" w:rsidRPr="00060DA8" w:rsidRDefault="00B3013B" w:rsidP="00F466E2">
            <w:pPr>
              <w:snapToGrid w:val="0"/>
              <w:rPr>
                <w:rFonts w:ascii="Arial" w:hAnsi="Arial" w:cs="Arial"/>
                <w:lang w:val="en-GB"/>
              </w:rPr>
            </w:pPr>
          </w:p>
        </w:tc>
        <w:tc>
          <w:tcPr>
            <w:tcW w:w="1109" w:type="pct"/>
            <w:gridSpan w:val="3"/>
            <w:tcBorders>
              <w:top w:val="nil"/>
              <w:left w:val="single" w:sz="4" w:space="0" w:color="808080"/>
              <w:bottom w:val="single" w:sz="4" w:space="0" w:color="808080"/>
              <w:right w:val="single" w:sz="4" w:space="0" w:color="808080"/>
            </w:tcBorders>
            <w:shd w:val="clear" w:color="auto" w:fill="E6E6E6"/>
          </w:tcPr>
          <w:p w14:paraId="69F1B45B" w14:textId="77777777" w:rsidR="00B3013B" w:rsidRPr="00060DA8" w:rsidRDefault="00B3013B" w:rsidP="00F466E2">
            <w:pPr>
              <w:snapToGrid w:val="0"/>
              <w:rPr>
                <w:rFonts w:ascii="Arial" w:hAnsi="Arial" w:cs="Arial"/>
                <w:lang w:val="en-GB"/>
              </w:rPr>
            </w:pPr>
          </w:p>
        </w:tc>
        <w:tc>
          <w:tcPr>
            <w:tcW w:w="734" w:type="pct"/>
            <w:gridSpan w:val="3"/>
            <w:tcBorders>
              <w:top w:val="nil"/>
              <w:left w:val="single" w:sz="4" w:space="0" w:color="808080"/>
              <w:bottom w:val="single" w:sz="4" w:space="0" w:color="808080"/>
              <w:right w:val="single" w:sz="4" w:space="0" w:color="808080"/>
            </w:tcBorders>
            <w:shd w:val="clear" w:color="auto" w:fill="E6E6E6"/>
            <w:vAlign w:val="bottom"/>
          </w:tcPr>
          <w:p w14:paraId="78A104C9" w14:textId="77777777" w:rsidR="00B3013B" w:rsidRPr="00060DA8" w:rsidRDefault="00B3013B" w:rsidP="00F466E2">
            <w:pPr>
              <w:snapToGrid w:val="0"/>
              <w:rPr>
                <w:rFonts w:ascii="Arial" w:hAnsi="Arial" w:cs="Arial"/>
                <w:lang w:val="en-GB"/>
              </w:rPr>
            </w:pPr>
          </w:p>
        </w:tc>
        <w:tc>
          <w:tcPr>
            <w:tcW w:w="2754" w:type="pct"/>
            <w:gridSpan w:val="4"/>
            <w:tcBorders>
              <w:top w:val="nil"/>
              <w:left w:val="single" w:sz="4" w:space="0" w:color="808080"/>
              <w:bottom w:val="single" w:sz="4" w:space="0" w:color="808080"/>
            </w:tcBorders>
            <w:shd w:val="clear" w:color="auto" w:fill="E6E6E6"/>
            <w:vAlign w:val="center"/>
          </w:tcPr>
          <w:p w14:paraId="54418B47" w14:textId="77777777" w:rsidR="00B3013B" w:rsidRPr="00060DA8" w:rsidRDefault="00B3013B" w:rsidP="00F466E2">
            <w:pPr>
              <w:snapToGrid w:val="0"/>
              <w:jc w:val="center"/>
              <w:rPr>
                <w:rFonts w:ascii="Arial" w:hAnsi="Arial" w:cs="Arial"/>
                <w:i/>
                <w:sz w:val="16"/>
                <w:szCs w:val="16"/>
                <w:lang w:val="en-GB"/>
              </w:rPr>
            </w:pPr>
            <w:r w:rsidRPr="00060DA8">
              <w:rPr>
                <w:rFonts w:ascii="Arial" w:hAnsi="Arial" w:cs="Arial"/>
                <w:i/>
                <w:sz w:val="16"/>
                <w:szCs w:val="16"/>
                <w:lang w:val="en-GB"/>
              </w:rPr>
              <w:t>IDR</w:t>
            </w:r>
          </w:p>
        </w:tc>
        <w:tc>
          <w:tcPr>
            <w:tcW w:w="122" w:type="pct"/>
            <w:tcBorders>
              <w:top w:val="nil"/>
              <w:left w:val="single" w:sz="4" w:space="0" w:color="808080"/>
              <w:bottom w:val="nil"/>
            </w:tcBorders>
            <w:shd w:val="clear" w:color="auto" w:fill="auto"/>
          </w:tcPr>
          <w:p w14:paraId="71891129" w14:textId="77777777" w:rsidR="00B3013B" w:rsidRPr="00060DA8" w:rsidRDefault="00B3013B" w:rsidP="00F466E2">
            <w:pPr>
              <w:snapToGrid w:val="0"/>
              <w:jc w:val="center"/>
              <w:rPr>
                <w:rFonts w:ascii="Arial" w:hAnsi="Arial" w:cs="Arial"/>
                <w:i/>
                <w:sz w:val="16"/>
                <w:szCs w:val="16"/>
                <w:lang w:val="en-GB"/>
              </w:rPr>
            </w:pPr>
          </w:p>
        </w:tc>
      </w:tr>
      <w:tr w:rsidR="00B3013B" w:rsidRPr="00060DA8" w14:paraId="73669B1D" w14:textId="77777777" w:rsidTr="00177DA9">
        <w:trPr>
          <w:trHeight w:val="61"/>
        </w:trPr>
        <w:tc>
          <w:tcPr>
            <w:tcW w:w="280" w:type="pct"/>
            <w:tcBorders>
              <w:right w:val="single" w:sz="4" w:space="0" w:color="808080"/>
            </w:tcBorders>
            <w:shd w:val="clear" w:color="auto" w:fill="595959"/>
            <w:vAlign w:val="bottom"/>
          </w:tcPr>
          <w:p w14:paraId="4B21D81C"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1.</w:t>
            </w:r>
          </w:p>
        </w:tc>
        <w:tc>
          <w:tcPr>
            <w:tcW w:w="224" w:type="pct"/>
            <w:tcBorders>
              <w:top w:val="single" w:sz="4" w:space="0" w:color="808080"/>
              <w:left w:val="single" w:sz="4" w:space="0" w:color="808080"/>
              <w:bottom w:val="single" w:sz="4" w:space="0" w:color="808080"/>
              <w:right w:val="single" w:sz="4" w:space="0" w:color="808080"/>
            </w:tcBorders>
            <w:shd w:val="clear" w:color="auto" w:fill="E6E6E6"/>
            <w:vAlign w:val="bottom"/>
          </w:tcPr>
          <w:p w14:paraId="6C6C925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1C364010"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Pig</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68446B6B"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23D9DE43"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78306383" w14:textId="77777777" w:rsidR="00B3013B" w:rsidRPr="00060DA8" w:rsidRDefault="00B3013B" w:rsidP="00F466E2">
            <w:pPr>
              <w:snapToGrid w:val="0"/>
              <w:rPr>
                <w:rFonts w:ascii="Arial" w:hAnsi="Arial" w:cs="Arial"/>
                <w:lang w:val="en-GB"/>
              </w:rPr>
            </w:pPr>
          </w:p>
        </w:tc>
      </w:tr>
      <w:tr w:rsidR="00B3013B" w:rsidRPr="00060DA8" w14:paraId="7D192BF0" w14:textId="77777777" w:rsidTr="00177DA9">
        <w:trPr>
          <w:trHeight w:val="126"/>
        </w:trPr>
        <w:tc>
          <w:tcPr>
            <w:tcW w:w="280" w:type="pct"/>
            <w:tcBorders>
              <w:right w:val="single" w:sz="4" w:space="0" w:color="808080"/>
            </w:tcBorders>
            <w:shd w:val="clear" w:color="auto" w:fill="595959"/>
            <w:vAlign w:val="bottom"/>
          </w:tcPr>
          <w:p w14:paraId="4259918F"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2.</w:t>
            </w:r>
          </w:p>
        </w:tc>
        <w:tc>
          <w:tcPr>
            <w:tcW w:w="224" w:type="pct"/>
            <w:tcBorders>
              <w:top w:val="single" w:sz="4" w:space="0" w:color="808080"/>
              <w:left w:val="single" w:sz="4" w:space="0" w:color="808080"/>
              <w:bottom w:val="single" w:sz="4" w:space="0" w:color="808080"/>
              <w:right w:val="single" w:sz="4" w:space="0" w:color="808080"/>
            </w:tcBorders>
            <w:shd w:val="clear" w:color="auto" w:fill="E6E6E6"/>
            <w:vAlign w:val="bottom"/>
          </w:tcPr>
          <w:p w14:paraId="0131F5B1"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74AB3980"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Sheep</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67C9D82A"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4576A198"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732211FE" w14:textId="77777777" w:rsidR="00B3013B" w:rsidRPr="00060DA8" w:rsidRDefault="00B3013B" w:rsidP="00F466E2">
            <w:pPr>
              <w:snapToGrid w:val="0"/>
              <w:rPr>
                <w:rFonts w:ascii="Arial" w:hAnsi="Arial" w:cs="Arial"/>
                <w:lang w:val="en-GB"/>
              </w:rPr>
            </w:pPr>
          </w:p>
        </w:tc>
      </w:tr>
      <w:tr w:rsidR="00B3013B" w:rsidRPr="00060DA8" w14:paraId="5521D178" w14:textId="77777777" w:rsidTr="00177DA9">
        <w:trPr>
          <w:trHeight w:val="220"/>
        </w:trPr>
        <w:tc>
          <w:tcPr>
            <w:tcW w:w="280" w:type="pct"/>
            <w:shd w:val="clear" w:color="auto" w:fill="595959"/>
            <w:vAlign w:val="bottom"/>
          </w:tcPr>
          <w:p w14:paraId="49B7A154"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3.</w:t>
            </w:r>
          </w:p>
        </w:tc>
        <w:tc>
          <w:tcPr>
            <w:tcW w:w="224" w:type="pct"/>
            <w:tcBorders>
              <w:top w:val="single" w:sz="4" w:space="0" w:color="808080"/>
              <w:bottom w:val="single" w:sz="4" w:space="0" w:color="808080"/>
              <w:right w:val="single" w:sz="4" w:space="0" w:color="808080"/>
            </w:tcBorders>
            <w:shd w:val="clear" w:color="auto" w:fill="E6E6E6"/>
            <w:vAlign w:val="bottom"/>
          </w:tcPr>
          <w:p w14:paraId="24B4F93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4DC8B94C"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Goat</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2879730D"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563F766A"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5BAE9F4A" w14:textId="77777777" w:rsidR="00B3013B" w:rsidRPr="00060DA8" w:rsidRDefault="00B3013B" w:rsidP="00F466E2">
            <w:pPr>
              <w:snapToGrid w:val="0"/>
              <w:rPr>
                <w:rFonts w:ascii="Arial" w:hAnsi="Arial" w:cs="Arial"/>
                <w:lang w:val="en-GB"/>
              </w:rPr>
            </w:pPr>
          </w:p>
        </w:tc>
      </w:tr>
      <w:tr w:rsidR="00B3013B" w:rsidRPr="00060DA8" w14:paraId="20F92D0E" w14:textId="77777777" w:rsidTr="00177DA9">
        <w:trPr>
          <w:trHeight w:val="148"/>
        </w:trPr>
        <w:tc>
          <w:tcPr>
            <w:tcW w:w="280" w:type="pct"/>
            <w:shd w:val="clear" w:color="auto" w:fill="595959"/>
            <w:vAlign w:val="bottom"/>
          </w:tcPr>
          <w:p w14:paraId="0D6DBE8A"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4.</w:t>
            </w:r>
          </w:p>
        </w:tc>
        <w:tc>
          <w:tcPr>
            <w:tcW w:w="224" w:type="pct"/>
            <w:tcBorders>
              <w:top w:val="single" w:sz="4" w:space="0" w:color="808080"/>
              <w:bottom w:val="single" w:sz="4" w:space="0" w:color="808080"/>
              <w:right w:val="single" w:sz="4" w:space="0" w:color="808080"/>
            </w:tcBorders>
            <w:shd w:val="clear" w:color="auto" w:fill="E6E6E6"/>
            <w:vAlign w:val="bottom"/>
          </w:tcPr>
          <w:p w14:paraId="463374B9"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3F11A6B6"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Rabbit</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2335753A"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54DEF521"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086EE2A3" w14:textId="77777777" w:rsidR="00B3013B" w:rsidRPr="00060DA8" w:rsidRDefault="00B3013B" w:rsidP="00F466E2">
            <w:pPr>
              <w:snapToGrid w:val="0"/>
              <w:rPr>
                <w:rFonts w:ascii="Arial" w:hAnsi="Arial" w:cs="Arial"/>
                <w:lang w:val="en-GB"/>
              </w:rPr>
            </w:pPr>
          </w:p>
        </w:tc>
      </w:tr>
      <w:tr w:rsidR="00B3013B" w:rsidRPr="00060DA8" w14:paraId="4BD9ACEC" w14:textId="77777777" w:rsidTr="00177DA9">
        <w:trPr>
          <w:trHeight w:val="62"/>
        </w:trPr>
        <w:tc>
          <w:tcPr>
            <w:tcW w:w="280" w:type="pct"/>
            <w:shd w:val="clear" w:color="auto" w:fill="595959"/>
            <w:vAlign w:val="bottom"/>
          </w:tcPr>
          <w:p w14:paraId="12424183"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5.</w:t>
            </w:r>
          </w:p>
        </w:tc>
        <w:tc>
          <w:tcPr>
            <w:tcW w:w="224" w:type="pct"/>
            <w:tcBorders>
              <w:top w:val="single" w:sz="4" w:space="0" w:color="808080"/>
              <w:bottom w:val="single" w:sz="4" w:space="0" w:color="808080"/>
              <w:right w:val="single" w:sz="4" w:space="0" w:color="808080"/>
            </w:tcBorders>
            <w:shd w:val="clear" w:color="auto" w:fill="E6E6E6"/>
            <w:vAlign w:val="bottom"/>
          </w:tcPr>
          <w:p w14:paraId="12D806C0"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0487A428"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Buffalo</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62B1530B"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47CBB5E5"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6D0DF76B" w14:textId="77777777" w:rsidR="00B3013B" w:rsidRPr="00060DA8" w:rsidRDefault="00B3013B" w:rsidP="00F466E2">
            <w:pPr>
              <w:snapToGrid w:val="0"/>
              <w:rPr>
                <w:rFonts w:ascii="Arial" w:hAnsi="Arial" w:cs="Arial"/>
                <w:lang w:val="en-GB"/>
              </w:rPr>
            </w:pPr>
          </w:p>
        </w:tc>
      </w:tr>
      <w:tr w:rsidR="00B3013B" w:rsidRPr="00060DA8" w14:paraId="444E95C6" w14:textId="77777777" w:rsidTr="00177DA9">
        <w:trPr>
          <w:trHeight w:val="156"/>
        </w:trPr>
        <w:tc>
          <w:tcPr>
            <w:tcW w:w="280" w:type="pct"/>
            <w:shd w:val="clear" w:color="auto" w:fill="595959"/>
            <w:vAlign w:val="bottom"/>
          </w:tcPr>
          <w:p w14:paraId="78CBA6AF"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6.</w:t>
            </w:r>
          </w:p>
        </w:tc>
        <w:tc>
          <w:tcPr>
            <w:tcW w:w="224" w:type="pct"/>
            <w:tcBorders>
              <w:top w:val="single" w:sz="4" w:space="0" w:color="808080"/>
              <w:bottom w:val="single" w:sz="4" w:space="0" w:color="808080"/>
              <w:right w:val="single" w:sz="4" w:space="0" w:color="808080"/>
            </w:tcBorders>
            <w:shd w:val="clear" w:color="auto" w:fill="E6E6E6"/>
            <w:vAlign w:val="bottom"/>
          </w:tcPr>
          <w:p w14:paraId="37C6765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53B5ED3F"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Horse</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055B7257"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203E2F07"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0C9ED498" w14:textId="77777777" w:rsidR="00B3013B" w:rsidRPr="00060DA8" w:rsidRDefault="00B3013B" w:rsidP="00F466E2">
            <w:pPr>
              <w:snapToGrid w:val="0"/>
              <w:rPr>
                <w:rFonts w:ascii="Arial" w:hAnsi="Arial" w:cs="Arial"/>
                <w:lang w:val="en-GB"/>
              </w:rPr>
            </w:pPr>
          </w:p>
        </w:tc>
      </w:tr>
      <w:tr w:rsidR="00B3013B" w:rsidRPr="00060DA8" w14:paraId="57558C52" w14:textId="77777777" w:rsidTr="00177DA9">
        <w:trPr>
          <w:trHeight w:val="61"/>
        </w:trPr>
        <w:tc>
          <w:tcPr>
            <w:tcW w:w="280" w:type="pct"/>
            <w:shd w:val="clear" w:color="auto" w:fill="595959"/>
            <w:vAlign w:val="bottom"/>
          </w:tcPr>
          <w:p w14:paraId="15D49C82"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7.</w:t>
            </w:r>
          </w:p>
        </w:tc>
        <w:tc>
          <w:tcPr>
            <w:tcW w:w="224" w:type="pct"/>
            <w:tcBorders>
              <w:top w:val="single" w:sz="4" w:space="0" w:color="808080"/>
              <w:bottom w:val="single" w:sz="4" w:space="0" w:color="808080"/>
              <w:right w:val="single" w:sz="4" w:space="0" w:color="808080"/>
            </w:tcBorders>
            <w:shd w:val="clear" w:color="auto" w:fill="E6E6E6"/>
            <w:vAlign w:val="bottom"/>
          </w:tcPr>
          <w:p w14:paraId="1884D6F5"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tcPr>
          <w:p w14:paraId="3B374388"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Cow</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522679AB"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291676FB"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5DDF3733" w14:textId="77777777" w:rsidR="00B3013B" w:rsidRPr="00060DA8" w:rsidRDefault="00B3013B" w:rsidP="00F466E2">
            <w:pPr>
              <w:snapToGrid w:val="0"/>
              <w:rPr>
                <w:rFonts w:ascii="Arial" w:hAnsi="Arial" w:cs="Arial"/>
                <w:lang w:val="en-GB"/>
              </w:rPr>
            </w:pPr>
          </w:p>
        </w:tc>
      </w:tr>
      <w:tr w:rsidR="00B3013B" w:rsidRPr="00060DA8" w14:paraId="4FE509A9" w14:textId="77777777" w:rsidTr="00177DA9">
        <w:trPr>
          <w:trHeight w:val="61"/>
        </w:trPr>
        <w:tc>
          <w:tcPr>
            <w:tcW w:w="280" w:type="pct"/>
            <w:shd w:val="clear" w:color="auto" w:fill="595959"/>
            <w:vAlign w:val="bottom"/>
          </w:tcPr>
          <w:p w14:paraId="07F51C1B"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8.</w:t>
            </w:r>
          </w:p>
        </w:tc>
        <w:tc>
          <w:tcPr>
            <w:tcW w:w="224" w:type="pct"/>
            <w:tcBorders>
              <w:top w:val="single" w:sz="4" w:space="0" w:color="808080"/>
              <w:bottom w:val="single" w:sz="4" w:space="0" w:color="808080"/>
              <w:right w:val="single" w:sz="4" w:space="0" w:color="808080"/>
            </w:tcBorders>
            <w:shd w:val="clear" w:color="auto" w:fill="E6E6E6"/>
            <w:vAlign w:val="bottom"/>
          </w:tcPr>
          <w:p w14:paraId="6143E40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tcPr>
          <w:p w14:paraId="048F4DBD" w14:textId="77777777" w:rsidR="00B3013B" w:rsidRPr="00060DA8" w:rsidRDefault="00B3013B" w:rsidP="00F466E2">
            <w:pPr>
              <w:snapToGrid w:val="0"/>
              <w:rPr>
                <w:rFonts w:ascii="Arial" w:hAnsi="Arial" w:cs="Arial"/>
                <w:lang w:val="en-GB"/>
              </w:rPr>
            </w:pPr>
            <w:r w:rsidRPr="00060DA8">
              <w:rPr>
                <w:rFonts w:ascii="Arial" w:hAnsi="Arial" w:cs="Arial"/>
                <w:sz w:val="21"/>
                <w:szCs w:val="21"/>
                <w:lang w:val="en-GB"/>
              </w:rPr>
              <w:t>Poultry</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08A60ECD"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6592785B"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3F202981" w14:textId="77777777" w:rsidR="00B3013B" w:rsidRPr="00060DA8" w:rsidRDefault="00B3013B" w:rsidP="00F466E2">
            <w:pPr>
              <w:snapToGrid w:val="0"/>
              <w:rPr>
                <w:rFonts w:ascii="Arial" w:hAnsi="Arial" w:cs="Arial"/>
                <w:lang w:val="en-GB"/>
              </w:rPr>
            </w:pPr>
          </w:p>
        </w:tc>
      </w:tr>
      <w:tr w:rsidR="00B3013B" w:rsidRPr="00060DA8" w14:paraId="7C9AD379" w14:textId="77777777" w:rsidTr="00177DA9">
        <w:trPr>
          <w:trHeight w:val="185"/>
        </w:trPr>
        <w:tc>
          <w:tcPr>
            <w:tcW w:w="280" w:type="pct"/>
            <w:tcBorders>
              <w:bottom w:val="nil"/>
            </w:tcBorders>
            <w:shd w:val="clear" w:color="auto" w:fill="595959"/>
            <w:vAlign w:val="bottom"/>
          </w:tcPr>
          <w:p w14:paraId="20B08365" w14:textId="77777777" w:rsidR="00B3013B" w:rsidRPr="00060DA8" w:rsidRDefault="00B3013B" w:rsidP="00F466E2">
            <w:pPr>
              <w:snapToGrid w:val="0"/>
              <w:jc w:val="right"/>
              <w:rPr>
                <w:rFonts w:ascii="Arial" w:hAnsi="Arial" w:cs="Arial"/>
                <w:b/>
                <w:color w:val="FFFFFF"/>
                <w:sz w:val="21"/>
                <w:szCs w:val="21"/>
                <w:lang w:val="en-GB"/>
              </w:rPr>
            </w:pPr>
            <w:r w:rsidRPr="00060DA8">
              <w:rPr>
                <w:rFonts w:ascii="Arial" w:hAnsi="Arial" w:cs="Arial"/>
                <w:b/>
                <w:color w:val="FFFFFF"/>
                <w:sz w:val="21"/>
                <w:szCs w:val="21"/>
                <w:lang w:val="en-GB"/>
              </w:rPr>
              <w:t>10.</w:t>
            </w:r>
          </w:p>
        </w:tc>
        <w:tc>
          <w:tcPr>
            <w:tcW w:w="224" w:type="pct"/>
            <w:tcBorders>
              <w:top w:val="single" w:sz="4" w:space="0" w:color="808080"/>
              <w:bottom w:val="single" w:sz="4" w:space="0" w:color="808080"/>
              <w:right w:val="single" w:sz="4" w:space="0" w:color="808080"/>
            </w:tcBorders>
            <w:shd w:val="clear" w:color="auto" w:fill="E6E6E6"/>
            <w:vAlign w:val="bottom"/>
          </w:tcPr>
          <w:p w14:paraId="2EAD7BDB"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885" w:type="pct"/>
            <w:gridSpan w:val="2"/>
            <w:tcBorders>
              <w:top w:val="single" w:sz="4" w:space="0" w:color="808080"/>
              <w:left w:val="single" w:sz="4" w:space="0" w:color="808080"/>
              <w:bottom w:val="single" w:sz="4" w:space="0" w:color="808080"/>
              <w:right w:val="single" w:sz="4" w:space="0" w:color="808080"/>
            </w:tcBorders>
            <w:shd w:val="clear" w:color="auto" w:fill="E6E6E6"/>
            <w:vAlign w:val="bottom"/>
          </w:tcPr>
          <w:p w14:paraId="507542F2"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Other ________</w:t>
            </w:r>
          </w:p>
        </w:tc>
        <w:tc>
          <w:tcPr>
            <w:tcW w:w="734" w:type="pct"/>
            <w:gridSpan w:val="3"/>
            <w:tcBorders>
              <w:top w:val="single" w:sz="4" w:space="0" w:color="808080"/>
              <w:left w:val="single" w:sz="4" w:space="0" w:color="808080"/>
              <w:bottom w:val="single" w:sz="4" w:space="0" w:color="808080"/>
              <w:right w:val="single" w:sz="4" w:space="0" w:color="808080"/>
            </w:tcBorders>
            <w:shd w:val="clear" w:color="auto" w:fill="auto"/>
            <w:vAlign w:val="bottom"/>
          </w:tcPr>
          <w:p w14:paraId="3D961535"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single" w:sz="4" w:space="0" w:color="808080"/>
              <w:bottom w:val="single" w:sz="4" w:space="0" w:color="808080"/>
            </w:tcBorders>
            <w:shd w:val="clear" w:color="auto" w:fill="auto"/>
          </w:tcPr>
          <w:p w14:paraId="41B85D2F" w14:textId="77777777" w:rsidR="00B3013B" w:rsidRPr="00060DA8" w:rsidRDefault="00B3013B" w:rsidP="00F466E2">
            <w:pPr>
              <w:snapToGrid w:val="0"/>
              <w:rPr>
                <w:rFonts w:ascii="Arial" w:hAnsi="Arial" w:cs="Arial"/>
                <w:lang w:val="en-GB"/>
              </w:rPr>
            </w:pPr>
          </w:p>
        </w:tc>
        <w:tc>
          <w:tcPr>
            <w:tcW w:w="122" w:type="pct"/>
            <w:tcBorders>
              <w:top w:val="nil"/>
              <w:left w:val="single" w:sz="4" w:space="0" w:color="808080"/>
              <w:bottom w:val="nil"/>
            </w:tcBorders>
            <w:shd w:val="clear" w:color="auto" w:fill="auto"/>
          </w:tcPr>
          <w:p w14:paraId="58DBA020" w14:textId="77777777" w:rsidR="00B3013B" w:rsidRPr="00060DA8" w:rsidRDefault="00B3013B" w:rsidP="00F466E2">
            <w:pPr>
              <w:snapToGrid w:val="0"/>
              <w:rPr>
                <w:rFonts w:ascii="Arial" w:hAnsi="Arial" w:cs="Arial"/>
                <w:lang w:val="en-GB"/>
              </w:rPr>
            </w:pPr>
          </w:p>
        </w:tc>
      </w:tr>
      <w:tr w:rsidR="00B3013B" w:rsidRPr="00060DA8" w14:paraId="2B34F675" w14:textId="77777777" w:rsidTr="00177DA9">
        <w:trPr>
          <w:trHeight w:val="185"/>
        </w:trPr>
        <w:tc>
          <w:tcPr>
            <w:tcW w:w="280" w:type="pct"/>
            <w:tcBorders>
              <w:top w:val="nil"/>
              <w:left w:val="single" w:sz="4" w:space="0" w:color="auto"/>
              <w:bottom w:val="single" w:sz="4" w:space="0" w:color="auto"/>
              <w:right w:val="nil"/>
            </w:tcBorders>
            <w:shd w:val="clear" w:color="auto" w:fill="auto"/>
            <w:vAlign w:val="bottom"/>
          </w:tcPr>
          <w:p w14:paraId="5AAFBFB8" w14:textId="77777777" w:rsidR="00B3013B" w:rsidRPr="00060DA8" w:rsidRDefault="00B3013B" w:rsidP="00F466E2">
            <w:pPr>
              <w:snapToGrid w:val="0"/>
              <w:jc w:val="right"/>
              <w:rPr>
                <w:rFonts w:ascii="Arial" w:hAnsi="Arial" w:cs="Arial"/>
                <w:b/>
                <w:color w:val="FFFFFF"/>
                <w:sz w:val="21"/>
                <w:szCs w:val="21"/>
                <w:lang w:val="en-GB"/>
              </w:rPr>
            </w:pPr>
          </w:p>
        </w:tc>
        <w:tc>
          <w:tcPr>
            <w:tcW w:w="224" w:type="pct"/>
            <w:tcBorders>
              <w:top w:val="single" w:sz="4" w:space="0" w:color="808080"/>
              <w:left w:val="nil"/>
              <w:bottom w:val="single" w:sz="4" w:space="0" w:color="auto"/>
              <w:right w:val="nil"/>
            </w:tcBorders>
            <w:shd w:val="clear" w:color="auto" w:fill="auto"/>
            <w:vAlign w:val="bottom"/>
          </w:tcPr>
          <w:p w14:paraId="235ACBF0" w14:textId="77777777" w:rsidR="00B3013B" w:rsidRPr="00060DA8" w:rsidRDefault="00B3013B" w:rsidP="00F466E2">
            <w:pPr>
              <w:snapToGrid w:val="0"/>
              <w:rPr>
                <w:rFonts w:ascii="Wingdings" w:hAnsi="Wingdings"/>
                <w:sz w:val="21"/>
                <w:szCs w:val="21"/>
                <w:lang w:val="en-GB"/>
              </w:rPr>
            </w:pPr>
          </w:p>
        </w:tc>
        <w:tc>
          <w:tcPr>
            <w:tcW w:w="885" w:type="pct"/>
            <w:gridSpan w:val="2"/>
            <w:tcBorders>
              <w:top w:val="single" w:sz="4" w:space="0" w:color="808080"/>
              <w:left w:val="nil"/>
              <w:bottom w:val="single" w:sz="4" w:space="0" w:color="auto"/>
              <w:right w:val="nil"/>
            </w:tcBorders>
            <w:shd w:val="clear" w:color="auto" w:fill="auto"/>
            <w:vAlign w:val="bottom"/>
          </w:tcPr>
          <w:p w14:paraId="6D4E84B6" w14:textId="77777777" w:rsidR="00B3013B" w:rsidRPr="00060DA8" w:rsidRDefault="00B3013B" w:rsidP="00F466E2">
            <w:pPr>
              <w:snapToGrid w:val="0"/>
              <w:rPr>
                <w:rFonts w:ascii="Arial" w:hAnsi="Arial" w:cs="Arial"/>
                <w:sz w:val="21"/>
                <w:szCs w:val="21"/>
                <w:shd w:val="clear" w:color="auto" w:fill="FFFF00"/>
                <w:lang w:val="en-GB"/>
              </w:rPr>
            </w:pPr>
          </w:p>
        </w:tc>
        <w:tc>
          <w:tcPr>
            <w:tcW w:w="734" w:type="pct"/>
            <w:gridSpan w:val="3"/>
            <w:tcBorders>
              <w:top w:val="single" w:sz="4" w:space="0" w:color="808080"/>
              <w:left w:val="nil"/>
              <w:bottom w:val="single" w:sz="4" w:space="0" w:color="auto"/>
              <w:right w:val="nil"/>
            </w:tcBorders>
            <w:shd w:val="clear" w:color="auto" w:fill="auto"/>
            <w:vAlign w:val="bottom"/>
          </w:tcPr>
          <w:p w14:paraId="784621BD" w14:textId="77777777" w:rsidR="00B3013B" w:rsidRPr="00060DA8" w:rsidRDefault="00B3013B" w:rsidP="00F466E2">
            <w:pPr>
              <w:snapToGrid w:val="0"/>
              <w:rPr>
                <w:rFonts w:ascii="Arial" w:hAnsi="Arial" w:cs="Arial"/>
                <w:lang w:val="en-GB"/>
              </w:rPr>
            </w:pPr>
          </w:p>
        </w:tc>
        <w:tc>
          <w:tcPr>
            <w:tcW w:w="2754" w:type="pct"/>
            <w:gridSpan w:val="4"/>
            <w:tcBorders>
              <w:top w:val="single" w:sz="4" w:space="0" w:color="808080"/>
              <w:left w:val="nil"/>
              <w:bottom w:val="single" w:sz="4" w:space="0" w:color="auto"/>
              <w:right w:val="nil"/>
            </w:tcBorders>
            <w:shd w:val="clear" w:color="auto" w:fill="auto"/>
          </w:tcPr>
          <w:p w14:paraId="358957F5" w14:textId="77777777" w:rsidR="00B3013B" w:rsidRPr="00060DA8" w:rsidRDefault="00B3013B" w:rsidP="00F466E2">
            <w:pPr>
              <w:snapToGrid w:val="0"/>
              <w:rPr>
                <w:rFonts w:ascii="Arial" w:hAnsi="Arial" w:cs="Arial"/>
                <w:lang w:val="en-GB"/>
              </w:rPr>
            </w:pPr>
          </w:p>
        </w:tc>
        <w:tc>
          <w:tcPr>
            <w:tcW w:w="122" w:type="pct"/>
            <w:tcBorders>
              <w:top w:val="nil"/>
              <w:left w:val="nil"/>
              <w:bottom w:val="single" w:sz="4" w:space="0" w:color="auto"/>
              <w:right w:val="single" w:sz="4" w:space="0" w:color="auto"/>
            </w:tcBorders>
            <w:shd w:val="clear" w:color="auto" w:fill="auto"/>
          </w:tcPr>
          <w:p w14:paraId="71001510" w14:textId="77777777" w:rsidR="00B3013B" w:rsidRPr="00060DA8" w:rsidRDefault="00B3013B" w:rsidP="00F466E2">
            <w:pPr>
              <w:snapToGrid w:val="0"/>
              <w:rPr>
                <w:rFonts w:ascii="Arial" w:hAnsi="Arial" w:cs="Arial"/>
                <w:lang w:val="en-GB"/>
              </w:rPr>
            </w:pPr>
          </w:p>
        </w:tc>
      </w:tr>
    </w:tbl>
    <w:p w14:paraId="29DFB2DC" w14:textId="77777777" w:rsidR="00B6260E" w:rsidRPr="00060DA8" w:rsidRDefault="00B6260E" w:rsidP="00C05902">
      <w:pPr>
        <w:suppressAutoHyphens w:val="0"/>
        <w:autoSpaceDE w:val="0"/>
        <w:autoSpaceDN w:val="0"/>
        <w:adjustRightInd w:val="0"/>
        <w:rPr>
          <w:rFonts w:ascii="Arial" w:eastAsiaTheme="minorHAnsi" w:hAnsi="Arial" w:cs="Arial"/>
          <w:b/>
          <w:bCs/>
          <w:sz w:val="20"/>
          <w:szCs w:val="20"/>
          <w:lang w:val="en-US" w:eastAsia="en-US"/>
        </w:rPr>
      </w:pPr>
    </w:p>
    <w:p w14:paraId="05DD58EC" w14:textId="77777777" w:rsidR="00E42E41" w:rsidRPr="00060DA8" w:rsidRDefault="00E42E41">
      <w:pPr>
        <w:suppressAutoHyphens w:val="0"/>
        <w:spacing w:after="200" w:line="276" w:lineRule="auto"/>
        <w:rPr>
          <w:rFonts w:ascii="Arial" w:eastAsiaTheme="minorHAnsi" w:hAnsi="Arial" w:cs="Arial"/>
          <w:b/>
          <w:bCs/>
          <w:sz w:val="20"/>
          <w:szCs w:val="20"/>
          <w:lang w:val="en-US" w:eastAsia="en-US"/>
        </w:rPr>
      </w:pPr>
      <w:r w:rsidRPr="00060DA8">
        <w:rPr>
          <w:rFonts w:ascii="Arial" w:eastAsiaTheme="minorHAnsi" w:hAnsi="Arial" w:cs="Arial"/>
          <w:b/>
          <w:bCs/>
          <w:sz w:val="20"/>
          <w:szCs w:val="20"/>
          <w:lang w:val="en-US" w:eastAsia="en-US"/>
        </w:rPr>
        <w:br w:type="page"/>
      </w:r>
    </w:p>
    <w:p w14:paraId="17A915A7" w14:textId="77777777" w:rsidR="00B3013B" w:rsidRPr="00060DA8" w:rsidRDefault="00B3013B" w:rsidP="00C05902">
      <w:pPr>
        <w:suppressAutoHyphens w:val="0"/>
        <w:autoSpaceDE w:val="0"/>
        <w:autoSpaceDN w:val="0"/>
        <w:adjustRightInd w:val="0"/>
        <w:rPr>
          <w:rFonts w:ascii="Arial" w:eastAsiaTheme="minorHAnsi" w:hAnsi="Arial" w:cs="Arial"/>
          <w:b/>
          <w:bCs/>
          <w:sz w:val="20"/>
          <w:szCs w:val="20"/>
          <w:lang w:val="en-US" w:eastAsia="en-US"/>
        </w:rPr>
      </w:pPr>
    </w:p>
    <w:p w14:paraId="4CB058D2" w14:textId="77777777" w:rsidR="00B3013B" w:rsidRPr="00060DA8" w:rsidRDefault="00510E31" w:rsidP="00B3013B">
      <w:pPr>
        <w:spacing w:line="288" w:lineRule="auto"/>
        <w:rPr>
          <w:rFonts w:ascii="Arial" w:hAnsi="Arial" w:cs="Arial"/>
          <w:b/>
          <w:u w:val="single"/>
          <w:lang w:val="en-GB"/>
        </w:rPr>
      </w:pPr>
      <w:r w:rsidRPr="00060DA8">
        <w:rPr>
          <w:rFonts w:ascii="Arial" w:hAnsi="Arial" w:cs="Arial"/>
          <w:b/>
          <w:u w:val="single"/>
          <w:lang w:val="en-GB"/>
        </w:rPr>
        <w:t>7</w:t>
      </w:r>
      <w:r w:rsidR="00B3013B" w:rsidRPr="00060DA8">
        <w:rPr>
          <w:rFonts w:ascii="Arial" w:hAnsi="Arial" w:cs="Arial"/>
          <w:b/>
          <w:u w:val="single"/>
          <w:lang w:val="en-GB"/>
        </w:rPr>
        <w:t>. Agriculture</w:t>
      </w:r>
    </w:p>
    <w:p w14:paraId="244C5020" w14:textId="77777777" w:rsidR="00B3013B" w:rsidRPr="00060DA8" w:rsidRDefault="00B3013B" w:rsidP="00B3013B">
      <w:pPr>
        <w:rPr>
          <w:rFonts w:ascii="Arial" w:hAnsi="Arial" w:cs="Arial"/>
          <w:b/>
          <w:sz w:val="12"/>
          <w:szCs w:val="12"/>
          <w:u w:val="single"/>
          <w:lang w:val="en-GB"/>
        </w:rPr>
      </w:pPr>
    </w:p>
    <w:tbl>
      <w:tblPr>
        <w:tblW w:w="7196" w:type="dxa"/>
        <w:tblLayout w:type="fixed"/>
        <w:tblLook w:val="0000" w:firstRow="0" w:lastRow="0" w:firstColumn="0" w:lastColumn="0" w:noHBand="0" w:noVBand="0"/>
      </w:tblPr>
      <w:tblGrid>
        <w:gridCol w:w="238"/>
        <w:gridCol w:w="333"/>
        <w:gridCol w:w="404"/>
        <w:gridCol w:w="624"/>
        <w:gridCol w:w="1049"/>
        <w:gridCol w:w="476"/>
        <w:gridCol w:w="333"/>
        <w:gridCol w:w="425"/>
        <w:gridCol w:w="402"/>
        <w:gridCol w:w="402"/>
        <w:gridCol w:w="794"/>
        <w:gridCol w:w="335"/>
        <w:gridCol w:w="426"/>
        <w:gridCol w:w="282"/>
        <w:gridCol w:w="282"/>
        <w:gridCol w:w="391"/>
      </w:tblGrid>
      <w:tr w:rsidR="003D1118" w:rsidRPr="00060DA8" w14:paraId="68665A1F" w14:textId="77777777" w:rsidTr="003D1118">
        <w:trPr>
          <w:trHeight w:val="398"/>
        </w:trPr>
        <w:tc>
          <w:tcPr>
            <w:tcW w:w="238" w:type="dxa"/>
            <w:tcBorders>
              <w:top w:val="single" w:sz="4" w:space="0" w:color="auto"/>
              <w:left w:val="single" w:sz="4" w:space="0" w:color="auto"/>
            </w:tcBorders>
            <w:shd w:val="clear" w:color="auto" w:fill="auto"/>
            <w:vAlign w:val="bottom"/>
          </w:tcPr>
          <w:p w14:paraId="1EAA9B51" w14:textId="77777777" w:rsidR="003D1118" w:rsidRPr="00060DA8" w:rsidRDefault="003D1118" w:rsidP="00F466E2">
            <w:pPr>
              <w:snapToGrid w:val="0"/>
              <w:rPr>
                <w:rFonts w:ascii="Arial" w:hAnsi="Arial" w:cs="Arial"/>
                <w:lang w:val="en-GB"/>
              </w:rPr>
            </w:pPr>
          </w:p>
        </w:tc>
        <w:tc>
          <w:tcPr>
            <w:tcW w:w="333" w:type="dxa"/>
            <w:tcBorders>
              <w:top w:val="single" w:sz="4" w:space="0" w:color="auto"/>
            </w:tcBorders>
            <w:shd w:val="clear" w:color="auto" w:fill="auto"/>
          </w:tcPr>
          <w:p w14:paraId="1215350A" w14:textId="77777777" w:rsidR="003D1118" w:rsidRPr="00060DA8" w:rsidRDefault="003D1118" w:rsidP="00F466E2">
            <w:pPr>
              <w:snapToGrid w:val="0"/>
              <w:rPr>
                <w:rFonts w:ascii="Arial" w:hAnsi="Arial" w:cs="Arial"/>
                <w:lang w:val="en-GB"/>
              </w:rPr>
            </w:pPr>
          </w:p>
        </w:tc>
        <w:tc>
          <w:tcPr>
            <w:tcW w:w="404" w:type="dxa"/>
            <w:tcBorders>
              <w:top w:val="single" w:sz="4" w:space="0" w:color="auto"/>
            </w:tcBorders>
            <w:shd w:val="clear" w:color="auto" w:fill="auto"/>
          </w:tcPr>
          <w:p w14:paraId="52A08677" w14:textId="77777777" w:rsidR="003D1118" w:rsidRPr="00060DA8" w:rsidRDefault="003D1118" w:rsidP="00F466E2">
            <w:pPr>
              <w:snapToGrid w:val="0"/>
              <w:rPr>
                <w:rFonts w:ascii="Arial" w:hAnsi="Arial" w:cs="Arial"/>
                <w:lang w:val="en-GB"/>
              </w:rPr>
            </w:pPr>
          </w:p>
        </w:tc>
        <w:tc>
          <w:tcPr>
            <w:tcW w:w="624" w:type="dxa"/>
            <w:tcBorders>
              <w:top w:val="single" w:sz="4" w:space="0" w:color="auto"/>
            </w:tcBorders>
            <w:shd w:val="clear" w:color="auto" w:fill="auto"/>
          </w:tcPr>
          <w:p w14:paraId="73536828" w14:textId="77777777" w:rsidR="003D1118" w:rsidRPr="00060DA8" w:rsidRDefault="003D1118" w:rsidP="00F466E2">
            <w:pPr>
              <w:snapToGrid w:val="0"/>
              <w:rPr>
                <w:rFonts w:ascii="Arial" w:hAnsi="Arial" w:cs="Arial"/>
                <w:lang w:val="en-GB"/>
              </w:rPr>
            </w:pPr>
          </w:p>
        </w:tc>
        <w:tc>
          <w:tcPr>
            <w:tcW w:w="1049" w:type="dxa"/>
            <w:tcBorders>
              <w:top w:val="single" w:sz="4" w:space="0" w:color="auto"/>
            </w:tcBorders>
            <w:shd w:val="clear" w:color="auto" w:fill="auto"/>
          </w:tcPr>
          <w:p w14:paraId="61CFBA12" w14:textId="77777777" w:rsidR="003D1118" w:rsidRPr="00060DA8" w:rsidRDefault="003D1118" w:rsidP="00F466E2">
            <w:pPr>
              <w:snapToGrid w:val="0"/>
              <w:rPr>
                <w:rFonts w:ascii="Arial" w:hAnsi="Arial" w:cs="Arial"/>
                <w:lang w:val="en-GB"/>
              </w:rPr>
            </w:pPr>
          </w:p>
        </w:tc>
        <w:tc>
          <w:tcPr>
            <w:tcW w:w="476" w:type="dxa"/>
            <w:tcBorders>
              <w:top w:val="single" w:sz="4" w:space="0" w:color="auto"/>
            </w:tcBorders>
            <w:shd w:val="clear" w:color="auto" w:fill="auto"/>
            <w:vAlign w:val="bottom"/>
          </w:tcPr>
          <w:p w14:paraId="792221F9" w14:textId="77777777" w:rsidR="003D1118" w:rsidRPr="00060DA8" w:rsidRDefault="003D1118" w:rsidP="00F466E2">
            <w:pPr>
              <w:snapToGrid w:val="0"/>
              <w:rPr>
                <w:rFonts w:ascii="Arial" w:hAnsi="Arial" w:cs="Arial"/>
                <w:lang w:val="en-GB"/>
              </w:rPr>
            </w:pPr>
          </w:p>
        </w:tc>
        <w:tc>
          <w:tcPr>
            <w:tcW w:w="333" w:type="dxa"/>
            <w:tcBorders>
              <w:top w:val="single" w:sz="4" w:space="0" w:color="auto"/>
            </w:tcBorders>
            <w:shd w:val="clear" w:color="auto" w:fill="auto"/>
            <w:vAlign w:val="bottom"/>
          </w:tcPr>
          <w:p w14:paraId="2D7E3AB4" w14:textId="77777777" w:rsidR="003D1118" w:rsidRPr="00060DA8" w:rsidRDefault="003D1118" w:rsidP="00F466E2">
            <w:pPr>
              <w:snapToGrid w:val="0"/>
              <w:rPr>
                <w:rFonts w:ascii="Arial" w:hAnsi="Arial" w:cs="Arial"/>
                <w:lang w:val="en-GB"/>
              </w:rPr>
            </w:pPr>
          </w:p>
        </w:tc>
        <w:tc>
          <w:tcPr>
            <w:tcW w:w="425" w:type="dxa"/>
            <w:tcBorders>
              <w:top w:val="single" w:sz="4" w:space="0" w:color="auto"/>
            </w:tcBorders>
            <w:shd w:val="clear" w:color="auto" w:fill="auto"/>
            <w:vAlign w:val="bottom"/>
          </w:tcPr>
          <w:p w14:paraId="5E9EDEEF" w14:textId="77777777" w:rsidR="003D1118" w:rsidRPr="00060DA8" w:rsidRDefault="003D1118" w:rsidP="00F466E2">
            <w:pPr>
              <w:snapToGrid w:val="0"/>
              <w:rPr>
                <w:rFonts w:ascii="Arial" w:hAnsi="Arial" w:cs="Arial"/>
                <w:lang w:val="en-GB"/>
              </w:rPr>
            </w:pPr>
          </w:p>
        </w:tc>
        <w:tc>
          <w:tcPr>
            <w:tcW w:w="402" w:type="dxa"/>
            <w:tcBorders>
              <w:top w:val="single" w:sz="4" w:space="0" w:color="auto"/>
            </w:tcBorders>
            <w:shd w:val="clear" w:color="auto" w:fill="auto"/>
            <w:vAlign w:val="bottom"/>
          </w:tcPr>
          <w:p w14:paraId="0FDB64F9" w14:textId="77777777" w:rsidR="003D1118" w:rsidRPr="00060DA8" w:rsidRDefault="003D1118" w:rsidP="00F466E2">
            <w:pPr>
              <w:snapToGrid w:val="0"/>
              <w:rPr>
                <w:rFonts w:ascii="Arial" w:hAnsi="Arial" w:cs="Arial"/>
                <w:lang w:val="en-GB"/>
              </w:rPr>
            </w:pPr>
          </w:p>
        </w:tc>
        <w:tc>
          <w:tcPr>
            <w:tcW w:w="402" w:type="dxa"/>
            <w:tcBorders>
              <w:top w:val="single" w:sz="4" w:space="0" w:color="auto"/>
            </w:tcBorders>
            <w:shd w:val="clear" w:color="auto" w:fill="auto"/>
            <w:vAlign w:val="bottom"/>
          </w:tcPr>
          <w:p w14:paraId="6EBD5861" w14:textId="77777777" w:rsidR="003D1118" w:rsidRPr="00060DA8" w:rsidRDefault="003D1118" w:rsidP="00F466E2">
            <w:pPr>
              <w:snapToGrid w:val="0"/>
              <w:rPr>
                <w:rFonts w:ascii="Arial" w:hAnsi="Arial" w:cs="Arial"/>
                <w:lang w:val="en-GB"/>
              </w:rPr>
            </w:pPr>
          </w:p>
        </w:tc>
        <w:tc>
          <w:tcPr>
            <w:tcW w:w="794" w:type="dxa"/>
            <w:tcBorders>
              <w:top w:val="single" w:sz="4" w:space="0" w:color="auto"/>
            </w:tcBorders>
            <w:shd w:val="clear" w:color="auto" w:fill="auto"/>
            <w:vAlign w:val="bottom"/>
          </w:tcPr>
          <w:p w14:paraId="70F47CB8" w14:textId="77777777" w:rsidR="003D1118" w:rsidRPr="00060DA8" w:rsidRDefault="003D1118" w:rsidP="00F466E2">
            <w:pPr>
              <w:snapToGrid w:val="0"/>
              <w:rPr>
                <w:rFonts w:ascii="Arial" w:hAnsi="Arial" w:cs="Arial"/>
                <w:lang w:val="en-GB"/>
              </w:rPr>
            </w:pPr>
          </w:p>
        </w:tc>
        <w:tc>
          <w:tcPr>
            <w:tcW w:w="335" w:type="dxa"/>
            <w:tcBorders>
              <w:top w:val="single" w:sz="4" w:space="0" w:color="auto"/>
            </w:tcBorders>
            <w:shd w:val="clear" w:color="auto" w:fill="auto"/>
          </w:tcPr>
          <w:p w14:paraId="6E6185DE" w14:textId="77777777" w:rsidR="003D1118" w:rsidRPr="00060DA8" w:rsidRDefault="003D1118" w:rsidP="00F466E2">
            <w:pPr>
              <w:snapToGrid w:val="0"/>
              <w:rPr>
                <w:rFonts w:ascii="Arial" w:hAnsi="Arial" w:cs="Arial"/>
                <w:lang w:val="en-GB"/>
              </w:rPr>
            </w:pPr>
          </w:p>
        </w:tc>
        <w:tc>
          <w:tcPr>
            <w:tcW w:w="426" w:type="dxa"/>
            <w:tcBorders>
              <w:top w:val="single" w:sz="4" w:space="0" w:color="auto"/>
            </w:tcBorders>
            <w:shd w:val="clear" w:color="auto" w:fill="auto"/>
          </w:tcPr>
          <w:p w14:paraId="2E598C90" w14:textId="77777777" w:rsidR="003D1118" w:rsidRPr="00060DA8" w:rsidRDefault="003D1118" w:rsidP="00F466E2">
            <w:pPr>
              <w:snapToGrid w:val="0"/>
              <w:rPr>
                <w:rFonts w:ascii="Arial" w:hAnsi="Arial" w:cs="Arial"/>
                <w:lang w:val="en-GB"/>
              </w:rPr>
            </w:pPr>
          </w:p>
        </w:tc>
        <w:tc>
          <w:tcPr>
            <w:tcW w:w="282" w:type="dxa"/>
            <w:tcBorders>
              <w:top w:val="single" w:sz="4" w:space="0" w:color="auto"/>
            </w:tcBorders>
            <w:shd w:val="clear" w:color="auto" w:fill="auto"/>
          </w:tcPr>
          <w:p w14:paraId="3C722DFB" w14:textId="77777777" w:rsidR="003D1118" w:rsidRPr="00060DA8" w:rsidRDefault="003D1118" w:rsidP="00F466E2">
            <w:pPr>
              <w:snapToGrid w:val="0"/>
              <w:rPr>
                <w:rFonts w:ascii="Arial" w:hAnsi="Arial" w:cs="Arial"/>
                <w:lang w:val="en-GB"/>
              </w:rPr>
            </w:pPr>
          </w:p>
        </w:tc>
        <w:tc>
          <w:tcPr>
            <w:tcW w:w="282" w:type="dxa"/>
            <w:tcBorders>
              <w:top w:val="single" w:sz="4" w:space="0" w:color="auto"/>
            </w:tcBorders>
            <w:shd w:val="clear" w:color="auto" w:fill="auto"/>
          </w:tcPr>
          <w:p w14:paraId="035ABC78" w14:textId="77777777" w:rsidR="003D1118" w:rsidRPr="00060DA8" w:rsidRDefault="003D1118" w:rsidP="00F466E2">
            <w:pPr>
              <w:snapToGrid w:val="0"/>
              <w:rPr>
                <w:rFonts w:ascii="Arial" w:hAnsi="Arial" w:cs="Arial"/>
                <w:lang w:val="en-GB"/>
              </w:rPr>
            </w:pPr>
          </w:p>
        </w:tc>
        <w:tc>
          <w:tcPr>
            <w:tcW w:w="391" w:type="dxa"/>
            <w:tcBorders>
              <w:top w:val="single" w:sz="4" w:space="0" w:color="auto"/>
              <w:right w:val="single" w:sz="4" w:space="0" w:color="auto"/>
            </w:tcBorders>
            <w:shd w:val="clear" w:color="auto" w:fill="auto"/>
          </w:tcPr>
          <w:p w14:paraId="4AFD099B" w14:textId="77777777" w:rsidR="003D1118" w:rsidRPr="00060DA8" w:rsidRDefault="003D1118" w:rsidP="00F466E2">
            <w:pPr>
              <w:snapToGrid w:val="0"/>
              <w:rPr>
                <w:rFonts w:ascii="Arial" w:hAnsi="Arial" w:cs="Arial"/>
                <w:lang w:val="en-GB"/>
              </w:rPr>
            </w:pPr>
          </w:p>
        </w:tc>
      </w:tr>
      <w:tr w:rsidR="003D1118" w:rsidRPr="00060DA8" w14:paraId="7BAA0A70" w14:textId="77777777" w:rsidTr="003D1118">
        <w:tc>
          <w:tcPr>
            <w:tcW w:w="238" w:type="dxa"/>
            <w:tcBorders>
              <w:left w:val="single" w:sz="4" w:space="0" w:color="000000"/>
            </w:tcBorders>
            <w:shd w:val="clear" w:color="auto" w:fill="auto"/>
            <w:vAlign w:val="bottom"/>
          </w:tcPr>
          <w:p w14:paraId="399C36CC" w14:textId="77777777" w:rsidR="003D1118" w:rsidRPr="00060DA8" w:rsidRDefault="003D1118" w:rsidP="00F466E2">
            <w:pPr>
              <w:snapToGrid w:val="0"/>
              <w:rPr>
                <w:rFonts w:ascii="Arial" w:hAnsi="Arial" w:cs="Arial"/>
                <w:lang w:val="en-GB"/>
              </w:rPr>
            </w:pPr>
          </w:p>
        </w:tc>
        <w:tc>
          <w:tcPr>
            <w:tcW w:w="737" w:type="dxa"/>
            <w:gridSpan w:val="2"/>
            <w:shd w:val="clear" w:color="auto" w:fill="000000"/>
          </w:tcPr>
          <w:p w14:paraId="38EEFA4A" w14:textId="77777777" w:rsidR="003D1118" w:rsidRPr="00060DA8" w:rsidRDefault="00324117" w:rsidP="00FF3E59">
            <w:pPr>
              <w:snapToGrid w:val="0"/>
              <w:rPr>
                <w:rFonts w:ascii="Arial" w:hAnsi="Arial" w:cs="Arial"/>
                <w:b/>
                <w:lang w:val="en-GB"/>
              </w:rPr>
            </w:pPr>
            <w:r w:rsidRPr="00060DA8">
              <w:rPr>
                <w:rFonts w:ascii="Arial" w:hAnsi="Arial" w:cs="Arial"/>
                <w:b/>
                <w:lang w:val="en-GB"/>
              </w:rPr>
              <w:t>78</w:t>
            </w:r>
            <w:r w:rsidR="00FF3E59" w:rsidRPr="00060DA8">
              <w:rPr>
                <w:rFonts w:ascii="Arial" w:hAnsi="Arial" w:cs="Arial"/>
                <w:b/>
                <w:lang w:val="en-GB"/>
              </w:rPr>
              <w:t>.</w:t>
            </w:r>
          </w:p>
        </w:tc>
        <w:tc>
          <w:tcPr>
            <w:tcW w:w="624" w:type="dxa"/>
            <w:shd w:val="clear" w:color="auto" w:fill="auto"/>
          </w:tcPr>
          <w:p w14:paraId="4304BBFA" w14:textId="77777777" w:rsidR="003D1118" w:rsidRPr="00060DA8" w:rsidRDefault="003D1118" w:rsidP="00F466E2">
            <w:pPr>
              <w:snapToGrid w:val="0"/>
              <w:rPr>
                <w:rFonts w:ascii="Arial" w:hAnsi="Arial" w:cs="Arial"/>
                <w:lang w:val="en-GB"/>
              </w:rPr>
            </w:pPr>
          </w:p>
        </w:tc>
        <w:tc>
          <w:tcPr>
            <w:tcW w:w="1049" w:type="dxa"/>
            <w:shd w:val="clear" w:color="auto" w:fill="auto"/>
          </w:tcPr>
          <w:p w14:paraId="27AC5085" w14:textId="77777777" w:rsidR="003D1118" w:rsidRPr="00060DA8" w:rsidRDefault="003D1118" w:rsidP="00F466E2">
            <w:pPr>
              <w:snapToGrid w:val="0"/>
              <w:rPr>
                <w:rFonts w:ascii="Arial" w:hAnsi="Arial" w:cs="Arial"/>
                <w:lang w:val="en-GB"/>
              </w:rPr>
            </w:pPr>
          </w:p>
        </w:tc>
        <w:tc>
          <w:tcPr>
            <w:tcW w:w="476" w:type="dxa"/>
            <w:shd w:val="clear" w:color="auto" w:fill="auto"/>
          </w:tcPr>
          <w:p w14:paraId="1899CAF9" w14:textId="77777777" w:rsidR="003D1118" w:rsidRPr="00060DA8" w:rsidRDefault="003D1118" w:rsidP="00F466E2">
            <w:pPr>
              <w:snapToGrid w:val="0"/>
              <w:rPr>
                <w:rFonts w:ascii="Arial" w:hAnsi="Arial" w:cs="Arial"/>
                <w:lang w:val="en-GB"/>
              </w:rPr>
            </w:pPr>
          </w:p>
        </w:tc>
        <w:tc>
          <w:tcPr>
            <w:tcW w:w="758" w:type="dxa"/>
            <w:gridSpan w:val="2"/>
            <w:shd w:val="clear" w:color="auto" w:fill="000000"/>
          </w:tcPr>
          <w:p w14:paraId="5F0C5EF6" w14:textId="77777777" w:rsidR="003D1118" w:rsidRPr="00060DA8" w:rsidRDefault="00324117" w:rsidP="00FF3E59">
            <w:pPr>
              <w:snapToGrid w:val="0"/>
              <w:rPr>
                <w:rFonts w:ascii="Arial" w:hAnsi="Arial" w:cs="Arial"/>
                <w:b/>
                <w:lang w:val="en-GB"/>
              </w:rPr>
            </w:pPr>
            <w:r w:rsidRPr="00060DA8">
              <w:rPr>
                <w:rFonts w:ascii="Arial" w:hAnsi="Arial" w:cs="Arial"/>
                <w:b/>
                <w:sz w:val="22"/>
                <w:szCs w:val="22"/>
                <w:lang w:val="en-GB"/>
              </w:rPr>
              <w:t>79</w:t>
            </w:r>
            <w:r w:rsidR="00FF3E59" w:rsidRPr="00060DA8">
              <w:rPr>
                <w:rFonts w:ascii="Arial" w:hAnsi="Arial" w:cs="Arial"/>
                <w:b/>
                <w:sz w:val="22"/>
                <w:szCs w:val="22"/>
                <w:lang w:val="en-GB"/>
              </w:rPr>
              <w:t>.</w:t>
            </w:r>
          </w:p>
        </w:tc>
        <w:tc>
          <w:tcPr>
            <w:tcW w:w="402" w:type="dxa"/>
            <w:shd w:val="clear" w:color="auto" w:fill="auto"/>
          </w:tcPr>
          <w:p w14:paraId="78A3FF85" w14:textId="77777777" w:rsidR="003D1118" w:rsidRPr="00060DA8" w:rsidRDefault="003D1118" w:rsidP="00F466E2">
            <w:pPr>
              <w:snapToGrid w:val="0"/>
              <w:rPr>
                <w:rFonts w:ascii="Arial" w:hAnsi="Arial" w:cs="Arial"/>
                <w:lang w:val="en-GB"/>
              </w:rPr>
            </w:pPr>
          </w:p>
        </w:tc>
        <w:tc>
          <w:tcPr>
            <w:tcW w:w="402" w:type="dxa"/>
            <w:shd w:val="clear" w:color="auto" w:fill="auto"/>
          </w:tcPr>
          <w:p w14:paraId="468E90B2" w14:textId="77777777" w:rsidR="003D1118" w:rsidRPr="00060DA8" w:rsidRDefault="003D1118" w:rsidP="00F466E2">
            <w:pPr>
              <w:snapToGrid w:val="0"/>
              <w:rPr>
                <w:rFonts w:ascii="Arial" w:hAnsi="Arial" w:cs="Arial"/>
                <w:lang w:val="en-GB"/>
              </w:rPr>
            </w:pPr>
          </w:p>
        </w:tc>
        <w:tc>
          <w:tcPr>
            <w:tcW w:w="794" w:type="dxa"/>
            <w:shd w:val="clear" w:color="auto" w:fill="auto"/>
          </w:tcPr>
          <w:p w14:paraId="6651CE69" w14:textId="77777777" w:rsidR="003D1118" w:rsidRPr="00060DA8" w:rsidRDefault="003D1118" w:rsidP="00F466E2">
            <w:pPr>
              <w:snapToGrid w:val="0"/>
              <w:rPr>
                <w:rFonts w:ascii="Arial" w:hAnsi="Arial" w:cs="Arial"/>
                <w:lang w:val="en-GB"/>
              </w:rPr>
            </w:pPr>
          </w:p>
        </w:tc>
        <w:tc>
          <w:tcPr>
            <w:tcW w:w="335" w:type="dxa"/>
            <w:shd w:val="clear" w:color="auto" w:fill="auto"/>
          </w:tcPr>
          <w:p w14:paraId="6B687280" w14:textId="77777777" w:rsidR="003D1118" w:rsidRPr="00060DA8" w:rsidRDefault="003D1118" w:rsidP="00F466E2">
            <w:pPr>
              <w:snapToGrid w:val="0"/>
              <w:rPr>
                <w:rFonts w:ascii="Arial" w:hAnsi="Arial" w:cs="Arial"/>
                <w:lang w:val="en-GB"/>
              </w:rPr>
            </w:pPr>
          </w:p>
        </w:tc>
        <w:tc>
          <w:tcPr>
            <w:tcW w:w="426" w:type="dxa"/>
            <w:shd w:val="clear" w:color="auto" w:fill="auto"/>
          </w:tcPr>
          <w:p w14:paraId="20FD88F8" w14:textId="77777777" w:rsidR="003D1118" w:rsidRPr="00060DA8" w:rsidRDefault="003D1118" w:rsidP="00F466E2">
            <w:pPr>
              <w:snapToGrid w:val="0"/>
              <w:rPr>
                <w:rFonts w:ascii="Arial" w:hAnsi="Arial" w:cs="Arial"/>
                <w:lang w:val="en-GB"/>
              </w:rPr>
            </w:pPr>
          </w:p>
        </w:tc>
        <w:tc>
          <w:tcPr>
            <w:tcW w:w="282" w:type="dxa"/>
            <w:shd w:val="clear" w:color="auto" w:fill="auto"/>
          </w:tcPr>
          <w:p w14:paraId="397C5E4C" w14:textId="77777777" w:rsidR="003D1118" w:rsidRPr="00060DA8" w:rsidRDefault="003D1118" w:rsidP="00F466E2">
            <w:pPr>
              <w:snapToGrid w:val="0"/>
              <w:rPr>
                <w:rFonts w:ascii="Arial" w:hAnsi="Arial" w:cs="Arial"/>
                <w:lang w:val="en-GB"/>
              </w:rPr>
            </w:pPr>
          </w:p>
        </w:tc>
        <w:tc>
          <w:tcPr>
            <w:tcW w:w="282" w:type="dxa"/>
            <w:shd w:val="clear" w:color="auto" w:fill="auto"/>
          </w:tcPr>
          <w:p w14:paraId="733A5908" w14:textId="77777777" w:rsidR="003D1118" w:rsidRPr="00060DA8" w:rsidRDefault="003D1118" w:rsidP="00F466E2">
            <w:pPr>
              <w:snapToGrid w:val="0"/>
              <w:rPr>
                <w:rFonts w:ascii="Arial" w:hAnsi="Arial" w:cs="Arial"/>
                <w:lang w:val="en-GB"/>
              </w:rPr>
            </w:pPr>
          </w:p>
        </w:tc>
        <w:tc>
          <w:tcPr>
            <w:tcW w:w="391" w:type="dxa"/>
            <w:tcBorders>
              <w:right w:val="single" w:sz="4" w:space="0" w:color="000000"/>
            </w:tcBorders>
            <w:shd w:val="clear" w:color="auto" w:fill="auto"/>
          </w:tcPr>
          <w:p w14:paraId="2076766E" w14:textId="77777777" w:rsidR="003D1118" w:rsidRPr="00060DA8" w:rsidRDefault="003D1118" w:rsidP="00F466E2">
            <w:pPr>
              <w:snapToGrid w:val="0"/>
              <w:rPr>
                <w:rFonts w:ascii="Arial" w:hAnsi="Arial" w:cs="Arial"/>
                <w:lang w:val="en-GB"/>
              </w:rPr>
            </w:pPr>
          </w:p>
        </w:tc>
      </w:tr>
      <w:tr w:rsidR="003D1118" w:rsidRPr="00D6369D" w14:paraId="202AFEFF" w14:textId="77777777" w:rsidTr="003D1118">
        <w:tc>
          <w:tcPr>
            <w:tcW w:w="238" w:type="dxa"/>
            <w:tcBorders>
              <w:left w:val="single" w:sz="4" w:space="0" w:color="000000"/>
            </w:tcBorders>
            <w:shd w:val="clear" w:color="auto" w:fill="auto"/>
            <w:vAlign w:val="bottom"/>
          </w:tcPr>
          <w:p w14:paraId="455F5888" w14:textId="77777777" w:rsidR="003D1118" w:rsidRPr="00060DA8" w:rsidRDefault="003D1118" w:rsidP="00F466E2">
            <w:pPr>
              <w:snapToGrid w:val="0"/>
              <w:rPr>
                <w:rFonts w:ascii="Arial" w:hAnsi="Arial" w:cs="Arial"/>
                <w:lang w:val="en-GB"/>
              </w:rPr>
            </w:pPr>
          </w:p>
        </w:tc>
        <w:tc>
          <w:tcPr>
            <w:tcW w:w="2410" w:type="dxa"/>
            <w:gridSpan w:val="4"/>
            <w:shd w:val="clear" w:color="auto" w:fill="D9D9D9"/>
          </w:tcPr>
          <w:p w14:paraId="75D43E55" w14:textId="77777777" w:rsidR="003D1118" w:rsidRPr="00060DA8" w:rsidRDefault="003D1118" w:rsidP="00F466E2">
            <w:pPr>
              <w:snapToGrid w:val="0"/>
              <w:rPr>
                <w:rFonts w:ascii="Arial" w:hAnsi="Arial" w:cs="Arial"/>
                <w:lang w:val="en-GB"/>
              </w:rPr>
            </w:pPr>
            <w:r w:rsidRPr="00060DA8">
              <w:rPr>
                <w:rFonts w:ascii="Arial" w:hAnsi="Arial" w:cs="Arial"/>
                <w:lang w:val="en-GB"/>
              </w:rPr>
              <w:t>Do you cultivate farming land?</w:t>
            </w:r>
          </w:p>
        </w:tc>
        <w:tc>
          <w:tcPr>
            <w:tcW w:w="476" w:type="dxa"/>
            <w:shd w:val="clear" w:color="auto" w:fill="auto"/>
          </w:tcPr>
          <w:p w14:paraId="6A68366B" w14:textId="77777777" w:rsidR="003D1118" w:rsidRPr="00060DA8" w:rsidRDefault="003D1118" w:rsidP="00F466E2">
            <w:pPr>
              <w:snapToGrid w:val="0"/>
              <w:jc w:val="center"/>
              <w:rPr>
                <w:rFonts w:ascii="Arial" w:hAnsi="Arial" w:cs="Arial"/>
                <w:b/>
                <w:color w:val="FFFFFF"/>
                <w:lang w:val="en-GB"/>
              </w:rPr>
            </w:pPr>
          </w:p>
        </w:tc>
        <w:tc>
          <w:tcPr>
            <w:tcW w:w="3117" w:type="dxa"/>
            <w:gridSpan w:val="7"/>
            <w:shd w:val="clear" w:color="auto" w:fill="D9D9D9"/>
          </w:tcPr>
          <w:p w14:paraId="3AFC844F" w14:textId="77777777" w:rsidR="003D1118" w:rsidRPr="00060DA8" w:rsidRDefault="003D1118" w:rsidP="00F466E2">
            <w:pPr>
              <w:autoSpaceDE w:val="0"/>
              <w:snapToGrid w:val="0"/>
              <w:rPr>
                <w:rFonts w:ascii="Arial" w:hAnsi="Arial" w:cs="Arial"/>
                <w:lang w:val="en-GB"/>
              </w:rPr>
            </w:pPr>
            <w:r w:rsidRPr="00060DA8">
              <w:rPr>
                <w:rFonts w:ascii="Arial" w:hAnsi="Arial" w:cs="Arial"/>
                <w:lang w:val="en-GB"/>
              </w:rPr>
              <w:t>What is the property status of your farming land?</w:t>
            </w:r>
          </w:p>
        </w:tc>
        <w:tc>
          <w:tcPr>
            <w:tcW w:w="282" w:type="dxa"/>
            <w:shd w:val="clear" w:color="auto" w:fill="auto"/>
          </w:tcPr>
          <w:p w14:paraId="046C9196" w14:textId="77777777" w:rsidR="003D1118" w:rsidRPr="00060DA8" w:rsidRDefault="003D1118" w:rsidP="00F466E2">
            <w:pPr>
              <w:autoSpaceDE w:val="0"/>
              <w:snapToGrid w:val="0"/>
              <w:rPr>
                <w:rFonts w:ascii="Arial" w:hAnsi="Arial" w:cs="Arial"/>
                <w:lang w:val="en-GB"/>
              </w:rPr>
            </w:pPr>
          </w:p>
        </w:tc>
        <w:tc>
          <w:tcPr>
            <w:tcW w:w="282" w:type="dxa"/>
            <w:shd w:val="clear" w:color="auto" w:fill="auto"/>
          </w:tcPr>
          <w:p w14:paraId="5419D486" w14:textId="77777777" w:rsidR="003D1118" w:rsidRPr="00060DA8" w:rsidRDefault="003D1118" w:rsidP="00F466E2">
            <w:pPr>
              <w:autoSpaceDE w:val="0"/>
              <w:snapToGrid w:val="0"/>
              <w:rPr>
                <w:rFonts w:ascii="Arial" w:hAnsi="Arial" w:cs="Arial"/>
                <w:lang w:val="en-GB"/>
              </w:rPr>
            </w:pPr>
          </w:p>
        </w:tc>
        <w:tc>
          <w:tcPr>
            <w:tcW w:w="391" w:type="dxa"/>
            <w:tcBorders>
              <w:right w:val="single" w:sz="4" w:space="0" w:color="000000"/>
            </w:tcBorders>
            <w:shd w:val="clear" w:color="auto" w:fill="auto"/>
          </w:tcPr>
          <w:p w14:paraId="7DFAF8E2" w14:textId="77777777" w:rsidR="003D1118" w:rsidRPr="00060DA8" w:rsidRDefault="003D1118" w:rsidP="00F466E2">
            <w:pPr>
              <w:snapToGrid w:val="0"/>
              <w:rPr>
                <w:rFonts w:ascii="Arial" w:hAnsi="Arial" w:cs="Arial"/>
                <w:lang w:val="en-GB"/>
              </w:rPr>
            </w:pPr>
          </w:p>
        </w:tc>
      </w:tr>
      <w:tr w:rsidR="003D1118" w:rsidRPr="00D6369D" w14:paraId="6CA696F4" w14:textId="77777777" w:rsidTr="003D1118">
        <w:tc>
          <w:tcPr>
            <w:tcW w:w="238" w:type="dxa"/>
            <w:tcBorders>
              <w:left w:val="single" w:sz="4" w:space="0" w:color="000000"/>
            </w:tcBorders>
            <w:shd w:val="clear" w:color="auto" w:fill="auto"/>
            <w:vAlign w:val="bottom"/>
          </w:tcPr>
          <w:p w14:paraId="2C855115" w14:textId="77777777" w:rsidR="003D1118" w:rsidRPr="00060DA8" w:rsidRDefault="003D1118" w:rsidP="00F466E2">
            <w:pPr>
              <w:snapToGrid w:val="0"/>
              <w:rPr>
                <w:rFonts w:ascii="Arial" w:hAnsi="Arial" w:cs="Arial"/>
                <w:sz w:val="20"/>
                <w:szCs w:val="20"/>
                <w:lang w:val="en-GB"/>
              </w:rPr>
            </w:pPr>
          </w:p>
        </w:tc>
        <w:tc>
          <w:tcPr>
            <w:tcW w:w="333" w:type="dxa"/>
            <w:shd w:val="clear" w:color="auto" w:fill="auto"/>
            <w:vAlign w:val="bottom"/>
          </w:tcPr>
          <w:p w14:paraId="1184614F" w14:textId="77777777" w:rsidR="003D1118" w:rsidRPr="00060DA8" w:rsidRDefault="003D1118" w:rsidP="00F466E2">
            <w:pPr>
              <w:snapToGrid w:val="0"/>
              <w:rPr>
                <w:rFonts w:ascii="Arial" w:hAnsi="Arial" w:cs="Arial"/>
                <w:sz w:val="20"/>
                <w:szCs w:val="20"/>
                <w:lang w:val="en-GB"/>
              </w:rPr>
            </w:pPr>
          </w:p>
        </w:tc>
        <w:tc>
          <w:tcPr>
            <w:tcW w:w="404" w:type="dxa"/>
            <w:shd w:val="clear" w:color="auto" w:fill="auto"/>
            <w:vAlign w:val="bottom"/>
          </w:tcPr>
          <w:p w14:paraId="1E95BC8A" w14:textId="77777777" w:rsidR="003D1118" w:rsidRPr="00060DA8" w:rsidRDefault="003D1118" w:rsidP="00F466E2">
            <w:pPr>
              <w:snapToGrid w:val="0"/>
              <w:rPr>
                <w:rFonts w:ascii="Wingdings" w:hAnsi="Wingdings"/>
                <w:sz w:val="20"/>
                <w:szCs w:val="20"/>
                <w:lang w:val="en-GB"/>
              </w:rPr>
            </w:pPr>
          </w:p>
        </w:tc>
        <w:tc>
          <w:tcPr>
            <w:tcW w:w="624" w:type="dxa"/>
            <w:shd w:val="clear" w:color="auto" w:fill="auto"/>
            <w:vAlign w:val="bottom"/>
          </w:tcPr>
          <w:p w14:paraId="716EAD62" w14:textId="77777777" w:rsidR="003D1118" w:rsidRPr="00060DA8" w:rsidRDefault="003D1118" w:rsidP="00F466E2">
            <w:pPr>
              <w:snapToGrid w:val="0"/>
              <w:rPr>
                <w:rFonts w:ascii="Arial" w:hAnsi="Arial" w:cs="Arial"/>
                <w:sz w:val="20"/>
                <w:szCs w:val="20"/>
                <w:lang w:val="en-GB"/>
              </w:rPr>
            </w:pPr>
          </w:p>
        </w:tc>
        <w:tc>
          <w:tcPr>
            <w:tcW w:w="1049" w:type="dxa"/>
            <w:shd w:val="clear" w:color="auto" w:fill="auto"/>
          </w:tcPr>
          <w:p w14:paraId="3DFE6BBB" w14:textId="77777777" w:rsidR="003D1118" w:rsidRPr="00060DA8" w:rsidRDefault="003D1118" w:rsidP="00F466E2">
            <w:pPr>
              <w:snapToGrid w:val="0"/>
              <w:rPr>
                <w:rFonts w:ascii="Arial" w:hAnsi="Arial" w:cs="Arial"/>
                <w:sz w:val="20"/>
                <w:szCs w:val="20"/>
                <w:lang w:val="en-GB"/>
              </w:rPr>
            </w:pPr>
          </w:p>
        </w:tc>
        <w:tc>
          <w:tcPr>
            <w:tcW w:w="476" w:type="dxa"/>
            <w:shd w:val="clear" w:color="auto" w:fill="auto"/>
            <w:vAlign w:val="bottom"/>
          </w:tcPr>
          <w:p w14:paraId="6477CAC2" w14:textId="77777777" w:rsidR="003D1118" w:rsidRPr="00060DA8" w:rsidRDefault="003D1118" w:rsidP="00F466E2">
            <w:pPr>
              <w:snapToGrid w:val="0"/>
              <w:rPr>
                <w:rFonts w:ascii="Arial" w:hAnsi="Arial" w:cs="Arial"/>
                <w:sz w:val="20"/>
                <w:szCs w:val="20"/>
                <w:lang w:val="en-GB"/>
              </w:rPr>
            </w:pPr>
          </w:p>
        </w:tc>
        <w:tc>
          <w:tcPr>
            <w:tcW w:w="333" w:type="dxa"/>
            <w:shd w:val="clear" w:color="auto" w:fill="auto"/>
            <w:vAlign w:val="bottom"/>
          </w:tcPr>
          <w:p w14:paraId="62AA6EE8" w14:textId="77777777" w:rsidR="003D1118" w:rsidRPr="00060DA8" w:rsidRDefault="003D1118" w:rsidP="00F466E2">
            <w:pPr>
              <w:snapToGrid w:val="0"/>
              <w:rPr>
                <w:rFonts w:ascii="Arial" w:hAnsi="Arial" w:cs="Arial"/>
                <w:sz w:val="20"/>
                <w:szCs w:val="20"/>
                <w:lang w:val="en-GB"/>
              </w:rPr>
            </w:pPr>
          </w:p>
        </w:tc>
        <w:tc>
          <w:tcPr>
            <w:tcW w:w="425" w:type="dxa"/>
            <w:shd w:val="clear" w:color="auto" w:fill="auto"/>
            <w:vAlign w:val="bottom"/>
          </w:tcPr>
          <w:p w14:paraId="3F6DB2D7" w14:textId="77777777" w:rsidR="003D1118" w:rsidRPr="00060DA8" w:rsidRDefault="003D1118" w:rsidP="00F466E2">
            <w:pPr>
              <w:snapToGrid w:val="0"/>
              <w:rPr>
                <w:rFonts w:ascii="Arial" w:hAnsi="Arial" w:cs="Arial"/>
                <w:sz w:val="20"/>
                <w:szCs w:val="20"/>
                <w:lang w:val="en-GB"/>
              </w:rPr>
            </w:pPr>
          </w:p>
        </w:tc>
        <w:tc>
          <w:tcPr>
            <w:tcW w:w="402" w:type="dxa"/>
            <w:shd w:val="clear" w:color="auto" w:fill="auto"/>
            <w:vAlign w:val="bottom"/>
          </w:tcPr>
          <w:p w14:paraId="6E72C5E8" w14:textId="77777777" w:rsidR="003D1118" w:rsidRPr="00060DA8" w:rsidRDefault="003D1118" w:rsidP="00F466E2">
            <w:pPr>
              <w:snapToGrid w:val="0"/>
              <w:rPr>
                <w:rFonts w:ascii="Arial" w:hAnsi="Arial" w:cs="Arial"/>
                <w:sz w:val="20"/>
                <w:szCs w:val="20"/>
                <w:lang w:val="en-GB"/>
              </w:rPr>
            </w:pPr>
          </w:p>
        </w:tc>
        <w:tc>
          <w:tcPr>
            <w:tcW w:w="402" w:type="dxa"/>
            <w:shd w:val="clear" w:color="auto" w:fill="auto"/>
            <w:vAlign w:val="bottom"/>
          </w:tcPr>
          <w:p w14:paraId="441F5363" w14:textId="77777777" w:rsidR="003D1118" w:rsidRPr="00060DA8" w:rsidRDefault="003D1118" w:rsidP="00F466E2">
            <w:pPr>
              <w:snapToGrid w:val="0"/>
              <w:rPr>
                <w:rFonts w:ascii="Arial" w:hAnsi="Arial" w:cs="Arial"/>
                <w:sz w:val="20"/>
                <w:szCs w:val="20"/>
                <w:lang w:val="en-GB"/>
              </w:rPr>
            </w:pPr>
          </w:p>
        </w:tc>
        <w:tc>
          <w:tcPr>
            <w:tcW w:w="794" w:type="dxa"/>
            <w:shd w:val="clear" w:color="auto" w:fill="auto"/>
            <w:vAlign w:val="bottom"/>
          </w:tcPr>
          <w:p w14:paraId="00CECB6B" w14:textId="77777777" w:rsidR="003D1118" w:rsidRPr="00060DA8" w:rsidRDefault="003D1118" w:rsidP="00F466E2">
            <w:pPr>
              <w:snapToGrid w:val="0"/>
              <w:rPr>
                <w:rFonts w:ascii="Arial" w:hAnsi="Arial" w:cs="Arial"/>
                <w:sz w:val="20"/>
                <w:szCs w:val="20"/>
                <w:lang w:val="en-GB"/>
              </w:rPr>
            </w:pPr>
          </w:p>
        </w:tc>
        <w:tc>
          <w:tcPr>
            <w:tcW w:w="335" w:type="dxa"/>
            <w:shd w:val="clear" w:color="auto" w:fill="auto"/>
          </w:tcPr>
          <w:p w14:paraId="185E822B" w14:textId="77777777" w:rsidR="003D1118" w:rsidRPr="00060DA8" w:rsidRDefault="003D1118" w:rsidP="00F466E2">
            <w:pPr>
              <w:autoSpaceDE w:val="0"/>
              <w:snapToGrid w:val="0"/>
              <w:rPr>
                <w:rFonts w:ascii="Arial" w:hAnsi="Arial" w:cs="Arial"/>
                <w:sz w:val="20"/>
                <w:szCs w:val="20"/>
                <w:lang w:val="en-GB"/>
              </w:rPr>
            </w:pPr>
          </w:p>
        </w:tc>
        <w:tc>
          <w:tcPr>
            <w:tcW w:w="426" w:type="dxa"/>
            <w:shd w:val="clear" w:color="auto" w:fill="auto"/>
          </w:tcPr>
          <w:p w14:paraId="7CB46B3C" w14:textId="77777777" w:rsidR="003D1118" w:rsidRPr="00060DA8" w:rsidRDefault="003D1118" w:rsidP="00F466E2">
            <w:pPr>
              <w:autoSpaceDE w:val="0"/>
              <w:snapToGrid w:val="0"/>
              <w:rPr>
                <w:rFonts w:ascii="Arial" w:hAnsi="Arial" w:cs="Arial"/>
                <w:sz w:val="20"/>
                <w:szCs w:val="20"/>
                <w:lang w:val="en-GB"/>
              </w:rPr>
            </w:pPr>
          </w:p>
        </w:tc>
        <w:tc>
          <w:tcPr>
            <w:tcW w:w="282" w:type="dxa"/>
            <w:shd w:val="clear" w:color="auto" w:fill="auto"/>
          </w:tcPr>
          <w:p w14:paraId="3082CA4E" w14:textId="77777777" w:rsidR="003D1118" w:rsidRPr="00060DA8" w:rsidRDefault="003D1118" w:rsidP="00F466E2">
            <w:pPr>
              <w:autoSpaceDE w:val="0"/>
              <w:snapToGrid w:val="0"/>
              <w:rPr>
                <w:rFonts w:ascii="Arial" w:hAnsi="Arial" w:cs="Arial"/>
                <w:sz w:val="20"/>
                <w:szCs w:val="20"/>
                <w:lang w:val="en-GB"/>
              </w:rPr>
            </w:pPr>
          </w:p>
        </w:tc>
        <w:tc>
          <w:tcPr>
            <w:tcW w:w="282" w:type="dxa"/>
            <w:shd w:val="clear" w:color="auto" w:fill="auto"/>
          </w:tcPr>
          <w:p w14:paraId="2497EAFA" w14:textId="77777777" w:rsidR="003D1118" w:rsidRPr="00060DA8" w:rsidRDefault="003D1118" w:rsidP="00F466E2">
            <w:pPr>
              <w:autoSpaceDE w:val="0"/>
              <w:snapToGrid w:val="0"/>
              <w:rPr>
                <w:rFonts w:ascii="Arial" w:hAnsi="Arial" w:cs="Arial"/>
                <w:sz w:val="20"/>
                <w:szCs w:val="20"/>
                <w:lang w:val="en-GB"/>
              </w:rPr>
            </w:pPr>
          </w:p>
        </w:tc>
        <w:tc>
          <w:tcPr>
            <w:tcW w:w="391" w:type="dxa"/>
            <w:tcBorders>
              <w:right w:val="single" w:sz="4" w:space="0" w:color="000000"/>
            </w:tcBorders>
            <w:shd w:val="clear" w:color="auto" w:fill="auto"/>
          </w:tcPr>
          <w:p w14:paraId="731E4E16" w14:textId="77777777" w:rsidR="003D1118" w:rsidRPr="00060DA8" w:rsidRDefault="003D1118" w:rsidP="00F466E2">
            <w:pPr>
              <w:snapToGrid w:val="0"/>
              <w:rPr>
                <w:rFonts w:ascii="Arial" w:hAnsi="Arial" w:cs="Arial"/>
                <w:sz w:val="20"/>
                <w:szCs w:val="20"/>
                <w:lang w:val="en-GB"/>
              </w:rPr>
            </w:pPr>
          </w:p>
        </w:tc>
      </w:tr>
      <w:tr w:rsidR="003D1118" w:rsidRPr="00060DA8" w14:paraId="44CD6247" w14:textId="77777777" w:rsidTr="003D1118">
        <w:tc>
          <w:tcPr>
            <w:tcW w:w="238" w:type="dxa"/>
            <w:tcBorders>
              <w:left w:val="single" w:sz="4" w:space="0" w:color="000000"/>
            </w:tcBorders>
            <w:shd w:val="clear" w:color="auto" w:fill="auto"/>
            <w:vAlign w:val="bottom"/>
          </w:tcPr>
          <w:p w14:paraId="4DF9FD4F" w14:textId="77777777" w:rsidR="003D1118" w:rsidRPr="00060DA8" w:rsidRDefault="003D1118" w:rsidP="00F466E2">
            <w:pPr>
              <w:snapToGrid w:val="0"/>
              <w:rPr>
                <w:rFonts w:ascii="Arial" w:hAnsi="Arial" w:cs="Arial"/>
                <w:lang w:val="en-GB"/>
              </w:rPr>
            </w:pPr>
          </w:p>
        </w:tc>
        <w:tc>
          <w:tcPr>
            <w:tcW w:w="333" w:type="dxa"/>
            <w:tcBorders>
              <w:bottom w:val="single" w:sz="4" w:space="0" w:color="808080"/>
            </w:tcBorders>
            <w:shd w:val="clear" w:color="auto" w:fill="auto"/>
            <w:vAlign w:val="bottom"/>
          </w:tcPr>
          <w:p w14:paraId="0A77A47B"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1</w:t>
            </w:r>
          </w:p>
        </w:tc>
        <w:tc>
          <w:tcPr>
            <w:tcW w:w="404" w:type="dxa"/>
            <w:tcBorders>
              <w:bottom w:val="single" w:sz="4" w:space="0" w:color="808080"/>
            </w:tcBorders>
            <w:shd w:val="clear" w:color="auto" w:fill="auto"/>
            <w:vAlign w:val="bottom"/>
          </w:tcPr>
          <w:p w14:paraId="2AEDC1ED" w14:textId="77777777" w:rsidR="003D1118" w:rsidRPr="00060DA8" w:rsidRDefault="003D1118" w:rsidP="00F466E2">
            <w:pPr>
              <w:snapToGrid w:val="0"/>
              <w:rPr>
                <w:rFonts w:ascii="Wingdings" w:hAnsi="Wingdings"/>
                <w:sz w:val="21"/>
                <w:szCs w:val="21"/>
                <w:lang w:val="en-GB"/>
              </w:rPr>
            </w:pPr>
            <w:r w:rsidRPr="00060DA8">
              <w:rPr>
                <w:rFonts w:ascii="Wingdings" w:hAnsi="Wingdings"/>
                <w:sz w:val="21"/>
                <w:szCs w:val="21"/>
                <w:lang w:val="en-GB"/>
              </w:rPr>
              <w:t></w:t>
            </w:r>
          </w:p>
        </w:tc>
        <w:tc>
          <w:tcPr>
            <w:tcW w:w="624" w:type="dxa"/>
            <w:tcBorders>
              <w:bottom w:val="single" w:sz="4" w:space="0" w:color="808080"/>
            </w:tcBorders>
            <w:shd w:val="clear" w:color="auto" w:fill="auto"/>
            <w:vAlign w:val="bottom"/>
          </w:tcPr>
          <w:p w14:paraId="7E356042" w14:textId="77777777" w:rsidR="003D1118"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Yes</w:t>
            </w:r>
          </w:p>
        </w:tc>
        <w:tc>
          <w:tcPr>
            <w:tcW w:w="1049" w:type="dxa"/>
            <w:tcBorders>
              <w:bottom w:val="single" w:sz="4" w:space="0" w:color="808080"/>
            </w:tcBorders>
            <w:shd w:val="clear" w:color="auto" w:fill="auto"/>
          </w:tcPr>
          <w:p w14:paraId="60BAC8E6" w14:textId="77777777" w:rsidR="003D1118" w:rsidRPr="00060DA8" w:rsidRDefault="003D1118" w:rsidP="00F466E2">
            <w:pPr>
              <w:snapToGrid w:val="0"/>
              <w:rPr>
                <w:rFonts w:ascii="Arial" w:hAnsi="Arial" w:cs="Arial"/>
                <w:lang w:val="en-GB"/>
              </w:rPr>
            </w:pPr>
          </w:p>
        </w:tc>
        <w:tc>
          <w:tcPr>
            <w:tcW w:w="476" w:type="dxa"/>
            <w:shd w:val="clear" w:color="auto" w:fill="auto"/>
          </w:tcPr>
          <w:p w14:paraId="78BA0262" w14:textId="77777777" w:rsidR="003D1118" w:rsidRPr="00060DA8" w:rsidRDefault="003D1118" w:rsidP="00F466E2">
            <w:pPr>
              <w:snapToGrid w:val="0"/>
              <w:rPr>
                <w:rFonts w:ascii="Arial" w:hAnsi="Arial" w:cs="Arial"/>
                <w:lang w:val="en-GB"/>
              </w:rPr>
            </w:pPr>
          </w:p>
        </w:tc>
        <w:tc>
          <w:tcPr>
            <w:tcW w:w="333" w:type="dxa"/>
            <w:tcBorders>
              <w:bottom w:val="single" w:sz="4" w:space="0" w:color="808080"/>
            </w:tcBorders>
            <w:shd w:val="clear" w:color="auto" w:fill="auto"/>
            <w:vAlign w:val="bottom"/>
          </w:tcPr>
          <w:p w14:paraId="12FA59D9"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1</w:t>
            </w:r>
          </w:p>
        </w:tc>
        <w:tc>
          <w:tcPr>
            <w:tcW w:w="425" w:type="dxa"/>
            <w:tcBorders>
              <w:bottom w:val="single" w:sz="4" w:space="0" w:color="808080"/>
            </w:tcBorders>
            <w:shd w:val="clear" w:color="auto" w:fill="auto"/>
            <w:vAlign w:val="bottom"/>
          </w:tcPr>
          <w:p w14:paraId="29559135" w14:textId="77777777" w:rsidR="003D1118" w:rsidRPr="00060DA8" w:rsidRDefault="003D1118" w:rsidP="00F466E2">
            <w:pPr>
              <w:snapToGrid w:val="0"/>
              <w:rPr>
                <w:rFonts w:ascii="Arial" w:hAnsi="Arial" w:cs="Arial"/>
                <w:sz w:val="21"/>
                <w:szCs w:val="21"/>
                <w:lang w:val="en-GB"/>
              </w:rPr>
            </w:pPr>
            <w:r w:rsidRPr="00060DA8">
              <w:rPr>
                <w:rFonts w:ascii="Wingdings" w:hAnsi="Wingdings"/>
                <w:sz w:val="21"/>
                <w:szCs w:val="21"/>
                <w:lang w:val="en-GB"/>
              </w:rPr>
              <w:t></w:t>
            </w:r>
          </w:p>
        </w:tc>
        <w:tc>
          <w:tcPr>
            <w:tcW w:w="2359" w:type="dxa"/>
            <w:gridSpan w:val="5"/>
            <w:tcBorders>
              <w:bottom w:val="single" w:sz="4" w:space="0" w:color="808080"/>
            </w:tcBorders>
            <w:shd w:val="clear" w:color="auto" w:fill="auto"/>
            <w:vAlign w:val="bottom"/>
          </w:tcPr>
          <w:p w14:paraId="52B05AA5"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your property</w:t>
            </w:r>
          </w:p>
        </w:tc>
        <w:tc>
          <w:tcPr>
            <w:tcW w:w="282" w:type="dxa"/>
            <w:shd w:val="clear" w:color="auto" w:fill="auto"/>
          </w:tcPr>
          <w:p w14:paraId="52925537" w14:textId="77777777" w:rsidR="003D1118" w:rsidRPr="00060DA8" w:rsidRDefault="003D1118" w:rsidP="00F466E2">
            <w:pPr>
              <w:snapToGrid w:val="0"/>
              <w:rPr>
                <w:rFonts w:ascii="Arial" w:hAnsi="Arial" w:cs="Arial"/>
                <w:lang w:val="en-GB"/>
              </w:rPr>
            </w:pPr>
          </w:p>
        </w:tc>
        <w:tc>
          <w:tcPr>
            <w:tcW w:w="282" w:type="dxa"/>
            <w:shd w:val="clear" w:color="auto" w:fill="auto"/>
          </w:tcPr>
          <w:p w14:paraId="52DC00B0" w14:textId="77777777" w:rsidR="003D1118" w:rsidRPr="00060DA8" w:rsidRDefault="003D1118" w:rsidP="00F466E2">
            <w:pPr>
              <w:snapToGrid w:val="0"/>
              <w:rPr>
                <w:rFonts w:ascii="Arial" w:hAnsi="Arial" w:cs="Arial"/>
                <w:lang w:val="en-GB"/>
              </w:rPr>
            </w:pPr>
          </w:p>
        </w:tc>
        <w:tc>
          <w:tcPr>
            <w:tcW w:w="391" w:type="dxa"/>
            <w:tcBorders>
              <w:right w:val="single" w:sz="4" w:space="0" w:color="000000"/>
            </w:tcBorders>
            <w:shd w:val="clear" w:color="auto" w:fill="auto"/>
          </w:tcPr>
          <w:p w14:paraId="5D133461" w14:textId="77777777" w:rsidR="003D1118" w:rsidRPr="00060DA8" w:rsidRDefault="003D1118" w:rsidP="00F466E2">
            <w:pPr>
              <w:snapToGrid w:val="0"/>
              <w:rPr>
                <w:rFonts w:ascii="Arial" w:hAnsi="Arial" w:cs="Arial"/>
                <w:lang w:val="en-GB"/>
              </w:rPr>
            </w:pPr>
          </w:p>
        </w:tc>
      </w:tr>
      <w:tr w:rsidR="003D1118" w:rsidRPr="00060DA8" w14:paraId="380398BE" w14:textId="77777777" w:rsidTr="003D1118">
        <w:tc>
          <w:tcPr>
            <w:tcW w:w="238" w:type="dxa"/>
            <w:tcBorders>
              <w:left w:val="single" w:sz="4" w:space="0" w:color="000000"/>
            </w:tcBorders>
            <w:shd w:val="clear" w:color="auto" w:fill="auto"/>
            <w:vAlign w:val="bottom"/>
          </w:tcPr>
          <w:p w14:paraId="16400CFF" w14:textId="77777777" w:rsidR="003D1118" w:rsidRPr="00060DA8" w:rsidRDefault="003D1118" w:rsidP="00F466E2">
            <w:pPr>
              <w:snapToGrid w:val="0"/>
              <w:rPr>
                <w:rFonts w:ascii="Arial" w:hAnsi="Arial" w:cs="Arial"/>
                <w:lang w:val="en-GB"/>
              </w:rPr>
            </w:pPr>
          </w:p>
        </w:tc>
        <w:tc>
          <w:tcPr>
            <w:tcW w:w="333" w:type="dxa"/>
            <w:shd w:val="clear" w:color="auto" w:fill="auto"/>
            <w:vAlign w:val="bottom"/>
          </w:tcPr>
          <w:p w14:paraId="323F45E4"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0</w:t>
            </w:r>
          </w:p>
        </w:tc>
        <w:tc>
          <w:tcPr>
            <w:tcW w:w="404" w:type="dxa"/>
            <w:shd w:val="clear" w:color="auto" w:fill="auto"/>
            <w:vAlign w:val="bottom"/>
          </w:tcPr>
          <w:p w14:paraId="4068F898" w14:textId="77777777" w:rsidR="003D1118" w:rsidRPr="00060DA8" w:rsidRDefault="003D1118" w:rsidP="00F466E2">
            <w:pPr>
              <w:snapToGrid w:val="0"/>
              <w:rPr>
                <w:rFonts w:ascii="Wingdings" w:hAnsi="Wingdings"/>
                <w:sz w:val="21"/>
                <w:szCs w:val="21"/>
                <w:lang w:val="en-GB"/>
              </w:rPr>
            </w:pPr>
            <w:r w:rsidRPr="00060DA8">
              <w:rPr>
                <w:rFonts w:ascii="Wingdings" w:hAnsi="Wingdings"/>
                <w:sz w:val="21"/>
                <w:szCs w:val="21"/>
                <w:lang w:val="en-GB"/>
              </w:rPr>
              <w:t></w:t>
            </w:r>
          </w:p>
        </w:tc>
        <w:tc>
          <w:tcPr>
            <w:tcW w:w="624" w:type="dxa"/>
            <w:shd w:val="clear" w:color="auto" w:fill="auto"/>
            <w:vAlign w:val="bottom"/>
          </w:tcPr>
          <w:p w14:paraId="1615C4F9"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No</w:t>
            </w:r>
          </w:p>
        </w:tc>
        <w:tc>
          <w:tcPr>
            <w:tcW w:w="1049" w:type="dxa"/>
            <w:shd w:val="clear" w:color="auto" w:fill="auto"/>
          </w:tcPr>
          <w:p w14:paraId="5C32518F" w14:textId="77777777" w:rsidR="003D1118" w:rsidRPr="00060DA8" w:rsidRDefault="00E23DAE" w:rsidP="00E23DAE">
            <w:pPr>
              <w:snapToGrid w:val="0"/>
              <w:rPr>
                <w:rFonts w:ascii="Arial" w:hAnsi="Arial" w:cs="Arial"/>
                <w:color w:val="FF0000"/>
                <w:lang w:val="en-GB"/>
              </w:rPr>
            </w:pPr>
            <w:r w:rsidRPr="00060DA8">
              <w:rPr>
                <w:rFonts w:ascii="Arial" w:hAnsi="Arial" w:cs="Arial"/>
                <w:b/>
                <w:color w:val="FF0000"/>
                <w:sz w:val="21"/>
                <w:szCs w:val="21"/>
                <w:lang w:val="en-GB"/>
              </w:rPr>
              <w:t>q. 86</w:t>
            </w:r>
          </w:p>
        </w:tc>
        <w:tc>
          <w:tcPr>
            <w:tcW w:w="476" w:type="dxa"/>
            <w:shd w:val="clear" w:color="auto" w:fill="auto"/>
          </w:tcPr>
          <w:p w14:paraId="116FB145" w14:textId="77777777" w:rsidR="003D1118" w:rsidRPr="00060DA8" w:rsidRDefault="003D1118" w:rsidP="00F466E2">
            <w:pPr>
              <w:snapToGrid w:val="0"/>
              <w:rPr>
                <w:rFonts w:ascii="Arial" w:hAnsi="Arial" w:cs="Arial"/>
                <w:lang w:val="en-GB"/>
              </w:rPr>
            </w:pPr>
          </w:p>
        </w:tc>
        <w:tc>
          <w:tcPr>
            <w:tcW w:w="333" w:type="dxa"/>
            <w:tcBorders>
              <w:top w:val="single" w:sz="4" w:space="0" w:color="808080"/>
              <w:bottom w:val="single" w:sz="4" w:space="0" w:color="808080"/>
            </w:tcBorders>
            <w:shd w:val="clear" w:color="auto" w:fill="auto"/>
            <w:vAlign w:val="bottom"/>
          </w:tcPr>
          <w:p w14:paraId="04F06123"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2</w:t>
            </w:r>
          </w:p>
        </w:tc>
        <w:tc>
          <w:tcPr>
            <w:tcW w:w="425" w:type="dxa"/>
            <w:tcBorders>
              <w:top w:val="single" w:sz="4" w:space="0" w:color="808080"/>
              <w:bottom w:val="single" w:sz="4" w:space="0" w:color="808080"/>
            </w:tcBorders>
            <w:shd w:val="clear" w:color="auto" w:fill="auto"/>
            <w:vAlign w:val="bottom"/>
          </w:tcPr>
          <w:p w14:paraId="14CB309E" w14:textId="77777777" w:rsidR="003D1118" w:rsidRPr="00060DA8" w:rsidRDefault="003D1118" w:rsidP="00F466E2">
            <w:pPr>
              <w:snapToGrid w:val="0"/>
              <w:rPr>
                <w:rFonts w:ascii="Arial" w:hAnsi="Arial" w:cs="Arial"/>
                <w:sz w:val="21"/>
                <w:szCs w:val="21"/>
                <w:lang w:val="en-GB"/>
              </w:rPr>
            </w:pPr>
            <w:r w:rsidRPr="00060DA8">
              <w:rPr>
                <w:rFonts w:ascii="Wingdings" w:hAnsi="Wingdings"/>
                <w:sz w:val="21"/>
                <w:szCs w:val="21"/>
                <w:lang w:val="en-GB"/>
              </w:rPr>
              <w:t></w:t>
            </w:r>
          </w:p>
        </w:tc>
        <w:tc>
          <w:tcPr>
            <w:tcW w:w="2359" w:type="dxa"/>
            <w:gridSpan w:val="5"/>
            <w:tcBorders>
              <w:top w:val="single" w:sz="4" w:space="0" w:color="808080"/>
              <w:bottom w:val="single" w:sz="4" w:space="0" w:color="808080"/>
            </w:tcBorders>
            <w:shd w:val="clear" w:color="auto" w:fill="auto"/>
            <w:vAlign w:val="bottom"/>
          </w:tcPr>
          <w:p w14:paraId="5214DA04"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rented</w:t>
            </w:r>
          </w:p>
        </w:tc>
        <w:tc>
          <w:tcPr>
            <w:tcW w:w="282" w:type="dxa"/>
            <w:shd w:val="clear" w:color="auto" w:fill="auto"/>
          </w:tcPr>
          <w:p w14:paraId="04FCA346" w14:textId="77777777" w:rsidR="003D1118" w:rsidRPr="00060DA8" w:rsidRDefault="003D1118" w:rsidP="00F466E2">
            <w:pPr>
              <w:snapToGrid w:val="0"/>
              <w:rPr>
                <w:rFonts w:ascii="Arial" w:hAnsi="Arial" w:cs="Arial"/>
                <w:lang w:val="en-GB"/>
              </w:rPr>
            </w:pPr>
          </w:p>
        </w:tc>
        <w:tc>
          <w:tcPr>
            <w:tcW w:w="282" w:type="dxa"/>
            <w:shd w:val="clear" w:color="auto" w:fill="auto"/>
          </w:tcPr>
          <w:p w14:paraId="6B106368" w14:textId="77777777" w:rsidR="003D1118" w:rsidRPr="00060DA8" w:rsidRDefault="003D1118" w:rsidP="00F466E2">
            <w:pPr>
              <w:snapToGrid w:val="0"/>
              <w:rPr>
                <w:rFonts w:ascii="Arial" w:hAnsi="Arial" w:cs="Arial"/>
                <w:lang w:val="en-GB"/>
              </w:rPr>
            </w:pPr>
          </w:p>
        </w:tc>
        <w:tc>
          <w:tcPr>
            <w:tcW w:w="391" w:type="dxa"/>
            <w:tcBorders>
              <w:right w:val="single" w:sz="4" w:space="0" w:color="000000"/>
            </w:tcBorders>
            <w:shd w:val="clear" w:color="auto" w:fill="auto"/>
            <w:vAlign w:val="bottom"/>
          </w:tcPr>
          <w:p w14:paraId="6EC288B6" w14:textId="77777777" w:rsidR="003D1118" w:rsidRPr="00060DA8" w:rsidRDefault="003D1118" w:rsidP="00F466E2">
            <w:pPr>
              <w:snapToGrid w:val="0"/>
              <w:rPr>
                <w:rFonts w:ascii="Arial" w:hAnsi="Arial" w:cs="Arial"/>
                <w:sz w:val="21"/>
                <w:szCs w:val="21"/>
                <w:lang w:val="en-GB"/>
              </w:rPr>
            </w:pPr>
          </w:p>
        </w:tc>
      </w:tr>
      <w:tr w:rsidR="003D1118" w:rsidRPr="00060DA8" w14:paraId="24373FB1" w14:textId="77777777" w:rsidTr="003D1118">
        <w:tc>
          <w:tcPr>
            <w:tcW w:w="238" w:type="dxa"/>
            <w:tcBorders>
              <w:left w:val="single" w:sz="4" w:space="0" w:color="000000"/>
            </w:tcBorders>
            <w:shd w:val="clear" w:color="auto" w:fill="auto"/>
            <w:vAlign w:val="bottom"/>
          </w:tcPr>
          <w:p w14:paraId="7D0776C7" w14:textId="77777777" w:rsidR="003D1118" w:rsidRPr="00060DA8" w:rsidRDefault="003D1118" w:rsidP="00F466E2">
            <w:pPr>
              <w:snapToGrid w:val="0"/>
              <w:rPr>
                <w:rFonts w:ascii="Arial" w:hAnsi="Arial" w:cs="Arial"/>
                <w:lang w:val="en-GB"/>
              </w:rPr>
            </w:pPr>
          </w:p>
        </w:tc>
        <w:tc>
          <w:tcPr>
            <w:tcW w:w="333" w:type="dxa"/>
            <w:shd w:val="clear" w:color="auto" w:fill="auto"/>
            <w:vAlign w:val="bottom"/>
          </w:tcPr>
          <w:p w14:paraId="2264B49E" w14:textId="77777777" w:rsidR="003D1118" w:rsidRPr="00060DA8" w:rsidRDefault="003D1118" w:rsidP="00F466E2">
            <w:pPr>
              <w:snapToGrid w:val="0"/>
              <w:rPr>
                <w:rFonts w:ascii="Arial" w:hAnsi="Arial" w:cs="Arial"/>
                <w:sz w:val="21"/>
                <w:szCs w:val="21"/>
                <w:lang w:val="en-GB"/>
              </w:rPr>
            </w:pPr>
          </w:p>
        </w:tc>
        <w:tc>
          <w:tcPr>
            <w:tcW w:w="404" w:type="dxa"/>
            <w:shd w:val="clear" w:color="auto" w:fill="auto"/>
            <w:vAlign w:val="bottom"/>
          </w:tcPr>
          <w:p w14:paraId="0C71E2D9" w14:textId="77777777" w:rsidR="003D1118" w:rsidRPr="00060DA8" w:rsidRDefault="003D1118" w:rsidP="00F466E2">
            <w:pPr>
              <w:snapToGrid w:val="0"/>
              <w:rPr>
                <w:rFonts w:ascii="Wingdings" w:hAnsi="Wingdings"/>
                <w:sz w:val="21"/>
                <w:szCs w:val="21"/>
                <w:lang w:val="en-GB"/>
              </w:rPr>
            </w:pPr>
          </w:p>
        </w:tc>
        <w:tc>
          <w:tcPr>
            <w:tcW w:w="624" w:type="dxa"/>
            <w:shd w:val="clear" w:color="auto" w:fill="auto"/>
            <w:vAlign w:val="bottom"/>
          </w:tcPr>
          <w:p w14:paraId="08186352" w14:textId="77777777" w:rsidR="003D1118" w:rsidRPr="00060DA8" w:rsidRDefault="003D1118" w:rsidP="00F466E2">
            <w:pPr>
              <w:snapToGrid w:val="0"/>
              <w:rPr>
                <w:rFonts w:ascii="Arial" w:hAnsi="Arial" w:cs="Arial"/>
                <w:sz w:val="21"/>
                <w:szCs w:val="21"/>
                <w:lang w:val="en-GB"/>
              </w:rPr>
            </w:pPr>
          </w:p>
        </w:tc>
        <w:tc>
          <w:tcPr>
            <w:tcW w:w="1049" w:type="dxa"/>
            <w:shd w:val="clear" w:color="auto" w:fill="auto"/>
          </w:tcPr>
          <w:p w14:paraId="2AA6F504" w14:textId="77777777" w:rsidR="003D1118" w:rsidRPr="00060DA8" w:rsidRDefault="003D1118" w:rsidP="00F466E2">
            <w:pPr>
              <w:snapToGrid w:val="0"/>
              <w:rPr>
                <w:rFonts w:ascii="Arial" w:hAnsi="Arial" w:cs="Arial"/>
                <w:lang w:val="en-GB"/>
              </w:rPr>
            </w:pPr>
          </w:p>
        </w:tc>
        <w:tc>
          <w:tcPr>
            <w:tcW w:w="476" w:type="dxa"/>
            <w:shd w:val="clear" w:color="auto" w:fill="auto"/>
          </w:tcPr>
          <w:p w14:paraId="62126514" w14:textId="77777777" w:rsidR="003D1118" w:rsidRPr="00060DA8" w:rsidRDefault="003D1118" w:rsidP="00F466E2">
            <w:pPr>
              <w:snapToGrid w:val="0"/>
              <w:rPr>
                <w:rFonts w:ascii="Arial" w:hAnsi="Arial" w:cs="Arial"/>
                <w:lang w:val="en-GB"/>
              </w:rPr>
            </w:pPr>
          </w:p>
        </w:tc>
        <w:tc>
          <w:tcPr>
            <w:tcW w:w="333" w:type="dxa"/>
            <w:tcBorders>
              <w:top w:val="single" w:sz="4" w:space="0" w:color="808080"/>
            </w:tcBorders>
            <w:shd w:val="clear" w:color="auto" w:fill="auto"/>
            <w:vAlign w:val="bottom"/>
          </w:tcPr>
          <w:p w14:paraId="76BCAD2B" w14:textId="77777777" w:rsidR="003D1118" w:rsidRPr="00060DA8" w:rsidRDefault="003D1118" w:rsidP="00F466E2">
            <w:pPr>
              <w:snapToGrid w:val="0"/>
              <w:rPr>
                <w:rFonts w:ascii="Arial" w:hAnsi="Arial" w:cs="Arial"/>
                <w:sz w:val="21"/>
                <w:szCs w:val="21"/>
                <w:lang w:val="en-GB"/>
              </w:rPr>
            </w:pPr>
            <w:r w:rsidRPr="00060DA8">
              <w:rPr>
                <w:rFonts w:ascii="Arial" w:hAnsi="Arial" w:cs="Arial"/>
                <w:sz w:val="21"/>
                <w:szCs w:val="21"/>
                <w:lang w:val="en-GB"/>
              </w:rPr>
              <w:t>3</w:t>
            </w:r>
          </w:p>
        </w:tc>
        <w:tc>
          <w:tcPr>
            <w:tcW w:w="425" w:type="dxa"/>
            <w:tcBorders>
              <w:top w:val="single" w:sz="4" w:space="0" w:color="808080"/>
            </w:tcBorders>
            <w:shd w:val="clear" w:color="auto" w:fill="auto"/>
            <w:vAlign w:val="bottom"/>
          </w:tcPr>
          <w:p w14:paraId="3F4C42F5" w14:textId="77777777" w:rsidR="003D1118" w:rsidRPr="00060DA8" w:rsidRDefault="003D1118" w:rsidP="00F466E2">
            <w:pPr>
              <w:snapToGrid w:val="0"/>
              <w:rPr>
                <w:rFonts w:ascii="Arial" w:hAnsi="Arial" w:cs="Arial"/>
                <w:sz w:val="21"/>
                <w:szCs w:val="21"/>
                <w:lang w:val="en-GB"/>
              </w:rPr>
            </w:pPr>
            <w:r w:rsidRPr="00060DA8">
              <w:rPr>
                <w:rFonts w:ascii="Wingdings" w:hAnsi="Wingdings"/>
                <w:sz w:val="21"/>
                <w:szCs w:val="21"/>
                <w:lang w:val="en-GB"/>
              </w:rPr>
              <w:t></w:t>
            </w:r>
          </w:p>
        </w:tc>
        <w:tc>
          <w:tcPr>
            <w:tcW w:w="2359" w:type="dxa"/>
            <w:gridSpan w:val="5"/>
            <w:tcBorders>
              <w:top w:val="single" w:sz="4" w:space="0" w:color="808080"/>
            </w:tcBorders>
            <w:shd w:val="clear" w:color="auto" w:fill="auto"/>
            <w:vAlign w:val="bottom"/>
          </w:tcPr>
          <w:p w14:paraId="6BB1800D" w14:textId="77777777" w:rsidR="003D1118" w:rsidRPr="00060DA8" w:rsidRDefault="003D1118" w:rsidP="00F466E2">
            <w:pPr>
              <w:snapToGrid w:val="0"/>
              <w:rPr>
                <w:rFonts w:ascii="Arial" w:hAnsi="Arial" w:cs="Arial"/>
                <w:sz w:val="21"/>
                <w:szCs w:val="21"/>
                <w:lang w:val="en-GB"/>
              </w:rPr>
            </w:pPr>
            <w:proofErr w:type="spellStart"/>
            <w:r w:rsidRPr="00060DA8">
              <w:rPr>
                <w:rFonts w:ascii="Arial" w:hAnsi="Arial" w:cs="Arial"/>
                <w:sz w:val="21"/>
                <w:szCs w:val="21"/>
                <w:lang w:val="en-GB"/>
              </w:rPr>
              <w:t>BagiHasil</w:t>
            </w:r>
            <w:proofErr w:type="spellEnd"/>
          </w:p>
        </w:tc>
        <w:tc>
          <w:tcPr>
            <w:tcW w:w="282" w:type="dxa"/>
            <w:shd w:val="clear" w:color="auto" w:fill="auto"/>
          </w:tcPr>
          <w:p w14:paraId="138A64C4" w14:textId="77777777" w:rsidR="003D1118" w:rsidRPr="00060DA8" w:rsidRDefault="003D1118" w:rsidP="00F466E2">
            <w:pPr>
              <w:snapToGrid w:val="0"/>
              <w:rPr>
                <w:rFonts w:ascii="Arial" w:hAnsi="Arial" w:cs="Arial"/>
                <w:lang w:val="en-GB"/>
              </w:rPr>
            </w:pPr>
          </w:p>
        </w:tc>
        <w:tc>
          <w:tcPr>
            <w:tcW w:w="282" w:type="dxa"/>
            <w:shd w:val="clear" w:color="auto" w:fill="auto"/>
          </w:tcPr>
          <w:p w14:paraId="3F48785D" w14:textId="77777777" w:rsidR="003D1118" w:rsidRPr="00060DA8" w:rsidRDefault="003D1118" w:rsidP="00F466E2">
            <w:pPr>
              <w:snapToGrid w:val="0"/>
              <w:rPr>
                <w:rFonts w:ascii="Arial" w:hAnsi="Arial" w:cs="Arial"/>
                <w:lang w:val="en-GB"/>
              </w:rPr>
            </w:pPr>
          </w:p>
        </w:tc>
        <w:tc>
          <w:tcPr>
            <w:tcW w:w="391" w:type="dxa"/>
            <w:tcBorders>
              <w:right w:val="single" w:sz="4" w:space="0" w:color="000000"/>
            </w:tcBorders>
            <w:shd w:val="clear" w:color="auto" w:fill="auto"/>
          </w:tcPr>
          <w:p w14:paraId="5A3E545C" w14:textId="77777777" w:rsidR="003D1118" w:rsidRPr="00060DA8" w:rsidRDefault="003D1118" w:rsidP="00F466E2">
            <w:pPr>
              <w:snapToGrid w:val="0"/>
              <w:rPr>
                <w:rFonts w:ascii="Arial" w:hAnsi="Arial" w:cs="Arial"/>
                <w:lang w:val="en-GB"/>
              </w:rPr>
            </w:pPr>
          </w:p>
        </w:tc>
      </w:tr>
      <w:tr w:rsidR="003D1118" w:rsidRPr="00060DA8" w14:paraId="770FA929" w14:textId="77777777" w:rsidTr="003D1118">
        <w:tc>
          <w:tcPr>
            <w:tcW w:w="238" w:type="dxa"/>
            <w:tcBorders>
              <w:left w:val="single" w:sz="4" w:space="0" w:color="000000"/>
              <w:bottom w:val="single" w:sz="4" w:space="0" w:color="000000"/>
            </w:tcBorders>
            <w:shd w:val="clear" w:color="auto" w:fill="auto"/>
            <w:vAlign w:val="bottom"/>
          </w:tcPr>
          <w:p w14:paraId="76931CD9" w14:textId="77777777" w:rsidR="003D1118" w:rsidRPr="00060DA8" w:rsidRDefault="003D1118" w:rsidP="00F466E2">
            <w:pPr>
              <w:snapToGrid w:val="0"/>
              <w:rPr>
                <w:rFonts w:ascii="Arial" w:hAnsi="Arial" w:cs="Arial"/>
                <w:sz w:val="14"/>
                <w:szCs w:val="14"/>
                <w:lang w:val="en-GB"/>
              </w:rPr>
            </w:pPr>
          </w:p>
        </w:tc>
        <w:tc>
          <w:tcPr>
            <w:tcW w:w="333" w:type="dxa"/>
            <w:tcBorders>
              <w:bottom w:val="single" w:sz="4" w:space="0" w:color="000000"/>
            </w:tcBorders>
            <w:shd w:val="clear" w:color="auto" w:fill="auto"/>
          </w:tcPr>
          <w:p w14:paraId="04C6AFD7" w14:textId="77777777" w:rsidR="003D1118" w:rsidRPr="00060DA8" w:rsidRDefault="003D1118" w:rsidP="00F466E2">
            <w:pPr>
              <w:snapToGrid w:val="0"/>
              <w:rPr>
                <w:rFonts w:ascii="Arial" w:hAnsi="Arial" w:cs="Arial"/>
                <w:sz w:val="14"/>
                <w:szCs w:val="14"/>
                <w:lang w:val="en-GB"/>
              </w:rPr>
            </w:pPr>
          </w:p>
        </w:tc>
        <w:tc>
          <w:tcPr>
            <w:tcW w:w="404" w:type="dxa"/>
            <w:tcBorders>
              <w:bottom w:val="single" w:sz="4" w:space="0" w:color="000000"/>
            </w:tcBorders>
            <w:shd w:val="clear" w:color="auto" w:fill="auto"/>
            <w:vAlign w:val="bottom"/>
          </w:tcPr>
          <w:p w14:paraId="55547A16" w14:textId="77777777" w:rsidR="003D1118" w:rsidRPr="00060DA8" w:rsidRDefault="003D1118" w:rsidP="00F466E2">
            <w:pPr>
              <w:snapToGrid w:val="0"/>
              <w:rPr>
                <w:rFonts w:ascii="Arial" w:hAnsi="Arial" w:cs="Arial"/>
                <w:sz w:val="14"/>
                <w:szCs w:val="14"/>
                <w:lang w:val="en-GB"/>
              </w:rPr>
            </w:pPr>
          </w:p>
        </w:tc>
        <w:tc>
          <w:tcPr>
            <w:tcW w:w="624" w:type="dxa"/>
            <w:tcBorders>
              <w:bottom w:val="single" w:sz="4" w:space="0" w:color="000000"/>
            </w:tcBorders>
            <w:shd w:val="clear" w:color="auto" w:fill="auto"/>
            <w:vAlign w:val="bottom"/>
          </w:tcPr>
          <w:p w14:paraId="24DC7390" w14:textId="77777777" w:rsidR="003D1118" w:rsidRPr="00060DA8" w:rsidRDefault="003D1118" w:rsidP="00F466E2">
            <w:pPr>
              <w:snapToGrid w:val="0"/>
              <w:rPr>
                <w:rFonts w:ascii="Arial" w:hAnsi="Arial" w:cs="Arial"/>
                <w:sz w:val="14"/>
                <w:szCs w:val="14"/>
                <w:lang w:val="en-GB"/>
              </w:rPr>
            </w:pPr>
          </w:p>
        </w:tc>
        <w:tc>
          <w:tcPr>
            <w:tcW w:w="1049" w:type="dxa"/>
            <w:tcBorders>
              <w:bottom w:val="single" w:sz="4" w:space="0" w:color="000000"/>
            </w:tcBorders>
            <w:shd w:val="clear" w:color="auto" w:fill="auto"/>
            <w:vAlign w:val="bottom"/>
          </w:tcPr>
          <w:p w14:paraId="384A1F6C" w14:textId="77777777" w:rsidR="003D1118" w:rsidRPr="00060DA8" w:rsidRDefault="003D1118" w:rsidP="00F466E2">
            <w:pPr>
              <w:snapToGrid w:val="0"/>
              <w:rPr>
                <w:rFonts w:ascii="Arial" w:hAnsi="Arial" w:cs="Arial"/>
                <w:sz w:val="14"/>
                <w:szCs w:val="14"/>
                <w:lang w:val="en-GB"/>
              </w:rPr>
            </w:pPr>
          </w:p>
        </w:tc>
        <w:tc>
          <w:tcPr>
            <w:tcW w:w="476" w:type="dxa"/>
            <w:tcBorders>
              <w:bottom w:val="single" w:sz="4" w:space="0" w:color="000000"/>
            </w:tcBorders>
            <w:shd w:val="clear" w:color="auto" w:fill="auto"/>
          </w:tcPr>
          <w:p w14:paraId="0EA45059" w14:textId="77777777" w:rsidR="003D1118" w:rsidRPr="00060DA8" w:rsidRDefault="003D1118" w:rsidP="00F466E2">
            <w:pPr>
              <w:snapToGrid w:val="0"/>
              <w:rPr>
                <w:rFonts w:ascii="Arial" w:hAnsi="Arial" w:cs="Arial"/>
                <w:sz w:val="14"/>
                <w:szCs w:val="14"/>
                <w:lang w:val="en-GB"/>
              </w:rPr>
            </w:pPr>
          </w:p>
        </w:tc>
        <w:tc>
          <w:tcPr>
            <w:tcW w:w="333" w:type="dxa"/>
            <w:tcBorders>
              <w:bottom w:val="single" w:sz="4" w:space="0" w:color="000000"/>
            </w:tcBorders>
            <w:shd w:val="clear" w:color="auto" w:fill="auto"/>
            <w:vAlign w:val="bottom"/>
          </w:tcPr>
          <w:p w14:paraId="50AB1F34" w14:textId="77777777" w:rsidR="003D1118" w:rsidRPr="00060DA8" w:rsidRDefault="003D1118" w:rsidP="00F466E2">
            <w:pPr>
              <w:snapToGrid w:val="0"/>
              <w:rPr>
                <w:rFonts w:ascii="Arial" w:hAnsi="Arial" w:cs="Arial"/>
                <w:sz w:val="14"/>
                <w:szCs w:val="14"/>
                <w:lang w:val="en-GB"/>
              </w:rPr>
            </w:pPr>
          </w:p>
        </w:tc>
        <w:tc>
          <w:tcPr>
            <w:tcW w:w="425" w:type="dxa"/>
            <w:tcBorders>
              <w:bottom w:val="single" w:sz="4" w:space="0" w:color="000000"/>
            </w:tcBorders>
            <w:shd w:val="clear" w:color="auto" w:fill="auto"/>
            <w:vAlign w:val="bottom"/>
          </w:tcPr>
          <w:p w14:paraId="4FD8E28F" w14:textId="77777777" w:rsidR="003D1118" w:rsidRPr="00060DA8" w:rsidRDefault="003D1118" w:rsidP="00F466E2">
            <w:pPr>
              <w:snapToGrid w:val="0"/>
              <w:rPr>
                <w:rFonts w:ascii="Arial" w:hAnsi="Arial" w:cs="Arial"/>
                <w:sz w:val="14"/>
                <w:szCs w:val="14"/>
                <w:lang w:val="en-GB"/>
              </w:rPr>
            </w:pPr>
          </w:p>
        </w:tc>
        <w:tc>
          <w:tcPr>
            <w:tcW w:w="402" w:type="dxa"/>
            <w:tcBorders>
              <w:bottom w:val="single" w:sz="4" w:space="0" w:color="000000"/>
            </w:tcBorders>
            <w:shd w:val="clear" w:color="auto" w:fill="auto"/>
            <w:vAlign w:val="bottom"/>
          </w:tcPr>
          <w:p w14:paraId="4E786B87" w14:textId="77777777" w:rsidR="003D1118" w:rsidRPr="00060DA8" w:rsidRDefault="003D1118" w:rsidP="00F466E2">
            <w:pPr>
              <w:snapToGrid w:val="0"/>
              <w:rPr>
                <w:rFonts w:ascii="Arial" w:hAnsi="Arial" w:cs="Arial"/>
                <w:sz w:val="14"/>
                <w:szCs w:val="14"/>
                <w:lang w:val="en-GB"/>
              </w:rPr>
            </w:pPr>
          </w:p>
        </w:tc>
        <w:tc>
          <w:tcPr>
            <w:tcW w:w="402" w:type="dxa"/>
            <w:tcBorders>
              <w:bottom w:val="single" w:sz="4" w:space="0" w:color="000000"/>
            </w:tcBorders>
            <w:shd w:val="clear" w:color="auto" w:fill="auto"/>
            <w:vAlign w:val="bottom"/>
          </w:tcPr>
          <w:p w14:paraId="7CC2033D" w14:textId="77777777" w:rsidR="003D1118" w:rsidRPr="00060DA8" w:rsidRDefault="003D1118" w:rsidP="00F466E2">
            <w:pPr>
              <w:snapToGrid w:val="0"/>
              <w:rPr>
                <w:rFonts w:ascii="Arial" w:hAnsi="Arial" w:cs="Arial"/>
                <w:sz w:val="14"/>
                <w:szCs w:val="14"/>
                <w:lang w:val="en-GB"/>
              </w:rPr>
            </w:pPr>
          </w:p>
        </w:tc>
        <w:tc>
          <w:tcPr>
            <w:tcW w:w="794" w:type="dxa"/>
            <w:tcBorders>
              <w:bottom w:val="single" w:sz="4" w:space="0" w:color="000000"/>
            </w:tcBorders>
            <w:shd w:val="clear" w:color="auto" w:fill="auto"/>
            <w:vAlign w:val="bottom"/>
          </w:tcPr>
          <w:p w14:paraId="3A033C43" w14:textId="77777777" w:rsidR="003D1118" w:rsidRPr="00060DA8" w:rsidRDefault="003D1118" w:rsidP="00F466E2">
            <w:pPr>
              <w:snapToGrid w:val="0"/>
              <w:rPr>
                <w:rFonts w:ascii="Arial" w:hAnsi="Arial" w:cs="Arial"/>
                <w:sz w:val="14"/>
                <w:szCs w:val="14"/>
                <w:lang w:val="en-GB"/>
              </w:rPr>
            </w:pPr>
          </w:p>
        </w:tc>
        <w:tc>
          <w:tcPr>
            <w:tcW w:w="335" w:type="dxa"/>
            <w:tcBorders>
              <w:bottom w:val="single" w:sz="4" w:space="0" w:color="000000"/>
            </w:tcBorders>
            <w:shd w:val="clear" w:color="auto" w:fill="auto"/>
          </w:tcPr>
          <w:p w14:paraId="292BAEFB" w14:textId="77777777" w:rsidR="003D1118" w:rsidRPr="00060DA8" w:rsidRDefault="003D1118" w:rsidP="00F466E2">
            <w:pPr>
              <w:snapToGrid w:val="0"/>
              <w:rPr>
                <w:rFonts w:ascii="Arial" w:hAnsi="Arial" w:cs="Arial"/>
                <w:sz w:val="14"/>
                <w:szCs w:val="14"/>
                <w:lang w:val="en-GB"/>
              </w:rPr>
            </w:pPr>
          </w:p>
        </w:tc>
        <w:tc>
          <w:tcPr>
            <w:tcW w:w="426" w:type="dxa"/>
            <w:tcBorders>
              <w:bottom w:val="single" w:sz="4" w:space="0" w:color="000000"/>
            </w:tcBorders>
            <w:shd w:val="clear" w:color="auto" w:fill="auto"/>
          </w:tcPr>
          <w:p w14:paraId="0BE4A875" w14:textId="77777777" w:rsidR="003D1118" w:rsidRPr="00060DA8" w:rsidRDefault="003D1118" w:rsidP="00F466E2">
            <w:pPr>
              <w:snapToGrid w:val="0"/>
              <w:rPr>
                <w:rFonts w:ascii="Arial" w:hAnsi="Arial" w:cs="Arial"/>
                <w:sz w:val="14"/>
                <w:szCs w:val="14"/>
                <w:lang w:val="en-GB"/>
              </w:rPr>
            </w:pPr>
          </w:p>
        </w:tc>
        <w:tc>
          <w:tcPr>
            <w:tcW w:w="282" w:type="dxa"/>
            <w:tcBorders>
              <w:bottom w:val="single" w:sz="4" w:space="0" w:color="000000"/>
            </w:tcBorders>
            <w:shd w:val="clear" w:color="auto" w:fill="auto"/>
          </w:tcPr>
          <w:p w14:paraId="5E1F38BD" w14:textId="77777777" w:rsidR="003D1118" w:rsidRPr="00060DA8" w:rsidRDefault="003D1118" w:rsidP="00F466E2">
            <w:pPr>
              <w:snapToGrid w:val="0"/>
              <w:rPr>
                <w:rFonts w:ascii="Arial" w:hAnsi="Arial" w:cs="Arial"/>
                <w:sz w:val="14"/>
                <w:szCs w:val="14"/>
                <w:lang w:val="en-GB"/>
              </w:rPr>
            </w:pPr>
          </w:p>
        </w:tc>
        <w:tc>
          <w:tcPr>
            <w:tcW w:w="282" w:type="dxa"/>
            <w:tcBorders>
              <w:bottom w:val="single" w:sz="4" w:space="0" w:color="000000"/>
            </w:tcBorders>
            <w:shd w:val="clear" w:color="auto" w:fill="auto"/>
          </w:tcPr>
          <w:p w14:paraId="6ED09940" w14:textId="77777777" w:rsidR="003D1118" w:rsidRPr="00060DA8" w:rsidRDefault="003D1118" w:rsidP="00F466E2">
            <w:pPr>
              <w:snapToGrid w:val="0"/>
              <w:rPr>
                <w:rFonts w:ascii="Arial" w:hAnsi="Arial" w:cs="Arial"/>
                <w:sz w:val="14"/>
                <w:szCs w:val="14"/>
                <w:lang w:val="en-GB"/>
              </w:rPr>
            </w:pPr>
          </w:p>
        </w:tc>
        <w:tc>
          <w:tcPr>
            <w:tcW w:w="391" w:type="dxa"/>
            <w:tcBorders>
              <w:bottom w:val="single" w:sz="4" w:space="0" w:color="000000"/>
              <w:right w:val="single" w:sz="4" w:space="0" w:color="auto"/>
            </w:tcBorders>
            <w:shd w:val="clear" w:color="auto" w:fill="auto"/>
          </w:tcPr>
          <w:p w14:paraId="53943059" w14:textId="77777777" w:rsidR="003D1118" w:rsidRPr="00060DA8" w:rsidRDefault="003D1118" w:rsidP="00F466E2">
            <w:pPr>
              <w:snapToGrid w:val="0"/>
              <w:rPr>
                <w:rFonts w:ascii="Arial" w:hAnsi="Arial" w:cs="Arial"/>
                <w:sz w:val="14"/>
                <w:szCs w:val="14"/>
                <w:lang w:val="en-GB"/>
              </w:rPr>
            </w:pPr>
          </w:p>
        </w:tc>
      </w:tr>
    </w:tbl>
    <w:p w14:paraId="2ED97A23" w14:textId="77777777" w:rsidR="00B3013B" w:rsidRPr="00060DA8" w:rsidRDefault="00B3013B" w:rsidP="00B3013B">
      <w:pPr>
        <w:spacing w:line="288" w:lineRule="auto"/>
        <w:rPr>
          <w:rFonts w:ascii="Arial" w:hAnsi="Arial" w:cs="Arial"/>
          <w:b/>
          <w:lang w:val="en-GB"/>
        </w:rPr>
      </w:pPr>
    </w:p>
    <w:tbl>
      <w:tblPr>
        <w:tblW w:w="9241" w:type="dxa"/>
        <w:tblInd w:w="35" w:type="dxa"/>
        <w:tblLayout w:type="fixed"/>
        <w:tblLook w:val="0000" w:firstRow="0" w:lastRow="0" w:firstColumn="0" w:lastColumn="0" w:noHBand="0" w:noVBand="0"/>
      </w:tblPr>
      <w:tblGrid>
        <w:gridCol w:w="239"/>
        <w:gridCol w:w="239"/>
        <w:gridCol w:w="481"/>
        <w:gridCol w:w="239"/>
        <w:gridCol w:w="239"/>
        <w:gridCol w:w="892"/>
        <w:gridCol w:w="239"/>
        <w:gridCol w:w="239"/>
        <w:gridCol w:w="451"/>
        <w:gridCol w:w="239"/>
        <w:gridCol w:w="651"/>
        <w:gridCol w:w="354"/>
        <w:gridCol w:w="354"/>
        <w:gridCol w:w="477"/>
        <w:gridCol w:w="711"/>
        <w:gridCol w:w="2948"/>
        <w:gridCol w:w="249"/>
      </w:tblGrid>
      <w:tr w:rsidR="00D8698E" w:rsidRPr="00060DA8" w14:paraId="2FCE328C" w14:textId="77777777" w:rsidTr="00D8698E">
        <w:tc>
          <w:tcPr>
            <w:tcW w:w="239" w:type="dxa"/>
            <w:tcBorders>
              <w:top w:val="single" w:sz="4" w:space="0" w:color="000000"/>
              <w:left w:val="single" w:sz="4" w:space="0" w:color="000000"/>
            </w:tcBorders>
            <w:shd w:val="clear" w:color="auto" w:fill="D9D9D9"/>
          </w:tcPr>
          <w:p w14:paraId="682F6E73"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7EAD1488" w14:textId="77777777" w:rsidR="00D8698E" w:rsidRPr="00060DA8" w:rsidRDefault="00D8698E" w:rsidP="00F466E2">
            <w:pPr>
              <w:snapToGrid w:val="0"/>
              <w:rPr>
                <w:rFonts w:ascii="Arial" w:hAnsi="Arial" w:cs="Arial"/>
                <w:sz w:val="16"/>
                <w:szCs w:val="16"/>
                <w:lang w:val="en-GB"/>
              </w:rPr>
            </w:pPr>
          </w:p>
        </w:tc>
        <w:tc>
          <w:tcPr>
            <w:tcW w:w="481" w:type="dxa"/>
            <w:tcBorders>
              <w:top w:val="single" w:sz="4" w:space="0" w:color="000000"/>
            </w:tcBorders>
            <w:shd w:val="clear" w:color="auto" w:fill="D9D9D9"/>
          </w:tcPr>
          <w:p w14:paraId="50F98EAE"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10E38AFF"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04580DB1" w14:textId="77777777" w:rsidR="00D8698E" w:rsidRPr="00060DA8" w:rsidRDefault="00D8698E" w:rsidP="00F466E2">
            <w:pPr>
              <w:snapToGrid w:val="0"/>
              <w:rPr>
                <w:rFonts w:ascii="Arial" w:hAnsi="Arial" w:cs="Arial"/>
                <w:sz w:val="16"/>
                <w:szCs w:val="16"/>
                <w:lang w:val="en-GB"/>
              </w:rPr>
            </w:pPr>
          </w:p>
        </w:tc>
        <w:tc>
          <w:tcPr>
            <w:tcW w:w="892" w:type="dxa"/>
            <w:tcBorders>
              <w:top w:val="single" w:sz="4" w:space="0" w:color="000000"/>
            </w:tcBorders>
            <w:shd w:val="clear" w:color="auto" w:fill="D9D9D9"/>
          </w:tcPr>
          <w:p w14:paraId="4111E37E"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66512858"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5285B46D" w14:textId="77777777" w:rsidR="00D8698E" w:rsidRPr="00060DA8" w:rsidRDefault="00D8698E" w:rsidP="00F466E2">
            <w:pPr>
              <w:snapToGrid w:val="0"/>
              <w:rPr>
                <w:rFonts w:ascii="Arial" w:hAnsi="Arial" w:cs="Arial"/>
                <w:sz w:val="16"/>
                <w:szCs w:val="16"/>
                <w:lang w:val="en-GB"/>
              </w:rPr>
            </w:pPr>
          </w:p>
        </w:tc>
        <w:tc>
          <w:tcPr>
            <w:tcW w:w="451" w:type="dxa"/>
            <w:tcBorders>
              <w:top w:val="single" w:sz="4" w:space="0" w:color="000000"/>
            </w:tcBorders>
            <w:shd w:val="clear" w:color="auto" w:fill="D9D9D9"/>
          </w:tcPr>
          <w:p w14:paraId="6E67881F" w14:textId="77777777" w:rsidR="00D8698E" w:rsidRPr="00060DA8" w:rsidRDefault="00D8698E" w:rsidP="00F466E2">
            <w:pPr>
              <w:snapToGrid w:val="0"/>
              <w:rPr>
                <w:rFonts w:ascii="Arial" w:hAnsi="Arial" w:cs="Arial"/>
                <w:sz w:val="16"/>
                <w:szCs w:val="16"/>
                <w:lang w:val="en-GB"/>
              </w:rPr>
            </w:pPr>
          </w:p>
        </w:tc>
        <w:tc>
          <w:tcPr>
            <w:tcW w:w="239" w:type="dxa"/>
            <w:tcBorders>
              <w:top w:val="single" w:sz="4" w:space="0" w:color="000000"/>
            </w:tcBorders>
            <w:shd w:val="clear" w:color="auto" w:fill="D9D9D9"/>
          </w:tcPr>
          <w:p w14:paraId="14DDF4E4" w14:textId="77777777" w:rsidR="00D8698E" w:rsidRPr="00060DA8" w:rsidRDefault="00D8698E" w:rsidP="00F466E2">
            <w:pPr>
              <w:snapToGrid w:val="0"/>
              <w:rPr>
                <w:rFonts w:ascii="Arial" w:hAnsi="Arial" w:cs="Arial"/>
                <w:sz w:val="16"/>
                <w:szCs w:val="16"/>
                <w:lang w:val="en-GB"/>
              </w:rPr>
            </w:pPr>
          </w:p>
        </w:tc>
        <w:tc>
          <w:tcPr>
            <w:tcW w:w="651" w:type="dxa"/>
            <w:tcBorders>
              <w:top w:val="single" w:sz="4" w:space="0" w:color="000000"/>
            </w:tcBorders>
            <w:shd w:val="clear" w:color="auto" w:fill="D9D9D9"/>
          </w:tcPr>
          <w:p w14:paraId="22088A66" w14:textId="77777777" w:rsidR="00D8698E" w:rsidRPr="00060DA8" w:rsidRDefault="00D8698E" w:rsidP="00F466E2">
            <w:pPr>
              <w:snapToGrid w:val="0"/>
              <w:rPr>
                <w:rFonts w:ascii="Arial" w:hAnsi="Arial" w:cs="Arial"/>
                <w:sz w:val="16"/>
                <w:szCs w:val="16"/>
                <w:lang w:val="en-GB"/>
              </w:rPr>
            </w:pPr>
          </w:p>
        </w:tc>
        <w:tc>
          <w:tcPr>
            <w:tcW w:w="708" w:type="dxa"/>
            <w:gridSpan w:val="2"/>
            <w:tcBorders>
              <w:top w:val="single" w:sz="4" w:space="0" w:color="000000"/>
            </w:tcBorders>
            <w:shd w:val="clear" w:color="auto" w:fill="D9D9D9"/>
          </w:tcPr>
          <w:p w14:paraId="3CB22E0B" w14:textId="77777777" w:rsidR="00D8698E" w:rsidRPr="00060DA8" w:rsidRDefault="00D8698E" w:rsidP="00F466E2">
            <w:pPr>
              <w:snapToGrid w:val="0"/>
              <w:rPr>
                <w:rFonts w:ascii="Arial" w:hAnsi="Arial" w:cs="Arial"/>
                <w:sz w:val="16"/>
                <w:szCs w:val="16"/>
                <w:lang w:val="en-GB"/>
              </w:rPr>
            </w:pPr>
          </w:p>
        </w:tc>
        <w:tc>
          <w:tcPr>
            <w:tcW w:w="477" w:type="dxa"/>
            <w:tcBorders>
              <w:top w:val="single" w:sz="4" w:space="0" w:color="000000"/>
            </w:tcBorders>
            <w:shd w:val="clear" w:color="auto" w:fill="D9D9D9"/>
          </w:tcPr>
          <w:p w14:paraId="1A9D1E4F" w14:textId="77777777" w:rsidR="00D8698E" w:rsidRPr="00060DA8" w:rsidRDefault="00D8698E" w:rsidP="00F466E2">
            <w:pPr>
              <w:snapToGrid w:val="0"/>
              <w:rPr>
                <w:rFonts w:ascii="Arial" w:hAnsi="Arial" w:cs="Arial"/>
                <w:sz w:val="16"/>
                <w:szCs w:val="16"/>
                <w:lang w:val="en-GB"/>
              </w:rPr>
            </w:pPr>
          </w:p>
        </w:tc>
        <w:tc>
          <w:tcPr>
            <w:tcW w:w="711" w:type="dxa"/>
            <w:tcBorders>
              <w:top w:val="single" w:sz="4" w:space="0" w:color="000000"/>
            </w:tcBorders>
            <w:shd w:val="clear" w:color="auto" w:fill="D9D9D9"/>
          </w:tcPr>
          <w:p w14:paraId="18A08D06" w14:textId="77777777" w:rsidR="00D8698E" w:rsidRPr="00060DA8" w:rsidRDefault="00D8698E" w:rsidP="00F466E2">
            <w:pPr>
              <w:snapToGrid w:val="0"/>
              <w:rPr>
                <w:rFonts w:ascii="Arial" w:hAnsi="Arial" w:cs="Arial"/>
                <w:sz w:val="16"/>
                <w:szCs w:val="16"/>
                <w:lang w:val="en-GB"/>
              </w:rPr>
            </w:pPr>
          </w:p>
        </w:tc>
        <w:tc>
          <w:tcPr>
            <w:tcW w:w="2948" w:type="dxa"/>
            <w:tcBorders>
              <w:top w:val="single" w:sz="4" w:space="0" w:color="000000"/>
            </w:tcBorders>
            <w:shd w:val="clear" w:color="auto" w:fill="D9D9D9"/>
          </w:tcPr>
          <w:p w14:paraId="624EEE3A" w14:textId="77777777" w:rsidR="00D8698E" w:rsidRPr="00060DA8" w:rsidRDefault="00D8698E" w:rsidP="00F466E2">
            <w:pPr>
              <w:snapToGrid w:val="0"/>
              <w:rPr>
                <w:rFonts w:ascii="Arial" w:hAnsi="Arial" w:cs="Arial"/>
                <w:sz w:val="16"/>
                <w:szCs w:val="16"/>
                <w:lang w:val="en-GB"/>
              </w:rPr>
            </w:pPr>
          </w:p>
        </w:tc>
        <w:tc>
          <w:tcPr>
            <w:tcW w:w="249" w:type="dxa"/>
            <w:tcBorders>
              <w:top w:val="single" w:sz="4" w:space="0" w:color="000000"/>
              <w:right w:val="single" w:sz="4" w:space="0" w:color="000000"/>
            </w:tcBorders>
            <w:shd w:val="clear" w:color="auto" w:fill="D9D9D9"/>
          </w:tcPr>
          <w:p w14:paraId="0916191D" w14:textId="77777777" w:rsidR="00D8698E" w:rsidRPr="00060DA8" w:rsidRDefault="00D8698E" w:rsidP="00F466E2">
            <w:pPr>
              <w:snapToGrid w:val="0"/>
              <w:rPr>
                <w:rFonts w:ascii="Arial" w:hAnsi="Arial" w:cs="Arial"/>
                <w:sz w:val="16"/>
                <w:szCs w:val="16"/>
                <w:lang w:val="en-GB"/>
              </w:rPr>
            </w:pPr>
          </w:p>
        </w:tc>
      </w:tr>
      <w:tr w:rsidR="00D8698E" w:rsidRPr="00060DA8" w14:paraId="7E3BF32E" w14:textId="77777777" w:rsidTr="00D8698E">
        <w:tc>
          <w:tcPr>
            <w:tcW w:w="239" w:type="dxa"/>
            <w:tcBorders>
              <w:left w:val="single" w:sz="4" w:space="0" w:color="000000"/>
            </w:tcBorders>
            <w:shd w:val="clear" w:color="auto" w:fill="D9D9D9"/>
          </w:tcPr>
          <w:p w14:paraId="1475E381" w14:textId="77777777" w:rsidR="00D8698E" w:rsidRPr="00060DA8" w:rsidRDefault="00D8698E" w:rsidP="00F466E2">
            <w:pPr>
              <w:snapToGrid w:val="0"/>
              <w:rPr>
                <w:rFonts w:ascii="Arial" w:hAnsi="Arial" w:cs="Arial"/>
                <w:lang w:val="en-GB"/>
              </w:rPr>
            </w:pPr>
          </w:p>
        </w:tc>
        <w:tc>
          <w:tcPr>
            <w:tcW w:w="2329" w:type="dxa"/>
            <w:gridSpan w:val="6"/>
            <w:shd w:val="clear" w:color="auto" w:fill="auto"/>
            <w:vAlign w:val="bottom"/>
          </w:tcPr>
          <w:p w14:paraId="09A579A6" w14:textId="77777777" w:rsidR="00D8698E" w:rsidRPr="00060DA8" w:rsidRDefault="00D8698E" w:rsidP="00F466E2">
            <w:pPr>
              <w:snapToGrid w:val="0"/>
              <w:rPr>
                <w:rFonts w:ascii="Arial" w:hAnsi="Arial" w:cs="Arial"/>
                <w:b/>
                <w:lang w:val="en-GB"/>
              </w:rPr>
            </w:pPr>
            <w:r w:rsidRPr="00060DA8">
              <w:rPr>
                <w:rFonts w:ascii="Arial" w:hAnsi="Arial" w:cs="Arial"/>
                <w:b/>
                <w:sz w:val="22"/>
                <w:szCs w:val="22"/>
                <w:lang w:val="en-GB"/>
              </w:rPr>
              <w:t>[COMMENTS]</w:t>
            </w:r>
          </w:p>
        </w:tc>
        <w:tc>
          <w:tcPr>
            <w:tcW w:w="239" w:type="dxa"/>
            <w:shd w:val="clear" w:color="auto" w:fill="auto"/>
          </w:tcPr>
          <w:p w14:paraId="2C38881C" w14:textId="77777777" w:rsidR="00D8698E" w:rsidRPr="00060DA8" w:rsidRDefault="00D8698E" w:rsidP="00F466E2">
            <w:pPr>
              <w:snapToGrid w:val="0"/>
              <w:rPr>
                <w:rFonts w:ascii="Arial" w:hAnsi="Arial" w:cs="Arial"/>
                <w:lang w:val="en-GB"/>
              </w:rPr>
            </w:pPr>
          </w:p>
        </w:tc>
        <w:tc>
          <w:tcPr>
            <w:tcW w:w="451" w:type="dxa"/>
            <w:shd w:val="clear" w:color="auto" w:fill="auto"/>
          </w:tcPr>
          <w:p w14:paraId="0FCA537F" w14:textId="77777777" w:rsidR="00D8698E" w:rsidRPr="00060DA8" w:rsidRDefault="00D8698E" w:rsidP="00F466E2">
            <w:pPr>
              <w:snapToGrid w:val="0"/>
              <w:rPr>
                <w:rFonts w:ascii="Arial" w:hAnsi="Arial" w:cs="Arial"/>
                <w:lang w:val="en-GB"/>
              </w:rPr>
            </w:pPr>
          </w:p>
        </w:tc>
        <w:tc>
          <w:tcPr>
            <w:tcW w:w="239" w:type="dxa"/>
            <w:shd w:val="clear" w:color="auto" w:fill="auto"/>
          </w:tcPr>
          <w:p w14:paraId="5FF1E0E3" w14:textId="77777777" w:rsidR="00D8698E" w:rsidRPr="00060DA8" w:rsidRDefault="00D8698E" w:rsidP="00F466E2">
            <w:pPr>
              <w:snapToGrid w:val="0"/>
              <w:rPr>
                <w:rFonts w:ascii="Arial" w:hAnsi="Arial" w:cs="Arial"/>
                <w:lang w:val="en-GB"/>
              </w:rPr>
            </w:pPr>
          </w:p>
        </w:tc>
        <w:tc>
          <w:tcPr>
            <w:tcW w:w="651" w:type="dxa"/>
            <w:shd w:val="clear" w:color="auto" w:fill="auto"/>
          </w:tcPr>
          <w:p w14:paraId="5D4D55AE" w14:textId="77777777" w:rsidR="00D8698E" w:rsidRPr="00060DA8" w:rsidRDefault="00D8698E" w:rsidP="00F466E2">
            <w:pPr>
              <w:snapToGrid w:val="0"/>
              <w:rPr>
                <w:rFonts w:ascii="Arial" w:hAnsi="Arial" w:cs="Arial"/>
                <w:lang w:val="en-GB"/>
              </w:rPr>
            </w:pPr>
          </w:p>
        </w:tc>
        <w:tc>
          <w:tcPr>
            <w:tcW w:w="354" w:type="dxa"/>
            <w:shd w:val="clear" w:color="auto" w:fill="auto"/>
          </w:tcPr>
          <w:p w14:paraId="7ADCDFA8" w14:textId="77777777" w:rsidR="00D8698E" w:rsidRPr="00060DA8" w:rsidRDefault="00D8698E" w:rsidP="00F466E2">
            <w:pPr>
              <w:snapToGrid w:val="0"/>
              <w:rPr>
                <w:rFonts w:ascii="Arial" w:hAnsi="Arial" w:cs="Arial"/>
                <w:lang w:val="en-GB"/>
              </w:rPr>
            </w:pPr>
          </w:p>
        </w:tc>
        <w:tc>
          <w:tcPr>
            <w:tcW w:w="354" w:type="dxa"/>
            <w:shd w:val="clear" w:color="auto" w:fill="auto"/>
          </w:tcPr>
          <w:p w14:paraId="067D1C02" w14:textId="77777777" w:rsidR="00D8698E" w:rsidRPr="00060DA8" w:rsidRDefault="00D8698E" w:rsidP="00F466E2">
            <w:pPr>
              <w:snapToGrid w:val="0"/>
              <w:rPr>
                <w:rFonts w:ascii="Arial" w:hAnsi="Arial" w:cs="Arial"/>
                <w:lang w:val="en-GB"/>
              </w:rPr>
            </w:pPr>
          </w:p>
        </w:tc>
        <w:tc>
          <w:tcPr>
            <w:tcW w:w="477" w:type="dxa"/>
            <w:shd w:val="clear" w:color="auto" w:fill="auto"/>
          </w:tcPr>
          <w:p w14:paraId="08A82277" w14:textId="77777777" w:rsidR="00D8698E" w:rsidRPr="00060DA8" w:rsidRDefault="00D8698E" w:rsidP="00F466E2">
            <w:pPr>
              <w:snapToGrid w:val="0"/>
              <w:rPr>
                <w:rFonts w:ascii="Arial" w:hAnsi="Arial" w:cs="Arial"/>
                <w:lang w:val="en-GB"/>
              </w:rPr>
            </w:pPr>
          </w:p>
        </w:tc>
        <w:tc>
          <w:tcPr>
            <w:tcW w:w="711" w:type="dxa"/>
            <w:shd w:val="clear" w:color="auto" w:fill="auto"/>
          </w:tcPr>
          <w:p w14:paraId="353EE960" w14:textId="77777777" w:rsidR="00D8698E" w:rsidRPr="00060DA8" w:rsidRDefault="00D8698E" w:rsidP="00F466E2">
            <w:pPr>
              <w:snapToGrid w:val="0"/>
              <w:rPr>
                <w:rFonts w:ascii="Arial" w:hAnsi="Arial" w:cs="Arial"/>
                <w:lang w:val="en-GB"/>
              </w:rPr>
            </w:pPr>
          </w:p>
        </w:tc>
        <w:tc>
          <w:tcPr>
            <w:tcW w:w="2948" w:type="dxa"/>
            <w:shd w:val="clear" w:color="auto" w:fill="auto"/>
            <w:vAlign w:val="bottom"/>
          </w:tcPr>
          <w:p w14:paraId="498BDFEA" w14:textId="77777777" w:rsidR="00D8698E" w:rsidRPr="00060DA8" w:rsidRDefault="00D8698E" w:rsidP="00F466E2">
            <w:pPr>
              <w:snapToGrid w:val="0"/>
              <w:rPr>
                <w:rFonts w:ascii="Arial" w:hAnsi="Arial" w:cs="Arial"/>
                <w:lang w:val="en-GB"/>
              </w:rPr>
            </w:pPr>
          </w:p>
        </w:tc>
        <w:tc>
          <w:tcPr>
            <w:tcW w:w="249" w:type="dxa"/>
            <w:tcBorders>
              <w:right w:val="single" w:sz="4" w:space="0" w:color="000000"/>
            </w:tcBorders>
            <w:shd w:val="clear" w:color="auto" w:fill="D9D9D9"/>
          </w:tcPr>
          <w:p w14:paraId="1619FE42" w14:textId="77777777" w:rsidR="00D8698E" w:rsidRPr="00060DA8" w:rsidRDefault="00D8698E" w:rsidP="00F466E2">
            <w:pPr>
              <w:snapToGrid w:val="0"/>
              <w:rPr>
                <w:rFonts w:ascii="Arial" w:hAnsi="Arial" w:cs="Arial"/>
                <w:lang w:val="en-GB"/>
              </w:rPr>
            </w:pPr>
          </w:p>
        </w:tc>
      </w:tr>
      <w:tr w:rsidR="00D8698E" w:rsidRPr="00060DA8" w14:paraId="60894074" w14:textId="77777777" w:rsidTr="00D8698E">
        <w:tc>
          <w:tcPr>
            <w:tcW w:w="239" w:type="dxa"/>
            <w:tcBorders>
              <w:left w:val="single" w:sz="4" w:space="0" w:color="000000"/>
            </w:tcBorders>
            <w:shd w:val="clear" w:color="auto" w:fill="D9D9D9"/>
          </w:tcPr>
          <w:p w14:paraId="5CED174E"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0EA4053F" w14:textId="77777777" w:rsidR="00D8698E" w:rsidRPr="00060DA8" w:rsidRDefault="00D8698E" w:rsidP="00F466E2">
            <w:pPr>
              <w:snapToGrid w:val="0"/>
              <w:rPr>
                <w:rFonts w:ascii="Arial" w:hAnsi="Arial" w:cs="Arial"/>
                <w:sz w:val="20"/>
                <w:szCs w:val="20"/>
                <w:lang w:val="en-GB"/>
              </w:rPr>
            </w:pPr>
          </w:p>
        </w:tc>
        <w:tc>
          <w:tcPr>
            <w:tcW w:w="481" w:type="dxa"/>
            <w:shd w:val="clear" w:color="auto" w:fill="auto"/>
          </w:tcPr>
          <w:p w14:paraId="456A09AB"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1001BF6A"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2E18F444" w14:textId="77777777" w:rsidR="00D8698E" w:rsidRPr="00060DA8" w:rsidRDefault="00D8698E" w:rsidP="00F466E2">
            <w:pPr>
              <w:snapToGrid w:val="0"/>
              <w:rPr>
                <w:rFonts w:ascii="Arial" w:hAnsi="Arial" w:cs="Arial"/>
                <w:sz w:val="20"/>
                <w:szCs w:val="20"/>
                <w:lang w:val="en-GB"/>
              </w:rPr>
            </w:pPr>
          </w:p>
        </w:tc>
        <w:tc>
          <w:tcPr>
            <w:tcW w:w="892" w:type="dxa"/>
            <w:shd w:val="clear" w:color="auto" w:fill="auto"/>
          </w:tcPr>
          <w:p w14:paraId="0E5F955F"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03F207A0"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771B3BBF" w14:textId="77777777" w:rsidR="00D8698E" w:rsidRPr="00060DA8" w:rsidRDefault="00D8698E" w:rsidP="00F466E2">
            <w:pPr>
              <w:snapToGrid w:val="0"/>
              <w:rPr>
                <w:rFonts w:ascii="Arial" w:hAnsi="Arial" w:cs="Arial"/>
                <w:sz w:val="20"/>
                <w:szCs w:val="20"/>
                <w:lang w:val="en-GB"/>
              </w:rPr>
            </w:pPr>
          </w:p>
        </w:tc>
        <w:tc>
          <w:tcPr>
            <w:tcW w:w="451" w:type="dxa"/>
            <w:shd w:val="clear" w:color="auto" w:fill="auto"/>
          </w:tcPr>
          <w:p w14:paraId="6ACFF82F"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47710F32" w14:textId="77777777" w:rsidR="00D8698E" w:rsidRPr="00060DA8" w:rsidRDefault="00D8698E" w:rsidP="00F466E2">
            <w:pPr>
              <w:snapToGrid w:val="0"/>
              <w:rPr>
                <w:rFonts w:ascii="Arial" w:hAnsi="Arial" w:cs="Arial"/>
                <w:sz w:val="20"/>
                <w:szCs w:val="20"/>
                <w:lang w:val="en-GB"/>
              </w:rPr>
            </w:pPr>
          </w:p>
        </w:tc>
        <w:tc>
          <w:tcPr>
            <w:tcW w:w="651" w:type="dxa"/>
            <w:shd w:val="clear" w:color="auto" w:fill="auto"/>
          </w:tcPr>
          <w:p w14:paraId="5760CF33"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37F9AFCB"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00D9D78A" w14:textId="77777777" w:rsidR="00D8698E" w:rsidRPr="00060DA8" w:rsidRDefault="00D8698E" w:rsidP="00F466E2">
            <w:pPr>
              <w:snapToGrid w:val="0"/>
              <w:rPr>
                <w:rFonts w:ascii="Arial" w:hAnsi="Arial" w:cs="Arial"/>
                <w:sz w:val="20"/>
                <w:szCs w:val="20"/>
                <w:lang w:val="en-GB"/>
              </w:rPr>
            </w:pPr>
          </w:p>
        </w:tc>
        <w:tc>
          <w:tcPr>
            <w:tcW w:w="477" w:type="dxa"/>
            <w:shd w:val="clear" w:color="auto" w:fill="auto"/>
          </w:tcPr>
          <w:p w14:paraId="402E85FA" w14:textId="77777777" w:rsidR="00D8698E" w:rsidRPr="00060DA8" w:rsidRDefault="00D8698E" w:rsidP="00F466E2">
            <w:pPr>
              <w:snapToGrid w:val="0"/>
              <w:rPr>
                <w:rFonts w:ascii="Arial" w:hAnsi="Arial" w:cs="Arial"/>
                <w:sz w:val="20"/>
                <w:szCs w:val="20"/>
                <w:lang w:val="en-GB"/>
              </w:rPr>
            </w:pPr>
          </w:p>
        </w:tc>
        <w:tc>
          <w:tcPr>
            <w:tcW w:w="711" w:type="dxa"/>
            <w:shd w:val="clear" w:color="auto" w:fill="auto"/>
          </w:tcPr>
          <w:p w14:paraId="53D68E2E" w14:textId="77777777" w:rsidR="00D8698E" w:rsidRPr="00060DA8" w:rsidRDefault="00D8698E" w:rsidP="00F466E2">
            <w:pPr>
              <w:snapToGrid w:val="0"/>
              <w:rPr>
                <w:rFonts w:ascii="Arial" w:hAnsi="Arial" w:cs="Arial"/>
                <w:sz w:val="20"/>
                <w:szCs w:val="20"/>
                <w:lang w:val="en-GB"/>
              </w:rPr>
            </w:pPr>
          </w:p>
        </w:tc>
        <w:tc>
          <w:tcPr>
            <w:tcW w:w="2948" w:type="dxa"/>
            <w:shd w:val="clear" w:color="auto" w:fill="auto"/>
            <w:vAlign w:val="bottom"/>
          </w:tcPr>
          <w:p w14:paraId="69194F27" w14:textId="77777777" w:rsidR="00D8698E" w:rsidRPr="00060DA8" w:rsidRDefault="00D8698E" w:rsidP="00F466E2">
            <w:pPr>
              <w:snapToGrid w:val="0"/>
              <w:rPr>
                <w:rFonts w:ascii="Arial" w:hAnsi="Arial" w:cs="Arial"/>
                <w:sz w:val="20"/>
                <w:szCs w:val="20"/>
                <w:lang w:val="en-GB"/>
              </w:rPr>
            </w:pPr>
          </w:p>
        </w:tc>
        <w:tc>
          <w:tcPr>
            <w:tcW w:w="249" w:type="dxa"/>
            <w:tcBorders>
              <w:right w:val="single" w:sz="4" w:space="0" w:color="000000"/>
            </w:tcBorders>
            <w:shd w:val="clear" w:color="auto" w:fill="D9D9D9"/>
          </w:tcPr>
          <w:p w14:paraId="0AFE8036" w14:textId="77777777" w:rsidR="00D8698E" w:rsidRPr="00060DA8" w:rsidRDefault="00D8698E" w:rsidP="00F466E2">
            <w:pPr>
              <w:snapToGrid w:val="0"/>
              <w:rPr>
                <w:rFonts w:ascii="Arial" w:hAnsi="Arial" w:cs="Arial"/>
                <w:sz w:val="20"/>
                <w:szCs w:val="20"/>
                <w:lang w:val="en-GB"/>
              </w:rPr>
            </w:pPr>
          </w:p>
        </w:tc>
      </w:tr>
      <w:tr w:rsidR="00D8698E" w:rsidRPr="00060DA8" w14:paraId="1E1C6265" w14:textId="77777777" w:rsidTr="00D8698E">
        <w:tc>
          <w:tcPr>
            <w:tcW w:w="239" w:type="dxa"/>
            <w:tcBorders>
              <w:left w:val="single" w:sz="4" w:space="0" w:color="000000"/>
            </w:tcBorders>
            <w:shd w:val="clear" w:color="auto" w:fill="D9D9D9"/>
          </w:tcPr>
          <w:p w14:paraId="0C7A7BC2"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51EA7E3E" w14:textId="77777777" w:rsidR="00D8698E" w:rsidRPr="00060DA8" w:rsidRDefault="00D8698E" w:rsidP="00F466E2">
            <w:pPr>
              <w:snapToGrid w:val="0"/>
              <w:rPr>
                <w:rFonts w:ascii="Arial" w:hAnsi="Arial" w:cs="Arial"/>
                <w:sz w:val="20"/>
                <w:szCs w:val="20"/>
                <w:lang w:val="en-GB"/>
              </w:rPr>
            </w:pPr>
          </w:p>
        </w:tc>
        <w:tc>
          <w:tcPr>
            <w:tcW w:w="481" w:type="dxa"/>
            <w:shd w:val="clear" w:color="auto" w:fill="auto"/>
          </w:tcPr>
          <w:p w14:paraId="2BF9F647"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2F69CEE5"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0932FD83" w14:textId="77777777" w:rsidR="00D8698E" w:rsidRPr="00060DA8" w:rsidRDefault="00D8698E" w:rsidP="00F466E2">
            <w:pPr>
              <w:snapToGrid w:val="0"/>
              <w:rPr>
                <w:rFonts w:ascii="Arial" w:hAnsi="Arial" w:cs="Arial"/>
                <w:sz w:val="20"/>
                <w:szCs w:val="20"/>
                <w:lang w:val="en-GB"/>
              </w:rPr>
            </w:pPr>
          </w:p>
        </w:tc>
        <w:tc>
          <w:tcPr>
            <w:tcW w:w="892" w:type="dxa"/>
            <w:shd w:val="clear" w:color="auto" w:fill="auto"/>
          </w:tcPr>
          <w:p w14:paraId="043447A9"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64ADD34B"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7B8FC739" w14:textId="77777777" w:rsidR="00D8698E" w:rsidRPr="00060DA8" w:rsidRDefault="00D8698E" w:rsidP="00F466E2">
            <w:pPr>
              <w:snapToGrid w:val="0"/>
              <w:rPr>
                <w:rFonts w:ascii="Arial" w:hAnsi="Arial" w:cs="Arial"/>
                <w:sz w:val="20"/>
                <w:szCs w:val="20"/>
                <w:lang w:val="en-GB"/>
              </w:rPr>
            </w:pPr>
          </w:p>
        </w:tc>
        <w:tc>
          <w:tcPr>
            <w:tcW w:w="451" w:type="dxa"/>
            <w:shd w:val="clear" w:color="auto" w:fill="auto"/>
          </w:tcPr>
          <w:p w14:paraId="55DAD3E3" w14:textId="77777777" w:rsidR="00D8698E" w:rsidRPr="00060DA8" w:rsidRDefault="00D8698E" w:rsidP="00F466E2">
            <w:pPr>
              <w:snapToGrid w:val="0"/>
              <w:rPr>
                <w:rFonts w:ascii="Arial" w:hAnsi="Arial" w:cs="Arial"/>
                <w:sz w:val="20"/>
                <w:szCs w:val="20"/>
                <w:lang w:val="en-GB"/>
              </w:rPr>
            </w:pPr>
          </w:p>
        </w:tc>
        <w:tc>
          <w:tcPr>
            <w:tcW w:w="239" w:type="dxa"/>
            <w:shd w:val="clear" w:color="auto" w:fill="auto"/>
          </w:tcPr>
          <w:p w14:paraId="46FF80CF" w14:textId="77777777" w:rsidR="00D8698E" w:rsidRPr="00060DA8" w:rsidRDefault="00D8698E" w:rsidP="00F466E2">
            <w:pPr>
              <w:snapToGrid w:val="0"/>
              <w:rPr>
                <w:rFonts w:ascii="Arial" w:hAnsi="Arial" w:cs="Arial"/>
                <w:sz w:val="20"/>
                <w:szCs w:val="20"/>
                <w:lang w:val="en-GB"/>
              </w:rPr>
            </w:pPr>
          </w:p>
        </w:tc>
        <w:tc>
          <w:tcPr>
            <w:tcW w:w="651" w:type="dxa"/>
            <w:shd w:val="clear" w:color="auto" w:fill="auto"/>
          </w:tcPr>
          <w:p w14:paraId="52FD5AC4"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5C8FFBAD"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1AB6F9F6" w14:textId="77777777" w:rsidR="00D8698E" w:rsidRPr="00060DA8" w:rsidRDefault="00D8698E" w:rsidP="00F466E2">
            <w:pPr>
              <w:snapToGrid w:val="0"/>
              <w:rPr>
                <w:rFonts w:ascii="Arial" w:hAnsi="Arial" w:cs="Arial"/>
                <w:sz w:val="20"/>
                <w:szCs w:val="20"/>
                <w:lang w:val="en-GB"/>
              </w:rPr>
            </w:pPr>
          </w:p>
        </w:tc>
        <w:tc>
          <w:tcPr>
            <w:tcW w:w="477" w:type="dxa"/>
            <w:shd w:val="clear" w:color="auto" w:fill="auto"/>
          </w:tcPr>
          <w:p w14:paraId="78A00B3C" w14:textId="77777777" w:rsidR="00D8698E" w:rsidRPr="00060DA8" w:rsidRDefault="00D8698E" w:rsidP="00F466E2">
            <w:pPr>
              <w:snapToGrid w:val="0"/>
              <w:rPr>
                <w:rFonts w:ascii="Arial" w:hAnsi="Arial" w:cs="Arial"/>
                <w:sz w:val="20"/>
                <w:szCs w:val="20"/>
                <w:lang w:val="en-GB"/>
              </w:rPr>
            </w:pPr>
          </w:p>
        </w:tc>
        <w:tc>
          <w:tcPr>
            <w:tcW w:w="711" w:type="dxa"/>
            <w:shd w:val="clear" w:color="auto" w:fill="auto"/>
          </w:tcPr>
          <w:p w14:paraId="2EDBF7D5" w14:textId="77777777" w:rsidR="00D8698E" w:rsidRPr="00060DA8" w:rsidRDefault="00D8698E" w:rsidP="00F466E2">
            <w:pPr>
              <w:snapToGrid w:val="0"/>
              <w:rPr>
                <w:rFonts w:ascii="Arial" w:hAnsi="Arial" w:cs="Arial"/>
                <w:sz w:val="20"/>
                <w:szCs w:val="20"/>
                <w:lang w:val="en-GB"/>
              </w:rPr>
            </w:pPr>
          </w:p>
        </w:tc>
        <w:tc>
          <w:tcPr>
            <w:tcW w:w="2948" w:type="dxa"/>
            <w:shd w:val="clear" w:color="auto" w:fill="auto"/>
            <w:vAlign w:val="bottom"/>
          </w:tcPr>
          <w:p w14:paraId="47BF63BF" w14:textId="77777777" w:rsidR="00D8698E" w:rsidRPr="00060DA8" w:rsidRDefault="00D8698E" w:rsidP="00F466E2">
            <w:pPr>
              <w:snapToGrid w:val="0"/>
              <w:rPr>
                <w:rFonts w:ascii="Arial" w:hAnsi="Arial" w:cs="Arial"/>
                <w:sz w:val="20"/>
                <w:szCs w:val="20"/>
                <w:lang w:val="en-GB"/>
              </w:rPr>
            </w:pPr>
          </w:p>
        </w:tc>
        <w:tc>
          <w:tcPr>
            <w:tcW w:w="249" w:type="dxa"/>
            <w:tcBorders>
              <w:right w:val="single" w:sz="4" w:space="0" w:color="000000"/>
            </w:tcBorders>
            <w:shd w:val="clear" w:color="auto" w:fill="D9D9D9"/>
          </w:tcPr>
          <w:p w14:paraId="1462672A" w14:textId="77777777" w:rsidR="00D8698E" w:rsidRPr="00060DA8" w:rsidRDefault="00D8698E" w:rsidP="00F466E2">
            <w:pPr>
              <w:snapToGrid w:val="0"/>
              <w:rPr>
                <w:rFonts w:ascii="Arial" w:hAnsi="Arial" w:cs="Arial"/>
                <w:sz w:val="20"/>
                <w:szCs w:val="20"/>
                <w:lang w:val="en-GB"/>
              </w:rPr>
            </w:pPr>
          </w:p>
        </w:tc>
      </w:tr>
      <w:tr w:rsidR="00D8698E" w:rsidRPr="00060DA8" w14:paraId="09B25C04" w14:textId="77777777" w:rsidTr="00D8698E">
        <w:tc>
          <w:tcPr>
            <w:tcW w:w="239" w:type="dxa"/>
            <w:tcBorders>
              <w:left w:val="single" w:sz="4" w:space="0" w:color="000000"/>
              <w:bottom w:val="single" w:sz="4" w:space="0" w:color="000000"/>
            </w:tcBorders>
            <w:shd w:val="clear" w:color="auto" w:fill="D9D9D9"/>
          </w:tcPr>
          <w:p w14:paraId="41F76FA5"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4C82D433" w14:textId="77777777" w:rsidR="00D8698E" w:rsidRPr="00060DA8" w:rsidRDefault="00D8698E" w:rsidP="00F466E2">
            <w:pPr>
              <w:snapToGrid w:val="0"/>
              <w:rPr>
                <w:rFonts w:ascii="Arial" w:hAnsi="Arial" w:cs="Arial"/>
                <w:sz w:val="16"/>
                <w:szCs w:val="16"/>
                <w:lang w:val="en-GB"/>
              </w:rPr>
            </w:pPr>
          </w:p>
        </w:tc>
        <w:tc>
          <w:tcPr>
            <w:tcW w:w="481" w:type="dxa"/>
            <w:tcBorders>
              <w:bottom w:val="single" w:sz="4" w:space="0" w:color="000000"/>
            </w:tcBorders>
            <w:shd w:val="clear" w:color="auto" w:fill="D9D9D9"/>
          </w:tcPr>
          <w:p w14:paraId="52137866"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4FFED305"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7DF24B38" w14:textId="77777777" w:rsidR="00D8698E" w:rsidRPr="00060DA8" w:rsidRDefault="00D8698E" w:rsidP="00F466E2">
            <w:pPr>
              <w:snapToGrid w:val="0"/>
              <w:rPr>
                <w:rFonts w:ascii="Arial" w:hAnsi="Arial" w:cs="Arial"/>
                <w:sz w:val="16"/>
                <w:szCs w:val="16"/>
                <w:lang w:val="en-GB"/>
              </w:rPr>
            </w:pPr>
          </w:p>
        </w:tc>
        <w:tc>
          <w:tcPr>
            <w:tcW w:w="892" w:type="dxa"/>
            <w:tcBorders>
              <w:bottom w:val="single" w:sz="4" w:space="0" w:color="000000"/>
            </w:tcBorders>
            <w:shd w:val="clear" w:color="auto" w:fill="D9D9D9"/>
          </w:tcPr>
          <w:p w14:paraId="533C8C78"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54E5AB70"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09EECB59" w14:textId="77777777" w:rsidR="00D8698E" w:rsidRPr="00060DA8" w:rsidRDefault="00D8698E" w:rsidP="00F466E2">
            <w:pPr>
              <w:snapToGrid w:val="0"/>
              <w:rPr>
                <w:rFonts w:ascii="Arial" w:hAnsi="Arial" w:cs="Arial"/>
                <w:sz w:val="16"/>
                <w:szCs w:val="16"/>
                <w:lang w:val="en-GB"/>
              </w:rPr>
            </w:pPr>
          </w:p>
        </w:tc>
        <w:tc>
          <w:tcPr>
            <w:tcW w:w="451" w:type="dxa"/>
            <w:tcBorders>
              <w:bottom w:val="single" w:sz="4" w:space="0" w:color="000000"/>
            </w:tcBorders>
            <w:shd w:val="clear" w:color="auto" w:fill="D9D9D9"/>
          </w:tcPr>
          <w:p w14:paraId="28FBB8C6" w14:textId="77777777" w:rsidR="00D8698E" w:rsidRPr="00060DA8" w:rsidRDefault="00D8698E" w:rsidP="00F466E2">
            <w:pPr>
              <w:snapToGrid w:val="0"/>
              <w:rPr>
                <w:rFonts w:ascii="Arial" w:hAnsi="Arial" w:cs="Arial"/>
                <w:sz w:val="16"/>
                <w:szCs w:val="16"/>
                <w:lang w:val="en-GB"/>
              </w:rPr>
            </w:pPr>
          </w:p>
        </w:tc>
        <w:tc>
          <w:tcPr>
            <w:tcW w:w="239" w:type="dxa"/>
            <w:tcBorders>
              <w:bottom w:val="single" w:sz="4" w:space="0" w:color="000000"/>
            </w:tcBorders>
            <w:shd w:val="clear" w:color="auto" w:fill="D9D9D9"/>
          </w:tcPr>
          <w:p w14:paraId="5BEC5A8C" w14:textId="77777777" w:rsidR="00D8698E" w:rsidRPr="00060DA8" w:rsidRDefault="00D8698E" w:rsidP="00F466E2">
            <w:pPr>
              <w:snapToGrid w:val="0"/>
              <w:rPr>
                <w:rFonts w:ascii="Arial" w:hAnsi="Arial" w:cs="Arial"/>
                <w:sz w:val="16"/>
                <w:szCs w:val="16"/>
                <w:lang w:val="en-GB"/>
              </w:rPr>
            </w:pPr>
          </w:p>
        </w:tc>
        <w:tc>
          <w:tcPr>
            <w:tcW w:w="651" w:type="dxa"/>
            <w:tcBorders>
              <w:bottom w:val="single" w:sz="4" w:space="0" w:color="000000"/>
            </w:tcBorders>
            <w:shd w:val="clear" w:color="auto" w:fill="D9D9D9"/>
          </w:tcPr>
          <w:p w14:paraId="155A85CD" w14:textId="77777777" w:rsidR="00D8698E" w:rsidRPr="00060DA8" w:rsidRDefault="00D8698E" w:rsidP="00F466E2">
            <w:pPr>
              <w:snapToGrid w:val="0"/>
              <w:rPr>
                <w:rFonts w:ascii="Arial" w:hAnsi="Arial" w:cs="Arial"/>
                <w:sz w:val="16"/>
                <w:szCs w:val="16"/>
                <w:lang w:val="en-GB"/>
              </w:rPr>
            </w:pPr>
          </w:p>
        </w:tc>
        <w:tc>
          <w:tcPr>
            <w:tcW w:w="354" w:type="dxa"/>
            <w:tcBorders>
              <w:bottom w:val="single" w:sz="4" w:space="0" w:color="000000"/>
            </w:tcBorders>
            <w:shd w:val="clear" w:color="auto" w:fill="D9D9D9"/>
          </w:tcPr>
          <w:p w14:paraId="4CCBD440" w14:textId="77777777" w:rsidR="00D8698E" w:rsidRPr="00060DA8" w:rsidRDefault="00D8698E" w:rsidP="00F466E2">
            <w:pPr>
              <w:snapToGrid w:val="0"/>
              <w:rPr>
                <w:rFonts w:ascii="Arial" w:hAnsi="Arial" w:cs="Arial"/>
                <w:sz w:val="16"/>
                <w:szCs w:val="16"/>
                <w:lang w:val="en-GB"/>
              </w:rPr>
            </w:pPr>
          </w:p>
        </w:tc>
        <w:tc>
          <w:tcPr>
            <w:tcW w:w="354" w:type="dxa"/>
            <w:tcBorders>
              <w:bottom w:val="single" w:sz="4" w:space="0" w:color="000000"/>
            </w:tcBorders>
            <w:shd w:val="clear" w:color="auto" w:fill="D9D9D9"/>
          </w:tcPr>
          <w:p w14:paraId="429A7FBB" w14:textId="77777777" w:rsidR="00D8698E" w:rsidRPr="00060DA8" w:rsidRDefault="00D8698E" w:rsidP="00F466E2">
            <w:pPr>
              <w:snapToGrid w:val="0"/>
              <w:rPr>
                <w:rFonts w:ascii="Arial" w:hAnsi="Arial" w:cs="Arial"/>
                <w:sz w:val="16"/>
                <w:szCs w:val="16"/>
                <w:lang w:val="en-GB"/>
              </w:rPr>
            </w:pPr>
          </w:p>
        </w:tc>
        <w:tc>
          <w:tcPr>
            <w:tcW w:w="477" w:type="dxa"/>
            <w:tcBorders>
              <w:bottom w:val="single" w:sz="4" w:space="0" w:color="000000"/>
            </w:tcBorders>
            <w:shd w:val="clear" w:color="auto" w:fill="D9D9D9"/>
          </w:tcPr>
          <w:p w14:paraId="3C22F2AA" w14:textId="77777777" w:rsidR="00D8698E" w:rsidRPr="00060DA8" w:rsidRDefault="00D8698E" w:rsidP="00F466E2">
            <w:pPr>
              <w:snapToGrid w:val="0"/>
              <w:rPr>
                <w:rFonts w:ascii="Arial" w:hAnsi="Arial" w:cs="Arial"/>
                <w:sz w:val="16"/>
                <w:szCs w:val="16"/>
                <w:lang w:val="en-GB"/>
              </w:rPr>
            </w:pPr>
          </w:p>
        </w:tc>
        <w:tc>
          <w:tcPr>
            <w:tcW w:w="711" w:type="dxa"/>
            <w:tcBorders>
              <w:bottom w:val="single" w:sz="4" w:space="0" w:color="000000"/>
            </w:tcBorders>
            <w:shd w:val="clear" w:color="auto" w:fill="D9D9D9"/>
          </w:tcPr>
          <w:p w14:paraId="23C43369" w14:textId="77777777" w:rsidR="00D8698E" w:rsidRPr="00060DA8" w:rsidRDefault="00D8698E" w:rsidP="00F466E2">
            <w:pPr>
              <w:snapToGrid w:val="0"/>
              <w:rPr>
                <w:rFonts w:ascii="Arial" w:hAnsi="Arial" w:cs="Arial"/>
                <w:sz w:val="16"/>
                <w:szCs w:val="16"/>
                <w:lang w:val="en-GB"/>
              </w:rPr>
            </w:pPr>
          </w:p>
        </w:tc>
        <w:tc>
          <w:tcPr>
            <w:tcW w:w="2948" w:type="dxa"/>
            <w:tcBorders>
              <w:bottom w:val="single" w:sz="4" w:space="0" w:color="000000"/>
            </w:tcBorders>
            <w:shd w:val="clear" w:color="auto" w:fill="D9D9D9"/>
            <w:vAlign w:val="bottom"/>
          </w:tcPr>
          <w:p w14:paraId="38F4F9D8" w14:textId="77777777" w:rsidR="00D8698E" w:rsidRPr="00060DA8" w:rsidRDefault="00D8698E" w:rsidP="00F466E2">
            <w:pPr>
              <w:snapToGrid w:val="0"/>
              <w:rPr>
                <w:rFonts w:ascii="Arial" w:hAnsi="Arial" w:cs="Arial"/>
                <w:sz w:val="16"/>
                <w:szCs w:val="16"/>
                <w:lang w:val="en-GB"/>
              </w:rPr>
            </w:pPr>
          </w:p>
        </w:tc>
        <w:tc>
          <w:tcPr>
            <w:tcW w:w="249" w:type="dxa"/>
            <w:tcBorders>
              <w:bottom w:val="single" w:sz="4" w:space="0" w:color="000000"/>
              <w:right w:val="single" w:sz="4" w:space="0" w:color="000000"/>
            </w:tcBorders>
            <w:shd w:val="clear" w:color="auto" w:fill="D9D9D9"/>
          </w:tcPr>
          <w:p w14:paraId="29219DE0" w14:textId="77777777" w:rsidR="00D8698E" w:rsidRPr="00060DA8" w:rsidRDefault="00D8698E" w:rsidP="00F466E2">
            <w:pPr>
              <w:snapToGrid w:val="0"/>
              <w:rPr>
                <w:rFonts w:ascii="Arial" w:hAnsi="Arial" w:cs="Arial"/>
                <w:sz w:val="16"/>
                <w:szCs w:val="16"/>
                <w:lang w:val="en-GB"/>
              </w:rPr>
            </w:pPr>
          </w:p>
        </w:tc>
      </w:tr>
    </w:tbl>
    <w:p w14:paraId="1A80BD6D" w14:textId="77777777" w:rsidR="00B3013B" w:rsidRPr="00060DA8" w:rsidRDefault="00B3013B" w:rsidP="00B3013B">
      <w:pPr>
        <w:spacing w:line="288" w:lineRule="auto"/>
        <w:rPr>
          <w:rFonts w:ascii="Arial" w:hAnsi="Arial" w:cs="Arial"/>
          <w:b/>
          <w:sz w:val="8"/>
          <w:szCs w:val="8"/>
          <w:lang w:val="en-GB"/>
        </w:rPr>
      </w:pPr>
    </w:p>
    <w:p w14:paraId="57EFCC5F" w14:textId="77777777" w:rsidR="00B3013B" w:rsidRPr="00060DA8" w:rsidRDefault="00B3013B" w:rsidP="00B3013B">
      <w:pPr>
        <w:spacing w:line="288" w:lineRule="auto"/>
        <w:rPr>
          <w:rFonts w:ascii="Arial" w:hAnsi="Arial" w:cs="Arial"/>
          <w:b/>
          <w:sz w:val="21"/>
          <w:szCs w:val="21"/>
          <w:lang w:val="en-GB"/>
        </w:rPr>
      </w:pPr>
    </w:p>
    <w:p w14:paraId="2580472F" w14:textId="77777777" w:rsidR="00B3013B" w:rsidRPr="00060DA8" w:rsidRDefault="00B3013B" w:rsidP="00B3013B">
      <w:pPr>
        <w:spacing w:line="288" w:lineRule="auto"/>
        <w:rPr>
          <w:rFonts w:ascii="Arial" w:hAnsi="Arial" w:cs="Arial"/>
          <w:b/>
          <w:sz w:val="21"/>
          <w:szCs w:val="21"/>
          <w:lang w:val="en-GB"/>
        </w:rPr>
      </w:pPr>
    </w:p>
    <w:p w14:paraId="4537946A" w14:textId="77777777" w:rsidR="00B3013B" w:rsidRPr="00060DA8" w:rsidRDefault="00B3013B" w:rsidP="00B3013B">
      <w:pPr>
        <w:spacing w:line="288" w:lineRule="auto"/>
        <w:rPr>
          <w:rFonts w:ascii="Arial" w:hAnsi="Arial" w:cs="Arial"/>
          <w:b/>
          <w:sz w:val="21"/>
          <w:szCs w:val="21"/>
          <w:lang w:val="en-GB"/>
        </w:rPr>
      </w:pPr>
      <w:r w:rsidRPr="00060DA8">
        <w:rPr>
          <w:rFonts w:ascii="Arial" w:hAnsi="Arial" w:cs="Arial"/>
          <w:b/>
          <w:sz w:val="21"/>
          <w:szCs w:val="21"/>
          <w:lang w:val="en-GB"/>
        </w:rPr>
        <w:t>[EXPLAIN THE DIFFERENCE BETWEEN NON-</w:t>
      </w:r>
      <w:r w:rsidR="00276123" w:rsidRPr="00060DA8">
        <w:rPr>
          <w:rFonts w:ascii="Arial" w:hAnsi="Arial" w:cs="Arial"/>
          <w:b/>
          <w:sz w:val="21"/>
          <w:szCs w:val="21"/>
          <w:lang w:val="en-GB"/>
        </w:rPr>
        <w:t>TRANSFORMED</w:t>
      </w:r>
      <w:r w:rsidRPr="00060DA8">
        <w:rPr>
          <w:rFonts w:ascii="Arial" w:hAnsi="Arial" w:cs="Arial"/>
          <w:b/>
          <w:sz w:val="21"/>
          <w:szCs w:val="21"/>
          <w:lang w:val="en-GB"/>
        </w:rPr>
        <w:t xml:space="preserve"> AND </w:t>
      </w:r>
      <w:r w:rsidR="00276123" w:rsidRPr="00060DA8">
        <w:rPr>
          <w:rFonts w:ascii="Arial" w:hAnsi="Arial" w:cs="Arial"/>
          <w:b/>
          <w:sz w:val="21"/>
          <w:szCs w:val="21"/>
          <w:lang w:val="en-GB"/>
        </w:rPr>
        <w:t>TRANSFORMED</w:t>
      </w:r>
      <w:r w:rsidRPr="00060DA8">
        <w:rPr>
          <w:rFonts w:ascii="Arial" w:hAnsi="Arial" w:cs="Arial"/>
          <w:b/>
          <w:sz w:val="21"/>
          <w:szCs w:val="21"/>
          <w:lang w:val="en-GB"/>
        </w:rPr>
        <w:t xml:space="preserve"> PRODUCTS]</w:t>
      </w:r>
    </w:p>
    <w:p w14:paraId="00458525" w14:textId="77777777" w:rsidR="00B3013B" w:rsidRPr="00060DA8" w:rsidRDefault="00B3013B" w:rsidP="00B3013B">
      <w:pPr>
        <w:spacing w:line="288" w:lineRule="auto"/>
        <w:rPr>
          <w:rFonts w:ascii="Arial" w:hAnsi="Arial" w:cs="Arial"/>
          <w:b/>
          <w:sz w:val="14"/>
          <w:szCs w:val="14"/>
          <w:lang w:val="en-GB"/>
        </w:rPr>
      </w:pPr>
    </w:p>
    <w:tbl>
      <w:tblPr>
        <w:tblW w:w="5001" w:type="pct"/>
        <w:tblCellMar>
          <w:left w:w="70" w:type="dxa"/>
          <w:right w:w="70" w:type="dxa"/>
        </w:tblCellMar>
        <w:tblLook w:val="0000" w:firstRow="0" w:lastRow="0" w:firstColumn="0" w:lastColumn="0" w:noHBand="0" w:noVBand="0"/>
      </w:tblPr>
      <w:tblGrid>
        <w:gridCol w:w="528"/>
        <w:gridCol w:w="558"/>
        <w:gridCol w:w="1564"/>
        <w:gridCol w:w="328"/>
        <w:gridCol w:w="604"/>
        <w:gridCol w:w="1443"/>
        <w:gridCol w:w="528"/>
        <w:gridCol w:w="1829"/>
        <w:gridCol w:w="529"/>
        <w:gridCol w:w="1153"/>
      </w:tblGrid>
      <w:tr w:rsidR="00B3013B" w:rsidRPr="00060DA8" w14:paraId="0563F65A" w14:textId="77777777" w:rsidTr="0011413E">
        <w:trPr>
          <w:trHeight w:val="218"/>
        </w:trPr>
        <w:tc>
          <w:tcPr>
            <w:tcW w:w="291" w:type="pct"/>
            <w:tcBorders>
              <w:top w:val="single" w:sz="4" w:space="0" w:color="000000"/>
              <w:left w:val="single" w:sz="4" w:space="0" w:color="000000"/>
            </w:tcBorders>
            <w:shd w:val="clear" w:color="auto" w:fill="auto"/>
          </w:tcPr>
          <w:p w14:paraId="06119FBB" w14:textId="77777777" w:rsidR="00B3013B" w:rsidRPr="00060DA8" w:rsidRDefault="00B3013B" w:rsidP="00F466E2">
            <w:pPr>
              <w:snapToGrid w:val="0"/>
              <w:rPr>
                <w:rFonts w:ascii="Arial" w:hAnsi="Arial" w:cs="Arial"/>
                <w:color w:val="FFFFFF"/>
                <w:shd w:val="clear" w:color="auto" w:fill="000000"/>
                <w:lang w:val="en-GB"/>
              </w:rPr>
            </w:pPr>
          </w:p>
        </w:tc>
        <w:tc>
          <w:tcPr>
            <w:tcW w:w="308" w:type="pct"/>
            <w:tcBorders>
              <w:top w:val="single" w:sz="4" w:space="0" w:color="000000"/>
              <w:left w:val="single" w:sz="4" w:space="0" w:color="000000"/>
            </w:tcBorders>
            <w:shd w:val="clear" w:color="auto" w:fill="000000"/>
          </w:tcPr>
          <w:p w14:paraId="6D2980C1" w14:textId="77777777" w:rsidR="00B3013B" w:rsidRPr="00060DA8" w:rsidRDefault="00324117" w:rsidP="00FF3E59">
            <w:pPr>
              <w:snapToGrid w:val="0"/>
              <w:rPr>
                <w:rFonts w:ascii="Arial" w:hAnsi="Arial" w:cs="Arial"/>
                <w:b/>
                <w:color w:val="FFFFFF"/>
                <w:lang w:val="en-GB"/>
              </w:rPr>
            </w:pPr>
            <w:r w:rsidRPr="00060DA8">
              <w:rPr>
                <w:rFonts w:ascii="Arial" w:hAnsi="Arial" w:cs="Arial"/>
                <w:b/>
                <w:color w:val="FFFFFF"/>
                <w:lang w:val="en-GB"/>
              </w:rPr>
              <w:t>80</w:t>
            </w:r>
            <w:r w:rsidR="00FF3E59" w:rsidRPr="00060DA8">
              <w:rPr>
                <w:rFonts w:ascii="Arial" w:hAnsi="Arial" w:cs="Arial"/>
                <w:b/>
                <w:color w:val="FFFFFF"/>
                <w:lang w:val="en-GB"/>
              </w:rPr>
              <w:t>.</w:t>
            </w:r>
          </w:p>
        </w:tc>
        <w:tc>
          <w:tcPr>
            <w:tcW w:w="863" w:type="pct"/>
            <w:tcBorders>
              <w:top w:val="single" w:sz="4" w:space="0" w:color="000000"/>
              <w:left w:val="single" w:sz="4" w:space="0" w:color="000000"/>
            </w:tcBorders>
            <w:shd w:val="clear" w:color="auto" w:fill="auto"/>
          </w:tcPr>
          <w:p w14:paraId="6C3D60AF" w14:textId="77777777" w:rsidR="00B3013B" w:rsidRPr="00060DA8" w:rsidRDefault="00B3013B" w:rsidP="00F466E2">
            <w:pPr>
              <w:snapToGrid w:val="0"/>
              <w:rPr>
                <w:rFonts w:ascii="Arial" w:hAnsi="Arial" w:cs="Arial"/>
                <w:color w:val="FFFFFF"/>
                <w:lang w:val="en-GB"/>
              </w:rPr>
            </w:pPr>
          </w:p>
        </w:tc>
        <w:tc>
          <w:tcPr>
            <w:tcW w:w="181" w:type="pct"/>
            <w:tcBorders>
              <w:top w:val="single" w:sz="4" w:space="0" w:color="000000"/>
            </w:tcBorders>
            <w:shd w:val="clear" w:color="auto" w:fill="auto"/>
          </w:tcPr>
          <w:p w14:paraId="09B31B47" w14:textId="77777777" w:rsidR="00B3013B" w:rsidRPr="00060DA8" w:rsidRDefault="00B3013B" w:rsidP="00F466E2">
            <w:pPr>
              <w:snapToGrid w:val="0"/>
              <w:rPr>
                <w:rFonts w:ascii="Arial" w:hAnsi="Arial" w:cs="Arial"/>
                <w:color w:val="FFFFFF"/>
                <w:lang w:val="en-GB"/>
              </w:rPr>
            </w:pPr>
          </w:p>
        </w:tc>
        <w:tc>
          <w:tcPr>
            <w:tcW w:w="333" w:type="pct"/>
            <w:tcBorders>
              <w:top w:val="single" w:sz="4" w:space="0" w:color="000000"/>
              <w:left w:val="single" w:sz="4" w:space="0" w:color="000000"/>
            </w:tcBorders>
            <w:shd w:val="clear" w:color="auto" w:fill="000000"/>
          </w:tcPr>
          <w:p w14:paraId="372A3674" w14:textId="77777777" w:rsidR="00B3013B" w:rsidRPr="00060DA8" w:rsidRDefault="00324117" w:rsidP="00FF3E59">
            <w:pPr>
              <w:snapToGrid w:val="0"/>
              <w:rPr>
                <w:rFonts w:ascii="Arial" w:hAnsi="Arial" w:cs="Arial"/>
                <w:b/>
                <w:color w:val="FFFFFF"/>
                <w:lang w:val="en-GB"/>
              </w:rPr>
            </w:pPr>
            <w:r w:rsidRPr="00060DA8">
              <w:rPr>
                <w:rFonts w:ascii="Arial" w:hAnsi="Arial" w:cs="Arial"/>
                <w:b/>
                <w:color w:val="FFFFFF"/>
                <w:lang w:val="en-GB"/>
              </w:rPr>
              <w:t>81</w:t>
            </w:r>
            <w:r w:rsidR="00FF3E59" w:rsidRPr="00060DA8">
              <w:rPr>
                <w:rFonts w:ascii="Arial" w:hAnsi="Arial" w:cs="Arial"/>
                <w:b/>
                <w:color w:val="FFFFFF"/>
                <w:lang w:val="en-GB"/>
              </w:rPr>
              <w:t>.</w:t>
            </w:r>
          </w:p>
        </w:tc>
        <w:tc>
          <w:tcPr>
            <w:tcW w:w="796" w:type="pct"/>
            <w:tcBorders>
              <w:top w:val="single" w:sz="4" w:space="0" w:color="000000"/>
              <w:left w:val="single" w:sz="4" w:space="0" w:color="000000"/>
            </w:tcBorders>
            <w:shd w:val="clear" w:color="auto" w:fill="auto"/>
          </w:tcPr>
          <w:p w14:paraId="6977DACD" w14:textId="77777777" w:rsidR="00B3013B" w:rsidRPr="00060DA8" w:rsidRDefault="00B3013B" w:rsidP="00F466E2">
            <w:pPr>
              <w:snapToGrid w:val="0"/>
              <w:rPr>
                <w:rFonts w:ascii="Arial" w:hAnsi="Arial" w:cs="Arial"/>
                <w:color w:val="FFFFFF"/>
                <w:lang w:val="en-GB"/>
              </w:rPr>
            </w:pPr>
          </w:p>
        </w:tc>
        <w:tc>
          <w:tcPr>
            <w:tcW w:w="291" w:type="pct"/>
            <w:tcBorders>
              <w:top w:val="single" w:sz="4" w:space="0" w:color="000000"/>
              <w:left w:val="single" w:sz="4" w:space="0" w:color="000000"/>
            </w:tcBorders>
            <w:shd w:val="clear" w:color="auto" w:fill="000000"/>
          </w:tcPr>
          <w:p w14:paraId="3611E26F" w14:textId="77777777" w:rsidR="00B3013B" w:rsidRPr="00060DA8" w:rsidRDefault="00324117" w:rsidP="00FF3E59">
            <w:pPr>
              <w:snapToGrid w:val="0"/>
              <w:rPr>
                <w:rFonts w:ascii="Arial" w:hAnsi="Arial" w:cs="Arial"/>
                <w:b/>
                <w:color w:val="FFFFFF"/>
                <w:lang w:val="en-GB"/>
              </w:rPr>
            </w:pPr>
            <w:r w:rsidRPr="00060DA8">
              <w:rPr>
                <w:rFonts w:ascii="Arial" w:hAnsi="Arial" w:cs="Arial"/>
                <w:b/>
                <w:color w:val="FFFFFF"/>
                <w:lang w:val="en-GB"/>
              </w:rPr>
              <w:t>82</w:t>
            </w:r>
            <w:r w:rsidR="00FF3E59" w:rsidRPr="00060DA8">
              <w:rPr>
                <w:rFonts w:ascii="Arial" w:hAnsi="Arial" w:cs="Arial"/>
                <w:b/>
                <w:color w:val="FFFFFF"/>
                <w:lang w:val="en-GB"/>
              </w:rPr>
              <w:t>.</w:t>
            </w:r>
          </w:p>
        </w:tc>
        <w:tc>
          <w:tcPr>
            <w:tcW w:w="1009" w:type="pct"/>
            <w:tcBorders>
              <w:top w:val="single" w:sz="4" w:space="0" w:color="000000"/>
              <w:left w:val="single" w:sz="4" w:space="0" w:color="000000"/>
            </w:tcBorders>
            <w:shd w:val="clear" w:color="auto" w:fill="auto"/>
          </w:tcPr>
          <w:p w14:paraId="67288EBE" w14:textId="77777777" w:rsidR="00B3013B" w:rsidRPr="00060DA8" w:rsidRDefault="00B3013B" w:rsidP="00F466E2">
            <w:pPr>
              <w:snapToGrid w:val="0"/>
              <w:rPr>
                <w:rFonts w:ascii="Arial" w:hAnsi="Arial" w:cs="Arial"/>
                <w:color w:val="FFFFFF"/>
                <w:lang w:val="en-GB"/>
              </w:rPr>
            </w:pPr>
          </w:p>
        </w:tc>
        <w:tc>
          <w:tcPr>
            <w:tcW w:w="292" w:type="pct"/>
            <w:tcBorders>
              <w:top w:val="single" w:sz="4" w:space="0" w:color="000000"/>
              <w:left w:val="single" w:sz="4" w:space="0" w:color="000000"/>
            </w:tcBorders>
            <w:shd w:val="clear" w:color="auto" w:fill="000000"/>
          </w:tcPr>
          <w:p w14:paraId="19F907BC" w14:textId="77777777" w:rsidR="00B3013B" w:rsidRPr="00060DA8" w:rsidRDefault="00324117" w:rsidP="00E8063C">
            <w:pPr>
              <w:snapToGrid w:val="0"/>
              <w:rPr>
                <w:rFonts w:ascii="Arial" w:hAnsi="Arial" w:cs="Arial"/>
                <w:b/>
                <w:color w:val="FFFFFF"/>
                <w:lang w:val="en-GB"/>
              </w:rPr>
            </w:pPr>
            <w:r w:rsidRPr="00060DA8">
              <w:rPr>
                <w:rFonts w:ascii="Arial" w:hAnsi="Arial" w:cs="Arial"/>
                <w:b/>
                <w:color w:val="FFFFFF"/>
                <w:lang w:val="en-GB"/>
              </w:rPr>
              <w:t>83</w:t>
            </w:r>
            <w:r w:rsidR="00E8063C" w:rsidRPr="00060DA8">
              <w:rPr>
                <w:rFonts w:ascii="Arial" w:hAnsi="Arial" w:cs="Arial"/>
                <w:b/>
                <w:color w:val="FFFFFF"/>
                <w:lang w:val="en-GB"/>
              </w:rPr>
              <w:t>.</w:t>
            </w:r>
          </w:p>
        </w:tc>
        <w:tc>
          <w:tcPr>
            <w:tcW w:w="636" w:type="pct"/>
            <w:tcBorders>
              <w:top w:val="single" w:sz="4" w:space="0" w:color="000000"/>
              <w:left w:val="single" w:sz="4" w:space="0" w:color="000000"/>
              <w:right w:val="single" w:sz="4" w:space="0" w:color="000000"/>
            </w:tcBorders>
            <w:shd w:val="clear" w:color="auto" w:fill="auto"/>
          </w:tcPr>
          <w:p w14:paraId="01AA82AE" w14:textId="77777777" w:rsidR="00B3013B" w:rsidRPr="00060DA8" w:rsidRDefault="00B3013B" w:rsidP="00F466E2">
            <w:pPr>
              <w:snapToGrid w:val="0"/>
              <w:rPr>
                <w:rFonts w:ascii="Arial" w:hAnsi="Arial" w:cs="Arial"/>
                <w:b/>
                <w:color w:val="FFFFFF"/>
                <w:lang w:val="en-GB"/>
              </w:rPr>
            </w:pPr>
          </w:p>
        </w:tc>
      </w:tr>
      <w:tr w:rsidR="00B3013B" w:rsidRPr="00060DA8" w14:paraId="4000779B" w14:textId="77777777" w:rsidTr="0011413E">
        <w:trPr>
          <w:trHeight w:val="1134"/>
        </w:trPr>
        <w:tc>
          <w:tcPr>
            <w:tcW w:w="291" w:type="pct"/>
            <w:tcBorders>
              <w:left w:val="single" w:sz="4" w:space="0" w:color="000000"/>
              <w:bottom w:val="single" w:sz="8" w:space="0" w:color="000000"/>
            </w:tcBorders>
            <w:shd w:val="clear" w:color="auto" w:fill="auto"/>
          </w:tcPr>
          <w:p w14:paraId="66EE8375" w14:textId="77777777" w:rsidR="00B3013B" w:rsidRPr="00060DA8" w:rsidRDefault="00B3013B" w:rsidP="00F466E2">
            <w:pPr>
              <w:snapToGrid w:val="0"/>
              <w:rPr>
                <w:rFonts w:ascii="Arial" w:hAnsi="Arial" w:cs="Arial"/>
                <w:b/>
                <w:lang w:val="en-GB"/>
              </w:rPr>
            </w:pPr>
          </w:p>
        </w:tc>
        <w:tc>
          <w:tcPr>
            <w:tcW w:w="1352" w:type="pct"/>
            <w:gridSpan w:val="3"/>
            <w:tcBorders>
              <w:left w:val="single" w:sz="4" w:space="0" w:color="000000"/>
              <w:bottom w:val="single" w:sz="8" w:space="0" w:color="000000"/>
            </w:tcBorders>
            <w:shd w:val="clear" w:color="auto" w:fill="D9D9D9"/>
          </w:tcPr>
          <w:p w14:paraId="67360924" w14:textId="77777777" w:rsidR="00B3013B" w:rsidRPr="00060DA8" w:rsidRDefault="00B3013B" w:rsidP="00F466E2">
            <w:pPr>
              <w:snapToGrid w:val="0"/>
              <w:rPr>
                <w:rFonts w:ascii="Arial" w:hAnsi="Arial" w:cs="Arial"/>
                <w:lang w:val="en-GB"/>
              </w:rPr>
            </w:pPr>
            <w:r w:rsidRPr="00060DA8">
              <w:rPr>
                <w:rFonts w:ascii="Arial" w:hAnsi="Arial" w:cs="Arial"/>
                <w:sz w:val="22"/>
                <w:szCs w:val="22"/>
                <w:lang w:val="en-GB"/>
              </w:rPr>
              <w:t>Please indicate your five most important agricultural products?</w:t>
            </w:r>
          </w:p>
        </w:tc>
        <w:tc>
          <w:tcPr>
            <w:tcW w:w="1129" w:type="pct"/>
            <w:gridSpan w:val="2"/>
            <w:tcBorders>
              <w:left w:val="single" w:sz="4" w:space="0" w:color="000000"/>
              <w:bottom w:val="single" w:sz="8" w:space="0" w:color="000000"/>
            </w:tcBorders>
            <w:shd w:val="clear" w:color="auto" w:fill="D9D9D9"/>
          </w:tcPr>
          <w:p w14:paraId="1F099F58" w14:textId="77777777" w:rsidR="00B3013B" w:rsidRPr="00060DA8" w:rsidRDefault="00B3013B" w:rsidP="00F466E2">
            <w:pPr>
              <w:snapToGrid w:val="0"/>
              <w:rPr>
                <w:rFonts w:ascii="Arial" w:hAnsi="Arial" w:cs="Arial"/>
                <w:lang w:val="en-GB"/>
              </w:rPr>
            </w:pPr>
            <w:r w:rsidRPr="00060DA8">
              <w:rPr>
                <w:rFonts w:ascii="Arial" w:hAnsi="Arial" w:cs="Arial"/>
                <w:sz w:val="22"/>
                <w:szCs w:val="22"/>
                <w:lang w:val="en-GB"/>
              </w:rPr>
              <w:t>Which products did you sell in a non-transformed way last year?</w:t>
            </w:r>
          </w:p>
        </w:tc>
        <w:tc>
          <w:tcPr>
            <w:tcW w:w="1300" w:type="pct"/>
            <w:gridSpan w:val="2"/>
            <w:tcBorders>
              <w:left w:val="single" w:sz="4" w:space="0" w:color="000000"/>
              <w:bottom w:val="single" w:sz="8" w:space="0" w:color="000000"/>
            </w:tcBorders>
            <w:shd w:val="clear" w:color="auto" w:fill="D9D9D9"/>
          </w:tcPr>
          <w:p w14:paraId="4F32B0B6" w14:textId="77777777" w:rsidR="00B3013B" w:rsidRPr="00060DA8" w:rsidRDefault="00B3013B" w:rsidP="00F466E2">
            <w:pPr>
              <w:snapToGrid w:val="0"/>
              <w:rPr>
                <w:rFonts w:ascii="Arial" w:hAnsi="Arial" w:cs="Arial"/>
                <w:lang w:val="en-GB"/>
              </w:rPr>
            </w:pPr>
            <w:r w:rsidRPr="00060DA8">
              <w:rPr>
                <w:rFonts w:ascii="Arial" w:hAnsi="Arial" w:cs="Arial"/>
                <w:sz w:val="22"/>
                <w:szCs w:val="22"/>
                <w:lang w:val="en-GB"/>
              </w:rPr>
              <w:t>How much did you sell within the last 12 month in a non-</w:t>
            </w:r>
            <w:r w:rsidR="00276123" w:rsidRPr="00060DA8">
              <w:rPr>
                <w:rFonts w:ascii="Arial" w:hAnsi="Arial" w:cs="Arial"/>
                <w:sz w:val="22"/>
                <w:szCs w:val="22"/>
                <w:lang w:val="en-GB"/>
              </w:rPr>
              <w:t>transformed</w:t>
            </w:r>
            <w:r w:rsidRPr="00060DA8">
              <w:rPr>
                <w:rFonts w:ascii="Arial" w:hAnsi="Arial" w:cs="Arial"/>
                <w:sz w:val="22"/>
                <w:szCs w:val="22"/>
                <w:lang w:val="en-GB"/>
              </w:rPr>
              <w:t xml:space="preserve"> way?</w:t>
            </w:r>
          </w:p>
        </w:tc>
        <w:tc>
          <w:tcPr>
            <w:tcW w:w="928" w:type="pct"/>
            <w:gridSpan w:val="2"/>
            <w:tcBorders>
              <w:left w:val="single" w:sz="4" w:space="0" w:color="000000"/>
              <w:bottom w:val="single" w:sz="8" w:space="0" w:color="000000"/>
              <w:right w:val="single" w:sz="4" w:space="0" w:color="000000"/>
            </w:tcBorders>
            <w:shd w:val="clear" w:color="auto" w:fill="D9D9D9"/>
          </w:tcPr>
          <w:p w14:paraId="66B2035E" w14:textId="77777777" w:rsidR="00B3013B" w:rsidRPr="00060DA8" w:rsidRDefault="00B3013B" w:rsidP="00F466E2">
            <w:pPr>
              <w:snapToGrid w:val="0"/>
              <w:spacing w:after="40"/>
              <w:rPr>
                <w:rFonts w:ascii="Arial" w:hAnsi="Arial" w:cs="Arial"/>
                <w:lang w:val="en-GB"/>
              </w:rPr>
            </w:pPr>
            <w:r w:rsidRPr="00060DA8">
              <w:rPr>
                <w:rFonts w:ascii="Arial" w:hAnsi="Arial" w:cs="Arial"/>
                <w:sz w:val="22"/>
                <w:szCs w:val="22"/>
                <w:lang w:val="en-GB"/>
              </w:rPr>
              <w:t>For how many IDR do you sell each unit?</w:t>
            </w:r>
          </w:p>
          <w:p w14:paraId="56381167" w14:textId="77777777" w:rsidR="00B3013B" w:rsidRPr="00060DA8" w:rsidRDefault="00B3013B" w:rsidP="0074698D">
            <w:pPr>
              <w:rPr>
                <w:rFonts w:ascii="Arial" w:hAnsi="Arial" w:cs="Arial"/>
                <w:b/>
                <w:sz w:val="21"/>
                <w:szCs w:val="21"/>
                <w:lang w:val="en-GB"/>
              </w:rPr>
            </w:pPr>
            <w:r w:rsidRPr="00060DA8">
              <w:rPr>
                <w:rFonts w:ascii="Arial" w:hAnsi="Arial" w:cs="Arial"/>
                <w:b/>
                <w:sz w:val="21"/>
                <w:szCs w:val="21"/>
                <w:lang w:val="en-GB"/>
              </w:rPr>
              <w:t xml:space="preserve">[UNIT </w:t>
            </w:r>
            <w:r w:rsidR="00E42E41" w:rsidRPr="00060DA8">
              <w:rPr>
                <w:rFonts w:ascii="Arial" w:hAnsi="Arial" w:cs="Arial"/>
                <w:b/>
                <w:sz w:val="21"/>
                <w:szCs w:val="21"/>
                <w:lang w:val="en-GB"/>
              </w:rPr>
              <w:t>OF Q.</w:t>
            </w:r>
            <w:r w:rsidR="0074698D" w:rsidRPr="00060DA8">
              <w:rPr>
                <w:rFonts w:ascii="Arial" w:hAnsi="Arial" w:cs="Arial"/>
                <w:b/>
                <w:sz w:val="21"/>
                <w:szCs w:val="21"/>
                <w:lang w:val="en-GB"/>
              </w:rPr>
              <w:t>82</w:t>
            </w:r>
            <w:r w:rsidRPr="00060DA8">
              <w:rPr>
                <w:rFonts w:ascii="Arial" w:hAnsi="Arial" w:cs="Arial"/>
                <w:b/>
                <w:sz w:val="21"/>
                <w:szCs w:val="21"/>
                <w:lang w:val="en-GB"/>
              </w:rPr>
              <w:t>]</w:t>
            </w:r>
          </w:p>
        </w:tc>
      </w:tr>
      <w:tr w:rsidR="00B3013B" w:rsidRPr="00060DA8" w14:paraId="3F333ECE" w14:textId="77777777" w:rsidTr="0011413E">
        <w:tc>
          <w:tcPr>
            <w:tcW w:w="291" w:type="pct"/>
            <w:tcBorders>
              <w:top w:val="single" w:sz="8" w:space="0" w:color="000000"/>
              <w:left w:val="single" w:sz="4" w:space="0" w:color="000000"/>
              <w:bottom w:val="single" w:sz="4" w:space="0" w:color="808080"/>
            </w:tcBorders>
            <w:shd w:val="clear" w:color="auto" w:fill="595959"/>
            <w:vAlign w:val="center"/>
          </w:tcPr>
          <w:p w14:paraId="6CF95151"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w:t>
            </w:r>
          </w:p>
        </w:tc>
        <w:tc>
          <w:tcPr>
            <w:tcW w:w="1171" w:type="pct"/>
            <w:gridSpan w:val="2"/>
            <w:tcBorders>
              <w:top w:val="single" w:sz="8" w:space="0" w:color="000000"/>
              <w:left w:val="single" w:sz="4" w:space="0" w:color="000000"/>
              <w:bottom w:val="single" w:sz="4" w:space="0" w:color="000000"/>
            </w:tcBorders>
            <w:shd w:val="clear" w:color="auto" w:fill="auto"/>
            <w:vAlign w:val="center"/>
          </w:tcPr>
          <w:p w14:paraId="33B192BA" w14:textId="77777777" w:rsidR="00B3013B" w:rsidRPr="00060DA8" w:rsidRDefault="0011413E"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Lemon</w:t>
            </w:r>
          </w:p>
        </w:tc>
        <w:tc>
          <w:tcPr>
            <w:tcW w:w="181" w:type="pct"/>
            <w:tcBorders>
              <w:top w:val="single" w:sz="8" w:space="0" w:color="000000"/>
              <w:bottom w:val="single" w:sz="4" w:space="0" w:color="000000"/>
            </w:tcBorders>
            <w:shd w:val="clear" w:color="auto" w:fill="auto"/>
          </w:tcPr>
          <w:p w14:paraId="3E56BE9D"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8" w:space="0" w:color="000000"/>
              <w:left w:val="single" w:sz="4" w:space="0" w:color="000000"/>
              <w:bottom w:val="single" w:sz="4" w:space="0" w:color="000000"/>
            </w:tcBorders>
            <w:shd w:val="clear" w:color="auto" w:fill="auto"/>
          </w:tcPr>
          <w:p w14:paraId="20DB6D18"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8" w:space="0" w:color="000000"/>
              <w:left w:val="single" w:sz="4" w:space="0" w:color="000000"/>
              <w:bottom w:val="single" w:sz="4" w:space="0" w:color="000000"/>
            </w:tcBorders>
            <w:shd w:val="clear" w:color="auto" w:fill="auto"/>
            <w:vAlign w:val="center"/>
          </w:tcPr>
          <w:p w14:paraId="1CF50651"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8" w:space="0" w:color="000000"/>
              <w:left w:val="single" w:sz="4" w:space="0" w:color="000000"/>
              <w:bottom w:val="single" w:sz="4" w:space="0" w:color="000000"/>
              <w:right w:val="single" w:sz="4" w:space="0" w:color="000000"/>
            </w:tcBorders>
            <w:shd w:val="clear" w:color="auto" w:fill="auto"/>
          </w:tcPr>
          <w:p w14:paraId="7F0007AC" w14:textId="77777777" w:rsidR="00B3013B" w:rsidRPr="00060DA8" w:rsidRDefault="00B3013B" w:rsidP="00F466E2">
            <w:pPr>
              <w:snapToGrid w:val="0"/>
              <w:rPr>
                <w:rFonts w:ascii="Arial" w:hAnsi="Arial" w:cs="Arial"/>
                <w:sz w:val="21"/>
                <w:szCs w:val="21"/>
                <w:lang w:val="en-GB"/>
              </w:rPr>
            </w:pPr>
          </w:p>
        </w:tc>
      </w:tr>
      <w:tr w:rsidR="00B3013B" w:rsidRPr="00060DA8" w14:paraId="7F01B85F"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2BFD3F47"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2D71437D"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Shallot</w:t>
            </w:r>
          </w:p>
        </w:tc>
        <w:tc>
          <w:tcPr>
            <w:tcW w:w="181" w:type="pct"/>
            <w:tcBorders>
              <w:top w:val="single" w:sz="4" w:space="0" w:color="000000"/>
              <w:bottom w:val="single" w:sz="4" w:space="0" w:color="000000"/>
            </w:tcBorders>
            <w:shd w:val="clear" w:color="auto" w:fill="auto"/>
          </w:tcPr>
          <w:p w14:paraId="6D36CAD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A101E99"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0772CFE4"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5A9E1E6A" w14:textId="77777777" w:rsidR="00B3013B" w:rsidRPr="00060DA8" w:rsidRDefault="00B3013B" w:rsidP="00F466E2">
            <w:pPr>
              <w:snapToGrid w:val="0"/>
              <w:rPr>
                <w:rFonts w:ascii="Arial" w:hAnsi="Arial" w:cs="Arial"/>
                <w:sz w:val="21"/>
                <w:szCs w:val="21"/>
                <w:lang w:val="en-GB"/>
              </w:rPr>
            </w:pPr>
          </w:p>
        </w:tc>
      </w:tr>
      <w:tr w:rsidR="00B3013B" w:rsidRPr="00060DA8" w14:paraId="3FED9201"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000B1BFC"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3</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53D559C" w14:textId="77777777" w:rsidR="00B3013B" w:rsidRPr="00060DA8" w:rsidRDefault="00534AD1"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Chili</w:t>
            </w:r>
          </w:p>
        </w:tc>
        <w:tc>
          <w:tcPr>
            <w:tcW w:w="181" w:type="pct"/>
            <w:tcBorders>
              <w:top w:val="single" w:sz="4" w:space="0" w:color="000000"/>
              <w:bottom w:val="single" w:sz="4" w:space="0" w:color="000000"/>
            </w:tcBorders>
            <w:shd w:val="clear" w:color="auto" w:fill="auto"/>
          </w:tcPr>
          <w:p w14:paraId="5D0A0AF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5530C7A"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E129C5B"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6B052872" w14:textId="77777777" w:rsidR="00B3013B" w:rsidRPr="00060DA8" w:rsidRDefault="00B3013B" w:rsidP="00F466E2">
            <w:pPr>
              <w:snapToGrid w:val="0"/>
              <w:rPr>
                <w:rFonts w:ascii="Arial" w:hAnsi="Arial" w:cs="Arial"/>
                <w:sz w:val="21"/>
                <w:szCs w:val="21"/>
                <w:lang w:val="en-GB"/>
              </w:rPr>
            </w:pPr>
          </w:p>
        </w:tc>
      </w:tr>
      <w:tr w:rsidR="00B3013B" w:rsidRPr="00060DA8" w14:paraId="16942A70"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1806FC1E"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4</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5F02D6E0"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Cocoa</w:t>
            </w:r>
          </w:p>
        </w:tc>
        <w:tc>
          <w:tcPr>
            <w:tcW w:w="181" w:type="pct"/>
            <w:tcBorders>
              <w:top w:val="single" w:sz="4" w:space="0" w:color="000000"/>
              <w:bottom w:val="single" w:sz="4" w:space="0" w:color="000000"/>
            </w:tcBorders>
            <w:shd w:val="clear" w:color="auto" w:fill="auto"/>
          </w:tcPr>
          <w:p w14:paraId="0AFA3043"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3B1A287F"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59065C7"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3F9D74BC" w14:textId="77777777" w:rsidR="00B3013B" w:rsidRPr="00060DA8" w:rsidRDefault="00B3013B" w:rsidP="00F466E2">
            <w:pPr>
              <w:snapToGrid w:val="0"/>
              <w:rPr>
                <w:rFonts w:ascii="Arial" w:hAnsi="Arial" w:cs="Arial"/>
                <w:sz w:val="21"/>
                <w:szCs w:val="21"/>
                <w:lang w:val="en-GB"/>
              </w:rPr>
            </w:pPr>
          </w:p>
        </w:tc>
      </w:tr>
      <w:tr w:rsidR="00B3013B" w:rsidRPr="00060DA8" w14:paraId="341D8CDC"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4D2CD1DE"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5</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B7C20EB"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Maize</w:t>
            </w:r>
          </w:p>
        </w:tc>
        <w:tc>
          <w:tcPr>
            <w:tcW w:w="181" w:type="pct"/>
            <w:tcBorders>
              <w:top w:val="single" w:sz="4" w:space="0" w:color="000000"/>
              <w:bottom w:val="single" w:sz="4" w:space="0" w:color="000000"/>
            </w:tcBorders>
            <w:shd w:val="clear" w:color="auto" w:fill="auto"/>
          </w:tcPr>
          <w:p w14:paraId="7407A718"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4A227BF" w14:textId="77777777" w:rsidR="00B3013B" w:rsidRPr="00060DA8" w:rsidRDefault="00B3013B" w:rsidP="00F466E2">
            <w:pPr>
              <w:tabs>
                <w:tab w:val="left" w:pos="1837"/>
              </w:tabs>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BDBB71C" w14:textId="77777777" w:rsidR="00B3013B" w:rsidRPr="00060DA8" w:rsidRDefault="00B3013B" w:rsidP="00F466E2">
            <w:pPr>
              <w:tabs>
                <w:tab w:val="left" w:pos="1837"/>
              </w:tabs>
              <w:snapToGrid w:val="0"/>
              <w:ind w:left="310"/>
              <w:rPr>
                <w:rFonts w:ascii="Arial" w:hAnsi="Arial" w:cs="Arial"/>
                <w:sz w:val="20"/>
                <w:szCs w:val="20"/>
                <w:lang w:val="en-GB"/>
              </w:rPr>
            </w:pPr>
            <w:r w:rsidRPr="00060DA8">
              <w:rPr>
                <w:rFonts w:ascii="Arial" w:hAnsi="Arial" w:cs="Arial"/>
                <w:sz w:val="20"/>
                <w:szCs w:val="20"/>
                <w:lang w:val="en-GB"/>
              </w:rPr>
              <w:t>_______ kg</w:t>
            </w:r>
            <w:r w:rsidRPr="00060DA8">
              <w:rPr>
                <w:rFonts w:ascii="Arial" w:hAnsi="Arial" w:cs="Arial"/>
                <w:sz w:val="20"/>
                <w:szCs w:val="20"/>
                <w:lang w:val="en-GB"/>
              </w:rPr>
              <w:tab/>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770C7626" w14:textId="77777777" w:rsidR="00B3013B" w:rsidRPr="00060DA8" w:rsidRDefault="00B3013B" w:rsidP="00F466E2">
            <w:pPr>
              <w:snapToGrid w:val="0"/>
              <w:rPr>
                <w:rFonts w:ascii="Arial" w:hAnsi="Arial" w:cs="Arial"/>
                <w:sz w:val="21"/>
                <w:szCs w:val="21"/>
                <w:lang w:val="en-GB"/>
              </w:rPr>
            </w:pPr>
          </w:p>
        </w:tc>
      </w:tr>
      <w:tr w:rsidR="00B3013B" w:rsidRPr="00060DA8" w14:paraId="409C4D28"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6CB1B3E7"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6</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784F98E7" w14:textId="77777777" w:rsidR="00B3013B" w:rsidRPr="00060DA8" w:rsidRDefault="0011413E"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Durian</w:t>
            </w:r>
          </w:p>
        </w:tc>
        <w:tc>
          <w:tcPr>
            <w:tcW w:w="181" w:type="pct"/>
            <w:tcBorders>
              <w:top w:val="single" w:sz="4" w:space="0" w:color="000000"/>
              <w:bottom w:val="single" w:sz="4" w:space="0" w:color="000000"/>
            </w:tcBorders>
            <w:shd w:val="clear" w:color="auto" w:fill="auto"/>
          </w:tcPr>
          <w:p w14:paraId="20A9DD0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2F90A91D" w14:textId="77777777" w:rsidR="00B3013B" w:rsidRPr="00060DA8" w:rsidRDefault="00B3013B" w:rsidP="00F466E2">
            <w:pPr>
              <w:tabs>
                <w:tab w:val="left" w:pos="1837"/>
              </w:tabs>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5BB47C06" w14:textId="77777777" w:rsidR="00B3013B" w:rsidRPr="00060DA8" w:rsidRDefault="00B3013B" w:rsidP="00F466E2">
            <w:pPr>
              <w:tabs>
                <w:tab w:val="left" w:pos="1837"/>
              </w:tabs>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3606DEC0" w14:textId="77777777" w:rsidR="00B3013B" w:rsidRPr="00060DA8" w:rsidRDefault="00B3013B" w:rsidP="00F466E2">
            <w:pPr>
              <w:snapToGrid w:val="0"/>
              <w:rPr>
                <w:rFonts w:ascii="Arial" w:hAnsi="Arial" w:cs="Arial"/>
                <w:sz w:val="21"/>
                <w:szCs w:val="21"/>
                <w:lang w:val="en-GB"/>
              </w:rPr>
            </w:pPr>
          </w:p>
        </w:tc>
      </w:tr>
      <w:tr w:rsidR="00B3013B" w:rsidRPr="00060DA8" w14:paraId="77EAB506"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4748D677"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7</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50587264" w14:textId="77777777" w:rsidR="00B3013B" w:rsidRPr="00060DA8" w:rsidRDefault="0011413E" w:rsidP="00F466E2">
            <w:pPr>
              <w:tabs>
                <w:tab w:val="left" w:pos="1837"/>
              </w:tabs>
              <w:snapToGrid w:val="0"/>
              <w:rPr>
                <w:rFonts w:ascii="Arial" w:hAnsi="Arial" w:cs="Arial"/>
                <w:sz w:val="20"/>
                <w:szCs w:val="20"/>
                <w:lang w:val="en-GB"/>
              </w:rPr>
            </w:pPr>
            <w:proofErr w:type="spellStart"/>
            <w:r w:rsidRPr="00060DA8">
              <w:rPr>
                <w:rFonts w:ascii="Arial" w:hAnsi="Arial" w:cs="Arial"/>
                <w:color w:val="000000"/>
                <w:sz w:val="20"/>
                <w:szCs w:val="20"/>
                <w:lang w:val="en-GB"/>
              </w:rPr>
              <w:t>Rambutan</w:t>
            </w:r>
            <w:proofErr w:type="spellEnd"/>
          </w:p>
        </w:tc>
        <w:tc>
          <w:tcPr>
            <w:tcW w:w="181" w:type="pct"/>
            <w:tcBorders>
              <w:top w:val="single" w:sz="4" w:space="0" w:color="000000"/>
              <w:bottom w:val="single" w:sz="4" w:space="0" w:color="000000"/>
            </w:tcBorders>
            <w:shd w:val="clear" w:color="auto" w:fill="auto"/>
          </w:tcPr>
          <w:p w14:paraId="6C293407"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03BDD83F"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251DAB5A"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7E435397" w14:textId="77777777" w:rsidR="00B3013B" w:rsidRPr="00060DA8" w:rsidRDefault="00B3013B" w:rsidP="00F466E2">
            <w:pPr>
              <w:snapToGrid w:val="0"/>
              <w:rPr>
                <w:rFonts w:ascii="Arial" w:hAnsi="Arial" w:cs="Arial"/>
                <w:sz w:val="21"/>
                <w:szCs w:val="21"/>
                <w:lang w:val="en-GB"/>
              </w:rPr>
            </w:pPr>
          </w:p>
        </w:tc>
      </w:tr>
      <w:tr w:rsidR="00B3013B" w:rsidRPr="00060DA8" w14:paraId="542D26AE"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022F9A0D"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8</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7735835E"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Beans</w:t>
            </w:r>
          </w:p>
        </w:tc>
        <w:tc>
          <w:tcPr>
            <w:tcW w:w="181" w:type="pct"/>
            <w:tcBorders>
              <w:top w:val="single" w:sz="4" w:space="0" w:color="000000"/>
              <w:bottom w:val="single" w:sz="4" w:space="0" w:color="000000"/>
            </w:tcBorders>
            <w:shd w:val="clear" w:color="auto" w:fill="auto"/>
          </w:tcPr>
          <w:p w14:paraId="5AFD9227"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4CDCCD64"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4DC04C65"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653F9B13" w14:textId="77777777" w:rsidR="00B3013B" w:rsidRPr="00060DA8" w:rsidRDefault="00B3013B" w:rsidP="00F466E2">
            <w:pPr>
              <w:snapToGrid w:val="0"/>
              <w:rPr>
                <w:rFonts w:ascii="Arial" w:hAnsi="Arial" w:cs="Arial"/>
                <w:sz w:val="21"/>
                <w:szCs w:val="21"/>
                <w:lang w:val="en-GB"/>
              </w:rPr>
            </w:pPr>
          </w:p>
        </w:tc>
      </w:tr>
      <w:tr w:rsidR="00B3013B" w:rsidRPr="00060DA8" w14:paraId="7F5AF714"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6331C7F0"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9</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07D01D27"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Peanut</w:t>
            </w:r>
          </w:p>
        </w:tc>
        <w:tc>
          <w:tcPr>
            <w:tcW w:w="181" w:type="pct"/>
            <w:tcBorders>
              <w:top w:val="single" w:sz="4" w:space="0" w:color="000000"/>
              <w:bottom w:val="single" w:sz="4" w:space="0" w:color="000000"/>
            </w:tcBorders>
            <w:shd w:val="clear" w:color="auto" w:fill="auto"/>
          </w:tcPr>
          <w:p w14:paraId="55FB2846"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1F44EDBB"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260F2C8" w14:textId="77777777" w:rsidR="00B3013B" w:rsidRPr="00060DA8" w:rsidRDefault="00B3013B" w:rsidP="00F466E2">
            <w:pPr>
              <w:tabs>
                <w:tab w:val="left" w:pos="1837"/>
              </w:tabs>
              <w:snapToGrid w:val="0"/>
              <w:ind w:left="310"/>
              <w:rPr>
                <w:rFonts w:ascii="Arial" w:hAnsi="Arial" w:cs="Arial"/>
                <w:sz w:val="20"/>
                <w:szCs w:val="20"/>
                <w:lang w:val="en-GB"/>
              </w:rPr>
            </w:pPr>
            <w:r w:rsidRPr="00060DA8">
              <w:rPr>
                <w:rFonts w:ascii="Arial" w:hAnsi="Arial" w:cs="Arial"/>
                <w:sz w:val="20"/>
                <w:szCs w:val="20"/>
                <w:lang w:val="en-GB"/>
              </w:rPr>
              <w:t>_______ kg</w:t>
            </w:r>
            <w:r w:rsidRPr="00060DA8">
              <w:rPr>
                <w:rFonts w:ascii="Arial" w:hAnsi="Arial" w:cs="Arial"/>
                <w:sz w:val="20"/>
                <w:szCs w:val="20"/>
                <w:lang w:val="en-GB"/>
              </w:rPr>
              <w:tab/>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C4E9FF2" w14:textId="77777777" w:rsidR="00B3013B" w:rsidRPr="00060DA8" w:rsidRDefault="00B3013B" w:rsidP="00F466E2">
            <w:pPr>
              <w:snapToGrid w:val="0"/>
              <w:rPr>
                <w:rFonts w:ascii="Arial" w:hAnsi="Arial" w:cs="Arial"/>
                <w:sz w:val="21"/>
                <w:szCs w:val="21"/>
                <w:lang w:val="en-GB"/>
              </w:rPr>
            </w:pPr>
          </w:p>
        </w:tc>
      </w:tr>
      <w:tr w:rsidR="00B3013B" w:rsidRPr="00060DA8" w14:paraId="6FC8C115"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5FC5B73F"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10</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3F13C4D4" w14:textId="77777777" w:rsidR="00B3013B" w:rsidRPr="00060DA8" w:rsidRDefault="00B3013B" w:rsidP="00F466E2">
            <w:pPr>
              <w:tabs>
                <w:tab w:val="left" w:pos="1837"/>
              </w:tabs>
              <w:snapToGrid w:val="0"/>
              <w:rPr>
                <w:rFonts w:ascii="Arial" w:hAnsi="Arial" w:cs="Arial"/>
                <w:sz w:val="20"/>
                <w:szCs w:val="20"/>
                <w:lang w:val="en-GB"/>
              </w:rPr>
            </w:pPr>
            <w:proofErr w:type="spellStart"/>
            <w:r w:rsidRPr="00060DA8">
              <w:rPr>
                <w:rFonts w:ascii="Arial" w:hAnsi="Arial" w:cs="Arial"/>
                <w:color w:val="000000"/>
                <w:sz w:val="20"/>
                <w:szCs w:val="20"/>
              </w:rPr>
              <w:t>Kangkung</w:t>
            </w:r>
            <w:proofErr w:type="spellEnd"/>
          </w:p>
        </w:tc>
        <w:tc>
          <w:tcPr>
            <w:tcW w:w="181" w:type="pct"/>
            <w:tcBorders>
              <w:top w:val="single" w:sz="4" w:space="0" w:color="000000"/>
              <w:bottom w:val="single" w:sz="4" w:space="0" w:color="000000"/>
            </w:tcBorders>
            <w:shd w:val="clear" w:color="auto" w:fill="auto"/>
          </w:tcPr>
          <w:p w14:paraId="7472C3CB"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71CE2739"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0CC3A5E1"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8BF5911" w14:textId="77777777" w:rsidR="00B3013B" w:rsidRPr="00060DA8" w:rsidRDefault="00B3013B" w:rsidP="00F466E2">
            <w:pPr>
              <w:snapToGrid w:val="0"/>
              <w:rPr>
                <w:rFonts w:ascii="Arial" w:hAnsi="Arial" w:cs="Arial"/>
                <w:sz w:val="21"/>
                <w:szCs w:val="21"/>
                <w:lang w:val="en-GB"/>
              </w:rPr>
            </w:pPr>
          </w:p>
        </w:tc>
      </w:tr>
      <w:tr w:rsidR="00B3013B" w:rsidRPr="00060DA8" w14:paraId="2579BA6A"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03A42FA7"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11</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CC4D83C"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Rubber</w:t>
            </w:r>
          </w:p>
        </w:tc>
        <w:tc>
          <w:tcPr>
            <w:tcW w:w="181" w:type="pct"/>
            <w:tcBorders>
              <w:top w:val="single" w:sz="4" w:space="0" w:color="000000"/>
              <w:bottom w:val="single" w:sz="4" w:space="0" w:color="000000"/>
            </w:tcBorders>
            <w:shd w:val="clear" w:color="auto" w:fill="auto"/>
          </w:tcPr>
          <w:p w14:paraId="36A842F9"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701E27BD"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4FE78355"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7FA62F83" w14:textId="77777777" w:rsidR="00B3013B" w:rsidRPr="00060DA8" w:rsidRDefault="00B3013B" w:rsidP="00F466E2">
            <w:pPr>
              <w:snapToGrid w:val="0"/>
              <w:rPr>
                <w:rFonts w:ascii="Arial" w:hAnsi="Arial" w:cs="Arial"/>
                <w:sz w:val="21"/>
                <w:szCs w:val="21"/>
                <w:lang w:val="en-GB"/>
              </w:rPr>
            </w:pPr>
          </w:p>
        </w:tc>
      </w:tr>
      <w:tr w:rsidR="00B3013B" w:rsidRPr="00060DA8" w14:paraId="5B6A48E5"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49F137DE"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12</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5F924CD" w14:textId="77777777" w:rsidR="00B3013B" w:rsidRPr="00060DA8" w:rsidRDefault="00B3013B" w:rsidP="00F466E2">
            <w:pPr>
              <w:snapToGrid w:val="0"/>
              <w:rPr>
                <w:rFonts w:ascii="Arial" w:hAnsi="Arial" w:cs="Arial"/>
                <w:sz w:val="20"/>
                <w:szCs w:val="20"/>
              </w:rPr>
            </w:pPr>
            <w:r w:rsidRPr="00060DA8">
              <w:rPr>
                <w:rFonts w:ascii="Arial" w:hAnsi="Arial" w:cs="Arial"/>
                <w:color w:val="000000"/>
                <w:sz w:val="20"/>
                <w:szCs w:val="20"/>
                <w:lang w:val="en-GB"/>
              </w:rPr>
              <w:t>Potato</w:t>
            </w:r>
          </w:p>
        </w:tc>
        <w:tc>
          <w:tcPr>
            <w:tcW w:w="181" w:type="pct"/>
            <w:tcBorders>
              <w:top w:val="single" w:sz="4" w:space="0" w:color="000000"/>
              <w:bottom w:val="single" w:sz="4" w:space="0" w:color="000000"/>
            </w:tcBorders>
            <w:shd w:val="clear" w:color="auto" w:fill="auto"/>
          </w:tcPr>
          <w:p w14:paraId="0205AE8F"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2F064E83"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1FFEB1AA"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08F28879" w14:textId="77777777" w:rsidR="00B3013B" w:rsidRPr="00060DA8" w:rsidRDefault="00B3013B" w:rsidP="00F466E2">
            <w:pPr>
              <w:snapToGrid w:val="0"/>
              <w:rPr>
                <w:rFonts w:ascii="Arial" w:hAnsi="Arial" w:cs="Arial"/>
                <w:sz w:val="21"/>
                <w:szCs w:val="21"/>
                <w:lang w:val="en-GB"/>
              </w:rPr>
            </w:pPr>
          </w:p>
        </w:tc>
      </w:tr>
      <w:tr w:rsidR="00B3013B" w:rsidRPr="00060DA8" w14:paraId="6F0D8BD6"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177B6936"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13</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7480054B"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Cucumber</w:t>
            </w:r>
          </w:p>
        </w:tc>
        <w:tc>
          <w:tcPr>
            <w:tcW w:w="181" w:type="pct"/>
            <w:tcBorders>
              <w:top w:val="single" w:sz="4" w:space="0" w:color="000000"/>
              <w:bottom w:val="single" w:sz="4" w:space="0" w:color="000000"/>
            </w:tcBorders>
            <w:shd w:val="clear" w:color="auto" w:fill="auto"/>
          </w:tcPr>
          <w:p w14:paraId="6E5815CA"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4448D6DA"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9673566"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778597B" w14:textId="77777777" w:rsidR="00B3013B" w:rsidRPr="00060DA8" w:rsidRDefault="00B3013B" w:rsidP="00F466E2">
            <w:pPr>
              <w:snapToGrid w:val="0"/>
              <w:rPr>
                <w:rFonts w:ascii="Arial" w:hAnsi="Arial" w:cs="Arial"/>
                <w:sz w:val="21"/>
                <w:szCs w:val="21"/>
                <w:lang w:val="en-GB"/>
              </w:rPr>
            </w:pPr>
          </w:p>
        </w:tc>
      </w:tr>
      <w:tr w:rsidR="00B3013B" w:rsidRPr="00060DA8" w14:paraId="47A466BA"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75BA8DDF"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14</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10E18B0B"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Coffee</w:t>
            </w:r>
          </w:p>
        </w:tc>
        <w:tc>
          <w:tcPr>
            <w:tcW w:w="181" w:type="pct"/>
            <w:tcBorders>
              <w:top w:val="single" w:sz="4" w:space="0" w:color="000000"/>
              <w:bottom w:val="single" w:sz="4" w:space="0" w:color="000000"/>
            </w:tcBorders>
            <w:shd w:val="clear" w:color="auto" w:fill="auto"/>
          </w:tcPr>
          <w:p w14:paraId="379FCF2E"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08DBFBAB"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A528E6F"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C2F24D2" w14:textId="77777777" w:rsidR="00B3013B" w:rsidRPr="00060DA8" w:rsidRDefault="00B3013B" w:rsidP="00F466E2">
            <w:pPr>
              <w:snapToGrid w:val="0"/>
              <w:rPr>
                <w:rFonts w:ascii="Arial" w:hAnsi="Arial" w:cs="Arial"/>
                <w:sz w:val="21"/>
                <w:szCs w:val="21"/>
                <w:lang w:val="en-GB"/>
              </w:rPr>
            </w:pPr>
          </w:p>
        </w:tc>
      </w:tr>
      <w:tr w:rsidR="00B3013B" w:rsidRPr="00060DA8" w14:paraId="16348E8B"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0905D0A1"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15</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3F2168E9"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Cabbage</w:t>
            </w:r>
          </w:p>
        </w:tc>
        <w:tc>
          <w:tcPr>
            <w:tcW w:w="181" w:type="pct"/>
            <w:tcBorders>
              <w:top w:val="single" w:sz="4" w:space="0" w:color="000000"/>
              <w:bottom w:val="single" w:sz="4" w:space="0" w:color="000000"/>
            </w:tcBorders>
            <w:shd w:val="clear" w:color="auto" w:fill="auto"/>
          </w:tcPr>
          <w:p w14:paraId="7FC283DD"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449B197"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A2ED4E1"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71A9B292" w14:textId="77777777" w:rsidR="00B3013B" w:rsidRPr="00060DA8" w:rsidRDefault="00B3013B" w:rsidP="00F466E2">
            <w:pPr>
              <w:snapToGrid w:val="0"/>
              <w:rPr>
                <w:rFonts w:ascii="Arial" w:hAnsi="Arial" w:cs="Arial"/>
                <w:sz w:val="21"/>
                <w:szCs w:val="21"/>
                <w:lang w:val="en-GB"/>
              </w:rPr>
            </w:pPr>
          </w:p>
        </w:tc>
      </w:tr>
      <w:tr w:rsidR="00B3013B" w:rsidRPr="00060DA8" w14:paraId="3BCCB6C8" w14:textId="77777777" w:rsidTr="0011413E">
        <w:trPr>
          <w:trHeight w:val="61"/>
        </w:trPr>
        <w:tc>
          <w:tcPr>
            <w:tcW w:w="291" w:type="pct"/>
            <w:tcBorders>
              <w:top w:val="single" w:sz="4" w:space="0" w:color="808080"/>
              <w:left w:val="single" w:sz="4" w:space="0" w:color="000000"/>
              <w:bottom w:val="single" w:sz="4" w:space="0" w:color="808080"/>
            </w:tcBorders>
            <w:shd w:val="clear" w:color="auto" w:fill="595959"/>
            <w:vAlign w:val="center"/>
          </w:tcPr>
          <w:p w14:paraId="794D1594"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16</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1D41B99E"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sz w:val="20"/>
                <w:szCs w:val="20"/>
                <w:lang w:val="en-GB"/>
              </w:rPr>
              <w:t>Pumpkin</w:t>
            </w:r>
          </w:p>
        </w:tc>
        <w:tc>
          <w:tcPr>
            <w:tcW w:w="181" w:type="pct"/>
            <w:tcBorders>
              <w:top w:val="single" w:sz="4" w:space="0" w:color="000000"/>
              <w:bottom w:val="single" w:sz="4" w:space="0" w:color="000000"/>
            </w:tcBorders>
            <w:shd w:val="clear" w:color="auto" w:fill="auto"/>
          </w:tcPr>
          <w:p w14:paraId="7D7A96C5"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2F7027E"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9279096"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3DE2AB26" w14:textId="77777777" w:rsidR="00B3013B" w:rsidRPr="00060DA8" w:rsidRDefault="00B3013B" w:rsidP="00F466E2">
            <w:pPr>
              <w:snapToGrid w:val="0"/>
              <w:rPr>
                <w:rFonts w:ascii="Arial" w:hAnsi="Arial" w:cs="Arial"/>
                <w:sz w:val="21"/>
                <w:szCs w:val="21"/>
                <w:lang w:val="en-GB"/>
              </w:rPr>
            </w:pPr>
          </w:p>
        </w:tc>
      </w:tr>
      <w:tr w:rsidR="00B3013B" w:rsidRPr="00060DA8" w14:paraId="29CE857C"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378CF8AA"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17</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362C5BB7"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Mango</w:t>
            </w:r>
          </w:p>
        </w:tc>
        <w:tc>
          <w:tcPr>
            <w:tcW w:w="181" w:type="pct"/>
            <w:tcBorders>
              <w:top w:val="single" w:sz="4" w:space="0" w:color="000000"/>
              <w:bottom w:val="single" w:sz="4" w:space="0" w:color="000000"/>
            </w:tcBorders>
            <w:shd w:val="clear" w:color="auto" w:fill="auto"/>
          </w:tcPr>
          <w:p w14:paraId="5EC739AB"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1BFC4C2F"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3903729A"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54505B61" w14:textId="77777777" w:rsidR="00B3013B" w:rsidRPr="00060DA8" w:rsidRDefault="00B3013B" w:rsidP="00F466E2">
            <w:pPr>
              <w:snapToGrid w:val="0"/>
              <w:rPr>
                <w:rFonts w:ascii="Arial" w:hAnsi="Arial" w:cs="Arial"/>
                <w:sz w:val="21"/>
                <w:szCs w:val="21"/>
                <w:lang w:val="en-GB"/>
              </w:rPr>
            </w:pPr>
          </w:p>
        </w:tc>
      </w:tr>
      <w:tr w:rsidR="00B3013B" w:rsidRPr="00060DA8" w14:paraId="2BEFA822"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72E3B970"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18</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254E0443" w14:textId="77777777" w:rsidR="00B3013B" w:rsidRPr="00060DA8" w:rsidRDefault="00B3013B" w:rsidP="00F466E2">
            <w:pPr>
              <w:tabs>
                <w:tab w:val="left" w:pos="1837"/>
              </w:tabs>
              <w:snapToGrid w:val="0"/>
              <w:rPr>
                <w:rFonts w:ascii="Arial" w:hAnsi="Arial" w:cs="Arial"/>
                <w:sz w:val="20"/>
                <w:szCs w:val="20"/>
                <w:lang w:val="en-GB"/>
              </w:rPr>
            </w:pPr>
            <w:proofErr w:type="spellStart"/>
            <w:r w:rsidRPr="00060DA8">
              <w:rPr>
                <w:rFonts w:ascii="Arial" w:hAnsi="Arial" w:cs="Arial"/>
                <w:color w:val="000000"/>
                <w:sz w:val="20"/>
                <w:szCs w:val="20"/>
                <w:lang w:val="en-GB"/>
              </w:rPr>
              <w:t>Mangosteen</w:t>
            </w:r>
            <w:proofErr w:type="spellEnd"/>
          </w:p>
        </w:tc>
        <w:tc>
          <w:tcPr>
            <w:tcW w:w="181" w:type="pct"/>
            <w:tcBorders>
              <w:top w:val="single" w:sz="4" w:space="0" w:color="000000"/>
              <w:bottom w:val="single" w:sz="4" w:space="0" w:color="000000"/>
            </w:tcBorders>
            <w:shd w:val="clear" w:color="auto" w:fill="auto"/>
          </w:tcPr>
          <w:p w14:paraId="3D063A8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32FF6199"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0A4FF24B"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380ED434" w14:textId="77777777" w:rsidR="00B3013B" w:rsidRPr="00060DA8" w:rsidRDefault="00B3013B" w:rsidP="00F466E2">
            <w:pPr>
              <w:snapToGrid w:val="0"/>
              <w:rPr>
                <w:rFonts w:ascii="Arial" w:hAnsi="Arial" w:cs="Arial"/>
                <w:sz w:val="21"/>
                <w:szCs w:val="21"/>
                <w:lang w:val="en-GB"/>
              </w:rPr>
            </w:pPr>
          </w:p>
        </w:tc>
      </w:tr>
      <w:tr w:rsidR="00B3013B" w:rsidRPr="00060DA8" w14:paraId="61AD526F"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2411E0A4"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19</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5CE3C792"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Pineapple</w:t>
            </w:r>
          </w:p>
        </w:tc>
        <w:tc>
          <w:tcPr>
            <w:tcW w:w="181" w:type="pct"/>
            <w:tcBorders>
              <w:top w:val="single" w:sz="4" w:space="0" w:color="000000"/>
              <w:bottom w:val="single" w:sz="4" w:space="0" w:color="000000"/>
            </w:tcBorders>
            <w:shd w:val="clear" w:color="auto" w:fill="auto"/>
          </w:tcPr>
          <w:p w14:paraId="296C1DA2"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33B9916A"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10C66DF"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03D37147" w14:textId="77777777" w:rsidR="00B3013B" w:rsidRPr="00060DA8" w:rsidRDefault="00B3013B" w:rsidP="00F466E2">
            <w:pPr>
              <w:snapToGrid w:val="0"/>
              <w:rPr>
                <w:rFonts w:ascii="Arial" w:hAnsi="Arial" w:cs="Arial"/>
                <w:sz w:val="21"/>
                <w:szCs w:val="21"/>
                <w:lang w:val="en-GB"/>
              </w:rPr>
            </w:pPr>
          </w:p>
        </w:tc>
      </w:tr>
      <w:tr w:rsidR="00B3013B" w:rsidRPr="00060DA8" w14:paraId="4607EE71"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51405B84"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20</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2D03C613"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Rice</w:t>
            </w:r>
          </w:p>
        </w:tc>
        <w:tc>
          <w:tcPr>
            <w:tcW w:w="181" w:type="pct"/>
            <w:tcBorders>
              <w:top w:val="single" w:sz="4" w:space="0" w:color="000000"/>
              <w:bottom w:val="single" w:sz="4" w:space="0" w:color="000000"/>
            </w:tcBorders>
            <w:shd w:val="clear" w:color="auto" w:fill="auto"/>
          </w:tcPr>
          <w:p w14:paraId="04D288B1"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1BD2B436"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D584126"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3DC83E39" w14:textId="77777777" w:rsidR="00B3013B" w:rsidRPr="00060DA8" w:rsidRDefault="00B3013B" w:rsidP="00F466E2">
            <w:pPr>
              <w:snapToGrid w:val="0"/>
              <w:rPr>
                <w:rFonts w:ascii="Arial" w:hAnsi="Arial" w:cs="Arial"/>
                <w:sz w:val="21"/>
                <w:szCs w:val="21"/>
                <w:lang w:val="en-GB"/>
              </w:rPr>
            </w:pPr>
          </w:p>
        </w:tc>
      </w:tr>
      <w:tr w:rsidR="00B3013B" w:rsidRPr="00060DA8" w14:paraId="696D28C8"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395347CF"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21</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AF6931C"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Papaya</w:t>
            </w:r>
          </w:p>
        </w:tc>
        <w:tc>
          <w:tcPr>
            <w:tcW w:w="181" w:type="pct"/>
            <w:tcBorders>
              <w:top w:val="single" w:sz="4" w:space="0" w:color="000000"/>
              <w:bottom w:val="single" w:sz="4" w:space="0" w:color="000000"/>
            </w:tcBorders>
            <w:shd w:val="clear" w:color="auto" w:fill="auto"/>
          </w:tcPr>
          <w:p w14:paraId="70767AE0"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0C54DE30"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2EDC7FD3"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5C2097D2" w14:textId="77777777" w:rsidR="00B3013B" w:rsidRPr="00060DA8" w:rsidRDefault="00B3013B" w:rsidP="00F466E2">
            <w:pPr>
              <w:snapToGrid w:val="0"/>
              <w:rPr>
                <w:rFonts w:ascii="Arial" w:hAnsi="Arial" w:cs="Arial"/>
                <w:sz w:val="21"/>
                <w:szCs w:val="21"/>
                <w:lang w:val="en-GB"/>
              </w:rPr>
            </w:pPr>
          </w:p>
        </w:tc>
      </w:tr>
      <w:tr w:rsidR="00B3013B" w:rsidRPr="00060DA8" w14:paraId="08C4E294"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1BC2642A"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22</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0B895B21"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Banana</w:t>
            </w:r>
          </w:p>
        </w:tc>
        <w:tc>
          <w:tcPr>
            <w:tcW w:w="181" w:type="pct"/>
            <w:tcBorders>
              <w:top w:val="single" w:sz="4" w:space="0" w:color="000000"/>
              <w:bottom w:val="single" w:sz="4" w:space="0" w:color="000000"/>
            </w:tcBorders>
            <w:shd w:val="clear" w:color="auto" w:fill="auto"/>
          </w:tcPr>
          <w:p w14:paraId="2F79B97C"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6BCDA23C"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4AD5CFFB"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bunch</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0798B783" w14:textId="77777777" w:rsidR="00B3013B" w:rsidRPr="00060DA8" w:rsidRDefault="00B3013B" w:rsidP="00F466E2">
            <w:pPr>
              <w:snapToGrid w:val="0"/>
              <w:rPr>
                <w:rFonts w:ascii="Arial" w:hAnsi="Arial" w:cs="Arial"/>
                <w:sz w:val="21"/>
                <w:szCs w:val="21"/>
                <w:lang w:val="en-GB"/>
              </w:rPr>
            </w:pPr>
          </w:p>
        </w:tc>
      </w:tr>
      <w:tr w:rsidR="00B3013B" w:rsidRPr="00060DA8" w14:paraId="7F36B182"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0434EDE8"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23</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7D97A236"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Watermelon</w:t>
            </w:r>
          </w:p>
        </w:tc>
        <w:tc>
          <w:tcPr>
            <w:tcW w:w="181" w:type="pct"/>
            <w:tcBorders>
              <w:top w:val="single" w:sz="4" w:space="0" w:color="000000"/>
              <w:bottom w:val="single" w:sz="4" w:space="0" w:color="000000"/>
            </w:tcBorders>
            <w:shd w:val="clear" w:color="auto" w:fill="auto"/>
          </w:tcPr>
          <w:p w14:paraId="3D36F60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0088CFCC"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1B987E82"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439F9F3" w14:textId="77777777" w:rsidR="00B3013B" w:rsidRPr="00060DA8" w:rsidRDefault="00B3013B" w:rsidP="00F466E2">
            <w:pPr>
              <w:snapToGrid w:val="0"/>
              <w:rPr>
                <w:rFonts w:ascii="Arial" w:hAnsi="Arial" w:cs="Arial"/>
                <w:sz w:val="21"/>
                <w:szCs w:val="21"/>
                <w:shd w:val="clear" w:color="auto" w:fill="FFFF00"/>
                <w:lang w:val="en-GB"/>
              </w:rPr>
            </w:pPr>
          </w:p>
        </w:tc>
      </w:tr>
      <w:tr w:rsidR="00B3013B" w:rsidRPr="00060DA8" w14:paraId="60BC6C26"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7044C2A8"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24</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18EC9FBE"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Cassava</w:t>
            </w:r>
          </w:p>
        </w:tc>
        <w:tc>
          <w:tcPr>
            <w:tcW w:w="181" w:type="pct"/>
            <w:tcBorders>
              <w:top w:val="single" w:sz="4" w:space="0" w:color="000000"/>
              <w:bottom w:val="single" w:sz="4" w:space="0" w:color="000000"/>
            </w:tcBorders>
            <w:shd w:val="clear" w:color="auto" w:fill="auto"/>
          </w:tcPr>
          <w:p w14:paraId="48B9077A"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7D60A9C9"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005E7564"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42CA2A0F" w14:textId="77777777" w:rsidR="00B3013B" w:rsidRPr="00060DA8" w:rsidRDefault="00B3013B" w:rsidP="00F466E2">
            <w:pPr>
              <w:snapToGrid w:val="0"/>
              <w:rPr>
                <w:rFonts w:ascii="Arial" w:hAnsi="Arial" w:cs="Arial"/>
                <w:sz w:val="21"/>
                <w:szCs w:val="21"/>
                <w:shd w:val="clear" w:color="auto" w:fill="FFFF00"/>
                <w:lang w:val="en-GB"/>
              </w:rPr>
            </w:pPr>
          </w:p>
        </w:tc>
      </w:tr>
      <w:tr w:rsidR="00B3013B" w:rsidRPr="00060DA8" w14:paraId="30E699D5"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378DC8D8" w14:textId="77777777" w:rsidR="00B3013B" w:rsidRPr="00060DA8" w:rsidRDefault="00B3013B"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25</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555ED48B"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Sugar</w:t>
            </w:r>
          </w:p>
        </w:tc>
        <w:tc>
          <w:tcPr>
            <w:tcW w:w="181" w:type="pct"/>
            <w:tcBorders>
              <w:top w:val="single" w:sz="4" w:space="0" w:color="000000"/>
              <w:bottom w:val="single" w:sz="4" w:space="0" w:color="000000"/>
            </w:tcBorders>
            <w:shd w:val="clear" w:color="auto" w:fill="auto"/>
          </w:tcPr>
          <w:p w14:paraId="320CBCAD"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2DAF0D12"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2F95254F"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07C52344" w14:textId="77777777" w:rsidR="00B3013B" w:rsidRPr="00060DA8" w:rsidRDefault="00B3013B" w:rsidP="00F466E2">
            <w:pPr>
              <w:snapToGrid w:val="0"/>
              <w:rPr>
                <w:rFonts w:ascii="Arial" w:hAnsi="Arial" w:cs="Arial"/>
                <w:sz w:val="21"/>
                <w:szCs w:val="21"/>
                <w:lang w:val="en-GB"/>
              </w:rPr>
            </w:pPr>
          </w:p>
        </w:tc>
      </w:tr>
      <w:tr w:rsidR="0011413E" w:rsidRPr="00060DA8" w14:paraId="34A3F190" w14:textId="77777777" w:rsidTr="0011413E">
        <w:tc>
          <w:tcPr>
            <w:tcW w:w="291" w:type="pct"/>
            <w:tcBorders>
              <w:top w:val="single" w:sz="4" w:space="0" w:color="808080"/>
              <w:left w:val="single" w:sz="4" w:space="0" w:color="000000"/>
              <w:bottom w:val="single" w:sz="4" w:space="0" w:color="808080"/>
            </w:tcBorders>
            <w:shd w:val="clear" w:color="auto" w:fill="595959"/>
            <w:vAlign w:val="center"/>
          </w:tcPr>
          <w:p w14:paraId="19A847B7" w14:textId="77777777" w:rsidR="0011413E" w:rsidRPr="00060DA8" w:rsidRDefault="0011413E"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26</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67D3E7F5" w14:textId="77777777" w:rsidR="0011413E" w:rsidRPr="00060DA8" w:rsidRDefault="0011413E" w:rsidP="00F466E2">
            <w:pPr>
              <w:tabs>
                <w:tab w:val="left" w:pos="1837"/>
              </w:tabs>
              <w:snapToGrid w:val="0"/>
              <w:rPr>
                <w:rFonts w:ascii="Arial" w:hAnsi="Arial" w:cs="Arial"/>
                <w:color w:val="000000"/>
                <w:sz w:val="20"/>
                <w:szCs w:val="20"/>
                <w:lang w:val="en-GB"/>
              </w:rPr>
            </w:pPr>
            <w:r w:rsidRPr="00060DA8">
              <w:rPr>
                <w:rFonts w:ascii="Arial" w:hAnsi="Arial" w:cs="Arial"/>
                <w:color w:val="000000"/>
                <w:sz w:val="20"/>
                <w:szCs w:val="20"/>
                <w:lang w:val="en-GB"/>
              </w:rPr>
              <w:t>Cloves</w:t>
            </w:r>
          </w:p>
        </w:tc>
        <w:tc>
          <w:tcPr>
            <w:tcW w:w="181" w:type="pct"/>
            <w:tcBorders>
              <w:top w:val="single" w:sz="4" w:space="0" w:color="000000"/>
              <w:bottom w:val="single" w:sz="4" w:space="0" w:color="000000"/>
            </w:tcBorders>
            <w:shd w:val="clear" w:color="auto" w:fill="auto"/>
          </w:tcPr>
          <w:p w14:paraId="47768FD9" w14:textId="77777777" w:rsidR="0011413E" w:rsidRPr="00060DA8" w:rsidRDefault="0011413E"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2A795C9D" w14:textId="77777777" w:rsidR="0011413E" w:rsidRPr="00060DA8" w:rsidRDefault="0011413E" w:rsidP="00F466E2">
            <w:pPr>
              <w:snapToGrid w:val="0"/>
              <w:jc w:val="center"/>
              <w:rPr>
                <w:rFonts w:ascii="Wingdings" w:hAnsi="Wingdings"/>
                <w:sz w:val="21"/>
                <w:szCs w:val="21"/>
                <w:lang w:val="en-GB"/>
              </w:rPr>
            </w:pPr>
            <w:r w:rsidRPr="00060DA8">
              <w:rPr>
                <w:rFonts w:ascii="Wingdings" w:hAnsi="Wingdings"/>
                <w:sz w:val="21"/>
                <w:szCs w:val="21"/>
                <w:lang w:val="en-GB"/>
              </w:rPr>
              <w:t></w:t>
            </w:r>
            <w:r w:rsidRPr="00060DA8">
              <w:rPr>
                <w:rFonts w:ascii="Arial" w:hAnsi="Arial" w:cs="Arial"/>
                <w:sz w:val="14"/>
                <w:szCs w:val="14"/>
                <w:lang w:val="en-GB"/>
              </w:rPr>
              <w:t>No</w:t>
            </w:r>
            <w:r w:rsidRPr="00060DA8">
              <w:rPr>
                <w:rFonts w:ascii="Wingdings" w:hAnsi="Wingdings"/>
                <w:sz w:val="21"/>
                <w:szCs w:val="21"/>
                <w:lang w:val="en-GB"/>
              </w:rPr>
              <w:t></w:t>
            </w:r>
            <w:r w:rsidRPr="00060DA8">
              <w:rPr>
                <w:rFonts w:ascii="Arial" w:hAnsi="Arial" w:cs="Arial"/>
                <w:sz w:val="14"/>
                <w:szCs w:val="14"/>
                <w:lang w:val="en-GB"/>
              </w:rPr>
              <w:t xml:space="preserve"> Yes</w:t>
            </w:r>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0CE2B247" w14:textId="77777777" w:rsidR="0011413E" w:rsidRPr="00060DA8" w:rsidRDefault="0011413E"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6FDE0CF4" w14:textId="77777777" w:rsidR="0011413E" w:rsidRPr="00060DA8" w:rsidRDefault="0011413E" w:rsidP="00F466E2">
            <w:pPr>
              <w:snapToGrid w:val="0"/>
              <w:rPr>
                <w:rFonts w:ascii="Arial" w:hAnsi="Arial" w:cs="Arial"/>
                <w:sz w:val="21"/>
                <w:szCs w:val="21"/>
                <w:lang w:val="en-GB"/>
              </w:rPr>
            </w:pPr>
          </w:p>
        </w:tc>
      </w:tr>
      <w:tr w:rsidR="00B3013B" w:rsidRPr="00060DA8" w14:paraId="34813176" w14:textId="77777777" w:rsidTr="0011413E">
        <w:trPr>
          <w:trHeight w:val="61"/>
        </w:trPr>
        <w:tc>
          <w:tcPr>
            <w:tcW w:w="291" w:type="pct"/>
            <w:tcBorders>
              <w:top w:val="single" w:sz="4" w:space="0" w:color="808080"/>
              <w:left w:val="single" w:sz="4" w:space="0" w:color="000000"/>
              <w:bottom w:val="single" w:sz="4" w:space="0" w:color="808080"/>
            </w:tcBorders>
            <w:shd w:val="clear" w:color="auto" w:fill="595959"/>
            <w:vAlign w:val="center"/>
          </w:tcPr>
          <w:p w14:paraId="10770425" w14:textId="77777777" w:rsidR="00B3013B" w:rsidRPr="00060DA8" w:rsidRDefault="0011413E"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lastRenderedPageBreak/>
              <w:t>27</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40E6C952" w14:textId="77777777" w:rsidR="00B3013B" w:rsidRPr="00060DA8" w:rsidRDefault="00B3013B" w:rsidP="00F466E2">
            <w:pPr>
              <w:tabs>
                <w:tab w:val="left" w:pos="1837"/>
              </w:tabs>
              <w:snapToGrid w:val="0"/>
              <w:rPr>
                <w:rFonts w:ascii="Arial" w:hAnsi="Arial" w:cs="Arial"/>
                <w:sz w:val="20"/>
                <w:szCs w:val="20"/>
                <w:lang w:val="en-GB"/>
              </w:rPr>
            </w:pPr>
            <w:proofErr w:type="spellStart"/>
            <w:r w:rsidRPr="00060DA8">
              <w:rPr>
                <w:rFonts w:ascii="Arial" w:hAnsi="Arial" w:cs="Arial"/>
                <w:color w:val="000000"/>
                <w:sz w:val="20"/>
                <w:szCs w:val="20"/>
              </w:rPr>
              <w:t>Tea</w:t>
            </w:r>
            <w:proofErr w:type="spellEnd"/>
          </w:p>
        </w:tc>
        <w:tc>
          <w:tcPr>
            <w:tcW w:w="181" w:type="pct"/>
            <w:tcBorders>
              <w:top w:val="single" w:sz="4" w:space="0" w:color="000000"/>
              <w:bottom w:val="single" w:sz="4" w:space="0" w:color="000000"/>
            </w:tcBorders>
            <w:shd w:val="clear" w:color="auto" w:fill="auto"/>
          </w:tcPr>
          <w:p w14:paraId="70C62C5F"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7DA133B1"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2C48FED2"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076478F6" w14:textId="77777777" w:rsidR="00B3013B" w:rsidRPr="00060DA8" w:rsidRDefault="00B3013B" w:rsidP="00F466E2">
            <w:pPr>
              <w:snapToGrid w:val="0"/>
              <w:rPr>
                <w:rFonts w:ascii="Arial" w:hAnsi="Arial" w:cs="Arial"/>
                <w:sz w:val="21"/>
                <w:szCs w:val="21"/>
                <w:lang w:val="en-GB"/>
              </w:rPr>
            </w:pPr>
          </w:p>
        </w:tc>
      </w:tr>
      <w:tr w:rsidR="00B3013B" w:rsidRPr="00060DA8" w14:paraId="402DDD48" w14:textId="77777777" w:rsidTr="0011413E">
        <w:trPr>
          <w:trHeight w:val="61"/>
        </w:trPr>
        <w:tc>
          <w:tcPr>
            <w:tcW w:w="291" w:type="pct"/>
            <w:tcBorders>
              <w:top w:val="single" w:sz="4" w:space="0" w:color="808080"/>
              <w:left w:val="single" w:sz="4" w:space="0" w:color="000000"/>
              <w:bottom w:val="single" w:sz="4" w:space="0" w:color="808080"/>
            </w:tcBorders>
            <w:shd w:val="clear" w:color="auto" w:fill="595959"/>
            <w:vAlign w:val="center"/>
          </w:tcPr>
          <w:p w14:paraId="5B534944" w14:textId="77777777" w:rsidR="00B3013B" w:rsidRPr="00060DA8" w:rsidRDefault="0011413E"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28</w:t>
            </w:r>
          </w:p>
        </w:tc>
        <w:tc>
          <w:tcPr>
            <w:tcW w:w="1171" w:type="pct"/>
            <w:gridSpan w:val="2"/>
            <w:tcBorders>
              <w:top w:val="single" w:sz="4" w:space="0" w:color="000000"/>
              <w:left w:val="single" w:sz="4" w:space="0" w:color="000000"/>
              <w:bottom w:val="single" w:sz="4" w:space="0" w:color="000000"/>
            </w:tcBorders>
            <w:shd w:val="clear" w:color="auto" w:fill="auto"/>
            <w:vAlign w:val="center"/>
          </w:tcPr>
          <w:p w14:paraId="252EA7E5"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Tobacco</w:t>
            </w:r>
          </w:p>
        </w:tc>
        <w:tc>
          <w:tcPr>
            <w:tcW w:w="181" w:type="pct"/>
            <w:tcBorders>
              <w:top w:val="single" w:sz="4" w:space="0" w:color="000000"/>
              <w:bottom w:val="single" w:sz="4" w:space="0" w:color="000000"/>
            </w:tcBorders>
            <w:shd w:val="clear" w:color="auto" w:fill="auto"/>
          </w:tcPr>
          <w:p w14:paraId="09EBCF24"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000000"/>
            </w:tcBorders>
            <w:shd w:val="clear" w:color="auto" w:fill="auto"/>
          </w:tcPr>
          <w:p w14:paraId="36764E7A"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000000"/>
            </w:tcBorders>
            <w:shd w:val="clear" w:color="auto" w:fill="auto"/>
            <w:vAlign w:val="center"/>
          </w:tcPr>
          <w:p w14:paraId="73AD7336"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tcPr>
          <w:p w14:paraId="6029D71A" w14:textId="77777777" w:rsidR="00B3013B" w:rsidRPr="00060DA8" w:rsidRDefault="00B3013B" w:rsidP="00F466E2">
            <w:pPr>
              <w:snapToGrid w:val="0"/>
              <w:rPr>
                <w:rFonts w:ascii="Arial" w:hAnsi="Arial" w:cs="Arial"/>
                <w:sz w:val="21"/>
                <w:szCs w:val="21"/>
                <w:lang w:val="en-GB"/>
              </w:rPr>
            </w:pPr>
          </w:p>
        </w:tc>
      </w:tr>
      <w:tr w:rsidR="00B3013B" w:rsidRPr="00060DA8" w14:paraId="5402A151" w14:textId="77777777" w:rsidTr="0011413E">
        <w:trPr>
          <w:trHeight w:val="223"/>
        </w:trPr>
        <w:tc>
          <w:tcPr>
            <w:tcW w:w="291" w:type="pct"/>
            <w:tcBorders>
              <w:top w:val="single" w:sz="4" w:space="0" w:color="808080"/>
              <w:left w:val="single" w:sz="4" w:space="0" w:color="000000"/>
              <w:bottom w:val="single" w:sz="4" w:space="0" w:color="808080"/>
            </w:tcBorders>
            <w:shd w:val="clear" w:color="auto" w:fill="595959"/>
            <w:vAlign w:val="center"/>
          </w:tcPr>
          <w:p w14:paraId="3A8EEF05" w14:textId="77777777" w:rsidR="00B3013B" w:rsidRPr="00060DA8" w:rsidRDefault="0011413E"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29</w:t>
            </w:r>
          </w:p>
        </w:tc>
        <w:tc>
          <w:tcPr>
            <w:tcW w:w="1171" w:type="pct"/>
            <w:gridSpan w:val="2"/>
            <w:tcBorders>
              <w:top w:val="single" w:sz="4" w:space="0" w:color="000000"/>
              <w:left w:val="single" w:sz="4" w:space="0" w:color="000000"/>
              <w:bottom w:val="single" w:sz="4" w:space="0" w:color="auto"/>
            </w:tcBorders>
            <w:shd w:val="clear" w:color="auto" w:fill="auto"/>
            <w:vAlign w:val="center"/>
          </w:tcPr>
          <w:p w14:paraId="187460D2" w14:textId="77777777" w:rsidR="00B3013B" w:rsidRPr="00060DA8" w:rsidRDefault="00B3013B" w:rsidP="00F466E2">
            <w:pPr>
              <w:tabs>
                <w:tab w:val="left" w:pos="1837"/>
              </w:tabs>
              <w:snapToGrid w:val="0"/>
              <w:rPr>
                <w:rFonts w:ascii="Arial" w:hAnsi="Arial" w:cs="Arial"/>
                <w:sz w:val="20"/>
                <w:szCs w:val="20"/>
                <w:lang w:val="en-GB"/>
              </w:rPr>
            </w:pPr>
            <w:r w:rsidRPr="00060DA8">
              <w:rPr>
                <w:rFonts w:ascii="Arial" w:hAnsi="Arial" w:cs="Arial"/>
                <w:color w:val="000000"/>
                <w:sz w:val="20"/>
                <w:szCs w:val="20"/>
                <w:lang w:val="en-GB"/>
              </w:rPr>
              <w:t>Eggplant</w:t>
            </w:r>
          </w:p>
        </w:tc>
        <w:tc>
          <w:tcPr>
            <w:tcW w:w="181" w:type="pct"/>
            <w:tcBorders>
              <w:top w:val="single" w:sz="4" w:space="0" w:color="000000"/>
              <w:bottom w:val="single" w:sz="4" w:space="0" w:color="auto"/>
            </w:tcBorders>
            <w:shd w:val="clear" w:color="auto" w:fill="auto"/>
          </w:tcPr>
          <w:p w14:paraId="43B30F23"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000000"/>
              <w:left w:val="single" w:sz="4" w:space="0" w:color="000000"/>
              <w:bottom w:val="single" w:sz="4" w:space="0" w:color="auto"/>
            </w:tcBorders>
            <w:shd w:val="clear" w:color="auto" w:fill="auto"/>
          </w:tcPr>
          <w:p w14:paraId="47588A0E"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000000"/>
              <w:left w:val="single" w:sz="4" w:space="0" w:color="000000"/>
              <w:bottom w:val="single" w:sz="4" w:space="0" w:color="auto"/>
            </w:tcBorders>
            <w:shd w:val="clear" w:color="auto" w:fill="auto"/>
            <w:vAlign w:val="center"/>
          </w:tcPr>
          <w:p w14:paraId="2AB51AD9"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000000"/>
              <w:left w:val="single" w:sz="4" w:space="0" w:color="000000"/>
              <w:bottom w:val="single" w:sz="4" w:space="0" w:color="auto"/>
              <w:right w:val="single" w:sz="4" w:space="0" w:color="000000"/>
            </w:tcBorders>
            <w:shd w:val="clear" w:color="auto" w:fill="auto"/>
          </w:tcPr>
          <w:p w14:paraId="00D3AF8F" w14:textId="77777777" w:rsidR="00B3013B" w:rsidRPr="00060DA8" w:rsidRDefault="00B3013B" w:rsidP="00F466E2">
            <w:pPr>
              <w:snapToGrid w:val="0"/>
              <w:rPr>
                <w:rFonts w:ascii="Arial" w:hAnsi="Arial" w:cs="Arial"/>
                <w:sz w:val="21"/>
                <w:szCs w:val="21"/>
                <w:lang w:val="en-GB"/>
              </w:rPr>
            </w:pPr>
          </w:p>
        </w:tc>
      </w:tr>
      <w:tr w:rsidR="00B3013B" w:rsidRPr="00060DA8" w14:paraId="3FD75AA4" w14:textId="77777777" w:rsidTr="0011413E">
        <w:trPr>
          <w:trHeight w:val="221"/>
        </w:trPr>
        <w:tc>
          <w:tcPr>
            <w:tcW w:w="291" w:type="pct"/>
            <w:tcBorders>
              <w:top w:val="single" w:sz="4" w:space="0" w:color="808080"/>
              <w:left w:val="single" w:sz="4" w:space="0" w:color="000000"/>
              <w:bottom w:val="single" w:sz="4" w:space="0" w:color="808080"/>
              <w:right w:val="single" w:sz="4" w:space="0" w:color="auto"/>
            </w:tcBorders>
            <w:shd w:val="clear" w:color="auto" w:fill="595959"/>
            <w:vAlign w:val="center"/>
          </w:tcPr>
          <w:p w14:paraId="03F38C41" w14:textId="77777777" w:rsidR="00B3013B" w:rsidRPr="00060DA8" w:rsidRDefault="0011413E" w:rsidP="00F466E2">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30</w:t>
            </w:r>
          </w:p>
        </w:tc>
        <w:tc>
          <w:tcPr>
            <w:tcW w:w="1171" w:type="pct"/>
            <w:gridSpan w:val="2"/>
            <w:tcBorders>
              <w:top w:val="single" w:sz="4" w:space="0" w:color="auto"/>
              <w:left w:val="single" w:sz="4" w:space="0" w:color="auto"/>
              <w:bottom w:val="single" w:sz="4" w:space="0" w:color="auto"/>
            </w:tcBorders>
            <w:shd w:val="clear" w:color="auto" w:fill="auto"/>
            <w:vAlign w:val="center"/>
          </w:tcPr>
          <w:p w14:paraId="315840CD" w14:textId="77777777" w:rsidR="00B3013B" w:rsidRPr="00060DA8" w:rsidRDefault="00B3013B" w:rsidP="00F466E2">
            <w:pPr>
              <w:tabs>
                <w:tab w:val="left" w:pos="900"/>
              </w:tabs>
              <w:snapToGrid w:val="0"/>
              <w:rPr>
                <w:rFonts w:ascii="Arial" w:hAnsi="Arial" w:cs="Arial"/>
                <w:sz w:val="20"/>
                <w:szCs w:val="20"/>
                <w:lang w:val="en-GB"/>
              </w:rPr>
            </w:pPr>
            <w:r w:rsidRPr="00060DA8">
              <w:rPr>
                <w:rFonts w:ascii="Arial" w:hAnsi="Arial" w:cs="Arial"/>
                <w:color w:val="000000"/>
                <w:sz w:val="20"/>
                <w:szCs w:val="20"/>
                <w:lang w:val="en-GB"/>
              </w:rPr>
              <w:t>Sweet Potato</w:t>
            </w:r>
          </w:p>
        </w:tc>
        <w:tc>
          <w:tcPr>
            <w:tcW w:w="181" w:type="pct"/>
            <w:tcBorders>
              <w:top w:val="single" w:sz="4" w:space="0" w:color="auto"/>
              <w:bottom w:val="single" w:sz="4" w:space="0" w:color="auto"/>
              <w:right w:val="single" w:sz="4" w:space="0" w:color="auto"/>
            </w:tcBorders>
            <w:shd w:val="clear" w:color="auto" w:fill="auto"/>
          </w:tcPr>
          <w:p w14:paraId="21BAD23D"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auto"/>
              <w:left w:val="single" w:sz="4" w:space="0" w:color="auto"/>
              <w:bottom w:val="single" w:sz="4" w:space="0" w:color="auto"/>
              <w:right w:val="single" w:sz="4" w:space="0" w:color="auto"/>
            </w:tcBorders>
            <w:shd w:val="clear" w:color="auto" w:fill="auto"/>
          </w:tcPr>
          <w:p w14:paraId="172038DE" w14:textId="77777777" w:rsidR="00B3013B" w:rsidRPr="00060DA8" w:rsidRDefault="00B3013B" w:rsidP="00F466E2">
            <w:pPr>
              <w:snapToGrid w:val="0"/>
              <w:jc w:val="center"/>
              <w:rPr>
                <w:rFonts w:ascii="Arial" w:hAnsi="Arial" w:cs="Arial"/>
                <w:sz w:val="20"/>
                <w:szCs w:val="20"/>
                <w:lang w:val="en-GB"/>
              </w:rPr>
            </w:pPr>
            <w:r w:rsidRPr="00060DA8">
              <w:rPr>
                <w:rFonts w:ascii="Wingdings" w:hAnsi="Wingdings"/>
                <w:sz w:val="21"/>
                <w:szCs w:val="21"/>
                <w:lang w:val="en-GB"/>
              </w:rPr>
              <w:t></w:t>
            </w:r>
            <w:proofErr w:type="spellStart"/>
            <w:r w:rsidRPr="00060DA8">
              <w:rPr>
                <w:rFonts w:ascii="Arial" w:hAnsi="Arial" w:cs="Arial"/>
                <w:sz w:val="14"/>
                <w:szCs w:val="14"/>
                <w:lang w:val="en-GB"/>
              </w:rPr>
              <w:t>No</w:t>
            </w:r>
            <w:r w:rsidRPr="00060DA8">
              <w:rPr>
                <w:rFonts w:ascii="Wingdings" w:hAnsi="Wingdings"/>
                <w:sz w:val="21"/>
                <w:szCs w:val="21"/>
                <w:lang w:val="en-GB"/>
              </w:rPr>
              <w:t></w:t>
            </w:r>
            <w:r w:rsidR="00F43225" w:rsidRPr="00060DA8">
              <w:rPr>
                <w:rFonts w:ascii="Arial" w:hAnsi="Arial" w:cs="Arial"/>
                <w:sz w:val="14"/>
                <w:szCs w:val="14"/>
                <w:lang w:val="en-GB"/>
              </w:rPr>
              <w:t>Yes</w:t>
            </w:r>
            <w:proofErr w:type="spellEnd"/>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3253CC" w14:textId="77777777" w:rsidR="00B3013B" w:rsidRPr="00060DA8" w:rsidRDefault="00B3013B" w:rsidP="00F466E2">
            <w:pPr>
              <w:snapToGrid w:val="0"/>
              <w:ind w:left="310"/>
              <w:rPr>
                <w:rFonts w:ascii="Arial" w:hAnsi="Arial" w:cs="Arial"/>
                <w:sz w:val="20"/>
                <w:szCs w:val="20"/>
                <w:lang w:val="en-GB"/>
              </w:rPr>
            </w:pPr>
            <w:r w:rsidRPr="00060DA8">
              <w:rPr>
                <w:rFonts w:ascii="Arial" w:hAnsi="Arial" w:cs="Arial"/>
                <w:sz w:val="20"/>
                <w:szCs w:val="20"/>
                <w:lang w:val="en-GB"/>
              </w:rPr>
              <w:t>_______ kg</w:t>
            </w:r>
          </w:p>
        </w:tc>
        <w:tc>
          <w:tcPr>
            <w:tcW w:w="928" w:type="pct"/>
            <w:gridSpan w:val="2"/>
            <w:tcBorders>
              <w:top w:val="single" w:sz="4" w:space="0" w:color="auto"/>
              <w:left w:val="single" w:sz="4" w:space="0" w:color="auto"/>
              <w:bottom w:val="single" w:sz="4" w:space="0" w:color="auto"/>
              <w:right w:val="single" w:sz="4" w:space="0" w:color="auto"/>
            </w:tcBorders>
          </w:tcPr>
          <w:p w14:paraId="07C586F7" w14:textId="77777777" w:rsidR="00B3013B" w:rsidRPr="00060DA8" w:rsidRDefault="00B3013B" w:rsidP="00F466E2">
            <w:pPr>
              <w:tabs>
                <w:tab w:val="left" w:pos="900"/>
              </w:tabs>
              <w:snapToGrid w:val="0"/>
              <w:jc w:val="center"/>
              <w:rPr>
                <w:rFonts w:ascii="Arial" w:hAnsi="Arial" w:cs="Arial"/>
                <w:b/>
                <w:color w:val="FFFFFF"/>
                <w:sz w:val="20"/>
                <w:szCs w:val="20"/>
                <w:lang w:val="en-GB"/>
              </w:rPr>
            </w:pPr>
          </w:p>
        </w:tc>
      </w:tr>
      <w:tr w:rsidR="0011413E" w:rsidRPr="00060DA8" w14:paraId="76079BB5" w14:textId="77777777" w:rsidTr="0011413E">
        <w:trPr>
          <w:trHeight w:val="221"/>
        </w:trPr>
        <w:tc>
          <w:tcPr>
            <w:tcW w:w="291" w:type="pct"/>
            <w:tcBorders>
              <w:top w:val="single" w:sz="4" w:space="0" w:color="808080"/>
              <w:left w:val="single" w:sz="4" w:space="0" w:color="000000"/>
              <w:bottom w:val="single" w:sz="4" w:space="0" w:color="808080"/>
              <w:right w:val="single" w:sz="4" w:space="0" w:color="auto"/>
            </w:tcBorders>
            <w:shd w:val="clear" w:color="auto" w:fill="595959"/>
            <w:vAlign w:val="center"/>
          </w:tcPr>
          <w:p w14:paraId="43BD2629" w14:textId="77777777" w:rsidR="0011413E" w:rsidRPr="00060DA8" w:rsidRDefault="0011413E" w:rsidP="0011413E">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31</w:t>
            </w:r>
          </w:p>
        </w:tc>
        <w:tc>
          <w:tcPr>
            <w:tcW w:w="1171" w:type="pct"/>
            <w:gridSpan w:val="2"/>
            <w:tcBorders>
              <w:top w:val="single" w:sz="4" w:space="0" w:color="auto"/>
              <w:left w:val="single" w:sz="4" w:space="0" w:color="auto"/>
              <w:bottom w:val="single" w:sz="4" w:space="0" w:color="auto"/>
            </w:tcBorders>
            <w:shd w:val="clear" w:color="auto" w:fill="auto"/>
            <w:vAlign w:val="bottom"/>
          </w:tcPr>
          <w:p w14:paraId="4A6DD1E7" w14:textId="77777777" w:rsidR="0011413E" w:rsidRPr="00060DA8" w:rsidRDefault="00110B9F" w:rsidP="0011413E">
            <w:pPr>
              <w:tabs>
                <w:tab w:val="left" w:pos="614"/>
                <w:tab w:val="left" w:pos="1837"/>
              </w:tabs>
              <w:snapToGrid w:val="0"/>
              <w:spacing w:before="40" w:after="40"/>
              <w:rPr>
                <w:rFonts w:ascii="Arial" w:hAnsi="Arial" w:cs="Arial"/>
                <w:sz w:val="20"/>
                <w:szCs w:val="20"/>
                <w:lang w:val="en-GB"/>
              </w:rPr>
            </w:pPr>
            <w:r w:rsidRPr="00060DA8">
              <w:rPr>
                <w:rFonts w:ascii="Arial" w:hAnsi="Arial" w:cs="Arial"/>
                <w:sz w:val="20"/>
                <w:szCs w:val="20"/>
                <w:lang w:val="en-GB"/>
              </w:rPr>
              <w:t>Coconut</w:t>
            </w:r>
          </w:p>
        </w:tc>
        <w:tc>
          <w:tcPr>
            <w:tcW w:w="181" w:type="pct"/>
            <w:tcBorders>
              <w:top w:val="single" w:sz="4" w:space="0" w:color="auto"/>
              <w:bottom w:val="single" w:sz="4" w:space="0" w:color="auto"/>
              <w:right w:val="single" w:sz="4" w:space="0" w:color="auto"/>
            </w:tcBorders>
            <w:shd w:val="clear" w:color="auto" w:fill="auto"/>
          </w:tcPr>
          <w:p w14:paraId="721A710B" w14:textId="77777777" w:rsidR="0011413E" w:rsidRPr="00060DA8" w:rsidRDefault="0011413E" w:rsidP="0011413E">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7B6FA2F0" w14:textId="77777777" w:rsidR="0011413E" w:rsidRPr="00060DA8" w:rsidRDefault="0011413E" w:rsidP="0011413E">
            <w:pPr>
              <w:tabs>
                <w:tab w:val="left" w:pos="614"/>
                <w:tab w:val="left" w:pos="1837"/>
              </w:tabs>
              <w:snapToGrid w:val="0"/>
              <w:spacing w:before="40" w:after="40"/>
              <w:jc w:val="center"/>
              <w:rPr>
                <w:rFonts w:ascii="Arial" w:hAnsi="Arial" w:cs="Arial"/>
                <w:lang w:val="en-GB"/>
              </w:rPr>
            </w:pPr>
            <w:r w:rsidRPr="00060DA8">
              <w:rPr>
                <w:rFonts w:ascii="Wingdings" w:hAnsi="Wingdings"/>
                <w:sz w:val="21"/>
                <w:szCs w:val="21"/>
                <w:lang w:val="en-GB"/>
              </w:rPr>
              <w:t></w:t>
            </w:r>
            <w:r w:rsidRPr="00060DA8">
              <w:rPr>
                <w:rFonts w:ascii="Arial" w:hAnsi="Arial" w:cs="Arial"/>
                <w:sz w:val="14"/>
                <w:szCs w:val="14"/>
                <w:lang w:val="en-GB"/>
              </w:rPr>
              <w:t>No</w:t>
            </w:r>
            <w:r w:rsidRPr="00060DA8">
              <w:rPr>
                <w:rFonts w:ascii="Wingdings" w:hAnsi="Wingdings"/>
                <w:sz w:val="21"/>
                <w:szCs w:val="21"/>
                <w:lang w:val="en-GB"/>
              </w:rPr>
              <w:t></w:t>
            </w:r>
            <w:r w:rsidRPr="00060DA8">
              <w:rPr>
                <w:rFonts w:ascii="Arial" w:hAnsi="Arial" w:cs="Arial"/>
                <w:sz w:val="14"/>
                <w:szCs w:val="14"/>
                <w:lang w:val="en-GB"/>
              </w:rPr>
              <w:t xml:space="preserve"> Yes</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AB96B" w14:textId="77777777" w:rsidR="0011413E" w:rsidRPr="00060DA8" w:rsidRDefault="0011413E" w:rsidP="0011413E">
            <w:pPr>
              <w:rPr>
                <w:rFonts w:ascii="Arial" w:hAnsi="Arial" w:cs="Arial"/>
                <w:lang w:val="en-GB"/>
              </w:rPr>
            </w:pPr>
            <w:r w:rsidRPr="00060DA8">
              <w:rPr>
                <w:rFonts w:ascii="Arial" w:hAnsi="Arial" w:cs="Arial"/>
                <w:sz w:val="20"/>
                <w:szCs w:val="20"/>
                <w:lang w:val="en-GB"/>
              </w:rPr>
              <w:t xml:space="preserve">      _______ kg</w:t>
            </w:r>
          </w:p>
        </w:tc>
        <w:tc>
          <w:tcPr>
            <w:tcW w:w="928" w:type="pct"/>
            <w:gridSpan w:val="2"/>
            <w:tcBorders>
              <w:top w:val="single" w:sz="4" w:space="0" w:color="auto"/>
              <w:left w:val="single" w:sz="4" w:space="0" w:color="auto"/>
              <w:bottom w:val="single" w:sz="4" w:space="0" w:color="auto"/>
              <w:right w:val="single" w:sz="4" w:space="0" w:color="auto"/>
            </w:tcBorders>
          </w:tcPr>
          <w:p w14:paraId="7037E475" w14:textId="77777777" w:rsidR="0011413E" w:rsidRPr="00060DA8" w:rsidRDefault="0011413E" w:rsidP="0011413E">
            <w:pPr>
              <w:snapToGrid w:val="0"/>
              <w:rPr>
                <w:rFonts w:ascii="Arial" w:hAnsi="Arial" w:cs="Arial"/>
                <w:sz w:val="8"/>
                <w:szCs w:val="8"/>
                <w:lang w:val="en-GB"/>
              </w:rPr>
            </w:pPr>
          </w:p>
          <w:p w14:paraId="2B444B40" w14:textId="77777777" w:rsidR="0011413E" w:rsidRPr="00060DA8" w:rsidRDefault="0011413E" w:rsidP="0011413E">
            <w:pPr>
              <w:jc w:val="center"/>
              <w:rPr>
                <w:rFonts w:ascii="Arial" w:hAnsi="Arial" w:cs="Arial"/>
                <w:lang w:val="en-GB"/>
              </w:rPr>
            </w:pPr>
            <w:r w:rsidRPr="00060DA8">
              <w:rPr>
                <w:rFonts w:ascii="Arial" w:hAnsi="Arial" w:cs="Arial"/>
                <w:sz w:val="22"/>
                <w:szCs w:val="22"/>
                <w:lang w:val="en-GB"/>
              </w:rPr>
              <w:t>__________</w:t>
            </w:r>
          </w:p>
        </w:tc>
      </w:tr>
      <w:tr w:rsidR="0011413E" w:rsidRPr="00060DA8" w14:paraId="39E84230" w14:textId="77777777" w:rsidTr="0011413E">
        <w:trPr>
          <w:trHeight w:val="221"/>
        </w:trPr>
        <w:tc>
          <w:tcPr>
            <w:tcW w:w="291" w:type="pct"/>
            <w:tcBorders>
              <w:top w:val="single" w:sz="4" w:space="0" w:color="808080"/>
              <w:left w:val="single" w:sz="4" w:space="0" w:color="000000"/>
              <w:bottom w:val="single" w:sz="4" w:space="0" w:color="808080"/>
              <w:right w:val="single" w:sz="4" w:space="0" w:color="auto"/>
            </w:tcBorders>
            <w:shd w:val="clear" w:color="auto" w:fill="595959"/>
            <w:vAlign w:val="center"/>
          </w:tcPr>
          <w:p w14:paraId="1CED5735" w14:textId="77777777" w:rsidR="0011413E" w:rsidRPr="00060DA8" w:rsidRDefault="00110B9F" w:rsidP="0011413E">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32</w:t>
            </w:r>
          </w:p>
        </w:tc>
        <w:tc>
          <w:tcPr>
            <w:tcW w:w="1171" w:type="pct"/>
            <w:gridSpan w:val="2"/>
            <w:tcBorders>
              <w:top w:val="single" w:sz="4" w:space="0" w:color="auto"/>
              <w:left w:val="single" w:sz="4" w:space="0" w:color="auto"/>
              <w:bottom w:val="single" w:sz="4" w:space="0" w:color="auto"/>
            </w:tcBorders>
            <w:shd w:val="clear" w:color="auto" w:fill="auto"/>
            <w:vAlign w:val="bottom"/>
          </w:tcPr>
          <w:p w14:paraId="583747D2" w14:textId="77777777" w:rsidR="0011413E" w:rsidRPr="00060DA8" w:rsidRDefault="0011413E" w:rsidP="0011413E">
            <w:pPr>
              <w:tabs>
                <w:tab w:val="left" w:pos="614"/>
                <w:tab w:val="left" w:pos="1837"/>
              </w:tabs>
              <w:snapToGrid w:val="0"/>
              <w:spacing w:before="40" w:after="40"/>
              <w:rPr>
                <w:rFonts w:ascii="Arial" w:hAnsi="Arial" w:cs="Arial"/>
                <w:sz w:val="20"/>
                <w:szCs w:val="20"/>
                <w:lang w:val="en-GB"/>
              </w:rPr>
            </w:pPr>
            <w:proofErr w:type="spellStart"/>
            <w:r w:rsidRPr="00060DA8">
              <w:rPr>
                <w:rFonts w:ascii="Arial" w:hAnsi="Arial" w:cs="Arial"/>
                <w:sz w:val="20"/>
                <w:szCs w:val="20"/>
                <w:lang w:val="en-GB"/>
              </w:rPr>
              <w:t>Sagho</w:t>
            </w:r>
            <w:proofErr w:type="spellEnd"/>
          </w:p>
        </w:tc>
        <w:tc>
          <w:tcPr>
            <w:tcW w:w="181" w:type="pct"/>
            <w:tcBorders>
              <w:top w:val="single" w:sz="4" w:space="0" w:color="auto"/>
              <w:bottom w:val="single" w:sz="4" w:space="0" w:color="auto"/>
              <w:right w:val="single" w:sz="4" w:space="0" w:color="auto"/>
            </w:tcBorders>
            <w:shd w:val="clear" w:color="auto" w:fill="auto"/>
          </w:tcPr>
          <w:p w14:paraId="5BCB2CA3" w14:textId="77777777" w:rsidR="0011413E" w:rsidRPr="00060DA8" w:rsidRDefault="0011413E" w:rsidP="0011413E">
            <w:pPr>
              <w:snapToGrid w:val="0"/>
              <w:rPr>
                <w:rFonts w:ascii="Wingdings" w:hAnsi="Wingdings"/>
                <w:sz w:val="21"/>
                <w:szCs w:val="21"/>
                <w:lang w:val="en-GB"/>
              </w:rPr>
            </w:pPr>
            <w:r w:rsidRPr="00060DA8">
              <w:rPr>
                <w:rFonts w:ascii="Wingdings" w:hAnsi="Wingdings"/>
                <w:sz w:val="21"/>
                <w:szCs w:val="21"/>
                <w:lang w:val="en-GB"/>
              </w:rPr>
              <w:t></w:t>
            </w:r>
          </w:p>
        </w:tc>
        <w:tc>
          <w:tcPr>
            <w:tcW w:w="1129"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1C7C51E4" w14:textId="77777777" w:rsidR="0011413E" w:rsidRPr="00060DA8" w:rsidRDefault="0011413E" w:rsidP="0011413E">
            <w:pPr>
              <w:tabs>
                <w:tab w:val="left" w:pos="614"/>
                <w:tab w:val="left" w:pos="1837"/>
              </w:tabs>
              <w:snapToGrid w:val="0"/>
              <w:spacing w:before="40" w:after="40"/>
              <w:jc w:val="center"/>
              <w:rPr>
                <w:rFonts w:ascii="Arial" w:hAnsi="Arial" w:cs="Arial"/>
                <w:lang w:val="en-GB"/>
              </w:rPr>
            </w:pPr>
            <w:r w:rsidRPr="00060DA8">
              <w:rPr>
                <w:rFonts w:ascii="Wingdings" w:hAnsi="Wingdings"/>
                <w:sz w:val="21"/>
                <w:szCs w:val="21"/>
                <w:lang w:val="en-GB"/>
              </w:rPr>
              <w:t></w:t>
            </w:r>
            <w:r w:rsidRPr="00060DA8">
              <w:rPr>
                <w:rFonts w:ascii="Arial" w:hAnsi="Arial" w:cs="Arial"/>
                <w:sz w:val="14"/>
                <w:szCs w:val="14"/>
                <w:lang w:val="en-GB"/>
              </w:rPr>
              <w:t>No</w:t>
            </w:r>
            <w:r w:rsidRPr="00060DA8">
              <w:rPr>
                <w:rFonts w:ascii="Wingdings" w:hAnsi="Wingdings"/>
                <w:sz w:val="21"/>
                <w:szCs w:val="21"/>
                <w:lang w:val="en-GB"/>
              </w:rPr>
              <w:t></w:t>
            </w:r>
            <w:r w:rsidRPr="00060DA8">
              <w:rPr>
                <w:rFonts w:ascii="Arial" w:hAnsi="Arial" w:cs="Arial"/>
                <w:sz w:val="14"/>
                <w:szCs w:val="14"/>
                <w:lang w:val="en-GB"/>
              </w:rPr>
              <w:t xml:space="preserve"> Yes</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5E6826" w14:textId="77777777" w:rsidR="0011413E" w:rsidRPr="00060DA8" w:rsidRDefault="0011413E" w:rsidP="0011413E">
            <w:pPr>
              <w:rPr>
                <w:rFonts w:ascii="Arial" w:hAnsi="Arial" w:cs="Arial"/>
                <w:lang w:val="en-GB"/>
              </w:rPr>
            </w:pPr>
            <w:r w:rsidRPr="00060DA8">
              <w:rPr>
                <w:rFonts w:ascii="Arial" w:hAnsi="Arial" w:cs="Arial"/>
                <w:sz w:val="20"/>
                <w:szCs w:val="20"/>
                <w:lang w:val="en-GB"/>
              </w:rPr>
              <w:t xml:space="preserve">       _______ kg</w:t>
            </w:r>
          </w:p>
        </w:tc>
        <w:tc>
          <w:tcPr>
            <w:tcW w:w="928" w:type="pct"/>
            <w:gridSpan w:val="2"/>
            <w:tcBorders>
              <w:top w:val="single" w:sz="4" w:space="0" w:color="auto"/>
              <w:left w:val="single" w:sz="4" w:space="0" w:color="auto"/>
              <w:bottom w:val="single" w:sz="4" w:space="0" w:color="auto"/>
              <w:right w:val="single" w:sz="4" w:space="0" w:color="auto"/>
            </w:tcBorders>
          </w:tcPr>
          <w:p w14:paraId="08CE6F39" w14:textId="77777777" w:rsidR="0011413E" w:rsidRPr="00060DA8" w:rsidRDefault="0011413E" w:rsidP="0011413E">
            <w:pPr>
              <w:snapToGrid w:val="0"/>
              <w:rPr>
                <w:rFonts w:ascii="Arial" w:hAnsi="Arial" w:cs="Arial"/>
                <w:sz w:val="8"/>
                <w:szCs w:val="8"/>
                <w:lang w:val="en-GB"/>
              </w:rPr>
            </w:pPr>
          </w:p>
          <w:p w14:paraId="728D8305" w14:textId="77777777" w:rsidR="0011413E" w:rsidRPr="00060DA8" w:rsidRDefault="0011413E" w:rsidP="0011413E">
            <w:pPr>
              <w:jc w:val="center"/>
              <w:rPr>
                <w:rFonts w:ascii="Arial" w:hAnsi="Arial" w:cs="Arial"/>
                <w:lang w:val="en-GB"/>
              </w:rPr>
            </w:pPr>
            <w:r w:rsidRPr="00060DA8">
              <w:rPr>
                <w:rFonts w:ascii="Arial" w:hAnsi="Arial" w:cs="Arial"/>
                <w:sz w:val="22"/>
                <w:szCs w:val="22"/>
                <w:lang w:val="en-GB"/>
              </w:rPr>
              <w:t>__________</w:t>
            </w:r>
          </w:p>
        </w:tc>
      </w:tr>
      <w:tr w:rsidR="0011413E" w:rsidRPr="00060DA8" w14:paraId="2DE2839F" w14:textId="77777777" w:rsidTr="0011413E">
        <w:trPr>
          <w:trHeight w:val="221"/>
        </w:trPr>
        <w:tc>
          <w:tcPr>
            <w:tcW w:w="291" w:type="pct"/>
            <w:tcBorders>
              <w:top w:val="single" w:sz="4" w:space="0" w:color="808080"/>
              <w:left w:val="single" w:sz="4" w:space="0" w:color="000000"/>
              <w:bottom w:val="single" w:sz="4" w:space="0" w:color="808080"/>
              <w:right w:val="single" w:sz="4" w:space="0" w:color="auto"/>
            </w:tcBorders>
            <w:shd w:val="clear" w:color="auto" w:fill="595959"/>
            <w:vAlign w:val="center"/>
          </w:tcPr>
          <w:p w14:paraId="1E401085" w14:textId="77777777" w:rsidR="0011413E" w:rsidRPr="00060DA8" w:rsidRDefault="00110B9F" w:rsidP="0011413E">
            <w:pPr>
              <w:tabs>
                <w:tab w:val="left" w:pos="900"/>
              </w:tabs>
              <w:snapToGrid w:val="0"/>
              <w:jc w:val="center"/>
              <w:rPr>
                <w:rFonts w:ascii="Arial" w:hAnsi="Arial" w:cs="Arial"/>
                <w:b/>
                <w:color w:val="FFFFFF"/>
                <w:sz w:val="20"/>
                <w:szCs w:val="20"/>
                <w:lang w:val="en-GB"/>
              </w:rPr>
            </w:pPr>
            <w:r w:rsidRPr="00060DA8">
              <w:rPr>
                <w:rFonts w:ascii="Arial" w:hAnsi="Arial" w:cs="Arial"/>
                <w:b/>
                <w:color w:val="FFFFFF"/>
                <w:sz w:val="20"/>
                <w:szCs w:val="20"/>
                <w:lang w:val="en-GB"/>
              </w:rPr>
              <w:t>33</w:t>
            </w:r>
          </w:p>
        </w:tc>
        <w:tc>
          <w:tcPr>
            <w:tcW w:w="1171" w:type="pct"/>
            <w:gridSpan w:val="2"/>
            <w:tcBorders>
              <w:top w:val="single" w:sz="4" w:space="0" w:color="auto"/>
              <w:left w:val="single" w:sz="4" w:space="0" w:color="auto"/>
              <w:bottom w:val="single" w:sz="4" w:space="0" w:color="auto"/>
            </w:tcBorders>
            <w:shd w:val="clear" w:color="auto" w:fill="auto"/>
            <w:vAlign w:val="bottom"/>
          </w:tcPr>
          <w:p w14:paraId="1AC67312" w14:textId="77777777" w:rsidR="0011413E" w:rsidRPr="00060DA8" w:rsidRDefault="0011413E" w:rsidP="0011413E">
            <w:pPr>
              <w:tabs>
                <w:tab w:val="left" w:pos="614"/>
                <w:tab w:val="left" w:pos="1837"/>
              </w:tabs>
              <w:snapToGrid w:val="0"/>
              <w:spacing w:before="40" w:after="40"/>
              <w:jc w:val="center"/>
              <w:rPr>
                <w:rFonts w:ascii="Arial" w:hAnsi="Arial" w:cs="Arial"/>
                <w:lang w:val="en-GB"/>
              </w:rPr>
            </w:pPr>
            <w:r w:rsidRPr="00060DA8">
              <w:rPr>
                <w:rFonts w:ascii="Arial" w:hAnsi="Arial" w:cs="Arial"/>
                <w:sz w:val="22"/>
                <w:szCs w:val="22"/>
                <w:lang w:val="en-GB"/>
              </w:rPr>
              <w:t>__________</w:t>
            </w:r>
          </w:p>
        </w:tc>
        <w:tc>
          <w:tcPr>
            <w:tcW w:w="181" w:type="pct"/>
            <w:tcBorders>
              <w:top w:val="single" w:sz="4" w:space="0" w:color="auto"/>
              <w:bottom w:val="single" w:sz="4" w:space="0" w:color="auto"/>
              <w:right w:val="single" w:sz="4" w:space="0" w:color="auto"/>
            </w:tcBorders>
            <w:shd w:val="clear" w:color="auto" w:fill="auto"/>
          </w:tcPr>
          <w:p w14:paraId="4A392838" w14:textId="77777777" w:rsidR="0011413E" w:rsidRPr="00060DA8" w:rsidRDefault="0011413E" w:rsidP="0011413E">
            <w:pPr>
              <w:snapToGrid w:val="0"/>
              <w:rPr>
                <w:rFonts w:ascii="Wingdings" w:hAnsi="Wingdings"/>
                <w:sz w:val="21"/>
                <w:szCs w:val="21"/>
                <w:lang w:val="en-GB"/>
              </w:rPr>
            </w:pPr>
          </w:p>
        </w:tc>
        <w:tc>
          <w:tcPr>
            <w:tcW w:w="1129"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0DC8CC68" w14:textId="77777777" w:rsidR="0011413E" w:rsidRPr="00060DA8" w:rsidRDefault="0011413E" w:rsidP="0011413E">
            <w:pPr>
              <w:tabs>
                <w:tab w:val="left" w:pos="614"/>
                <w:tab w:val="left" w:pos="1837"/>
              </w:tabs>
              <w:snapToGrid w:val="0"/>
              <w:spacing w:before="40" w:after="40"/>
              <w:rPr>
                <w:rFonts w:ascii="Arial" w:hAnsi="Arial" w:cs="Arial"/>
                <w:lang w:val="en-GB"/>
              </w:rPr>
            </w:pP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tcPr>
          <w:p w14:paraId="6B566002" w14:textId="77777777" w:rsidR="0011413E" w:rsidRPr="00060DA8" w:rsidRDefault="0011413E" w:rsidP="0011413E">
            <w:pPr>
              <w:snapToGrid w:val="0"/>
              <w:rPr>
                <w:rFonts w:ascii="Arial" w:hAnsi="Arial" w:cs="Arial"/>
                <w:sz w:val="8"/>
                <w:szCs w:val="8"/>
                <w:lang w:val="en-GB"/>
              </w:rPr>
            </w:pPr>
          </w:p>
          <w:p w14:paraId="6BAE2FB3" w14:textId="77777777" w:rsidR="0011413E" w:rsidRPr="00060DA8" w:rsidRDefault="0011413E" w:rsidP="0011413E">
            <w:pPr>
              <w:jc w:val="center"/>
              <w:rPr>
                <w:rFonts w:ascii="Arial" w:hAnsi="Arial" w:cs="Arial"/>
                <w:lang w:val="en-GB"/>
              </w:rPr>
            </w:pPr>
            <w:r w:rsidRPr="00060DA8">
              <w:rPr>
                <w:rFonts w:ascii="Arial" w:hAnsi="Arial" w:cs="Arial"/>
                <w:sz w:val="22"/>
                <w:szCs w:val="22"/>
                <w:lang w:val="en-GB"/>
              </w:rPr>
              <w:t>__________</w:t>
            </w:r>
          </w:p>
        </w:tc>
        <w:tc>
          <w:tcPr>
            <w:tcW w:w="928" w:type="pct"/>
            <w:gridSpan w:val="2"/>
            <w:tcBorders>
              <w:top w:val="single" w:sz="4" w:space="0" w:color="auto"/>
              <w:left w:val="single" w:sz="4" w:space="0" w:color="auto"/>
              <w:bottom w:val="single" w:sz="4" w:space="0" w:color="auto"/>
              <w:right w:val="single" w:sz="4" w:space="0" w:color="auto"/>
            </w:tcBorders>
          </w:tcPr>
          <w:p w14:paraId="1468D35A" w14:textId="77777777" w:rsidR="0011413E" w:rsidRPr="00060DA8" w:rsidRDefault="0011413E" w:rsidP="0011413E">
            <w:pPr>
              <w:snapToGrid w:val="0"/>
              <w:rPr>
                <w:rFonts w:ascii="Arial" w:hAnsi="Arial" w:cs="Arial"/>
                <w:sz w:val="8"/>
                <w:szCs w:val="8"/>
                <w:lang w:val="en-GB"/>
              </w:rPr>
            </w:pPr>
          </w:p>
          <w:p w14:paraId="1480D7C6" w14:textId="77777777" w:rsidR="0011413E" w:rsidRPr="00060DA8" w:rsidRDefault="0011413E" w:rsidP="0011413E">
            <w:pPr>
              <w:jc w:val="center"/>
              <w:rPr>
                <w:rFonts w:ascii="Arial" w:hAnsi="Arial" w:cs="Arial"/>
                <w:lang w:val="en-GB"/>
              </w:rPr>
            </w:pPr>
            <w:r w:rsidRPr="00060DA8">
              <w:rPr>
                <w:rFonts w:ascii="Arial" w:hAnsi="Arial" w:cs="Arial"/>
                <w:sz w:val="22"/>
                <w:szCs w:val="22"/>
                <w:lang w:val="en-GB"/>
              </w:rPr>
              <w:t>__________</w:t>
            </w:r>
          </w:p>
        </w:tc>
      </w:tr>
    </w:tbl>
    <w:p w14:paraId="65E0498B" w14:textId="77777777" w:rsidR="00B3013B" w:rsidRPr="00060DA8" w:rsidRDefault="00B3013B" w:rsidP="00B3013B">
      <w:pPr>
        <w:rPr>
          <w:rFonts w:ascii="Arial" w:hAnsi="Arial" w:cs="Arial"/>
          <w:lang w:val="en-GB"/>
        </w:rPr>
      </w:pPr>
    </w:p>
    <w:p w14:paraId="68725114" w14:textId="77777777" w:rsidR="00B3013B" w:rsidRPr="00060DA8" w:rsidRDefault="00B3013B" w:rsidP="00B3013B">
      <w:pPr>
        <w:rPr>
          <w:rFonts w:ascii="Arial" w:hAnsi="Arial" w:cs="Arial"/>
          <w:lang w:val="en-GB"/>
        </w:rPr>
      </w:pPr>
    </w:p>
    <w:p w14:paraId="049D6893" w14:textId="77777777" w:rsidR="00B3013B" w:rsidRPr="00060DA8" w:rsidRDefault="00B3013B" w:rsidP="00B3013B">
      <w:pPr>
        <w:rPr>
          <w:rFonts w:ascii="Arial" w:hAnsi="Arial" w:cs="Arial"/>
          <w:sz w:val="12"/>
          <w:szCs w:val="12"/>
          <w:lang w:val="en-GB"/>
        </w:rPr>
      </w:pPr>
    </w:p>
    <w:tbl>
      <w:tblPr>
        <w:tblW w:w="9124" w:type="dxa"/>
        <w:tblInd w:w="35" w:type="dxa"/>
        <w:tblLayout w:type="fixed"/>
        <w:tblLook w:val="0000" w:firstRow="0" w:lastRow="0" w:firstColumn="0" w:lastColumn="0" w:noHBand="0" w:noVBand="0"/>
      </w:tblPr>
      <w:tblGrid>
        <w:gridCol w:w="236"/>
        <w:gridCol w:w="236"/>
        <w:gridCol w:w="487"/>
        <w:gridCol w:w="236"/>
        <w:gridCol w:w="236"/>
        <w:gridCol w:w="898"/>
        <w:gridCol w:w="238"/>
        <w:gridCol w:w="236"/>
        <w:gridCol w:w="454"/>
        <w:gridCol w:w="238"/>
        <w:gridCol w:w="652"/>
        <w:gridCol w:w="354"/>
        <w:gridCol w:w="354"/>
        <w:gridCol w:w="477"/>
        <w:gridCol w:w="711"/>
        <w:gridCol w:w="2835"/>
        <w:gridCol w:w="246"/>
      </w:tblGrid>
      <w:tr w:rsidR="00D8698E" w:rsidRPr="00060DA8" w14:paraId="0E36ABFD" w14:textId="77777777" w:rsidTr="00D8698E">
        <w:tc>
          <w:tcPr>
            <w:tcW w:w="236" w:type="dxa"/>
            <w:tcBorders>
              <w:top w:val="single" w:sz="4" w:space="0" w:color="000000"/>
              <w:left w:val="single" w:sz="4" w:space="0" w:color="000000"/>
            </w:tcBorders>
            <w:shd w:val="clear" w:color="auto" w:fill="D9D9D9"/>
          </w:tcPr>
          <w:p w14:paraId="25C18FFE" w14:textId="77777777" w:rsidR="00D8698E" w:rsidRPr="00060DA8" w:rsidRDefault="00D8698E" w:rsidP="00F466E2">
            <w:pPr>
              <w:snapToGrid w:val="0"/>
              <w:rPr>
                <w:rFonts w:ascii="Arial" w:hAnsi="Arial" w:cs="Arial"/>
                <w:sz w:val="16"/>
                <w:szCs w:val="16"/>
                <w:lang w:val="en-GB"/>
              </w:rPr>
            </w:pPr>
          </w:p>
        </w:tc>
        <w:tc>
          <w:tcPr>
            <w:tcW w:w="236" w:type="dxa"/>
            <w:tcBorders>
              <w:top w:val="single" w:sz="4" w:space="0" w:color="000000"/>
            </w:tcBorders>
            <w:shd w:val="clear" w:color="auto" w:fill="D9D9D9"/>
          </w:tcPr>
          <w:p w14:paraId="0DBDCCC8" w14:textId="77777777" w:rsidR="00D8698E" w:rsidRPr="00060DA8" w:rsidRDefault="00D8698E" w:rsidP="00F466E2">
            <w:pPr>
              <w:snapToGrid w:val="0"/>
              <w:rPr>
                <w:rFonts w:ascii="Arial" w:hAnsi="Arial" w:cs="Arial"/>
                <w:sz w:val="16"/>
                <w:szCs w:val="16"/>
                <w:lang w:val="en-GB"/>
              </w:rPr>
            </w:pPr>
          </w:p>
        </w:tc>
        <w:tc>
          <w:tcPr>
            <w:tcW w:w="487" w:type="dxa"/>
            <w:tcBorders>
              <w:top w:val="single" w:sz="4" w:space="0" w:color="000000"/>
            </w:tcBorders>
            <w:shd w:val="clear" w:color="auto" w:fill="D9D9D9"/>
          </w:tcPr>
          <w:p w14:paraId="4565CF66" w14:textId="77777777" w:rsidR="00D8698E" w:rsidRPr="00060DA8" w:rsidRDefault="00D8698E" w:rsidP="00F466E2">
            <w:pPr>
              <w:snapToGrid w:val="0"/>
              <w:rPr>
                <w:rFonts w:ascii="Arial" w:hAnsi="Arial" w:cs="Arial"/>
                <w:sz w:val="16"/>
                <w:szCs w:val="16"/>
                <w:lang w:val="en-GB"/>
              </w:rPr>
            </w:pPr>
          </w:p>
        </w:tc>
        <w:tc>
          <w:tcPr>
            <w:tcW w:w="236" w:type="dxa"/>
            <w:tcBorders>
              <w:top w:val="single" w:sz="4" w:space="0" w:color="000000"/>
            </w:tcBorders>
            <w:shd w:val="clear" w:color="auto" w:fill="D9D9D9"/>
          </w:tcPr>
          <w:p w14:paraId="6DD2657A" w14:textId="77777777" w:rsidR="00D8698E" w:rsidRPr="00060DA8" w:rsidRDefault="00D8698E" w:rsidP="00F466E2">
            <w:pPr>
              <w:snapToGrid w:val="0"/>
              <w:rPr>
                <w:rFonts w:ascii="Arial" w:hAnsi="Arial" w:cs="Arial"/>
                <w:sz w:val="16"/>
                <w:szCs w:val="16"/>
                <w:lang w:val="en-GB"/>
              </w:rPr>
            </w:pPr>
          </w:p>
        </w:tc>
        <w:tc>
          <w:tcPr>
            <w:tcW w:w="236" w:type="dxa"/>
            <w:tcBorders>
              <w:top w:val="single" w:sz="4" w:space="0" w:color="000000"/>
            </w:tcBorders>
            <w:shd w:val="clear" w:color="auto" w:fill="D9D9D9"/>
          </w:tcPr>
          <w:p w14:paraId="3B8BE8F7" w14:textId="77777777" w:rsidR="00D8698E" w:rsidRPr="00060DA8" w:rsidRDefault="00D8698E" w:rsidP="00F466E2">
            <w:pPr>
              <w:snapToGrid w:val="0"/>
              <w:rPr>
                <w:rFonts w:ascii="Arial" w:hAnsi="Arial" w:cs="Arial"/>
                <w:sz w:val="16"/>
                <w:szCs w:val="16"/>
                <w:lang w:val="en-GB"/>
              </w:rPr>
            </w:pPr>
          </w:p>
        </w:tc>
        <w:tc>
          <w:tcPr>
            <w:tcW w:w="898" w:type="dxa"/>
            <w:tcBorders>
              <w:top w:val="single" w:sz="4" w:space="0" w:color="000000"/>
            </w:tcBorders>
            <w:shd w:val="clear" w:color="auto" w:fill="D9D9D9"/>
          </w:tcPr>
          <w:p w14:paraId="01751816" w14:textId="77777777" w:rsidR="00D8698E" w:rsidRPr="00060DA8" w:rsidRDefault="00D8698E" w:rsidP="00F466E2">
            <w:pPr>
              <w:snapToGrid w:val="0"/>
              <w:rPr>
                <w:rFonts w:ascii="Arial" w:hAnsi="Arial" w:cs="Arial"/>
                <w:sz w:val="16"/>
                <w:szCs w:val="16"/>
                <w:lang w:val="en-GB"/>
              </w:rPr>
            </w:pPr>
          </w:p>
        </w:tc>
        <w:tc>
          <w:tcPr>
            <w:tcW w:w="238" w:type="dxa"/>
            <w:tcBorders>
              <w:top w:val="single" w:sz="4" w:space="0" w:color="000000"/>
            </w:tcBorders>
            <w:shd w:val="clear" w:color="auto" w:fill="D9D9D9"/>
          </w:tcPr>
          <w:p w14:paraId="0429BAFE" w14:textId="77777777" w:rsidR="00D8698E" w:rsidRPr="00060DA8" w:rsidRDefault="00D8698E" w:rsidP="00F466E2">
            <w:pPr>
              <w:snapToGrid w:val="0"/>
              <w:rPr>
                <w:rFonts w:ascii="Arial" w:hAnsi="Arial" w:cs="Arial"/>
                <w:sz w:val="16"/>
                <w:szCs w:val="16"/>
                <w:lang w:val="en-GB"/>
              </w:rPr>
            </w:pPr>
          </w:p>
        </w:tc>
        <w:tc>
          <w:tcPr>
            <w:tcW w:w="236" w:type="dxa"/>
            <w:tcBorders>
              <w:top w:val="single" w:sz="4" w:space="0" w:color="000000"/>
            </w:tcBorders>
            <w:shd w:val="clear" w:color="auto" w:fill="D9D9D9"/>
          </w:tcPr>
          <w:p w14:paraId="4FF76230" w14:textId="77777777" w:rsidR="00D8698E" w:rsidRPr="00060DA8" w:rsidRDefault="00D8698E" w:rsidP="00F466E2">
            <w:pPr>
              <w:snapToGrid w:val="0"/>
              <w:rPr>
                <w:rFonts w:ascii="Arial" w:hAnsi="Arial" w:cs="Arial"/>
                <w:sz w:val="16"/>
                <w:szCs w:val="16"/>
                <w:lang w:val="en-GB"/>
              </w:rPr>
            </w:pPr>
          </w:p>
        </w:tc>
        <w:tc>
          <w:tcPr>
            <w:tcW w:w="454" w:type="dxa"/>
            <w:tcBorders>
              <w:top w:val="single" w:sz="4" w:space="0" w:color="000000"/>
            </w:tcBorders>
            <w:shd w:val="clear" w:color="auto" w:fill="D9D9D9"/>
          </w:tcPr>
          <w:p w14:paraId="607EAE73" w14:textId="77777777" w:rsidR="00D8698E" w:rsidRPr="00060DA8" w:rsidRDefault="00D8698E" w:rsidP="00F466E2">
            <w:pPr>
              <w:snapToGrid w:val="0"/>
              <w:rPr>
                <w:rFonts w:ascii="Arial" w:hAnsi="Arial" w:cs="Arial"/>
                <w:sz w:val="16"/>
                <w:szCs w:val="16"/>
                <w:lang w:val="en-GB"/>
              </w:rPr>
            </w:pPr>
          </w:p>
        </w:tc>
        <w:tc>
          <w:tcPr>
            <w:tcW w:w="238" w:type="dxa"/>
            <w:tcBorders>
              <w:top w:val="single" w:sz="4" w:space="0" w:color="000000"/>
            </w:tcBorders>
            <w:shd w:val="clear" w:color="auto" w:fill="D9D9D9"/>
          </w:tcPr>
          <w:p w14:paraId="76F758A7" w14:textId="77777777" w:rsidR="00D8698E" w:rsidRPr="00060DA8" w:rsidRDefault="00D8698E" w:rsidP="00F466E2">
            <w:pPr>
              <w:snapToGrid w:val="0"/>
              <w:rPr>
                <w:rFonts w:ascii="Arial" w:hAnsi="Arial" w:cs="Arial"/>
                <w:sz w:val="16"/>
                <w:szCs w:val="16"/>
                <w:lang w:val="en-GB"/>
              </w:rPr>
            </w:pPr>
          </w:p>
        </w:tc>
        <w:tc>
          <w:tcPr>
            <w:tcW w:w="652" w:type="dxa"/>
            <w:tcBorders>
              <w:top w:val="single" w:sz="4" w:space="0" w:color="000000"/>
            </w:tcBorders>
            <w:shd w:val="clear" w:color="auto" w:fill="D9D9D9"/>
          </w:tcPr>
          <w:p w14:paraId="0A10E792" w14:textId="77777777" w:rsidR="00D8698E" w:rsidRPr="00060DA8" w:rsidRDefault="00D8698E" w:rsidP="00F466E2">
            <w:pPr>
              <w:snapToGrid w:val="0"/>
              <w:rPr>
                <w:rFonts w:ascii="Arial" w:hAnsi="Arial" w:cs="Arial"/>
                <w:sz w:val="16"/>
                <w:szCs w:val="16"/>
                <w:lang w:val="en-GB"/>
              </w:rPr>
            </w:pPr>
          </w:p>
        </w:tc>
        <w:tc>
          <w:tcPr>
            <w:tcW w:w="708" w:type="dxa"/>
            <w:gridSpan w:val="2"/>
            <w:tcBorders>
              <w:top w:val="single" w:sz="4" w:space="0" w:color="000000"/>
            </w:tcBorders>
            <w:shd w:val="clear" w:color="auto" w:fill="D9D9D9"/>
          </w:tcPr>
          <w:p w14:paraId="45908AE7" w14:textId="77777777" w:rsidR="00D8698E" w:rsidRPr="00060DA8" w:rsidRDefault="00D8698E" w:rsidP="00F466E2">
            <w:pPr>
              <w:snapToGrid w:val="0"/>
              <w:rPr>
                <w:rFonts w:ascii="Arial" w:hAnsi="Arial" w:cs="Arial"/>
                <w:sz w:val="16"/>
                <w:szCs w:val="16"/>
                <w:lang w:val="en-GB"/>
              </w:rPr>
            </w:pPr>
          </w:p>
        </w:tc>
        <w:tc>
          <w:tcPr>
            <w:tcW w:w="477" w:type="dxa"/>
            <w:tcBorders>
              <w:top w:val="single" w:sz="4" w:space="0" w:color="000000"/>
            </w:tcBorders>
            <w:shd w:val="clear" w:color="auto" w:fill="D9D9D9"/>
          </w:tcPr>
          <w:p w14:paraId="552DA8F7" w14:textId="77777777" w:rsidR="00D8698E" w:rsidRPr="00060DA8" w:rsidRDefault="00D8698E" w:rsidP="00F466E2">
            <w:pPr>
              <w:snapToGrid w:val="0"/>
              <w:rPr>
                <w:rFonts w:ascii="Arial" w:hAnsi="Arial" w:cs="Arial"/>
                <w:sz w:val="16"/>
                <w:szCs w:val="16"/>
                <w:lang w:val="en-GB"/>
              </w:rPr>
            </w:pPr>
          </w:p>
        </w:tc>
        <w:tc>
          <w:tcPr>
            <w:tcW w:w="711" w:type="dxa"/>
            <w:tcBorders>
              <w:top w:val="single" w:sz="4" w:space="0" w:color="000000"/>
            </w:tcBorders>
            <w:shd w:val="clear" w:color="auto" w:fill="D9D9D9"/>
          </w:tcPr>
          <w:p w14:paraId="53B7FEE5" w14:textId="77777777" w:rsidR="00D8698E" w:rsidRPr="00060DA8" w:rsidRDefault="00D8698E" w:rsidP="00F466E2">
            <w:pPr>
              <w:snapToGrid w:val="0"/>
              <w:rPr>
                <w:rFonts w:ascii="Arial" w:hAnsi="Arial" w:cs="Arial"/>
                <w:sz w:val="16"/>
                <w:szCs w:val="16"/>
                <w:lang w:val="en-GB"/>
              </w:rPr>
            </w:pPr>
          </w:p>
        </w:tc>
        <w:tc>
          <w:tcPr>
            <w:tcW w:w="2835" w:type="dxa"/>
            <w:tcBorders>
              <w:top w:val="single" w:sz="4" w:space="0" w:color="000000"/>
            </w:tcBorders>
            <w:shd w:val="clear" w:color="auto" w:fill="D9D9D9"/>
          </w:tcPr>
          <w:p w14:paraId="54BA77FF" w14:textId="77777777" w:rsidR="00D8698E" w:rsidRPr="00060DA8" w:rsidRDefault="00D8698E" w:rsidP="00F466E2">
            <w:pPr>
              <w:snapToGrid w:val="0"/>
              <w:rPr>
                <w:rFonts w:ascii="Arial" w:hAnsi="Arial" w:cs="Arial"/>
                <w:sz w:val="16"/>
                <w:szCs w:val="16"/>
                <w:lang w:val="en-GB"/>
              </w:rPr>
            </w:pPr>
          </w:p>
        </w:tc>
        <w:tc>
          <w:tcPr>
            <w:tcW w:w="246" w:type="dxa"/>
            <w:tcBorders>
              <w:top w:val="single" w:sz="4" w:space="0" w:color="000000"/>
              <w:right w:val="single" w:sz="4" w:space="0" w:color="000000"/>
            </w:tcBorders>
            <w:shd w:val="clear" w:color="auto" w:fill="D9D9D9"/>
          </w:tcPr>
          <w:p w14:paraId="109A658E" w14:textId="77777777" w:rsidR="00D8698E" w:rsidRPr="00060DA8" w:rsidRDefault="00D8698E" w:rsidP="00F466E2">
            <w:pPr>
              <w:snapToGrid w:val="0"/>
              <w:rPr>
                <w:rFonts w:ascii="Arial" w:hAnsi="Arial" w:cs="Arial"/>
                <w:sz w:val="16"/>
                <w:szCs w:val="16"/>
                <w:lang w:val="en-GB"/>
              </w:rPr>
            </w:pPr>
          </w:p>
        </w:tc>
      </w:tr>
      <w:tr w:rsidR="00D8698E" w:rsidRPr="00060DA8" w14:paraId="1A5B6746" w14:textId="77777777" w:rsidTr="00D8698E">
        <w:tc>
          <w:tcPr>
            <w:tcW w:w="236" w:type="dxa"/>
            <w:tcBorders>
              <w:left w:val="single" w:sz="4" w:space="0" w:color="000000"/>
            </w:tcBorders>
            <w:shd w:val="clear" w:color="auto" w:fill="D9D9D9"/>
          </w:tcPr>
          <w:p w14:paraId="6270D39D" w14:textId="77777777" w:rsidR="00D8698E" w:rsidRPr="00060DA8" w:rsidRDefault="00D8698E" w:rsidP="00F466E2">
            <w:pPr>
              <w:snapToGrid w:val="0"/>
              <w:rPr>
                <w:rFonts w:ascii="Arial" w:hAnsi="Arial" w:cs="Arial"/>
                <w:lang w:val="en-GB"/>
              </w:rPr>
            </w:pPr>
          </w:p>
        </w:tc>
        <w:tc>
          <w:tcPr>
            <w:tcW w:w="2331" w:type="dxa"/>
            <w:gridSpan w:val="6"/>
            <w:shd w:val="clear" w:color="auto" w:fill="auto"/>
            <w:vAlign w:val="bottom"/>
          </w:tcPr>
          <w:p w14:paraId="1D730B8C" w14:textId="77777777" w:rsidR="00D8698E" w:rsidRPr="00060DA8" w:rsidRDefault="00D8698E" w:rsidP="00F466E2">
            <w:pPr>
              <w:snapToGrid w:val="0"/>
              <w:rPr>
                <w:rFonts w:ascii="Arial" w:hAnsi="Arial" w:cs="Arial"/>
                <w:b/>
                <w:lang w:val="en-GB"/>
              </w:rPr>
            </w:pPr>
            <w:r w:rsidRPr="00060DA8">
              <w:rPr>
                <w:rFonts w:ascii="Arial" w:hAnsi="Arial" w:cs="Arial"/>
                <w:b/>
                <w:sz w:val="22"/>
                <w:szCs w:val="22"/>
                <w:lang w:val="en-GB"/>
              </w:rPr>
              <w:t>[COMMENTS]</w:t>
            </w:r>
          </w:p>
        </w:tc>
        <w:tc>
          <w:tcPr>
            <w:tcW w:w="236" w:type="dxa"/>
            <w:shd w:val="clear" w:color="auto" w:fill="auto"/>
          </w:tcPr>
          <w:p w14:paraId="618EC7B5" w14:textId="77777777" w:rsidR="00D8698E" w:rsidRPr="00060DA8" w:rsidRDefault="00D8698E" w:rsidP="00F466E2">
            <w:pPr>
              <w:snapToGrid w:val="0"/>
              <w:rPr>
                <w:rFonts w:ascii="Arial" w:hAnsi="Arial" w:cs="Arial"/>
                <w:lang w:val="en-GB"/>
              </w:rPr>
            </w:pPr>
          </w:p>
        </w:tc>
        <w:tc>
          <w:tcPr>
            <w:tcW w:w="454" w:type="dxa"/>
            <w:shd w:val="clear" w:color="auto" w:fill="auto"/>
          </w:tcPr>
          <w:p w14:paraId="3D906064" w14:textId="77777777" w:rsidR="00D8698E" w:rsidRPr="00060DA8" w:rsidRDefault="00D8698E" w:rsidP="00F466E2">
            <w:pPr>
              <w:snapToGrid w:val="0"/>
              <w:rPr>
                <w:rFonts w:ascii="Arial" w:hAnsi="Arial" w:cs="Arial"/>
                <w:lang w:val="en-GB"/>
              </w:rPr>
            </w:pPr>
          </w:p>
        </w:tc>
        <w:tc>
          <w:tcPr>
            <w:tcW w:w="238" w:type="dxa"/>
            <w:shd w:val="clear" w:color="auto" w:fill="auto"/>
          </w:tcPr>
          <w:p w14:paraId="66CEBCE9" w14:textId="77777777" w:rsidR="00D8698E" w:rsidRPr="00060DA8" w:rsidRDefault="00D8698E" w:rsidP="00F466E2">
            <w:pPr>
              <w:snapToGrid w:val="0"/>
              <w:rPr>
                <w:rFonts w:ascii="Arial" w:hAnsi="Arial" w:cs="Arial"/>
                <w:lang w:val="en-GB"/>
              </w:rPr>
            </w:pPr>
          </w:p>
        </w:tc>
        <w:tc>
          <w:tcPr>
            <w:tcW w:w="652" w:type="dxa"/>
            <w:shd w:val="clear" w:color="auto" w:fill="auto"/>
          </w:tcPr>
          <w:p w14:paraId="243215A8" w14:textId="77777777" w:rsidR="00D8698E" w:rsidRPr="00060DA8" w:rsidRDefault="00D8698E" w:rsidP="00F466E2">
            <w:pPr>
              <w:snapToGrid w:val="0"/>
              <w:rPr>
                <w:rFonts w:ascii="Arial" w:hAnsi="Arial" w:cs="Arial"/>
                <w:lang w:val="en-GB"/>
              </w:rPr>
            </w:pPr>
          </w:p>
        </w:tc>
        <w:tc>
          <w:tcPr>
            <w:tcW w:w="354" w:type="dxa"/>
            <w:shd w:val="clear" w:color="auto" w:fill="auto"/>
          </w:tcPr>
          <w:p w14:paraId="30758DCC" w14:textId="77777777" w:rsidR="00D8698E" w:rsidRPr="00060DA8" w:rsidRDefault="00D8698E" w:rsidP="00F466E2">
            <w:pPr>
              <w:snapToGrid w:val="0"/>
              <w:rPr>
                <w:rFonts w:ascii="Arial" w:hAnsi="Arial" w:cs="Arial"/>
                <w:lang w:val="en-GB"/>
              </w:rPr>
            </w:pPr>
          </w:p>
        </w:tc>
        <w:tc>
          <w:tcPr>
            <w:tcW w:w="354" w:type="dxa"/>
            <w:shd w:val="clear" w:color="auto" w:fill="auto"/>
          </w:tcPr>
          <w:p w14:paraId="28CD94B1" w14:textId="77777777" w:rsidR="00D8698E" w:rsidRPr="00060DA8" w:rsidRDefault="00D8698E" w:rsidP="00F466E2">
            <w:pPr>
              <w:snapToGrid w:val="0"/>
              <w:rPr>
                <w:rFonts w:ascii="Arial" w:hAnsi="Arial" w:cs="Arial"/>
                <w:lang w:val="en-GB"/>
              </w:rPr>
            </w:pPr>
          </w:p>
        </w:tc>
        <w:tc>
          <w:tcPr>
            <w:tcW w:w="477" w:type="dxa"/>
            <w:shd w:val="clear" w:color="auto" w:fill="auto"/>
          </w:tcPr>
          <w:p w14:paraId="71CE0C03" w14:textId="77777777" w:rsidR="00D8698E" w:rsidRPr="00060DA8" w:rsidRDefault="00D8698E" w:rsidP="00F466E2">
            <w:pPr>
              <w:snapToGrid w:val="0"/>
              <w:rPr>
                <w:rFonts w:ascii="Arial" w:hAnsi="Arial" w:cs="Arial"/>
                <w:lang w:val="en-GB"/>
              </w:rPr>
            </w:pPr>
          </w:p>
        </w:tc>
        <w:tc>
          <w:tcPr>
            <w:tcW w:w="711" w:type="dxa"/>
            <w:shd w:val="clear" w:color="auto" w:fill="auto"/>
          </w:tcPr>
          <w:p w14:paraId="08AFB466" w14:textId="77777777" w:rsidR="00D8698E" w:rsidRPr="00060DA8" w:rsidRDefault="00D8698E" w:rsidP="00F466E2">
            <w:pPr>
              <w:snapToGrid w:val="0"/>
              <w:rPr>
                <w:rFonts w:ascii="Arial" w:hAnsi="Arial" w:cs="Arial"/>
                <w:lang w:val="en-GB"/>
              </w:rPr>
            </w:pPr>
          </w:p>
        </w:tc>
        <w:tc>
          <w:tcPr>
            <w:tcW w:w="2835" w:type="dxa"/>
            <w:shd w:val="clear" w:color="auto" w:fill="auto"/>
            <w:vAlign w:val="bottom"/>
          </w:tcPr>
          <w:p w14:paraId="57A85058" w14:textId="77777777" w:rsidR="00D8698E" w:rsidRPr="00060DA8" w:rsidRDefault="00D8698E" w:rsidP="00F466E2">
            <w:pPr>
              <w:snapToGrid w:val="0"/>
              <w:rPr>
                <w:rFonts w:ascii="Arial" w:hAnsi="Arial" w:cs="Arial"/>
                <w:lang w:val="en-GB"/>
              </w:rPr>
            </w:pPr>
          </w:p>
        </w:tc>
        <w:tc>
          <w:tcPr>
            <w:tcW w:w="246" w:type="dxa"/>
            <w:tcBorders>
              <w:right w:val="single" w:sz="4" w:space="0" w:color="000000"/>
            </w:tcBorders>
            <w:shd w:val="clear" w:color="auto" w:fill="D9D9D9"/>
          </w:tcPr>
          <w:p w14:paraId="6F1F2F03" w14:textId="77777777" w:rsidR="00D8698E" w:rsidRPr="00060DA8" w:rsidRDefault="00D8698E" w:rsidP="00F466E2">
            <w:pPr>
              <w:snapToGrid w:val="0"/>
              <w:rPr>
                <w:rFonts w:ascii="Arial" w:hAnsi="Arial" w:cs="Arial"/>
                <w:lang w:val="en-GB"/>
              </w:rPr>
            </w:pPr>
          </w:p>
        </w:tc>
      </w:tr>
      <w:tr w:rsidR="00D8698E" w:rsidRPr="00060DA8" w14:paraId="7A5D1DC7" w14:textId="77777777" w:rsidTr="00D8698E">
        <w:tc>
          <w:tcPr>
            <w:tcW w:w="236" w:type="dxa"/>
            <w:tcBorders>
              <w:left w:val="single" w:sz="4" w:space="0" w:color="000000"/>
            </w:tcBorders>
            <w:shd w:val="clear" w:color="auto" w:fill="D9D9D9"/>
          </w:tcPr>
          <w:p w14:paraId="3F95B289"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6CEEFDE5" w14:textId="77777777" w:rsidR="00D8698E" w:rsidRPr="00060DA8" w:rsidRDefault="00D8698E" w:rsidP="00F466E2">
            <w:pPr>
              <w:snapToGrid w:val="0"/>
              <w:rPr>
                <w:rFonts w:ascii="Arial" w:hAnsi="Arial" w:cs="Arial"/>
                <w:sz w:val="20"/>
                <w:szCs w:val="20"/>
                <w:lang w:val="en-GB"/>
              </w:rPr>
            </w:pPr>
          </w:p>
        </w:tc>
        <w:tc>
          <w:tcPr>
            <w:tcW w:w="487" w:type="dxa"/>
            <w:shd w:val="clear" w:color="auto" w:fill="auto"/>
          </w:tcPr>
          <w:p w14:paraId="278F2903"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3A252471"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3DF3E069" w14:textId="77777777" w:rsidR="00D8698E" w:rsidRPr="00060DA8" w:rsidRDefault="00D8698E" w:rsidP="00F466E2">
            <w:pPr>
              <w:snapToGrid w:val="0"/>
              <w:rPr>
                <w:rFonts w:ascii="Arial" w:hAnsi="Arial" w:cs="Arial"/>
                <w:sz w:val="20"/>
                <w:szCs w:val="20"/>
                <w:lang w:val="en-GB"/>
              </w:rPr>
            </w:pPr>
          </w:p>
        </w:tc>
        <w:tc>
          <w:tcPr>
            <w:tcW w:w="898" w:type="dxa"/>
            <w:shd w:val="clear" w:color="auto" w:fill="auto"/>
          </w:tcPr>
          <w:p w14:paraId="4FF5026C" w14:textId="77777777" w:rsidR="00D8698E" w:rsidRPr="00060DA8" w:rsidRDefault="00D8698E" w:rsidP="00F466E2">
            <w:pPr>
              <w:snapToGrid w:val="0"/>
              <w:rPr>
                <w:rFonts w:ascii="Arial" w:hAnsi="Arial" w:cs="Arial"/>
                <w:sz w:val="20"/>
                <w:szCs w:val="20"/>
                <w:lang w:val="en-GB"/>
              </w:rPr>
            </w:pPr>
          </w:p>
        </w:tc>
        <w:tc>
          <w:tcPr>
            <w:tcW w:w="238" w:type="dxa"/>
            <w:shd w:val="clear" w:color="auto" w:fill="auto"/>
          </w:tcPr>
          <w:p w14:paraId="056AC0C1"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6B716595" w14:textId="77777777" w:rsidR="00D8698E" w:rsidRPr="00060DA8" w:rsidRDefault="00D8698E" w:rsidP="00F466E2">
            <w:pPr>
              <w:snapToGrid w:val="0"/>
              <w:rPr>
                <w:rFonts w:ascii="Arial" w:hAnsi="Arial" w:cs="Arial"/>
                <w:sz w:val="20"/>
                <w:szCs w:val="20"/>
                <w:lang w:val="en-GB"/>
              </w:rPr>
            </w:pPr>
          </w:p>
        </w:tc>
        <w:tc>
          <w:tcPr>
            <w:tcW w:w="454" w:type="dxa"/>
            <w:shd w:val="clear" w:color="auto" w:fill="auto"/>
          </w:tcPr>
          <w:p w14:paraId="7852EB2E" w14:textId="77777777" w:rsidR="00D8698E" w:rsidRPr="00060DA8" w:rsidRDefault="00D8698E" w:rsidP="00F466E2">
            <w:pPr>
              <w:snapToGrid w:val="0"/>
              <w:rPr>
                <w:rFonts w:ascii="Arial" w:hAnsi="Arial" w:cs="Arial"/>
                <w:sz w:val="20"/>
                <w:szCs w:val="20"/>
                <w:lang w:val="en-GB"/>
              </w:rPr>
            </w:pPr>
          </w:p>
        </w:tc>
        <w:tc>
          <w:tcPr>
            <w:tcW w:w="238" w:type="dxa"/>
            <w:shd w:val="clear" w:color="auto" w:fill="auto"/>
          </w:tcPr>
          <w:p w14:paraId="20152CD6" w14:textId="77777777" w:rsidR="00D8698E" w:rsidRPr="00060DA8" w:rsidRDefault="00D8698E" w:rsidP="00F466E2">
            <w:pPr>
              <w:snapToGrid w:val="0"/>
              <w:rPr>
                <w:rFonts w:ascii="Arial" w:hAnsi="Arial" w:cs="Arial"/>
                <w:sz w:val="20"/>
                <w:szCs w:val="20"/>
                <w:lang w:val="en-GB"/>
              </w:rPr>
            </w:pPr>
          </w:p>
        </w:tc>
        <w:tc>
          <w:tcPr>
            <w:tcW w:w="652" w:type="dxa"/>
            <w:shd w:val="clear" w:color="auto" w:fill="auto"/>
          </w:tcPr>
          <w:p w14:paraId="6765E196"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4A8C1B26"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7BFA4A9B" w14:textId="77777777" w:rsidR="00D8698E" w:rsidRPr="00060DA8" w:rsidRDefault="00D8698E" w:rsidP="00F466E2">
            <w:pPr>
              <w:snapToGrid w:val="0"/>
              <w:rPr>
                <w:rFonts w:ascii="Arial" w:hAnsi="Arial" w:cs="Arial"/>
                <w:sz w:val="20"/>
                <w:szCs w:val="20"/>
                <w:lang w:val="en-GB"/>
              </w:rPr>
            </w:pPr>
          </w:p>
        </w:tc>
        <w:tc>
          <w:tcPr>
            <w:tcW w:w="477" w:type="dxa"/>
            <w:shd w:val="clear" w:color="auto" w:fill="auto"/>
          </w:tcPr>
          <w:p w14:paraId="4C0D194A" w14:textId="77777777" w:rsidR="00D8698E" w:rsidRPr="00060DA8" w:rsidRDefault="00D8698E" w:rsidP="00F466E2">
            <w:pPr>
              <w:snapToGrid w:val="0"/>
              <w:rPr>
                <w:rFonts w:ascii="Arial" w:hAnsi="Arial" w:cs="Arial"/>
                <w:sz w:val="20"/>
                <w:szCs w:val="20"/>
                <w:lang w:val="en-GB"/>
              </w:rPr>
            </w:pPr>
          </w:p>
        </w:tc>
        <w:tc>
          <w:tcPr>
            <w:tcW w:w="711" w:type="dxa"/>
            <w:shd w:val="clear" w:color="auto" w:fill="auto"/>
          </w:tcPr>
          <w:p w14:paraId="2D9004D3" w14:textId="77777777" w:rsidR="00D8698E" w:rsidRPr="00060DA8" w:rsidRDefault="00D8698E" w:rsidP="00F466E2">
            <w:pPr>
              <w:snapToGrid w:val="0"/>
              <w:rPr>
                <w:rFonts w:ascii="Arial" w:hAnsi="Arial" w:cs="Arial"/>
                <w:sz w:val="20"/>
                <w:szCs w:val="20"/>
                <w:lang w:val="en-GB"/>
              </w:rPr>
            </w:pPr>
          </w:p>
        </w:tc>
        <w:tc>
          <w:tcPr>
            <w:tcW w:w="2835" w:type="dxa"/>
            <w:shd w:val="clear" w:color="auto" w:fill="auto"/>
            <w:vAlign w:val="bottom"/>
          </w:tcPr>
          <w:p w14:paraId="0915DD6F" w14:textId="77777777" w:rsidR="00D8698E" w:rsidRPr="00060DA8" w:rsidRDefault="00D8698E" w:rsidP="00F466E2">
            <w:pPr>
              <w:snapToGrid w:val="0"/>
              <w:rPr>
                <w:rFonts w:ascii="Arial" w:hAnsi="Arial" w:cs="Arial"/>
                <w:sz w:val="20"/>
                <w:szCs w:val="20"/>
                <w:lang w:val="en-GB"/>
              </w:rPr>
            </w:pPr>
          </w:p>
        </w:tc>
        <w:tc>
          <w:tcPr>
            <w:tcW w:w="246" w:type="dxa"/>
            <w:tcBorders>
              <w:right w:val="single" w:sz="4" w:space="0" w:color="000000"/>
            </w:tcBorders>
            <w:shd w:val="clear" w:color="auto" w:fill="D9D9D9"/>
          </w:tcPr>
          <w:p w14:paraId="26DCA971" w14:textId="77777777" w:rsidR="00D8698E" w:rsidRPr="00060DA8" w:rsidRDefault="00D8698E" w:rsidP="00F466E2">
            <w:pPr>
              <w:snapToGrid w:val="0"/>
              <w:rPr>
                <w:rFonts w:ascii="Arial" w:hAnsi="Arial" w:cs="Arial"/>
                <w:sz w:val="20"/>
                <w:szCs w:val="20"/>
                <w:lang w:val="en-GB"/>
              </w:rPr>
            </w:pPr>
          </w:p>
        </w:tc>
      </w:tr>
      <w:tr w:rsidR="00D8698E" w:rsidRPr="00060DA8" w14:paraId="46F7D54C" w14:textId="77777777" w:rsidTr="00D8698E">
        <w:tc>
          <w:tcPr>
            <w:tcW w:w="236" w:type="dxa"/>
            <w:tcBorders>
              <w:left w:val="single" w:sz="4" w:space="0" w:color="000000"/>
            </w:tcBorders>
            <w:shd w:val="clear" w:color="auto" w:fill="D9D9D9"/>
          </w:tcPr>
          <w:p w14:paraId="614C514E"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47D7FA79" w14:textId="77777777" w:rsidR="00D8698E" w:rsidRPr="00060DA8" w:rsidRDefault="00D8698E" w:rsidP="00F466E2">
            <w:pPr>
              <w:snapToGrid w:val="0"/>
              <w:rPr>
                <w:rFonts w:ascii="Arial" w:hAnsi="Arial" w:cs="Arial"/>
                <w:sz w:val="20"/>
                <w:szCs w:val="20"/>
                <w:lang w:val="en-GB"/>
              </w:rPr>
            </w:pPr>
          </w:p>
        </w:tc>
        <w:tc>
          <w:tcPr>
            <w:tcW w:w="487" w:type="dxa"/>
            <w:shd w:val="clear" w:color="auto" w:fill="auto"/>
          </w:tcPr>
          <w:p w14:paraId="43B0C554"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6F8F0B64"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5DB50066" w14:textId="77777777" w:rsidR="00D8698E" w:rsidRPr="00060DA8" w:rsidRDefault="00D8698E" w:rsidP="00F466E2">
            <w:pPr>
              <w:snapToGrid w:val="0"/>
              <w:rPr>
                <w:rFonts w:ascii="Arial" w:hAnsi="Arial" w:cs="Arial"/>
                <w:sz w:val="20"/>
                <w:szCs w:val="20"/>
                <w:lang w:val="en-GB"/>
              </w:rPr>
            </w:pPr>
          </w:p>
        </w:tc>
        <w:tc>
          <w:tcPr>
            <w:tcW w:w="898" w:type="dxa"/>
            <w:shd w:val="clear" w:color="auto" w:fill="auto"/>
          </w:tcPr>
          <w:p w14:paraId="03DD39AD" w14:textId="77777777" w:rsidR="00D8698E" w:rsidRPr="00060DA8" w:rsidRDefault="00D8698E" w:rsidP="00F466E2">
            <w:pPr>
              <w:snapToGrid w:val="0"/>
              <w:rPr>
                <w:rFonts w:ascii="Arial" w:hAnsi="Arial" w:cs="Arial"/>
                <w:sz w:val="20"/>
                <w:szCs w:val="20"/>
                <w:lang w:val="en-GB"/>
              </w:rPr>
            </w:pPr>
          </w:p>
        </w:tc>
        <w:tc>
          <w:tcPr>
            <w:tcW w:w="238" w:type="dxa"/>
            <w:shd w:val="clear" w:color="auto" w:fill="auto"/>
          </w:tcPr>
          <w:p w14:paraId="58FA558C" w14:textId="77777777" w:rsidR="00D8698E" w:rsidRPr="00060DA8" w:rsidRDefault="00D8698E" w:rsidP="00F466E2">
            <w:pPr>
              <w:snapToGrid w:val="0"/>
              <w:rPr>
                <w:rFonts w:ascii="Arial" w:hAnsi="Arial" w:cs="Arial"/>
                <w:sz w:val="20"/>
                <w:szCs w:val="20"/>
                <w:lang w:val="en-GB"/>
              </w:rPr>
            </w:pPr>
          </w:p>
        </w:tc>
        <w:tc>
          <w:tcPr>
            <w:tcW w:w="236" w:type="dxa"/>
            <w:shd w:val="clear" w:color="auto" w:fill="auto"/>
          </w:tcPr>
          <w:p w14:paraId="16B0C270" w14:textId="77777777" w:rsidR="00D8698E" w:rsidRPr="00060DA8" w:rsidRDefault="00D8698E" w:rsidP="00F466E2">
            <w:pPr>
              <w:snapToGrid w:val="0"/>
              <w:rPr>
                <w:rFonts w:ascii="Arial" w:hAnsi="Arial" w:cs="Arial"/>
                <w:sz w:val="20"/>
                <w:szCs w:val="20"/>
                <w:lang w:val="en-GB"/>
              </w:rPr>
            </w:pPr>
          </w:p>
        </w:tc>
        <w:tc>
          <w:tcPr>
            <w:tcW w:w="454" w:type="dxa"/>
            <w:shd w:val="clear" w:color="auto" w:fill="auto"/>
          </w:tcPr>
          <w:p w14:paraId="16200FB7" w14:textId="77777777" w:rsidR="00D8698E" w:rsidRPr="00060DA8" w:rsidRDefault="00D8698E" w:rsidP="00F466E2">
            <w:pPr>
              <w:snapToGrid w:val="0"/>
              <w:rPr>
                <w:rFonts w:ascii="Arial" w:hAnsi="Arial" w:cs="Arial"/>
                <w:sz w:val="20"/>
                <w:szCs w:val="20"/>
                <w:lang w:val="en-GB"/>
              </w:rPr>
            </w:pPr>
          </w:p>
        </w:tc>
        <w:tc>
          <w:tcPr>
            <w:tcW w:w="238" w:type="dxa"/>
            <w:shd w:val="clear" w:color="auto" w:fill="auto"/>
          </w:tcPr>
          <w:p w14:paraId="6707AED4" w14:textId="77777777" w:rsidR="00D8698E" w:rsidRPr="00060DA8" w:rsidRDefault="00D8698E" w:rsidP="00F466E2">
            <w:pPr>
              <w:snapToGrid w:val="0"/>
              <w:rPr>
                <w:rFonts w:ascii="Arial" w:hAnsi="Arial" w:cs="Arial"/>
                <w:sz w:val="20"/>
                <w:szCs w:val="20"/>
                <w:lang w:val="en-GB"/>
              </w:rPr>
            </w:pPr>
          </w:p>
        </w:tc>
        <w:tc>
          <w:tcPr>
            <w:tcW w:w="652" w:type="dxa"/>
            <w:shd w:val="clear" w:color="auto" w:fill="auto"/>
          </w:tcPr>
          <w:p w14:paraId="2CCAE291"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7E62AF8F" w14:textId="77777777" w:rsidR="00D8698E" w:rsidRPr="00060DA8" w:rsidRDefault="00D8698E" w:rsidP="00F466E2">
            <w:pPr>
              <w:snapToGrid w:val="0"/>
              <w:rPr>
                <w:rFonts w:ascii="Arial" w:hAnsi="Arial" w:cs="Arial"/>
                <w:sz w:val="20"/>
                <w:szCs w:val="20"/>
                <w:lang w:val="en-GB"/>
              </w:rPr>
            </w:pPr>
          </w:p>
        </w:tc>
        <w:tc>
          <w:tcPr>
            <w:tcW w:w="354" w:type="dxa"/>
            <w:shd w:val="clear" w:color="auto" w:fill="auto"/>
          </w:tcPr>
          <w:p w14:paraId="2AF60DD1" w14:textId="77777777" w:rsidR="00D8698E" w:rsidRPr="00060DA8" w:rsidRDefault="00D8698E" w:rsidP="00F466E2">
            <w:pPr>
              <w:snapToGrid w:val="0"/>
              <w:rPr>
                <w:rFonts w:ascii="Arial" w:hAnsi="Arial" w:cs="Arial"/>
                <w:sz w:val="20"/>
                <w:szCs w:val="20"/>
                <w:lang w:val="en-GB"/>
              </w:rPr>
            </w:pPr>
          </w:p>
        </w:tc>
        <w:tc>
          <w:tcPr>
            <w:tcW w:w="477" w:type="dxa"/>
            <w:shd w:val="clear" w:color="auto" w:fill="auto"/>
          </w:tcPr>
          <w:p w14:paraId="3C7CD0FC" w14:textId="77777777" w:rsidR="00D8698E" w:rsidRPr="00060DA8" w:rsidRDefault="00D8698E" w:rsidP="00F466E2">
            <w:pPr>
              <w:snapToGrid w:val="0"/>
              <w:rPr>
                <w:rFonts w:ascii="Arial" w:hAnsi="Arial" w:cs="Arial"/>
                <w:sz w:val="20"/>
                <w:szCs w:val="20"/>
                <w:lang w:val="en-GB"/>
              </w:rPr>
            </w:pPr>
          </w:p>
        </w:tc>
        <w:tc>
          <w:tcPr>
            <w:tcW w:w="711" w:type="dxa"/>
            <w:shd w:val="clear" w:color="auto" w:fill="auto"/>
          </w:tcPr>
          <w:p w14:paraId="1B6A2705" w14:textId="77777777" w:rsidR="00D8698E" w:rsidRPr="00060DA8" w:rsidRDefault="00D8698E" w:rsidP="00F466E2">
            <w:pPr>
              <w:snapToGrid w:val="0"/>
              <w:rPr>
                <w:rFonts w:ascii="Arial" w:hAnsi="Arial" w:cs="Arial"/>
                <w:sz w:val="20"/>
                <w:szCs w:val="20"/>
                <w:lang w:val="en-GB"/>
              </w:rPr>
            </w:pPr>
          </w:p>
        </w:tc>
        <w:tc>
          <w:tcPr>
            <w:tcW w:w="2835" w:type="dxa"/>
            <w:shd w:val="clear" w:color="auto" w:fill="auto"/>
            <w:vAlign w:val="bottom"/>
          </w:tcPr>
          <w:p w14:paraId="5267ABA1" w14:textId="77777777" w:rsidR="00D8698E" w:rsidRPr="00060DA8" w:rsidRDefault="00D8698E" w:rsidP="00F466E2">
            <w:pPr>
              <w:snapToGrid w:val="0"/>
              <w:rPr>
                <w:rFonts w:ascii="Arial" w:hAnsi="Arial" w:cs="Arial"/>
                <w:sz w:val="20"/>
                <w:szCs w:val="20"/>
                <w:lang w:val="en-GB"/>
              </w:rPr>
            </w:pPr>
          </w:p>
        </w:tc>
        <w:tc>
          <w:tcPr>
            <w:tcW w:w="246" w:type="dxa"/>
            <w:tcBorders>
              <w:right w:val="single" w:sz="4" w:space="0" w:color="000000"/>
            </w:tcBorders>
            <w:shd w:val="clear" w:color="auto" w:fill="D9D9D9"/>
          </w:tcPr>
          <w:p w14:paraId="6E301DE5" w14:textId="77777777" w:rsidR="00D8698E" w:rsidRPr="00060DA8" w:rsidRDefault="00D8698E" w:rsidP="00F466E2">
            <w:pPr>
              <w:snapToGrid w:val="0"/>
              <w:rPr>
                <w:rFonts w:ascii="Arial" w:hAnsi="Arial" w:cs="Arial"/>
                <w:sz w:val="20"/>
                <w:szCs w:val="20"/>
                <w:lang w:val="en-GB"/>
              </w:rPr>
            </w:pPr>
          </w:p>
        </w:tc>
      </w:tr>
      <w:tr w:rsidR="00D8698E" w:rsidRPr="00060DA8" w14:paraId="6364DB86" w14:textId="77777777" w:rsidTr="00D8698E">
        <w:tc>
          <w:tcPr>
            <w:tcW w:w="236" w:type="dxa"/>
            <w:tcBorders>
              <w:left w:val="single" w:sz="4" w:space="0" w:color="000000"/>
              <w:bottom w:val="single" w:sz="4" w:space="0" w:color="000000"/>
            </w:tcBorders>
            <w:shd w:val="clear" w:color="auto" w:fill="D9D9D9"/>
          </w:tcPr>
          <w:p w14:paraId="2CBEAF3C" w14:textId="77777777" w:rsidR="00D8698E" w:rsidRPr="00060DA8" w:rsidRDefault="00D8698E" w:rsidP="00F466E2">
            <w:pPr>
              <w:snapToGrid w:val="0"/>
              <w:rPr>
                <w:rFonts w:ascii="Arial" w:hAnsi="Arial" w:cs="Arial"/>
                <w:sz w:val="16"/>
                <w:szCs w:val="16"/>
                <w:lang w:val="en-GB"/>
              </w:rPr>
            </w:pPr>
          </w:p>
        </w:tc>
        <w:tc>
          <w:tcPr>
            <w:tcW w:w="236" w:type="dxa"/>
            <w:tcBorders>
              <w:bottom w:val="single" w:sz="4" w:space="0" w:color="000000"/>
            </w:tcBorders>
            <w:shd w:val="clear" w:color="auto" w:fill="D9D9D9"/>
          </w:tcPr>
          <w:p w14:paraId="2A55567B" w14:textId="77777777" w:rsidR="00D8698E" w:rsidRPr="00060DA8" w:rsidRDefault="00D8698E" w:rsidP="00F466E2">
            <w:pPr>
              <w:snapToGrid w:val="0"/>
              <w:rPr>
                <w:rFonts w:ascii="Arial" w:hAnsi="Arial" w:cs="Arial"/>
                <w:sz w:val="16"/>
                <w:szCs w:val="16"/>
                <w:lang w:val="en-GB"/>
              </w:rPr>
            </w:pPr>
          </w:p>
        </w:tc>
        <w:tc>
          <w:tcPr>
            <w:tcW w:w="487" w:type="dxa"/>
            <w:tcBorders>
              <w:bottom w:val="single" w:sz="4" w:space="0" w:color="000000"/>
            </w:tcBorders>
            <w:shd w:val="clear" w:color="auto" w:fill="D9D9D9"/>
          </w:tcPr>
          <w:p w14:paraId="26E383AD" w14:textId="77777777" w:rsidR="00D8698E" w:rsidRPr="00060DA8" w:rsidRDefault="00D8698E" w:rsidP="00F466E2">
            <w:pPr>
              <w:snapToGrid w:val="0"/>
              <w:rPr>
                <w:rFonts w:ascii="Arial" w:hAnsi="Arial" w:cs="Arial"/>
                <w:sz w:val="16"/>
                <w:szCs w:val="16"/>
                <w:lang w:val="en-GB"/>
              </w:rPr>
            </w:pPr>
          </w:p>
        </w:tc>
        <w:tc>
          <w:tcPr>
            <w:tcW w:w="236" w:type="dxa"/>
            <w:tcBorders>
              <w:bottom w:val="single" w:sz="4" w:space="0" w:color="000000"/>
            </w:tcBorders>
            <w:shd w:val="clear" w:color="auto" w:fill="D9D9D9"/>
          </w:tcPr>
          <w:p w14:paraId="013F5945" w14:textId="77777777" w:rsidR="00D8698E" w:rsidRPr="00060DA8" w:rsidRDefault="00D8698E" w:rsidP="00F466E2">
            <w:pPr>
              <w:snapToGrid w:val="0"/>
              <w:rPr>
                <w:rFonts w:ascii="Arial" w:hAnsi="Arial" w:cs="Arial"/>
                <w:sz w:val="16"/>
                <w:szCs w:val="16"/>
                <w:lang w:val="en-GB"/>
              </w:rPr>
            </w:pPr>
          </w:p>
        </w:tc>
        <w:tc>
          <w:tcPr>
            <w:tcW w:w="236" w:type="dxa"/>
            <w:tcBorders>
              <w:bottom w:val="single" w:sz="4" w:space="0" w:color="000000"/>
            </w:tcBorders>
            <w:shd w:val="clear" w:color="auto" w:fill="D9D9D9"/>
          </w:tcPr>
          <w:p w14:paraId="7650623D" w14:textId="77777777" w:rsidR="00D8698E" w:rsidRPr="00060DA8" w:rsidRDefault="00D8698E" w:rsidP="00F466E2">
            <w:pPr>
              <w:snapToGrid w:val="0"/>
              <w:rPr>
                <w:rFonts w:ascii="Arial" w:hAnsi="Arial" w:cs="Arial"/>
                <w:sz w:val="16"/>
                <w:szCs w:val="16"/>
                <w:lang w:val="en-GB"/>
              </w:rPr>
            </w:pPr>
          </w:p>
        </w:tc>
        <w:tc>
          <w:tcPr>
            <w:tcW w:w="898" w:type="dxa"/>
            <w:tcBorders>
              <w:bottom w:val="single" w:sz="4" w:space="0" w:color="000000"/>
            </w:tcBorders>
            <w:shd w:val="clear" w:color="auto" w:fill="D9D9D9"/>
          </w:tcPr>
          <w:p w14:paraId="04D5A484" w14:textId="77777777" w:rsidR="00D8698E" w:rsidRPr="00060DA8" w:rsidRDefault="00D8698E" w:rsidP="00F466E2">
            <w:pPr>
              <w:snapToGrid w:val="0"/>
              <w:rPr>
                <w:rFonts w:ascii="Arial" w:hAnsi="Arial" w:cs="Arial"/>
                <w:sz w:val="16"/>
                <w:szCs w:val="16"/>
                <w:lang w:val="en-GB"/>
              </w:rPr>
            </w:pPr>
          </w:p>
        </w:tc>
        <w:tc>
          <w:tcPr>
            <w:tcW w:w="238" w:type="dxa"/>
            <w:tcBorders>
              <w:bottom w:val="single" w:sz="4" w:space="0" w:color="000000"/>
            </w:tcBorders>
            <w:shd w:val="clear" w:color="auto" w:fill="D9D9D9"/>
          </w:tcPr>
          <w:p w14:paraId="13151F9E" w14:textId="77777777" w:rsidR="00D8698E" w:rsidRPr="00060DA8" w:rsidRDefault="00D8698E" w:rsidP="00F466E2">
            <w:pPr>
              <w:snapToGrid w:val="0"/>
              <w:rPr>
                <w:rFonts w:ascii="Arial" w:hAnsi="Arial" w:cs="Arial"/>
                <w:sz w:val="16"/>
                <w:szCs w:val="16"/>
                <w:lang w:val="en-GB"/>
              </w:rPr>
            </w:pPr>
          </w:p>
        </w:tc>
        <w:tc>
          <w:tcPr>
            <w:tcW w:w="236" w:type="dxa"/>
            <w:tcBorders>
              <w:bottom w:val="single" w:sz="4" w:space="0" w:color="000000"/>
            </w:tcBorders>
            <w:shd w:val="clear" w:color="auto" w:fill="D9D9D9"/>
          </w:tcPr>
          <w:p w14:paraId="2C6AA4B3" w14:textId="77777777" w:rsidR="00D8698E" w:rsidRPr="00060DA8" w:rsidRDefault="00D8698E" w:rsidP="00F466E2">
            <w:pPr>
              <w:snapToGrid w:val="0"/>
              <w:rPr>
                <w:rFonts w:ascii="Arial" w:hAnsi="Arial" w:cs="Arial"/>
                <w:sz w:val="16"/>
                <w:szCs w:val="16"/>
                <w:lang w:val="en-GB"/>
              </w:rPr>
            </w:pPr>
          </w:p>
        </w:tc>
        <w:tc>
          <w:tcPr>
            <w:tcW w:w="454" w:type="dxa"/>
            <w:tcBorders>
              <w:bottom w:val="single" w:sz="4" w:space="0" w:color="000000"/>
            </w:tcBorders>
            <w:shd w:val="clear" w:color="auto" w:fill="D9D9D9"/>
          </w:tcPr>
          <w:p w14:paraId="123D38A1" w14:textId="77777777" w:rsidR="00D8698E" w:rsidRPr="00060DA8" w:rsidRDefault="00D8698E" w:rsidP="00F466E2">
            <w:pPr>
              <w:snapToGrid w:val="0"/>
              <w:rPr>
                <w:rFonts w:ascii="Arial" w:hAnsi="Arial" w:cs="Arial"/>
                <w:sz w:val="16"/>
                <w:szCs w:val="16"/>
                <w:lang w:val="en-GB"/>
              </w:rPr>
            </w:pPr>
          </w:p>
        </w:tc>
        <w:tc>
          <w:tcPr>
            <w:tcW w:w="238" w:type="dxa"/>
            <w:tcBorders>
              <w:bottom w:val="single" w:sz="4" w:space="0" w:color="000000"/>
            </w:tcBorders>
            <w:shd w:val="clear" w:color="auto" w:fill="D9D9D9"/>
          </w:tcPr>
          <w:p w14:paraId="51B2248C" w14:textId="77777777" w:rsidR="00D8698E" w:rsidRPr="00060DA8" w:rsidRDefault="00D8698E" w:rsidP="00F466E2">
            <w:pPr>
              <w:snapToGrid w:val="0"/>
              <w:rPr>
                <w:rFonts w:ascii="Arial" w:hAnsi="Arial" w:cs="Arial"/>
                <w:sz w:val="16"/>
                <w:szCs w:val="16"/>
                <w:lang w:val="en-GB"/>
              </w:rPr>
            </w:pPr>
          </w:p>
        </w:tc>
        <w:tc>
          <w:tcPr>
            <w:tcW w:w="652" w:type="dxa"/>
            <w:tcBorders>
              <w:bottom w:val="single" w:sz="4" w:space="0" w:color="000000"/>
            </w:tcBorders>
            <w:shd w:val="clear" w:color="auto" w:fill="D9D9D9"/>
          </w:tcPr>
          <w:p w14:paraId="3A30E135" w14:textId="77777777" w:rsidR="00D8698E" w:rsidRPr="00060DA8" w:rsidRDefault="00D8698E" w:rsidP="00F466E2">
            <w:pPr>
              <w:snapToGrid w:val="0"/>
              <w:rPr>
                <w:rFonts w:ascii="Arial" w:hAnsi="Arial" w:cs="Arial"/>
                <w:sz w:val="16"/>
                <w:szCs w:val="16"/>
                <w:lang w:val="en-GB"/>
              </w:rPr>
            </w:pPr>
          </w:p>
        </w:tc>
        <w:tc>
          <w:tcPr>
            <w:tcW w:w="354" w:type="dxa"/>
            <w:tcBorders>
              <w:bottom w:val="single" w:sz="4" w:space="0" w:color="000000"/>
            </w:tcBorders>
            <w:shd w:val="clear" w:color="auto" w:fill="D9D9D9"/>
          </w:tcPr>
          <w:p w14:paraId="003C79A3" w14:textId="77777777" w:rsidR="00D8698E" w:rsidRPr="00060DA8" w:rsidRDefault="00D8698E" w:rsidP="00F466E2">
            <w:pPr>
              <w:snapToGrid w:val="0"/>
              <w:rPr>
                <w:rFonts w:ascii="Arial" w:hAnsi="Arial" w:cs="Arial"/>
                <w:sz w:val="16"/>
                <w:szCs w:val="16"/>
                <w:lang w:val="en-GB"/>
              </w:rPr>
            </w:pPr>
          </w:p>
        </w:tc>
        <w:tc>
          <w:tcPr>
            <w:tcW w:w="354" w:type="dxa"/>
            <w:tcBorders>
              <w:bottom w:val="single" w:sz="4" w:space="0" w:color="000000"/>
            </w:tcBorders>
            <w:shd w:val="clear" w:color="auto" w:fill="D9D9D9"/>
          </w:tcPr>
          <w:p w14:paraId="2B130B5A" w14:textId="77777777" w:rsidR="00D8698E" w:rsidRPr="00060DA8" w:rsidRDefault="00D8698E" w:rsidP="00F466E2">
            <w:pPr>
              <w:snapToGrid w:val="0"/>
              <w:rPr>
                <w:rFonts w:ascii="Arial" w:hAnsi="Arial" w:cs="Arial"/>
                <w:sz w:val="16"/>
                <w:szCs w:val="16"/>
                <w:lang w:val="en-GB"/>
              </w:rPr>
            </w:pPr>
          </w:p>
        </w:tc>
        <w:tc>
          <w:tcPr>
            <w:tcW w:w="477" w:type="dxa"/>
            <w:tcBorders>
              <w:bottom w:val="single" w:sz="4" w:space="0" w:color="000000"/>
            </w:tcBorders>
            <w:shd w:val="clear" w:color="auto" w:fill="D9D9D9"/>
          </w:tcPr>
          <w:p w14:paraId="14A74AD3" w14:textId="77777777" w:rsidR="00D8698E" w:rsidRPr="00060DA8" w:rsidRDefault="00D8698E" w:rsidP="00F466E2">
            <w:pPr>
              <w:snapToGrid w:val="0"/>
              <w:rPr>
                <w:rFonts w:ascii="Arial" w:hAnsi="Arial" w:cs="Arial"/>
                <w:sz w:val="16"/>
                <w:szCs w:val="16"/>
                <w:lang w:val="en-GB"/>
              </w:rPr>
            </w:pPr>
          </w:p>
        </w:tc>
        <w:tc>
          <w:tcPr>
            <w:tcW w:w="711" w:type="dxa"/>
            <w:tcBorders>
              <w:bottom w:val="single" w:sz="4" w:space="0" w:color="000000"/>
            </w:tcBorders>
            <w:shd w:val="clear" w:color="auto" w:fill="D9D9D9"/>
          </w:tcPr>
          <w:p w14:paraId="70EE3B52" w14:textId="77777777" w:rsidR="00D8698E" w:rsidRPr="00060DA8" w:rsidRDefault="00D8698E" w:rsidP="00F466E2">
            <w:pPr>
              <w:snapToGrid w:val="0"/>
              <w:rPr>
                <w:rFonts w:ascii="Arial" w:hAnsi="Arial" w:cs="Arial"/>
                <w:sz w:val="16"/>
                <w:szCs w:val="16"/>
                <w:lang w:val="en-GB"/>
              </w:rPr>
            </w:pPr>
          </w:p>
        </w:tc>
        <w:tc>
          <w:tcPr>
            <w:tcW w:w="2835" w:type="dxa"/>
            <w:tcBorders>
              <w:bottom w:val="single" w:sz="4" w:space="0" w:color="000000"/>
            </w:tcBorders>
            <w:shd w:val="clear" w:color="auto" w:fill="D9D9D9"/>
            <w:vAlign w:val="bottom"/>
          </w:tcPr>
          <w:p w14:paraId="7E669B3E" w14:textId="77777777" w:rsidR="00D8698E" w:rsidRPr="00060DA8" w:rsidRDefault="00D8698E" w:rsidP="00F466E2">
            <w:pPr>
              <w:snapToGrid w:val="0"/>
              <w:rPr>
                <w:rFonts w:ascii="Arial" w:hAnsi="Arial" w:cs="Arial"/>
                <w:sz w:val="16"/>
                <w:szCs w:val="16"/>
                <w:lang w:val="en-GB"/>
              </w:rPr>
            </w:pPr>
          </w:p>
        </w:tc>
        <w:tc>
          <w:tcPr>
            <w:tcW w:w="246" w:type="dxa"/>
            <w:tcBorders>
              <w:bottom w:val="single" w:sz="4" w:space="0" w:color="000000"/>
              <w:right w:val="single" w:sz="4" w:space="0" w:color="000000"/>
            </w:tcBorders>
            <w:shd w:val="clear" w:color="auto" w:fill="D9D9D9"/>
          </w:tcPr>
          <w:p w14:paraId="415E8D70" w14:textId="77777777" w:rsidR="00D8698E" w:rsidRPr="00060DA8" w:rsidRDefault="00D8698E" w:rsidP="00F466E2">
            <w:pPr>
              <w:snapToGrid w:val="0"/>
              <w:rPr>
                <w:rFonts w:ascii="Arial" w:hAnsi="Arial" w:cs="Arial"/>
                <w:sz w:val="16"/>
                <w:szCs w:val="16"/>
                <w:lang w:val="en-GB"/>
              </w:rPr>
            </w:pPr>
          </w:p>
        </w:tc>
      </w:tr>
    </w:tbl>
    <w:p w14:paraId="2F469BB7" w14:textId="77777777" w:rsidR="00B3013B" w:rsidRPr="00060DA8" w:rsidRDefault="00B3013B" w:rsidP="00B3013B">
      <w:pPr>
        <w:rPr>
          <w:rFonts w:ascii="Arial" w:hAnsi="Arial" w:cs="Arial"/>
          <w:sz w:val="10"/>
          <w:szCs w:val="10"/>
          <w:lang w:val="en-GB"/>
        </w:rPr>
      </w:pPr>
    </w:p>
    <w:tbl>
      <w:tblPr>
        <w:tblW w:w="5000" w:type="pct"/>
        <w:tblInd w:w="-5" w:type="dxa"/>
        <w:tblLook w:val="0000" w:firstRow="0" w:lastRow="0" w:firstColumn="0" w:lastColumn="0" w:noHBand="0" w:noVBand="0"/>
      </w:tblPr>
      <w:tblGrid>
        <w:gridCol w:w="240"/>
        <w:gridCol w:w="604"/>
        <w:gridCol w:w="5020"/>
        <w:gridCol w:w="241"/>
        <w:gridCol w:w="333"/>
        <w:gridCol w:w="406"/>
        <w:gridCol w:w="821"/>
        <w:gridCol w:w="1147"/>
        <w:gridCol w:w="250"/>
      </w:tblGrid>
      <w:tr w:rsidR="00B3013B" w:rsidRPr="00060DA8" w14:paraId="036C4A70" w14:textId="77777777" w:rsidTr="00177DA9">
        <w:tc>
          <w:tcPr>
            <w:tcW w:w="132" w:type="pct"/>
            <w:tcBorders>
              <w:top w:val="single" w:sz="4" w:space="0" w:color="000000"/>
              <w:left w:val="single" w:sz="4" w:space="0" w:color="000000"/>
            </w:tcBorders>
            <w:shd w:val="clear" w:color="auto" w:fill="auto"/>
            <w:vAlign w:val="bottom"/>
          </w:tcPr>
          <w:p w14:paraId="42D094DF" w14:textId="77777777" w:rsidR="00B3013B" w:rsidRPr="00060DA8" w:rsidRDefault="00B3013B" w:rsidP="00F466E2">
            <w:pPr>
              <w:snapToGrid w:val="0"/>
              <w:rPr>
                <w:rFonts w:ascii="Arial" w:hAnsi="Arial" w:cs="Arial"/>
                <w:lang w:val="en-GB"/>
              </w:rPr>
            </w:pPr>
          </w:p>
        </w:tc>
        <w:tc>
          <w:tcPr>
            <w:tcW w:w="333" w:type="pct"/>
            <w:tcBorders>
              <w:top w:val="single" w:sz="4" w:space="0" w:color="000000"/>
            </w:tcBorders>
            <w:shd w:val="clear" w:color="auto" w:fill="auto"/>
            <w:vAlign w:val="bottom"/>
          </w:tcPr>
          <w:p w14:paraId="56EBFD3C" w14:textId="77777777" w:rsidR="00B3013B" w:rsidRPr="00060DA8" w:rsidRDefault="00B3013B" w:rsidP="00F466E2">
            <w:pPr>
              <w:snapToGrid w:val="0"/>
              <w:rPr>
                <w:rFonts w:ascii="Arial" w:hAnsi="Arial" w:cs="Arial"/>
                <w:lang w:val="en-GB"/>
              </w:rPr>
            </w:pPr>
          </w:p>
        </w:tc>
        <w:tc>
          <w:tcPr>
            <w:tcW w:w="2770" w:type="pct"/>
            <w:tcBorders>
              <w:top w:val="single" w:sz="4" w:space="0" w:color="000000"/>
            </w:tcBorders>
            <w:shd w:val="clear" w:color="auto" w:fill="auto"/>
            <w:vAlign w:val="bottom"/>
          </w:tcPr>
          <w:p w14:paraId="365ED8EA" w14:textId="77777777" w:rsidR="00B3013B" w:rsidRPr="00060DA8" w:rsidRDefault="00B3013B" w:rsidP="00F466E2">
            <w:pPr>
              <w:snapToGrid w:val="0"/>
              <w:rPr>
                <w:rFonts w:ascii="Arial" w:hAnsi="Arial" w:cs="Arial"/>
                <w:lang w:val="en-GB"/>
              </w:rPr>
            </w:pPr>
          </w:p>
        </w:tc>
        <w:tc>
          <w:tcPr>
            <w:tcW w:w="133" w:type="pct"/>
            <w:tcBorders>
              <w:top w:val="single" w:sz="4" w:space="0" w:color="000000"/>
            </w:tcBorders>
            <w:shd w:val="clear" w:color="auto" w:fill="auto"/>
            <w:vAlign w:val="bottom"/>
          </w:tcPr>
          <w:p w14:paraId="6FB454FC" w14:textId="77777777" w:rsidR="00B3013B" w:rsidRPr="00060DA8" w:rsidRDefault="00B3013B" w:rsidP="00F466E2">
            <w:pPr>
              <w:snapToGrid w:val="0"/>
              <w:rPr>
                <w:rFonts w:ascii="Arial" w:hAnsi="Arial" w:cs="Arial"/>
                <w:lang w:val="en-GB"/>
              </w:rPr>
            </w:pPr>
          </w:p>
        </w:tc>
        <w:tc>
          <w:tcPr>
            <w:tcW w:w="184" w:type="pct"/>
            <w:tcBorders>
              <w:top w:val="single" w:sz="4" w:space="0" w:color="000000"/>
            </w:tcBorders>
            <w:shd w:val="clear" w:color="auto" w:fill="auto"/>
            <w:vAlign w:val="bottom"/>
          </w:tcPr>
          <w:p w14:paraId="742D286D" w14:textId="77777777" w:rsidR="00B3013B" w:rsidRPr="00060DA8" w:rsidRDefault="00B3013B" w:rsidP="00F466E2">
            <w:pPr>
              <w:snapToGrid w:val="0"/>
              <w:rPr>
                <w:rFonts w:ascii="Arial" w:hAnsi="Arial" w:cs="Arial"/>
                <w:lang w:val="en-GB"/>
              </w:rPr>
            </w:pPr>
          </w:p>
        </w:tc>
        <w:tc>
          <w:tcPr>
            <w:tcW w:w="224" w:type="pct"/>
            <w:tcBorders>
              <w:top w:val="single" w:sz="4" w:space="0" w:color="000000"/>
            </w:tcBorders>
            <w:shd w:val="clear" w:color="auto" w:fill="auto"/>
            <w:vAlign w:val="bottom"/>
          </w:tcPr>
          <w:p w14:paraId="0374D88F" w14:textId="77777777" w:rsidR="00B3013B" w:rsidRPr="00060DA8" w:rsidRDefault="00B3013B" w:rsidP="00F466E2">
            <w:pPr>
              <w:snapToGrid w:val="0"/>
              <w:rPr>
                <w:rFonts w:ascii="Arial" w:hAnsi="Arial" w:cs="Arial"/>
                <w:lang w:val="en-GB"/>
              </w:rPr>
            </w:pPr>
          </w:p>
        </w:tc>
        <w:tc>
          <w:tcPr>
            <w:tcW w:w="453" w:type="pct"/>
            <w:tcBorders>
              <w:top w:val="single" w:sz="4" w:space="0" w:color="000000"/>
            </w:tcBorders>
            <w:shd w:val="clear" w:color="auto" w:fill="auto"/>
          </w:tcPr>
          <w:p w14:paraId="34A49C46" w14:textId="77777777" w:rsidR="00B3013B" w:rsidRPr="00060DA8" w:rsidRDefault="00B3013B" w:rsidP="00F466E2">
            <w:pPr>
              <w:snapToGrid w:val="0"/>
              <w:rPr>
                <w:rFonts w:ascii="Arial" w:hAnsi="Arial" w:cs="Arial"/>
                <w:lang w:val="en-GB"/>
              </w:rPr>
            </w:pPr>
          </w:p>
        </w:tc>
        <w:tc>
          <w:tcPr>
            <w:tcW w:w="633" w:type="pct"/>
            <w:tcBorders>
              <w:top w:val="single" w:sz="4" w:space="0" w:color="000000"/>
            </w:tcBorders>
            <w:shd w:val="clear" w:color="auto" w:fill="auto"/>
            <w:vAlign w:val="bottom"/>
          </w:tcPr>
          <w:p w14:paraId="2A0BF75B" w14:textId="77777777" w:rsidR="00B3013B" w:rsidRPr="00060DA8" w:rsidRDefault="00B3013B" w:rsidP="00F466E2">
            <w:pPr>
              <w:snapToGrid w:val="0"/>
              <w:rPr>
                <w:rFonts w:ascii="Arial" w:hAnsi="Arial" w:cs="Arial"/>
                <w:lang w:val="en-GB"/>
              </w:rPr>
            </w:pPr>
          </w:p>
        </w:tc>
        <w:tc>
          <w:tcPr>
            <w:tcW w:w="138" w:type="pct"/>
            <w:tcBorders>
              <w:top w:val="single" w:sz="4" w:space="0" w:color="000000"/>
              <w:right w:val="single" w:sz="4" w:space="0" w:color="000000"/>
            </w:tcBorders>
            <w:shd w:val="clear" w:color="auto" w:fill="auto"/>
            <w:vAlign w:val="bottom"/>
          </w:tcPr>
          <w:p w14:paraId="281D344E" w14:textId="77777777" w:rsidR="00B3013B" w:rsidRPr="00060DA8" w:rsidRDefault="00B3013B" w:rsidP="00F466E2">
            <w:pPr>
              <w:snapToGrid w:val="0"/>
              <w:rPr>
                <w:rFonts w:ascii="Arial" w:hAnsi="Arial" w:cs="Arial"/>
                <w:lang w:val="en-GB"/>
              </w:rPr>
            </w:pPr>
          </w:p>
        </w:tc>
      </w:tr>
      <w:tr w:rsidR="00B3013B" w:rsidRPr="00060DA8" w14:paraId="3BBC5A71" w14:textId="77777777" w:rsidTr="00177DA9">
        <w:tc>
          <w:tcPr>
            <w:tcW w:w="132" w:type="pct"/>
            <w:tcBorders>
              <w:left w:val="single" w:sz="4" w:space="0" w:color="000000"/>
            </w:tcBorders>
            <w:shd w:val="clear" w:color="auto" w:fill="auto"/>
            <w:vAlign w:val="bottom"/>
          </w:tcPr>
          <w:p w14:paraId="6C7063B5" w14:textId="77777777" w:rsidR="00B3013B" w:rsidRPr="00060DA8" w:rsidRDefault="00B3013B" w:rsidP="00F466E2">
            <w:pPr>
              <w:snapToGrid w:val="0"/>
              <w:rPr>
                <w:rFonts w:ascii="Arial" w:hAnsi="Arial" w:cs="Arial"/>
                <w:lang w:val="en-GB"/>
              </w:rPr>
            </w:pPr>
          </w:p>
        </w:tc>
        <w:tc>
          <w:tcPr>
            <w:tcW w:w="333" w:type="pct"/>
            <w:shd w:val="clear" w:color="auto" w:fill="000000"/>
            <w:vAlign w:val="bottom"/>
          </w:tcPr>
          <w:p w14:paraId="2EADF95C" w14:textId="77777777" w:rsidR="00B3013B" w:rsidRPr="00060DA8" w:rsidRDefault="00324117" w:rsidP="00FF3E59">
            <w:pPr>
              <w:snapToGrid w:val="0"/>
              <w:rPr>
                <w:rFonts w:ascii="Arial" w:hAnsi="Arial" w:cs="Arial"/>
                <w:b/>
                <w:color w:val="FFFFFF"/>
                <w:lang w:val="en-GB"/>
              </w:rPr>
            </w:pPr>
            <w:r w:rsidRPr="00060DA8">
              <w:rPr>
                <w:rFonts w:ascii="Arial" w:hAnsi="Arial" w:cs="Arial"/>
                <w:b/>
                <w:color w:val="FFFFFF"/>
                <w:lang w:val="en-GB"/>
              </w:rPr>
              <w:t>84</w:t>
            </w:r>
            <w:r w:rsidR="00E8063C" w:rsidRPr="00060DA8">
              <w:rPr>
                <w:rFonts w:ascii="Arial" w:hAnsi="Arial" w:cs="Arial"/>
                <w:b/>
                <w:color w:val="FFFFFF"/>
                <w:lang w:val="en-GB"/>
              </w:rPr>
              <w:t>.</w:t>
            </w:r>
          </w:p>
        </w:tc>
        <w:tc>
          <w:tcPr>
            <w:tcW w:w="2770" w:type="pct"/>
            <w:shd w:val="clear" w:color="auto" w:fill="D9D9D9"/>
            <w:vAlign w:val="bottom"/>
          </w:tcPr>
          <w:p w14:paraId="634419C2" w14:textId="77777777" w:rsidR="00B3013B" w:rsidRPr="00060DA8" w:rsidRDefault="00B3013B" w:rsidP="00F466E2">
            <w:pPr>
              <w:snapToGrid w:val="0"/>
              <w:rPr>
                <w:rFonts w:ascii="Arial" w:hAnsi="Arial" w:cs="Arial"/>
                <w:lang w:val="en-GB"/>
              </w:rPr>
            </w:pPr>
            <w:commentRangeStart w:id="20"/>
            <w:commentRangeStart w:id="21"/>
            <w:r w:rsidRPr="00060DA8">
              <w:rPr>
                <w:rFonts w:ascii="Arial" w:hAnsi="Arial" w:cs="Arial"/>
                <w:lang w:val="en-GB"/>
              </w:rPr>
              <w:t>Do you transform agricultural products?</w:t>
            </w:r>
            <w:commentRangeEnd w:id="20"/>
            <w:r w:rsidR="00883A96" w:rsidRPr="00060DA8">
              <w:rPr>
                <w:rStyle w:val="CommentReference"/>
              </w:rPr>
              <w:commentReference w:id="20"/>
            </w:r>
            <w:commentRangeEnd w:id="21"/>
            <w:r w:rsidR="00F449C6" w:rsidRPr="00060DA8">
              <w:rPr>
                <w:rStyle w:val="CommentReference"/>
              </w:rPr>
              <w:commentReference w:id="21"/>
            </w:r>
          </w:p>
        </w:tc>
        <w:tc>
          <w:tcPr>
            <w:tcW w:w="133" w:type="pct"/>
            <w:shd w:val="clear" w:color="auto" w:fill="auto"/>
            <w:vAlign w:val="bottom"/>
          </w:tcPr>
          <w:p w14:paraId="469D116D" w14:textId="77777777" w:rsidR="00B3013B" w:rsidRPr="00060DA8" w:rsidRDefault="00B3013B" w:rsidP="00F466E2">
            <w:pPr>
              <w:snapToGrid w:val="0"/>
              <w:rPr>
                <w:rFonts w:ascii="Arial" w:hAnsi="Arial" w:cs="Arial"/>
                <w:lang w:val="en-GB"/>
              </w:rPr>
            </w:pPr>
          </w:p>
        </w:tc>
        <w:tc>
          <w:tcPr>
            <w:tcW w:w="184" w:type="pct"/>
            <w:tcBorders>
              <w:bottom w:val="single" w:sz="4" w:space="0" w:color="808080"/>
            </w:tcBorders>
            <w:shd w:val="clear" w:color="auto" w:fill="auto"/>
            <w:vAlign w:val="bottom"/>
          </w:tcPr>
          <w:p w14:paraId="12B2564C"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1</w:t>
            </w:r>
          </w:p>
        </w:tc>
        <w:tc>
          <w:tcPr>
            <w:tcW w:w="224" w:type="pct"/>
            <w:tcBorders>
              <w:bottom w:val="single" w:sz="4" w:space="0" w:color="808080"/>
            </w:tcBorders>
            <w:shd w:val="clear" w:color="auto" w:fill="auto"/>
            <w:vAlign w:val="bottom"/>
          </w:tcPr>
          <w:p w14:paraId="5EA550F6"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453" w:type="pct"/>
            <w:tcBorders>
              <w:bottom w:val="single" w:sz="4" w:space="0" w:color="808080"/>
            </w:tcBorders>
            <w:shd w:val="clear" w:color="auto" w:fill="auto"/>
            <w:vAlign w:val="bottom"/>
          </w:tcPr>
          <w:p w14:paraId="071FE5C8" w14:textId="77777777" w:rsidR="00B3013B" w:rsidRPr="00060DA8" w:rsidRDefault="00F43225" w:rsidP="00F466E2">
            <w:pPr>
              <w:snapToGrid w:val="0"/>
              <w:rPr>
                <w:rFonts w:ascii="Arial" w:hAnsi="Arial" w:cs="Arial"/>
                <w:sz w:val="21"/>
                <w:szCs w:val="21"/>
                <w:lang w:val="en-GB"/>
              </w:rPr>
            </w:pPr>
            <w:r w:rsidRPr="00060DA8">
              <w:rPr>
                <w:rFonts w:ascii="Arial" w:hAnsi="Arial" w:cs="Arial"/>
                <w:sz w:val="21"/>
                <w:szCs w:val="21"/>
                <w:lang w:val="en-GB"/>
              </w:rPr>
              <w:t>Yes</w:t>
            </w:r>
          </w:p>
        </w:tc>
        <w:tc>
          <w:tcPr>
            <w:tcW w:w="633" w:type="pct"/>
            <w:tcBorders>
              <w:bottom w:val="single" w:sz="4" w:space="0" w:color="808080"/>
            </w:tcBorders>
            <w:shd w:val="clear" w:color="auto" w:fill="auto"/>
            <w:vAlign w:val="bottom"/>
          </w:tcPr>
          <w:p w14:paraId="6DBED929" w14:textId="77777777" w:rsidR="00B3013B" w:rsidRPr="00060DA8" w:rsidRDefault="00B3013B" w:rsidP="00F466E2">
            <w:pPr>
              <w:autoSpaceDE w:val="0"/>
              <w:snapToGrid w:val="0"/>
              <w:rPr>
                <w:rFonts w:ascii="Arial" w:hAnsi="Arial" w:cs="Arial"/>
                <w:sz w:val="17"/>
                <w:szCs w:val="17"/>
                <w:lang w:val="en-GB"/>
              </w:rPr>
            </w:pPr>
          </w:p>
        </w:tc>
        <w:tc>
          <w:tcPr>
            <w:tcW w:w="138" w:type="pct"/>
            <w:tcBorders>
              <w:right w:val="single" w:sz="4" w:space="0" w:color="000000"/>
            </w:tcBorders>
            <w:shd w:val="clear" w:color="auto" w:fill="auto"/>
            <w:vAlign w:val="bottom"/>
          </w:tcPr>
          <w:p w14:paraId="4D9DD9E1" w14:textId="77777777" w:rsidR="00B3013B" w:rsidRPr="00060DA8" w:rsidRDefault="00B3013B" w:rsidP="00F466E2">
            <w:pPr>
              <w:snapToGrid w:val="0"/>
              <w:rPr>
                <w:rFonts w:ascii="Arial" w:hAnsi="Arial" w:cs="Arial"/>
                <w:lang w:val="en-GB"/>
              </w:rPr>
            </w:pPr>
          </w:p>
        </w:tc>
      </w:tr>
      <w:tr w:rsidR="00B3013B" w:rsidRPr="00060DA8" w14:paraId="5985B206" w14:textId="77777777" w:rsidTr="00177DA9">
        <w:tc>
          <w:tcPr>
            <w:tcW w:w="132" w:type="pct"/>
            <w:tcBorders>
              <w:left w:val="single" w:sz="4" w:space="0" w:color="000000"/>
            </w:tcBorders>
            <w:shd w:val="clear" w:color="auto" w:fill="auto"/>
            <w:vAlign w:val="bottom"/>
          </w:tcPr>
          <w:p w14:paraId="43E66263" w14:textId="77777777" w:rsidR="00B3013B" w:rsidRPr="00060DA8" w:rsidRDefault="00B3013B" w:rsidP="00F466E2">
            <w:pPr>
              <w:snapToGrid w:val="0"/>
              <w:rPr>
                <w:rFonts w:ascii="Arial" w:hAnsi="Arial" w:cs="Arial"/>
                <w:lang w:val="en-GB"/>
              </w:rPr>
            </w:pPr>
          </w:p>
        </w:tc>
        <w:tc>
          <w:tcPr>
            <w:tcW w:w="333" w:type="pct"/>
            <w:shd w:val="clear" w:color="auto" w:fill="auto"/>
            <w:vAlign w:val="bottom"/>
          </w:tcPr>
          <w:p w14:paraId="785958C9" w14:textId="77777777" w:rsidR="00B3013B" w:rsidRPr="00060DA8" w:rsidRDefault="00B3013B" w:rsidP="00F466E2">
            <w:pPr>
              <w:snapToGrid w:val="0"/>
              <w:rPr>
                <w:rFonts w:ascii="Arial" w:hAnsi="Arial" w:cs="Arial"/>
                <w:lang w:val="en-GB"/>
              </w:rPr>
            </w:pPr>
          </w:p>
        </w:tc>
        <w:tc>
          <w:tcPr>
            <w:tcW w:w="2770" w:type="pct"/>
            <w:shd w:val="clear" w:color="auto" w:fill="auto"/>
            <w:vAlign w:val="bottom"/>
          </w:tcPr>
          <w:p w14:paraId="16B01BA5" w14:textId="77777777" w:rsidR="00B3013B" w:rsidRPr="00060DA8" w:rsidRDefault="00B3013B" w:rsidP="00F466E2">
            <w:pPr>
              <w:snapToGrid w:val="0"/>
              <w:rPr>
                <w:rFonts w:ascii="Arial" w:hAnsi="Arial" w:cs="Arial"/>
                <w:lang w:val="en-GB"/>
              </w:rPr>
            </w:pPr>
          </w:p>
        </w:tc>
        <w:tc>
          <w:tcPr>
            <w:tcW w:w="133" w:type="pct"/>
            <w:shd w:val="clear" w:color="auto" w:fill="auto"/>
            <w:vAlign w:val="bottom"/>
          </w:tcPr>
          <w:p w14:paraId="7D214FE5" w14:textId="77777777" w:rsidR="00B3013B" w:rsidRPr="00060DA8" w:rsidRDefault="00B3013B" w:rsidP="00F466E2">
            <w:pPr>
              <w:snapToGrid w:val="0"/>
              <w:rPr>
                <w:rFonts w:ascii="Arial" w:hAnsi="Arial" w:cs="Arial"/>
                <w:lang w:val="en-GB"/>
              </w:rPr>
            </w:pPr>
          </w:p>
        </w:tc>
        <w:tc>
          <w:tcPr>
            <w:tcW w:w="184" w:type="pct"/>
            <w:tcBorders>
              <w:top w:val="single" w:sz="4" w:space="0" w:color="808080"/>
            </w:tcBorders>
            <w:shd w:val="clear" w:color="auto" w:fill="auto"/>
            <w:vAlign w:val="bottom"/>
          </w:tcPr>
          <w:p w14:paraId="020304EC"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0</w:t>
            </w:r>
          </w:p>
        </w:tc>
        <w:tc>
          <w:tcPr>
            <w:tcW w:w="224" w:type="pct"/>
            <w:tcBorders>
              <w:top w:val="single" w:sz="4" w:space="0" w:color="808080"/>
            </w:tcBorders>
            <w:shd w:val="clear" w:color="auto" w:fill="auto"/>
            <w:vAlign w:val="bottom"/>
          </w:tcPr>
          <w:p w14:paraId="48E0879C" w14:textId="77777777" w:rsidR="00B3013B" w:rsidRPr="00060DA8" w:rsidRDefault="00B3013B" w:rsidP="00F466E2">
            <w:pPr>
              <w:snapToGrid w:val="0"/>
              <w:rPr>
                <w:rFonts w:ascii="Wingdings" w:hAnsi="Wingdings"/>
                <w:sz w:val="21"/>
                <w:szCs w:val="21"/>
                <w:lang w:val="en-GB"/>
              </w:rPr>
            </w:pPr>
            <w:r w:rsidRPr="00060DA8">
              <w:rPr>
                <w:rFonts w:ascii="Wingdings" w:hAnsi="Wingdings"/>
                <w:sz w:val="21"/>
                <w:szCs w:val="21"/>
                <w:lang w:val="en-GB"/>
              </w:rPr>
              <w:t></w:t>
            </w:r>
          </w:p>
        </w:tc>
        <w:tc>
          <w:tcPr>
            <w:tcW w:w="453" w:type="pct"/>
            <w:tcBorders>
              <w:top w:val="single" w:sz="4" w:space="0" w:color="808080"/>
            </w:tcBorders>
            <w:shd w:val="clear" w:color="auto" w:fill="auto"/>
            <w:vAlign w:val="bottom"/>
          </w:tcPr>
          <w:p w14:paraId="68BF3627" w14:textId="77777777" w:rsidR="00B3013B" w:rsidRPr="00060DA8" w:rsidRDefault="00B3013B" w:rsidP="00F466E2">
            <w:pPr>
              <w:snapToGrid w:val="0"/>
              <w:rPr>
                <w:rFonts w:ascii="Arial" w:hAnsi="Arial" w:cs="Arial"/>
                <w:sz w:val="21"/>
                <w:szCs w:val="21"/>
                <w:lang w:val="en-GB"/>
              </w:rPr>
            </w:pPr>
            <w:r w:rsidRPr="00060DA8">
              <w:rPr>
                <w:rFonts w:ascii="Arial" w:hAnsi="Arial" w:cs="Arial"/>
                <w:sz w:val="21"/>
                <w:szCs w:val="21"/>
                <w:lang w:val="en-GB"/>
              </w:rPr>
              <w:t>No</w:t>
            </w:r>
          </w:p>
        </w:tc>
        <w:tc>
          <w:tcPr>
            <w:tcW w:w="633" w:type="pct"/>
            <w:tcBorders>
              <w:top w:val="single" w:sz="4" w:space="0" w:color="808080"/>
            </w:tcBorders>
            <w:shd w:val="clear" w:color="auto" w:fill="auto"/>
            <w:vAlign w:val="bottom"/>
          </w:tcPr>
          <w:p w14:paraId="0A8D55C8" w14:textId="77777777" w:rsidR="00B3013B" w:rsidRPr="00060DA8" w:rsidRDefault="00B3013B" w:rsidP="0074698D">
            <w:pPr>
              <w:autoSpaceDE w:val="0"/>
              <w:snapToGrid w:val="0"/>
              <w:rPr>
                <w:rFonts w:ascii="Arial" w:hAnsi="Arial" w:cs="Arial"/>
                <w:b/>
                <w:sz w:val="21"/>
                <w:szCs w:val="21"/>
                <w:lang w:val="en-GB"/>
              </w:rPr>
            </w:pPr>
            <w:r w:rsidRPr="00060DA8">
              <w:rPr>
                <w:rFonts w:ascii="Wingdings 3" w:hAnsi="Wingdings 3" w:cs="Arial"/>
                <w:color w:val="FF0000"/>
                <w:sz w:val="26"/>
                <w:szCs w:val="26"/>
                <w:lang w:val="en-GB"/>
              </w:rPr>
              <w:t></w:t>
            </w:r>
            <w:r w:rsidR="00E42E41" w:rsidRPr="00060DA8">
              <w:rPr>
                <w:rFonts w:ascii="Arial" w:hAnsi="Arial" w:cs="Arial"/>
                <w:b/>
                <w:color w:val="FF0000"/>
                <w:sz w:val="21"/>
                <w:szCs w:val="21"/>
                <w:lang w:val="en-GB"/>
              </w:rPr>
              <w:t>q.</w:t>
            </w:r>
            <w:r w:rsidR="0074698D" w:rsidRPr="00060DA8">
              <w:rPr>
                <w:rFonts w:ascii="Arial" w:hAnsi="Arial" w:cs="Arial"/>
                <w:b/>
                <w:color w:val="FF0000"/>
                <w:sz w:val="21"/>
                <w:szCs w:val="21"/>
                <w:lang w:val="en-GB"/>
              </w:rPr>
              <w:t>86</w:t>
            </w:r>
          </w:p>
        </w:tc>
        <w:tc>
          <w:tcPr>
            <w:tcW w:w="138" w:type="pct"/>
            <w:tcBorders>
              <w:right w:val="single" w:sz="4" w:space="0" w:color="000000"/>
            </w:tcBorders>
            <w:shd w:val="clear" w:color="auto" w:fill="auto"/>
            <w:vAlign w:val="bottom"/>
          </w:tcPr>
          <w:p w14:paraId="6B208470" w14:textId="77777777" w:rsidR="00B3013B" w:rsidRPr="00060DA8" w:rsidRDefault="00B3013B" w:rsidP="00F466E2">
            <w:pPr>
              <w:snapToGrid w:val="0"/>
              <w:rPr>
                <w:rFonts w:ascii="Arial" w:hAnsi="Arial" w:cs="Arial"/>
                <w:lang w:val="en-GB"/>
              </w:rPr>
            </w:pPr>
          </w:p>
        </w:tc>
      </w:tr>
      <w:tr w:rsidR="00B3013B" w:rsidRPr="00060DA8" w14:paraId="64B83F12" w14:textId="77777777" w:rsidTr="00177DA9">
        <w:tc>
          <w:tcPr>
            <w:tcW w:w="132" w:type="pct"/>
            <w:tcBorders>
              <w:left w:val="single" w:sz="4" w:space="0" w:color="000000"/>
              <w:bottom w:val="single" w:sz="4" w:space="0" w:color="000000"/>
            </w:tcBorders>
            <w:shd w:val="clear" w:color="auto" w:fill="auto"/>
            <w:vAlign w:val="bottom"/>
          </w:tcPr>
          <w:p w14:paraId="790B7B66" w14:textId="77777777" w:rsidR="00B3013B" w:rsidRPr="00060DA8" w:rsidRDefault="00B3013B" w:rsidP="00F466E2">
            <w:pPr>
              <w:snapToGrid w:val="0"/>
              <w:rPr>
                <w:rFonts w:ascii="Arial" w:hAnsi="Arial" w:cs="Arial"/>
                <w:lang w:val="en-GB"/>
              </w:rPr>
            </w:pPr>
          </w:p>
        </w:tc>
        <w:tc>
          <w:tcPr>
            <w:tcW w:w="333" w:type="pct"/>
            <w:tcBorders>
              <w:bottom w:val="single" w:sz="4" w:space="0" w:color="000000"/>
            </w:tcBorders>
            <w:shd w:val="clear" w:color="auto" w:fill="auto"/>
            <w:vAlign w:val="bottom"/>
          </w:tcPr>
          <w:p w14:paraId="4889F57C" w14:textId="77777777" w:rsidR="00B3013B" w:rsidRPr="00060DA8" w:rsidRDefault="00B3013B" w:rsidP="00F466E2">
            <w:pPr>
              <w:snapToGrid w:val="0"/>
              <w:rPr>
                <w:rFonts w:ascii="Arial" w:hAnsi="Arial" w:cs="Arial"/>
                <w:lang w:val="en-GB"/>
              </w:rPr>
            </w:pPr>
          </w:p>
        </w:tc>
        <w:tc>
          <w:tcPr>
            <w:tcW w:w="2770" w:type="pct"/>
            <w:tcBorders>
              <w:bottom w:val="single" w:sz="4" w:space="0" w:color="000000"/>
            </w:tcBorders>
            <w:shd w:val="clear" w:color="auto" w:fill="auto"/>
            <w:vAlign w:val="bottom"/>
          </w:tcPr>
          <w:p w14:paraId="6F9B7295" w14:textId="77777777" w:rsidR="00B3013B" w:rsidRPr="00060DA8" w:rsidRDefault="00B3013B" w:rsidP="00F466E2">
            <w:pPr>
              <w:snapToGrid w:val="0"/>
              <w:rPr>
                <w:rFonts w:ascii="Arial" w:hAnsi="Arial" w:cs="Arial"/>
                <w:lang w:val="en-GB"/>
              </w:rPr>
            </w:pPr>
          </w:p>
        </w:tc>
        <w:tc>
          <w:tcPr>
            <w:tcW w:w="133" w:type="pct"/>
            <w:tcBorders>
              <w:bottom w:val="single" w:sz="4" w:space="0" w:color="000000"/>
            </w:tcBorders>
            <w:shd w:val="clear" w:color="auto" w:fill="auto"/>
            <w:vAlign w:val="bottom"/>
          </w:tcPr>
          <w:p w14:paraId="3987A47B" w14:textId="77777777" w:rsidR="00B3013B" w:rsidRPr="00060DA8" w:rsidRDefault="00B3013B" w:rsidP="00F466E2">
            <w:pPr>
              <w:snapToGrid w:val="0"/>
              <w:rPr>
                <w:rFonts w:ascii="Arial" w:hAnsi="Arial" w:cs="Arial"/>
                <w:lang w:val="en-GB"/>
              </w:rPr>
            </w:pPr>
          </w:p>
        </w:tc>
        <w:tc>
          <w:tcPr>
            <w:tcW w:w="184" w:type="pct"/>
            <w:tcBorders>
              <w:bottom w:val="single" w:sz="4" w:space="0" w:color="000000"/>
            </w:tcBorders>
            <w:shd w:val="clear" w:color="auto" w:fill="auto"/>
            <w:vAlign w:val="bottom"/>
          </w:tcPr>
          <w:p w14:paraId="23BDE152" w14:textId="77777777" w:rsidR="00B3013B" w:rsidRPr="00060DA8" w:rsidRDefault="00B3013B" w:rsidP="00F466E2">
            <w:pPr>
              <w:snapToGrid w:val="0"/>
              <w:rPr>
                <w:rFonts w:ascii="Arial" w:hAnsi="Arial" w:cs="Arial"/>
                <w:lang w:val="en-GB"/>
              </w:rPr>
            </w:pPr>
          </w:p>
        </w:tc>
        <w:tc>
          <w:tcPr>
            <w:tcW w:w="224" w:type="pct"/>
            <w:tcBorders>
              <w:bottom w:val="single" w:sz="4" w:space="0" w:color="000000"/>
            </w:tcBorders>
            <w:shd w:val="clear" w:color="auto" w:fill="auto"/>
            <w:vAlign w:val="bottom"/>
          </w:tcPr>
          <w:p w14:paraId="4679CA13" w14:textId="77777777" w:rsidR="00B3013B" w:rsidRPr="00060DA8" w:rsidRDefault="00B3013B" w:rsidP="00F466E2">
            <w:pPr>
              <w:snapToGrid w:val="0"/>
              <w:rPr>
                <w:rFonts w:ascii="Arial" w:hAnsi="Arial" w:cs="Arial"/>
                <w:lang w:val="en-GB"/>
              </w:rPr>
            </w:pPr>
          </w:p>
        </w:tc>
        <w:tc>
          <w:tcPr>
            <w:tcW w:w="453" w:type="pct"/>
            <w:tcBorders>
              <w:bottom w:val="single" w:sz="4" w:space="0" w:color="000000"/>
            </w:tcBorders>
            <w:shd w:val="clear" w:color="auto" w:fill="auto"/>
          </w:tcPr>
          <w:p w14:paraId="494A1916" w14:textId="77777777" w:rsidR="00B3013B" w:rsidRPr="00060DA8" w:rsidRDefault="00B3013B" w:rsidP="00F466E2">
            <w:pPr>
              <w:snapToGrid w:val="0"/>
              <w:rPr>
                <w:rFonts w:ascii="Arial" w:hAnsi="Arial" w:cs="Arial"/>
                <w:lang w:val="en-GB"/>
              </w:rPr>
            </w:pPr>
          </w:p>
        </w:tc>
        <w:tc>
          <w:tcPr>
            <w:tcW w:w="633" w:type="pct"/>
            <w:tcBorders>
              <w:bottom w:val="single" w:sz="4" w:space="0" w:color="000000"/>
            </w:tcBorders>
            <w:shd w:val="clear" w:color="auto" w:fill="auto"/>
            <w:vAlign w:val="bottom"/>
          </w:tcPr>
          <w:p w14:paraId="3AB14732" w14:textId="77777777" w:rsidR="00B3013B" w:rsidRPr="00060DA8" w:rsidRDefault="00B3013B" w:rsidP="00F466E2">
            <w:pPr>
              <w:snapToGrid w:val="0"/>
              <w:rPr>
                <w:rFonts w:ascii="Arial" w:hAnsi="Arial" w:cs="Arial"/>
                <w:lang w:val="en-GB"/>
              </w:rPr>
            </w:pPr>
          </w:p>
        </w:tc>
        <w:tc>
          <w:tcPr>
            <w:tcW w:w="138" w:type="pct"/>
            <w:tcBorders>
              <w:bottom w:val="single" w:sz="4" w:space="0" w:color="000000"/>
              <w:right w:val="single" w:sz="4" w:space="0" w:color="000000"/>
            </w:tcBorders>
            <w:shd w:val="clear" w:color="auto" w:fill="auto"/>
            <w:vAlign w:val="bottom"/>
          </w:tcPr>
          <w:p w14:paraId="3E0519B6" w14:textId="77777777" w:rsidR="00B3013B" w:rsidRPr="00060DA8" w:rsidRDefault="00B3013B" w:rsidP="00F466E2">
            <w:pPr>
              <w:snapToGrid w:val="0"/>
              <w:rPr>
                <w:rFonts w:ascii="Arial" w:hAnsi="Arial" w:cs="Arial"/>
                <w:lang w:val="en-GB"/>
              </w:rPr>
            </w:pPr>
          </w:p>
        </w:tc>
      </w:tr>
    </w:tbl>
    <w:p w14:paraId="0B587B38" w14:textId="77777777" w:rsidR="00B3013B" w:rsidRPr="00060DA8" w:rsidRDefault="00B3013B" w:rsidP="00B3013B">
      <w:pPr>
        <w:rPr>
          <w:rFonts w:ascii="Arial" w:hAnsi="Arial" w:cs="Arial"/>
          <w:lang w:val="en-GB"/>
        </w:rPr>
      </w:pPr>
    </w:p>
    <w:tbl>
      <w:tblPr>
        <w:tblW w:w="5000" w:type="pct"/>
        <w:tblLook w:val="0000" w:firstRow="0" w:lastRow="0" w:firstColumn="0" w:lastColumn="0" w:noHBand="0" w:noVBand="0"/>
      </w:tblPr>
      <w:tblGrid>
        <w:gridCol w:w="247"/>
        <w:gridCol w:w="592"/>
        <w:gridCol w:w="5028"/>
        <w:gridCol w:w="248"/>
        <w:gridCol w:w="295"/>
        <w:gridCol w:w="413"/>
        <w:gridCol w:w="828"/>
        <w:gridCol w:w="1154"/>
        <w:gridCol w:w="257"/>
      </w:tblGrid>
      <w:tr w:rsidR="00632B90" w:rsidRPr="00060DA8" w14:paraId="1FEAFB98" w14:textId="77777777" w:rsidTr="00A86161">
        <w:tc>
          <w:tcPr>
            <w:tcW w:w="136" w:type="pct"/>
            <w:tcBorders>
              <w:top w:val="single" w:sz="4" w:space="0" w:color="000000"/>
              <w:left w:val="single" w:sz="4" w:space="0" w:color="000000"/>
            </w:tcBorders>
            <w:shd w:val="clear" w:color="auto" w:fill="auto"/>
            <w:vAlign w:val="bottom"/>
          </w:tcPr>
          <w:p w14:paraId="5C7BD97A" w14:textId="77777777" w:rsidR="00632B90" w:rsidRPr="00060DA8" w:rsidRDefault="00632B90" w:rsidP="00A86161">
            <w:pPr>
              <w:snapToGrid w:val="0"/>
              <w:rPr>
                <w:rFonts w:ascii="Arial" w:hAnsi="Arial" w:cs="Arial"/>
                <w:lang w:val="en-GB"/>
              </w:rPr>
            </w:pPr>
          </w:p>
        </w:tc>
        <w:tc>
          <w:tcPr>
            <w:tcW w:w="326" w:type="pct"/>
            <w:tcBorders>
              <w:top w:val="single" w:sz="4" w:space="0" w:color="000000"/>
            </w:tcBorders>
            <w:shd w:val="clear" w:color="auto" w:fill="auto"/>
            <w:vAlign w:val="bottom"/>
          </w:tcPr>
          <w:p w14:paraId="1652F7C3" w14:textId="77777777" w:rsidR="00632B90" w:rsidRPr="00060DA8" w:rsidRDefault="00632B90" w:rsidP="00A86161">
            <w:pPr>
              <w:snapToGrid w:val="0"/>
              <w:rPr>
                <w:rFonts w:ascii="Arial" w:hAnsi="Arial" w:cs="Arial"/>
                <w:lang w:val="en-GB"/>
              </w:rPr>
            </w:pPr>
          </w:p>
        </w:tc>
        <w:tc>
          <w:tcPr>
            <w:tcW w:w="2774" w:type="pct"/>
            <w:tcBorders>
              <w:top w:val="single" w:sz="4" w:space="0" w:color="000000"/>
            </w:tcBorders>
            <w:shd w:val="clear" w:color="auto" w:fill="auto"/>
            <w:vAlign w:val="bottom"/>
          </w:tcPr>
          <w:p w14:paraId="07F7B089" w14:textId="77777777" w:rsidR="00632B90" w:rsidRPr="00060DA8" w:rsidRDefault="00632B90" w:rsidP="00A86161">
            <w:pPr>
              <w:snapToGrid w:val="0"/>
              <w:rPr>
                <w:rFonts w:ascii="Arial" w:hAnsi="Arial" w:cs="Arial"/>
                <w:lang w:val="en-GB"/>
              </w:rPr>
            </w:pPr>
          </w:p>
        </w:tc>
        <w:tc>
          <w:tcPr>
            <w:tcW w:w="137" w:type="pct"/>
            <w:tcBorders>
              <w:top w:val="single" w:sz="4" w:space="0" w:color="000000"/>
            </w:tcBorders>
            <w:shd w:val="clear" w:color="auto" w:fill="auto"/>
            <w:vAlign w:val="bottom"/>
          </w:tcPr>
          <w:p w14:paraId="443C3031" w14:textId="77777777" w:rsidR="00632B90" w:rsidRPr="00060DA8" w:rsidRDefault="00632B90" w:rsidP="00A86161">
            <w:pPr>
              <w:snapToGrid w:val="0"/>
              <w:rPr>
                <w:rFonts w:ascii="Arial" w:hAnsi="Arial" w:cs="Arial"/>
                <w:lang w:val="en-GB"/>
              </w:rPr>
            </w:pPr>
          </w:p>
        </w:tc>
        <w:tc>
          <w:tcPr>
            <w:tcW w:w="163" w:type="pct"/>
            <w:tcBorders>
              <w:top w:val="single" w:sz="4" w:space="0" w:color="000000"/>
            </w:tcBorders>
            <w:shd w:val="clear" w:color="auto" w:fill="auto"/>
            <w:vAlign w:val="bottom"/>
          </w:tcPr>
          <w:p w14:paraId="54119906" w14:textId="77777777" w:rsidR="00632B90" w:rsidRPr="00060DA8" w:rsidRDefault="00632B90" w:rsidP="00A86161">
            <w:pPr>
              <w:snapToGrid w:val="0"/>
              <w:rPr>
                <w:rFonts w:ascii="Arial" w:hAnsi="Arial" w:cs="Arial"/>
                <w:lang w:val="en-GB"/>
              </w:rPr>
            </w:pPr>
          </w:p>
        </w:tc>
        <w:tc>
          <w:tcPr>
            <w:tcW w:w="228" w:type="pct"/>
            <w:tcBorders>
              <w:top w:val="single" w:sz="4" w:space="0" w:color="000000"/>
            </w:tcBorders>
            <w:shd w:val="clear" w:color="auto" w:fill="auto"/>
            <w:vAlign w:val="bottom"/>
          </w:tcPr>
          <w:p w14:paraId="4228511F" w14:textId="77777777" w:rsidR="00632B90" w:rsidRPr="00060DA8" w:rsidRDefault="00632B90" w:rsidP="00A86161">
            <w:pPr>
              <w:snapToGrid w:val="0"/>
              <w:rPr>
                <w:rFonts w:ascii="Arial" w:hAnsi="Arial" w:cs="Arial"/>
                <w:lang w:val="en-GB"/>
              </w:rPr>
            </w:pPr>
          </w:p>
        </w:tc>
        <w:tc>
          <w:tcPr>
            <w:tcW w:w="457" w:type="pct"/>
            <w:tcBorders>
              <w:top w:val="single" w:sz="4" w:space="0" w:color="000000"/>
            </w:tcBorders>
            <w:shd w:val="clear" w:color="auto" w:fill="auto"/>
          </w:tcPr>
          <w:p w14:paraId="1FBCF937" w14:textId="77777777" w:rsidR="00632B90" w:rsidRPr="00060DA8" w:rsidRDefault="00632B90" w:rsidP="00A86161">
            <w:pPr>
              <w:snapToGrid w:val="0"/>
              <w:rPr>
                <w:rFonts w:ascii="Arial" w:hAnsi="Arial" w:cs="Arial"/>
                <w:lang w:val="en-GB"/>
              </w:rPr>
            </w:pPr>
          </w:p>
        </w:tc>
        <w:tc>
          <w:tcPr>
            <w:tcW w:w="637" w:type="pct"/>
            <w:tcBorders>
              <w:top w:val="single" w:sz="4" w:space="0" w:color="000000"/>
            </w:tcBorders>
            <w:shd w:val="clear" w:color="auto" w:fill="auto"/>
            <w:vAlign w:val="bottom"/>
          </w:tcPr>
          <w:p w14:paraId="2FB17C7D" w14:textId="77777777" w:rsidR="00632B90" w:rsidRPr="00060DA8" w:rsidRDefault="00632B90" w:rsidP="00A86161">
            <w:pPr>
              <w:snapToGrid w:val="0"/>
              <w:rPr>
                <w:rFonts w:ascii="Arial" w:hAnsi="Arial" w:cs="Arial"/>
                <w:lang w:val="en-GB"/>
              </w:rPr>
            </w:pPr>
          </w:p>
        </w:tc>
        <w:tc>
          <w:tcPr>
            <w:tcW w:w="142" w:type="pct"/>
            <w:tcBorders>
              <w:top w:val="single" w:sz="4" w:space="0" w:color="000000"/>
              <w:right w:val="single" w:sz="4" w:space="0" w:color="000000"/>
            </w:tcBorders>
            <w:shd w:val="clear" w:color="auto" w:fill="auto"/>
            <w:vAlign w:val="bottom"/>
          </w:tcPr>
          <w:p w14:paraId="47018227" w14:textId="77777777" w:rsidR="00632B90" w:rsidRPr="00060DA8" w:rsidRDefault="00632B90" w:rsidP="00A86161">
            <w:pPr>
              <w:snapToGrid w:val="0"/>
              <w:rPr>
                <w:rFonts w:ascii="Arial" w:hAnsi="Arial" w:cs="Arial"/>
                <w:lang w:val="en-GB"/>
              </w:rPr>
            </w:pPr>
          </w:p>
        </w:tc>
      </w:tr>
      <w:tr w:rsidR="00632B90" w:rsidRPr="00D6369D" w14:paraId="5AEC4EEF" w14:textId="77777777" w:rsidTr="00A86161">
        <w:tc>
          <w:tcPr>
            <w:tcW w:w="136" w:type="pct"/>
            <w:tcBorders>
              <w:left w:val="single" w:sz="4" w:space="0" w:color="000000"/>
            </w:tcBorders>
            <w:shd w:val="clear" w:color="auto" w:fill="auto"/>
            <w:vAlign w:val="bottom"/>
          </w:tcPr>
          <w:p w14:paraId="14C2BF80" w14:textId="77777777" w:rsidR="00632B90" w:rsidRPr="00060DA8" w:rsidRDefault="00632B90" w:rsidP="00A86161">
            <w:pPr>
              <w:snapToGrid w:val="0"/>
              <w:rPr>
                <w:rFonts w:ascii="Arial" w:hAnsi="Arial" w:cs="Arial"/>
                <w:lang w:val="en-GB"/>
              </w:rPr>
            </w:pPr>
          </w:p>
        </w:tc>
        <w:tc>
          <w:tcPr>
            <w:tcW w:w="326" w:type="pct"/>
            <w:shd w:val="clear" w:color="auto" w:fill="000000"/>
            <w:vAlign w:val="bottom"/>
          </w:tcPr>
          <w:p w14:paraId="0E395DB5" w14:textId="77777777" w:rsidR="00632B90" w:rsidRPr="00060DA8" w:rsidRDefault="00324117" w:rsidP="00A86161">
            <w:pPr>
              <w:snapToGrid w:val="0"/>
              <w:rPr>
                <w:rFonts w:ascii="Arial" w:hAnsi="Arial" w:cs="Arial"/>
                <w:b/>
                <w:color w:val="FFFFFF"/>
                <w:lang w:val="en-GB"/>
              </w:rPr>
            </w:pPr>
            <w:r w:rsidRPr="00060DA8">
              <w:rPr>
                <w:rFonts w:ascii="Arial" w:hAnsi="Arial" w:cs="Arial"/>
                <w:b/>
                <w:color w:val="FFFFFF"/>
                <w:lang w:val="en-GB"/>
              </w:rPr>
              <w:t>85</w:t>
            </w:r>
            <w:r w:rsidR="00E8063C" w:rsidRPr="00060DA8">
              <w:rPr>
                <w:rFonts w:ascii="Arial" w:hAnsi="Arial" w:cs="Arial"/>
                <w:b/>
                <w:color w:val="FFFFFF"/>
                <w:lang w:val="en-GB"/>
              </w:rPr>
              <w:t>.</w:t>
            </w:r>
          </w:p>
        </w:tc>
        <w:tc>
          <w:tcPr>
            <w:tcW w:w="2774" w:type="pct"/>
            <w:shd w:val="clear" w:color="auto" w:fill="D9D9D9"/>
            <w:vAlign w:val="bottom"/>
          </w:tcPr>
          <w:p w14:paraId="49CC91D0" w14:textId="77777777" w:rsidR="00632B90" w:rsidRPr="00060DA8" w:rsidRDefault="00632B90" w:rsidP="00A86161">
            <w:pPr>
              <w:snapToGrid w:val="0"/>
              <w:rPr>
                <w:rFonts w:ascii="Arial" w:hAnsi="Arial" w:cs="Arial"/>
                <w:lang w:val="en-GB"/>
              </w:rPr>
            </w:pPr>
            <w:commentRangeStart w:id="22"/>
            <w:commentRangeStart w:id="23"/>
            <w:r w:rsidRPr="00060DA8">
              <w:rPr>
                <w:rFonts w:ascii="Arial" w:hAnsi="Arial" w:cs="Arial"/>
                <w:lang w:val="en-GB"/>
              </w:rPr>
              <w:t>How much do you earn per month by transforming agricultural products?</w:t>
            </w:r>
            <w:commentRangeEnd w:id="22"/>
            <w:r w:rsidR="008D6D0E" w:rsidRPr="00060DA8">
              <w:rPr>
                <w:rStyle w:val="CommentReference"/>
              </w:rPr>
              <w:commentReference w:id="22"/>
            </w:r>
            <w:commentRangeEnd w:id="23"/>
            <w:r w:rsidR="00F449C6" w:rsidRPr="00060DA8">
              <w:rPr>
                <w:rStyle w:val="CommentReference"/>
              </w:rPr>
              <w:commentReference w:id="23"/>
            </w:r>
          </w:p>
        </w:tc>
        <w:tc>
          <w:tcPr>
            <w:tcW w:w="137" w:type="pct"/>
            <w:shd w:val="clear" w:color="auto" w:fill="auto"/>
            <w:vAlign w:val="bottom"/>
          </w:tcPr>
          <w:p w14:paraId="4802C715" w14:textId="77777777" w:rsidR="00632B90" w:rsidRPr="00060DA8" w:rsidRDefault="00632B90" w:rsidP="00A86161">
            <w:pPr>
              <w:snapToGrid w:val="0"/>
              <w:rPr>
                <w:rFonts w:ascii="Arial" w:hAnsi="Arial" w:cs="Arial"/>
                <w:lang w:val="en-GB"/>
              </w:rPr>
            </w:pPr>
          </w:p>
        </w:tc>
        <w:tc>
          <w:tcPr>
            <w:tcW w:w="163" w:type="pct"/>
            <w:tcBorders>
              <w:bottom w:val="single" w:sz="4" w:space="0" w:color="808080"/>
            </w:tcBorders>
            <w:shd w:val="clear" w:color="auto" w:fill="auto"/>
            <w:vAlign w:val="bottom"/>
          </w:tcPr>
          <w:p w14:paraId="2D9C4766" w14:textId="77777777" w:rsidR="00632B90" w:rsidRPr="00060DA8" w:rsidRDefault="00632B90" w:rsidP="00A86161">
            <w:pPr>
              <w:snapToGrid w:val="0"/>
              <w:rPr>
                <w:rFonts w:ascii="Arial" w:hAnsi="Arial" w:cs="Arial"/>
                <w:sz w:val="21"/>
                <w:szCs w:val="21"/>
                <w:lang w:val="en-GB"/>
              </w:rPr>
            </w:pPr>
          </w:p>
        </w:tc>
        <w:tc>
          <w:tcPr>
            <w:tcW w:w="228" w:type="pct"/>
            <w:tcBorders>
              <w:bottom w:val="single" w:sz="4" w:space="0" w:color="808080"/>
            </w:tcBorders>
            <w:shd w:val="clear" w:color="auto" w:fill="auto"/>
            <w:vAlign w:val="bottom"/>
          </w:tcPr>
          <w:p w14:paraId="5F6BD491" w14:textId="77777777" w:rsidR="00632B90" w:rsidRPr="00060DA8" w:rsidRDefault="00632B90" w:rsidP="00A86161">
            <w:pPr>
              <w:snapToGrid w:val="0"/>
              <w:rPr>
                <w:rFonts w:ascii="Wingdings" w:hAnsi="Wingdings"/>
                <w:sz w:val="21"/>
                <w:szCs w:val="21"/>
                <w:lang w:val="en-GB"/>
              </w:rPr>
            </w:pPr>
          </w:p>
        </w:tc>
        <w:tc>
          <w:tcPr>
            <w:tcW w:w="457" w:type="pct"/>
            <w:tcBorders>
              <w:bottom w:val="single" w:sz="4" w:space="0" w:color="808080"/>
            </w:tcBorders>
            <w:shd w:val="clear" w:color="auto" w:fill="auto"/>
            <w:vAlign w:val="bottom"/>
          </w:tcPr>
          <w:p w14:paraId="46C6A793" w14:textId="77777777" w:rsidR="00632B90" w:rsidRPr="00060DA8" w:rsidRDefault="00632B90" w:rsidP="00A86161">
            <w:pPr>
              <w:snapToGrid w:val="0"/>
              <w:rPr>
                <w:rFonts w:ascii="Arial" w:hAnsi="Arial" w:cs="Arial"/>
                <w:sz w:val="21"/>
                <w:szCs w:val="21"/>
                <w:lang w:val="en-GB"/>
              </w:rPr>
            </w:pPr>
          </w:p>
        </w:tc>
        <w:tc>
          <w:tcPr>
            <w:tcW w:w="637" w:type="pct"/>
            <w:tcBorders>
              <w:bottom w:val="single" w:sz="4" w:space="0" w:color="808080"/>
            </w:tcBorders>
            <w:shd w:val="clear" w:color="auto" w:fill="auto"/>
            <w:vAlign w:val="bottom"/>
          </w:tcPr>
          <w:p w14:paraId="4E1797A1" w14:textId="77777777" w:rsidR="00632B90" w:rsidRPr="00060DA8" w:rsidRDefault="00632B90" w:rsidP="00A86161">
            <w:pPr>
              <w:autoSpaceDE w:val="0"/>
              <w:snapToGrid w:val="0"/>
              <w:rPr>
                <w:rFonts w:ascii="Arial" w:hAnsi="Arial" w:cs="Arial"/>
                <w:lang w:val="en-GB"/>
              </w:rPr>
            </w:pPr>
          </w:p>
        </w:tc>
        <w:tc>
          <w:tcPr>
            <w:tcW w:w="142" w:type="pct"/>
            <w:tcBorders>
              <w:right w:val="single" w:sz="4" w:space="0" w:color="000000"/>
            </w:tcBorders>
            <w:shd w:val="clear" w:color="auto" w:fill="auto"/>
            <w:vAlign w:val="bottom"/>
          </w:tcPr>
          <w:p w14:paraId="7A20E489" w14:textId="77777777" w:rsidR="00632B90" w:rsidRPr="00060DA8" w:rsidRDefault="00632B90" w:rsidP="00A86161">
            <w:pPr>
              <w:snapToGrid w:val="0"/>
              <w:rPr>
                <w:rFonts w:ascii="Arial" w:hAnsi="Arial" w:cs="Arial"/>
                <w:lang w:val="en-GB"/>
              </w:rPr>
            </w:pPr>
          </w:p>
        </w:tc>
      </w:tr>
      <w:tr w:rsidR="00632B90" w:rsidRPr="00060DA8" w14:paraId="1BC57C06" w14:textId="77777777" w:rsidTr="00A86161">
        <w:tc>
          <w:tcPr>
            <w:tcW w:w="136" w:type="pct"/>
            <w:tcBorders>
              <w:left w:val="single" w:sz="4" w:space="0" w:color="000000"/>
            </w:tcBorders>
            <w:shd w:val="clear" w:color="auto" w:fill="auto"/>
            <w:vAlign w:val="bottom"/>
          </w:tcPr>
          <w:p w14:paraId="369D07B5" w14:textId="77777777" w:rsidR="00632B90" w:rsidRPr="00060DA8" w:rsidRDefault="00632B90" w:rsidP="00A86161">
            <w:pPr>
              <w:snapToGrid w:val="0"/>
              <w:rPr>
                <w:rFonts w:ascii="Arial" w:hAnsi="Arial" w:cs="Arial"/>
                <w:lang w:val="en-GB"/>
              </w:rPr>
            </w:pPr>
          </w:p>
        </w:tc>
        <w:tc>
          <w:tcPr>
            <w:tcW w:w="326" w:type="pct"/>
            <w:shd w:val="clear" w:color="auto" w:fill="auto"/>
            <w:vAlign w:val="bottom"/>
          </w:tcPr>
          <w:p w14:paraId="413D7F46" w14:textId="77777777" w:rsidR="00632B90" w:rsidRPr="00060DA8" w:rsidRDefault="00632B90" w:rsidP="00A86161">
            <w:pPr>
              <w:snapToGrid w:val="0"/>
              <w:rPr>
                <w:rFonts w:ascii="Arial" w:hAnsi="Arial" w:cs="Arial"/>
                <w:lang w:val="en-GB"/>
              </w:rPr>
            </w:pPr>
          </w:p>
        </w:tc>
        <w:tc>
          <w:tcPr>
            <w:tcW w:w="2774" w:type="pct"/>
            <w:shd w:val="clear" w:color="auto" w:fill="auto"/>
            <w:vAlign w:val="bottom"/>
          </w:tcPr>
          <w:p w14:paraId="6F487612" w14:textId="77777777" w:rsidR="00632B90" w:rsidRPr="00060DA8" w:rsidRDefault="00632B90" w:rsidP="00A86161">
            <w:pPr>
              <w:snapToGrid w:val="0"/>
              <w:rPr>
                <w:rFonts w:ascii="Arial" w:hAnsi="Arial" w:cs="Arial"/>
                <w:lang w:val="en-GB"/>
              </w:rPr>
            </w:pPr>
          </w:p>
        </w:tc>
        <w:tc>
          <w:tcPr>
            <w:tcW w:w="137" w:type="pct"/>
            <w:shd w:val="clear" w:color="auto" w:fill="auto"/>
            <w:vAlign w:val="bottom"/>
          </w:tcPr>
          <w:p w14:paraId="49E681FB" w14:textId="77777777" w:rsidR="00632B90" w:rsidRPr="00060DA8" w:rsidRDefault="00632B90" w:rsidP="00A86161">
            <w:pPr>
              <w:snapToGrid w:val="0"/>
              <w:rPr>
                <w:rFonts w:ascii="Arial" w:hAnsi="Arial" w:cs="Arial"/>
                <w:lang w:val="en-GB"/>
              </w:rPr>
            </w:pPr>
          </w:p>
        </w:tc>
        <w:tc>
          <w:tcPr>
            <w:tcW w:w="163" w:type="pct"/>
            <w:tcBorders>
              <w:top w:val="single" w:sz="4" w:space="0" w:color="808080"/>
            </w:tcBorders>
            <w:shd w:val="clear" w:color="auto" w:fill="auto"/>
            <w:vAlign w:val="bottom"/>
          </w:tcPr>
          <w:p w14:paraId="2B155453" w14:textId="77777777" w:rsidR="00632B90" w:rsidRPr="00060DA8" w:rsidRDefault="00632B90" w:rsidP="00A86161">
            <w:pPr>
              <w:snapToGrid w:val="0"/>
              <w:rPr>
                <w:rFonts w:ascii="Arial" w:hAnsi="Arial" w:cs="Arial"/>
                <w:sz w:val="21"/>
                <w:szCs w:val="21"/>
                <w:lang w:val="en-GB"/>
              </w:rPr>
            </w:pPr>
          </w:p>
        </w:tc>
        <w:tc>
          <w:tcPr>
            <w:tcW w:w="228" w:type="pct"/>
            <w:tcBorders>
              <w:top w:val="single" w:sz="4" w:space="0" w:color="808080"/>
            </w:tcBorders>
            <w:shd w:val="clear" w:color="auto" w:fill="auto"/>
            <w:vAlign w:val="bottom"/>
          </w:tcPr>
          <w:p w14:paraId="6C50BB55" w14:textId="77777777" w:rsidR="00632B90" w:rsidRPr="00060DA8" w:rsidRDefault="00632B90" w:rsidP="00A86161">
            <w:pPr>
              <w:snapToGrid w:val="0"/>
              <w:rPr>
                <w:rFonts w:ascii="Wingdings" w:hAnsi="Wingdings"/>
                <w:sz w:val="21"/>
                <w:szCs w:val="21"/>
                <w:lang w:val="en-GB"/>
              </w:rPr>
            </w:pPr>
          </w:p>
        </w:tc>
        <w:tc>
          <w:tcPr>
            <w:tcW w:w="457" w:type="pct"/>
            <w:tcBorders>
              <w:top w:val="single" w:sz="4" w:space="0" w:color="808080"/>
            </w:tcBorders>
            <w:shd w:val="clear" w:color="auto" w:fill="auto"/>
            <w:vAlign w:val="bottom"/>
          </w:tcPr>
          <w:p w14:paraId="702F9B25" w14:textId="77777777" w:rsidR="00632B90" w:rsidRPr="00060DA8" w:rsidRDefault="00632B90" w:rsidP="00A86161">
            <w:pPr>
              <w:snapToGrid w:val="0"/>
              <w:rPr>
                <w:rFonts w:ascii="Arial" w:hAnsi="Arial" w:cs="Arial"/>
                <w:sz w:val="21"/>
                <w:szCs w:val="21"/>
                <w:lang w:val="en-GB"/>
              </w:rPr>
            </w:pPr>
          </w:p>
        </w:tc>
        <w:tc>
          <w:tcPr>
            <w:tcW w:w="637" w:type="pct"/>
            <w:tcBorders>
              <w:top w:val="single" w:sz="4" w:space="0" w:color="808080"/>
            </w:tcBorders>
            <w:shd w:val="clear" w:color="auto" w:fill="auto"/>
            <w:vAlign w:val="bottom"/>
          </w:tcPr>
          <w:p w14:paraId="6D5FD09A" w14:textId="77777777" w:rsidR="00632B90" w:rsidRPr="00060DA8" w:rsidRDefault="00632B90" w:rsidP="00A86161">
            <w:pPr>
              <w:autoSpaceDE w:val="0"/>
              <w:snapToGrid w:val="0"/>
              <w:rPr>
                <w:rFonts w:ascii="Arial" w:hAnsi="Arial" w:cs="Arial"/>
                <w:b/>
                <w:sz w:val="21"/>
                <w:szCs w:val="21"/>
                <w:lang w:val="en-GB"/>
              </w:rPr>
            </w:pPr>
            <w:r w:rsidRPr="00060DA8">
              <w:rPr>
                <w:rFonts w:ascii="Arial" w:hAnsi="Arial" w:cs="Arial"/>
                <w:sz w:val="14"/>
                <w:szCs w:val="14"/>
                <w:lang w:val="en-GB"/>
              </w:rPr>
              <w:t>IDR</w:t>
            </w:r>
          </w:p>
        </w:tc>
        <w:tc>
          <w:tcPr>
            <w:tcW w:w="142" w:type="pct"/>
            <w:tcBorders>
              <w:right w:val="single" w:sz="4" w:space="0" w:color="000000"/>
            </w:tcBorders>
            <w:shd w:val="clear" w:color="auto" w:fill="auto"/>
            <w:vAlign w:val="bottom"/>
          </w:tcPr>
          <w:p w14:paraId="0FD28F05" w14:textId="77777777" w:rsidR="00632B90" w:rsidRPr="00060DA8" w:rsidRDefault="00632B90" w:rsidP="00A86161">
            <w:pPr>
              <w:snapToGrid w:val="0"/>
              <w:rPr>
                <w:rFonts w:ascii="Arial" w:hAnsi="Arial" w:cs="Arial"/>
                <w:lang w:val="en-GB"/>
              </w:rPr>
            </w:pPr>
          </w:p>
        </w:tc>
      </w:tr>
      <w:tr w:rsidR="00632B90" w:rsidRPr="00060DA8" w14:paraId="7C48B3CB" w14:textId="77777777" w:rsidTr="00A86161">
        <w:tc>
          <w:tcPr>
            <w:tcW w:w="136" w:type="pct"/>
            <w:tcBorders>
              <w:left w:val="single" w:sz="4" w:space="0" w:color="000000"/>
              <w:bottom w:val="single" w:sz="4" w:space="0" w:color="000000"/>
            </w:tcBorders>
            <w:shd w:val="clear" w:color="auto" w:fill="auto"/>
            <w:vAlign w:val="bottom"/>
          </w:tcPr>
          <w:p w14:paraId="0233B76B" w14:textId="77777777" w:rsidR="00632B90" w:rsidRPr="00060DA8" w:rsidRDefault="00632B90" w:rsidP="00A86161">
            <w:pPr>
              <w:snapToGrid w:val="0"/>
              <w:rPr>
                <w:rFonts w:ascii="Arial" w:hAnsi="Arial" w:cs="Arial"/>
                <w:lang w:val="en-GB"/>
              </w:rPr>
            </w:pPr>
          </w:p>
        </w:tc>
        <w:tc>
          <w:tcPr>
            <w:tcW w:w="326" w:type="pct"/>
            <w:tcBorders>
              <w:bottom w:val="single" w:sz="4" w:space="0" w:color="000000"/>
            </w:tcBorders>
            <w:shd w:val="clear" w:color="auto" w:fill="auto"/>
            <w:vAlign w:val="bottom"/>
          </w:tcPr>
          <w:p w14:paraId="1510310E" w14:textId="77777777" w:rsidR="00632B90" w:rsidRPr="00060DA8" w:rsidRDefault="00632B90" w:rsidP="00A86161">
            <w:pPr>
              <w:snapToGrid w:val="0"/>
              <w:rPr>
                <w:rFonts w:ascii="Arial" w:hAnsi="Arial" w:cs="Arial"/>
                <w:lang w:val="en-GB"/>
              </w:rPr>
            </w:pPr>
          </w:p>
        </w:tc>
        <w:tc>
          <w:tcPr>
            <w:tcW w:w="2774" w:type="pct"/>
            <w:tcBorders>
              <w:bottom w:val="single" w:sz="4" w:space="0" w:color="000000"/>
            </w:tcBorders>
            <w:shd w:val="clear" w:color="auto" w:fill="auto"/>
            <w:vAlign w:val="bottom"/>
          </w:tcPr>
          <w:p w14:paraId="2936ADDF" w14:textId="77777777" w:rsidR="00632B90" w:rsidRPr="00060DA8" w:rsidRDefault="00632B90" w:rsidP="00A86161">
            <w:pPr>
              <w:snapToGrid w:val="0"/>
              <w:rPr>
                <w:rFonts w:ascii="Arial" w:hAnsi="Arial" w:cs="Arial"/>
                <w:lang w:val="en-GB"/>
              </w:rPr>
            </w:pPr>
          </w:p>
        </w:tc>
        <w:tc>
          <w:tcPr>
            <w:tcW w:w="137" w:type="pct"/>
            <w:tcBorders>
              <w:bottom w:val="single" w:sz="4" w:space="0" w:color="000000"/>
            </w:tcBorders>
            <w:shd w:val="clear" w:color="auto" w:fill="auto"/>
            <w:vAlign w:val="bottom"/>
          </w:tcPr>
          <w:p w14:paraId="31B90EF1" w14:textId="77777777" w:rsidR="00632B90" w:rsidRPr="00060DA8" w:rsidRDefault="00632B90" w:rsidP="00A86161">
            <w:pPr>
              <w:snapToGrid w:val="0"/>
              <w:rPr>
                <w:rFonts w:ascii="Arial" w:hAnsi="Arial" w:cs="Arial"/>
                <w:lang w:val="en-GB"/>
              </w:rPr>
            </w:pPr>
          </w:p>
        </w:tc>
        <w:tc>
          <w:tcPr>
            <w:tcW w:w="163" w:type="pct"/>
            <w:tcBorders>
              <w:bottom w:val="single" w:sz="4" w:space="0" w:color="000000"/>
            </w:tcBorders>
            <w:shd w:val="clear" w:color="auto" w:fill="auto"/>
            <w:vAlign w:val="bottom"/>
          </w:tcPr>
          <w:p w14:paraId="237EFF9B" w14:textId="77777777" w:rsidR="00632B90" w:rsidRPr="00060DA8" w:rsidRDefault="00632B90" w:rsidP="00A86161">
            <w:pPr>
              <w:snapToGrid w:val="0"/>
              <w:rPr>
                <w:rFonts w:ascii="Arial" w:hAnsi="Arial" w:cs="Arial"/>
                <w:lang w:val="en-GB"/>
              </w:rPr>
            </w:pPr>
          </w:p>
        </w:tc>
        <w:tc>
          <w:tcPr>
            <w:tcW w:w="228" w:type="pct"/>
            <w:tcBorders>
              <w:bottom w:val="single" w:sz="4" w:space="0" w:color="000000"/>
            </w:tcBorders>
            <w:shd w:val="clear" w:color="auto" w:fill="auto"/>
            <w:vAlign w:val="bottom"/>
          </w:tcPr>
          <w:p w14:paraId="5A209ECB" w14:textId="77777777" w:rsidR="00632B90" w:rsidRPr="00060DA8" w:rsidRDefault="00632B90" w:rsidP="00A86161">
            <w:pPr>
              <w:snapToGrid w:val="0"/>
              <w:rPr>
                <w:rFonts w:ascii="Arial" w:hAnsi="Arial" w:cs="Arial"/>
                <w:lang w:val="en-GB"/>
              </w:rPr>
            </w:pPr>
          </w:p>
        </w:tc>
        <w:tc>
          <w:tcPr>
            <w:tcW w:w="457" w:type="pct"/>
            <w:tcBorders>
              <w:bottom w:val="single" w:sz="4" w:space="0" w:color="000000"/>
            </w:tcBorders>
            <w:shd w:val="clear" w:color="auto" w:fill="auto"/>
          </w:tcPr>
          <w:p w14:paraId="3078C882" w14:textId="77777777" w:rsidR="00632B90" w:rsidRPr="00060DA8" w:rsidRDefault="00632B90" w:rsidP="00A86161">
            <w:pPr>
              <w:snapToGrid w:val="0"/>
              <w:rPr>
                <w:rFonts w:ascii="Arial" w:hAnsi="Arial" w:cs="Arial"/>
                <w:lang w:val="en-GB"/>
              </w:rPr>
            </w:pPr>
          </w:p>
        </w:tc>
        <w:tc>
          <w:tcPr>
            <w:tcW w:w="637" w:type="pct"/>
            <w:tcBorders>
              <w:bottom w:val="single" w:sz="4" w:space="0" w:color="000000"/>
            </w:tcBorders>
            <w:shd w:val="clear" w:color="auto" w:fill="auto"/>
            <w:vAlign w:val="bottom"/>
          </w:tcPr>
          <w:p w14:paraId="24B0F93F" w14:textId="77777777" w:rsidR="00632B90" w:rsidRPr="00060DA8" w:rsidRDefault="00632B90" w:rsidP="00A86161">
            <w:pPr>
              <w:snapToGrid w:val="0"/>
              <w:rPr>
                <w:rFonts w:ascii="Arial" w:hAnsi="Arial" w:cs="Arial"/>
                <w:lang w:val="en-GB"/>
              </w:rPr>
            </w:pPr>
          </w:p>
        </w:tc>
        <w:tc>
          <w:tcPr>
            <w:tcW w:w="142" w:type="pct"/>
            <w:tcBorders>
              <w:bottom w:val="single" w:sz="4" w:space="0" w:color="000000"/>
              <w:right w:val="single" w:sz="4" w:space="0" w:color="000000"/>
            </w:tcBorders>
            <w:shd w:val="clear" w:color="auto" w:fill="auto"/>
            <w:vAlign w:val="bottom"/>
          </w:tcPr>
          <w:p w14:paraId="3456AD72" w14:textId="77777777" w:rsidR="00632B90" w:rsidRPr="00060DA8" w:rsidRDefault="00632B90" w:rsidP="00A86161">
            <w:pPr>
              <w:snapToGrid w:val="0"/>
              <w:rPr>
                <w:rFonts w:ascii="Arial" w:hAnsi="Arial" w:cs="Arial"/>
                <w:lang w:val="en-GB"/>
              </w:rPr>
            </w:pPr>
          </w:p>
        </w:tc>
      </w:tr>
    </w:tbl>
    <w:p w14:paraId="0C267A98" w14:textId="77777777" w:rsidR="00632B90" w:rsidRPr="00060DA8" w:rsidRDefault="00632B90" w:rsidP="00B3013B">
      <w:pPr>
        <w:rPr>
          <w:rFonts w:ascii="Arial" w:hAnsi="Arial" w:cs="Arial"/>
          <w:lang w:val="en-GB"/>
        </w:rPr>
      </w:pPr>
    </w:p>
    <w:p w14:paraId="3B39D8D5" w14:textId="77777777" w:rsidR="00E23DAE" w:rsidRPr="00060DA8" w:rsidRDefault="00E23DAE">
      <w:pPr>
        <w:suppressAutoHyphens w:val="0"/>
        <w:spacing w:after="200" w:line="276" w:lineRule="auto"/>
        <w:rPr>
          <w:rFonts w:ascii="Arial" w:eastAsiaTheme="minorHAnsi" w:hAnsi="Arial" w:cs="Arial"/>
          <w:b/>
          <w:bCs/>
          <w:sz w:val="20"/>
          <w:szCs w:val="20"/>
          <w:lang w:val="en-US" w:eastAsia="en-US"/>
        </w:rPr>
      </w:pPr>
      <w:r w:rsidRPr="00060DA8">
        <w:rPr>
          <w:rFonts w:ascii="Arial" w:eastAsiaTheme="minorHAnsi" w:hAnsi="Arial" w:cs="Arial"/>
          <w:b/>
          <w:bCs/>
          <w:sz w:val="20"/>
          <w:szCs w:val="20"/>
          <w:lang w:val="en-US" w:eastAsia="en-US"/>
        </w:rPr>
        <w:br w:type="page"/>
      </w:r>
    </w:p>
    <w:p w14:paraId="35404563" w14:textId="77777777" w:rsidR="00B3013B" w:rsidRPr="00060DA8" w:rsidRDefault="00B3013B" w:rsidP="00C05902">
      <w:pPr>
        <w:suppressAutoHyphens w:val="0"/>
        <w:autoSpaceDE w:val="0"/>
        <w:autoSpaceDN w:val="0"/>
        <w:adjustRightInd w:val="0"/>
        <w:rPr>
          <w:rFonts w:ascii="Arial" w:eastAsiaTheme="minorHAnsi" w:hAnsi="Arial" w:cs="Arial"/>
          <w:b/>
          <w:bCs/>
          <w:sz w:val="20"/>
          <w:szCs w:val="20"/>
          <w:lang w:val="en-US" w:eastAsia="en-US"/>
        </w:rPr>
      </w:pPr>
    </w:p>
    <w:p w14:paraId="7DB2B0EA" w14:textId="77777777" w:rsidR="00E23DAE" w:rsidRPr="00060DA8" w:rsidRDefault="00E23DAE" w:rsidP="00E23DAE">
      <w:pPr>
        <w:pStyle w:val="Caption"/>
        <w:numPr>
          <w:ilvl w:val="0"/>
          <w:numId w:val="4"/>
        </w:numPr>
        <w:spacing w:line="288" w:lineRule="auto"/>
        <w:rPr>
          <w:rFonts w:ascii="Arial" w:hAnsi="Arial" w:cs="Arial"/>
          <w:b/>
          <w:lang w:val="en-US"/>
        </w:rPr>
      </w:pPr>
      <w:r w:rsidRPr="00060DA8">
        <w:rPr>
          <w:rFonts w:ascii="Arial" w:hAnsi="Arial" w:cs="Arial"/>
          <w:b/>
          <w:lang w:val="en-US"/>
        </w:rPr>
        <w:t>8. Expenditures</w:t>
      </w:r>
    </w:p>
    <w:p w14:paraId="4B3A0BED" w14:textId="77777777" w:rsidR="00B6260E" w:rsidRPr="00060DA8" w:rsidRDefault="00B6260E" w:rsidP="00C05902">
      <w:pPr>
        <w:suppressAutoHyphens w:val="0"/>
        <w:autoSpaceDE w:val="0"/>
        <w:autoSpaceDN w:val="0"/>
        <w:adjustRightInd w:val="0"/>
        <w:rPr>
          <w:rFonts w:ascii="Arial" w:eastAsiaTheme="minorHAnsi" w:hAnsi="Arial" w:cs="Arial"/>
          <w:b/>
          <w:bCs/>
          <w:sz w:val="20"/>
          <w:szCs w:val="20"/>
          <w:lang w:val="en-US" w:eastAsia="en-US"/>
        </w:rPr>
      </w:pPr>
    </w:p>
    <w:p w14:paraId="0CE853F3" w14:textId="77777777" w:rsidR="00B6260E" w:rsidRPr="00060DA8" w:rsidRDefault="00B6260E" w:rsidP="00C05902">
      <w:pPr>
        <w:suppressAutoHyphens w:val="0"/>
        <w:autoSpaceDE w:val="0"/>
        <w:autoSpaceDN w:val="0"/>
        <w:adjustRightInd w:val="0"/>
        <w:rPr>
          <w:rFonts w:ascii="Arial" w:eastAsiaTheme="minorHAnsi" w:hAnsi="Arial" w:cs="Arial"/>
          <w:b/>
          <w:bCs/>
          <w:sz w:val="20"/>
          <w:szCs w:val="20"/>
          <w:lang w:val="en-US" w:eastAsia="en-US"/>
        </w:rPr>
      </w:pPr>
    </w:p>
    <w:p w14:paraId="47E94461" w14:textId="77777777" w:rsidR="00D677A9" w:rsidRPr="00060DA8" w:rsidRDefault="00D677A9" w:rsidP="00D677A9">
      <w:pPr>
        <w:shd w:val="clear" w:color="auto" w:fill="FFFF00"/>
        <w:rPr>
          <w:rFonts w:ascii="Arial" w:hAnsi="Arial" w:cs="Arial"/>
          <w:b/>
          <w:sz w:val="20"/>
          <w:szCs w:val="20"/>
          <w:lang w:val="en-US"/>
        </w:rPr>
      </w:pPr>
      <w:r w:rsidRPr="00060DA8">
        <w:rPr>
          <w:rFonts w:ascii="Arial" w:hAnsi="Arial" w:cs="Arial"/>
          <w:b/>
          <w:sz w:val="20"/>
          <w:szCs w:val="20"/>
          <w:lang w:val="en-US"/>
        </w:rPr>
        <w:t>[Please try to get monthly values, if possible. Only in the cases where it is absolutely not possible to get monthly values, fill in the values per week or per year]</w:t>
      </w:r>
    </w:p>
    <w:p w14:paraId="5AF1126E" w14:textId="77777777" w:rsidR="00D677A9" w:rsidRPr="00060DA8" w:rsidRDefault="00D677A9" w:rsidP="00D677A9">
      <w:pPr>
        <w:spacing w:line="288" w:lineRule="auto"/>
        <w:rPr>
          <w:rFonts w:ascii="Arial" w:hAnsi="Arial" w:cs="Arial"/>
          <w:b/>
          <w:u w:val="single"/>
          <w:lang w:val="en-US"/>
        </w:rPr>
      </w:pPr>
    </w:p>
    <w:tbl>
      <w:tblPr>
        <w:tblW w:w="10171" w:type="dxa"/>
        <w:tblInd w:w="-284" w:type="dxa"/>
        <w:tblLayout w:type="fixed"/>
        <w:tblLook w:val="0000" w:firstRow="0" w:lastRow="0" w:firstColumn="0" w:lastColumn="0" w:noHBand="0" w:noVBand="0"/>
      </w:tblPr>
      <w:tblGrid>
        <w:gridCol w:w="592"/>
        <w:gridCol w:w="382"/>
        <w:gridCol w:w="589"/>
        <w:gridCol w:w="2847"/>
        <w:gridCol w:w="1954"/>
        <w:gridCol w:w="968"/>
        <w:gridCol w:w="404"/>
        <w:gridCol w:w="882"/>
        <w:gridCol w:w="250"/>
        <w:gridCol w:w="968"/>
        <w:gridCol w:w="335"/>
      </w:tblGrid>
      <w:tr w:rsidR="00D677A9" w:rsidRPr="00060DA8" w14:paraId="1634195F" w14:textId="77777777" w:rsidTr="009C4EB7">
        <w:trPr>
          <w:trHeight w:val="274"/>
        </w:trPr>
        <w:tc>
          <w:tcPr>
            <w:tcW w:w="592" w:type="dxa"/>
            <w:tcBorders>
              <w:top w:val="single" w:sz="4" w:space="0" w:color="000000"/>
              <w:left w:val="single" w:sz="4" w:space="0" w:color="000000"/>
            </w:tcBorders>
          </w:tcPr>
          <w:p w14:paraId="6D5CF3F4" w14:textId="77777777" w:rsidR="00D677A9" w:rsidRPr="00060DA8" w:rsidRDefault="00D677A9" w:rsidP="009C4EB7">
            <w:pPr>
              <w:snapToGrid w:val="0"/>
              <w:jc w:val="right"/>
              <w:rPr>
                <w:rFonts w:ascii="Arial" w:hAnsi="Arial" w:cs="Arial"/>
                <w:b/>
                <w:color w:val="FFFFFF"/>
                <w:sz w:val="20"/>
                <w:szCs w:val="20"/>
                <w:lang w:val="en-US"/>
              </w:rPr>
            </w:pPr>
          </w:p>
        </w:tc>
        <w:tc>
          <w:tcPr>
            <w:tcW w:w="971" w:type="dxa"/>
            <w:gridSpan w:val="2"/>
            <w:tcBorders>
              <w:top w:val="single" w:sz="4" w:space="0" w:color="000000"/>
              <w:left w:val="single" w:sz="4" w:space="0" w:color="000000"/>
              <w:bottom w:val="single" w:sz="4" w:space="0" w:color="000000"/>
            </w:tcBorders>
            <w:shd w:val="clear" w:color="auto" w:fill="000000"/>
          </w:tcPr>
          <w:p w14:paraId="2207CA5C" w14:textId="77777777" w:rsidR="00D677A9" w:rsidRPr="00060DA8" w:rsidRDefault="00324117" w:rsidP="009C4EB7">
            <w:pPr>
              <w:snapToGrid w:val="0"/>
              <w:rPr>
                <w:rFonts w:ascii="Arial" w:hAnsi="Arial" w:cs="Arial"/>
                <w:b/>
              </w:rPr>
            </w:pPr>
            <w:r w:rsidRPr="00060DA8">
              <w:rPr>
                <w:rFonts w:ascii="Arial" w:hAnsi="Arial" w:cs="Arial"/>
                <w:b/>
              </w:rPr>
              <w:t>86</w:t>
            </w:r>
            <w:r w:rsidR="00D677A9" w:rsidRPr="00060DA8">
              <w:rPr>
                <w:rFonts w:ascii="Arial" w:hAnsi="Arial" w:cs="Arial"/>
                <w:b/>
              </w:rPr>
              <w:t>.</w:t>
            </w:r>
          </w:p>
        </w:tc>
        <w:tc>
          <w:tcPr>
            <w:tcW w:w="2847" w:type="dxa"/>
            <w:tcBorders>
              <w:top w:val="single" w:sz="4" w:space="0" w:color="000000"/>
              <w:left w:val="single" w:sz="4" w:space="0" w:color="000000"/>
              <w:bottom w:val="single" w:sz="4" w:space="0" w:color="000000"/>
            </w:tcBorders>
            <w:vAlign w:val="bottom"/>
          </w:tcPr>
          <w:p w14:paraId="1FEAE27F" w14:textId="77777777" w:rsidR="00D677A9" w:rsidRPr="00060DA8" w:rsidRDefault="00D677A9" w:rsidP="009C4EB7">
            <w:pPr>
              <w:snapToGrid w:val="0"/>
              <w:rPr>
                <w:rFonts w:ascii="Arial" w:hAnsi="Arial" w:cs="Arial"/>
                <w:sz w:val="20"/>
                <w:szCs w:val="20"/>
              </w:rPr>
            </w:pPr>
          </w:p>
        </w:tc>
        <w:tc>
          <w:tcPr>
            <w:tcW w:w="1954" w:type="dxa"/>
            <w:tcBorders>
              <w:top w:val="single" w:sz="4" w:space="0" w:color="000000"/>
              <w:left w:val="single" w:sz="4" w:space="0" w:color="000000"/>
              <w:bottom w:val="single" w:sz="4" w:space="0" w:color="000000"/>
              <w:right w:val="single" w:sz="4" w:space="0" w:color="000000"/>
            </w:tcBorders>
          </w:tcPr>
          <w:p w14:paraId="10FFE906" w14:textId="77777777" w:rsidR="00D677A9" w:rsidRPr="00060DA8" w:rsidRDefault="00D677A9" w:rsidP="009C4EB7">
            <w:pPr>
              <w:snapToGrid w:val="0"/>
              <w:rPr>
                <w:rFonts w:ascii="Arial" w:hAnsi="Arial" w:cs="Arial"/>
                <w:b/>
                <w:color w:val="000000"/>
                <w:sz w:val="20"/>
                <w:szCs w:val="20"/>
              </w:rPr>
            </w:pPr>
          </w:p>
        </w:tc>
        <w:tc>
          <w:tcPr>
            <w:tcW w:w="968" w:type="dxa"/>
            <w:tcBorders>
              <w:top w:val="single" w:sz="4" w:space="0" w:color="000000"/>
              <w:left w:val="single" w:sz="4" w:space="0" w:color="000000"/>
              <w:bottom w:val="single" w:sz="4" w:space="0" w:color="000000"/>
            </w:tcBorders>
            <w:shd w:val="clear" w:color="auto" w:fill="808080"/>
            <w:vAlign w:val="bottom"/>
          </w:tcPr>
          <w:p w14:paraId="449B3836" w14:textId="77777777" w:rsidR="00D677A9" w:rsidRPr="00060DA8" w:rsidRDefault="00D677A9" w:rsidP="009C4EB7">
            <w:pPr>
              <w:snapToGrid w:val="0"/>
              <w:rPr>
                <w:rFonts w:ascii="Arial" w:hAnsi="Arial" w:cs="Arial"/>
                <w:b/>
                <w:color w:val="000000"/>
                <w:sz w:val="20"/>
                <w:szCs w:val="20"/>
              </w:rPr>
            </w:pPr>
            <w:r w:rsidRPr="00060DA8">
              <w:rPr>
                <w:rFonts w:ascii="Arial" w:hAnsi="Arial" w:cs="Arial"/>
                <w:b/>
                <w:color w:val="000000"/>
                <w:sz w:val="20"/>
                <w:szCs w:val="20"/>
              </w:rPr>
              <w:t>a.</w:t>
            </w:r>
          </w:p>
        </w:tc>
        <w:tc>
          <w:tcPr>
            <w:tcW w:w="404" w:type="dxa"/>
            <w:tcBorders>
              <w:top w:val="single" w:sz="4" w:space="0" w:color="000000"/>
              <w:left w:val="single" w:sz="4" w:space="0" w:color="000000"/>
              <w:bottom w:val="single" w:sz="4" w:space="0" w:color="000000"/>
            </w:tcBorders>
            <w:shd w:val="clear" w:color="auto" w:fill="FFFFFF"/>
            <w:vAlign w:val="bottom"/>
          </w:tcPr>
          <w:p w14:paraId="11C84FD4" w14:textId="77777777" w:rsidR="00D677A9" w:rsidRPr="00060DA8" w:rsidRDefault="00D677A9" w:rsidP="009C4EB7">
            <w:pPr>
              <w:snapToGrid w:val="0"/>
              <w:rPr>
                <w:rFonts w:ascii="Arial" w:hAnsi="Arial" w:cs="Arial"/>
                <w:color w:val="FFFFFF"/>
                <w:sz w:val="20"/>
                <w:szCs w:val="20"/>
              </w:rPr>
            </w:pPr>
          </w:p>
        </w:tc>
        <w:tc>
          <w:tcPr>
            <w:tcW w:w="882" w:type="dxa"/>
            <w:tcBorders>
              <w:top w:val="single" w:sz="4" w:space="0" w:color="000000"/>
              <w:left w:val="single" w:sz="4" w:space="0" w:color="000000"/>
              <w:bottom w:val="single" w:sz="4" w:space="0" w:color="000000"/>
            </w:tcBorders>
            <w:shd w:val="clear" w:color="auto" w:fill="808080"/>
          </w:tcPr>
          <w:p w14:paraId="4CAB342F" w14:textId="77777777" w:rsidR="00D677A9" w:rsidRPr="00060DA8" w:rsidRDefault="00D677A9" w:rsidP="009C4EB7">
            <w:pPr>
              <w:snapToGrid w:val="0"/>
              <w:rPr>
                <w:rFonts w:ascii="Arial" w:hAnsi="Arial" w:cs="Arial"/>
                <w:b/>
                <w:color w:val="FFFFFF"/>
                <w:sz w:val="20"/>
                <w:szCs w:val="20"/>
              </w:rPr>
            </w:pPr>
            <w:r w:rsidRPr="00060DA8">
              <w:rPr>
                <w:rFonts w:ascii="Arial" w:hAnsi="Arial" w:cs="Arial"/>
                <w:b/>
                <w:color w:val="000000"/>
                <w:sz w:val="20"/>
                <w:szCs w:val="20"/>
              </w:rPr>
              <w:t>b</w:t>
            </w:r>
            <w:r w:rsidRPr="00060DA8">
              <w:rPr>
                <w:rFonts w:ascii="Arial" w:hAnsi="Arial" w:cs="Arial"/>
                <w:b/>
                <w:color w:val="FFFFFF"/>
                <w:sz w:val="20"/>
                <w:szCs w:val="20"/>
              </w:rPr>
              <w:t>.</w:t>
            </w:r>
          </w:p>
        </w:tc>
        <w:tc>
          <w:tcPr>
            <w:tcW w:w="250" w:type="dxa"/>
            <w:tcBorders>
              <w:top w:val="single" w:sz="4" w:space="0" w:color="000000"/>
              <w:left w:val="single" w:sz="4" w:space="0" w:color="000000"/>
              <w:bottom w:val="single" w:sz="4" w:space="0" w:color="000000"/>
            </w:tcBorders>
            <w:shd w:val="clear" w:color="auto" w:fill="FFFFFF"/>
          </w:tcPr>
          <w:p w14:paraId="5EFDC371" w14:textId="77777777" w:rsidR="00D677A9" w:rsidRPr="00060DA8" w:rsidRDefault="00D677A9" w:rsidP="009C4EB7">
            <w:pPr>
              <w:snapToGrid w:val="0"/>
              <w:rPr>
                <w:rFonts w:ascii="Arial" w:hAnsi="Arial" w:cs="Arial"/>
                <w:color w:val="FFFFFF"/>
                <w:sz w:val="20"/>
                <w:szCs w:val="20"/>
              </w:rPr>
            </w:pPr>
          </w:p>
        </w:tc>
        <w:tc>
          <w:tcPr>
            <w:tcW w:w="968" w:type="dxa"/>
            <w:tcBorders>
              <w:top w:val="single" w:sz="4" w:space="0" w:color="000000"/>
              <w:left w:val="single" w:sz="4" w:space="0" w:color="000000"/>
              <w:bottom w:val="single" w:sz="4" w:space="0" w:color="000000"/>
            </w:tcBorders>
            <w:shd w:val="clear" w:color="auto" w:fill="808080"/>
          </w:tcPr>
          <w:p w14:paraId="483FB41F" w14:textId="77777777" w:rsidR="00D677A9" w:rsidRPr="00060DA8" w:rsidRDefault="00D677A9" w:rsidP="009C4EB7">
            <w:pPr>
              <w:snapToGrid w:val="0"/>
              <w:rPr>
                <w:rFonts w:ascii="Arial" w:hAnsi="Arial" w:cs="Arial"/>
                <w:b/>
                <w:color w:val="FFFFFF"/>
                <w:sz w:val="20"/>
                <w:szCs w:val="20"/>
              </w:rPr>
            </w:pPr>
            <w:r w:rsidRPr="00060DA8">
              <w:rPr>
                <w:rFonts w:ascii="Arial" w:hAnsi="Arial" w:cs="Arial"/>
                <w:b/>
                <w:color w:val="000000"/>
                <w:sz w:val="20"/>
                <w:szCs w:val="20"/>
              </w:rPr>
              <w:t>c</w:t>
            </w:r>
            <w:r w:rsidRPr="00060DA8">
              <w:rPr>
                <w:rFonts w:ascii="Arial" w:hAnsi="Arial" w:cs="Arial"/>
                <w:b/>
                <w:color w:val="FFFFFF"/>
                <w:sz w:val="20"/>
                <w:szCs w:val="20"/>
              </w:rPr>
              <w:t>.</w:t>
            </w:r>
          </w:p>
        </w:tc>
        <w:tc>
          <w:tcPr>
            <w:tcW w:w="335" w:type="dxa"/>
            <w:tcBorders>
              <w:top w:val="single" w:sz="4" w:space="0" w:color="000000"/>
              <w:left w:val="single" w:sz="4" w:space="0" w:color="000000"/>
              <w:bottom w:val="single" w:sz="4" w:space="0" w:color="000000"/>
              <w:right w:val="single" w:sz="4" w:space="0" w:color="auto"/>
            </w:tcBorders>
          </w:tcPr>
          <w:p w14:paraId="4EEDDC95" w14:textId="77777777" w:rsidR="00D677A9" w:rsidRPr="00060DA8" w:rsidRDefault="00D677A9" w:rsidP="009C4EB7">
            <w:pPr>
              <w:snapToGrid w:val="0"/>
              <w:rPr>
                <w:rFonts w:ascii="Arial" w:hAnsi="Arial" w:cs="Arial"/>
                <w:color w:val="FFFFFF"/>
                <w:sz w:val="20"/>
                <w:szCs w:val="20"/>
              </w:rPr>
            </w:pPr>
          </w:p>
        </w:tc>
      </w:tr>
      <w:tr w:rsidR="00D677A9" w:rsidRPr="00060DA8" w14:paraId="74A78899" w14:textId="77777777" w:rsidTr="009C4EB7">
        <w:trPr>
          <w:trHeight w:val="448"/>
        </w:trPr>
        <w:tc>
          <w:tcPr>
            <w:tcW w:w="592" w:type="dxa"/>
            <w:tcBorders>
              <w:left w:val="single" w:sz="4" w:space="0" w:color="000000"/>
            </w:tcBorders>
          </w:tcPr>
          <w:p w14:paraId="67BE11CC" w14:textId="77777777" w:rsidR="00D677A9" w:rsidRPr="00060DA8" w:rsidRDefault="00D677A9" w:rsidP="009C4EB7">
            <w:pPr>
              <w:snapToGrid w:val="0"/>
              <w:jc w:val="right"/>
              <w:rPr>
                <w:rFonts w:ascii="Arial" w:hAnsi="Arial" w:cs="Arial"/>
                <w:b/>
                <w:color w:val="FFFFFF"/>
                <w:sz w:val="20"/>
                <w:szCs w:val="20"/>
              </w:rPr>
            </w:pPr>
          </w:p>
        </w:tc>
        <w:tc>
          <w:tcPr>
            <w:tcW w:w="5772" w:type="dxa"/>
            <w:gridSpan w:val="4"/>
            <w:vMerge w:val="restart"/>
            <w:tcBorders>
              <w:top w:val="single" w:sz="4" w:space="0" w:color="000000"/>
              <w:left w:val="single" w:sz="4" w:space="0" w:color="000000"/>
              <w:right w:val="single" w:sz="4" w:space="0" w:color="000000"/>
            </w:tcBorders>
            <w:shd w:val="clear" w:color="auto" w:fill="D9D9D9"/>
          </w:tcPr>
          <w:p w14:paraId="01BDB979"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How much do you usually spend on the following items for all of the household members?</w:t>
            </w:r>
            <w:r w:rsidRPr="00060DA8">
              <w:rPr>
                <w:rFonts w:ascii="Arial" w:hAnsi="Arial" w:cs="Arial"/>
                <w:b/>
                <w:sz w:val="20"/>
                <w:szCs w:val="20"/>
                <w:lang w:val="en-US"/>
              </w:rPr>
              <w:t>[</w:t>
            </w:r>
            <w:commentRangeStart w:id="24"/>
            <w:commentRangeStart w:id="25"/>
            <w:r w:rsidRPr="00060DA8">
              <w:rPr>
                <w:rFonts w:ascii="Arial" w:hAnsi="Arial" w:cs="Arial"/>
                <w:b/>
                <w:sz w:val="20"/>
                <w:szCs w:val="20"/>
                <w:lang w:val="en-US"/>
              </w:rPr>
              <w:t xml:space="preserve">Use -9 for natural resources expenditures]     </w:t>
            </w:r>
            <w:commentRangeEnd w:id="24"/>
            <w:r w:rsidR="0009373A" w:rsidRPr="00060DA8">
              <w:rPr>
                <w:rStyle w:val="CommentReference"/>
              </w:rPr>
              <w:commentReference w:id="24"/>
            </w:r>
            <w:commentRangeEnd w:id="25"/>
            <w:r w:rsidR="00F449C6" w:rsidRPr="00060DA8">
              <w:rPr>
                <w:rStyle w:val="CommentReference"/>
              </w:rPr>
              <w:commentReference w:id="25"/>
            </w:r>
          </w:p>
        </w:tc>
        <w:tc>
          <w:tcPr>
            <w:tcW w:w="1372" w:type="dxa"/>
            <w:gridSpan w:val="2"/>
            <w:tcBorders>
              <w:left w:val="single" w:sz="4" w:space="0" w:color="000000"/>
            </w:tcBorders>
            <w:shd w:val="clear" w:color="auto" w:fill="D9D9D9"/>
          </w:tcPr>
          <w:p w14:paraId="6680FBD2"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per week</w:t>
            </w:r>
          </w:p>
        </w:tc>
        <w:tc>
          <w:tcPr>
            <w:tcW w:w="1132" w:type="dxa"/>
            <w:gridSpan w:val="2"/>
            <w:tcBorders>
              <w:left w:val="single" w:sz="4" w:space="0" w:color="000000"/>
            </w:tcBorders>
            <w:shd w:val="clear" w:color="auto" w:fill="D9D9D9"/>
          </w:tcPr>
          <w:p w14:paraId="7D498F37"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per month</w:t>
            </w:r>
          </w:p>
        </w:tc>
        <w:tc>
          <w:tcPr>
            <w:tcW w:w="1303" w:type="dxa"/>
            <w:gridSpan w:val="2"/>
            <w:tcBorders>
              <w:left w:val="single" w:sz="4" w:space="0" w:color="000000"/>
              <w:right w:val="single" w:sz="4" w:space="0" w:color="auto"/>
            </w:tcBorders>
            <w:shd w:val="clear" w:color="auto" w:fill="D9D9D9"/>
          </w:tcPr>
          <w:p w14:paraId="0A081F5A"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per year</w:t>
            </w:r>
          </w:p>
        </w:tc>
      </w:tr>
      <w:tr w:rsidR="00D677A9" w:rsidRPr="00060DA8" w14:paraId="04CBB3B9" w14:textId="77777777" w:rsidTr="009C4EB7">
        <w:trPr>
          <w:trHeight w:val="86"/>
        </w:trPr>
        <w:tc>
          <w:tcPr>
            <w:tcW w:w="592" w:type="dxa"/>
            <w:tcBorders>
              <w:left w:val="single" w:sz="4" w:space="0" w:color="000000"/>
              <w:bottom w:val="single" w:sz="8" w:space="0" w:color="000000"/>
            </w:tcBorders>
          </w:tcPr>
          <w:p w14:paraId="5A304BAB" w14:textId="77777777" w:rsidR="00D677A9" w:rsidRPr="00060DA8" w:rsidRDefault="00D677A9" w:rsidP="009C4EB7">
            <w:pPr>
              <w:snapToGrid w:val="0"/>
              <w:jc w:val="right"/>
              <w:rPr>
                <w:rFonts w:ascii="Arial" w:hAnsi="Arial" w:cs="Arial"/>
                <w:b/>
                <w:color w:val="FFFFFF"/>
                <w:sz w:val="20"/>
                <w:szCs w:val="20"/>
                <w:lang w:val="en-US"/>
              </w:rPr>
            </w:pPr>
          </w:p>
        </w:tc>
        <w:tc>
          <w:tcPr>
            <w:tcW w:w="5772" w:type="dxa"/>
            <w:gridSpan w:val="4"/>
            <w:vMerge/>
            <w:tcBorders>
              <w:left w:val="single" w:sz="4" w:space="0" w:color="000000"/>
              <w:bottom w:val="single" w:sz="4" w:space="0" w:color="000000"/>
              <w:right w:val="single" w:sz="4" w:space="0" w:color="000000"/>
            </w:tcBorders>
            <w:shd w:val="clear" w:color="auto" w:fill="E6E6E6"/>
            <w:vAlign w:val="bottom"/>
          </w:tcPr>
          <w:p w14:paraId="09D3C327" w14:textId="77777777" w:rsidR="00D677A9" w:rsidRPr="00060DA8" w:rsidRDefault="00D677A9" w:rsidP="009C4EB7">
            <w:pPr>
              <w:snapToGrid w:val="0"/>
              <w:jc w:val="center"/>
              <w:rPr>
                <w:rFonts w:ascii="Arial" w:hAnsi="Arial" w:cs="Arial"/>
                <w:i/>
                <w:sz w:val="20"/>
                <w:szCs w:val="20"/>
                <w:lang w:val="en-US"/>
              </w:rPr>
            </w:pPr>
          </w:p>
        </w:tc>
        <w:tc>
          <w:tcPr>
            <w:tcW w:w="1372" w:type="dxa"/>
            <w:gridSpan w:val="2"/>
            <w:tcBorders>
              <w:left w:val="single" w:sz="4" w:space="0" w:color="000000"/>
              <w:bottom w:val="single" w:sz="8" w:space="0" w:color="000000"/>
            </w:tcBorders>
            <w:shd w:val="clear" w:color="auto" w:fill="E6E6E6"/>
            <w:vAlign w:val="center"/>
          </w:tcPr>
          <w:p w14:paraId="1BF27574" w14:textId="77777777" w:rsidR="00D677A9" w:rsidRPr="00060DA8" w:rsidRDefault="00D677A9" w:rsidP="009C4EB7">
            <w:pPr>
              <w:snapToGrid w:val="0"/>
              <w:jc w:val="center"/>
              <w:rPr>
                <w:rFonts w:ascii="Arial" w:hAnsi="Arial" w:cs="Arial"/>
                <w:i/>
                <w:sz w:val="20"/>
                <w:szCs w:val="20"/>
                <w:lang w:val="en-US"/>
              </w:rPr>
            </w:pPr>
            <w:r w:rsidRPr="00060DA8">
              <w:rPr>
                <w:rFonts w:ascii="Arial" w:hAnsi="Arial" w:cs="Arial"/>
                <w:i/>
                <w:sz w:val="20"/>
                <w:szCs w:val="20"/>
                <w:lang w:val="en-US"/>
              </w:rPr>
              <w:t>Rupiah</w:t>
            </w:r>
          </w:p>
        </w:tc>
        <w:tc>
          <w:tcPr>
            <w:tcW w:w="1132" w:type="dxa"/>
            <w:gridSpan w:val="2"/>
            <w:tcBorders>
              <w:left w:val="single" w:sz="4" w:space="0" w:color="000000"/>
              <w:bottom w:val="single" w:sz="8" w:space="0" w:color="000000"/>
            </w:tcBorders>
            <w:shd w:val="clear" w:color="auto" w:fill="E6E6E6"/>
            <w:vAlign w:val="center"/>
          </w:tcPr>
          <w:p w14:paraId="3F90A527" w14:textId="77777777" w:rsidR="00D677A9" w:rsidRPr="00060DA8" w:rsidRDefault="00D677A9" w:rsidP="009C4EB7">
            <w:pPr>
              <w:snapToGrid w:val="0"/>
              <w:jc w:val="center"/>
              <w:rPr>
                <w:rFonts w:ascii="Arial" w:hAnsi="Arial" w:cs="Arial"/>
                <w:i/>
                <w:sz w:val="20"/>
                <w:szCs w:val="20"/>
                <w:lang w:val="en-US"/>
              </w:rPr>
            </w:pPr>
            <w:r w:rsidRPr="00060DA8">
              <w:rPr>
                <w:rFonts w:ascii="Arial" w:hAnsi="Arial" w:cs="Arial"/>
                <w:i/>
                <w:sz w:val="20"/>
                <w:szCs w:val="20"/>
                <w:lang w:val="en-US"/>
              </w:rPr>
              <w:t>Rupiah</w:t>
            </w:r>
          </w:p>
        </w:tc>
        <w:tc>
          <w:tcPr>
            <w:tcW w:w="1303" w:type="dxa"/>
            <w:gridSpan w:val="2"/>
            <w:tcBorders>
              <w:left w:val="single" w:sz="4" w:space="0" w:color="000000"/>
              <w:bottom w:val="single" w:sz="8" w:space="0" w:color="000000"/>
              <w:right w:val="single" w:sz="4" w:space="0" w:color="auto"/>
            </w:tcBorders>
            <w:shd w:val="clear" w:color="auto" w:fill="E6E6E6"/>
            <w:vAlign w:val="center"/>
          </w:tcPr>
          <w:p w14:paraId="2B1CA3FC" w14:textId="77777777" w:rsidR="00D677A9" w:rsidRPr="00060DA8" w:rsidRDefault="00D677A9" w:rsidP="009C4EB7">
            <w:pPr>
              <w:snapToGrid w:val="0"/>
              <w:jc w:val="center"/>
              <w:rPr>
                <w:rFonts w:ascii="Arial" w:hAnsi="Arial" w:cs="Arial"/>
                <w:i/>
                <w:sz w:val="20"/>
                <w:szCs w:val="20"/>
                <w:lang w:val="en-US"/>
              </w:rPr>
            </w:pPr>
            <w:r w:rsidRPr="00060DA8">
              <w:rPr>
                <w:rFonts w:ascii="Arial" w:hAnsi="Arial" w:cs="Arial"/>
                <w:i/>
                <w:sz w:val="20"/>
                <w:szCs w:val="20"/>
                <w:lang w:val="en-US"/>
              </w:rPr>
              <w:t>Rupiah</w:t>
            </w:r>
          </w:p>
        </w:tc>
      </w:tr>
      <w:tr w:rsidR="00D677A9" w:rsidRPr="00060DA8" w14:paraId="42A27ED5" w14:textId="77777777" w:rsidTr="009C4EB7">
        <w:trPr>
          <w:trHeight w:hRule="exact" w:val="494"/>
        </w:trPr>
        <w:tc>
          <w:tcPr>
            <w:tcW w:w="592" w:type="dxa"/>
            <w:tcBorders>
              <w:top w:val="single" w:sz="8" w:space="0" w:color="000000"/>
              <w:left w:val="single" w:sz="4" w:space="0" w:color="000000"/>
            </w:tcBorders>
            <w:shd w:val="clear" w:color="auto" w:fill="666666"/>
            <w:vAlign w:val="center"/>
          </w:tcPr>
          <w:p w14:paraId="15BA6407"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w:t>
            </w:r>
          </w:p>
        </w:tc>
        <w:tc>
          <w:tcPr>
            <w:tcW w:w="382" w:type="dxa"/>
            <w:tcBorders>
              <w:top w:val="single" w:sz="8" w:space="0" w:color="000000"/>
              <w:left w:val="single" w:sz="4" w:space="0" w:color="000000"/>
              <w:bottom w:val="single" w:sz="8" w:space="0" w:color="000000"/>
            </w:tcBorders>
            <w:vAlign w:val="center"/>
          </w:tcPr>
          <w:p w14:paraId="2A9C0D47"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8" w:space="0" w:color="000000"/>
              <w:left w:val="single" w:sz="4" w:space="0" w:color="000000"/>
              <w:bottom w:val="single" w:sz="8" w:space="0" w:color="000000"/>
            </w:tcBorders>
            <w:vAlign w:val="center"/>
          </w:tcPr>
          <w:p w14:paraId="3FB62121"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Food</w:t>
            </w:r>
          </w:p>
        </w:tc>
        <w:tc>
          <w:tcPr>
            <w:tcW w:w="1954" w:type="dxa"/>
            <w:tcBorders>
              <w:top w:val="single" w:sz="8" w:space="0" w:color="000000"/>
              <w:left w:val="single" w:sz="4" w:space="0" w:color="000000"/>
              <w:bottom w:val="single" w:sz="8" w:space="0" w:color="000000"/>
              <w:right w:val="single" w:sz="4" w:space="0" w:color="000000"/>
            </w:tcBorders>
            <w:vAlign w:val="center"/>
          </w:tcPr>
          <w:p w14:paraId="4921BBA4"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 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8" w:space="0" w:color="000000"/>
              <w:left w:val="single" w:sz="4" w:space="0" w:color="000000"/>
              <w:bottom w:val="single" w:sz="8" w:space="0" w:color="000000"/>
            </w:tcBorders>
            <w:vAlign w:val="center"/>
          </w:tcPr>
          <w:p w14:paraId="2E285573"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8" w:space="0" w:color="000000"/>
              <w:left w:val="single" w:sz="4" w:space="0" w:color="000000"/>
              <w:bottom w:val="single" w:sz="8" w:space="0" w:color="000000"/>
            </w:tcBorders>
            <w:vAlign w:val="center"/>
          </w:tcPr>
          <w:p w14:paraId="5C62F292"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8" w:space="0" w:color="000000"/>
              <w:left w:val="single" w:sz="4" w:space="0" w:color="000000"/>
              <w:bottom w:val="single" w:sz="8" w:space="0" w:color="000000"/>
              <w:right w:val="single" w:sz="4" w:space="0" w:color="auto"/>
            </w:tcBorders>
            <w:vAlign w:val="center"/>
          </w:tcPr>
          <w:p w14:paraId="5B00A40D" w14:textId="77777777" w:rsidR="00D677A9" w:rsidRPr="00060DA8" w:rsidRDefault="00D677A9" w:rsidP="009C4EB7">
            <w:pPr>
              <w:snapToGrid w:val="0"/>
              <w:jc w:val="center"/>
              <w:rPr>
                <w:rFonts w:ascii="Arial" w:hAnsi="Arial" w:cs="Arial"/>
                <w:sz w:val="20"/>
                <w:szCs w:val="20"/>
                <w:lang w:val="en-US"/>
              </w:rPr>
            </w:pPr>
          </w:p>
        </w:tc>
      </w:tr>
      <w:tr w:rsidR="00D677A9" w:rsidRPr="00060DA8" w14:paraId="1B54BF96" w14:textId="77777777" w:rsidTr="009C4EB7">
        <w:trPr>
          <w:trHeight w:hRule="exact" w:val="494"/>
        </w:trPr>
        <w:tc>
          <w:tcPr>
            <w:tcW w:w="592" w:type="dxa"/>
            <w:tcBorders>
              <w:left w:val="single" w:sz="4" w:space="0" w:color="000000"/>
            </w:tcBorders>
            <w:shd w:val="clear" w:color="auto" w:fill="666666"/>
            <w:vAlign w:val="center"/>
          </w:tcPr>
          <w:p w14:paraId="6EE891BC"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2.</w:t>
            </w:r>
          </w:p>
        </w:tc>
        <w:tc>
          <w:tcPr>
            <w:tcW w:w="382" w:type="dxa"/>
            <w:tcBorders>
              <w:top w:val="single" w:sz="8" w:space="0" w:color="000000"/>
              <w:left w:val="single" w:sz="4" w:space="0" w:color="000000"/>
              <w:bottom w:val="single" w:sz="4" w:space="0" w:color="auto"/>
            </w:tcBorders>
            <w:vAlign w:val="center"/>
          </w:tcPr>
          <w:p w14:paraId="6B2BC9C3" w14:textId="77777777" w:rsidR="00D677A9" w:rsidRPr="00060DA8" w:rsidRDefault="00D677A9" w:rsidP="009C4EB7">
            <w:pPr>
              <w:snapToGrid w:val="0"/>
              <w:jc w:val="center"/>
              <w:rPr>
                <w:rFonts w:ascii="Wingdings" w:hAnsi="Wingdings"/>
                <w:sz w:val="21"/>
                <w:szCs w:val="21"/>
                <w:lang w:val="en-US"/>
              </w:rPr>
            </w:pPr>
            <w:r w:rsidRPr="00060DA8">
              <w:rPr>
                <w:rFonts w:ascii="Wingdings" w:hAnsi="Wingdings"/>
                <w:sz w:val="21"/>
                <w:szCs w:val="21"/>
                <w:lang w:val="en-US"/>
              </w:rPr>
              <w:t></w:t>
            </w:r>
          </w:p>
        </w:tc>
        <w:tc>
          <w:tcPr>
            <w:tcW w:w="3436" w:type="dxa"/>
            <w:gridSpan w:val="2"/>
            <w:tcBorders>
              <w:top w:val="single" w:sz="8" w:space="0" w:color="000000"/>
              <w:left w:val="single" w:sz="4" w:space="0" w:color="000000"/>
              <w:bottom w:val="single" w:sz="4" w:space="0" w:color="auto"/>
            </w:tcBorders>
            <w:vAlign w:val="center"/>
          </w:tcPr>
          <w:p w14:paraId="09E83069"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Cigarettes</w:t>
            </w:r>
          </w:p>
        </w:tc>
        <w:tc>
          <w:tcPr>
            <w:tcW w:w="1954" w:type="dxa"/>
            <w:tcBorders>
              <w:top w:val="single" w:sz="8" w:space="0" w:color="000000"/>
              <w:left w:val="single" w:sz="4" w:space="0" w:color="000000"/>
              <w:bottom w:val="single" w:sz="4" w:space="0" w:color="auto"/>
              <w:right w:val="single" w:sz="4" w:space="0" w:color="000000"/>
            </w:tcBorders>
            <w:vAlign w:val="center"/>
          </w:tcPr>
          <w:p w14:paraId="2B95D548"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8" w:space="0" w:color="000000"/>
              <w:left w:val="single" w:sz="4" w:space="0" w:color="000000"/>
              <w:bottom w:val="single" w:sz="4" w:space="0" w:color="auto"/>
            </w:tcBorders>
            <w:vAlign w:val="center"/>
          </w:tcPr>
          <w:p w14:paraId="2E23FA48"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8" w:space="0" w:color="000000"/>
              <w:left w:val="single" w:sz="4" w:space="0" w:color="000000"/>
              <w:bottom w:val="single" w:sz="4" w:space="0" w:color="auto"/>
            </w:tcBorders>
            <w:vAlign w:val="center"/>
          </w:tcPr>
          <w:p w14:paraId="35456ECE"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8" w:space="0" w:color="000000"/>
              <w:left w:val="single" w:sz="4" w:space="0" w:color="000000"/>
              <w:bottom w:val="single" w:sz="4" w:space="0" w:color="auto"/>
              <w:right w:val="single" w:sz="4" w:space="0" w:color="auto"/>
            </w:tcBorders>
            <w:vAlign w:val="center"/>
          </w:tcPr>
          <w:p w14:paraId="43B895B9" w14:textId="77777777" w:rsidR="00D677A9" w:rsidRPr="00060DA8" w:rsidRDefault="00D677A9" w:rsidP="009C4EB7">
            <w:pPr>
              <w:snapToGrid w:val="0"/>
              <w:jc w:val="center"/>
              <w:rPr>
                <w:rFonts w:ascii="Arial" w:hAnsi="Arial" w:cs="Arial"/>
                <w:sz w:val="20"/>
                <w:szCs w:val="20"/>
                <w:lang w:val="en-US"/>
              </w:rPr>
            </w:pPr>
          </w:p>
        </w:tc>
      </w:tr>
      <w:tr w:rsidR="00D677A9" w:rsidRPr="00060DA8" w14:paraId="4D94AD0A" w14:textId="77777777" w:rsidTr="009C4EB7">
        <w:trPr>
          <w:trHeight w:hRule="exact" w:val="344"/>
        </w:trPr>
        <w:tc>
          <w:tcPr>
            <w:tcW w:w="592" w:type="dxa"/>
            <w:tcBorders>
              <w:left w:val="single" w:sz="4" w:space="0" w:color="000000"/>
            </w:tcBorders>
            <w:shd w:val="clear" w:color="auto" w:fill="666666"/>
            <w:vAlign w:val="center"/>
          </w:tcPr>
          <w:p w14:paraId="1D46AE1E"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3.</w:t>
            </w:r>
          </w:p>
        </w:tc>
        <w:tc>
          <w:tcPr>
            <w:tcW w:w="382" w:type="dxa"/>
            <w:tcBorders>
              <w:top w:val="single" w:sz="4" w:space="0" w:color="auto"/>
              <w:left w:val="single" w:sz="4" w:space="0" w:color="000000"/>
              <w:bottom w:val="single" w:sz="4" w:space="0" w:color="auto"/>
            </w:tcBorders>
            <w:vAlign w:val="center"/>
          </w:tcPr>
          <w:p w14:paraId="3B927975"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auto"/>
            </w:tcBorders>
            <w:vAlign w:val="center"/>
          </w:tcPr>
          <w:p w14:paraId="7D4A5F0F"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Restaurant</w:t>
            </w:r>
          </w:p>
        </w:tc>
        <w:tc>
          <w:tcPr>
            <w:tcW w:w="1954" w:type="dxa"/>
            <w:tcBorders>
              <w:top w:val="single" w:sz="4" w:space="0" w:color="auto"/>
              <w:left w:val="single" w:sz="4" w:space="0" w:color="000000"/>
              <w:bottom w:val="single" w:sz="4" w:space="0" w:color="auto"/>
              <w:right w:val="single" w:sz="4" w:space="0" w:color="000000"/>
            </w:tcBorders>
            <w:vAlign w:val="center"/>
          </w:tcPr>
          <w:p w14:paraId="292DAF52"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000000"/>
              <w:bottom w:val="single" w:sz="4" w:space="0" w:color="auto"/>
            </w:tcBorders>
            <w:vAlign w:val="center"/>
          </w:tcPr>
          <w:p w14:paraId="58ABB3C8"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auto"/>
            </w:tcBorders>
            <w:vAlign w:val="center"/>
          </w:tcPr>
          <w:p w14:paraId="4E1CD513"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auto"/>
              <w:right w:val="single" w:sz="4" w:space="0" w:color="auto"/>
            </w:tcBorders>
            <w:vAlign w:val="center"/>
          </w:tcPr>
          <w:p w14:paraId="43271670" w14:textId="77777777" w:rsidR="00D677A9" w:rsidRPr="00060DA8" w:rsidRDefault="00D677A9" w:rsidP="009C4EB7">
            <w:pPr>
              <w:snapToGrid w:val="0"/>
              <w:jc w:val="center"/>
              <w:rPr>
                <w:rFonts w:ascii="Arial" w:hAnsi="Arial" w:cs="Arial"/>
                <w:sz w:val="20"/>
                <w:szCs w:val="20"/>
                <w:lang w:val="en-US"/>
              </w:rPr>
            </w:pPr>
          </w:p>
        </w:tc>
      </w:tr>
      <w:tr w:rsidR="00D677A9" w:rsidRPr="00060DA8" w14:paraId="2C7E8991" w14:textId="77777777" w:rsidTr="009C4EB7">
        <w:trPr>
          <w:trHeight w:hRule="exact" w:val="344"/>
        </w:trPr>
        <w:tc>
          <w:tcPr>
            <w:tcW w:w="592" w:type="dxa"/>
            <w:tcBorders>
              <w:left w:val="single" w:sz="4" w:space="0" w:color="000000"/>
            </w:tcBorders>
            <w:shd w:val="clear" w:color="auto" w:fill="666666"/>
            <w:vAlign w:val="center"/>
          </w:tcPr>
          <w:p w14:paraId="5BBF371E"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4.</w:t>
            </w:r>
          </w:p>
        </w:tc>
        <w:tc>
          <w:tcPr>
            <w:tcW w:w="382" w:type="dxa"/>
            <w:tcBorders>
              <w:top w:val="single" w:sz="4" w:space="0" w:color="auto"/>
              <w:left w:val="single" w:sz="4" w:space="0" w:color="000000"/>
              <w:bottom w:val="single" w:sz="4" w:space="0" w:color="auto"/>
            </w:tcBorders>
            <w:vAlign w:val="center"/>
          </w:tcPr>
          <w:p w14:paraId="51B2559C"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auto"/>
            </w:tcBorders>
            <w:vAlign w:val="center"/>
          </w:tcPr>
          <w:p w14:paraId="418B2819"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Mobile Phone costs</w:t>
            </w:r>
          </w:p>
        </w:tc>
        <w:tc>
          <w:tcPr>
            <w:tcW w:w="1954" w:type="dxa"/>
            <w:tcBorders>
              <w:top w:val="single" w:sz="4" w:space="0" w:color="auto"/>
              <w:left w:val="single" w:sz="4" w:space="0" w:color="000000"/>
              <w:bottom w:val="single" w:sz="4" w:space="0" w:color="auto"/>
              <w:right w:val="single" w:sz="4" w:space="0" w:color="000000"/>
            </w:tcBorders>
            <w:vAlign w:val="center"/>
          </w:tcPr>
          <w:p w14:paraId="128E2C8A"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000000"/>
              <w:bottom w:val="single" w:sz="4" w:space="0" w:color="auto"/>
            </w:tcBorders>
            <w:vAlign w:val="center"/>
          </w:tcPr>
          <w:p w14:paraId="734F5B5C"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auto"/>
            </w:tcBorders>
            <w:vAlign w:val="center"/>
          </w:tcPr>
          <w:p w14:paraId="4670BF39"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auto"/>
              <w:right w:val="single" w:sz="4" w:space="0" w:color="auto"/>
            </w:tcBorders>
            <w:vAlign w:val="center"/>
          </w:tcPr>
          <w:p w14:paraId="6E64CFA3" w14:textId="77777777" w:rsidR="00D677A9" w:rsidRPr="00060DA8" w:rsidRDefault="00D677A9" w:rsidP="009C4EB7">
            <w:pPr>
              <w:snapToGrid w:val="0"/>
              <w:jc w:val="center"/>
              <w:rPr>
                <w:rFonts w:ascii="Arial" w:hAnsi="Arial" w:cs="Arial"/>
                <w:sz w:val="20"/>
                <w:szCs w:val="20"/>
                <w:lang w:val="en-US"/>
              </w:rPr>
            </w:pPr>
          </w:p>
        </w:tc>
      </w:tr>
      <w:tr w:rsidR="00D677A9" w:rsidRPr="00060DA8" w14:paraId="0AAC814E" w14:textId="77777777" w:rsidTr="009C4EB7">
        <w:trPr>
          <w:trHeight w:hRule="exact" w:val="344"/>
        </w:trPr>
        <w:tc>
          <w:tcPr>
            <w:tcW w:w="592" w:type="dxa"/>
            <w:tcBorders>
              <w:left w:val="single" w:sz="4" w:space="0" w:color="000000"/>
            </w:tcBorders>
            <w:shd w:val="clear" w:color="auto" w:fill="666666"/>
            <w:vAlign w:val="center"/>
          </w:tcPr>
          <w:p w14:paraId="0D704224"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5.</w:t>
            </w:r>
          </w:p>
        </w:tc>
        <w:tc>
          <w:tcPr>
            <w:tcW w:w="382" w:type="dxa"/>
            <w:tcBorders>
              <w:top w:val="single" w:sz="4" w:space="0" w:color="auto"/>
              <w:left w:val="single" w:sz="4" w:space="0" w:color="000000"/>
              <w:bottom w:val="single" w:sz="4" w:space="0" w:color="auto"/>
            </w:tcBorders>
            <w:vAlign w:val="center"/>
          </w:tcPr>
          <w:p w14:paraId="26A616FA"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auto"/>
            </w:tcBorders>
            <w:vAlign w:val="center"/>
          </w:tcPr>
          <w:p w14:paraId="4CCC3BA1"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Water</w:t>
            </w:r>
          </w:p>
        </w:tc>
        <w:tc>
          <w:tcPr>
            <w:tcW w:w="1954" w:type="dxa"/>
            <w:tcBorders>
              <w:top w:val="single" w:sz="4" w:space="0" w:color="auto"/>
              <w:left w:val="single" w:sz="4" w:space="0" w:color="000000"/>
              <w:bottom w:val="single" w:sz="4" w:space="0" w:color="auto"/>
              <w:right w:val="single" w:sz="4" w:space="0" w:color="000000"/>
            </w:tcBorders>
            <w:vAlign w:val="center"/>
          </w:tcPr>
          <w:p w14:paraId="52185BEA"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000000"/>
              <w:bottom w:val="single" w:sz="4" w:space="0" w:color="auto"/>
            </w:tcBorders>
            <w:vAlign w:val="center"/>
          </w:tcPr>
          <w:p w14:paraId="0B8B0457"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auto"/>
            </w:tcBorders>
            <w:vAlign w:val="center"/>
          </w:tcPr>
          <w:p w14:paraId="6F323965"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auto"/>
              <w:right w:val="single" w:sz="4" w:space="0" w:color="auto"/>
            </w:tcBorders>
            <w:vAlign w:val="center"/>
          </w:tcPr>
          <w:p w14:paraId="74D0D5F1" w14:textId="77777777" w:rsidR="00D677A9" w:rsidRPr="00060DA8" w:rsidRDefault="00D677A9" w:rsidP="009C4EB7">
            <w:pPr>
              <w:snapToGrid w:val="0"/>
              <w:jc w:val="center"/>
              <w:rPr>
                <w:rFonts w:ascii="Arial" w:hAnsi="Arial" w:cs="Arial"/>
                <w:sz w:val="20"/>
                <w:szCs w:val="20"/>
                <w:lang w:val="en-US"/>
              </w:rPr>
            </w:pPr>
          </w:p>
        </w:tc>
      </w:tr>
      <w:tr w:rsidR="00D677A9" w:rsidRPr="00060DA8" w14:paraId="153EEFBF" w14:textId="77777777" w:rsidTr="009C4EB7">
        <w:trPr>
          <w:trHeight w:hRule="exact" w:val="541"/>
        </w:trPr>
        <w:tc>
          <w:tcPr>
            <w:tcW w:w="592" w:type="dxa"/>
            <w:tcBorders>
              <w:left w:val="single" w:sz="4" w:space="0" w:color="000000"/>
            </w:tcBorders>
            <w:shd w:val="clear" w:color="auto" w:fill="666666"/>
            <w:vAlign w:val="center"/>
          </w:tcPr>
          <w:p w14:paraId="16E93F77"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6.</w:t>
            </w:r>
          </w:p>
        </w:tc>
        <w:tc>
          <w:tcPr>
            <w:tcW w:w="382" w:type="dxa"/>
            <w:tcBorders>
              <w:top w:val="single" w:sz="4" w:space="0" w:color="auto"/>
              <w:left w:val="single" w:sz="4" w:space="0" w:color="000000"/>
              <w:bottom w:val="single" w:sz="4" w:space="0" w:color="auto"/>
            </w:tcBorders>
            <w:vAlign w:val="center"/>
          </w:tcPr>
          <w:p w14:paraId="0D347F91" w14:textId="77777777" w:rsidR="00D677A9" w:rsidRPr="00060DA8" w:rsidRDefault="00D677A9" w:rsidP="009C4EB7">
            <w:pPr>
              <w:snapToGrid w:val="0"/>
              <w:jc w:val="center"/>
              <w:rPr>
                <w:rFonts w:ascii="Wingdings" w:hAnsi="Wingdings"/>
                <w:sz w:val="21"/>
                <w:szCs w:val="21"/>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auto"/>
              <w:right w:val="single" w:sz="4" w:space="0" w:color="auto"/>
            </w:tcBorders>
            <w:vAlign w:val="center"/>
          </w:tcPr>
          <w:p w14:paraId="320E8E28"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Fishing Gear expenses (hooks, nets, googles etc.)</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73705C03"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auto"/>
              <w:bottom w:val="single" w:sz="4" w:space="0" w:color="auto"/>
            </w:tcBorders>
            <w:shd w:val="clear" w:color="auto" w:fill="auto"/>
            <w:vAlign w:val="center"/>
          </w:tcPr>
          <w:p w14:paraId="3886C3DF"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auto"/>
            </w:tcBorders>
            <w:vAlign w:val="center"/>
          </w:tcPr>
          <w:p w14:paraId="25150154"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auto"/>
              <w:right w:val="single" w:sz="4" w:space="0" w:color="auto"/>
            </w:tcBorders>
            <w:vAlign w:val="center"/>
          </w:tcPr>
          <w:p w14:paraId="31E0B9A6" w14:textId="77777777" w:rsidR="00D677A9" w:rsidRPr="00060DA8" w:rsidRDefault="00D677A9" w:rsidP="009C4EB7">
            <w:pPr>
              <w:snapToGrid w:val="0"/>
              <w:jc w:val="center"/>
              <w:rPr>
                <w:rFonts w:ascii="Arial" w:hAnsi="Arial" w:cs="Arial"/>
                <w:sz w:val="20"/>
                <w:szCs w:val="20"/>
                <w:lang w:val="en-US"/>
              </w:rPr>
            </w:pPr>
          </w:p>
        </w:tc>
      </w:tr>
      <w:tr w:rsidR="00D677A9" w:rsidRPr="00060DA8" w14:paraId="22BA44CE" w14:textId="77777777" w:rsidTr="009C4EB7">
        <w:trPr>
          <w:trHeight w:hRule="exact" w:val="344"/>
        </w:trPr>
        <w:tc>
          <w:tcPr>
            <w:tcW w:w="592" w:type="dxa"/>
            <w:tcBorders>
              <w:left w:val="single" w:sz="4" w:space="0" w:color="000000"/>
            </w:tcBorders>
            <w:shd w:val="clear" w:color="auto" w:fill="666666"/>
            <w:vAlign w:val="center"/>
          </w:tcPr>
          <w:p w14:paraId="2A802F15"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7.</w:t>
            </w:r>
          </w:p>
        </w:tc>
        <w:tc>
          <w:tcPr>
            <w:tcW w:w="382" w:type="dxa"/>
            <w:tcBorders>
              <w:top w:val="single" w:sz="4" w:space="0" w:color="auto"/>
              <w:left w:val="single" w:sz="4" w:space="0" w:color="000000"/>
              <w:bottom w:val="single" w:sz="4" w:space="0" w:color="auto"/>
            </w:tcBorders>
            <w:vAlign w:val="center"/>
          </w:tcPr>
          <w:p w14:paraId="129AF10E"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auto"/>
            </w:tcBorders>
            <w:vAlign w:val="center"/>
          </w:tcPr>
          <w:p w14:paraId="5D1E50F2"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 xml:space="preserve">Transport (public and private) </w:t>
            </w:r>
          </w:p>
        </w:tc>
        <w:tc>
          <w:tcPr>
            <w:tcW w:w="1954" w:type="dxa"/>
            <w:tcBorders>
              <w:top w:val="single" w:sz="4" w:space="0" w:color="auto"/>
              <w:left w:val="single" w:sz="4" w:space="0" w:color="000000"/>
              <w:bottom w:val="single" w:sz="4" w:space="0" w:color="auto"/>
              <w:right w:val="single" w:sz="4" w:space="0" w:color="000000"/>
            </w:tcBorders>
            <w:vAlign w:val="center"/>
          </w:tcPr>
          <w:p w14:paraId="6F1429DB"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000000"/>
              <w:bottom w:val="single" w:sz="4" w:space="0" w:color="auto"/>
            </w:tcBorders>
            <w:vAlign w:val="center"/>
          </w:tcPr>
          <w:p w14:paraId="73969D82"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auto"/>
            </w:tcBorders>
            <w:vAlign w:val="center"/>
          </w:tcPr>
          <w:p w14:paraId="7425743E"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auto"/>
              <w:right w:val="single" w:sz="4" w:space="0" w:color="auto"/>
            </w:tcBorders>
            <w:vAlign w:val="center"/>
          </w:tcPr>
          <w:p w14:paraId="5BE95DA4" w14:textId="77777777" w:rsidR="00D677A9" w:rsidRPr="00060DA8" w:rsidRDefault="00D677A9" w:rsidP="009C4EB7">
            <w:pPr>
              <w:snapToGrid w:val="0"/>
              <w:jc w:val="center"/>
              <w:rPr>
                <w:rFonts w:ascii="Arial" w:hAnsi="Arial" w:cs="Arial"/>
                <w:sz w:val="20"/>
                <w:szCs w:val="20"/>
                <w:lang w:val="en-US"/>
              </w:rPr>
            </w:pPr>
          </w:p>
        </w:tc>
      </w:tr>
      <w:tr w:rsidR="00D677A9" w:rsidRPr="00060DA8" w14:paraId="08F09EE7" w14:textId="77777777" w:rsidTr="009C4EB7">
        <w:trPr>
          <w:trHeight w:hRule="exact" w:val="466"/>
        </w:trPr>
        <w:tc>
          <w:tcPr>
            <w:tcW w:w="592" w:type="dxa"/>
            <w:tcBorders>
              <w:left w:val="single" w:sz="4" w:space="0" w:color="000000"/>
            </w:tcBorders>
            <w:shd w:val="clear" w:color="auto" w:fill="666666"/>
            <w:vAlign w:val="center"/>
          </w:tcPr>
          <w:p w14:paraId="5EEE5FB6"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8.</w:t>
            </w:r>
          </w:p>
        </w:tc>
        <w:tc>
          <w:tcPr>
            <w:tcW w:w="382" w:type="dxa"/>
            <w:tcBorders>
              <w:top w:val="single" w:sz="4" w:space="0" w:color="auto"/>
              <w:left w:val="single" w:sz="4" w:space="0" w:color="000000"/>
              <w:bottom w:val="single" w:sz="4" w:space="0" w:color="000000"/>
            </w:tcBorders>
            <w:vAlign w:val="center"/>
          </w:tcPr>
          <w:p w14:paraId="79DAB0E4"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auto"/>
              <w:left w:val="single" w:sz="4" w:space="0" w:color="000000"/>
              <w:bottom w:val="single" w:sz="4" w:space="0" w:color="000000"/>
              <w:right w:val="single" w:sz="4" w:space="0" w:color="auto"/>
            </w:tcBorders>
            <w:vAlign w:val="center"/>
          </w:tcPr>
          <w:p w14:paraId="55C10A9F"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Rent (gear, field, …)</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69C14FE6"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auto"/>
              <w:left w:val="single" w:sz="4" w:space="0" w:color="auto"/>
              <w:bottom w:val="single" w:sz="4" w:space="0" w:color="000000"/>
            </w:tcBorders>
            <w:shd w:val="clear" w:color="auto" w:fill="595959"/>
            <w:vAlign w:val="center"/>
          </w:tcPr>
          <w:p w14:paraId="3823181A"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auto"/>
              <w:left w:val="single" w:sz="4" w:space="0" w:color="000000"/>
              <w:bottom w:val="single" w:sz="4" w:space="0" w:color="000000"/>
            </w:tcBorders>
            <w:vAlign w:val="center"/>
          </w:tcPr>
          <w:p w14:paraId="3560665A"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auto"/>
              <w:left w:val="single" w:sz="4" w:space="0" w:color="000000"/>
              <w:bottom w:val="single" w:sz="4" w:space="0" w:color="000000"/>
              <w:right w:val="single" w:sz="4" w:space="0" w:color="auto"/>
            </w:tcBorders>
            <w:vAlign w:val="center"/>
          </w:tcPr>
          <w:p w14:paraId="4E435A6B" w14:textId="77777777" w:rsidR="00D677A9" w:rsidRPr="00060DA8" w:rsidRDefault="00D677A9" w:rsidP="009C4EB7">
            <w:pPr>
              <w:snapToGrid w:val="0"/>
              <w:jc w:val="center"/>
              <w:rPr>
                <w:rFonts w:ascii="Arial" w:hAnsi="Arial" w:cs="Arial"/>
                <w:sz w:val="20"/>
                <w:szCs w:val="20"/>
                <w:lang w:val="en-US"/>
              </w:rPr>
            </w:pPr>
          </w:p>
        </w:tc>
      </w:tr>
      <w:tr w:rsidR="00D677A9" w:rsidRPr="00060DA8" w14:paraId="3971EF64" w14:textId="77777777" w:rsidTr="009C4EB7">
        <w:trPr>
          <w:trHeight w:hRule="exact" w:val="344"/>
        </w:trPr>
        <w:tc>
          <w:tcPr>
            <w:tcW w:w="592" w:type="dxa"/>
            <w:tcBorders>
              <w:left w:val="single" w:sz="4" w:space="0" w:color="000000"/>
            </w:tcBorders>
            <w:shd w:val="clear" w:color="auto" w:fill="666666"/>
            <w:vAlign w:val="center"/>
          </w:tcPr>
          <w:p w14:paraId="120CCA34"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9.</w:t>
            </w:r>
          </w:p>
        </w:tc>
        <w:tc>
          <w:tcPr>
            <w:tcW w:w="382" w:type="dxa"/>
            <w:tcBorders>
              <w:top w:val="single" w:sz="4" w:space="0" w:color="000000"/>
              <w:left w:val="single" w:sz="4" w:space="0" w:color="000000"/>
              <w:bottom w:val="single" w:sz="4" w:space="0" w:color="000000"/>
            </w:tcBorders>
            <w:vAlign w:val="center"/>
          </w:tcPr>
          <w:p w14:paraId="0FB5EEE8"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right w:val="single" w:sz="4" w:space="0" w:color="auto"/>
            </w:tcBorders>
            <w:vAlign w:val="center"/>
          </w:tcPr>
          <w:p w14:paraId="519AEEBB"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Clothing</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3FC55B78"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auto"/>
              <w:bottom w:val="single" w:sz="4" w:space="0" w:color="000000"/>
            </w:tcBorders>
            <w:shd w:val="clear" w:color="auto" w:fill="666666"/>
            <w:vAlign w:val="center"/>
          </w:tcPr>
          <w:p w14:paraId="1152D4C7"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31B98307"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34E467E1" w14:textId="77777777" w:rsidR="00D677A9" w:rsidRPr="00060DA8" w:rsidRDefault="00D677A9" w:rsidP="009C4EB7">
            <w:pPr>
              <w:snapToGrid w:val="0"/>
              <w:jc w:val="center"/>
              <w:rPr>
                <w:rFonts w:ascii="Arial" w:hAnsi="Arial" w:cs="Arial"/>
                <w:sz w:val="20"/>
                <w:szCs w:val="20"/>
                <w:lang w:val="en-US"/>
              </w:rPr>
            </w:pPr>
          </w:p>
        </w:tc>
      </w:tr>
      <w:tr w:rsidR="00D677A9" w:rsidRPr="00060DA8" w14:paraId="376D8116" w14:textId="77777777" w:rsidTr="009C4EB7">
        <w:trPr>
          <w:trHeight w:hRule="exact" w:val="344"/>
        </w:trPr>
        <w:tc>
          <w:tcPr>
            <w:tcW w:w="592" w:type="dxa"/>
            <w:tcBorders>
              <w:left w:val="single" w:sz="4" w:space="0" w:color="000000"/>
            </w:tcBorders>
            <w:shd w:val="clear" w:color="auto" w:fill="666666"/>
            <w:vAlign w:val="center"/>
          </w:tcPr>
          <w:p w14:paraId="62F9A232"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10.</w:t>
            </w:r>
          </w:p>
        </w:tc>
        <w:tc>
          <w:tcPr>
            <w:tcW w:w="382" w:type="dxa"/>
            <w:tcBorders>
              <w:top w:val="single" w:sz="4" w:space="0" w:color="000000"/>
              <w:left w:val="single" w:sz="4" w:space="0" w:color="000000"/>
              <w:bottom w:val="single" w:sz="4" w:space="0" w:color="000000"/>
            </w:tcBorders>
            <w:vAlign w:val="center"/>
          </w:tcPr>
          <w:p w14:paraId="1DD05453"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right w:val="single" w:sz="4" w:space="0" w:color="auto"/>
            </w:tcBorders>
            <w:vAlign w:val="center"/>
          </w:tcPr>
          <w:p w14:paraId="5C3FA6CD"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Medical Expenditures</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10EEFE96"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auto"/>
              <w:bottom w:val="single" w:sz="4" w:space="0" w:color="000000"/>
            </w:tcBorders>
            <w:shd w:val="clear" w:color="auto" w:fill="666666"/>
            <w:vAlign w:val="center"/>
          </w:tcPr>
          <w:p w14:paraId="3BA97A7D"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6FCCD783"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2074AF15" w14:textId="77777777" w:rsidR="00D677A9" w:rsidRPr="00060DA8" w:rsidRDefault="00D677A9" w:rsidP="009C4EB7">
            <w:pPr>
              <w:snapToGrid w:val="0"/>
              <w:jc w:val="center"/>
              <w:rPr>
                <w:rFonts w:ascii="Arial" w:hAnsi="Arial" w:cs="Arial"/>
                <w:sz w:val="20"/>
                <w:szCs w:val="20"/>
                <w:lang w:val="en-US"/>
              </w:rPr>
            </w:pPr>
          </w:p>
        </w:tc>
      </w:tr>
      <w:tr w:rsidR="00D677A9" w:rsidRPr="00060DA8" w14:paraId="6C1ADAF1" w14:textId="77777777" w:rsidTr="009C4EB7">
        <w:trPr>
          <w:trHeight w:val="344"/>
        </w:trPr>
        <w:tc>
          <w:tcPr>
            <w:tcW w:w="592" w:type="dxa"/>
            <w:tcBorders>
              <w:left w:val="single" w:sz="4" w:space="0" w:color="000000"/>
            </w:tcBorders>
            <w:shd w:val="clear" w:color="auto" w:fill="666666"/>
            <w:vAlign w:val="center"/>
          </w:tcPr>
          <w:p w14:paraId="7EFDF544"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11.</w:t>
            </w:r>
          </w:p>
        </w:tc>
        <w:tc>
          <w:tcPr>
            <w:tcW w:w="382" w:type="dxa"/>
            <w:tcBorders>
              <w:top w:val="single" w:sz="4" w:space="0" w:color="000000"/>
              <w:left w:val="single" w:sz="4" w:space="0" w:color="000000"/>
              <w:bottom w:val="single" w:sz="4" w:space="0" w:color="000000"/>
            </w:tcBorders>
            <w:vAlign w:val="center"/>
          </w:tcPr>
          <w:p w14:paraId="6FB72E75"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right w:val="single" w:sz="4" w:space="0" w:color="auto"/>
            </w:tcBorders>
            <w:vAlign w:val="center"/>
          </w:tcPr>
          <w:p w14:paraId="617E28FA"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Schooling Expenditures for children (schooling fees, material etc.)</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3FF6DD01"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auto"/>
              <w:bottom w:val="single" w:sz="4" w:space="0" w:color="000000"/>
            </w:tcBorders>
            <w:shd w:val="clear" w:color="auto" w:fill="666666"/>
            <w:vAlign w:val="center"/>
          </w:tcPr>
          <w:p w14:paraId="7C895590"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3BA46C39"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2DD8AABD" w14:textId="77777777" w:rsidR="00D677A9" w:rsidRPr="00060DA8" w:rsidRDefault="00D677A9" w:rsidP="009C4EB7">
            <w:pPr>
              <w:snapToGrid w:val="0"/>
              <w:jc w:val="center"/>
              <w:rPr>
                <w:rFonts w:ascii="Arial" w:hAnsi="Arial" w:cs="Arial"/>
                <w:sz w:val="20"/>
                <w:szCs w:val="20"/>
                <w:lang w:val="en-US"/>
              </w:rPr>
            </w:pPr>
          </w:p>
        </w:tc>
      </w:tr>
      <w:tr w:rsidR="00D677A9" w:rsidRPr="00060DA8" w14:paraId="0FA20DA1" w14:textId="77777777" w:rsidTr="009C4EB7">
        <w:trPr>
          <w:trHeight w:val="344"/>
        </w:trPr>
        <w:tc>
          <w:tcPr>
            <w:tcW w:w="592" w:type="dxa"/>
            <w:tcBorders>
              <w:left w:val="single" w:sz="4" w:space="0" w:color="000000"/>
            </w:tcBorders>
            <w:shd w:val="clear" w:color="auto" w:fill="666666"/>
            <w:vAlign w:val="center"/>
          </w:tcPr>
          <w:p w14:paraId="5D4E37ED"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12.</w:t>
            </w:r>
          </w:p>
        </w:tc>
        <w:tc>
          <w:tcPr>
            <w:tcW w:w="382" w:type="dxa"/>
            <w:tcBorders>
              <w:top w:val="single" w:sz="4" w:space="0" w:color="000000"/>
              <w:left w:val="single" w:sz="4" w:space="0" w:color="000000"/>
              <w:bottom w:val="single" w:sz="4" w:space="0" w:color="000000"/>
            </w:tcBorders>
            <w:vAlign w:val="center"/>
          </w:tcPr>
          <w:p w14:paraId="1CC459FD"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right w:val="single" w:sz="4" w:space="0" w:color="auto"/>
            </w:tcBorders>
            <w:vAlign w:val="center"/>
          </w:tcPr>
          <w:p w14:paraId="33BCFF0D" w14:textId="77777777" w:rsidR="00D677A9" w:rsidRPr="00060DA8" w:rsidRDefault="00D677A9" w:rsidP="009C4EB7">
            <w:pPr>
              <w:snapToGrid w:val="0"/>
              <w:rPr>
                <w:rFonts w:ascii="Arial" w:hAnsi="Arial" w:cs="Arial"/>
                <w:sz w:val="20"/>
                <w:szCs w:val="20"/>
              </w:rPr>
            </w:pPr>
            <w:r w:rsidRPr="00060DA8">
              <w:rPr>
                <w:rFonts w:ascii="Arial" w:hAnsi="Arial" w:cs="Arial"/>
                <w:sz w:val="20"/>
                <w:szCs w:val="20"/>
              </w:rPr>
              <w:t xml:space="preserve">Agricultural </w:t>
            </w:r>
            <w:proofErr w:type="spellStart"/>
            <w:r w:rsidRPr="00060DA8">
              <w:rPr>
                <w:rFonts w:ascii="Arial" w:hAnsi="Arial" w:cs="Arial"/>
                <w:sz w:val="20"/>
                <w:szCs w:val="20"/>
              </w:rPr>
              <w:t>Expenditures</w:t>
            </w:r>
            <w:proofErr w:type="spellEnd"/>
            <w:r w:rsidRPr="00060DA8">
              <w:rPr>
                <w:rFonts w:ascii="Arial" w:hAnsi="Arial" w:cs="Arial"/>
                <w:sz w:val="20"/>
                <w:szCs w:val="20"/>
              </w:rPr>
              <w:t xml:space="preserve"> (semence, </w:t>
            </w:r>
            <w:proofErr w:type="spellStart"/>
            <w:r w:rsidRPr="00060DA8">
              <w:rPr>
                <w:rFonts w:ascii="Arial" w:hAnsi="Arial" w:cs="Arial"/>
                <w:sz w:val="20"/>
                <w:szCs w:val="20"/>
              </w:rPr>
              <w:t>fertilizer</w:t>
            </w:r>
            <w:proofErr w:type="spellEnd"/>
            <w:r w:rsidRPr="00060DA8">
              <w:rPr>
                <w:rFonts w:ascii="Arial" w:hAnsi="Arial" w:cs="Arial"/>
                <w:sz w:val="20"/>
                <w:szCs w:val="20"/>
              </w:rPr>
              <w:t xml:space="preserve"> etc.)</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74915BC7"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auto"/>
              <w:bottom w:val="single" w:sz="4" w:space="0" w:color="000000"/>
            </w:tcBorders>
            <w:shd w:val="clear" w:color="auto" w:fill="666666"/>
            <w:vAlign w:val="center"/>
          </w:tcPr>
          <w:p w14:paraId="077ADB21"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0F3541F4"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092FF3A1" w14:textId="77777777" w:rsidR="00D677A9" w:rsidRPr="00060DA8" w:rsidRDefault="00D677A9" w:rsidP="009C4EB7">
            <w:pPr>
              <w:snapToGrid w:val="0"/>
              <w:jc w:val="center"/>
              <w:rPr>
                <w:rFonts w:ascii="Arial" w:hAnsi="Arial" w:cs="Arial"/>
                <w:sz w:val="20"/>
                <w:szCs w:val="20"/>
                <w:lang w:val="en-US"/>
              </w:rPr>
            </w:pPr>
          </w:p>
        </w:tc>
      </w:tr>
      <w:tr w:rsidR="00D677A9" w:rsidRPr="00060DA8" w14:paraId="6577D20C" w14:textId="77777777" w:rsidTr="009C4EB7">
        <w:trPr>
          <w:trHeight w:val="344"/>
        </w:trPr>
        <w:tc>
          <w:tcPr>
            <w:tcW w:w="592" w:type="dxa"/>
            <w:tcBorders>
              <w:left w:val="single" w:sz="4" w:space="0" w:color="000000"/>
            </w:tcBorders>
            <w:shd w:val="clear" w:color="auto" w:fill="666666"/>
            <w:vAlign w:val="center"/>
          </w:tcPr>
          <w:p w14:paraId="56F19E6C"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13.</w:t>
            </w:r>
          </w:p>
        </w:tc>
        <w:tc>
          <w:tcPr>
            <w:tcW w:w="382" w:type="dxa"/>
            <w:tcBorders>
              <w:top w:val="single" w:sz="4" w:space="0" w:color="000000"/>
              <w:left w:val="single" w:sz="4" w:space="0" w:color="000000"/>
              <w:bottom w:val="single" w:sz="4" w:space="0" w:color="000000"/>
            </w:tcBorders>
            <w:vAlign w:val="center"/>
          </w:tcPr>
          <w:p w14:paraId="0E577346"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right w:val="single" w:sz="4" w:space="0" w:color="auto"/>
            </w:tcBorders>
            <w:vAlign w:val="center"/>
          </w:tcPr>
          <w:p w14:paraId="4BEDF655"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 xml:space="preserve">Animal expenditures </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tcPr>
          <w:p w14:paraId="030FF3AC"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auto"/>
              <w:bottom w:val="single" w:sz="4" w:space="0" w:color="000000"/>
            </w:tcBorders>
            <w:shd w:val="clear" w:color="auto" w:fill="666666"/>
            <w:vAlign w:val="center"/>
          </w:tcPr>
          <w:p w14:paraId="1603CA54"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2A75BEE1"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0228775D" w14:textId="77777777" w:rsidR="00D677A9" w:rsidRPr="00060DA8" w:rsidRDefault="00D677A9" w:rsidP="009C4EB7">
            <w:pPr>
              <w:snapToGrid w:val="0"/>
              <w:jc w:val="center"/>
              <w:rPr>
                <w:rFonts w:ascii="Arial" w:hAnsi="Arial" w:cs="Arial"/>
                <w:sz w:val="20"/>
                <w:szCs w:val="20"/>
                <w:lang w:val="en-US"/>
              </w:rPr>
            </w:pPr>
          </w:p>
        </w:tc>
      </w:tr>
      <w:tr w:rsidR="00D677A9" w:rsidRPr="00060DA8" w14:paraId="5AFD32EF" w14:textId="77777777" w:rsidTr="009C4EB7">
        <w:trPr>
          <w:trHeight w:val="344"/>
        </w:trPr>
        <w:tc>
          <w:tcPr>
            <w:tcW w:w="592" w:type="dxa"/>
            <w:tcBorders>
              <w:left w:val="single" w:sz="4" w:space="0" w:color="000000"/>
            </w:tcBorders>
            <w:shd w:val="clear" w:color="auto" w:fill="666666"/>
            <w:vAlign w:val="center"/>
          </w:tcPr>
          <w:p w14:paraId="40C1F718" w14:textId="77777777" w:rsidR="00D677A9" w:rsidRPr="00060DA8" w:rsidRDefault="00D677A9" w:rsidP="009C4EB7">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14.</w:t>
            </w:r>
          </w:p>
        </w:tc>
        <w:tc>
          <w:tcPr>
            <w:tcW w:w="382" w:type="dxa"/>
            <w:tcBorders>
              <w:top w:val="single" w:sz="4" w:space="0" w:color="000000"/>
              <w:left w:val="single" w:sz="4" w:space="0" w:color="000000"/>
              <w:bottom w:val="single" w:sz="4" w:space="0" w:color="000000"/>
            </w:tcBorders>
            <w:vAlign w:val="center"/>
          </w:tcPr>
          <w:p w14:paraId="6C31314D" w14:textId="77777777" w:rsidR="00D677A9" w:rsidRPr="00060DA8" w:rsidRDefault="00D677A9" w:rsidP="009C4EB7">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363D5228" w14:textId="77777777" w:rsidR="00D677A9" w:rsidRPr="00060DA8" w:rsidRDefault="00D677A9" w:rsidP="009C4EB7">
            <w:pPr>
              <w:snapToGrid w:val="0"/>
              <w:rPr>
                <w:rFonts w:ascii="Arial" w:hAnsi="Arial" w:cs="Arial"/>
                <w:sz w:val="20"/>
                <w:szCs w:val="20"/>
                <w:lang w:val="en-US"/>
              </w:rPr>
            </w:pPr>
            <w:r w:rsidRPr="00060DA8">
              <w:rPr>
                <w:rFonts w:ascii="Arial" w:hAnsi="Arial" w:cs="Arial"/>
                <w:sz w:val="20"/>
                <w:szCs w:val="20"/>
                <w:lang w:val="en-US"/>
              </w:rPr>
              <w:t>Expenditures for the transformation of agricultural products</w:t>
            </w:r>
          </w:p>
        </w:tc>
        <w:tc>
          <w:tcPr>
            <w:tcW w:w="1954" w:type="dxa"/>
            <w:tcBorders>
              <w:top w:val="single" w:sz="4" w:space="0" w:color="auto"/>
              <w:left w:val="single" w:sz="4" w:space="0" w:color="000000"/>
              <w:bottom w:val="single" w:sz="4" w:space="0" w:color="000000"/>
              <w:right w:val="single" w:sz="4" w:space="0" w:color="000000"/>
            </w:tcBorders>
            <w:shd w:val="clear" w:color="auto" w:fill="FFFFFF"/>
            <w:vAlign w:val="center"/>
          </w:tcPr>
          <w:p w14:paraId="698593AF" w14:textId="77777777" w:rsidR="00D677A9" w:rsidRPr="00060DA8" w:rsidRDefault="00D677A9" w:rsidP="009C4EB7">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447F8188" w14:textId="77777777" w:rsidR="00D677A9" w:rsidRPr="00060DA8" w:rsidRDefault="00D677A9" w:rsidP="009C4EB7">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6A9919E4" w14:textId="77777777" w:rsidR="00D677A9" w:rsidRPr="00060DA8" w:rsidRDefault="00D677A9" w:rsidP="009C4EB7">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0E8337B7" w14:textId="77777777" w:rsidR="00D677A9" w:rsidRPr="00060DA8" w:rsidRDefault="00D677A9" w:rsidP="009C4EB7">
            <w:pPr>
              <w:snapToGrid w:val="0"/>
              <w:jc w:val="center"/>
              <w:rPr>
                <w:rFonts w:ascii="Arial" w:hAnsi="Arial" w:cs="Arial"/>
                <w:sz w:val="20"/>
                <w:szCs w:val="20"/>
                <w:lang w:val="en-US"/>
              </w:rPr>
            </w:pPr>
          </w:p>
        </w:tc>
      </w:tr>
      <w:tr w:rsidR="002F0526" w:rsidRPr="00060DA8" w14:paraId="3443BB47" w14:textId="77777777" w:rsidTr="009C4EB7">
        <w:trPr>
          <w:trHeight w:val="344"/>
        </w:trPr>
        <w:tc>
          <w:tcPr>
            <w:tcW w:w="592" w:type="dxa"/>
            <w:tcBorders>
              <w:left w:val="single" w:sz="4" w:space="0" w:color="000000"/>
            </w:tcBorders>
            <w:shd w:val="clear" w:color="auto" w:fill="666666"/>
            <w:vAlign w:val="center"/>
          </w:tcPr>
          <w:p w14:paraId="3E97D14B" w14:textId="77777777" w:rsidR="002F0526" w:rsidRPr="00060DA8" w:rsidRDefault="002F0526" w:rsidP="002F0526">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15.</w:t>
            </w:r>
          </w:p>
        </w:tc>
        <w:tc>
          <w:tcPr>
            <w:tcW w:w="382" w:type="dxa"/>
            <w:tcBorders>
              <w:top w:val="single" w:sz="4" w:space="0" w:color="000000"/>
              <w:left w:val="single" w:sz="4" w:space="0" w:color="000000"/>
              <w:bottom w:val="single" w:sz="4" w:space="0" w:color="000000"/>
            </w:tcBorders>
            <w:vAlign w:val="center"/>
          </w:tcPr>
          <w:p w14:paraId="6144F53F" w14:textId="77777777" w:rsidR="002F0526" w:rsidRPr="00060DA8" w:rsidRDefault="002F0526" w:rsidP="002F0526">
            <w:pPr>
              <w:snapToGrid w:val="0"/>
              <w:jc w:val="center"/>
              <w:rPr>
                <w:rFonts w:ascii="Wingdings" w:hAnsi="Wingdings"/>
                <w:sz w:val="21"/>
                <w:szCs w:val="21"/>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2D816B46" w14:textId="77777777" w:rsidR="002F0526" w:rsidRPr="00060DA8" w:rsidRDefault="002F0526" w:rsidP="002F0526">
            <w:pPr>
              <w:snapToGrid w:val="0"/>
              <w:rPr>
                <w:rFonts w:ascii="Arial" w:hAnsi="Arial" w:cs="Arial"/>
                <w:sz w:val="20"/>
                <w:szCs w:val="20"/>
                <w:lang w:val="en-US"/>
              </w:rPr>
            </w:pPr>
            <w:r w:rsidRPr="00456AA9">
              <w:rPr>
                <w:rFonts w:ascii="Arial" w:hAnsi="Arial" w:cs="Arial"/>
                <w:sz w:val="20"/>
                <w:szCs w:val="20"/>
                <w:highlight w:val="yellow"/>
                <w:lang w:val="en-US"/>
              </w:rPr>
              <w:t>Expenditures for the transformation of fishing products</w:t>
            </w:r>
          </w:p>
        </w:tc>
        <w:tc>
          <w:tcPr>
            <w:tcW w:w="1954" w:type="dxa"/>
            <w:tcBorders>
              <w:top w:val="single" w:sz="4" w:space="0" w:color="auto"/>
              <w:left w:val="single" w:sz="4" w:space="0" w:color="000000"/>
              <w:bottom w:val="single" w:sz="4" w:space="0" w:color="000000"/>
              <w:right w:val="single" w:sz="4" w:space="0" w:color="000000"/>
            </w:tcBorders>
            <w:shd w:val="clear" w:color="auto" w:fill="FFFFFF"/>
            <w:vAlign w:val="center"/>
          </w:tcPr>
          <w:p w14:paraId="58FD19CB"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00D377E3"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4BAAEB99"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771D25E5" w14:textId="77777777" w:rsidR="002F0526" w:rsidRPr="00060DA8" w:rsidRDefault="002F0526" w:rsidP="002F0526">
            <w:pPr>
              <w:snapToGrid w:val="0"/>
              <w:jc w:val="center"/>
              <w:rPr>
                <w:rFonts w:ascii="Arial" w:hAnsi="Arial" w:cs="Arial"/>
                <w:sz w:val="20"/>
                <w:szCs w:val="20"/>
                <w:lang w:val="en-US"/>
              </w:rPr>
            </w:pPr>
          </w:p>
        </w:tc>
      </w:tr>
      <w:tr w:rsidR="002F0526" w:rsidRPr="00060DA8" w14:paraId="44F1CE85" w14:textId="77777777" w:rsidTr="009C4EB7">
        <w:trPr>
          <w:trHeight w:val="344"/>
        </w:trPr>
        <w:tc>
          <w:tcPr>
            <w:tcW w:w="592" w:type="dxa"/>
            <w:tcBorders>
              <w:left w:val="single" w:sz="4" w:space="0" w:color="000000"/>
            </w:tcBorders>
            <w:shd w:val="clear" w:color="auto" w:fill="666666"/>
            <w:vAlign w:val="center"/>
          </w:tcPr>
          <w:p w14:paraId="25745AA7" w14:textId="77777777" w:rsidR="002F0526" w:rsidRPr="00060DA8" w:rsidRDefault="002F0526" w:rsidP="002F0526">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16.</w:t>
            </w:r>
          </w:p>
        </w:tc>
        <w:tc>
          <w:tcPr>
            <w:tcW w:w="382" w:type="dxa"/>
            <w:tcBorders>
              <w:top w:val="single" w:sz="4" w:space="0" w:color="000000"/>
              <w:left w:val="single" w:sz="4" w:space="0" w:color="000000"/>
              <w:bottom w:val="single" w:sz="4" w:space="0" w:color="000000"/>
            </w:tcBorders>
            <w:vAlign w:val="center"/>
          </w:tcPr>
          <w:p w14:paraId="7BC6738F" w14:textId="77777777" w:rsidR="002F0526" w:rsidRPr="00060DA8" w:rsidRDefault="002F0526" w:rsidP="002F0526">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074C2C50" w14:textId="77777777" w:rsidR="002F0526" w:rsidRPr="00060DA8" w:rsidRDefault="002F0526" w:rsidP="002F0526">
            <w:pPr>
              <w:snapToGrid w:val="0"/>
              <w:rPr>
                <w:rFonts w:ascii="Arial" w:hAnsi="Arial" w:cs="Arial"/>
                <w:sz w:val="20"/>
                <w:szCs w:val="20"/>
                <w:lang w:val="en-US"/>
              </w:rPr>
            </w:pPr>
            <w:commentRangeStart w:id="26"/>
            <w:commentRangeStart w:id="27"/>
            <w:r w:rsidRPr="00060DA8">
              <w:rPr>
                <w:rFonts w:ascii="Arial" w:hAnsi="Arial" w:cs="Arial"/>
                <w:sz w:val="20"/>
                <w:szCs w:val="20"/>
                <w:lang w:val="en-US"/>
              </w:rPr>
              <w:t>Expenditures for other household activities used to generate revenues</w:t>
            </w:r>
            <w:commentRangeEnd w:id="26"/>
            <w:r w:rsidR="006C76BE" w:rsidRPr="00060DA8">
              <w:rPr>
                <w:rStyle w:val="CommentReference"/>
              </w:rPr>
              <w:commentReference w:id="26"/>
            </w:r>
            <w:commentRangeEnd w:id="27"/>
            <w:r w:rsidR="00F449C6" w:rsidRPr="00060DA8">
              <w:rPr>
                <w:rStyle w:val="CommentReference"/>
              </w:rPr>
              <w:commentReference w:id="27"/>
            </w:r>
          </w:p>
        </w:tc>
        <w:tc>
          <w:tcPr>
            <w:tcW w:w="19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4CBA2E"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6A8F2444"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106F2F54"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14776F34" w14:textId="77777777" w:rsidR="002F0526" w:rsidRPr="00060DA8" w:rsidRDefault="002F0526" w:rsidP="002F0526">
            <w:pPr>
              <w:snapToGrid w:val="0"/>
              <w:jc w:val="center"/>
              <w:rPr>
                <w:rFonts w:ascii="Arial" w:hAnsi="Arial" w:cs="Arial"/>
                <w:sz w:val="20"/>
                <w:szCs w:val="20"/>
                <w:lang w:val="en-US"/>
              </w:rPr>
            </w:pPr>
          </w:p>
        </w:tc>
      </w:tr>
      <w:tr w:rsidR="002F0526" w:rsidRPr="00060DA8" w14:paraId="60AAA439" w14:textId="77777777" w:rsidTr="009C4EB7">
        <w:trPr>
          <w:trHeight w:val="344"/>
        </w:trPr>
        <w:tc>
          <w:tcPr>
            <w:tcW w:w="592" w:type="dxa"/>
            <w:tcBorders>
              <w:left w:val="single" w:sz="4" w:space="0" w:color="000000"/>
            </w:tcBorders>
            <w:shd w:val="clear" w:color="auto" w:fill="666666"/>
            <w:vAlign w:val="center"/>
          </w:tcPr>
          <w:p w14:paraId="0B8C99BD" w14:textId="77777777" w:rsidR="002F0526" w:rsidRPr="00060DA8" w:rsidRDefault="002F0526" w:rsidP="002F0526">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17.</w:t>
            </w:r>
          </w:p>
        </w:tc>
        <w:tc>
          <w:tcPr>
            <w:tcW w:w="382" w:type="dxa"/>
            <w:tcBorders>
              <w:top w:val="single" w:sz="4" w:space="0" w:color="000000"/>
              <w:left w:val="single" w:sz="4" w:space="0" w:color="000000"/>
              <w:bottom w:val="single" w:sz="4" w:space="0" w:color="000000"/>
            </w:tcBorders>
            <w:vAlign w:val="center"/>
          </w:tcPr>
          <w:p w14:paraId="2BF29DD6" w14:textId="77777777" w:rsidR="002F0526" w:rsidRPr="00060DA8" w:rsidRDefault="002F0526" w:rsidP="002F0526">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159DDABC" w14:textId="77777777" w:rsidR="002F0526" w:rsidRPr="00060DA8" w:rsidRDefault="002F0526" w:rsidP="002F0526">
            <w:pPr>
              <w:snapToGrid w:val="0"/>
              <w:rPr>
                <w:rFonts w:ascii="Arial" w:hAnsi="Arial" w:cs="Arial"/>
                <w:sz w:val="20"/>
                <w:szCs w:val="20"/>
                <w:lang w:val="en-US"/>
              </w:rPr>
            </w:pPr>
            <w:r w:rsidRPr="00060DA8">
              <w:rPr>
                <w:rFonts w:ascii="Arial" w:hAnsi="Arial" w:cs="Arial"/>
                <w:sz w:val="20"/>
                <w:szCs w:val="20"/>
                <w:lang w:val="en-US"/>
              </w:rPr>
              <w:t>Ceremonies</w:t>
            </w:r>
          </w:p>
        </w:tc>
        <w:tc>
          <w:tcPr>
            <w:tcW w:w="19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DD166B"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33B1E296"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4A4E548E"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3A0EB10A" w14:textId="77777777" w:rsidR="002F0526" w:rsidRPr="00060DA8" w:rsidRDefault="002F0526" w:rsidP="002F0526">
            <w:pPr>
              <w:snapToGrid w:val="0"/>
              <w:jc w:val="center"/>
              <w:rPr>
                <w:rFonts w:ascii="Arial" w:hAnsi="Arial" w:cs="Arial"/>
                <w:sz w:val="20"/>
                <w:szCs w:val="20"/>
                <w:lang w:val="en-US"/>
              </w:rPr>
            </w:pPr>
          </w:p>
        </w:tc>
      </w:tr>
      <w:tr w:rsidR="002F0526" w:rsidRPr="00060DA8" w14:paraId="6201A096" w14:textId="77777777" w:rsidTr="009C4EB7">
        <w:trPr>
          <w:trHeight w:val="344"/>
        </w:trPr>
        <w:tc>
          <w:tcPr>
            <w:tcW w:w="592" w:type="dxa"/>
            <w:tcBorders>
              <w:left w:val="single" w:sz="4" w:space="0" w:color="000000"/>
            </w:tcBorders>
            <w:shd w:val="clear" w:color="auto" w:fill="666666"/>
            <w:vAlign w:val="center"/>
          </w:tcPr>
          <w:p w14:paraId="0D6B0583" w14:textId="77777777" w:rsidR="002F0526" w:rsidRPr="00060DA8" w:rsidRDefault="002F0526" w:rsidP="002F0526">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18.</w:t>
            </w:r>
          </w:p>
        </w:tc>
        <w:tc>
          <w:tcPr>
            <w:tcW w:w="382" w:type="dxa"/>
            <w:tcBorders>
              <w:top w:val="single" w:sz="4" w:space="0" w:color="000000"/>
              <w:left w:val="single" w:sz="4" w:space="0" w:color="000000"/>
              <w:bottom w:val="single" w:sz="4" w:space="0" w:color="000000"/>
            </w:tcBorders>
            <w:vAlign w:val="center"/>
          </w:tcPr>
          <w:p w14:paraId="5DBF2E28" w14:textId="77777777" w:rsidR="002F0526" w:rsidRPr="00060DA8" w:rsidRDefault="002F0526" w:rsidP="002F0526">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0A5A9DE2" w14:textId="77777777" w:rsidR="002F0526" w:rsidRPr="00060DA8" w:rsidRDefault="002F0526" w:rsidP="002F0526">
            <w:pPr>
              <w:snapToGrid w:val="0"/>
              <w:rPr>
                <w:rFonts w:ascii="Arial" w:hAnsi="Arial" w:cs="Arial"/>
                <w:sz w:val="20"/>
                <w:szCs w:val="20"/>
                <w:lang w:val="en-US"/>
              </w:rPr>
            </w:pPr>
            <w:r w:rsidRPr="00060DA8">
              <w:rPr>
                <w:rFonts w:ascii="Arial" w:hAnsi="Arial" w:cs="Arial"/>
                <w:sz w:val="20"/>
                <w:szCs w:val="20"/>
                <w:lang w:val="en-US"/>
              </w:rPr>
              <w:t>Money sent to household member currently away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67A96A"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10DB17D6"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402E156E"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42F8E8A3" w14:textId="77777777" w:rsidR="002F0526" w:rsidRPr="00060DA8" w:rsidRDefault="002F0526" w:rsidP="002F0526">
            <w:pPr>
              <w:snapToGrid w:val="0"/>
              <w:jc w:val="center"/>
              <w:rPr>
                <w:rFonts w:ascii="Arial" w:hAnsi="Arial" w:cs="Arial"/>
                <w:sz w:val="20"/>
                <w:szCs w:val="20"/>
                <w:lang w:val="en-US"/>
              </w:rPr>
            </w:pPr>
          </w:p>
        </w:tc>
      </w:tr>
      <w:tr w:rsidR="002F0526" w:rsidRPr="00060DA8" w14:paraId="5CE7DBD4" w14:textId="77777777" w:rsidTr="009C4EB7">
        <w:trPr>
          <w:trHeight w:val="70"/>
        </w:trPr>
        <w:tc>
          <w:tcPr>
            <w:tcW w:w="592" w:type="dxa"/>
            <w:tcBorders>
              <w:left w:val="single" w:sz="4" w:space="0" w:color="000000"/>
            </w:tcBorders>
            <w:shd w:val="clear" w:color="auto" w:fill="666666"/>
            <w:vAlign w:val="center"/>
          </w:tcPr>
          <w:p w14:paraId="737A7F7E" w14:textId="77777777" w:rsidR="002F0526" w:rsidRPr="00060DA8" w:rsidRDefault="002F0526" w:rsidP="002F0526">
            <w:pPr>
              <w:snapToGrid w:val="0"/>
              <w:jc w:val="right"/>
              <w:rPr>
                <w:rFonts w:ascii="Arial" w:hAnsi="Arial" w:cs="Arial"/>
                <w:b/>
                <w:color w:val="FFFFFF" w:themeColor="background1"/>
                <w:sz w:val="20"/>
                <w:szCs w:val="20"/>
                <w:lang w:val="en-US"/>
              </w:rPr>
            </w:pPr>
            <w:r w:rsidRPr="00060DA8">
              <w:rPr>
                <w:rFonts w:ascii="Arial" w:hAnsi="Arial" w:cs="Arial"/>
                <w:b/>
                <w:color w:val="FFFFFF" w:themeColor="background1"/>
                <w:sz w:val="20"/>
                <w:szCs w:val="20"/>
                <w:lang w:val="en-US"/>
              </w:rPr>
              <w:t>19.</w:t>
            </w:r>
          </w:p>
        </w:tc>
        <w:tc>
          <w:tcPr>
            <w:tcW w:w="382" w:type="dxa"/>
            <w:tcBorders>
              <w:top w:val="single" w:sz="4" w:space="0" w:color="000000"/>
              <w:left w:val="single" w:sz="4" w:space="0" w:color="000000"/>
              <w:bottom w:val="single" w:sz="4" w:space="0" w:color="auto"/>
            </w:tcBorders>
            <w:vAlign w:val="center"/>
          </w:tcPr>
          <w:p w14:paraId="3D79FF48" w14:textId="77777777" w:rsidR="002F0526" w:rsidRPr="00060DA8" w:rsidRDefault="002F0526" w:rsidP="002F0526">
            <w:pPr>
              <w:snapToGrid w:val="0"/>
              <w:jc w:val="center"/>
              <w:rPr>
                <w:rFonts w:ascii="Wingdings" w:hAnsi="Wingdings"/>
                <w:sz w:val="21"/>
                <w:szCs w:val="21"/>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auto"/>
            </w:tcBorders>
            <w:vAlign w:val="center"/>
          </w:tcPr>
          <w:p w14:paraId="0C434666" w14:textId="77777777" w:rsidR="002F0526" w:rsidRPr="00060DA8" w:rsidRDefault="002F0526" w:rsidP="002F0526">
            <w:pPr>
              <w:snapToGrid w:val="0"/>
              <w:rPr>
                <w:rFonts w:ascii="Arial" w:hAnsi="Arial" w:cs="Arial"/>
                <w:sz w:val="20"/>
                <w:szCs w:val="20"/>
                <w:lang w:val="en-US"/>
              </w:rPr>
            </w:pPr>
            <w:r w:rsidRPr="00060DA8">
              <w:rPr>
                <w:rFonts w:ascii="Arial" w:hAnsi="Arial" w:cs="Arial"/>
                <w:sz w:val="20"/>
                <w:szCs w:val="20"/>
                <w:lang w:val="en-US"/>
              </w:rPr>
              <w:t>Energy expenditures (petrol, gas, electricity etc.)</w:t>
            </w:r>
          </w:p>
        </w:tc>
        <w:tc>
          <w:tcPr>
            <w:tcW w:w="1954" w:type="dxa"/>
            <w:tcBorders>
              <w:top w:val="single" w:sz="4" w:space="0" w:color="000000"/>
              <w:left w:val="single" w:sz="4" w:space="0" w:color="000000"/>
              <w:bottom w:val="single" w:sz="4" w:space="0" w:color="auto"/>
              <w:right w:val="single" w:sz="4" w:space="0" w:color="000000"/>
            </w:tcBorders>
            <w:shd w:val="clear" w:color="auto" w:fill="FFFFFF"/>
            <w:vAlign w:val="center"/>
          </w:tcPr>
          <w:p w14:paraId="0BF07759"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auto"/>
            </w:tcBorders>
            <w:shd w:val="clear" w:color="auto" w:fill="666666"/>
            <w:vAlign w:val="center"/>
          </w:tcPr>
          <w:p w14:paraId="231F3EF7"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auto"/>
            </w:tcBorders>
            <w:vAlign w:val="center"/>
          </w:tcPr>
          <w:p w14:paraId="00BF54F6"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auto"/>
              <w:right w:val="single" w:sz="4" w:space="0" w:color="auto"/>
            </w:tcBorders>
            <w:vAlign w:val="center"/>
          </w:tcPr>
          <w:p w14:paraId="472B22EE" w14:textId="77777777" w:rsidR="002F0526" w:rsidRPr="00060DA8" w:rsidRDefault="002F0526" w:rsidP="002F0526">
            <w:pPr>
              <w:snapToGrid w:val="0"/>
              <w:jc w:val="center"/>
              <w:rPr>
                <w:rFonts w:ascii="Arial" w:hAnsi="Arial" w:cs="Arial"/>
                <w:sz w:val="20"/>
                <w:szCs w:val="20"/>
                <w:lang w:val="en-US"/>
              </w:rPr>
            </w:pPr>
          </w:p>
        </w:tc>
      </w:tr>
      <w:tr w:rsidR="002F0526" w:rsidRPr="00060DA8" w14:paraId="539B24A0" w14:textId="77777777" w:rsidTr="009C4EB7">
        <w:trPr>
          <w:trHeight w:val="344"/>
        </w:trPr>
        <w:tc>
          <w:tcPr>
            <w:tcW w:w="592" w:type="dxa"/>
            <w:tcBorders>
              <w:left w:val="single" w:sz="4" w:space="0" w:color="000000"/>
            </w:tcBorders>
            <w:shd w:val="clear" w:color="auto" w:fill="666666"/>
            <w:vAlign w:val="center"/>
          </w:tcPr>
          <w:p w14:paraId="45E93160" w14:textId="77777777" w:rsidR="002F0526" w:rsidRPr="00060DA8" w:rsidRDefault="002F0526" w:rsidP="002F0526">
            <w:pPr>
              <w:snapToGrid w:val="0"/>
              <w:jc w:val="right"/>
              <w:rPr>
                <w:rFonts w:ascii="Arial" w:hAnsi="Arial" w:cs="Arial"/>
                <w:b/>
                <w:color w:val="FFFFFF"/>
                <w:sz w:val="20"/>
                <w:szCs w:val="20"/>
                <w:lang w:val="en-US"/>
              </w:rPr>
            </w:pPr>
            <w:r w:rsidRPr="00060DA8">
              <w:rPr>
                <w:rFonts w:ascii="Arial" w:hAnsi="Arial" w:cs="Arial"/>
                <w:b/>
                <w:color w:val="FFFFFF"/>
                <w:sz w:val="20"/>
                <w:szCs w:val="20"/>
                <w:lang w:val="en-US"/>
              </w:rPr>
              <w:t>20.</w:t>
            </w:r>
          </w:p>
        </w:tc>
        <w:tc>
          <w:tcPr>
            <w:tcW w:w="382" w:type="dxa"/>
            <w:tcBorders>
              <w:top w:val="single" w:sz="4" w:space="0" w:color="000000"/>
              <w:left w:val="single" w:sz="4" w:space="0" w:color="000000"/>
              <w:bottom w:val="single" w:sz="4" w:space="0" w:color="000000"/>
            </w:tcBorders>
            <w:vAlign w:val="center"/>
          </w:tcPr>
          <w:p w14:paraId="1E181628" w14:textId="77777777" w:rsidR="002F0526" w:rsidRPr="00060DA8" w:rsidRDefault="002F0526" w:rsidP="002F0526">
            <w:pPr>
              <w:snapToGrid w:val="0"/>
              <w:jc w:val="center"/>
              <w:rPr>
                <w:rFonts w:ascii="Arial" w:hAnsi="Arial" w:cs="Arial"/>
                <w:sz w:val="20"/>
                <w:szCs w:val="20"/>
                <w:lang w:val="en-US"/>
              </w:rPr>
            </w:pPr>
            <w:r w:rsidRPr="00060DA8">
              <w:rPr>
                <w:rFonts w:ascii="Wingdings" w:hAnsi="Wingdings"/>
                <w:sz w:val="21"/>
                <w:szCs w:val="21"/>
                <w:lang w:val="en-US"/>
              </w:rPr>
              <w:t></w:t>
            </w:r>
          </w:p>
        </w:tc>
        <w:tc>
          <w:tcPr>
            <w:tcW w:w="3436" w:type="dxa"/>
            <w:gridSpan w:val="2"/>
            <w:tcBorders>
              <w:top w:val="single" w:sz="4" w:space="0" w:color="000000"/>
              <w:left w:val="single" w:sz="4" w:space="0" w:color="000000"/>
              <w:bottom w:val="single" w:sz="4" w:space="0" w:color="000000"/>
            </w:tcBorders>
            <w:vAlign w:val="center"/>
          </w:tcPr>
          <w:p w14:paraId="1D16ADB0" w14:textId="77777777" w:rsidR="002F0526" w:rsidRPr="00060DA8" w:rsidRDefault="002F0526" w:rsidP="002F0526">
            <w:pPr>
              <w:snapToGrid w:val="0"/>
              <w:rPr>
                <w:rFonts w:ascii="Arial" w:hAnsi="Arial" w:cs="Arial"/>
                <w:sz w:val="20"/>
                <w:szCs w:val="20"/>
                <w:lang w:val="en-US"/>
              </w:rPr>
            </w:pPr>
            <w:r w:rsidRPr="00060DA8">
              <w:rPr>
                <w:rFonts w:ascii="Arial" w:hAnsi="Arial" w:cs="Arial"/>
                <w:sz w:val="20"/>
                <w:szCs w:val="20"/>
                <w:lang w:val="en-US"/>
              </w:rPr>
              <w:t>Micro-credit</w:t>
            </w:r>
            <w:r w:rsidR="00B73D43" w:rsidRPr="00060DA8">
              <w:rPr>
                <w:rFonts w:ascii="Arial" w:hAnsi="Arial" w:cs="Arial"/>
                <w:sz w:val="20"/>
                <w:szCs w:val="20"/>
                <w:lang w:val="en-US"/>
              </w:rPr>
              <w:t xml:space="preserve"> or other kind of loan</w:t>
            </w:r>
          </w:p>
        </w:tc>
        <w:tc>
          <w:tcPr>
            <w:tcW w:w="19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11F269" w14:textId="77777777" w:rsidR="002F0526" w:rsidRPr="00060DA8" w:rsidRDefault="002F0526" w:rsidP="002F0526">
            <w:pPr>
              <w:snapToGrid w:val="0"/>
              <w:jc w:val="center"/>
              <w:rPr>
                <w:rFonts w:ascii="Arial" w:hAnsi="Arial" w:cs="Arial"/>
                <w:sz w:val="20"/>
                <w:szCs w:val="20"/>
                <w:lang w:val="en-US"/>
              </w:rPr>
            </w:pPr>
            <w:r w:rsidRPr="00060DA8">
              <w:rPr>
                <w:rFonts w:ascii="Arial" w:hAnsi="Arial" w:cs="Arial"/>
                <w:sz w:val="20"/>
                <w:szCs w:val="20"/>
                <w:lang w:val="en-US"/>
              </w:rPr>
              <w:t xml:space="preserve">0 </w:t>
            </w:r>
            <w:r w:rsidRPr="00060DA8">
              <w:rPr>
                <w:rFonts w:ascii="Wingdings" w:hAnsi="Wingdings"/>
                <w:sz w:val="21"/>
                <w:szCs w:val="21"/>
                <w:lang w:val="en-US"/>
              </w:rPr>
              <w:t></w:t>
            </w:r>
            <w:r w:rsidRPr="00060DA8">
              <w:rPr>
                <w:rFonts w:ascii="Arial" w:hAnsi="Arial" w:cs="Arial"/>
                <w:sz w:val="20"/>
                <w:szCs w:val="20"/>
                <w:lang w:val="en-US"/>
              </w:rPr>
              <w:t xml:space="preserve">No  1 </w:t>
            </w:r>
            <w:r w:rsidRPr="00060DA8">
              <w:rPr>
                <w:rFonts w:ascii="Wingdings" w:hAnsi="Wingdings"/>
                <w:sz w:val="21"/>
                <w:szCs w:val="21"/>
                <w:lang w:val="en-US"/>
              </w:rPr>
              <w:t></w:t>
            </w:r>
            <w:r w:rsidRPr="00060DA8">
              <w:rPr>
                <w:rFonts w:ascii="Arial" w:hAnsi="Arial" w:cs="Arial"/>
                <w:sz w:val="20"/>
                <w:szCs w:val="20"/>
                <w:lang w:val="en-US"/>
              </w:rPr>
              <w:t>Yes</w:t>
            </w:r>
          </w:p>
        </w:tc>
        <w:tc>
          <w:tcPr>
            <w:tcW w:w="1372" w:type="dxa"/>
            <w:gridSpan w:val="2"/>
            <w:tcBorders>
              <w:top w:val="single" w:sz="4" w:space="0" w:color="000000"/>
              <w:left w:val="single" w:sz="4" w:space="0" w:color="000000"/>
              <w:bottom w:val="single" w:sz="4" w:space="0" w:color="000000"/>
            </w:tcBorders>
            <w:shd w:val="clear" w:color="auto" w:fill="666666"/>
            <w:vAlign w:val="center"/>
          </w:tcPr>
          <w:p w14:paraId="6D8D65D5" w14:textId="77777777" w:rsidR="002F0526" w:rsidRPr="00060DA8" w:rsidRDefault="002F0526" w:rsidP="002F0526">
            <w:pPr>
              <w:snapToGrid w:val="0"/>
              <w:jc w:val="center"/>
              <w:rPr>
                <w:rFonts w:ascii="Arial" w:hAnsi="Arial" w:cs="Arial"/>
                <w:sz w:val="20"/>
                <w:szCs w:val="20"/>
                <w:lang w:val="en-US"/>
              </w:rPr>
            </w:pPr>
          </w:p>
        </w:tc>
        <w:tc>
          <w:tcPr>
            <w:tcW w:w="1132" w:type="dxa"/>
            <w:gridSpan w:val="2"/>
            <w:tcBorders>
              <w:top w:val="single" w:sz="4" w:space="0" w:color="000000"/>
              <w:left w:val="single" w:sz="4" w:space="0" w:color="000000"/>
              <w:bottom w:val="single" w:sz="4" w:space="0" w:color="000000"/>
            </w:tcBorders>
            <w:vAlign w:val="center"/>
          </w:tcPr>
          <w:p w14:paraId="6488855A" w14:textId="77777777" w:rsidR="002F0526" w:rsidRPr="00060DA8" w:rsidRDefault="002F0526" w:rsidP="002F0526">
            <w:pPr>
              <w:snapToGrid w:val="0"/>
              <w:jc w:val="center"/>
              <w:rPr>
                <w:rFonts w:ascii="Arial" w:hAnsi="Arial" w:cs="Arial"/>
                <w:sz w:val="20"/>
                <w:szCs w:val="20"/>
                <w:lang w:val="en-US"/>
              </w:rPr>
            </w:pPr>
          </w:p>
        </w:tc>
        <w:tc>
          <w:tcPr>
            <w:tcW w:w="1303" w:type="dxa"/>
            <w:gridSpan w:val="2"/>
            <w:tcBorders>
              <w:top w:val="single" w:sz="4" w:space="0" w:color="000000"/>
              <w:left w:val="single" w:sz="4" w:space="0" w:color="000000"/>
              <w:bottom w:val="single" w:sz="4" w:space="0" w:color="000000"/>
              <w:right w:val="single" w:sz="4" w:space="0" w:color="auto"/>
            </w:tcBorders>
            <w:vAlign w:val="center"/>
          </w:tcPr>
          <w:p w14:paraId="6470B9F7" w14:textId="77777777" w:rsidR="002F0526" w:rsidRPr="00060DA8" w:rsidRDefault="002F0526" w:rsidP="002F0526">
            <w:pPr>
              <w:snapToGrid w:val="0"/>
              <w:jc w:val="center"/>
              <w:rPr>
                <w:rFonts w:ascii="Arial" w:hAnsi="Arial" w:cs="Arial"/>
                <w:sz w:val="20"/>
                <w:szCs w:val="20"/>
                <w:lang w:val="en-US"/>
              </w:rPr>
            </w:pPr>
          </w:p>
        </w:tc>
      </w:tr>
    </w:tbl>
    <w:p w14:paraId="01D8FD8C" w14:textId="77777777" w:rsidR="00D677A9" w:rsidRPr="00060DA8" w:rsidRDefault="00D677A9" w:rsidP="00D677A9">
      <w:pPr>
        <w:rPr>
          <w:rFonts w:ascii="Arial" w:hAnsi="Arial" w:cs="Arial"/>
          <w:sz w:val="20"/>
          <w:szCs w:val="20"/>
          <w:lang w:val="en-US"/>
        </w:rPr>
      </w:pPr>
    </w:p>
    <w:p w14:paraId="7C839B27" w14:textId="77777777" w:rsidR="00D677A9" w:rsidRPr="00060DA8" w:rsidRDefault="00D677A9" w:rsidP="00D677A9">
      <w:pPr>
        <w:rPr>
          <w:rFonts w:ascii="Arial" w:hAnsi="Arial" w:cs="Arial"/>
          <w:sz w:val="20"/>
          <w:szCs w:val="20"/>
          <w:lang w:val="en-US"/>
        </w:rPr>
      </w:pPr>
    </w:p>
    <w:p w14:paraId="5FE42952" w14:textId="77777777" w:rsidR="00D677A9" w:rsidRPr="00060DA8" w:rsidRDefault="00D677A9" w:rsidP="00D677A9">
      <w:pPr>
        <w:rPr>
          <w:rFonts w:ascii="Arial" w:hAnsi="Arial" w:cs="Arial"/>
          <w:sz w:val="20"/>
          <w:szCs w:val="20"/>
          <w:lang w:val="en-US"/>
        </w:rPr>
      </w:pPr>
    </w:p>
    <w:p w14:paraId="4F120CD3" w14:textId="77777777" w:rsidR="00D677A9" w:rsidRPr="00060DA8" w:rsidRDefault="00D677A9" w:rsidP="00D677A9">
      <w:pPr>
        <w:rPr>
          <w:rFonts w:ascii="Arial" w:hAnsi="Arial" w:cs="Arial"/>
          <w:sz w:val="20"/>
          <w:szCs w:val="20"/>
          <w:lang w:val="en-US"/>
        </w:rPr>
      </w:pPr>
    </w:p>
    <w:tbl>
      <w:tblPr>
        <w:tblW w:w="5000" w:type="pct"/>
        <w:tblLayout w:type="fixed"/>
        <w:tblLook w:val="0000" w:firstRow="0" w:lastRow="0" w:firstColumn="0" w:lastColumn="0" w:noHBand="0" w:noVBand="0"/>
      </w:tblPr>
      <w:tblGrid>
        <w:gridCol w:w="237"/>
        <w:gridCol w:w="236"/>
        <w:gridCol w:w="464"/>
        <w:gridCol w:w="236"/>
        <w:gridCol w:w="236"/>
        <w:gridCol w:w="776"/>
        <w:gridCol w:w="237"/>
        <w:gridCol w:w="236"/>
        <w:gridCol w:w="384"/>
        <w:gridCol w:w="236"/>
        <w:gridCol w:w="629"/>
        <w:gridCol w:w="294"/>
        <w:gridCol w:w="281"/>
        <w:gridCol w:w="404"/>
        <w:gridCol w:w="605"/>
        <w:gridCol w:w="236"/>
        <w:gridCol w:w="953"/>
        <w:gridCol w:w="2146"/>
        <w:gridCol w:w="236"/>
      </w:tblGrid>
      <w:tr w:rsidR="00D677A9" w:rsidRPr="00060DA8" w14:paraId="3EC2F9DC" w14:textId="77777777" w:rsidTr="009C4EB7">
        <w:tc>
          <w:tcPr>
            <w:tcW w:w="130" w:type="pct"/>
            <w:tcBorders>
              <w:top w:val="single" w:sz="4" w:space="0" w:color="000000"/>
              <w:left w:val="single" w:sz="4" w:space="0" w:color="000000"/>
            </w:tcBorders>
            <w:shd w:val="clear" w:color="auto" w:fill="D9D9D9"/>
          </w:tcPr>
          <w:p w14:paraId="0282D2EC"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6FE25A29" w14:textId="77777777" w:rsidR="00D677A9" w:rsidRPr="00060DA8" w:rsidRDefault="00D677A9" w:rsidP="009C4EB7">
            <w:pPr>
              <w:snapToGrid w:val="0"/>
              <w:jc w:val="center"/>
              <w:rPr>
                <w:rFonts w:ascii="Arial" w:hAnsi="Arial" w:cs="Arial"/>
                <w:sz w:val="16"/>
                <w:szCs w:val="16"/>
                <w:lang w:val="en-US"/>
              </w:rPr>
            </w:pPr>
          </w:p>
        </w:tc>
        <w:tc>
          <w:tcPr>
            <w:tcW w:w="256" w:type="pct"/>
            <w:tcBorders>
              <w:top w:val="single" w:sz="4" w:space="0" w:color="000000"/>
            </w:tcBorders>
            <w:shd w:val="clear" w:color="auto" w:fill="D9D9D9"/>
          </w:tcPr>
          <w:p w14:paraId="59A9BA1A"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5F5554E1"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67A628FB" w14:textId="77777777" w:rsidR="00D677A9" w:rsidRPr="00060DA8" w:rsidRDefault="00D677A9" w:rsidP="009C4EB7">
            <w:pPr>
              <w:snapToGrid w:val="0"/>
              <w:jc w:val="center"/>
              <w:rPr>
                <w:rFonts w:ascii="Arial" w:hAnsi="Arial" w:cs="Arial"/>
                <w:sz w:val="16"/>
                <w:szCs w:val="16"/>
                <w:lang w:val="en-US"/>
              </w:rPr>
            </w:pPr>
          </w:p>
        </w:tc>
        <w:tc>
          <w:tcPr>
            <w:tcW w:w="428" w:type="pct"/>
            <w:tcBorders>
              <w:top w:val="single" w:sz="4" w:space="0" w:color="000000"/>
            </w:tcBorders>
            <w:shd w:val="clear" w:color="auto" w:fill="D9D9D9"/>
          </w:tcPr>
          <w:p w14:paraId="6C7F1EF1"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63D2E3C2"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2C786C02" w14:textId="77777777" w:rsidR="00D677A9" w:rsidRPr="00060DA8" w:rsidRDefault="00D677A9" w:rsidP="009C4EB7">
            <w:pPr>
              <w:snapToGrid w:val="0"/>
              <w:jc w:val="center"/>
              <w:rPr>
                <w:rFonts w:ascii="Arial" w:hAnsi="Arial" w:cs="Arial"/>
                <w:sz w:val="16"/>
                <w:szCs w:val="16"/>
                <w:lang w:val="en-US"/>
              </w:rPr>
            </w:pPr>
          </w:p>
        </w:tc>
        <w:tc>
          <w:tcPr>
            <w:tcW w:w="212" w:type="pct"/>
            <w:tcBorders>
              <w:top w:val="single" w:sz="4" w:space="0" w:color="000000"/>
            </w:tcBorders>
            <w:shd w:val="clear" w:color="auto" w:fill="D9D9D9"/>
          </w:tcPr>
          <w:p w14:paraId="22D45D19"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48044FCA" w14:textId="77777777" w:rsidR="00D677A9" w:rsidRPr="00060DA8" w:rsidRDefault="00D677A9" w:rsidP="009C4EB7">
            <w:pPr>
              <w:snapToGrid w:val="0"/>
              <w:jc w:val="center"/>
              <w:rPr>
                <w:rFonts w:ascii="Arial" w:hAnsi="Arial" w:cs="Arial"/>
                <w:sz w:val="16"/>
                <w:szCs w:val="16"/>
                <w:lang w:val="en-US"/>
              </w:rPr>
            </w:pPr>
          </w:p>
        </w:tc>
        <w:tc>
          <w:tcPr>
            <w:tcW w:w="347" w:type="pct"/>
            <w:tcBorders>
              <w:top w:val="single" w:sz="4" w:space="0" w:color="000000"/>
            </w:tcBorders>
            <w:shd w:val="clear" w:color="auto" w:fill="D9D9D9"/>
          </w:tcPr>
          <w:p w14:paraId="6875CBB3" w14:textId="77777777" w:rsidR="00D677A9" w:rsidRPr="00060DA8" w:rsidRDefault="00D677A9" w:rsidP="009C4EB7">
            <w:pPr>
              <w:snapToGrid w:val="0"/>
              <w:jc w:val="center"/>
              <w:rPr>
                <w:rFonts w:ascii="Arial" w:hAnsi="Arial" w:cs="Arial"/>
                <w:sz w:val="16"/>
                <w:szCs w:val="16"/>
                <w:lang w:val="en-US"/>
              </w:rPr>
            </w:pPr>
          </w:p>
        </w:tc>
        <w:tc>
          <w:tcPr>
            <w:tcW w:w="317" w:type="pct"/>
            <w:gridSpan w:val="2"/>
            <w:tcBorders>
              <w:top w:val="single" w:sz="4" w:space="0" w:color="000000"/>
            </w:tcBorders>
            <w:shd w:val="clear" w:color="auto" w:fill="D9D9D9"/>
          </w:tcPr>
          <w:p w14:paraId="0A1491A2" w14:textId="77777777" w:rsidR="00D677A9" w:rsidRPr="00060DA8" w:rsidRDefault="00D677A9" w:rsidP="009C4EB7">
            <w:pPr>
              <w:snapToGrid w:val="0"/>
              <w:jc w:val="center"/>
              <w:rPr>
                <w:rFonts w:ascii="Arial" w:hAnsi="Arial" w:cs="Arial"/>
                <w:sz w:val="16"/>
                <w:szCs w:val="16"/>
                <w:lang w:val="en-US"/>
              </w:rPr>
            </w:pPr>
          </w:p>
        </w:tc>
        <w:tc>
          <w:tcPr>
            <w:tcW w:w="223" w:type="pct"/>
            <w:tcBorders>
              <w:top w:val="single" w:sz="4" w:space="0" w:color="000000"/>
            </w:tcBorders>
            <w:shd w:val="clear" w:color="auto" w:fill="D9D9D9"/>
          </w:tcPr>
          <w:p w14:paraId="5223B424" w14:textId="77777777" w:rsidR="00D677A9" w:rsidRPr="00060DA8" w:rsidRDefault="00D677A9" w:rsidP="009C4EB7">
            <w:pPr>
              <w:snapToGrid w:val="0"/>
              <w:jc w:val="center"/>
              <w:rPr>
                <w:rFonts w:ascii="Arial" w:hAnsi="Arial" w:cs="Arial"/>
                <w:sz w:val="16"/>
                <w:szCs w:val="16"/>
                <w:lang w:val="en-US"/>
              </w:rPr>
            </w:pPr>
          </w:p>
        </w:tc>
        <w:tc>
          <w:tcPr>
            <w:tcW w:w="334" w:type="pct"/>
            <w:tcBorders>
              <w:top w:val="single" w:sz="4" w:space="0" w:color="000000"/>
            </w:tcBorders>
            <w:shd w:val="clear" w:color="auto" w:fill="D9D9D9"/>
          </w:tcPr>
          <w:p w14:paraId="3EC29D13"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tcBorders>
            <w:shd w:val="clear" w:color="auto" w:fill="D9D9D9"/>
          </w:tcPr>
          <w:p w14:paraId="4B10AD21" w14:textId="77777777" w:rsidR="00D677A9" w:rsidRPr="00060DA8" w:rsidRDefault="00D677A9" w:rsidP="009C4EB7">
            <w:pPr>
              <w:snapToGrid w:val="0"/>
              <w:jc w:val="center"/>
              <w:rPr>
                <w:rFonts w:ascii="Arial" w:hAnsi="Arial" w:cs="Arial"/>
                <w:sz w:val="16"/>
                <w:szCs w:val="16"/>
                <w:lang w:val="en-US"/>
              </w:rPr>
            </w:pPr>
          </w:p>
        </w:tc>
        <w:tc>
          <w:tcPr>
            <w:tcW w:w="526" w:type="pct"/>
            <w:tcBorders>
              <w:top w:val="single" w:sz="4" w:space="0" w:color="000000"/>
            </w:tcBorders>
            <w:shd w:val="clear" w:color="auto" w:fill="D9D9D9"/>
            <w:vAlign w:val="bottom"/>
          </w:tcPr>
          <w:p w14:paraId="59CEB2EA" w14:textId="77777777" w:rsidR="00D677A9" w:rsidRPr="00060DA8" w:rsidRDefault="00D677A9" w:rsidP="009C4EB7">
            <w:pPr>
              <w:snapToGrid w:val="0"/>
              <w:jc w:val="center"/>
              <w:rPr>
                <w:rFonts w:ascii="Arial" w:hAnsi="Arial" w:cs="Arial"/>
                <w:sz w:val="16"/>
                <w:szCs w:val="16"/>
                <w:lang w:val="en-US"/>
              </w:rPr>
            </w:pPr>
          </w:p>
        </w:tc>
        <w:tc>
          <w:tcPr>
            <w:tcW w:w="1184" w:type="pct"/>
            <w:tcBorders>
              <w:top w:val="single" w:sz="4" w:space="0" w:color="000000"/>
            </w:tcBorders>
            <w:shd w:val="clear" w:color="auto" w:fill="D9D9D9"/>
          </w:tcPr>
          <w:p w14:paraId="69B2925F" w14:textId="77777777" w:rsidR="00D677A9" w:rsidRPr="00060DA8" w:rsidRDefault="00D677A9" w:rsidP="009C4EB7">
            <w:pPr>
              <w:snapToGrid w:val="0"/>
              <w:jc w:val="center"/>
              <w:rPr>
                <w:rFonts w:ascii="Arial" w:hAnsi="Arial" w:cs="Arial"/>
                <w:sz w:val="16"/>
                <w:szCs w:val="16"/>
                <w:lang w:val="en-US"/>
              </w:rPr>
            </w:pPr>
          </w:p>
        </w:tc>
        <w:tc>
          <w:tcPr>
            <w:tcW w:w="130" w:type="pct"/>
            <w:tcBorders>
              <w:top w:val="single" w:sz="4" w:space="0" w:color="000000"/>
              <w:right w:val="single" w:sz="4" w:space="0" w:color="000000"/>
            </w:tcBorders>
            <w:shd w:val="clear" w:color="auto" w:fill="D9D9D9"/>
          </w:tcPr>
          <w:p w14:paraId="02A63EC7" w14:textId="77777777" w:rsidR="00D677A9" w:rsidRPr="00060DA8" w:rsidRDefault="00D677A9" w:rsidP="009C4EB7">
            <w:pPr>
              <w:snapToGrid w:val="0"/>
              <w:jc w:val="center"/>
              <w:rPr>
                <w:rFonts w:ascii="Arial" w:hAnsi="Arial" w:cs="Arial"/>
                <w:sz w:val="16"/>
                <w:szCs w:val="16"/>
                <w:lang w:val="en-US"/>
              </w:rPr>
            </w:pPr>
          </w:p>
        </w:tc>
      </w:tr>
      <w:tr w:rsidR="00D677A9" w:rsidRPr="00060DA8" w14:paraId="1514AAA9" w14:textId="77777777" w:rsidTr="009C4EB7">
        <w:tc>
          <w:tcPr>
            <w:tcW w:w="130" w:type="pct"/>
            <w:tcBorders>
              <w:left w:val="single" w:sz="4" w:space="0" w:color="000000"/>
            </w:tcBorders>
            <w:shd w:val="clear" w:color="auto" w:fill="D9D9D9"/>
          </w:tcPr>
          <w:p w14:paraId="58F85526" w14:textId="77777777" w:rsidR="00D677A9" w:rsidRPr="00060DA8" w:rsidRDefault="00D677A9" w:rsidP="009C4EB7">
            <w:pPr>
              <w:snapToGrid w:val="0"/>
              <w:jc w:val="center"/>
              <w:rPr>
                <w:rFonts w:ascii="Arial" w:hAnsi="Arial" w:cs="Arial"/>
                <w:lang w:val="en-US"/>
              </w:rPr>
            </w:pPr>
          </w:p>
        </w:tc>
        <w:tc>
          <w:tcPr>
            <w:tcW w:w="1205" w:type="pct"/>
            <w:gridSpan w:val="6"/>
            <w:shd w:val="clear" w:color="auto" w:fill="auto"/>
            <w:vAlign w:val="bottom"/>
          </w:tcPr>
          <w:p w14:paraId="49E776AF" w14:textId="77777777" w:rsidR="00D677A9" w:rsidRPr="00060DA8" w:rsidRDefault="00D677A9" w:rsidP="009C4EB7">
            <w:pPr>
              <w:snapToGrid w:val="0"/>
              <w:jc w:val="center"/>
              <w:rPr>
                <w:rFonts w:ascii="Arial" w:hAnsi="Arial" w:cs="Arial"/>
                <w:b/>
                <w:lang w:val="en-US"/>
              </w:rPr>
            </w:pPr>
            <w:r w:rsidRPr="00060DA8">
              <w:rPr>
                <w:rFonts w:ascii="Arial" w:hAnsi="Arial" w:cs="Arial"/>
                <w:b/>
                <w:sz w:val="22"/>
                <w:szCs w:val="22"/>
                <w:lang w:val="en-US"/>
              </w:rPr>
              <w:t>[COMMENT]</w:t>
            </w:r>
          </w:p>
        </w:tc>
        <w:tc>
          <w:tcPr>
            <w:tcW w:w="130" w:type="pct"/>
            <w:shd w:val="clear" w:color="auto" w:fill="auto"/>
          </w:tcPr>
          <w:p w14:paraId="4FC0F648" w14:textId="77777777" w:rsidR="00D677A9" w:rsidRPr="00060DA8" w:rsidRDefault="00D677A9" w:rsidP="009C4EB7">
            <w:pPr>
              <w:snapToGrid w:val="0"/>
              <w:jc w:val="center"/>
              <w:rPr>
                <w:rFonts w:ascii="Arial" w:hAnsi="Arial" w:cs="Arial"/>
                <w:lang w:val="en-US"/>
              </w:rPr>
            </w:pPr>
          </w:p>
        </w:tc>
        <w:tc>
          <w:tcPr>
            <w:tcW w:w="212" w:type="pct"/>
            <w:shd w:val="clear" w:color="auto" w:fill="auto"/>
          </w:tcPr>
          <w:p w14:paraId="38B518C6" w14:textId="77777777" w:rsidR="00D677A9" w:rsidRPr="00060DA8" w:rsidRDefault="00D677A9" w:rsidP="009C4EB7">
            <w:pPr>
              <w:snapToGrid w:val="0"/>
              <w:jc w:val="center"/>
              <w:rPr>
                <w:rFonts w:ascii="Arial" w:hAnsi="Arial" w:cs="Arial"/>
                <w:lang w:val="en-US"/>
              </w:rPr>
            </w:pPr>
          </w:p>
        </w:tc>
        <w:tc>
          <w:tcPr>
            <w:tcW w:w="130" w:type="pct"/>
            <w:shd w:val="clear" w:color="auto" w:fill="auto"/>
          </w:tcPr>
          <w:p w14:paraId="16843DFF" w14:textId="77777777" w:rsidR="00D677A9" w:rsidRPr="00060DA8" w:rsidRDefault="00D677A9" w:rsidP="009C4EB7">
            <w:pPr>
              <w:snapToGrid w:val="0"/>
              <w:jc w:val="center"/>
              <w:rPr>
                <w:rFonts w:ascii="Arial" w:hAnsi="Arial" w:cs="Arial"/>
                <w:lang w:val="en-US"/>
              </w:rPr>
            </w:pPr>
          </w:p>
        </w:tc>
        <w:tc>
          <w:tcPr>
            <w:tcW w:w="347" w:type="pct"/>
            <w:shd w:val="clear" w:color="auto" w:fill="auto"/>
          </w:tcPr>
          <w:p w14:paraId="6A4B1FD9" w14:textId="77777777" w:rsidR="00D677A9" w:rsidRPr="00060DA8" w:rsidRDefault="00D677A9" w:rsidP="009C4EB7">
            <w:pPr>
              <w:snapToGrid w:val="0"/>
              <w:jc w:val="center"/>
              <w:rPr>
                <w:rFonts w:ascii="Arial" w:hAnsi="Arial" w:cs="Arial"/>
                <w:lang w:val="en-US"/>
              </w:rPr>
            </w:pPr>
          </w:p>
        </w:tc>
        <w:tc>
          <w:tcPr>
            <w:tcW w:w="162" w:type="pct"/>
            <w:shd w:val="clear" w:color="auto" w:fill="auto"/>
          </w:tcPr>
          <w:p w14:paraId="5F11BB38" w14:textId="77777777" w:rsidR="00D677A9" w:rsidRPr="00060DA8" w:rsidRDefault="00D677A9" w:rsidP="009C4EB7">
            <w:pPr>
              <w:snapToGrid w:val="0"/>
              <w:jc w:val="center"/>
              <w:rPr>
                <w:rFonts w:ascii="Arial" w:hAnsi="Arial" w:cs="Arial"/>
                <w:lang w:val="en-US"/>
              </w:rPr>
            </w:pPr>
          </w:p>
        </w:tc>
        <w:tc>
          <w:tcPr>
            <w:tcW w:w="155" w:type="pct"/>
            <w:shd w:val="clear" w:color="auto" w:fill="auto"/>
          </w:tcPr>
          <w:p w14:paraId="4648490E" w14:textId="77777777" w:rsidR="00D677A9" w:rsidRPr="00060DA8" w:rsidRDefault="00D677A9" w:rsidP="009C4EB7">
            <w:pPr>
              <w:snapToGrid w:val="0"/>
              <w:jc w:val="center"/>
              <w:rPr>
                <w:rFonts w:ascii="Arial" w:hAnsi="Arial" w:cs="Arial"/>
                <w:lang w:val="en-US"/>
              </w:rPr>
            </w:pPr>
          </w:p>
        </w:tc>
        <w:tc>
          <w:tcPr>
            <w:tcW w:w="223" w:type="pct"/>
            <w:shd w:val="clear" w:color="auto" w:fill="auto"/>
          </w:tcPr>
          <w:p w14:paraId="5E2785A3" w14:textId="77777777" w:rsidR="00D677A9" w:rsidRPr="00060DA8" w:rsidRDefault="00D677A9" w:rsidP="009C4EB7">
            <w:pPr>
              <w:snapToGrid w:val="0"/>
              <w:jc w:val="center"/>
              <w:rPr>
                <w:rFonts w:ascii="Arial" w:hAnsi="Arial" w:cs="Arial"/>
                <w:lang w:val="en-US"/>
              </w:rPr>
            </w:pPr>
          </w:p>
        </w:tc>
        <w:tc>
          <w:tcPr>
            <w:tcW w:w="334" w:type="pct"/>
            <w:shd w:val="clear" w:color="auto" w:fill="auto"/>
          </w:tcPr>
          <w:p w14:paraId="2D3E991B" w14:textId="77777777" w:rsidR="00D677A9" w:rsidRPr="00060DA8" w:rsidRDefault="00D677A9" w:rsidP="009C4EB7">
            <w:pPr>
              <w:snapToGrid w:val="0"/>
              <w:jc w:val="center"/>
              <w:rPr>
                <w:rFonts w:ascii="Arial" w:hAnsi="Arial" w:cs="Arial"/>
                <w:lang w:val="en-US"/>
              </w:rPr>
            </w:pPr>
          </w:p>
        </w:tc>
        <w:tc>
          <w:tcPr>
            <w:tcW w:w="130" w:type="pct"/>
            <w:shd w:val="clear" w:color="auto" w:fill="auto"/>
          </w:tcPr>
          <w:p w14:paraId="558460F2" w14:textId="77777777" w:rsidR="00D677A9" w:rsidRPr="00060DA8" w:rsidRDefault="00D677A9" w:rsidP="009C4EB7">
            <w:pPr>
              <w:snapToGrid w:val="0"/>
              <w:jc w:val="center"/>
              <w:rPr>
                <w:rFonts w:ascii="Arial" w:hAnsi="Arial" w:cs="Arial"/>
                <w:lang w:val="en-US"/>
              </w:rPr>
            </w:pPr>
          </w:p>
        </w:tc>
        <w:tc>
          <w:tcPr>
            <w:tcW w:w="526" w:type="pct"/>
            <w:shd w:val="clear" w:color="auto" w:fill="auto"/>
          </w:tcPr>
          <w:p w14:paraId="52881056" w14:textId="77777777" w:rsidR="00D677A9" w:rsidRPr="00060DA8" w:rsidRDefault="00D677A9" w:rsidP="009C4EB7">
            <w:pPr>
              <w:snapToGrid w:val="0"/>
              <w:jc w:val="center"/>
              <w:rPr>
                <w:rFonts w:ascii="Arial" w:hAnsi="Arial" w:cs="Arial"/>
                <w:lang w:val="en-US"/>
              </w:rPr>
            </w:pPr>
          </w:p>
        </w:tc>
        <w:tc>
          <w:tcPr>
            <w:tcW w:w="1184" w:type="pct"/>
            <w:shd w:val="clear" w:color="auto" w:fill="auto"/>
            <w:vAlign w:val="bottom"/>
          </w:tcPr>
          <w:p w14:paraId="48E786B6" w14:textId="77777777" w:rsidR="00D677A9" w:rsidRPr="00060DA8" w:rsidRDefault="00D677A9" w:rsidP="009C4EB7">
            <w:pPr>
              <w:snapToGrid w:val="0"/>
              <w:jc w:val="center"/>
              <w:rPr>
                <w:rFonts w:ascii="Arial" w:hAnsi="Arial" w:cs="Arial"/>
                <w:lang w:val="en-US"/>
              </w:rPr>
            </w:pPr>
          </w:p>
        </w:tc>
        <w:tc>
          <w:tcPr>
            <w:tcW w:w="130" w:type="pct"/>
            <w:tcBorders>
              <w:right w:val="single" w:sz="4" w:space="0" w:color="000000"/>
            </w:tcBorders>
            <w:shd w:val="clear" w:color="auto" w:fill="D9D9D9"/>
          </w:tcPr>
          <w:p w14:paraId="7527DB4A" w14:textId="77777777" w:rsidR="00D677A9" w:rsidRPr="00060DA8" w:rsidRDefault="00D677A9" w:rsidP="009C4EB7">
            <w:pPr>
              <w:snapToGrid w:val="0"/>
              <w:jc w:val="center"/>
              <w:rPr>
                <w:rFonts w:ascii="Arial" w:hAnsi="Arial" w:cs="Arial"/>
                <w:lang w:val="en-US"/>
              </w:rPr>
            </w:pPr>
          </w:p>
        </w:tc>
      </w:tr>
      <w:tr w:rsidR="00D677A9" w:rsidRPr="00060DA8" w14:paraId="0783904B" w14:textId="77777777" w:rsidTr="009C4EB7">
        <w:tc>
          <w:tcPr>
            <w:tcW w:w="130" w:type="pct"/>
            <w:tcBorders>
              <w:left w:val="single" w:sz="4" w:space="0" w:color="000000"/>
            </w:tcBorders>
            <w:shd w:val="clear" w:color="auto" w:fill="D9D9D9"/>
          </w:tcPr>
          <w:p w14:paraId="54E3C3C6"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40DA6D7A" w14:textId="77777777" w:rsidR="00D677A9" w:rsidRPr="00060DA8" w:rsidRDefault="00D677A9" w:rsidP="009C4EB7">
            <w:pPr>
              <w:snapToGrid w:val="0"/>
              <w:jc w:val="center"/>
              <w:rPr>
                <w:rFonts w:ascii="Arial" w:hAnsi="Arial" w:cs="Arial"/>
                <w:sz w:val="20"/>
                <w:szCs w:val="20"/>
                <w:lang w:val="en-US"/>
              </w:rPr>
            </w:pPr>
          </w:p>
        </w:tc>
        <w:tc>
          <w:tcPr>
            <w:tcW w:w="256" w:type="pct"/>
            <w:shd w:val="clear" w:color="auto" w:fill="auto"/>
          </w:tcPr>
          <w:p w14:paraId="16A6C667"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1716122C"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44C3D0AA" w14:textId="77777777" w:rsidR="00D677A9" w:rsidRPr="00060DA8" w:rsidRDefault="00D677A9" w:rsidP="009C4EB7">
            <w:pPr>
              <w:snapToGrid w:val="0"/>
              <w:jc w:val="center"/>
              <w:rPr>
                <w:rFonts w:ascii="Arial" w:hAnsi="Arial" w:cs="Arial"/>
                <w:sz w:val="20"/>
                <w:szCs w:val="20"/>
                <w:lang w:val="en-US"/>
              </w:rPr>
            </w:pPr>
          </w:p>
        </w:tc>
        <w:tc>
          <w:tcPr>
            <w:tcW w:w="428" w:type="pct"/>
            <w:shd w:val="clear" w:color="auto" w:fill="auto"/>
          </w:tcPr>
          <w:p w14:paraId="2728E9D1"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679ECB85"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51F289ED" w14:textId="77777777" w:rsidR="00D677A9" w:rsidRPr="00060DA8" w:rsidRDefault="00D677A9" w:rsidP="009C4EB7">
            <w:pPr>
              <w:snapToGrid w:val="0"/>
              <w:jc w:val="center"/>
              <w:rPr>
                <w:rFonts w:ascii="Arial" w:hAnsi="Arial" w:cs="Arial"/>
                <w:sz w:val="20"/>
                <w:szCs w:val="20"/>
                <w:lang w:val="en-US"/>
              </w:rPr>
            </w:pPr>
          </w:p>
        </w:tc>
        <w:tc>
          <w:tcPr>
            <w:tcW w:w="212" w:type="pct"/>
            <w:shd w:val="clear" w:color="auto" w:fill="auto"/>
          </w:tcPr>
          <w:p w14:paraId="60A2366B"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4A0E813C" w14:textId="77777777" w:rsidR="00D677A9" w:rsidRPr="00060DA8" w:rsidRDefault="00D677A9" w:rsidP="009C4EB7">
            <w:pPr>
              <w:snapToGrid w:val="0"/>
              <w:jc w:val="center"/>
              <w:rPr>
                <w:rFonts w:ascii="Arial" w:hAnsi="Arial" w:cs="Arial"/>
                <w:sz w:val="20"/>
                <w:szCs w:val="20"/>
                <w:lang w:val="en-US"/>
              </w:rPr>
            </w:pPr>
          </w:p>
        </w:tc>
        <w:tc>
          <w:tcPr>
            <w:tcW w:w="347" w:type="pct"/>
            <w:shd w:val="clear" w:color="auto" w:fill="auto"/>
          </w:tcPr>
          <w:p w14:paraId="2980B6E3" w14:textId="77777777" w:rsidR="00D677A9" w:rsidRPr="00060DA8" w:rsidRDefault="00D677A9" w:rsidP="009C4EB7">
            <w:pPr>
              <w:snapToGrid w:val="0"/>
              <w:jc w:val="center"/>
              <w:rPr>
                <w:rFonts w:ascii="Arial" w:hAnsi="Arial" w:cs="Arial"/>
                <w:sz w:val="20"/>
                <w:szCs w:val="20"/>
                <w:lang w:val="en-US"/>
              </w:rPr>
            </w:pPr>
          </w:p>
        </w:tc>
        <w:tc>
          <w:tcPr>
            <w:tcW w:w="162" w:type="pct"/>
            <w:shd w:val="clear" w:color="auto" w:fill="auto"/>
          </w:tcPr>
          <w:p w14:paraId="49F4DF02" w14:textId="77777777" w:rsidR="00D677A9" w:rsidRPr="00060DA8" w:rsidRDefault="00D677A9" w:rsidP="009C4EB7">
            <w:pPr>
              <w:snapToGrid w:val="0"/>
              <w:jc w:val="center"/>
              <w:rPr>
                <w:rFonts w:ascii="Arial" w:hAnsi="Arial" w:cs="Arial"/>
                <w:sz w:val="20"/>
                <w:szCs w:val="20"/>
                <w:lang w:val="en-US"/>
              </w:rPr>
            </w:pPr>
          </w:p>
        </w:tc>
        <w:tc>
          <w:tcPr>
            <w:tcW w:w="155" w:type="pct"/>
            <w:shd w:val="clear" w:color="auto" w:fill="auto"/>
          </w:tcPr>
          <w:p w14:paraId="521C2093" w14:textId="77777777" w:rsidR="00D677A9" w:rsidRPr="00060DA8" w:rsidRDefault="00D677A9" w:rsidP="009C4EB7">
            <w:pPr>
              <w:snapToGrid w:val="0"/>
              <w:jc w:val="center"/>
              <w:rPr>
                <w:rFonts w:ascii="Arial" w:hAnsi="Arial" w:cs="Arial"/>
                <w:sz w:val="20"/>
                <w:szCs w:val="20"/>
                <w:lang w:val="en-US"/>
              </w:rPr>
            </w:pPr>
          </w:p>
        </w:tc>
        <w:tc>
          <w:tcPr>
            <w:tcW w:w="223" w:type="pct"/>
            <w:shd w:val="clear" w:color="auto" w:fill="auto"/>
          </w:tcPr>
          <w:p w14:paraId="1C1A80DF" w14:textId="77777777" w:rsidR="00D677A9" w:rsidRPr="00060DA8" w:rsidRDefault="00D677A9" w:rsidP="009C4EB7">
            <w:pPr>
              <w:snapToGrid w:val="0"/>
              <w:jc w:val="center"/>
              <w:rPr>
                <w:rFonts w:ascii="Arial" w:hAnsi="Arial" w:cs="Arial"/>
                <w:sz w:val="20"/>
                <w:szCs w:val="20"/>
                <w:lang w:val="en-US"/>
              </w:rPr>
            </w:pPr>
          </w:p>
        </w:tc>
        <w:tc>
          <w:tcPr>
            <w:tcW w:w="334" w:type="pct"/>
            <w:shd w:val="clear" w:color="auto" w:fill="auto"/>
          </w:tcPr>
          <w:p w14:paraId="3FCE99D8"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73F0BB19" w14:textId="77777777" w:rsidR="00D677A9" w:rsidRPr="00060DA8" w:rsidRDefault="00D677A9" w:rsidP="009C4EB7">
            <w:pPr>
              <w:snapToGrid w:val="0"/>
              <w:jc w:val="center"/>
              <w:rPr>
                <w:rFonts w:ascii="Arial" w:hAnsi="Arial" w:cs="Arial"/>
                <w:sz w:val="20"/>
                <w:szCs w:val="20"/>
                <w:lang w:val="en-US"/>
              </w:rPr>
            </w:pPr>
          </w:p>
        </w:tc>
        <w:tc>
          <w:tcPr>
            <w:tcW w:w="526" w:type="pct"/>
            <w:shd w:val="clear" w:color="auto" w:fill="auto"/>
          </w:tcPr>
          <w:p w14:paraId="7546A0CB" w14:textId="77777777" w:rsidR="00D677A9" w:rsidRPr="00060DA8" w:rsidRDefault="00D677A9" w:rsidP="009C4EB7">
            <w:pPr>
              <w:snapToGrid w:val="0"/>
              <w:jc w:val="center"/>
              <w:rPr>
                <w:rFonts w:ascii="Arial" w:hAnsi="Arial" w:cs="Arial"/>
                <w:sz w:val="20"/>
                <w:szCs w:val="20"/>
                <w:lang w:val="en-US"/>
              </w:rPr>
            </w:pPr>
          </w:p>
        </w:tc>
        <w:tc>
          <w:tcPr>
            <w:tcW w:w="1184" w:type="pct"/>
            <w:shd w:val="clear" w:color="auto" w:fill="auto"/>
            <w:vAlign w:val="bottom"/>
          </w:tcPr>
          <w:p w14:paraId="31938F8C" w14:textId="77777777" w:rsidR="00D677A9" w:rsidRPr="00060DA8" w:rsidRDefault="00D677A9" w:rsidP="009C4EB7">
            <w:pPr>
              <w:snapToGrid w:val="0"/>
              <w:jc w:val="center"/>
              <w:rPr>
                <w:rFonts w:ascii="Arial" w:hAnsi="Arial" w:cs="Arial"/>
                <w:sz w:val="20"/>
                <w:szCs w:val="20"/>
                <w:lang w:val="en-US"/>
              </w:rPr>
            </w:pPr>
          </w:p>
        </w:tc>
        <w:tc>
          <w:tcPr>
            <w:tcW w:w="130" w:type="pct"/>
            <w:tcBorders>
              <w:right w:val="single" w:sz="4" w:space="0" w:color="000000"/>
            </w:tcBorders>
            <w:shd w:val="clear" w:color="auto" w:fill="D9D9D9"/>
          </w:tcPr>
          <w:p w14:paraId="04F6B4D2" w14:textId="77777777" w:rsidR="00D677A9" w:rsidRPr="00060DA8" w:rsidRDefault="00D677A9" w:rsidP="009C4EB7">
            <w:pPr>
              <w:snapToGrid w:val="0"/>
              <w:jc w:val="center"/>
              <w:rPr>
                <w:rFonts w:ascii="Arial" w:hAnsi="Arial" w:cs="Arial"/>
                <w:sz w:val="20"/>
                <w:szCs w:val="20"/>
                <w:lang w:val="en-US"/>
              </w:rPr>
            </w:pPr>
          </w:p>
        </w:tc>
      </w:tr>
      <w:tr w:rsidR="00D677A9" w:rsidRPr="00060DA8" w14:paraId="2F34AD71" w14:textId="77777777" w:rsidTr="009C4EB7">
        <w:tc>
          <w:tcPr>
            <w:tcW w:w="130" w:type="pct"/>
            <w:tcBorders>
              <w:left w:val="single" w:sz="4" w:space="0" w:color="000000"/>
            </w:tcBorders>
            <w:shd w:val="clear" w:color="auto" w:fill="D9D9D9"/>
          </w:tcPr>
          <w:p w14:paraId="5D4342F8"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786D06FF" w14:textId="77777777" w:rsidR="00D677A9" w:rsidRPr="00060DA8" w:rsidRDefault="00D677A9" w:rsidP="009C4EB7">
            <w:pPr>
              <w:snapToGrid w:val="0"/>
              <w:jc w:val="center"/>
              <w:rPr>
                <w:rFonts w:ascii="Arial" w:hAnsi="Arial" w:cs="Arial"/>
                <w:sz w:val="20"/>
                <w:szCs w:val="20"/>
                <w:lang w:val="en-US"/>
              </w:rPr>
            </w:pPr>
          </w:p>
        </w:tc>
        <w:tc>
          <w:tcPr>
            <w:tcW w:w="256" w:type="pct"/>
            <w:shd w:val="clear" w:color="auto" w:fill="auto"/>
          </w:tcPr>
          <w:p w14:paraId="09B25BDA"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1A7A6D60"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65C2B1AC" w14:textId="77777777" w:rsidR="00D677A9" w:rsidRPr="00060DA8" w:rsidRDefault="00D677A9" w:rsidP="009C4EB7">
            <w:pPr>
              <w:snapToGrid w:val="0"/>
              <w:jc w:val="center"/>
              <w:rPr>
                <w:rFonts w:ascii="Arial" w:hAnsi="Arial" w:cs="Arial"/>
                <w:sz w:val="20"/>
                <w:szCs w:val="20"/>
                <w:lang w:val="en-US"/>
              </w:rPr>
            </w:pPr>
          </w:p>
        </w:tc>
        <w:tc>
          <w:tcPr>
            <w:tcW w:w="428" w:type="pct"/>
            <w:shd w:val="clear" w:color="auto" w:fill="auto"/>
          </w:tcPr>
          <w:p w14:paraId="7926FD5B"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67D27F25"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1164AEA6" w14:textId="77777777" w:rsidR="00D677A9" w:rsidRPr="00060DA8" w:rsidRDefault="00D677A9" w:rsidP="009C4EB7">
            <w:pPr>
              <w:snapToGrid w:val="0"/>
              <w:jc w:val="center"/>
              <w:rPr>
                <w:rFonts w:ascii="Arial" w:hAnsi="Arial" w:cs="Arial"/>
                <w:sz w:val="20"/>
                <w:szCs w:val="20"/>
                <w:lang w:val="en-US"/>
              </w:rPr>
            </w:pPr>
          </w:p>
        </w:tc>
        <w:tc>
          <w:tcPr>
            <w:tcW w:w="212" w:type="pct"/>
            <w:shd w:val="clear" w:color="auto" w:fill="auto"/>
          </w:tcPr>
          <w:p w14:paraId="5E8CC19D"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58EC7D6C" w14:textId="77777777" w:rsidR="00D677A9" w:rsidRPr="00060DA8" w:rsidRDefault="00D677A9" w:rsidP="009C4EB7">
            <w:pPr>
              <w:snapToGrid w:val="0"/>
              <w:jc w:val="center"/>
              <w:rPr>
                <w:rFonts w:ascii="Arial" w:hAnsi="Arial" w:cs="Arial"/>
                <w:sz w:val="20"/>
                <w:szCs w:val="20"/>
                <w:lang w:val="en-US"/>
              </w:rPr>
            </w:pPr>
          </w:p>
        </w:tc>
        <w:tc>
          <w:tcPr>
            <w:tcW w:w="347" w:type="pct"/>
            <w:shd w:val="clear" w:color="auto" w:fill="auto"/>
          </w:tcPr>
          <w:p w14:paraId="03948CD4" w14:textId="77777777" w:rsidR="00D677A9" w:rsidRPr="00060DA8" w:rsidRDefault="00D677A9" w:rsidP="009C4EB7">
            <w:pPr>
              <w:snapToGrid w:val="0"/>
              <w:jc w:val="center"/>
              <w:rPr>
                <w:rFonts w:ascii="Arial" w:hAnsi="Arial" w:cs="Arial"/>
                <w:sz w:val="20"/>
                <w:szCs w:val="20"/>
                <w:lang w:val="en-US"/>
              </w:rPr>
            </w:pPr>
          </w:p>
        </w:tc>
        <w:tc>
          <w:tcPr>
            <w:tcW w:w="162" w:type="pct"/>
            <w:shd w:val="clear" w:color="auto" w:fill="auto"/>
          </w:tcPr>
          <w:p w14:paraId="74EB4667" w14:textId="77777777" w:rsidR="00D677A9" w:rsidRPr="00060DA8" w:rsidRDefault="00D677A9" w:rsidP="009C4EB7">
            <w:pPr>
              <w:snapToGrid w:val="0"/>
              <w:jc w:val="center"/>
              <w:rPr>
                <w:rFonts w:ascii="Arial" w:hAnsi="Arial" w:cs="Arial"/>
                <w:sz w:val="20"/>
                <w:szCs w:val="20"/>
                <w:lang w:val="en-US"/>
              </w:rPr>
            </w:pPr>
          </w:p>
        </w:tc>
        <w:tc>
          <w:tcPr>
            <w:tcW w:w="155" w:type="pct"/>
            <w:shd w:val="clear" w:color="auto" w:fill="auto"/>
          </w:tcPr>
          <w:p w14:paraId="00F8CFC3" w14:textId="77777777" w:rsidR="00D677A9" w:rsidRPr="00060DA8" w:rsidRDefault="00D677A9" w:rsidP="009C4EB7">
            <w:pPr>
              <w:snapToGrid w:val="0"/>
              <w:jc w:val="center"/>
              <w:rPr>
                <w:rFonts w:ascii="Arial" w:hAnsi="Arial" w:cs="Arial"/>
                <w:sz w:val="20"/>
                <w:szCs w:val="20"/>
                <w:lang w:val="en-US"/>
              </w:rPr>
            </w:pPr>
          </w:p>
        </w:tc>
        <w:tc>
          <w:tcPr>
            <w:tcW w:w="223" w:type="pct"/>
            <w:shd w:val="clear" w:color="auto" w:fill="auto"/>
          </w:tcPr>
          <w:p w14:paraId="64472682" w14:textId="77777777" w:rsidR="00D677A9" w:rsidRPr="00060DA8" w:rsidRDefault="00D677A9" w:rsidP="009C4EB7">
            <w:pPr>
              <w:snapToGrid w:val="0"/>
              <w:jc w:val="center"/>
              <w:rPr>
                <w:rFonts w:ascii="Arial" w:hAnsi="Arial" w:cs="Arial"/>
                <w:sz w:val="20"/>
                <w:szCs w:val="20"/>
                <w:lang w:val="en-US"/>
              </w:rPr>
            </w:pPr>
          </w:p>
        </w:tc>
        <w:tc>
          <w:tcPr>
            <w:tcW w:w="334" w:type="pct"/>
            <w:shd w:val="clear" w:color="auto" w:fill="auto"/>
          </w:tcPr>
          <w:p w14:paraId="189D2BB0" w14:textId="77777777" w:rsidR="00D677A9" w:rsidRPr="00060DA8" w:rsidRDefault="00D677A9" w:rsidP="009C4EB7">
            <w:pPr>
              <w:snapToGrid w:val="0"/>
              <w:jc w:val="center"/>
              <w:rPr>
                <w:rFonts w:ascii="Arial" w:hAnsi="Arial" w:cs="Arial"/>
                <w:sz w:val="20"/>
                <w:szCs w:val="20"/>
                <w:lang w:val="en-US"/>
              </w:rPr>
            </w:pPr>
          </w:p>
        </w:tc>
        <w:tc>
          <w:tcPr>
            <w:tcW w:w="130" w:type="pct"/>
            <w:shd w:val="clear" w:color="auto" w:fill="auto"/>
          </w:tcPr>
          <w:p w14:paraId="60A1B170" w14:textId="77777777" w:rsidR="00D677A9" w:rsidRPr="00060DA8" w:rsidRDefault="00D677A9" w:rsidP="009C4EB7">
            <w:pPr>
              <w:snapToGrid w:val="0"/>
              <w:jc w:val="center"/>
              <w:rPr>
                <w:rFonts w:ascii="Arial" w:hAnsi="Arial" w:cs="Arial"/>
                <w:sz w:val="20"/>
                <w:szCs w:val="20"/>
                <w:lang w:val="en-US"/>
              </w:rPr>
            </w:pPr>
          </w:p>
        </w:tc>
        <w:tc>
          <w:tcPr>
            <w:tcW w:w="526" w:type="pct"/>
            <w:shd w:val="clear" w:color="auto" w:fill="auto"/>
          </w:tcPr>
          <w:p w14:paraId="3620FFDD" w14:textId="77777777" w:rsidR="00D677A9" w:rsidRPr="00060DA8" w:rsidRDefault="00D677A9" w:rsidP="009C4EB7">
            <w:pPr>
              <w:snapToGrid w:val="0"/>
              <w:jc w:val="center"/>
              <w:rPr>
                <w:rFonts w:ascii="Arial" w:hAnsi="Arial" w:cs="Arial"/>
                <w:sz w:val="20"/>
                <w:szCs w:val="20"/>
                <w:lang w:val="en-US"/>
              </w:rPr>
            </w:pPr>
          </w:p>
        </w:tc>
        <w:tc>
          <w:tcPr>
            <w:tcW w:w="1184" w:type="pct"/>
            <w:shd w:val="clear" w:color="auto" w:fill="auto"/>
            <w:vAlign w:val="bottom"/>
          </w:tcPr>
          <w:p w14:paraId="2B048386" w14:textId="77777777" w:rsidR="00D677A9" w:rsidRPr="00060DA8" w:rsidRDefault="00D677A9" w:rsidP="009C4EB7">
            <w:pPr>
              <w:snapToGrid w:val="0"/>
              <w:jc w:val="center"/>
              <w:rPr>
                <w:rFonts w:ascii="Arial" w:hAnsi="Arial" w:cs="Arial"/>
                <w:sz w:val="20"/>
                <w:szCs w:val="20"/>
                <w:lang w:val="en-US"/>
              </w:rPr>
            </w:pPr>
          </w:p>
        </w:tc>
        <w:tc>
          <w:tcPr>
            <w:tcW w:w="130" w:type="pct"/>
            <w:tcBorders>
              <w:right w:val="single" w:sz="4" w:space="0" w:color="000000"/>
            </w:tcBorders>
            <w:shd w:val="clear" w:color="auto" w:fill="D9D9D9"/>
          </w:tcPr>
          <w:p w14:paraId="67367508" w14:textId="77777777" w:rsidR="00D677A9" w:rsidRPr="00060DA8" w:rsidRDefault="00D677A9" w:rsidP="009C4EB7">
            <w:pPr>
              <w:snapToGrid w:val="0"/>
              <w:jc w:val="center"/>
              <w:rPr>
                <w:rFonts w:ascii="Arial" w:hAnsi="Arial" w:cs="Arial"/>
                <w:sz w:val="20"/>
                <w:szCs w:val="20"/>
                <w:lang w:val="en-US"/>
              </w:rPr>
            </w:pPr>
          </w:p>
        </w:tc>
      </w:tr>
      <w:tr w:rsidR="00D677A9" w:rsidRPr="00060DA8" w14:paraId="4726E1BF" w14:textId="77777777" w:rsidTr="009C4EB7">
        <w:tc>
          <w:tcPr>
            <w:tcW w:w="130" w:type="pct"/>
            <w:tcBorders>
              <w:left w:val="single" w:sz="4" w:space="0" w:color="000000"/>
              <w:bottom w:val="single" w:sz="4" w:space="0" w:color="000000"/>
            </w:tcBorders>
            <w:shd w:val="clear" w:color="auto" w:fill="D9D9D9"/>
          </w:tcPr>
          <w:p w14:paraId="12EE935B"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6597D296" w14:textId="77777777" w:rsidR="00D677A9" w:rsidRPr="00060DA8" w:rsidRDefault="00D677A9" w:rsidP="009C4EB7">
            <w:pPr>
              <w:snapToGrid w:val="0"/>
              <w:jc w:val="center"/>
              <w:rPr>
                <w:rFonts w:ascii="Arial" w:hAnsi="Arial" w:cs="Arial"/>
                <w:sz w:val="16"/>
                <w:szCs w:val="16"/>
                <w:lang w:val="en-US"/>
              </w:rPr>
            </w:pPr>
          </w:p>
        </w:tc>
        <w:tc>
          <w:tcPr>
            <w:tcW w:w="256" w:type="pct"/>
            <w:tcBorders>
              <w:bottom w:val="single" w:sz="4" w:space="0" w:color="000000"/>
            </w:tcBorders>
            <w:shd w:val="clear" w:color="auto" w:fill="D9D9D9"/>
          </w:tcPr>
          <w:p w14:paraId="0C76BE1B"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4267BDB7"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20E60041" w14:textId="77777777" w:rsidR="00D677A9" w:rsidRPr="00060DA8" w:rsidRDefault="00D677A9" w:rsidP="009C4EB7">
            <w:pPr>
              <w:snapToGrid w:val="0"/>
              <w:jc w:val="center"/>
              <w:rPr>
                <w:rFonts w:ascii="Arial" w:hAnsi="Arial" w:cs="Arial"/>
                <w:sz w:val="16"/>
                <w:szCs w:val="16"/>
                <w:lang w:val="en-US"/>
              </w:rPr>
            </w:pPr>
          </w:p>
        </w:tc>
        <w:tc>
          <w:tcPr>
            <w:tcW w:w="428" w:type="pct"/>
            <w:tcBorders>
              <w:bottom w:val="single" w:sz="4" w:space="0" w:color="000000"/>
            </w:tcBorders>
            <w:shd w:val="clear" w:color="auto" w:fill="D9D9D9"/>
          </w:tcPr>
          <w:p w14:paraId="32A4913C"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6E64798B"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1F97C607" w14:textId="77777777" w:rsidR="00D677A9" w:rsidRPr="00060DA8" w:rsidRDefault="00D677A9" w:rsidP="009C4EB7">
            <w:pPr>
              <w:snapToGrid w:val="0"/>
              <w:jc w:val="center"/>
              <w:rPr>
                <w:rFonts w:ascii="Arial" w:hAnsi="Arial" w:cs="Arial"/>
                <w:sz w:val="16"/>
                <w:szCs w:val="16"/>
                <w:lang w:val="en-US"/>
              </w:rPr>
            </w:pPr>
          </w:p>
        </w:tc>
        <w:tc>
          <w:tcPr>
            <w:tcW w:w="212" w:type="pct"/>
            <w:tcBorders>
              <w:bottom w:val="single" w:sz="4" w:space="0" w:color="000000"/>
            </w:tcBorders>
            <w:shd w:val="clear" w:color="auto" w:fill="D9D9D9"/>
          </w:tcPr>
          <w:p w14:paraId="1C94D030"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14038C85" w14:textId="77777777" w:rsidR="00D677A9" w:rsidRPr="00060DA8" w:rsidRDefault="00D677A9" w:rsidP="009C4EB7">
            <w:pPr>
              <w:snapToGrid w:val="0"/>
              <w:jc w:val="center"/>
              <w:rPr>
                <w:rFonts w:ascii="Arial" w:hAnsi="Arial" w:cs="Arial"/>
                <w:sz w:val="16"/>
                <w:szCs w:val="16"/>
                <w:lang w:val="en-US"/>
              </w:rPr>
            </w:pPr>
          </w:p>
        </w:tc>
        <w:tc>
          <w:tcPr>
            <w:tcW w:w="347" w:type="pct"/>
            <w:tcBorders>
              <w:bottom w:val="single" w:sz="4" w:space="0" w:color="000000"/>
            </w:tcBorders>
            <w:shd w:val="clear" w:color="auto" w:fill="D9D9D9"/>
          </w:tcPr>
          <w:p w14:paraId="67327DF1" w14:textId="77777777" w:rsidR="00D677A9" w:rsidRPr="00060DA8" w:rsidRDefault="00D677A9" w:rsidP="009C4EB7">
            <w:pPr>
              <w:snapToGrid w:val="0"/>
              <w:jc w:val="center"/>
              <w:rPr>
                <w:rFonts w:ascii="Arial" w:hAnsi="Arial" w:cs="Arial"/>
                <w:sz w:val="16"/>
                <w:szCs w:val="16"/>
                <w:lang w:val="en-US"/>
              </w:rPr>
            </w:pPr>
          </w:p>
        </w:tc>
        <w:tc>
          <w:tcPr>
            <w:tcW w:w="162" w:type="pct"/>
            <w:tcBorders>
              <w:bottom w:val="single" w:sz="4" w:space="0" w:color="000000"/>
            </w:tcBorders>
            <w:shd w:val="clear" w:color="auto" w:fill="D9D9D9"/>
          </w:tcPr>
          <w:p w14:paraId="17166629" w14:textId="77777777" w:rsidR="00D677A9" w:rsidRPr="00060DA8" w:rsidRDefault="00D677A9" w:rsidP="009C4EB7">
            <w:pPr>
              <w:snapToGrid w:val="0"/>
              <w:jc w:val="center"/>
              <w:rPr>
                <w:rFonts w:ascii="Arial" w:hAnsi="Arial" w:cs="Arial"/>
                <w:sz w:val="16"/>
                <w:szCs w:val="16"/>
                <w:lang w:val="en-US"/>
              </w:rPr>
            </w:pPr>
          </w:p>
        </w:tc>
        <w:tc>
          <w:tcPr>
            <w:tcW w:w="155" w:type="pct"/>
            <w:tcBorders>
              <w:bottom w:val="single" w:sz="4" w:space="0" w:color="000000"/>
            </w:tcBorders>
            <w:shd w:val="clear" w:color="auto" w:fill="D9D9D9"/>
          </w:tcPr>
          <w:p w14:paraId="515A040B" w14:textId="77777777" w:rsidR="00D677A9" w:rsidRPr="00060DA8" w:rsidRDefault="00D677A9" w:rsidP="009C4EB7">
            <w:pPr>
              <w:snapToGrid w:val="0"/>
              <w:jc w:val="center"/>
              <w:rPr>
                <w:rFonts w:ascii="Arial" w:hAnsi="Arial" w:cs="Arial"/>
                <w:sz w:val="16"/>
                <w:szCs w:val="16"/>
                <w:lang w:val="en-US"/>
              </w:rPr>
            </w:pPr>
          </w:p>
        </w:tc>
        <w:tc>
          <w:tcPr>
            <w:tcW w:w="223" w:type="pct"/>
            <w:tcBorders>
              <w:bottom w:val="single" w:sz="4" w:space="0" w:color="000000"/>
            </w:tcBorders>
            <w:shd w:val="clear" w:color="auto" w:fill="D9D9D9"/>
          </w:tcPr>
          <w:p w14:paraId="0559E8F9" w14:textId="77777777" w:rsidR="00D677A9" w:rsidRPr="00060DA8" w:rsidRDefault="00D677A9" w:rsidP="009C4EB7">
            <w:pPr>
              <w:snapToGrid w:val="0"/>
              <w:jc w:val="center"/>
              <w:rPr>
                <w:rFonts w:ascii="Arial" w:hAnsi="Arial" w:cs="Arial"/>
                <w:sz w:val="16"/>
                <w:szCs w:val="16"/>
                <w:lang w:val="en-US"/>
              </w:rPr>
            </w:pPr>
          </w:p>
        </w:tc>
        <w:tc>
          <w:tcPr>
            <w:tcW w:w="334" w:type="pct"/>
            <w:tcBorders>
              <w:bottom w:val="single" w:sz="4" w:space="0" w:color="000000"/>
            </w:tcBorders>
            <w:shd w:val="clear" w:color="auto" w:fill="D9D9D9"/>
          </w:tcPr>
          <w:p w14:paraId="654B5D2A"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tcBorders>
            <w:shd w:val="clear" w:color="auto" w:fill="D9D9D9"/>
          </w:tcPr>
          <w:p w14:paraId="174203C1" w14:textId="77777777" w:rsidR="00D677A9" w:rsidRPr="00060DA8" w:rsidRDefault="00D677A9" w:rsidP="009C4EB7">
            <w:pPr>
              <w:snapToGrid w:val="0"/>
              <w:jc w:val="center"/>
              <w:rPr>
                <w:rFonts w:ascii="Arial" w:hAnsi="Arial" w:cs="Arial"/>
                <w:sz w:val="16"/>
                <w:szCs w:val="16"/>
                <w:lang w:val="en-US"/>
              </w:rPr>
            </w:pPr>
          </w:p>
        </w:tc>
        <w:tc>
          <w:tcPr>
            <w:tcW w:w="526" w:type="pct"/>
            <w:tcBorders>
              <w:bottom w:val="single" w:sz="4" w:space="0" w:color="000000"/>
            </w:tcBorders>
            <w:shd w:val="clear" w:color="auto" w:fill="D9D9D9"/>
          </w:tcPr>
          <w:p w14:paraId="5A96C161" w14:textId="77777777" w:rsidR="00D677A9" w:rsidRPr="00060DA8" w:rsidRDefault="00D677A9" w:rsidP="009C4EB7">
            <w:pPr>
              <w:snapToGrid w:val="0"/>
              <w:jc w:val="center"/>
              <w:rPr>
                <w:rFonts w:ascii="Arial" w:hAnsi="Arial" w:cs="Arial"/>
                <w:sz w:val="16"/>
                <w:szCs w:val="16"/>
                <w:lang w:val="en-US"/>
              </w:rPr>
            </w:pPr>
          </w:p>
        </w:tc>
        <w:tc>
          <w:tcPr>
            <w:tcW w:w="1184" w:type="pct"/>
            <w:tcBorders>
              <w:bottom w:val="single" w:sz="4" w:space="0" w:color="000000"/>
            </w:tcBorders>
            <w:shd w:val="clear" w:color="auto" w:fill="D9D9D9"/>
            <w:vAlign w:val="bottom"/>
          </w:tcPr>
          <w:p w14:paraId="64857DE7" w14:textId="77777777" w:rsidR="00D677A9" w:rsidRPr="00060DA8" w:rsidRDefault="00D677A9" w:rsidP="009C4EB7">
            <w:pPr>
              <w:snapToGrid w:val="0"/>
              <w:jc w:val="center"/>
              <w:rPr>
                <w:rFonts w:ascii="Arial" w:hAnsi="Arial" w:cs="Arial"/>
                <w:sz w:val="16"/>
                <w:szCs w:val="16"/>
                <w:lang w:val="en-US"/>
              </w:rPr>
            </w:pPr>
          </w:p>
        </w:tc>
        <w:tc>
          <w:tcPr>
            <w:tcW w:w="130" w:type="pct"/>
            <w:tcBorders>
              <w:bottom w:val="single" w:sz="4" w:space="0" w:color="000000"/>
              <w:right w:val="single" w:sz="4" w:space="0" w:color="000000"/>
            </w:tcBorders>
            <w:shd w:val="clear" w:color="auto" w:fill="D9D9D9"/>
          </w:tcPr>
          <w:p w14:paraId="703BF4AF" w14:textId="77777777" w:rsidR="00D677A9" w:rsidRPr="00060DA8" w:rsidRDefault="00D677A9" w:rsidP="009C4EB7">
            <w:pPr>
              <w:snapToGrid w:val="0"/>
              <w:jc w:val="center"/>
              <w:rPr>
                <w:rFonts w:ascii="Arial" w:hAnsi="Arial" w:cs="Arial"/>
                <w:sz w:val="16"/>
                <w:szCs w:val="16"/>
                <w:lang w:val="en-US"/>
              </w:rPr>
            </w:pPr>
          </w:p>
        </w:tc>
      </w:tr>
    </w:tbl>
    <w:p w14:paraId="39AF461C" w14:textId="77777777" w:rsidR="00E42E41" w:rsidRPr="00060DA8" w:rsidRDefault="00E42E41">
      <w:pPr>
        <w:suppressAutoHyphens w:val="0"/>
        <w:spacing w:after="200" w:line="276" w:lineRule="auto"/>
        <w:rPr>
          <w:rFonts w:ascii="Arial" w:eastAsiaTheme="minorHAnsi" w:hAnsi="Arial" w:cs="Arial"/>
          <w:b/>
          <w:bCs/>
          <w:sz w:val="20"/>
          <w:szCs w:val="20"/>
          <w:lang w:val="en-US" w:eastAsia="en-US"/>
        </w:rPr>
      </w:pPr>
      <w:r w:rsidRPr="00060DA8">
        <w:rPr>
          <w:rFonts w:ascii="Arial" w:eastAsiaTheme="minorHAnsi" w:hAnsi="Arial" w:cs="Arial"/>
          <w:b/>
          <w:bCs/>
          <w:sz w:val="20"/>
          <w:szCs w:val="20"/>
          <w:lang w:val="en-US" w:eastAsia="en-US"/>
        </w:rPr>
        <w:br w:type="page"/>
      </w:r>
    </w:p>
    <w:p w14:paraId="14218554" w14:textId="77777777" w:rsidR="00CD313C" w:rsidRPr="00060DA8" w:rsidRDefault="00E23DAE" w:rsidP="00013E9E">
      <w:pPr>
        <w:pStyle w:val="Caption"/>
        <w:numPr>
          <w:ilvl w:val="0"/>
          <w:numId w:val="4"/>
        </w:numPr>
        <w:spacing w:line="288" w:lineRule="auto"/>
        <w:rPr>
          <w:rFonts w:ascii="Arial" w:hAnsi="Arial" w:cs="Arial"/>
          <w:b/>
          <w:lang w:val="en-US"/>
        </w:rPr>
      </w:pPr>
      <w:r w:rsidRPr="00060DA8">
        <w:rPr>
          <w:rFonts w:ascii="Arial" w:hAnsi="Arial" w:cs="Arial"/>
          <w:b/>
          <w:lang w:val="en-US"/>
        </w:rPr>
        <w:lastRenderedPageBreak/>
        <w:t>9</w:t>
      </w:r>
      <w:r w:rsidR="00510E31" w:rsidRPr="00060DA8">
        <w:rPr>
          <w:rFonts w:ascii="Arial" w:hAnsi="Arial" w:cs="Arial"/>
          <w:b/>
          <w:lang w:val="en-US"/>
        </w:rPr>
        <w:t xml:space="preserve">. </w:t>
      </w:r>
      <w:r w:rsidR="005B0853" w:rsidRPr="00060DA8">
        <w:rPr>
          <w:rFonts w:ascii="Arial" w:hAnsi="Arial" w:cs="Arial"/>
          <w:b/>
          <w:lang w:val="en-US"/>
        </w:rPr>
        <w:t>Co</w:t>
      </w:r>
      <w:r w:rsidR="00CD313C" w:rsidRPr="00060DA8">
        <w:rPr>
          <w:rFonts w:ascii="Arial" w:hAnsi="Arial" w:cs="Arial"/>
          <w:b/>
          <w:lang w:val="en-US"/>
        </w:rPr>
        <w:t>nclusion</w:t>
      </w:r>
    </w:p>
    <w:p w14:paraId="6504A33B" w14:textId="77777777" w:rsidR="00CD313C" w:rsidRPr="00060DA8" w:rsidRDefault="00CD313C" w:rsidP="00CD313C">
      <w:pPr>
        <w:rPr>
          <w:sz w:val="20"/>
          <w:szCs w:val="20"/>
          <w:lang w:val="en-US"/>
        </w:rPr>
      </w:pP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
        <w:gridCol w:w="709"/>
        <w:gridCol w:w="1336"/>
        <w:gridCol w:w="397"/>
        <w:gridCol w:w="1134"/>
        <w:gridCol w:w="1273"/>
        <w:gridCol w:w="1273"/>
        <w:gridCol w:w="1021"/>
        <w:gridCol w:w="1272"/>
        <w:gridCol w:w="1273"/>
      </w:tblGrid>
      <w:tr w:rsidR="002562CB" w:rsidRPr="00060DA8" w14:paraId="32349922" w14:textId="77777777" w:rsidTr="002562CB">
        <w:trPr>
          <w:trHeight w:val="335"/>
        </w:trPr>
        <w:tc>
          <w:tcPr>
            <w:tcW w:w="279" w:type="dxa"/>
            <w:tcBorders>
              <w:bottom w:val="nil"/>
              <w:right w:val="nil"/>
            </w:tcBorders>
            <w:shd w:val="clear" w:color="auto" w:fill="FFFFFF"/>
            <w:tcMar>
              <w:top w:w="0" w:type="dxa"/>
              <w:bottom w:w="0" w:type="dxa"/>
            </w:tcMar>
          </w:tcPr>
          <w:p w14:paraId="7DF705B7" w14:textId="77777777" w:rsidR="002562CB" w:rsidRPr="00060DA8" w:rsidRDefault="002562CB" w:rsidP="009B080A">
            <w:pPr>
              <w:tabs>
                <w:tab w:val="left" w:pos="8280"/>
              </w:tabs>
              <w:rPr>
                <w:rFonts w:ascii="Arial" w:hAnsi="Arial" w:cs="Arial"/>
                <w:lang w:val="en-US"/>
              </w:rPr>
            </w:pPr>
          </w:p>
        </w:tc>
        <w:tc>
          <w:tcPr>
            <w:tcW w:w="3576" w:type="dxa"/>
            <w:gridSpan w:val="4"/>
            <w:tcBorders>
              <w:left w:val="nil"/>
              <w:bottom w:val="single" w:sz="4" w:space="0" w:color="auto"/>
            </w:tcBorders>
            <w:shd w:val="clear" w:color="auto" w:fill="FFFFFF"/>
          </w:tcPr>
          <w:p w14:paraId="08A34448" w14:textId="77777777" w:rsidR="002562CB" w:rsidRPr="00060DA8" w:rsidRDefault="002562CB" w:rsidP="009B080A">
            <w:pPr>
              <w:tabs>
                <w:tab w:val="left" w:pos="8280"/>
              </w:tabs>
              <w:rPr>
                <w:rFonts w:ascii="Arial" w:hAnsi="Arial" w:cs="Arial"/>
                <w:lang w:val="en-US"/>
              </w:rPr>
            </w:pPr>
          </w:p>
        </w:tc>
        <w:tc>
          <w:tcPr>
            <w:tcW w:w="1273" w:type="dxa"/>
            <w:tcBorders>
              <w:bottom w:val="single" w:sz="4" w:space="0" w:color="auto"/>
            </w:tcBorders>
            <w:shd w:val="clear" w:color="auto" w:fill="D9D9D9"/>
            <w:tcMar>
              <w:top w:w="0" w:type="dxa"/>
              <w:bottom w:w="0" w:type="dxa"/>
            </w:tcMar>
          </w:tcPr>
          <w:p w14:paraId="7A7F28F0" w14:textId="77777777" w:rsidR="002562CB" w:rsidRPr="00060DA8" w:rsidRDefault="002562CB" w:rsidP="009B080A">
            <w:pPr>
              <w:tabs>
                <w:tab w:val="left" w:pos="8280"/>
              </w:tabs>
              <w:rPr>
                <w:rFonts w:ascii="Arial" w:hAnsi="Arial" w:cs="Arial"/>
                <w:sz w:val="21"/>
                <w:szCs w:val="21"/>
                <w:lang w:val="en-US"/>
              </w:rPr>
            </w:pPr>
            <w:r w:rsidRPr="00060DA8">
              <w:rPr>
                <w:rFonts w:ascii="Arial" w:hAnsi="Arial" w:cs="Arial"/>
                <w:sz w:val="21"/>
                <w:szCs w:val="21"/>
                <w:lang w:val="en-US"/>
              </w:rPr>
              <w:t xml:space="preserve">Improved heavily </w:t>
            </w:r>
          </w:p>
        </w:tc>
        <w:tc>
          <w:tcPr>
            <w:tcW w:w="1273" w:type="dxa"/>
            <w:tcBorders>
              <w:bottom w:val="single" w:sz="4" w:space="0" w:color="auto"/>
            </w:tcBorders>
            <w:shd w:val="clear" w:color="auto" w:fill="D9D9D9"/>
          </w:tcPr>
          <w:p w14:paraId="7B527486" w14:textId="77777777" w:rsidR="002562CB" w:rsidRPr="00060DA8" w:rsidRDefault="002562CB" w:rsidP="009B080A">
            <w:pPr>
              <w:tabs>
                <w:tab w:val="left" w:pos="8280"/>
              </w:tabs>
              <w:rPr>
                <w:rFonts w:ascii="Arial" w:hAnsi="Arial" w:cs="Arial"/>
                <w:sz w:val="21"/>
                <w:szCs w:val="21"/>
                <w:lang w:val="en-US"/>
              </w:rPr>
            </w:pPr>
            <w:r w:rsidRPr="00060DA8">
              <w:rPr>
                <w:rFonts w:ascii="Arial" w:hAnsi="Arial" w:cs="Arial"/>
                <w:sz w:val="21"/>
                <w:szCs w:val="21"/>
                <w:lang w:val="en-US"/>
              </w:rPr>
              <w:t xml:space="preserve">Improved slightly </w:t>
            </w:r>
          </w:p>
        </w:tc>
        <w:tc>
          <w:tcPr>
            <w:tcW w:w="1021" w:type="dxa"/>
            <w:tcBorders>
              <w:bottom w:val="single" w:sz="4" w:space="0" w:color="auto"/>
            </w:tcBorders>
            <w:shd w:val="clear" w:color="auto" w:fill="D9D9D9"/>
            <w:tcMar>
              <w:top w:w="0" w:type="dxa"/>
              <w:bottom w:w="0" w:type="dxa"/>
            </w:tcMar>
          </w:tcPr>
          <w:p w14:paraId="254D23E7" w14:textId="77777777" w:rsidR="002562CB" w:rsidRPr="00060DA8" w:rsidRDefault="002562CB" w:rsidP="009B080A">
            <w:pPr>
              <w:tabs>
                <w:tab w:val="left" w:pos="8280"/>
              </w:tabs>
              <w:rPr>
                <w:rFonts w:ascii="Arial" w:hAnsi="Arial" w:cs="Arial"/>
                <w:sz w:val="21"/>
                <w:szCs w:val="21"/>
                <w:lang w:val="en-US"/>
              </w:rPr>
            </w:pPr>
            <w:r w:rsidRPr="00060DA8">
              <w:rPr>
                <w:rFonts w:ascii="Arial" w:hAnsi="Arial" w:cs="Arial"/>
                <w:sz w:val="21"/>
                <w:szCs w:val="21"/>
                <w:lang w:val="en-US"/>
              </w:rPr>
              <w:t>Stayed the same</w:t>
            </w:r>
          </w:p>
        </w:tc>
        <w:tc>
          <w:tcPr>
            <w:tcW w:w="1272" w:type="dxa"/>
            <w:tcBorders>
              <w:bottom w:val="single" w:sz="4" w:space="0" w:color="auto"/>
            </w:tcBorders>
            <w:shd w:val="clear" w:color="auto" w:fill="D9D9D9"/>
          </w:tcPr>
          <w:p w14:paraId="1B672C10" w14:textId="77777777" w:rsidR="002562CB" w:rsidRPr="00060DA8" w:rsidRDefault="002562CB" w:rsidP="009B080A">
            <w:pPr>
              <w:tabs>
                <w:tab w:val="left" w:pos="8280"/>
              </w:tabs>
              <w:rPr>
                <w:rFonts w:ascii="Arial" w:hAnsi="Arial" w:cs="Arial"/>
                <w:sz w:val="21"/>
                <w:szCs w:val="21"/>
                <w:lang w:val="en-US"/>
              </w:rPr>
            </w:pPr>
            <w:r w:rsidRPr="00060DA8">
              <w:rPr>
                <w:rFonts w:ascii="Arial" w:hAnsi="Arial" w:cs="Arial"/>
                <w:sz w:val="21"/>
                <w:szCs w:val="21"/>
                <w:lang w:val="en-US"/>
              </w:rPr>
              <w:t>Deteriorated slightly</w:t>
            </w:r>
          </w:p>
        </w:tc>
        <w:tc>
          <w:tcPr>
            <w:tcW w:w="1273" w:type="dxa"/>
            <w:tcBorders>
              <w:bottom w:val="single" w:sz="4" w:space="0" w:color="auto"/>
            </w:tcBorders>
            <w:shd w:val="clear" w:color="auto" w:fill="D9D9D9"/>
          </w:tcPr>
          <w:p w14:paraId="60121ECD" w14:textId="77777777" w:rsidR="002562CB" w:rsidRPr="00060DA8" w:rsidRDefault="002562CB" w:rsidP="009B080A">
            <w:pPr>
              <w:tabs>
                <w:tab w:val="left" w:pos="8280"/>
              </w:tabs>
              <w:rPr>
                <w:rFonts w:ascii="Arial" w:hAnsi="Arial" w:cs="Arial"/>
                <w:sz w:val="21"/>
                <w:szCs w:val="21"/>
                <w:lang w:val="en-US"/>
              </w:rPr>
            </w:pPr>
            <w:r w:rsidRPr="00060DA8">
              <w:rPr>
                <w:rFonts w:ascii="Arial" w:hAnsi="Arial" w:cs="Arial"/>
                <w:sz w:val="21"/>
                <w:szCs w:val="21"/>
                <w:lang w:val="en-US"/>
              </w:rPr>
              <w:t xml:space="preserve">Deteriorated a lot </w:t>
            </w:r>
          </w:p>
        </w:tc>
      </w:tr>
      <w:tr w:rsidR="002562CB" w:rsidRPr="00060DA8" w14:paraId="5F4F21CC" w14:textId="77777777" w:rsidTr="002562CB">
        <w:trPr>
          <w:trHeight w:val="49"/>
        </w:trPr>
        <w:tc>
          <w:tcPr>
            <w:tcW w:w="279" w:type="dxa"/>
            <w:tcBorders>
              <w:top w:val="nil"/>
              <w:bottom w:val="nil"/>
            </w:tcBorders>
            <w:shd w:val="clear" w:color="auto" w:fill="auto"/>
            <w:tcMar>
              <w:top w:w="28" w:type="dxa"/>
              <w:bottom w:w="28" w:type="dxa"/>
            </w:tcMar>
          </w:tcPr>
          <w:p w14:paraId="26E36E17" w14:textId="77777777" w:rsidR="002562CB" w:rsidRPr="00060DA8" w:rsidRDefault="002562CB" w:rsidP="002562CB">
            <w:pPr>
              <w:tabs>
                <w:tab w:val="left" w:pos="8280"/>
              </w:tabs>
              <w:snapToGrid w:val="0"/>
              <w:rPr>
                <w:rFonts w:ascii="Arial" w:hAnsi="Arial" w:cs="Arial"/>
                <w:b/>
                <w:lang w:val="en-US"/>
              </w:rPr>
            </w:pPr>
          </w:p>
        </w:tc>
        <w:tc>
          <w:tcPr>
            <w:tcW w:w="709" w:type="dxa"/>
            <w:tcBorders>
              <w:top w:val="single" w:sz="4" w:space="0" w:color="auto"/>
            </w:tcBorders>
            <w:shd w:val="clear" w:color="auto" w:fill="000000"/>
          </w:tcPr>
          <w:p w14:paraId="7E033FCB" w14:textId="77777777" w:rsidR="002562CB" w:rsidRPr="00060DA8" w:rsidRDefault="00324117" w:rsidP="002562CB">
            <w:pPr>
              <w:tabs>
                <w:tab w:val="left" w:pos="8280"/>
              </w:tabs>
              <w:snapToGrid w:val="0"/>
              <w:rPr>
                <w:rFonts w:ascii="Arial" w:hAnsi="Arial" w:cs="Arial"/>
                <w:b/>
                <w:lang w:val="en-US"/>
              </w:rPr>
            </w:pPr>
            <w:r w:rsidRPr="00060DA8">
              <w:rPr>
                <w:rFonts w:ascii="Arial" w:hAnsi="Arial" w:cs="Arial"/>
                <w:b/>
                <w:lang w:val="en-US"/>
              </w:rPr>
              <w:t>87</w:t>
            </w:r>
            <w:r w:rsidR="00E8063C" w:rsidRPr="00060DA8">
              <w:rPr>
                <w:rFonts w:ascii="Arial" w:hAnsi="Arial" w:cs="Arial"/>
                <w:b/>
                <w:lang w:val="en-US"/>
              </w:rPr>
              <w:t>.</w:t>
            </w:r>
          </w:p>
        </w:tc>
        <w:tc>
          <w:tcPr>
            <w:tcW w:w="1336" w:type="dxa"/>
            <w:vMerge w:val="restart"/>
            <w:tcBorders>
              <w:top w:val="single" w:sz="4" w:space="0" w:color="auto"/>
            </w:tcBorders>
            <w:shd w:val="clear" w:color="auto" w:fill="D9D9D9"/>
          </w:tcPr>
          <w:p w14:paraId="5DB34DF9" w14:textId="77777777" w:rsidR="002562CB" w:rsidRPr="00060DA8" w:rsidRDefault="002562CB" w:rsidP="002562CB">
            <w:pPr>
              <w:tabs>
                <w:tab w:val="left" w:pos="8280"/>
              </w:tabs>
              <w:rPr>
                <w:rFonts w:ascii="Arial" w:hAnsi="Arial" w:cs="Arial"/>
                <w:lang w:val="en-US"/>
              </w:rPr>
            </w:pPr>
            <w:r w:rsidRPr="00060DA8">
              <w:rPr>
                <w:rFonts w:ascii="Arial" w:hAnsi="Arial" w:cs="Arial"/>
                <w:lang w:val="en-US"/>
              </w:rPr>
              <w:t>Compared to two years ago, has life</w:t>
            </w:r>
          </w:p>
        </w:tc>
        <w:tc>
          <w:tcPr>
            <w:tcW w:w="397" w:type="dxa"/>
            <w:tcBorders>
              <w:top w:val="single" w:sz="4" w:space="0" w:color="auto"/>
              <w:bottom w:val="nil"/>
            </w:tcBorders>
            <w:shd w:val="clear" w:color="auto" w:fill="666666"/>
            <w:tcMar>
              <w:left w:w="57" w:type="dxa"/>
              <w:right w:w="57" w:type="dxa"/>
            </w:tcMar>
          </w:tcPr>
          <w:p w14:paraId="42C333C8" w14:textId="77777777" w:rsidR="002562CB" w:rsidRPr="00060DA8" w:rsidRDefault="002562CB" w:rsidP="002562CB">
            <w:pPr>
              <w:tabs>
                <w:tab w:val="left" w:pos="8280"/>
              </w:tabs>
              <w:rPr>
                <w:rFonts w:ascii="Arial" w:hAnsi="Arial" w:cs="Arial"/>
                <w:b/>
                <w:color w:val="FFFFFF"/>
                <w:lang w:val="en-US"/>
              </w:rPr>
            </w:pPr>
            <w:r w:rsidRPr="00060DA8">
              <w:rPr>
                <w:rFonts w:ascii="Arial" w:hAnsi="Arial" w:cs="Arial"/>
                <w:b/>
                <w:color w:val="FFFFFF"/>
                <w:sz w:val="22"/>
                <w:szCs w:val="22"/>
                <w:lang w:val="en-US"/>
              </w:rPr>
              <w:t>1.</w:t>
            </w:r>
          </w:p>
        </w:tc>
        <w:tc>
          <w:tcPr>
            <w:tcW w:w="1134" w:type="dxa"/>
            <w:vMerge w:val="restart"/>
            <w:tcBorders>
              <w:top w:val="single" w:sz="4" w:space="0" w:color="auto"/>
            </w:tcBorders>
            <w:shd w:val="clear" w:color="auto" w:fill="D9D9D9"/>
          </w:tcPr>
          <w:p w14:paraId="55A64FD4" w14:textId="77777777" w:rsidR="002562CB" w:rsidRPr="00060DA8" w:rsidRDefault="002562CB" w:rsidP="002562CB">
            <w:pPr>
              <w:tabs>
                <w:tab w:val="left" w:pos="8280"/>
              </w:tabs>
              <w:rPr>
                <w:rFonts w:ascii="Arial" w:hAnsi="Arial" w:cs="Arial"/>
                <w:sz w:val="23"/>
                <w:szCs w:val="23"/>
                <w:lang w:val="en-US"/>
              </w:rPr>
            </w:pPr>
            <w:r w:rsidRPr="00060DA8">
              <w:rPr>
                <w:rFonts w:ascii="Arial" w:hAnsi="Arial" w:cs="Arial"/>
                <w:sz w:val="23"/>
                <w:szCs w:val="23"/>
                <w:lang w:val="en-US"/>
              </w:rPr>
              <w:t>in your household…</w:t>
            </w:r>
          </w:p>
        </w:tc>
        <w:tc>
          <w:tcPr>
            <w:tcW w:w="1273" w:type="dxa"/>
            <w:vMerge w:val="restart"/>
            <w:tcBorders>
              <w:top w:val="single" w:sz="4" w:space="0" w:color="auto"/>
            </w:tcBorders>
            <w:tcMar>
              <w:top w:w="28" w:type="dxa"/>
              <w:bottom w:w="28" w:type="dxa"/>
            </w:tcMar>
            <w:vAlign w:val="center"/>
          </w:tcPr>
          <w:p w14:paraId="68515F7D" w14:textId="77777777" w:rsidR="002562CB" w:rsidRPr="00060DA8" w:rsidRDefault="002562CB" w:rsidP="002562CB">
            <w:pPr>
              <w:tabs>
                <w:tab w:val="left" w:pos="8280"/>
              </w:tabs>
              <w:jc w:val="center"/>
              <w:rPr>
                <w:rFonts w:ascii="Wingdings 2" w:hAnsi="Wingdings 2" w:cs="Arial"/>
                <w:sz w:val="30"/>
                <w:szCs w:val="30"/>
                <w:lang w:val="en-US"/>
              </w:rPr>
            </w:pPr>
            <w:r w:rsidRPr="00060DA8">
              <w:rPr>
                <w:rFonts w:ascii="Wingdings 2" w:hAnsi="Wingdings 2" w:cs="Arial"/>
                <w:sz w:val="30"/>
                <w:szCs w:val="30"/>
                <w:lang w:val="en-US"/>
              </w:rPr>
              <w:t></w:t>
            </w:r>
          </w:p>
        </w:tc>
        <w:tc>
          <w:tcPr>
            <w:tcW w:w="1273" w:type="dxa"/>
            <w:vMerge w:val="restart"/>
            <w:tcBorders>
              <w:top w:val="single" w:sz="4" w:space="0" w:color="auto"/>
            </w:tcBorders>
            <w:vAlign w:val="center"/>
          </w:tcPr>
          <w:p w14:paraId="14C938B2"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Wingdings 2"/>
                <w:sz w:val="30"/>
                <w:szCs w:val="30"/>
                <w:lang w:val="en-US" w:eastAsia="de-DE"/>
              </w:rPr>
              <w:t></w:t>
            </w:r>
          </w:p>
        </w:tc>
        <w:tc>
          <w:tcPr>
            <w:tcW w:w="1021" w:type="dxa"/>
            <w:vMerge w:val="restart"/>
            <w:tcBorders>
              <w:top w:val="single" w:sz="4" w:space="0" w:color="auto"/>
            </w:tcBorders>
            <w:tcMar>
              <w:top w:w="28" w:type="dxa"/>
              <w:bottom w:w="28" w:type="dxa"/>
            </w:tcMar>
            <w:vAlign w:val="center"/>
          </w:tcPr>
          <w:p w14:paraId="0690C8ED"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Arial"/>
                <w:sz w:val="30"/>
                <w:szCs w:val="30"/>
                <w:lang w:val="en-US"/>
              </w:rPr>
              <w:t></w:t>
            </w:r>
          </w:p>
        </w:tc>
        <w:tc>
          <w:tcPr>
            <w:tcW w:w="1272" w:type="dxa"/>
            <w:vMerge w:val="restart"/>
            <w:tcBorders>
              <w:top w:val="single" w:sz="4" w:space="0" w:color="auto"/>
            </w:tcBorders>
            <w:vAlign w:val="center"/>
          </w:tcPr>
          <w:p w14:paraId="7B78F1C7"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Arial"/>
                <w:sz w:val="30"/>
                <w:szCs w:val="30"/>
                <w:lang w:val="en-US"/>
              </w:rPr>
              <w:t></w:t>
            </w:r>
          </w:p>
        </w:tc>
        <w:tc>
          <w:tcPr>
            <w:tcW w:w="1273" w:type="dxa"/>
            <w:vMerge w:val="restart"/>
            <w:tcBorders>
              <w:top w:val="single" w:sz="4" w:space="0" w:color="auto"/>
            </w:tcBorders>
            <w:vAlign w:val="center"/>
          </w:tcPr>
          <w:p w14:paraId="69E05CA5" w14:textId="77777777" w:rsidR="002562CB" w:rsidRPr="00060DA8" w:rsidRDefault="002562CB" w:rsidP="002562CB">
            <w:pPr>
              <w:tabs>
                <w:tab w:val="left" w:pos="8280"/>
              </w:tabs>
              <w:jc w:val="center"/>
              <w:rPr>
                <w:rFonts w:ascii="Arial" w:hAnsi="Arial" w:cs="Arial"/>
                <w:lang w:val="en-US"/>
              </w:rPr>
            </w:pPr>
            <w:r w:rsidRPr="00060DA8">
              <w:rPr>
                <w:rFonts w:ascii="Wingdings 2" w:hAnsi="Wingdings 2" w:cs="Arial"/>
                <w:sz w:val="30"/>
                <w:szCs w:val="30"/>
                <w:lang w:val="en-US"/>
              </w:rPr>
              <w:t></w:t>
            </w:r>
          </w:p>
        </w:tc>
      </w:tr>
      <w:tr w:rsidR="002562CB" w:rsidRPr="00060DA8" w14:paraId="7B6B3F66" w14:textId="77777777" w:rsidTr="002562CB">
        <w:trPr>
          <w:trHeight w:val="460"/>
        </w:trPr>
        <w:tc>
          <w:tcPr>
            <w:tcW w:w="279" w:type="dxa"/>
            <w:vMerge w:val="restart"/>
            <w:tcBorders>
              <w:top w:val="nil"/>
              <w:right w:val="nil"/>
            </w:tcBorders>
            <w:shd w:val="clear" w:color="auto" w:fill="FFFFFF"/>
            <w:tcMar>
              <w:top w:w="28" w:type="dxa"/>
              <w:bottom w:w="28" w:type="dxa"/>
            </w:tcMar>
          </w:tcPr>
          <w:p w14:paraId="79D0729C" w14:textId="77777777" w:rsidR="002562CB" w:rsidRPr="00060DA8" w:rsidRDefault="002562CB" w:rsidP="002562CB">
            <w:pPr>
              <w:tabs>
                <w:tab w:val="left" w:pos="8280"/>
              </w:tabs>
              <w:rPr>
                <w:rFonts w:ascii="Arial" w:hAnsi="Arial" w:cs="Arial"/>
                <w:lang w:val="en-US"/>
              </w:rPr>
            </w:pPr>
          </w:p>
        </w:tc>
        <w:tc>
          <w:tcPr>
            <w:tcW w:w="709" w:type="dxa"/>
            <w:vMerge w:val="restart"/>
            <w:tcBorders>
              <w:top w:val="single" w:sz="12" w:space="0" w:color="auto"/>
              <w:left w:val="nil"/>
            </w:tcBorders>
            <w:shd w:val="clear" w:color="auto" w:fill="FFFFFF"/>
          </w:tcPr>
          <w:p w14:paraId="4CC9D344" w14:textId="77777777" w:rsidR="002562CB" w:rsidRPr="00060DA8" w:rsidRDefault="002562CB" w:rsidP="002562CB">
            <w:pPr>
              <w:tabs>
                <w:tab w:val="left" w:pos="8280"/>
              </w:tabs>
              <w:rPr>
                <w:rFonts w:ascii="Arial" w:hAnsi="Arial" w:cs="Arial"/>
                <w:lang w:val="en-US"/>
              </w:rPr>
            </w:pPr>
          </w:p>
        </w:tc>
        <w:tc>
          <w:tcPr>
            <w:tcW w:w="1336" w:type="dxa"/>
            <w:vMerge/>
            <w:shd w:val="clear" w:color="auto" w:fill="D9D9D9"/>
          </w:tcPr>
          <w:p w14:paraId="75BAB6A2" w14:textId="77777777" w:rsidR="002562CB" w:rsidRPr="00060DA8" w:rsidRDefault="002562CB" w:rsidP="002562CB">
            <w:pPr>
              <w:tabs>
                <w:tab w:val="left" w:pos="8280"/>
              </w:tabs>
              <w:rPr>
                <w:rFonts w:ascii="Arial" w:hAnsi="Arial" w:cs="Arial"/>
                <w:lang w:val="en-US"/>
              </w:rPr>
            </w:pPr>
          </w:p>
        </w:tc>
        <w:tc>
          <w:tcPr>
            <w:tcW w:w="397" w:type="dxa"/>
            <w:tcBorders>
              <w:top w:val="nil"/>
              <w:bottom w:val="single" w:sz="4" w:space="0" w:color="auto"/>
            </w:tcBorders>
            <w:shd w:val="clear" w:color="auto" w:fill="D9D9D9"/>
            <w:tcMar>
              <w:left w:w="57" w:type="dxa"/>
              <w:right w:w="57" w:type="dxa"/>
            </w:tcMar>
          </w:tcPr>
          <w:p w14:paraId="16FD6A60" w14:textId="77777777" w:rsidR="002562CB" w:rsidRPr="00060DA8" w:rsidRDefault="002562CB" w:rsidP="002562CB">
            <w:pPr>
              <w:tabs>
                <w:tab w:val="left" w:pos="8280"/>
              </w:tabs>
              <w:rPr>
                <w:rFonts w:ascii="Arial" w:hAnsi="Arial" w:cs="Arial"/>
                <w:lang w:val="en-US"/>
              </w:rPr>
            </w:pPr>
          </w:p>
        </w:tc>
        <w:tc>
          <w:tcPr>
            <w:tcW w:w="1134" w:type="dxa"/>
            <w:vMerge/>
            <w:shd w:val="clear" w:color="auto" w:fill="D9D9D9"/>
          </w:tcPr>
          <w:p w14:paraId="12E6B2BB" w14:textId="77777777" w:rsidR="002562CB" w:rsidRPr="00060DA8" w:rsidRDefault="002562CB" w:rsidP="002562CB">
            <w:pPr>
              <w:tabs>
                <w:tab w:val="left" w:pos="8280"/>
              </w:tabs>
              <w:rPr>
                <w:rFonts w:ascii="Arial" w:hAnsi="Arial" w:cs="Arial"/>
                <w:sz w:val="23"/>
                <w:szCs w:val="23"/>
                <w:lang w:val="en-US"/>
              </w:rPr>
            </w:pPr>
          </w:p>
        </w:tc>
        <w:tc>
          <w:tcPr>
            <w:tcW w:w="1273" w:type="dxa"/>
            <w:vMerge/>
            <w:tcMar>
              <w:top w:w="28" w:type="dxa"/>
              <w:bottom w:w="28" w:type="dxa"/>
            </w:tcMar>
            <w:vAlign w:val="center"/>
          </w:tcPr>
          <w:p w14:paraId="376358D8" w14:textId="77777777" w:rsidR="002562CB" w:rsidRPr="00060DA8" w:rsidRDefault="002562CB" w:rsidP="002562CB">
            <w:pPr>
              <w:tabs>
                <w:tab w:val="left" w:pos="8280"/>
              </w:tabs>
              <w:jc w:val="center"/>
              <w:rPr>
                <w:rFonts w:ascii="Arial" w:hAnsi="Arial" w:cs="Arial"/>
                <w:lang w:val="en-US"/>
              </w:rPr>
            </w:pPr>
          </w:p>
        </w:tc>
        <w:tc>
          <w:tcPr>
            <w:tcW w:w="1273" w:type="dxa"/>
            <w:vMerge/>
            <w:tcBorders>
              <w:bottom w:val="single" w:sz="4" w:space="0" w:color="auto"/>
            </w:tcBorders>
            <w:vAlign w:val="center"/>
          </w:tcPr>
          <w:p w14:paraId="7954370C" w14:textId="77777777" w:rsidR="002562CB" w:rsidRPr="00060DA8" w:rsidRDefault="002562CB" w:rsidP="002562CB">
            <w:pPr>
              <w:tabs>
                <w:tab w:val="left" w:pos="8280"/>
              </w:tabs>
              <w:jc w:val="center"/>
              <w:rPr>
                <w:rFonts w:ascii="Arial" w:hAnsi="Arial" w:cs="Arial"/>
                <w:lang w:val="en-US"/>
              </w:rPr>
            </w:pPr>
          </w:p>
        </w:tc>
        <w:tc>
          <w:tcPr>
            <w:tcW w:w="1021" w:type="dxa"/>
            <w:vMerge/>
            <w:tcMar>
              <w:top w:w="28" w:type="dxa"/>
              <w:bottom w:w="28" w:type="dxa"/>
            </w:tcMar>
            <w:vAlign w:val="center"/>
          </w:tcPr>
          <w:p w14:paraId="2ED0CCBC" w14:textId="77777777" w:rsidR="002562CB" w:rsidRPr="00060DA8" w:rsidRDefault="002562CB" w:rsidP="002562CB">
            <w:pPr>
              <w:tabs>
                <w:tab w:val="left" w:pos="8280"/>
              </w:tabs>
              <w:jc w:val="center"/>
              <w:rPr>
                <w:rFonts w:ascii="Arial" w:hAnsi="Arial" w:cs="Arial"/>
                <w:lang w:val="en-US"/>
              </w:rPr>
            </w:pPr>
          </w:p>
        </w:tc>
        <w:tc>
          <w:tcPr>
            <w:tcW w:w="1272" w:type="dxa"/>
            <w:vMerge/>
            <w:tcBorders>
              <w:bottom w:val="single" w:sz="4" w:space="0" w:color="auto"/>
            </w:tcBorders>
            <w:vAlign w:val="center"/>
          </w:tcPr>
          <w:p w14:paraId="1B4B0810" w14:textId="77777777" w:rsidR="002562CB" w:rsidRPr="00060DA8" w:rsidRDefault="002562CB" w:rsidP="002562CB">
            <w:pPr>
              <w:tabs>
                <w:tab w:val="left" w:pos="8280"/>
              </w:tabs>
              <w:jc w:val="center"/>
              <w:rPr>
                <w:rFonts w:ascii="Arial" w:hAnsi="Arial" w:cs="Arial"/>
                <w:lang w:val="en-US"/>
              </w:rPr>
            </w:pPr>
          </w:p>
        </w:tc>
        <w:tc>
          <w:tcPr>
            <w:tcW w:w="1273" w:type="dxa"/>
            <w:vMerge/>
            <w:tcBorders>
              <w:bottom w:val="single" w:sz="4" w:space="0" w:color="auto"/>
            </w:tcBorders>
            <w:vAlign w:val="center"/>
          </w:tcPr>
          <w:p w14:paraId="28811765" w14:textId="77777777" w:rsidR="002562CB" w:rsidRPr="00060DA8" w:rsidRDefault="002562CB" w:rsidP="002562CB">
            <w:pPr>
              <w:tabs>
                <w:tab w:val="left" w:pos="8280"/>
              </w:tabs>
              <w:jc w:val="center"/>
              <w:rPr>
                <w:rFonts w:ascii="Arial" w:hAnsi="Arial" w:cs="Arial"/>
                <w:lang w:val="en-US"/>
              </w:rPr>
            </w:pPr>
          </w:p>
        </w:tc>
      </w:tr>
      <w:tr w:rsidR="002562CB" w:rsidRPr="00060DA8" w14:paraId="54455A34" w14:textId="77777777" w:rsidTr="002562CB">
        <w:trPr>
          <w:trHeight w:val="211"/>
        </w:trPr>
        <w:tc>
          <w:tcPr>
            <w:tcW w:w="279" w:type="dxa"/>
            <w:vMerge/>
            <w:tcBorders>
              <w:right w:val="nil"/>
            </w:tcBorders>
            <w:shd w:val="clear" w:color="auto" w:fill="FFFFFF"/>
            <w:tcMar>
              <w:top w:w="28" w:type="dxa"/>
              <w:bottom w:w="28" w:type="dxa"/>
            </w:tcMar>
          </w:tcPr>
          <w:p w14:paraId="5C6C37B8" w14:textId="77777777" w:rsidR="002562CB" w:rsidRPr="00060DA8" w:rsidRDefault="002562CB" w:rsidP="002562CB">
            <w:pPr>
              <w:tabs>
                <w:tab w:val="left" w:pos="8280"/>
              </w:tabs>
              <w:rPr>
                <w:rFonts w:ascii="Arial" w:hAnsi="Arial" w:cs="Arial"/>
                <w:lang w:val="en-US"/>
              </w:rPr>
            </w:pPr>
          </w:p>
        </w:tc>
        <w:tc>
          <w:tcPr>
            <w:tcW w:w="709" w:type="dxa"/>
            <w:vMerge/>
            <w:tcBorders>
              <w:left w:val="nil"/>
            </w:tcBorders>
            <w:shd w:val="clear" w:color="auto" w:fill="FFFFFF"/>
          </w:tcPr>
          <w:p w14:paraId="3EA27DDD" w14:textId="77777777" w:rsidR="002562CB" w:rsidRPr="00060DA8" w:rsidRDefault="002562CB" w:rsidP="002562CB">
            <w:pPr>
              <w:tabs>
                <w:tab w:val="left" w:pos="8280"/>
              </w:tabs>
              <w:rPr>
                <w:rFonts w:ascii="Arial" w:hAnsi="Arial" w:cs="Arial"/>
                <w:lang w:val="en-US"/>
              </w:rPr>
            </w:pPr>
          </w:p>
        </w:tc>
        <w:tc>
          <w:tcPr>
            <w:tcW w:w="1336" w:type="dxa"/>
            <w:vMerge/>
            <w:shd w:val="clear" w:color="auto" w:fill="D9D9D9"/>
          </w:tcPr>
          <w:p w14:paraId="7AC34FF6" w14:textId="77777777" w:rsidR="002562CB" w:rsidRPr="00060DA8" w:rsidRDefault="002562CB" w:rsidP="002562CB">
            <w:pPr>
              <w:tabs>
                <w:tab w:val="left" w:pos="8280"/>
              </w:tabs>
              <w:rPr>
                <w:rFonts w:ascii="Arial" w:hAnsi="Arial" w:cs="Arial"/>
                <w:lang w:val="en-US"/>
              </w:rPr>
            </w:pPr>
          </w:p>
        </w:tc>
        <w:tc>
          <w:tcPr>
            <w:tcW w:w="397" w:type="dxa"/>
            <w:tcBorders>
              <w:bottom w:val="nil"/>
            </w:tcBorders>
            <w:shd w:val="clear" w:color="auto" w:fill="666666"/>
            <w:tcMar>
              <w:left w:w="57" w:type="dxa"/>
              <w:right w:w="57" w:type="dxa"/>
            </w:tcMar>
          </w:tcPr>
          <w:p w14:paraId="31DF97EA" w14:textId="77777777" w:rsidR="002562CB" w:rsidRPr="00060DA8" w:rsidRDefault="002562CB" w:rsidP="002562CB">
            <w:pPr>
              <w:tabs>
                <w:tab w:val="left" w:pos="8280"/>
              </w:tabs>
              <w:rPr>
                <w:rFonts w:ascii="Arial" w:hAnsi="Arial" w:cs="Arial"/>
                <w:b/>
                <w:color w:val="FFFFFF"/>
                <w:lang w:val="en-US"/>
              </w:rPr>
            </w:pPr>
            <w:r w:rsidRPr="00060DA8">
              <w:rPr>
                <w:rFonts w:ascii="Arial" w:hAnsi="Arial" w:cs="Arial"/>
                <w:b/>
                <w:color w:val="FFFFFF"/>
                <w:sz w:val="22"/>
                <w:szCs w:val="22"/>
                <w:lang w:val="en-US"/>
              </w:rPr>
              <w:t>2.</w:t>
            </w:r>
          </w:p>
        </w:tc>
        <w:tc>
          <w:tcPr>
            <w:tcW w:w="1134" w:type="dxa"/>
            <w:vMerge w:val="restart"/>
            <w:shd w:val="clear" w:color="auto" w:fill="D9D9D9"/>
          </w:tcPr>
          <w:p w14:paraId="69D3B61C" w14:textId="77777777" w:rsidR="002562CB" w:rsidRPr="00060DA8" w:rsidRDefault="002562CB" w:rsidP="002562CB">
            <w:pPr>
              <w:tabs>
                <w:tab w:val="left" w:pos="8280"/>
              </w:tabs>
              <w:rPr>
                <w:rFonts w:ascii="Arial" w:hAnsi="Arial" w:cs="Arial"/>
                <w:sz w:val="23"/>
                <w:szCs w:val="23"/>
                <w:lang w:val="en-US"/>
              </w:rPr>
            </w:pPr>
            <w:r w:rsidRPr="00060DA8">
              <w:rPr>
                <w:rFonts w:ascii="Arial" w:hAnsi="Arial" w:cs="Arial"/>
                <w:sz w:val="23"/>
                <w:szCs w:val="23"/>
                <w:lang w:val="en-US"/>
              </w:rPr>
              <w:t>in your village…</w:t>
            </w:r>
          </w:p>
        </w:tc>
        <w:tc>
          <w:tcPr>
            <w:tcW w:w="1273" w:type="dxa"/>
            <w:vMerge w:val="restart"/>
            <w:tcMar>
              <w:top w:w="28" w:type="dxa"/>
              <w:bottom w:w="28" w:type="dxa"/>
            </w:tcMar>
            <w:vAlign w:val="center"/>
          </w:tcPr>
          <w:p w14:paraId="79FE42A9" w14:textId="77777777" w:rsidR="002562CB" w:rsidRPr="00060DA8" w:rsidRDefault="002562CB" w:rsidP="002562CB">
            <w:pPr>
              <w:tabs>
                <w:tab w:val="left" w:pos="8280"/>
              </w:tabs>
              <w:jc w:val="center"/>
              <w:rPr>
                <w:rFonts w:ascii="Wingdings 2" w:hAnsi="Wingdings 2" w:cs="Arial"/>
                <w:sz w:val="30"/>
                <w:szCs w:val="30"/>
                <w:lang w:val="en-US"/>
              </w:rPr>
            </w:pPr>
            <w:r w:rsidRPr="00060DA8">
              <w:rPr>
                <w:rFonts w:ascii="Wingdings 2" w:hAnsi="Wingdings 2" w:cs="Arial"/>
                <w:sz w:val="30"/>
                <w:szCs w:val="30"/>
                <w:lang w:val="en-US"/>
              </w:rPr>
              <w:t></w:t>
            </w:r>
          </w:p>
        </w:tc>
        <w:tc>
          <w:tcPr>
            <w:tcW w:w="1273" w:type="dxa"/>
            <w:vMerge w:val="restart"/>
            <w:vAlign w:val="center"/>
          </w:tcPr>
          <w:p w14:paraId="2A503C37"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Wingdings 2"/>
                <w:sz w:val="30"/>
                <w:szCs w:val="30"/>
                <w:lang w:val="en-US" w:eastAsia="de-DE"/>
              </w:rPr>
              <w:t></w:t>
            </w:r>
          </w:p>
        </w:tc>
        <w:tc>
          <w:tcPr>
            <w:tcW w:w="1021" w:type="dxa"/>
            <w:vMerge w:val="restart"/>
            <w:tcMar>
              <w:top w:w="28" w:type="dxa"/>
              <w:bottom w:w="28" w:type="dxa"/>
            </w:tcMar>
            <w:vAlign w:val="center"/>
          </w:tcPr>
          <w:p w14:paraId="6322D655"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Arial"/>
                <w:sz w:val="30"/>
                <w:szCs w:val="30"/>
                <w:lang w:val="en-US"/>
              </w:rPr>
              <w:t></w:t>
            </w:r>
          </w:p>
        </w:tc>
        <w:tc>
          <w:tcPr>
            <w:tcW w:w="1272" w:type="dxa"/>
            <w:vMerge w:val="restart"/>
            <w:vAlign w:val="center"/>
          </w:tcPr>
          <w:p w14:paraId="4A85583D" w14:textId="77777777" w:rsidR="002562CB" w:rsidRPr="00060DA8" w:rsidRDefault="002562CB" w:rsidP="002562CB">
            <w:pPr>
              <w:tabs>
                <w:tab w:val="left" w:pos="8280"/>
              </w:tabs>
              <w:jc w:val="center"/>
              <w:rPr>
                <w:rFonts w:ascii="Arial" w:hAnsi="Arial" w:cs="Arial"/>
                <w:sz w:val="30"/>
                <w:szCs w:val="30"/>
                <w:lang w:val="en-US"/>
              </w:rPr>
            </w:pPr>
            <w:r w:rsidRPr="00060DA8">
              <w:rPr>
                <w:rFonts w:ascii="Wingdings 2" w:hAnsi="Wingdings 2" w:cs="Arial"/>
                <w:sz w:val="30"/>
                <w:szCs w:val="30"/>
                <w:lang w:val="en-US"/>
              </w:rPr>
              <w:t></w:t>
            </w:r>
          </w:p>
        </w:tc>
        <w:tc>
          <w:tcPr>
            <w:tcW w:w="1273" w:type="dxa"/>
            <w:vMerge w:val="restart"/>
            <w:vAlign w:val="center"/>
          </w:tcPr>
          <w:p w14:paraId="7897026F" w14:textId="77777777" w:rsidR="002562CB" w:rsidRPr="00060DA8" w:rsidRDefault="002562CB" w:rsidP="002562CB">
            <w:pPr>
              <w:tabs>
                <w:tab w:val="left" w:pos="8280"/>
              </w:tabs>
              <w:jc w:val="center"/>
              <w:rPr>
                <w:rFonts w:ascii="Arial" w:hAnsi="Arial" w:cs="Arial"/>
                <w:lang w:val="en-US"/>
              </w:rPr>
            </w:pPr>
            <w:r w:rsidRPr="00060DA8">
              <w:rPr>
                <w:rFonts w:ascii="Wingdings 2" w:hAnsi="Wingdings 2" w:cs="Arial"/>
                <w:sz w:val="30"/>
                <w:szCs w:val="30"/>
                <w:lang w:val="en-US"/>
              </w:rPr>
              <w:t></w:t>
            </w:r>
          </w:p>
        </w:tc>
      </w:tr>
      <w:tr w:rsidR="002562CB" w:rsidRPr="00060DA8" w14:paraId="136F9A0A" w14:textId="77777777" w:rsidTr="002562CB">
        <w:trPr>
          <w:trHeight w:val="457"/>
        </w:trPr>
        <w:tc>
          <w:tcPr>
            <w:tcW w:w="279" w:type="dxa"/>
            <w:vMerge/>
            <w:tcBorders>
              <w:bottom w:val="single" w:sz="4" w:space="0" w:color="auto"/>
              <w:right w:val="nil"/>
            </w:tcBorders>
            <w:shd w:val="clear" w:color="auto" w:fill="FFFFFF"/>
            <w:tcMar>
              <w:top w:w="28" w:type="dxa"/>
              <w:bottom w:w="28" w:type="dxa"/>
            </w:tcMar>
          </w:tcPr>
          <w:p w14:paraId="03A25CBA" w14:textId="77777777" w:rsidR="002562CB" w:rsidRPr="00060DA8" w:rsidRDefault="002562CB" w:rsidP="002562CB">
            <w:pPr>
              <w:tabs>
                <w:tab w:val="left" w:pos="8280"/>
              </w:tabs>
              <w:rPr>
                <w:rFonts w:ascii="Arial" w:hAnsi="Arial" w:cs="Arial"/>
                <w:lang w:val="en-US"/>
              </w:rPr>
            </w:pPr>
          </w:p>
        </w:tc>
        <w:tc>
          <w:tcPr>
            <w:tcW w:w="709" w:type="dxa"/>
            <w:vMerge/>
            <w:tcBorders>
              <w:left w:val="nil"/>
              <w:bottom w:val="single" w:sz="4" w:space="0" w:color="auto"/>
            </w:tcBorders>
            <w:shd w:val="clear" w:color="auto" w:fill="FFFFFF"/>
          </w:tcPr>
          <w:p w14:paraId="06CC0B43" w14:textId="77777777" w:rsidR="002562CB" w:rsidRPr="00060DA8" w:rsidRDefault="002562CB" w:rsidP="002562CB">
            <w:pPr>
              <w:tabs>
                <w:tab w:val="left" w:pos="8280"/>
              </w:tabs>
              <w:rPr>
                <w:rFonts w:ascii="Arial" w:hAnsi="Arial" w:cs="Arial"/>
                <w:lang w:val="en-US"/>
              </w:rPr>
            </w:pPr>
          </w:p>
        </w:tc>
        <w:tc>
          <w:tcPr>
            <w:tcW w:w="1336" w:type="dxa"/>
            <w:vMerge/>
            <w:tcBorders>
              <w:bottom w:val="single" w:sz="4" w:space="0" w:color="auto"/>
            </w:tcBorders>
            <w:shd w:val="clear" w:color="auto" w:fill="D9D9D9"/>
          </w:tcPr>
          <w:p w14:paraId="5CD8CBF3" w14:textId="77777777" w:rsidR="002562CB" w:rsidRPr="00060DA8" w:rsidRDefault="002562CB" w:rsidP="002562CB">
            <w:pPr>
              <w:tabs>
                <w:tab w:val="left" w:pos="8280"/>
              </w:tabs>
              <w:rPr>
                <w:rFonts w:ascii="Arial" w:hAnsi="Arial" w:cs="Arial"/>
                <w:lang w:val="en-US"/>
              </w:rPr>
            </w:pPr>
          </w:p>
        </w:tc>
        <w:tc>
          <w:tcPr>
            <w:tcW w:w="397" w:type="dxa"/>
            <w:tcBorders>
              <w:top w:val="nil"/>
              <w:bottom w:val="single" w:sz="4" w:space="0" w:color="auto"/>
            </w:tcBorders>
            <w:shd w:val="clear" w:color="auto" w:fill="D9D9D9"/>
          </w:tcPr>
          <w:p w14:paraId="0415157A" w14:textId="77777777" w:rsidR="002562CB" w:rsidRPr="00060DA8" w:rsidRDefault="002562CB" w:rsidP="002562CB">
            <w:pPr>
              <w:tabs>
                <w:tab w:val="left" w:pos="8280"/>
              </w:tabs>
              <w:rPr>
                <w:rFonts w:ascii="Arial" w:hAnsi="Arial" w:cs="Arial"/>
                <w:lang w:val="en-US"/>
              </w:rPr>
            </w:pPr>
          </w:p>
        </w:tc>
        <w:tc>
          <w:tcPr>
            <w:tcW w:w="1134" w:type="dxa"/>
            <w:vMerge/>
            <w:tcBorders>
              <w:bottom w:val="single" w:sz="4" w:space="0" w:color="auto"/>
            </w:tcBorders>
            <w:shd w:val="clear" w:color="auto" w:fill="D9D9D9"/>
          </w:tcPr>
          <w:p w14:paraId="37E5A7E3" w14:textId="77777777" w:rsidR="002562CB" w:rsidRPr="00060DA8" w:rsidRDefault="002562CB" w:rsidP="002562CB">
            <w:pPr>
              <w:tabs>
                <w:tab w:val="left" w:pos="8280"/>
              </w:tabs>
              <w:rPr>
                <w:rFonts w:ascii="Arial" w:hAnsi="Arial" w:cs="Arial"/>
                <w:lang w:val="en-US"/>
              </w:rPr>
            </w:pPr>
          </w:p>
        </w:tc>
        <w:tc>
          <w:tcPr>
            <w:tcW w:w="1273" w:type="dxa"/>
            <w:vMerge/>
            <w:tcBorders>
              <w:bottom w:val="single" w:sz="4" w:space="0" w:color="auto"/>
            </w:tcBorders>
            <w:tcMar>
              <w:top w:w="28" w:type="dxa"/>
              <w:bottom w:w="28" w:type="dxa"/>
            </w:tcMar>
            <w:vAlign w:val="center"/>
          </w:tcPr>
          <w:p w14:paraId="00667CA5" w14:textId="77777777" w:rsidR="002562CB" w:rsidRPr="00060DA8" w:rsidRDefault="002562CB" w:rsidP="002562CB">
            <w:pPr>
              <w:tabs>
                <w:tab w:val="left" w:pos="8280"/>
              </w:tabs>
              <w:jc w:val="center"/>
              <w:rPr>
                <w:rFonts w:ascii="Arial" w:hAnsi="Arial" w:cs="Arial"/>
                <w:lang w:val="en-US"/>
              </w:rPr>
            </w:pPr>
          </w:p>
        </w:tc>
        <w:tc>
          <w:tcPr>
            <w:tcW w:w="1273" w:type="dxa"/>
            <w:vMerge/>
            <w:tcBorders>
              <w:bottom w:val="single" w:sz="4" w:space="0" w:color="auto"/>
            </w:tcBorders>
            <w:vAlign w:val="center"/>
          </w:tcPr>
          <w:p w14:paraId="76C87CDC" w14:textId="77777777" w:rsidR="002562CB" w:rsidRPr="00060DA8" w:rsidRDefault="002562CB" w:rsidP="002562CB">
            <w:pPr>
              <w:tabs>
                <w:tab w:val="left" w:pos="8280"/>
              </w:tabs>
              <w:jc w:val="center"/>
              <w:rPr>
                <w:rFonts w:ascii="Arial" w:hAnsi="Arial" w:cs="Arial"/>
                <w:lang w:val="en-US"/>
              </w:rPr>
            </w:pPr>
          </w:p>
        </w:tc>
        <w:tc>
          <w:tcPr>
            <w:tcW w:w="1021" w:type="dxa"/>
            <w:vMerge/>
            <w:tcBorders>
              <w:bottom w:val="single" w:sz="4" w:space="0" w:color="auto"/>
            </w:tcBorders>
            <w:tcMar>
              <w:top w:w="28" w:type="dxa"/>
              <w:bottom w:w="28" w:type="dxa"/>
            </w:tcMar>
          </w:tcPr>
          <w:p w14:paraId="046B0999" w14:textId="77777777" w:rsidR="002562CB" w:rsidRPr="00060DA8" w:rsidRDefault="002562CB" w:rsidP="002562CB">
            <w:pPr>
              <w:tabs>
                <w:tab w:val="left" w:pos="8280"/>
              </w:tabs>
              <w:jc w:val="center"/>
              <w:rPr>
                <w:rFonts w:ascii="Arial" w:hAnsi="Arial" w:cs="Arial"/>
                <w:lang w:val="en-US"/>
              </w:rPr>
            </w:pPr>
          </w:p>
        </w:tc>
        <w:tc>
          <w:tcPr>
            <w:tcW w:w="1272" w:type="dxa"/>
            <w:vMerge/>
            <w:tcBorders>
              <w:bottom w:val="single" w:sz="4" w:space="0" w:color="auto"/>
            </w:tcBorders>
          </w:tcPr>
          <w:p w14:paraId="195BF63F" w14:textId="77777777" w:rsidR="002562CB" w:rsidRPr="00060DA8" w:rsidRDefault="002562CB" w:rsidP="002562CB">
            <w:pPr>
              <w:tabs>
                <w:tab w:val="left" w:pos="8280"/>
              </w:tabs>
              <w:jc w:val="center"/>
              <w:rPr>
                <w:rFonts w:ascii="Arial" w:hAnsi="Arial" w:cs="Arial"/>
                <w:lang w:val="en-US"/>
              </w:rPr>
            </w:pPr>
          </w:p>
        </w:tc>
        <w:tc>
          <w:tcPr>
            <w:tcW w:w="1273" w:type="dxa"/>
            <w:vMerge/>
            <w:tcBorders>
              <w:bottom w:val="single" w:sz="4" w:space="0" w:color="auto"/>
            </w:tcBorders>
          </w:tcPr>
          <w:p w14:paraId="7802832F" w14:textId="77777777" w:rsidR="002562CB" w:rsidRPr="00060DA8" w:rsidRDefault="002562CB" w:rsidP="002562CB">
            <w:pPr>
              <w:tabs>
                <w:tab w:val="left" w:pos="8280"/>
              </w:tabs>
              <w:jc w:val="center"/>
              <w:rPr>
                <w:rFonts w:ascii="Arial" w:hAnsi="Arial" w:cs="Arial"/>
                <w:lang w:val="en-US"/>
              </w:rPr>
            </w:pPr>
          </w:p>
        </w:tc>
      </w:tr>
    </w:tbl>
    <w:p w14:paraId="3B751DC4" w14:textId="77777777" w:rsidR="00CD313C" w:rsidRPr="00060DA8" w:rsidRDefault="00CD313C" w:rsidP="00CD313C">
      <w:pPr>
        <w:rPr>
          <w:rFonts w:ascii="Arial" w:hAnsi="Arial" w:cs="Arial"/>
          <w:sz w:val="20"/>
          <w:szCs w:val="20"/>
          <w:lang w:val="en-US"/>
        </w:rPr>
      </w:pPr>
    </w:p>
    <w:tbl>
      <w:tblPr>
        <w:tblW w:w="9894" w:type="dxa"/>
        <w:tblInd w:w="-5" w:type="dxa"/>
        <w:tblLayout w:type="fixed"/>
        <w:tblLook w:val="0000" w:firstRow="0" w:lastRow="0" w:firstColumn="0" w:lastColumn="0" w:noHBand="0" w:noVBand="0"/>
      </w:tblPr>
      <w:tblGrid>
        <w:gridCol w:w="236"/>
        <w:gridCol w:w="757"/>
        <w:gridCol w:w="2097"/>
        <w:gridCol w:w="236"/>
        <w:gridCol w:w="48"/>
        <w:gridCol w:w="2415"/>
        <w:gridCol w:w="236"/>
        <w:gridCol w:w="48"/>
        <w:gridCol w:w="236"/>
        <w:gridCol w:w="161"/>
        <w:gridCol w:w="236"/>
        <w:gridCol w:w="473"/>
        <w:gridCol w:w="236"/>
        <w:gridCol w:w="2083"/>
        <w:gridCol w:w="73"/>
        <w:gridCol w:w="323"/>
      </w:tblGrid>
      <w:tr w:rsidR="00CD313C" w:rsidRPr="00060DA8" w14:paraId="5F7EE34E" w14:textId="77777777" w:rsidTr="002562CB">
        <w:tc>
          <w:tcPr>
            <w:tcW w:w="236" w:type="dxa"/>
            <w:tcBorders>
              <w:top w:val="single" w:sz="4" w:space="0" w:color="000000"/>
              <w:left w:val="single" w:sz="4" w:space="0" w:color="000000"/>
            </w:tcBorders>
            <w:shd w:val="clear" w:color="auto" w:fill="auto"/>
            <w:vAlign w:val="bottom"/>
          </w:tcPr>
          <w:p w14:paraId="1703C185" w14:textId="77777777" w:rsidR="00CD313C" w:rsidRPr="00060DA8" w:rsidRDefault="00CD313C" w:rsidP="009B080A">
            <w:pPr>
              <w:snapToGrid w:val="0"/>
              <w:rPr>
                <w:rFonts w:ascii="Arial" w:hAnsi="Arial" w:cs="Arial"/>
                <w:lang w:val="en-US"/>
              </w:rPr>
            </w:pPr>
          </w:p>
        </w:tc>
        <w:tc>
          <w:tcPr>
            <w:tcW w:w="757" w:type="dxa"/>
            <w:tcBorders>
              <w:top w:val="single" w:sz="4" w:space="0" w:color="000000"/>
            </w:tcBorders>
            <w:shd w:val="clear" w:color="auto" w:fill="auto"/>
            <w:vAlign w:val="bottom"/>
          </w:tcPr>
          <w:p w14:paraId="0623D294" w14:textId="77777777" w:rsidR="00CD313C" w:rsidRPr="00060DA8" w:rsidRDefault="00CD313C" w:rsidP="009B080A">
            <w:pPr>
              <w:snapToGrid w:val="0"/>
              <w:rPr>
                <w:rFonts w:ascii="Arial" w:hAnsi="Arial" w:cs="Arial"/>
                <w:lang w:val="en-US"/>
              </w:rPr>
            </w:pPr>
          </w:p>
        </w:tc>
        <w:tc>
          <w:tcPr>
            <w:tcW w:w="2097" w:type="dxa"/>
            <w:tcBorders>
              <w:top w:val="single" w:sz="4" w:space="0" w:color="000000"/>
            </w:tcBorders>
            <w:shd w:val="clear" w:color="auto" w:fill="auto"/>
            <w:vAlign w:val="bottom"/>
          </w:tcPr>
          <w:p w14:paraId="27522147" w14:textId="77777777" w:rsidR="00CD313C" w:rsidRPr="00060DA8" w:rsidRDefault="00CD313C" w:rsidP="009B080A">
            <w:pPr>
              <w:snapToGrid w:val="0"/>
              <w:rPr>
                <w:rFonts w:ascii="Arial" w:hAnsi="Arial" w:cs="Arial"/>
                <w:lang w:val="en-US"/>
              </w:rPr>
            </w:pPr>
          </w:p>
        </w:tc>
        <w:tc>
          <w:tcPr>
            <w:tcW w:w="236" w:type="dxa"/>
            <w:tcBorders>
              <w:top w:val="single" w:sz="4" w:space="0" w:color="000000"/>
            </w:tcBorders>
            <w:shd w:val="clear" w:color="auto" w:fill="auto"/>
          </w:tcPr>
          <w:p w14:paraId="14D36C66" w14:textId="77777777" w:rsidR="00CD313C" w:rsidRPr="00060DA8" w:rsidRDefault="00CD313C" w:rsidP="009B080A">
            <w:pPr>
              <w:snapToGrid w:val="0"/>
              <w:rPr>
                <w:rFonts w:ascii="Arial" w:hAnsi="Arial" w:cs="Arial"/>
                <w:lang w:val="en-US"/>
              </w:rPr>
            </w:pPr>
          </w:p>
        </w:tc>
        <w:tc>
          <w:tcPr>
            <w:tcW w:w="2699" w:type="dxa"/>
            <w:gridSpan w:val="3"/>
            <w:tcBorders>
              <w:top w:val="single" w:sz="4" w:space="0" w:color="000000"/>
            </w:tcBorders>
            <w:shd w:val="clear" w:color="auto" w:fill="auto"/>
            <w:vAlign w:val="bottom"/>
          </w:tcPr>
          <w:p w14:paraId="0DF24319" w14:textId="77777777" w:rsidR="00CD313C" w:rsidRPr="00060DA8" w:rsidRDefault="00CD313C" w:rsidP="009B080A">
            <w:pPr>
              <w:snapToGrid w:val="0"/>
              <w:rPr>
                <w:rFonts w:ascii="Arial" w:hAnsi="Arial" w:cs="Arial"/>
                <w:lang w:val="en-US"/>
              </w:rPr>
            </w:pPr>
          </w:p>
        </w:tc>
        <w:tc>
          <w:tcPr>
            <w:tcW w:w="284" w:type="dxa"/>
            <w:gridSpan w:val="2"/>
            <w:tcBorders>
              <w:top w:val="single" w:sz="4" w:space="0" w:color="000000"/>
            </w:tcBorders>
            <w:shd w:val="clear" w:color="auto" w:fill="auto"/>
            <w:vAlign w:val="bottom"/>
          </w:tcPr>
          <w:p w14:paraId="2204D8D8" w14:textId="77777777" w:rsidR="00CD313C" w:rsidRPr="00060DA8" w:rsidRDefault="00CD313C" w:rsidP="009B080A">
            <w:pPr>
              <w:snapToGrid w:val="0"/>
              <w:rPr>
                <w:rFonts w:ascii="Arial" w:hAnsi="Arial" w:cs="Arial"/>
                <w:lang w:val="en-US"/>
              </w:rPr>
            </w:pPr>
          </w:p>
        </w:tc>
        <w:tc>
          <w:tcPr>
            <w:tcW w:w="397" w:type="dxa"/>
            <w:gridSpan w:val="2"/>
            <w:tcBorders>
              <w:top w:val="single" w:sz="4" w:space="0" w:color="000000"/>
            </w:tcBorders>
            <w:shd w:val="clear" w:color="auto" w:fill="auto"/>
            <w:vAlign w:val="bottom"/>
          </w:tcPr>
          <w:p w14:paraId="2EFFAA3D" w14:textId="77777777" w:rsidR="00CD313C" w:rsidRPr="00060DA8" w:rsidRDefault="00CD313C" w:rsidP="009B080A">
            <w:pPr>
              <w:snapToGrid w:val="0"/>
              <w:rPr>
                <w:rFonts w:ascii="Arial" w:hAnsi="Arial" w:cs="Arial"/>
                <w:lang w:val="en-US"/>
              </w:rPr>
            </w:pPr>
          </w:p>
        </w:tc>
        <w:tc>
          <w:tcPr>
            <w:tcW w:w="709" w:type="dxa"/>
            <w:gridSpan w:val="2"/>
            <w:tcBorders>
              <w:top w:val="single" w:sz="4" w:space="0" w:color="000000"/>
            </w:tcBorders>
            <w:shd w:val="clear" w:color="auto" w:fill="auto"/>
          </w:tcPr>
          <w:p w14:paraId="2132C2D9" w14:textId="77777777" w:rsidR="00CD313C" w:rsidRPr="00060DA8" w:rsidRDefault="00CD313C" w:rsidP="009B080A">
            <w:pPr>
              <w:snapToGrid w:val="0"/>
              <w:rPr>
                <w:rFonts w:ascii="Arial" w:hAnsi="Arial" w:cs="Arial"/>
                <w:lang w:val="en-US"/>
              </w:rPr>
            </w:pPr>
          </w:p>
        </w:tc>
        <w:tc>
          <w:tcPr>
            <w:tcW w:w="2156" w:type="dxa"/>
            <w:gridSpan w:val="2"/>
            <w:tcBorders>
              <w:top w:val="single" w:sz="4" w:space="0" w:color="000000"/>
            </w:tcBorders>
            <w:shd w:val="clear" w:color="auto" w:fill="auto"/>
            <w:vAlign w:val="bottom"/>
          </w:tcPr>
          <w:p w14:paraId="3369CCC2" w14:textId="77777777" w:rsidR="00CD313C" w:rsidRPr="00060DA8" w:rsidRDefault="00CD313C" w:rsidP="009B080A">
            <w:pPr>
              <w:snapToGrid w:val="0"/>
              <w:rPr>
                <w:rFonts w:ascii="Arial" w:hAnsi="Arial" w:cs="Arial"/>
                <w:lang w:val="en-US"/>
              </w:rPr>
            </w:pPr>
          </w:p>
        </w:tc>
        <w:tc>
          <w:tcPr>
            <w:tcW w:w="323" w:type="dxa"/>
            <w:tcBorders>
              <w:top w:val="single" w:sz="4" w:space="0" w:color="000000"/>
              <w:right w:val="single" w:sz="4" w:space="0" w:color="000000"/>
            </w:tcBorders>
            <w:shd w:val="clear" w:color="auto" w:fill="auto"/>
            <w:vAlign w:val="bottom"/>
          </w:tcPr>
          <w:p w14:paraId="7CE104B7" w14:textId="77777777" w:rsidR="00CD313C" w:rsidRPr="00060DA8" w:rsidRDefault="00CD313C" w:rsidP="009B080A">
            <w:pPr>
              <w:snapToGrid w:val="0"/>
              <w:rPr>
                <w:rFonts w:ascii="Arial" w:hAnsi="Arial" w:cs="Arial"/>
                <w:lang w:val="en-US"/>
              </w:rPr>
            </w:pPr>
          </w:p>
        </w:tc>
      </w:tr>
      <w:tr w:rsidR="00CD313C" w:rsidRPr="00060DA8" w14:paraId="5F5EA9F7" w14:textId="77777777" w:rsidTr="002562CB">
        <w:trPr>
          <w:trHeight w:val="278"/>
        </w:trPr>
        <w:tc>
          <w:tcPr>
            <w:tcW w:w="236" w:type="dxa"/>
            <w:vMerge w:val="restart"/>
            <w:tcBorders>
              <w:left w:val="single" w:sz="4" w:space="0" w:color="000000"/>
              <w:bottom w:val="single" w:sz="4" w:space="0" w:color="000000"/>
            </w:tcBorders>
            <w:shd w:val="clear" w:color="auto" w:fill="auto"/>
            <w:vAlign w:val="bottom"/>
          </w:tcPr>
          <w:p w14:paraId="21E306DF" w14:textId="77777777" w:rsidR="00CD313C" w:rsidRPr="00060DA8" w:rsidRDefault="00CD313C" w:rsidP="009B080A">
            <w:pPr>
              <w:snapToGrid w:val="0"/>
              <w:rPr>
                <w:rFonts w:ascii="Arial" w:hAnsi="Arial" w:cs="Arial"/>
                <w:lang w:val="en-US"/>
              </w:rPr>
            </w:pPr>
          </w:p>
        </w:tc>
        <w:tc>
          <w:tcPr>
            <w:tcW w:w="757" w:type="dxa"/>
            <w:shd w:val="clear" w:color="auto" w:fill="000000"/>
            <w:vAlign w:val="bottom"/>
          </w:tcPr>
          <w:p w14:paraId="1D8B6331" w14:textId="77777777" w:rsidR="00CD313C" w:rsidRPr="00060DA8" w:rsidRDefault="00324117" w:rsidP="00971B9A">
            <w:pPr>
              <w:snapToGrid w:val="0"/>
              <w:rPr>
                <w:rFonts w:ascii="Arial" w:hAnsi="Arial" w:cs="Arial"/>
                <w:b/>
                <w:color w:val="FFFFFF"/>
                <w:lang w:val="en-US"/>
              </w:rPr>
            </w:pPr>
            <w:r w:rsidRPr="00060DA8">
              <w:rPr>
                <w:rFonts w:ascii="Arial" w:hAnsi="Arial" w:cs="Arial"/>
                <w:b/>
                <w:color w:val="FFFFFF"/>
                <w:lang w:val="en-US"/>
              </w:rPr>
              <w:t>88</w:t>
            </w:r>
            <w:r w:rsidR="00E8063C" w:rsidRPr="00060DA8">
              <w:rPr>
                <w:rFonts w:ascii="Arial" w:hAnsi="Arial" w:cs="Arial"/>
                <w:b/>
                <w:color w:val="FFFFFF"/>
                <w:lang w:val="en-US"/>
              </w:rPr>
              <w:t>.</w:t>
            </w:r>
          </w:p>
        </w:tc>
        <w:tc>
          <w:tcPr>
            <w:tcW w:w="2097" w:type="dxa"/>
            <w:shd w:val="clear" w:color="auto" w:fill="D9D9D9"/>
            <w:vAlign w:val="bottom"/>
          </w:tcPr>
          <w:p w14:paraId="076921E6" w14:textId="77777777" w:rsidR="00CD313C" w:rsidRPr="00060DA8" w:rsidRDefault="00971B9A" w:rsidP="00971B9A">
            <w:pPr>
              <w:snapToGrid w:val="0"/>
              <w:rPr>
                <w:rFonts w:ascii="Arial" w:hAnsi="Arial" w:cs="Arial"/>
                <w:lang w:val="en-US"/>
              </w:rPr>
            </w:pPr>
            <w:r w:rsidRPr="00060DA8">
              <w:rPr>
                <w:rFonts w:ascii="Arial" w:hAnsi="Arial" w:cs="Arial"/>
                <w:lang w:val="en-US"/>
              </w:rPr>
              <w:t>How</w:t>
            </w:r>
            <w:r w:rsidR="00CD313C" w:rsidRPr="00060DA8">
              <w:rPr>
                <w:rFonts w:ascii="Arial" w:hAnsi="Arial" w:cs="Arial"/>
                <w:lang w:val="en-US"/>
              </w:rPr>
              <w:t>?</w:t>
            </w:r>
          </w:p>
        </w:tc>
        <w:tc>
          <w:tcPr>
            <w:tcW w:w="284" w:type="dxa"/>
            <w:gridSpan w:val="2"/>
            <w:shd w:val="clear" w:color="auto" w:fill="auto"/>
          </w:tcPr>
          <w:p w14:paraId="674638E3" w14:textId="77777777" w:rsidR="00CD313C" w:rsidRPr="00060DA8" w:rsidRDefault="00CD313C" w:rsidP="009B080A">
            <w:pPr>
              <w:snapToGrid w:val="0"/>
              <w:ind w:left="720"/>
              <w:contextualSpacing/>
              <w:jc w:val="center"/>
              <w:rPr>
                <w:rFonts w:ascii="Arial" w:hAnsi="Arial" w:cs="Arial"/>
                <w:sz w:val="20"/>
                <w:lang w:val="en-US"/>
              </w:rPr>
            </w:pPr>
          </w:p>
          <w:p w14:paraId="0C014F7C" w14:textId="77777777" w:rsidR="00CC0FA2" w:rsidRPr="00060DA8" w:rsidRDefault="000955F9" w:rsidP="009B080A">
            <w:pPr>
              <w:snapToGrid w:val="0"/>
              <w:ind w:left="720"/>
              <w:contextualSpacing/>
              <w:jc w:val="center"/>
              <w:rPr>
                <w:rFonts w:ascii="Arial" w:hAnsi="Arial" w:cs="Arial"/>
                <w:sz w:val="20"/>
                <w:lang w:val="en-US"/>
              </w:rPr>
            </w:pPr>
            <w:r w:rsidRPr="00060DA8">
              <w:rPr>
                <w:rFonts w:ascii="Arial" w:hAnsi="Arial" w:cs="Arial"/>
                <w:sz w:val="20"/>
                <w:lang w:val="en-US"/>
              </w:rPr>
              <w:t>1)</w:t>
            </w:r>
          </w:p>
        </w:tc>
        <w:tc>
          <w:tcPr>
            <w:tcW w:w="2415" w:type="dxa"/>
            <w:tcBorders>
              <w:bottom w:val="single" w:sz="4" w:space="0" w:color="auto"/>
            </w:tcBorders>
            <w:shd w:val="clear" w:color="auto" w:fill="auto"/>
            <w:vAlign w:val="bottom"/>
          </w:tcPr>
          <w:p w14:paraId="2952F48E" w14:textId="77777777" w:rsidR="00CD313C" w:rsidRPr="00060DA8" w:rsidRDefault="00CD313C" w:rsidP="009B080A">
            <w:pPr>
              <w:snapToGrid w:val="0"/>
              <w:jc w:val="center"/>
              <w:rPr>
                <w:rFonts w:ascii="Arial" w:hAnsi="Arial" w:cs="Arial"/>
                <w:lang w:val="en-US"/>
              </w:rPr>
            </w:pPr>
          </w:p>
        </w:tc>
        <w:tc>
          <w:tcPr>
            <w:tcW w:w="284" w:type="dxa"/>
            <w:gridSpan w:val="2"/>
            <w:tcBorders>
              <w:bottom w:val="single" w:sz="4" w:space="0" w:color="auto"/>
            </w:tcBorders>
            <w:shd w:val="clear" w:color="auto" w:fill="auto"/>
            <w:vAlign w:val="bottom"/>
          </w:tcPr>
          <w:p w14:paraId="6E7CC160" w14:textId="77777777" w:rsidR="00CD313C" w:rsidRPr="00060DA8" w:rsidRDefault="00CD313C" w:rsidP="009B080A">
            <w:pPr>
              <w:snapToGrid w:val="0"/>
              <w:rPr>
                <w:rFonts w:ascii="Arial" w:hAnsi="Arial" w:cs="Arial"/>
                <w:sz w:val="21"/>
                <w:szCs w:val="21"/>
                <w:lang w:val="en-US"/>
              </w:rPr>
            </w:pPr>
          </w:p>
        </w:tc>
        <w:tc>
          <w:tcPr>
            <w:tcW w:w="397" w:type="dxa"/>
            <w:gridSpan w:val="2"/>
            <w:tcBorders>
              <w:bottom w:val="single" w:sz="4" w:space="0" w:color="auto"/>
            </w:tcBorders>
            <w:shd w:val="clear" w:color="auto" w:fill="auto"/>
            <w:vAlign w:val="bottom"/>
          </w:tcPr>
          <w:p w14:paraId="43137F41" w14:textId="77777777" w:rsidR="00CD313C" w:rsidRPr="00060DA8" w:rsidRDefault="00CD313C" w:rsidP="009B080A">
            <w:pPr>
              <w:snapToGrid w:val="0"/>
              <w:rPr>
                <w:rFonts w:ascii="Arial" w:hAnsi="Arial" w:cs="Arial"/>
                <w:sz w:val="21"/>
                <w:szCs w:val="21"/>
                <w:lang w:val="en-US"/>
              </w:rPr>
            </w:pPr>
          </w:p>
        </w:tc>
        <w:tc>
          <w:tcPr>
            <w:tcW w:w="709" w:type="dxa"/>
            <w:gridSpan w:val="2"/>
            <w:tcBorders>
              <w:bottom w:val="single" w:sz="4" w:space="0" w:color="auto"/>
            </w:tcBorders>
            <w:shd w:val="clear" w:color="auto" w:fill="auto"/>
            <w:vAlign w:val="bottom"/>
          </w:tcPr>
          <w:p w14:paraId="5E05B25C" w14:textId="77777777" w:rsidR="00CD313C" w:rsidRPr="00060DA8" w:rsidRDefault="00CD313C" w:rsidP="009B080A">
            <w:pPr>
              <w:snapToGrid w:val="0"/>
              <w:rPr>
                <w:rFonts w:ascii="Arial" w:hAnsi="Arial" w:cs="Arial"/>
                <w:sz w:val="21"/>
                <w:szCs w:val="21"/>
                <w:lang w:val="en-US"/>
              </w:rPr>
            </w:pPr>
          </w:p>
        </w:tc>
        <w:tc>
          <w:tcPr>
            <w:tcW w:w="2319" w:type="dxa"/>
            <w:gridSpan w:val="2"/>
            <w:tcBorders>
              <w:bottom w:val="single" w:sz="4" w:space="0" w:color="auto"/>
            </w:tcBorders>
            <w:shd w:val="clear" w:color="auto" w:fill="auto"/>
            <w:vAlign w:val="bottom"/>
          </w:tcPr>
          <w:p w14:paraId="1B9853C8" w14:textId="77777777" w:rsidR="00CD313C" w:rsidRPr="00060DA8" w:rsidRDefault="00CD313C" w:rsidP="009B080A">
            <w:pPr>
              <w:autoSpaceDE w:val="0"/>
              <w:snapToGrid w:val="0"/>
              <w:rPr>
                <w:rFonts w:ascii="Arial" w:hAnsi="Arial" w:cs="Arial"/>
                <w:sz w:val="17"/>
                <w:szCs w:val="17"/>
                <w:lang w:val="en-US"/>
              </w:rPr>
            </w:pPr>
          </w:p>
        </w:tc>
        <w:tc>
          <w:tcPr>
            <w:tcW w:w="396" w:type="dxa"/>
            <w:gridSpan w:val="2"/>
            <w:tcBorders>
              <w:right w:val="single" w:sz="4" w:space="0" w:color="000000"/>
            </w:tcBorders>
            <w:shd w:val="clear" w:color="auto" w:fill="auto"/>
            <w:vAlign w:val="bottom"/>
          </w:tcPr>
          <w:p w14:paraId="3DD2E9C3" w14:textId="77777777" w:rsidR="00CD313C" w:rsidRPr="00060DA8" w:rsidRDefault="00CD313C" w:rsidP="009B080A">
            <w:pPr>
              <w:snapToGrid w:val="0"/>
              <w:rPr>
                <w:rFonts w:ascii="Arial" w:hAnsi="Arial" w:cs="Arial"/>
                <w:lang w:val="en-US"/>
              </w:rPr>
            </w:pPr>
          </w:p>
        </w:tc>
      </w:tr>
      <w:tr w:rsidR="00CD313C" w:rsidRPr="00060DA8" w14:paraId="387F767F" w14:textId="77777777" w:rsidTr="002562CB">
        <w:trPr>
          <w:trHeight w:val="277"/>
        </w:trPr>
        <w:tc>
          <w:tcPr>
            <w:tcW w:w="236" w:type="dxa"/>
            <w:vMerge/>
            <w:tcBorders>
              <w:left w:val="single" w:sz="4" w:space="0" w:color="000000"/>
            </w:tcBorders>
            <w:shd w:val="clear" w:color="auto" w:fill="auto"/>
            <w:vAlign w:val="bottom"/>
          </w:tcPr>
          <w:p w14:paraId="4DAB578D" w14:textId="77777777" w:rsidR="00CD313C" w:rsidRPr="00060DA8" w:rsidRDefault="00CD313C" w:rsidP="009B080A">
            <w:pPr>
              <w:snapToGrid w:val="0"/>
              <w:rPr>
                <w:rFonts w:ascii="Arial" w:hAnsi="Arial" w:cs="Arial"/>
                <w:lang w:val="en-US"/>
              </w:rPr>
            </w:pPr>
          </w:p>
        </w:tc>
        <w:tc>
          <w:tcPr>
            <w:tcW w:w="757" w:type="dxa"/>
            <w:shd w:val="clear" w:color="auto" w:fill="FFFFFF"/>
            <w:vAlign w:val="bottom"/>
          </w:tcPr>
          <w:p w14:paraId="414A8880" w14:textId="77777777" w:rsidR="00CD313C" w:rsidRPr="00060DA8" w:rsidRDefault="00CD313C" w:rsidP="009B080A">
            <w:pPr>
              <w:snapToGrid w:val="0"/>
              <w:rPr>
                <w:rFonts w:ascii="Arial" w:hAnsi="Arial" w:cs="Arial"/>
                <w:color w:val="FFFFFF"/>
                <w:lang w:val="en-US"/>
              </w:rPr>
            </w:pPr>
          </w:p>
        </w:tc>
        <w:tc>
          <w:tcPr>
            <w:tcW w:w="2097" w:type="dxa"/>
            <w:shd w:val="clear" w:color="auto" w:fill="FFFFFF"/>
            <w:vAlign w:val="bottom"/>
          </w:tcPr>
          <w:p w14:paraId="63636CE4" w14:textId="77777777" w:rsidR="00CD313C" w:rsidRPr="00060DA8" w:rsidRDefault="00CD313C" w:rsidP="009B080A">
            <w:pPr>
              <w:snapToGrid w:val="0"/>
              <w:rPr>
                <w:rFonts w:ascii="Arial" w:hAnsi="Arial" w:cs="Arial"/>
                <w:lang w:val="en-US"/>
              </w:rPr>
            </w:pPr>
          </w:p>
        </w:tc>
        <w:tc>
          <w:tcPr>
            <w:tcW w:w="236" w:type="dxa"/>
            <w:shd w:val="clear" w:color="auto" w:fill="auto"/>
          </w:tcPr>
          <w:p w14:paraId="78555139" w14:textId="77777777" w:rsidR="00CD313C" w:rsidRPr="00060DA8" w:rsidRDefault="00CD313C" w:rsidP="009B080A">
            <w:pPr>
              <w:snapToGrid w:val="0"/>
              <w:jc w:val="center"/>
              <w:rPr>
                <w:rFonts w:ascii="Arial" w:hAnsi="Arial" w:cs="Arial"/>
                <w:sz w:val="20"/>
                <w:lang w:val="en-US"/>
              </w:rPr>
            </w:pPr>
          </w:p>
        </w:tc>
        <w:tc>
          <w:tcPr>
            <w:tcW w:w="2699" w:type="dxa"/>
            <w:gridSpan w:val="3"/>
            <w:shd w:val="clear" w:color="auto" w:fill="auto"/>
            <w:vAlign w:val="bottom"/>
          </w:tcPr>
          <w:p w14:paraId="7C19F535" w14:textId="77777777" w:rsidR="00CD313C" w:rsidRPr="00060DA8" w:rsidRDefault="00CD313C" w:rsidP="009B080A">
            <w:pPr>
              <w:snapToGrid w:val="0"/>
              <w:jc w:val="center"/>
              <w:rPr>
                <w:rFonts w:ascii="Arial" w:hAnsi="Arial" w:cs="Arial"/>
                <w:lang w:val="en-US"/>
              </w:rPr>
            </w:pPr>
          </w:p>
        </w:tc>
        <w:tc>
          <w:tcPr>
            <w:tcW w:w="284" w:type="dxa"/>
            <w:gridSpan w:val="2"/>
            <w:shd w:val="clear" w:color="auto" w:fill="auto"/>
            <w:vAlign w:val="bottom"/>
          </w:tcPr>
          <w:p w14:paraId="0AE0FC0D" w14:textId="77777777" w:rsidR="00CD313C" w:rsidRPr="00060DA8" w:rsidRDefault="00CD313C" w:rsidP="009B080A">
            <w:pPr>
              <w:snapToGrid w:val="0"/>
              <w:rPr>
                <w:rFonts w:ascii="Arial" w:hAnsi="Arial" w:cs="Arial"/>
                <w:sz w:val="21"/>
                <w:szCs w:val="21"/>
                <w:lang w:val="en-US"/>
              </w:rPr>
            </w:pPr>
          </w:p>
        </w:tc>
        <w:tc>
          <w:tcPr>
            <w:tcW w:w="397" w:type="dxa"/>
            <w:gridSpan w:val="2"/>
            <w:shd w:val="clear" w:color="auto" w:fill="auto"/>
            <w:vAlign w:val="bottom"/>
          </w:tcPr>
          <w:p w14:paraId="743233B2" w14:textId="77777777" w:rsidR="00CD313C" w:rsidRPr="00060DA8" w:rsidRDefault="00CD313C" w:rsidP="009B080A">
            <w:pPr>
              <w:snapToGrid w:val="0"/>
              <w:rPr>
                <w:rFonts w:ascii="Arial" w:hAnsi="Arial" w:cs="Arial"/>
                <w:sz w:val="21"/>
                <w:szCs w:val="21"/>
                <w:lang w:val="en-US"/>
              </w:rPr>
            </w:pPr>
          </w:p>
        </w:tc>
        <w:tc>
          <w:tcPr>
            <w:tcW w:w="709" w:type="dxa"/>
            <w:gridSpan w:val="2"/>
            <w:shd w:val="clear" w:color="auto" w:fill="auto"/>
            <w:vAlign w:val="bottom"/>
          </w:tcPr>
          <w:p w14:paraId="44F61D9D" w14:textId="77777777" w:rsidR="00CD313C" w:rsidRPr="00060DA8" w:rsidRDefault="00CD313C" w:rsidP="009B080A">
            <w:pPr>
              <w:snapToGrid w:val="0"/>
              <w:rPr>
                <w:rFonts w:ascii="Arial" w:hAnsi="Arial" w:cs="Arial"/>
                <w:sz w:val="21"/>
                <w:szCs w:val="21"/>
                <w:lang w:val="en-US"/>
              </w:rPr>
            </w:pPr>
          </w:p>
        </w:tc>
        <w:tc>
          <w:tcPr>
            <w:tcW w:w="2156" w:type="dxa"/>
            <w:gridSpan w:val="2"/>
            <w:shd w:val="clear" w:color="auto" w:fill="auto"/>
            <w:vAlign w:val="bottom"/>
          </w:tcPr>
          <w:p w14:paraId="30DAE3E2" w14:textId="77777777" w:rsidR="00CD313C" w:rsidRPr="00060DA8" w:rsidRDefault="00CD313C" w:rsidP="009B080A">
            <w:pPr>
              <w:autoSpaceDE w:val="0"/>
              <w:snapToGrid w:val="0"/>
              <w:rPr>
                <w:rFonts w:ascii="Arial" w:hAnsi="Arial" w:cs="Arial"/>
                <w:sz w:val="26"/>
                <w:szCs w:val="26"/>
                <w:lang w:val="en-US"/>
              </w:rPr>
            </w:pPr>
          </w:p>
        </w:tc>
        <w:tc>
          <w:tcPr>
            <w:tcW w:w="323" w:type="dxa"/>
            <w:tcBorders>
              <w:right w:val="single" w:sz="4" w:space="0" w:color="000000"/>
            </w:tcBorders>
            <w:shd w:val="clear" w:color="auto" w:fill="auto"/>
            <w:vAlign w:val="bottom"/>
          </w:tcPr>
          <w:p w14:paraId="58651264" w14:textId="77777777" w:rsidR="00CD313C" w:rsidRPr="00060DA8" w:rsidRDefault="00CD313C" w:rsidP="009B080A">
            <w:pPr>
              <w:snapToGrid w:val="0"/>
              <w:rPr>
                <w:rFonts w:ascii="Arial" w:hAnsi="Arial" w:cs="Arial"/>
                <w:lang w:val="en-US"/>
              </w:rPr>
            </w:pPr>
          </w:p>
        </w:tc>
      </w:tr>
      <w:tr w:rsidR="00CD313C" w:rsidRPr="00060DA8" w14:paraId="41D56330" w14:textId="77777777" w:rsidTr="002562CB">
        <w:tc>
          <w:tcPr>
            <w:tcW w:w="236" w:type="dxa"/>
            <w:tcBorders>
              <w:left w:val="single" w:sz="4" w:space="0" w:color="000000"/>
            </w:tcBorders>
            <w:shd w:val="clear" w:color="auto" w:fill="auto"/>
            <w:vAlign w:val="bottom"/>
          </w:tcPr>
          <w:p w14:paraId="0CF1BCC2" w14:textId="77777777" w:rsidR="00CD313C" w:rsidRPr="00060DA8" w:rsidRDefault="00CD313C" w:rsidP="009B080A">
            <w:pPr>
              <w:snapToGrid w:val="0"/>
              <w:rPr>
                <w:rFonts w:ascii="Arial" w:hAnsi="Arial" w:cs="Arial"/>
                <w:lang w:val="en-US"/>
              </w:rPr>
            </w:pPr>
          </w:p>
        </w:tc>
        <w:tc>
          <w:tcPr>
            <w:tcW w:w="757" w:type="dxa"/>
            <w:shd w:val="clear" w:color="auto" w:fill="auto"/>
            <w:vAlign w:val="bottom"/>
          </w:tcPr>
          <w:p w14:paraId="30E3110E" w14:textId="77777777" w:rsidR="00CD313C" w:rsidRPr="00060DA8" w:rsidRDefault="00CD313C" w:rsidP="009B080A">
            <w:pPr>
              <w:snapToGrid w:val="0"/>
              <w:rPr>
                <w:rFonts w:ascii="Arial" w:hAnsi="Arial" w:cs="Arial"/>
                <w:lang w:val="en-US"/>
              </w:rPr>
            </w:pPr>
          </w:p>
        </w:tc>
        <w:tc>
          <w:tcPr>
            <w:tcW w:w="2097" w:type="dxa"/>
            <w:shd w:val="clear" w:color="auto" w:fill="auto"/>
            <w:vAlign w:val="bottom"/>
          </w:tcPr>
          <w:p w14:paraId="121210DE" w14:textId="77777777" w:rsidR="00CD313C" w:rsidRPr="00060DA8" w:rsidRDefault="00CD313C" w:rsidP="009B080A">
            <w:pPr>
              <w:snapToGrid w:val="0"/>
              <w:rPr>
                <w:rFonts w:ascii="Arial" w:hAnsi="Arial" w:cs="Arial"/>
                <w:lang w:val="en-US"/>
              </w:rPr>
            </w:pPr>
          </w:p>
        </w:tc>
        <w:tc>
          <w:tcPr>
            <w:tcW w:w="236" w:type="dxa"/>
            <w:shd w:val="clear" w:color="auto" w:fill="auto"/>
          </w:tcPr>
          <w:p w14:paraId="5A1DD2C3" w14:textId="77777777" w:rsidR="00CD313C" w:rsidRPr="00060DA8" w:rsidRDefault="000955F9" w:rsidP="009B080A">
            <w:pPr>
              <w:snapToGrid w:val="0"/>
              <w:ind w:left="720"/>
              <w:contextualSpacing/>
              <w:rPr>
                <w:rFonts w:ascii="Arial" w:hAnsi="Arial" w:cs="Arial"/>
                <w:sz w:val="20"/>
                <w:lang w:val="en-US"/>
              </w:rPr>
            </w:pPr>
            <w:r w:rsidRPr="00060DA8">
              <w:rPr>
                <w:rFonts w:ascii="Arial" w:hAnsi="Arial" w:cs="Arial"/>
                <w:sz w:val="20"/>
                <w:lang w:val="en-US"/>
              </w:rPr>
              <w:t>2)</w:t>
            </w:r>
          </w:p>
        </w:tc>
        <w:tc>
          <w:tcPr>
            <w:tcW w:w="2699" w:type="dxa"/>
            <w:gridSpan w:val="3"/>
            <w:tcBorders>
              <w:bottom w:val="single" w:sz="4" w:space="0" w:color="auto"/>
            </w:tcBorders>
            <w:shd w:val="clear" w:color="auto" w:fill="auto"/>
            <w:vAlign w:val="bottom"/>
          </w:tcPr>
          <w:p w14:paraId="452B72EF" w14:textId="77777777" w:rsidR="00CD313C" w:rsidRPr="00060DA8" w:rsidRDefault="00CD313C" w:rsidP="009B080A">
            <w:pPr>
              <w:snapToGrid w:val="0"/>
              <w:rPr>
                <w:rFonts w:ascii="Arial" w:hAnsi="Arial" w:cs="Arial"/>
                <w:lang w:val="en-US"/>
              </w:rPr>
            </w:pPr>
          </w:p>
        </w:tc>
        <w:tc>
          <w:tcPr>
            <w:tcW w:w="284" w:type="dxa"/>
            <w:gridSpan w:val="2"/>
            <w:tcBorders>
              <w:bottom w:val="single" w:sz="4" w:space="0" w:color="auto"/>
            </w:tcBorders>
            <w:shd w:val="clear" w:color="auto" w:fill="auto"/>
            <w:vAlign w:val="bottom"/>
          </w:tcPr>
          <w:p w14:paraId="2EE50A79" w14:textId="77777777" w:rsidR="00CD313C" w:rsidRPr="00060DA8" w:rsidRDefault="00CD313C" w:rsidP="009B080A">
            <w:pPr>
              <w:snapToGrid w:val="0"/>
              <w:rPr>
                <w:rFonts w:ascii="Arial" w:hAnsi="Arial" w:cs="Arial"/>
                <w:lang w:val="en-US"/>
              </w:rPr>
            </w:pPr>
          </w:p>
        </w:tc>
        <w:tc>
          <w:tcPr>
            <w:tcW w:w="397" w:type="dxa"/>
            <w:gridSpan w:val="2"/>
            <w:tcBorders>
              <w:bottom w:val="single" w:sz="4" w:space="0" w:color="auto"/>
            </w:tcBorders>
            <w:shd w:val="clear" w:color="auto" w:fill="auto"/>
            <w:vAlign w:val="bottom"/>
          </w:tcPr>
          <w:p w14:paraId="23CFA105" w14:textId="77777777" w:rsidR="00CD313C" w:rsidRPr="00060DA8" w:rsidRDefault="00CD313C" w:rsidP="009B080A">
            <w:pPr>
              <w:snapToGrid w:val="0"/>
              <w:rPr>
                <w:rFonts w:ascii="Arial" w:hAnsi="Arial" w:cs="Arial"/>
                <w:lang w:val="en-US"/>
              </w:rPr>
            </w:pPr>
          </w:p>
        </w:tc>
        <w:tc>
          <w:tcPr>
            <w:tcW w:w="709" w:type="dxa"/>
            <w:gridSpan w:val="2"/>
            <w:tcBorders>
              <w:bottom w:val="single" w:sz="4" w:space="0" w:color="auto"/>
            </w:tcBorders>
            <w:shd w:val="clear" w:color="auto" w:fill="auto"/>
          </w:tcPr>
          <w:p w14:paraId="6F610738" w14:textId="77777777" w:rsidR="00CD313C" w:rsidRPr="00060DA8" w:rsidRDefault="00CD313C" w:rsidP="009B080A">
            <w:pPr>
              <w:snapToGrid w:val="0"/>
              <w:rPr>
                <w:rFonts w:ascii="Arial" w:hAnsi="Arial" w:cs="Arial"/>
                <w:lang w:val="en-US"/>
              </w:rPr>
            </w:pPr>
          </w:p>
        </w:tc>
        <w:tc>
          <w:tcPr>
            <w:tcW w:w="2083" w:type="dxa"/>
            <w:tcBorders>
              <w:bottom w:val="single" w:sz="4" w:space="0" w:color="auto"/>
            </w:tcBorders>
            <w:shd w:val="clear" w:color="auto" w:fill="auto"/>
            <w:vAlign w:val="bottom"/>
          </w:tcPr>
          <w:p w14:paraId="785ED757" w14:textId="77777777" w:rsidR="00CD313C" w:rsidRPr="00060DA8" w:rsidRDefault="00CD313C" w:rsidP="009B080A">
            <w:pPr>
              <w:snapToGrid w:val="0"/>
              <w:rPr>
                <w:rFonts w:ascii="Arial" w:hAnsi="Arial" w:cs="Arial"/>
                <w:lang w:val="en-US"/>
              </w:rPr>
            </w:pPr>
          </w:p>
        </w:tc>
        <w:tc>
          <w:tcPr>
            <w:tcW w:w="396" w:type="dxa"/>
            <w:gridSpan w:val="2"/>
            <w:tcBorders>
              <w:right w:val="single" w:sz="4" w:space="0" w:color="000000"/>
            </w:tcBorders>
            <w:shd w:val="clear" w:color="auto" w:fill="auto"/>
            <w:vAlign w:val="bottom"/>
          </w:tcPr>
          <w:p w14:paraId="6978294D" w14:textId="77777777" w:rsidR="00CD313C" w:rsidRPr="00060DA8" w:rsidRDefault="00CD313C" w:rsidP="009B080A">
            <w:pPr>
              <w:snapToGrid w:val="0"/>
              <w:rPr>
                <w:rFonts w:ascii="Arial" w:hAnsi="Arial" w:cs="Arial"/>
                <w:lang w:val="en-US"/>
              </w:rPr>
            </w:pPr>
          </w:p>
        </w:tc>
      </w:tr>
      <w:tr w:rsidR="00CD313C" w:rsidRPr="00060DA8" w14:paraId="5D2EAF59" w14:textId="77777777" w:rsidTr="002562CB">
        <w:tc>
          <w:tcPr>
            <w:tcW w:w="236" w:type="dxa"/>
            <w:tcBorders>
              <w:left w:val="single" w:sz="4" w:space="0" w:color="000000"/>
              <w:bottom w:val="single" w:sz="4" w:space="0" w:color="000000"/>
            </w:tcBorders>
            <w:shd w:val="clear" w:color="auto" w:fill="auto"/>
            <w:vAlign w:val="bottom"/>
          </w:tcPr>
          <w:p w14:paraId="324AF7B6" w14:textId="77777777" w:rsidR="00CD313C" w:rsidRPr="00060DA8" w:rsidRDefault="00CD313C" w:rsidP="009B080A">
            <w:pPr>
              <w:snapToGrid w:val="0"/>
              <w:rPr>
                <w:rFonts w:ascii="Arial" w:hAnsi="Arial" w:cs="Arial"/>
                <w:lang w:val="en-US"/>
              </w:rPr>
            </w:pPr>
          </w:p>
        </w:tc>
        <w:tc>
          <w:tcPr>
            <w:tcW w:w="757" w:type="dxa"/>
            <w:tcBorders>
              <w:bottom w:val="single" w:sz="4" w:space="0" w:color="000000"/>
            </w:tcBorders>
            <w:shd w:val="clear" w:color="auto" w:fill="auto"/>
            <w:vAlign w:val="bottom"/>
          </w:tcPr>
          <w:p w14:paraId="010DE1B4" w14:textId="77777777" w:rsidR="00CD313C" w:rsidRPr="00060DA8" w:rsidRDefault="00CD313C" w:rsidP="009B080A">
            <w:pPr>
              <w:snapToGrid w:val="0"/>
              <w:rPr>
                <w:rFonts w:ascii="Arial" w:hAnsi="Arial" w:cs="Arial"/>
                <w:lang w:val="en-US"/>
              </w:rPr>
            </w:pPr>
          </w:p>
        </w:tc>
        <w:tc>
          <w:tcPr>
            <w:tcW w:w="2097" w:type="dxa"/>
            <w:tcBorders>
              <w:bottom w:val="single" w:sz="4" w:space="0" w:color="000000"/>
            </w:tcBorders>
            <w:shd w:val="clear" w:color="auto" w:fill="auto"/>
            <w:vAlign w:val="bottom"/>
          </w:tcPr>
          <w:p w14:paraId="0C986F0A" w14:textId="77777777" w:rsidR="00CD313C" w:rsidRPr="00060DA8" w:rsidRDefault="00CD313C" w:rsidP="009B080A">
            <w:pPr>
              <w:snapToGrid w:val="0"/>
              <w:rPr>
                <w:rFonts w:ascii="Arial" w:hAnsi="Arial" w:cs="Arial"/>
                <w:lang w:val="en-US"/>
              </w:rPr>
            </w:pPr>
          </w:p>
        </w:tc>
        <w:tc>
          <w:tcPr>
            <w:tcW w:w="236" w:type="dxa"/>
            <w:tcBorders>
              <w:bottom w:val="single" w:sz="4" w:space="0" w:color="000000"/>
            </w:tcBorders>
            <w:shd w:val="clear" w:color="auto" w:fill="auto"/>
          </w:tcPr>
          <w:p w14:paraId="4EE89266" w14:textId="77777777" w:rsidR="00CD313C" w:rsidRPr="00060DA8" w:rsidRDefault="00CD313C" w:rsidP="009B080A">
            <w:pPr>
              <w:snapToGrid w:val="0"/>
              <w:rPr>
                <w:rFonts w:ascii="Arial" w:hAnsi="Arial" w:cs="Arial"/>
                <w:lang w:val="en-US"/>
              </w:rPr>
            </w:pPr>
          </w:p>
        </w:tc>
        <w:tc>
          <w:tcPr>
            <w:tcW w:w="2699" w:type="dxa"/>
            <w:gridSpan w:val="3"/>
            <w:tcBorders>
              <w:top w:val="single" w:sz="4" w:space="0" w:color="auto"/>
              <w:bottom w:val="single" w:sz="4" w:space="0" w:color="000000"/>
            </w:tcBorders>
            <w:shd w:val="clear" w:color="auto" w:fill="auto"/>
            <w:vAlign w:val="bottom"/>
          </w:tcPr>
          <w:p w14:paraId="4B452823" w14:textId="77777777" w:rsidR="00CD313C" w:rsidRPr="00060DA8" w:rsidRDefault="00CD313C" w:rsidP="009B080A">
            <w:pPr>
              <w:snapToGrid w:val="0"/>
              <w:rPr>
                <w:rFonts w:ascii="Arial" w:hAnsi="Arial" w:cs="Arial"/>
                <w:lang w:val="en-US"/>
              </w:rPr>
            </w:pPr>
          </w:p>
        </w:tc>
        <w:tc>
          <w:tcPr>
            <w:tcW w:w="284" w:type="dxa"/>
            <w:gridSpan w:val="2"/>
            <w:tcBorders>
              <w:top w:val="single" w:sz="4" w:space="0" w:color="auto"/>
              <w:bottom w:val="single" w:sz="4" w:space="0" w:color="000000"/>
            </w:tcBorders>
            <w:shd w:val="clear" w:color="auto" w:fill="auto"/>
            <w:vAlign w:val="bottom"/>
          </w:tcPr>
          <w:p w14:paraId="3721970A" w14:textId="77777777" w:rsidR="00CD313C" w:rsidRPr="00060DA8" w:rsidRDefault="00CD313C" w:rsidP="009B080A">
            <w:pPr>
              <w:snapToGrid w:val="0"/>
              <w:rPr>
                <w:rFonts w:ascii="Arial" w:hAnsi="Arial" w:cs="Arial"/>
                <w:lang w:val="en-US"/>
              </w:rPr>
            </w:pPr>
          </w:p>
        </w:tc>
        <w:tc>
          <w:tcPr>
            <w:tcW w:w="397" w:type="dxa"/>
            <w:gridSpan w:val="2"/>
            <w:tcBorders>
              <w:top w:val="single" w:sz="4" w:space="0" w:color="auto"/>
              <w:bottom w:val="single" w:sz="4" w:space="0" w:color="000000"/>
            </w:tcBorders>
            <w:shd w:val="clear" w:color="auto" w:fill="auto"/>
            <w:vAlign w:val="bottom"/>
          </w:tcPr>
          <w:p w14:paraId="1EAC29AF" w14:textId="77777777" w:rsidR="00CD313C" w:rsidRPr="00060DA8" w:rsidRDefault="00CD313C" w:rsidP="009B080A">
            <w:pPr>
              <w:snapToGrid w:val="0"/>
              <w:rPr>
                <w:rFonts w:ascii="Arial" w:hAnsi="Arial" w:cs="Arial"/>
                <w:lang w:val="en-US"/>
              </w:rPr>
            </w:pPr>
          </w:p>
        </w:tc>
        <w:tc>
          <w:tcPr>
            <w:tcW w:w="709" w:type="dxa"/>
            <w:gridSpan w:val="2"/>
            <w:tcBorders>
              <w:top w:val="single" w:sz="4" w:space="0" w:color="auto"/>
              <w:bottom w:val="single" w:sz="4" w:space="0" w:color="000000"/>
            </w:tcBorders>
            <w:shd w:val="clear" w:color="auto" w:fill="auto"/>
          </w:tcPr>
          <w:p w14:paraId="4DC7EA40" w14:textId="77777777" w:rsidR="00CD313C" w:rsidRPr="00060DA8" w:rsidRDefault="00CD313C" w:rsidP="009B080A">
            <w:pPr>
              <w:snapToGrid w:val="0"/>
              <w:rPr>
                <w:rFonts w:ascii="Arial" w:hAnsi="Arial" w:cs="Arial"/>
                <w:lang w:val="en-US"/>
              </w:rPr>
            </w:pPr>
          </w:p>
        </w:tc>
        <w:tc>
          <w:tcPr>
            <w:tcW w:w="2156" w:type="dxa"/>
            <w:gridSpan w:val="2"/>
            <w:tcBorders>
              <w:top w:val="single" w:sz="4" w:space="0" w:color="auto"/>
              <w:bottom w:val="single" w:sz="4" w:space="0" w:color="000000"/>
            </w:tcBorders>
            <w:shd w:val="clear" w:color="auto" w:fill="auto"/>
            <w:vAlign w:val="bottom"/>
          </w:tcPr>
          <w:p w14:paraId="097284A0" w14:textId="77777777" w:rsidR="00CD313C" w:rsidRPr="00060DA8" w:rsidRDefault="00CD313C" w:rsidP="009B080A">
            <w:pPr>
              <w:snapToGrid w:val="0"/>
              <w:rPr>
                <w:rFonts w:ascii="Arial" w:hAnsi="Arial" w:cs="Arial"/>
                <w:lang w:val="en-US"/>
              </w:rPr>
            </w:pPr>
          </w:p>
        </w:tc>
        <w:tc>
          <w:tcPr>
            <w:tcW w:w="323" w:type="dxa"/>
            <w:tcBorders>
              <w:bottom w:val="single" w:sz="4" w:space="0" w:color="000000"/>
              <w:right w:val="single" w:sz="4" w:space="0" w:color="000000"/>
            </w:tcBorders>
            <w:shd w:val="clear" w:color="auto" w:fill="auto"/>
            <w:vAlign w:val="bottom"/>
          </w:tcPr>
          <w:p w14:paraId="0956ACC5" w14:textId="77777777" w:rsidR="00CD313C" w:rsidRPr="00060DA8" w:rsidRDefault="00CD313C" w:rsidP="009B080A">
            <w:pPr>
              <w:snapToGrid w:val="0"/>
              <w:rPr>
                <w:rFonts w:ascii="Arial" w:hAnsi="Arial" w:cs="Arial"/>
                <w:lang w:val="en-US"/>
              </w:rPr>
            </w:pPr>
          </w:p>
        </w:tc>
      </w:tr>
    </w:tbl>
    <w:p w14:paraId="6309C27F" w14:textId="77777777" w:rsidR="00CD313C" w:rsidRPr="00060DA8" w:rsidRDefault="00CD313C" w:rsidP="00CD313C">
      <w:pPr>
        <w:rPr>
          <w:rFonts w:ascii="Arial" w:hAnsi="Arial" w:cs="Arial"/>
          <w:sz w:val="20"/>
          <w:szCs w:val="20"/>
          <w:lang w:val="en-US"/>
        </w:rPr>
      </w:pPr>
    </w:p>
    <w:p w14:paraId="087761D3" w14:textId="77777777" w:rsidR="00CD313C" w:rsidRPr="00060DA8" w:rsidRDefault="00CD313C" w:rsidP="00CD313C">
      <w:pPr>
        <w:rPr>
          <w:rFonts w:ascii="Arial" w:hAnsi="Arial" w:cs="Arial"/>
          <w:b/>
          <w:sz w:val="20"/>
          <w:szCs w:val="20"/>
          <w:lang w:val="en-US"/>
        </w:rPr>
      </w:pPr>
    </w:p>
    <w:tbl>
      <w:tblPr>
        <w:tblW w:w="10036" w:type="dxa"/>
        <w:tblInd w:w="-5" w:type="dxa"/>
        <w:tblLayout w:type="fixed"/>
        <w:tblLook w:val="0000" w:firstRow="0" w:lastRow="0" w:firstColumn="0" w:lastColumn="0" w:noHBand="0" w:noVBand="0"/>
      </w:tblPr>
      <w:tblGrid>
        <w:gridCol w:w="237"/>
        <w:gridCol w:w="1152"/>
        <w:gridCol w:w="236"/>
        <w:gridCol w:w="386"/>
        <w:gridCol w:w="2095"/>
        <w:gridCol w:w="281"/>
        <w:gridCol w:w="176"/>
        <w:gridCol w:w="105"/>
        <w:gridCol w:w="176"/>
        <w:gridCol w:w="236"/>
        <w:gridCol w:w="45"/>
        <w:gridCol w:w="412"/>
        <w:gridCol w:w="592"/>
        <w:gridCol w:w="238"/>
        <w:gridCol w:w="219"/>
        <w:gridCol w:w="62"/>
        <w:gridCol w:w="176"/>
        <w:gridCol w:w="236"/>
        <w:gridCol w:w="45"/>
        <w:gridCol w:w="412"/>
        <w:gridCol w:w="1811"/>
        <w:gridCol w:w="457"/>
        <w:gridCol w:w="238"/>
        <w:gridCol w:w="13"/>
      </w:tblGrid>
      <w:tr w:rsidR="00CD313C" w:rsidRPr="00060DA8" w14:paraId="06B9B1A3" w14:textId="77777777" w:rsidTr="002D68F0">
        <w:trPr>
          <w:gridAfter w:val="1"/>
          <w:wAfter w:w="13" w:type="dxa"/>
        </w:trPr>
        <w:tc>
          <w:tcPr>
            <w:tcW w:w="237" w:type="dxa"/>
            <w:tcBorders>
              <w:top w:val="single" w:sz="4" w:space="0" w:color="000000"/>
              <w:left w:val="single" w:sz="4" w:space="0" w:color="000000"/>
            </w:tcBorders>
          </w:tcPr>
          <w:p w14:paraId="66F08D67" w14:textId="77777777" w:rsidR="00CD313C" w:rsidRPr="00060DA8" w:rsidRDefault="00CD313C" w:rsidP="009B080A">
            <w:pPr>
              <w:snapToGrid w:val="0"/>
              <w:rPr>
                <w:rFonts w:ascii="Arial" w:hAnsi="Arial" w:cs="Arial"/>
                <w:sz w:val="20"/>
                <w:szCs w:val="20"/>
                <w:lang w:val="en-US"/>
              </w:rPr>
            </w:pPr>
          </w:p>
        </w:tc>
        <w:tc>
          <w:tcPr>
            <w:tcW w:w="1152" w:type="dxa"/>
            <w:tcBorders>
              <w:top w:val="single" w:sz="4" w:space="0" w:color="000000"/>
            </w:tcBorders>
            <w:shd w:val="clear" w:color="auto" w:fill="auto"/>
            <w:vAlign w:val="bottom"/>
          </w:tcPr>
          <w:p w14:paraId="356D99A3" w14:textId="77777777" w:rsidR="00CD313C" w:rsidRPr="00060DA8" w:rsidRDefault="00CD313C" w:rsidP="009B080A">
            <w:pPr>
              <w:snapToGrid w:val="0"/>
              <w:rPr>
                <w:rFonts w:ascii="Arial" w:hAnsi="Arial" w:cs="Arial"/>
                <w:sz w:val="20"/>
                <w:szCs w:val="20"/>
                <w:lang w:val="en-US"/>
              </w:rPr>
            </w:pPr>
          </w:p>
        </w:tc>
        <w:tc>
          <w:tcPr>
            <w:tcW w:w="236" w:type="dxa"/>
            <w:tcBorders>
              <w:top w:val="single" w:sz="4" w:space="0" w:color="000000"/>
            </w:tcBorders>
          </w:tcPr>
          <w:p w14:paraId="48ABC74C" w14:textId="77777777" w:rsidR="00CD313C" w:rsidRPr="00060DA8" w:rsidRDefault="00CD313C" w:rsidP="009B080A">
            <w:pPr>
              <w:snapToGrid w:val="0"/>
              <w:rPr>
                <w:rFonts w:ascii="Arial" w:hAnsi="Arial" w:cs="Arial"/>
                <w:sz w:val="20"/>
                <w:szCs w:val="20"/>
                <w:lang w:val="en-US"/>
              </w:rPr>
            </w:pPr>
          </w:p>
        </w:tc>
        <w:tc>
          <w:tcPr>
            <w:tcW w:w="386" w:type="dxa"/>
            <w:tcBorders>
              <w:top w:val="single" w:sz="4" w:space="0" w:color="000000"/>
            </w:tcBorders>
          </w:tcPr>
          <w:p w14:paraId="01099A96" w14:textId="77777777" w:rsidR="00CD313C" w:rsidRPr="00060DA8" w:rsidRDefault="00CD313C" w:rsidP="009B080A">
            <w:pPr>
              <w:snapToGrid w:val="0"/>
              <w:rPr>
                <w:rFonts w:ascii="Arial" w:hAnsi="Arial" w:cs="Arial"/>
                <w:sz w:val="20"/>
                <w:szCs w:val="20"/>
                <w:lang w:val="en-US"/>
              </w:rPr>
            </w:pPr>
          </w:p>
        </w:tc>
        <w:tc>
          <w:tcPr>
            <w:tcW w:w="2552" w:type="dxa"/>
            <w:gridSpan w:val="3"/>
            <w:tcBorders>
              <w:top w:val="single" w:sz="4" w:space="0" w:color="000000"/>
            </w:tcBorders>
          </w:tcPr>
          <w:p w14:paraId="687C1626" w14:textId="77777777" w:rsidR="00CD313C" w:rsidRPr="00060DA8" w:rsidRDefault="00CD313C" w:rsidP="009B080A">
            <w:pPr>
              <w:snapToGrid w:val="0"/>
              <w:rPr>
                <w:rFonts w:ascii="Arial" w:hAnsi="Arial" w:cs="Arial"/>
                <w:sz w:val="20"/>
                <w:szCs w:val="20"/>
                <w:lang w:val="en-US"/>
              </w:rPr>
            </w:pPr>
          </w:p>
        </w:tc>
        <w:tc>
          <w:tcPr>
            <w:tcW w:w="281" w:type="dxa"/>
            <w:gridSpan w:val="2"/>
            <w:tcBorders>
              <w:top w:val="single" w:sz="4" w:space="0" w:color="000000"/>
            </w:tcBorders>
          </w:tcPr>
          <w:p w14:paraId="7B6AAFB5" w14:textId="77777777" w:rsidR="00CD313C" w:rsidRPr="00060DA8" w:rsidRDefault="00CD313C" w:rsidP="009B080A">
            <w:pPr>
              <w:snapToGrid w:val="0"/>
              <w:rPr>
                <w:rFonts w:ascii="Arial" w:hAnsi="Arial" w:cs="Arial"/>
                <w:sz w:val="20"/>
                <w:szCs w:val="20"/>
                <w:lang w:val="en-US"/>
              </w:rPr>
            </w:pPr>
          </w:p>
        </w:tc>
        <w:tc>
          <w:tcPr>
            <w:tcW w:w="281" w:type="dxa"/>
            <w:gridSpan w:val="2"/>
            <w:tcBorders>
              <w:top w:val="single" w:sz="4" w:space="0" w:color="000000"/>
            </w:tcBorders>
            <w:shd w:val="clear" w:color="auto" w:fill="auto"/>
          </w:tcPr>
          <w:p w14:paraId="46E39A61" w14:textId="77777777" w:rsidR="00CD313C" w:rsidRPr="00060DA8" w:rsidRDefault="00CD313C" w:rsidP="009B080A">
            <w:pPr>
              <w:snapToGrid w:val="0"/>
              <w:rPr>
                <w:rFonts w:ascii="Arial" w:hAnsi="Arial" w:cs="Arial"/>
                <w:sz w:val="20"/>
                <w:szCs w:val="20"/>
                <w:lang w:val="en-US"/>
              </w:rPr>
            </w:pPr>
          </w:p>
        </w:tc>
        <w:tc>
          <w:tcPr>
            <w:tcW w:w="412" w:type="dxa"/>
            <w:tcBorders>
              <w:top w:val="single" w:sz="4" w:space="0" w:color="000000"/>
            </w:tcBorders>
            <w:shd w:val="clear" w:color="auto" w:fill="auto"/>
          </w:tcPr>
          <w:p w14:paraId="24A65D2C" w14:textId="77777777" w:rsidR="00CD313C" w:rsidRPr="00060DA8" w:rsidRDefault="00CD313C" w:rsidP="009B080A">
            <w:pPr>
              <w:snapToGrid w:val="0"/>
              <w:rPr>
                <w:rFonts w:ascii="Arial" w:hAnsi="Arial" w:cs="Arial"/>
                <w:sz w:val="20"/>
                <w:szCs w:val="20"/>
                <w:lang w:val="en-US"/>
              </w:rPr>
            </w:pPr>
          </w:p>
        </w:tc>
        <w:tc>
          <w:tcPr>
            <w:tcW w:w="1049" w:type="dxa"/>
            <w:gridSpan w:val="3"/>
            <w:tcBorders>
              <w:top w:val="single" w:sz="4" w:space="0" w:color="000000"/>
            </w:tcBorders>
            <w:shd w:val="clear" w:color="auto" w:fill="auto"/>
          </w:tcPr>
          <w:p w14:paraId="1D5123F9" w14:textId="77777777" w:rsidR="00CD313C" w:rsidRPr="00060DA8" w:rsidRDefault="00CD313C" w:rsidP="009B080A">
            <w:pPr>
              <w:snapToGrid w:val="0"/>
              <w:rPr>
                <w:rFonts w:ascii="Arial" w:hAnsi="Arial" w:cs="Arial"/>
                <w:sz w:val="20"/>
                <w:szCs w:val="20"/>
                <w:lang w:val="en-US"/>
              </w:rPr>
            </w:pPr>
          </w:p>
        </w:tc>
        <w:tc>
          <w:tcPr>
            <w:tcW w:w="238" w:type="dxa"/>
            <w:gridSpan w:val="2"/>
            <w:tcBorders>
              <w:top w:val="single" w:sz="4" w:space="0" w:color="000000"/>
            </w:tcBorders>
          </w:tcPr>
          <w:p w14:paraId="4CDDC9C5" w14:textId="77777777" w:rsidR="00CD313C" w:rsidRPr="00060DA8" w:rsidRDefault="00CD313C" w:rsidP="009B080A">
            <w:pPr>
              <w:snapToGrid w:val="0"/>
              <w:rPr>
                <w:rFonts w:ascii="Arial" w:hAnsi="Arial" w:cs="Arial"/>
                <w:sz w:val="20"/>
                <w:szCs w:val="20"/>
                <w:lang w:val="en-US"/>
              </w:rPr>
            </w:pPr>
          </w:p>
        </w:tc>
        <w:tc>
          <w:tcPr>
            <w:tcW w:w="281" w:type="dxa"/>
            <w:gridSpan w:val="2"/>
            <w:tcBorders>
              <w:top w:val="single" w:sz="4" w:space="0" w:color="000000"/>
            </w:tcBorders>
          </w:tcPr>
          <w:p w14:paraId="73925AE3" w14:textId="77777777" w:rsidR="00CD313C" w:rsidRPr="00060DA8" w:rsidRDefault="00CD313C" w:rsidP="009B080A">
            <w:pPr>
              <w:snapToGrid w:val="0"/>
              <w:rPr>
                <w:rFonts w:ascii="Arial" w:hAnsi="Arial" w:cs="Arial"/>
                <w:sz w:val="20"/>
                <w:szCs w:val="20"/>
                <w:lang w:val="en-US"/>
              </w:rPr>
            </w:pPr>
          </w:p>
        </w:tc>
        <w:tc>
          <w:tcPr>
            <w:tcW w:w="412" w:type="dxa"/>
            <w:tcBorders>
              <w:top w:val="single" w:sz="4" w:space="0" w:color="000000"/>
              <w:left w:val="nil"/>
            </w:tcBorders>
          </w:tcPr>
          <w:p w14:paraId="50B5ABE0" w14:textId="77777777" w:rsidR="00CD313C" w:rsidRPr="00060DA8" w:rsidRDefault="00CD313C" w:rsidP="009B080A">
            <w:pPr>
              <w:snapToGrid w:val="0"/>
              <w:rPr>
                <w:rFonts w:ascii="Arial" w:hAnsi="Arial" w:cs="Arial"/>
                <w:sz w:val="20"/>
                <w:szCs w:val="20"/>
                <w:lang w:val="en-US"/>
              </w:rPr>
            </w:pPr>
          </w:p>
        </w:tc>
        <w:tc>
          <w:tcPr>
            <w:tcW w:w="2268" w:type="dxa"/>
            <w:gridSpan w:val="2"/>
            <w:tcBorders>
              <w:top w:val="single" w:sz="4" w:space="0" w:color="000000"/>
              <w:left w:val="nil"/>
            </w:tcBorders>
          </w:tcPr>
          <w:p w14:paraId="648FA27D" w14:textId="77777777" w:rsidR="00CD313C" w:rsidRPr="00060DA8" w:rsidRDefault="00CD313C" w:rsidP="009B080A">
            <w:pPr>
              <w:snapToGrid w:val="0"/>
              <w:rPr>
                <w:rFonts w:ascii="Arial" w:hAnsi="Arial" w:cs="Arial"/>
                <w:sz w:val="20"/>
                <w:szCs w:val="20"/>
                <w:lang w:val="en-US"/>
              </w:rPr>
            </w:pPr>
          </w:p>
        </w:tc>
        <w:tc>
          <w:tcPr>
            <w:tcW w:w="238" w:type="dxa"/>
            <w:tcBorders>
              <w:top w:val="single" w:sz="4" w:space="0" w:color="000000"/>
              <w:right w:val="single" w:sz="4" w:space="0" w:color="000000"/>
            </w:tcBorders>
          </w:tcPr>
          <w:p w14:paraId="755987BF" w14:textId="77777777" w:rsidR="00CD313C" w:rsidRPr="00060DA8" w:rsidRDefault="00CD313C" w:rsidP="009B080A">
            <w:pPr>
              <w:snapToGrid w:val="0"/>
              <w:rPr>
                <w:rFonts w:ascii="Arial" w:hAnsi="Arial" w:cs="Arial"/>
                <w:sz w:val="20"/>
                <w:szCs w:val="20"/>
                <w:lang w:val="en-US"/>
              </w:rPr>
            </w:pPr>
          </w:p>
        </w:tc>
      </w:tr>
      <w:tr w:rsidR="00CD313C" w:rsidRPr="00060DA8" w14:paraId="02B2137D" w14:textId="77777777" w:rsidTr="00E8063C">
        <w:trPr>
          <w:trHeight w:val="72"/>
        </w:trPr>
        <w:tc>
          <w:tcPr>
            <w:tcW w:w="237" w:type="dxa"/>
            <w:tcBorders>
              <w:left w:val="single" w:sz="4" w:space="0" w:color="000000"/>
            </w:tcBorders>
          </w:tcPr>
          <w:p w14:paraId="1CE06873" w14:textId="77777777" w:rsidR="00CD313C" w:rsidRPr="00060DA8" w:rsidRDefault="00CD313C" w:rsidP="009B080A">
            <w:pPr>
              <w:snapToGrid w:val="0"/>
              <w:rPr>
                <w:rFonts w:ascii="Arial" w:hAnsi="Arial" w:cs="Arial"/>
                <w:lang w:val="en-US"/>
              </w:rPr>
            </w:pPr>
          </w:p>
        </w:tc>
        <w:tc>
          <w:tcPr>
            <w:tcW w:w="1152" w:type="dxa"/>
            <w:shd w:val="clear" w:color="auto" w:fill="000000"/>
          </w:tcPr>
          <w:p w14:paraId="6813BA06" w14:textId="77777777" w:rsidR="00CD313C" w:rsidRPr="00060DA8" w:rsidRDefault="00935193" w:rsidP="00324117">
            <w:pPr>
              <w:snapToGrid w:val="0"/>
              <w:rPr>
                <w:rFonts w:ascii="Arial" w:hAnsi="Arial" w:cs="Arial"/>
                <w:b/>
                <w:lang w:val="en-US"/>
              </w:rPr>
            </w:pPr>
            <w:r w:rsidRPr="00060DA8">
              <w:rPr>
                <w:rFonts w:ascii="Arial" w:hAnsi="Arial" w:cs="Arial"/>
                <w:b/>
                <w:lang w:val="en-US"/>
              </w:rPr>
              <w:t>8</w:t>
            </w:r>
            <w:r w:rsidR="00324117" w:rsidRPr="00060DA8">
              <w:rPr>
                <w:rFonts w:ascii="Arial" w:hAnsi="Arial" w:cs="Arial"/>
                <w:b/>
                <w:lang w:val="en-US"/>
              </w:rPr>
              <w:t>9</w:t>
            </w:r>
            <w:r w:rsidR="00E8063C" w:rsidRPr="00060DA8">
              <w:rPr>
                <w:rFonts w:ascii="Arial" w:hAnsi="Arial" w:cs="Arial"/>
                <w:b/>
                <w:lang w:val="en-US"/>
              </w:rPr>
              <w:t>.</w:t>
            </w:r>
          </w:p>
        </w:tc>
        <w:tc>
          <w:tcPr>
            <w:tcW w:w="2717" w:type="dxa"/>
            <w:gridSpan w:val="3"/>
            <w:vMerge w:val="restart"/>
            <w:shd w:val="clear" w:color="auto" w:fill="D9D9D9"/>
          </w:tcPr>
          <w:p w14:paraId="57D46580" w14:textId="77777777" w:rsidR="00CD313C" w:rsidRPr="00060DA8" w:rsidRDefault="002D68F0" w:rsidP="009B080A">
            <w:pPr>
              <w:snapToGrid w:val="0"/>
              <w:rPr>
                <w:rFonts w:ascii="Arial" w:hAnsi="Arial" w:cs="Arial"/>
                <w:sz w:val="21"/>
                <w:szCs w:val="21"/>
                <w:lang w:val="en-US"/>
              </w:rPr>
            </w:pPr>
            <w:commentRangeStart w:id="28"/>
            <w:commentRangeStart w:id="29"/>
            <w:r w:rsidRPr="00060DA8">
              <w:rPr>
                <w:rFonts w:ascii="Arial" w:hAnsi="Arial" w:cs="Arial"/>
                <w:lang w:val="en-US"/>
              </w:rPr>
              <w:t>What is your principal source of information</w:t>
            </w:r>
            <w:r w:rsidR="00CD313C" w:rsidRPr="00060DA8">
              <w:rPr>
                <w:rFonts w:ascii="Arial" w:hAnsi="Arial" w:cs="Arial"/>
                <w:lang w:val="en-US"/>
              </w:rPr>
              <w:t>?</w:t>
            </w:r>
            <w:commentRangeEnd w:id="28"/>
            <w:r w:rsidR="00E112EA" w:rsidRPr="00060DA8">
              <w:rPr>
                <w:rStyle w:val="CommentReference"/>
              </w:rPr>
              <w:commentReference w:id="28"/>
            </w:r>
            <w:commentRangeEnd w:id="29"/>
            <w:r w:rsidR="00F449C6" w:rsidRPr="00060DA8">
              <w:rPr>
                <w:rStyle w:val="CommentReference"/>
              </w:rPr>
              <w:commentReference w:id="29"/>
            </w:r>
          </w:p>
        </w:tc>
        <w:tc>
          <w:tcPr>
            <w:tcW w:w="281" w:type="dxa"/>
          </w:tcPr>
          <w:p w14:paraId="0A46B9DE" w14:textId="77777777" w:rsidR="00CD313C" w:rsidRPr="00060DA8" w:rsidRDefault="00CD313C" w:rsidP="009B080A">
            <w:pPr>
              <w:snapToGrid w:val="0"/>
              <w:rPr>
                <w:rFonts w:ascii="Arial" w:hAnsi="Arial" w:cs="Arial"/>
                <w:sz w:val="21"/>
                <w:szCs w:val="21"/>
                <w:lang w:val="en-US"/>
              </w:rPr>
            </w:pPr>
          </w:p>
        </w:tc>
        <w:tc>
          <w:tcPr>
            <w:tcW w:w="281" w:type="dxa"/>
            <w:gridSpan w:val="2"/>
            <w:tcBorders>
              <w:bottom w:val="single" w:sz="4" w:space="0" w:color="808080"/>
            </w:tcBorders>
            <w:shd w:val="clear" w:color="auto" w:fill="auto"/>
            <w:vAlign w:val="center"/>
          </w:tcPr>
          <w:p w14:paraId="56552F5F" w14:textId="77777777" w:rsidR="00CD313C" w:rsidRPr="00060DA8" w:rsidRDefault="00CD313C" w:rsidP="009B080A">
            <w:pPr>
              <w:snapToGrid w:val="0"/>
              <w:rPr>
                <w:rFonts w:ascii="Arial" w:hAnsi="Arial" w:cs="Arial"/>
                <w:sz w:val="21"/>
                <w:szCs w:val="21"/>
                <w:lang w:val="en-US"/>
              </w:rPr>
            </w:pPr>
            <w:r w:rsidRPr="00060DA8">
              <w:rPr>
                <w:rFonts w:ascii="Arial" w:hAnsi="Arial" w:cs="Arial"/>
                <w:sz w:val="21"/>
                <w:szCs w:val="21"/>
                <w:lang w:val="en-US"/>
              </w:rPr>
              <w:t>1</w:t>
            </w:r>
          </w:p>
        </w:tc>
        <w:tc>
          <w:tcPr>
            <w:tcW w:w="412" w:type="dxa"/>
            <w:gridSpan w:val="2"/>
            <w:tcBorders>
              <w:bottom w:val="single" w:sz="4" w:space="0" w:color="808080"/>
            </w:tcBorders>
            <w:shd w:val="clear" w:color="auto" w:fill="auto"/>
            <w:vAlign w:val="center"/>
          </w:tcPr>
          <w:p w14:paraId="1D07326B" w14:textId="77777777" w:rsidR="00CD313C" w:rsidRPr="00060DA8" w:rsidRDefault="00CD313C" w:rsidP="009B080A">
            <w:pPr>
              <w:snapToGrid w:val="0"/>
              <w:rPr>
                <w:rFonts w:ascii="Wingdings" w:hAnsi="Wingdings"/>
                <w:sz w:val="21"/>
                <w:szCs w:val="21"/>
                <w:lang w:val="en-US"/>
              </w:rPr>
            </w:pPr>
            <w:r w:rsidRPr="00060DA8">
              <w:rPr>
                <w:rFonts w:ascii="Wingdings" w:hAnsi="Wingdings"/>
                <w:sz w:val="21"/>
                <w:szCs w:val="21"/>
                <w:lang w:val="en-US"/>
              </w:rPr>
              <w:t></w:t>
            </w:r>
          </w:p>
        </w:tc>
        <w:tc>
          <w:tcPr>
            <w:tcW w:w="1049" w:type="dxa"/>
            <w:gridSpan w:val="3"/>
            <w:tcBorders>
              <w:bottom w:val="single" w:sz="4" w:space="0" w:color="808080"/>
            </w:tcBorders>
            <w:shd w:val="clear" w:color="auto" w:fill="auto"/>
            <w:vAlign w:val="center"/>
          </w:tcPr>
          <w:p w14:paraId="382603B8" w14:textId="77777777" w:rsidR="00CD313C" w:rsidRPr="00060DA8" w:rsidRDefault="00CD313C" w:rsidP="009B080A">
            <w:pPr>
              <w:snapToGrid w:val="0"/>
              <w:rPr>
                <w:rFonts w:ascii="Arial" w:hAnsi="Arial" w:cs="Arial"/>
                <w:sz w:val="21"/>
                <w:szCs w:val="21"/>
                <w:lang w:val="en-US"/>
              </w:rPr>
            </w:pPr>
            <w:r w:rsidRPr="00060DA8">
              <w:rPr>
                <w:rFonts w:ascii="Arial" w:hAnsi="Arial" w:cs="Arial"/>
                <w:sz w:val="21"/>
                <w:szCs w:val="21"/>
                <w:lang w:val="en-US"/>
              </w:rPr>
              <w:t>radio</w:t>
            </w:r>
          </w:p>
        </w:tc>
        <w:tc>
          <w:tcPr>
            <w:tcW w:w="238" w:type="dxa"/>
            <w:vAlign w:val="center"/>
          </w:tcPr>
          <w:p w14:paraId="2569834F" w14:textId="77777777" w:rsidR="00CD313C" w:rsidRPr="00060DA8" w:rsidRDefault="00CD313C" w:rsidP="009B080A">
            <w:pPr>
              <w:snapToGrid w:val="0"/>
              <w:rPr>
                <w:rFonts w:ascii="Arial" w:hAnsi="Arial" w:cs="Arial"/>
                <w:sz w:val="21"/>
                <w:szCs w:val="21"/>
                <w:lang w:val="en-US"/>
              </w:rPr>
            </w:pPr>
          </w:p>
        </w:tc>
        <w:tc>
          <w:tcPr>
            <w:tcW w:w="281" w:type="dxa"/>
            <w:gridSpan w:val="2"/>
            <w:tcBorders>
              <w:bottom w:val="single" w:sz="4" w:space="0" w:color="808080"/>
            </w:tcBorders>
            <w:vAlign w:val="center"/>
          </w:tcPr>
          <w:p w14:paraId="5BDF42E4" w14:textId="77777777" w:rsidR="00CD313C" w:rsidRPr="00060DA8" w:rsidRDefault="00CD313C" w:rsidP="009B080A">
            <w:pPr>
              <w:snapToGrid w:val="0"/>
              <w:rPr>
                <w:rFonts w:ascii="Arial" w:hAnsi="Arial" w:cs="Arial"/>
                <w:lang w:val="en-US"/>
              </w:rPr>
            </w:pPr>
            <w:r w:rsidRPr="00060DA8">
              <w:rPr>
                <w:rFonts w:ascii="Arial" w:hAnsi="Arial" w:cs="Arial"/>
                <w:sz w:val="21"/>
                <w:szCs w:val="21"/>
                <w:lang w:val="en-US"/>
              </w:rPr>
              <w:t>4</w:t>
            </w:r>
          </w:p>
        </w:tc>
        <w:tc>
          <w:tcPr>
            <w:tcW w:w="412" w:type="dxa"/>
            <w:gridSpan w:val="2"/>
            <w:tcBorders>
              <w:left w:val="nil"/>
              <w:bottom w:val="single" w:sz="4" w:space="0" w:color="808080"/>
            </w:tcBorders>
            <w:vAlign w:val="center"/>
          </w:tcPr>
          <w:p w14:paraId="1F1612D3" w14:textId="77777777" w:rsidR="00CD313C" w:rsidRPr="00060DA8" w:rsidRDefault="00CD313C" w:rsidP="009B080A">
            <w:pPr>
              <w:snapToGrid w:val="0"/>
              <w:rPr>
                <w:rFonts w:ascii="Arial" w:hAnsi="Arial" w:cs="Arial"/>
                <w:lang w:val="en-US"/>
              </w:rPr>
            </w:pPr>
            <w:r w:rsidRPr="00060DA8">
              <w:rPr>
                <w:rFonts w:ascii="Wingdings" w:hAnsi="Wingdings"/>
                <w:sz w:val="21"/>
                <w:szCs w:val="21"/>
                <w:lang w:val="en-US"/>
              </w:rPr>
              <w:t></w:t>
            </w:r>
          </w:p>
        </w:tc>
        <w:tc>
          <w:tcPr>
            <w:tcW w:w="2268" w:type="dxa"/>
            <w:gridSpan w:val="3"/>
            <w:tcBorders>
              <w:left w:val="nil"/>
              <w:bottom w:val="single" w:sz="4" w:space="0" w:color="808080"/>
            </w:tcBorders>
            <w:vAlign w:val="center"/>
          </w:tcPr>
          <w:p w14:paraId="2CDCF501" w14:textId="77777777" w:rsidR="00CD313C" w:rsidRPr="00060DA8" w:rsidRDefault="002D68F0" w:rsidP="009B080A">
            <w:pPr>
              <w:snapToGrid w:val="0"/>
              <w:rPr>
                <w:rFonts w:ascii="Arial" w:hAnsi="Arial" w:cs="Arial"/>
                <w:sz w:val="21"/>
                <w:szCs w:val="21"/>
                <w:lang w:val="en-US"/>
              </w:rPr>
            </w:pPr>
            <w:proofErr w:type="spellStart"/>
            <w:r w:rsidRPr="00060DA8">
              <w:rPr>
                <w:rFonts w:ascii="Arial" w:hAnsi="Arial" w:cs="Arial"/>
                <w:sz w:val="21"/>
                <w:szCs w:val="21"/>
                <w:lang w:val="en-US"/>
              </w:rPr>
              <w:t>Neighbours</w:t>
            </w:r>
            <w:proofErr w:type="spellEnd"/>
            <w:r w:rsidRPr="00060DA8">
              <w:rPr>
                <w:rFonts w:ascii="Arial" w:hAnsi="Arial" w:cs="Arial"/>
                <w:sz w:val="21"/>
                <w:szCs w:val="21"/>
                <w:lang w:val="en-US"/>
              </w:rPr>
              <w:t xml:space="preserve"> / friends</w:t>
            </w:r>
          </w:p>
        </w:tc>
        <w:tc>
          <w:tcPr>
            <w:tcW w:w="708" w:type="dxa"/>
            <w:gridSpan w:val="3"/>
            <w:tcBorders>
              <w:right w:val="single" w:sz="4" w:space="0" w:color="000000"/>
            </w:tcBorders>
          </w:tcPr>
          <w:p w14:paraId="33B004BA" w14:textId="77777777" w:rsidR="00CD313C" w:rsidRPr="00060DA8" w:rsidRDefault="00CD313C" w:rsidP="009B080A">
            <w:pPr>
              <w:snapToGrid w:val="0"/>
              <w:rPr>
                <w:rFonts w:ascii="Arial" w:hAnsi="Arial" w:cs="Arial"/>
                <w:lang w:val="en-US"/>
              </w:rPr>
            </w:pPr>
          </w:p>
        </w:tc>
      </w:tr>
      <w:tr w:rsidR="00CD313C" w:rsidRPr="00060DA8" w14:paraId="43822573" w14:textId="77777777" w:rsidTr="002D68F0">
        <w:trPr>
          <w:trHeight w:val="72"/>
        </w:trPr>
        <w:tc>
          <w:tcPr>
            <w:tcW w:w="237" w:type="dxa"/>
            <w:tcBorders>
              <w:left w:val="single" w:sz="4" w:space="0" w:color="000000"/>
            </w:tcBorders>
          </w:tcPr>
          <w:p w14:paraId="04A25391" w14:textId="77777777" w:rsidR="00CD313C" w:rsidRPr="00060DA8" w:rsidRDefault="00CD313C" w:rsidP="009B080A">
            <w:pPr>
              <w:snapToGrid w:val="0"/>
              <w:rPr>
                <w:rFonts w:ascii="Arial" w:hAnsi="Arial" w:cs="Arial"/>
                <w:lang w:val="en-US"/>
              </w:rPr>
            </w:pPr>
          </w:p>
        </w:tc>
        <w:tc>
          <w:tcPr>
            <w:tcW w:w="1152" w:type="dxa"/>
            <w:shd w:val="clear" w:color="auto" w:fill="auto"/>
            <w:vAlign w:val="bottom"/>
          </w:tcPr>
          <w:p w14:paraId="626C9B25" w14:textId="77777777" w:rsidR="00CD313C" w:rsidRPr="00060DA8" w:rsidRDefault="00CD313C" w:rsidP="009B080A">
            <w:pPr>
              <w:snapToGrid w:val="0"/>
              <w:rPr>
                <w:rFonts w:ascii="Arial" w:hAnsi="Arial" w:cs="Arial"/>
                <w:lang w:val="en-US"/>
              </w:rPr>
            </w:pPr>
          </w:p>
        </w:tc>
        <w:tc>
          <w:tcPr>
            <w:tcW w:w="2717" w:type="dxa"/>
            <w:gridSpan w:val="3"/>
            <w:vMerge/>
            <w:shd w:val="clear" w:color="auto" w:fill="D9D9D9"/>
          </w:tcPr>
          <w:p w14:paraId="7B88D77C" w14:textId="77777777" w:rsidR="00CD313C" w:rsidRPr="00060DA8" w:rsidRDefault="00CD313C" w:rsidP="009B080A">
            <w:pPr>
              <w:snapToGrid w:val="0"/>
              <w:rPr>
                <w:rFonts w:ascii="Arial" w:hAnsi="Arial" w:cs="Arial"/>
                <w:sz w:val="21"/>
                <w:szCs w:val="21"/>
                <w:lang w:val="en-US"/>
              </w:rPr>
            </w:pPr>
          </w:p>
        </w:tc>
        <w:tc>
          <w:tcPr>
            <w:tcW w:w="281" w:type="dxa"/>
          </w:tcPr>
          <w:p w14:paraId="4BBFA708" w14:textId="77777777" w:rsidR="00CD313C" w:rsidRPr="00060DA8" w:rsidRDefault="00CD313C" w:rsidP="009B080A">
            <w:pPr>
              <w:snapToGrid w:val="0"/>
              <w:rPr>
                <w:rFonts w:ascii="Arial" w:hAnsi="Arial" w:cs="Arial"/>
                <w:sz w:val="21"/>
                <w:szCs w:val="21"/>
                <w:lang w:val="en-US"/>
              </w:rPr>
            </w:pPr>
          </w:p>
        </w:tc>
        <w:tc>
          <w:tcPr>
            <w:tcW w:w="281" w:type="dxa"/>
            <w:gridSpan w:val="2"/>
            <w:tcBorders>
              <w:top w:val="single" w:sz="4" w:space="0" w:color="808080"/>
            </w:tcBorders>
            <w:shd w:val="clear" w:color="auto" w:fill="auto"/>
            <w:vAlign w:val="center"/>
          </w:tcPr>
          <w:p w14:paraId="1277C8D5" w14:textId="77777777" w:rsidR="00CD313C" w:rsidRPr="00060DA8" w:rsidRDefault="00CD313C" w:rsidP="009B080A">
            <w:pPr>
              <w:snapToGrid w:val="0"/>
              <w:rPr>
                <w:rFonts w:ascii="Arial" w:hAnsi="Arial" w:cs="Arial"/>
                <w:sz w:val="21"/>
                <w:szCs w:val="21"/>
                <w:lang w:val="en-US"/>
              </w:rPr>
            </w:pPr>
            <w:r w:rsidRPr="00060DA8">
              <w:rPr>
                <w:rFonts w:ascii="Arial" w:hAnsi="Arial" w:cs="Arial"/>
                <w:sz w:val="21"/>
                <w:szCs w:val="21"/>
                <w:lang w:val="en-US"/>
              </w:rPr>
              <w:t>2</w:t>
            </w:r>
          </w:p>
        </w:tc>
        <w:tc>
          <w:tcPr>
            <w:tcW w:w="412" w:type="dxa"/>
            <w:gridSpan w:val="2"/>
            <w:tcBorders>
              <w:top w:val="single" w:sz="4" w:space="0" w:color="808080"/>
            </w:tcBorders>
            <w:shd w:val="clear" w:color="auto" w:fill="auto"/>
            <w:vAlign w:val="center"/>
          </w:tcPr>
          <w:p w14:paraId="18604E93" w14:textId="77777777" w:rsidR="00CD313C" w:rsidRPr="00060DA8" w:rsidRDefault="00CD313C" w:rsidP="009B080A">
            <w:pPr>
              <w:snapToGrid w:val="0"/>
              <w:rPr>
                <w:rFonts w:ascii="Wingdings" w:hAnsi="Wingdings"/>
                <w:sz w:val="21"/>
                <w:szCs w:val="21"/>
                <w:lang w:val="en-US"/>
              </w:rPr>
            </w:pPr>
            <w:r w:rsidRPr="00060DA8">
              <w:rPr>
                <w:rFonts w:ascii="Wingdings" w:hAnsi="Wingdings"/>
                <w:sz w:val="21"/>
                <w:szCs w:val="21"/>
                <w:lang w:val="en-US"/>
              </w:rPr>
              <w:t></w:t>
            </w:r>
          </w:p>
        </w:tc>
        <w:tc>
          <w:tcPr>
            <w:tcW w:w="1049" w:type="dxa"/>
            <w:gridSpan w:val="3"/>
            <w:tcBorders>
              <w:top w:val="single" w:sz="4" w:space="0" w:color="808080"/>
            </w:tcBorders>
            <w:shd w:val="clear" w:color="auto" w:fill="auto"/>
            <w:vAlign w:val="center"/>
          </w:tcPr>
          <w:p w14:paraId="41B323E9" w14:textId="77777777" w:rsidR="00CD313C" w:rsidRPr="00060DA8" w:rsidRDefault="00CD313C" w:rsidP="009B080A">
            <w:pPr>
              <w:snapToGrid w:val="0"/>
              <w:rPr>
                <w:rFonts w:ascii="Arial" w:hAnsi="Arial" w:cs="Arial"/>
                <w:sz w:val="21"/>
                <w:szCs w:val="21"/>
                <w:lang w:val="en-US"/>
              </w:rPr>
            </w:pPr>
            <w:r w:rsidRPr="00060DA8">
              <w:rPr>
                <w:rFonts w:ascii="Arial" w:hAnsi="Arial" w:cs="Arial"/>
                <w:sz w:val="21"/>
                <w:szCs w:val="21"/>
                <w:lang w:val="en-US"/>
              </w:rPr>
              <w:t>TV</w:t>
            </w:r>
          </w:p>
        </w:tc>
        <w:tc>
          <w:tcPr>
            <w:tcW w:w="238" w:type="dxa"/>
            <w:vAlign w:val="center"/>
          </w:tcPr>
          <w:p w14:paraId="10757891" w14:textId="77777777" w:rsidR="00CD313C" w:rsidRPr="00060DA8" w:rsidRDefault="00CD313C" w:rsidP="009B080A">
            <w:pPr>
              <w:snapToGrid w:val="0"/>
              <w:rPr>
                <w:rFonts w:ascii="Arial" w:hAnsi="Arial" w:cs="Arial"/>
                <w:lang w:val="en-US"/>
              </w:rPr>
            </w:pPr>
          </w:p>
        </w:tc>
        <w:tc>
          <w:tcPr>
            <w:tcW w:w="281" w:type="dxa"/>
            <w:gridSpan w:val="2"/>
            <w:tcBorders>
              <w:top w:val="single" w:sz="4" w:space="0" w:color="808080"/>
              <w:bottom w:val="single" w:sz="4" w:space="0" w:color="808080"/>
            </w:tcBorders>
            <w:vAlign w:val="center"/>
          </w:tcPr>
          <w:p w14:paraId="059EFAC4" w14:textId="77777777" w:rsidR="00CD313C" w:rsidRPr="00060DA8" w:rsidRDefault="00CD313C" w:rsidP="009B080A">
            <w:pPr>
              <w:snapToGrid w:val="0"/>
              <w:rPr>
                <w:rFonts w:ascii="Arial" w:hAnsi="Arial" w:cs="Arial"/>
                <w:lang w:val="en-US"/>
              </w:rPr>
            </w:pPr>
            <w:r w:rsidRPr="00060DA8">
              <w:rPr>
                <w:rFonts w:ascii="Arial" w:hAnsi="Arial" w:cs="Arial"/>
                <w:sz w:val="22"/>
                <w:szCs w:val="22"/>
                <w:lang w:val="en-US"/>
              </w:rPr>
              <w:t>5</w:t>
            </w:r>
          </w:p>
        </w:tc>
        <w:tc>
          <w:tcPr>
            <w:tcW w:w="412" w:type="dxa"/>
            <w:gridSpan w:val="2"/>
            <w:tcBorders>
              <w:top w:val="single" w:sz="4" w:space="0" w:color="808080"/>
              <w:left w:val="nil"/>
              <w:bottom w:val="single" w:sz="4" w:space="0" w:color="808080"/>
            </w:tcBorders>
            <w:vAlign w:val="center"/>
          </w:tcPr>
          <w:p w14:paraId="3F06EB7F" w14:textId="77777777" w:rsidR="00CD313C" w:rsidRPr="00060DA8" w:rsidRDefault="00CD313C" w:rsidP="009B080A">
            <w:pPr>
              <w:snapToGrid w:val="0"/>
              <w:rPr>
                <w:rFonts w:ascii="Arial" w:hAnsi="Arial" w:cs="Arial"/>
                <w:lang w:val="en-US"/>
              </w:rPr>
            </w:pPr>
            <w:r w:rsidRPr="00060DA8">
              <w:rPr>
                <w:rFonts w:ascii="Wingdings" w:hAnsi="Wingdings"/>
                <w:sz w:val="21"/>
                <w:szCs w:val="21"/>
                <w:lang w:val="en-US"/>
              </w:rPr>
              <w:t></w:t>
            </w:r>
          </w:p>
        </w:tc>
        <w:tc>
          <w:tcPr>
            <w:tcW w:w="2268" w:type="dxa"/>
            <w:gridSpan w:val="3"/>
            <w:tcBorders>
              <w:top w:val="single" w:sz="4" w:space="0" w:color="808080"/>
              <w:left w:val="nil"/>
              <w:bottom w:val="single" w:sz="4" w:space="0" w:color="808080"/>
            </w:tcBorders>
            <w:vAlign w:val="center"/>
          </w:tcPr>
          <w:p w14:paraId="07854D1E" w14:textId="77777777" w:rsidR="00CD313C" w:rsidRPr="00060DA8" w:rsidRDefault="002D68F0" w:rsidP="009B080A">
            <w:pPr>
              <w:snapToGrid w:val="0"/>
              <w:rPr>
                <w:rFonts w:ascii="Arial" w:hAnsi="Arial" w:cs="Arial"/>
                <w:sz w:val="21"/>
                <w:szCs w:val="21"/>
                <w:lang w:val="en-US"/>
              </w:rPr>
            </w:pPr>
            <w:r w:rsidRPr="00060DA8">
              <w:rPr>
                <w:rFonts w:ascii="Arial" w:hAnsi="Arial" w:cs="Arial"/>
                <w:sz w:val="21"/>
                <w:szCs w:val="21"/>
                <w:lang w:val="en-US"/>
              </w:rPr>
              <w:t>Community meetings</w:t>
            </w:r>
          </w:p>
        </w:tc>
        <w:tc>
          <w:tcPr>
            <w:tcW w:w="708" w:type="dxa"/>
            <w:gridSpan w:val="3"/>
            <w:tcBorders>
              <w:right w:val="single" w:sz="4" w:space="0" w:color="000000"/>
            </w:tcBorders>
          </w:tcPr>
          <w:p w14:paraId="1FEC338B" w14:textId="77777777" w:rsidR="00CD313C" w:rsidRPr="00060DA8" w:rsidRDefault="00CD313C" w:rsidP="009B080A">
            <w:pPr>
              <w:snapToGrid w:val="0"/>
              <w:rPr>
                <w:rFonts w:ascii="Arial" w:hAnsi="Arial" w:cs="Arial"/>
                <w:lang w:val="en-US"/>
              </w:rPr>
            </w:pPr>
          </w:p>
        </w:tc>
      </w:tr>
      <w:tr w:rsidR="00CD313C" w:rsidRPr="00060DA8" w14:paraId="32B2DD3F" w14:textId="77777777" w:rsidTr="002D68F0">
        <w:trPr>
          <w:trHeight w:val="72"/>
        </w:trPr>
        <w:tc>
          <w:tcPr>
            <w:tcW w:w="237" w:type="dxa"/>
            <w:tcBorders>
              <w:left w:val="single" w:sz="4" w:space="0" w:color="000000"/>
            </w:tcBorders>
          </w:tcPr>
          <w:p w14:paraId="72E39154" w14:textId="77777777" w:rsidR="00CD313C" w:rsidRPr="00060DA8" w:rsidRDefault="00CD313C" w:rsidP="009B080A">
            <w:pPr>
              <w:snapToGrid w:val="0"/>
              <w:rPr>
                <w:rFonts w:ascii="Arial" w:hAnsi="Arial" w:cs="Arial"/>
                <w:lang w:val="en-US"/>
              </w:rPr>
            </w:pPr>
          </w:p>
        </w:tc>
        <w:tc>
          <w:tcPr>
            <w:tcW w:w="1152" w:type="dxa"/>
            <w:shd w:val="clear" w:color="auto" w:fill="auto"/>
            <w:vAlign w:val="bottom"/>
          </w:tcPr>
          <w:p w14:paraId="1F4B3A94" w14:textId="77777777" w:rsidR="00CD313C" w:rsidRPr="00060DA8" w:rsidRDefault="00CD313C" w:rsidP="009B080A">
            <w:pPr>
              <w:snapToGrid w:val="0"/>
              <w:rPr>
                <w:rFonts w:ascii="Arial" w:hAnsi="Arial" w:cs="Arial"/>
                <w:lang w:val="en-US"/>
              </w:rPr>
            </w:pPr>
          </w:p>
        </w:tc>
        <w:tc>
          <w:tcPr>
            <w:tcW w:w="2717" w:type="dxa"/>
            <w:gridSpan w:val="3"/>
            <w:vMerge/>
          </w:tcPr>
          <w:p w14:paraId="24130B5F" w14:textId="77777777" w:rsidR="00CD313C" w:rsidRPr="00060DA8" w:rsidRDefault="00CD313C" w:rsidP="009B080A">
            <w:pPr>
              <w:snapToGrid w:val="0"/>
              <w:rPr>
                <w:rFonts w:ascii="Arial" w:hAnsi="Arial" w:cs="Arial"/>
                <w:sz w:val="21"/>
                <w:szCs w:val="21"/>
                <w:lang w:val="en-US"/>
              </w:rPr>
            </w:pPr>
          </w:p>
        </w:tc>
        <w:tc>
          <w:tcPr>
            <w:tcW w:w="281" w:type="dxa"/>
          </w:tcPr>
          <w:p w14:paraId="09A7F98E" w14:textId="77777777" w:rsidR="00CD313C" w:rsidRPr="00060DA8" w:rsidRDefault="00CD313C" w:rsidP="009B080A">
            <w:pPr>
              <w:snapToGrid w:val="0"/>
              <w:rPr>
                <w:rFonts w:ascii="Arial" w:hAnsi="Arial" w:cs="Arial"/>
                <w:sz w:val="21"/>
                <w:szCs w:val="21"/>
                <w:lang w:val="en-US"/>
              </w:rPr>
            </w:pPr>
          </w:p>
        </w:tc>
        <w:tc>
          <w:tcPr>
            <w:tcW w:w="281" w:type="dxa"/>
            <w:gridSpan w:val="2"/>
            <w:tcBorders>
              <w:top w:val="single" w:sz="4" w:space="0" w:color="808080"/>
            </w:tcBorders>
            <w:shd w:val="clear" w:color="auto" w:fill="auto"/>
            <w:vAlign w:val="center"/>
          </w:tcPr>
          <w:p w14:paraId="0C1D7F5A" w14:textId="77777777" w:rsidR="00CD313C" w:rsidRPr="00060DA8" w:rsidRDefault="00CD313C" w:rsidP="009B080A">
            <w:pPr>
              <w:snapToGrid w:val="0"/>
              <w:rPr>
                <w:rFonts w:ascii="Arial" w:hAnsi="Arial" w:cs="Arial"/>
                <w:sz w:val="21"/>
                <w:szCs w:val="21"/>
                <w:lang w:val="en-US"/>
              </w:rPr>
            </w:pPr>
            <w:r w:rsidRPr="00060DA8">
              <w:rPr>
                <w:rFonts w:ascii="Arial" w:hAnsi="Arial" w:cs="Arial"/>
                <w:sz w:val="21"/>
                <w:szCs w:val="21"/>
                <w:lang w:val="en-US"/>
              </w:rPr>
              <w:t>3</w:t>
            </w:r>
          </w:p>
        </w:tc>
        <w:tc>
          <w:tcPr>
            <w:tcW w:w="412" w:type="dxa"/>
            <w:gridSpan w:val="2"/>
            <w:tcBorders>
              <w:top w:val="single" w:sz="4" w:space="0" w:color="808080"/>
            </w:tcBorders>
            <w:shd w:val="clear" w:color="auto" w:fill="auto"/>
            <w:vAlign w:val="center"/>
          </w:tcPr>
          <w:p w14:paraId="62AB4D1A" w14:textId="77777777" w:rsidR="00CD313C" w:rsidRPr="00060DA8" w:rsidRDefault="00CD313C" w:rsidP="009B080A">
            <w:pPr>
              <w:snapToGrid w:val="0"/>
              <w:rPr>
                <w:rFonts w:ascii="Wingdings" w:hAnsi="Wingdings"/>
                <w:sz w:val="21"/>
                <w:szCs w:val="21"/>
                <w:lang w:val="en-US"/>
              </w:rPr>
            </w:pPr>
            <w:r w:rsidRPr="00060DA8">
              <w:rPr>
                <w:rFonts w:ascii="Wingdings" w:hAnsi="Wingdings"/>
                <w:sz w:val="21"/>
                <w:szCs w:val="21"/>
                <w:lang w:val="en-US"/>
              </w:rPr>
              <w:t></w:t>
            </w:r>
          </w:p>
        </w:tc>
        <w:tc>
          <w:tcPr>
            <w:tcW w:w="1049" w:type="dxa"/>
            <w:gridSpan w:val="3"/>
            <w:tcBorders>
              <w:top w:val="single" w:sz="4" w:space="0" w:color="808080"/>
            </w:tcBorders>
            <w:shd w:val="clear" w:color="auto" w:fill="auto"/>
            <w:vAlign w:val="center"/>
          </w:tcPr>
          <w:p w14:paraId="60B9BB21" w14:textId="77777777" w:rsidR="00CD313C" w:rsidRPr="00060DA8" w:rsidRDefault="002D68F0" w:rsidP="009B080A">
            <w:pPr>
              <w:snapToGrid w:val="0"/>
              <w:rPr>
                <w:rFonts w:ascii="Arial" w:hAnsi="Arial" w:cs="Arial"/>
                <w:sz w:val="21"/>
                <w:szCs w:val="21"/>
                <w:lang w:val="en-US"/>
              </w:rPr>
            </w:pPr>
            <w:r w:rsidRPr="00060DA8">
              <w:rPr>
                <w:rFonts w:ascii="Arial" w:hAnsi="Arial" w:cs="Arial"/>
                <w:sz w:val="21"/>
                <w:szCs w:val="21"/>
                <w:lang w:val="en-US"/>
              </w:rPr>
              <w:t>newspaper</w:t>
            </w:r>
          </w:p>
        </w:tc>
        <w:tc>
          <w:tcPr>
            <w:tcW w:w="238" w:type="dxa"/>
            <w:vAlign w:val="center"/>
          </w:tcPr>
          <w:p w14:paraId="504CD547" w14:textId="77777777" w:rsidR="00CD313C" w:rsidRPr="00060DA8" w:rsidRDefault="00CD313C" w:rsidP="009B080A">
            <w:pPr>
              <w:snapToGrid w:val="0"/>
              <w:rPr>
                <w:rFonts w:ascii="Arial" w:hAnsi="Arial" w:cs="Arial"/>
                <w:lang w:val="en-US"/>
              </w:rPr>
            </w:pPr>
          </w:p>
        </w:tc>
        <w:tc>
          <w:tcPr>
            <w:tcW w:w="281" w:type="dxa"/>
            <w:gridSpan w:val="2"/>
            <w:tcBorders>
              <w:top w:val="single" w:sz="4" w:space="0" w:color="808080"/>
            </w:tcBorders>
            <w:vAlign w:val="center"/>
          </w:tcPr>
          <w:p w14:paraId="2E9EDB09" w14:textId="77777777" w:rsidR="00CD313C" w:rsidRPr="00060DA8" w:rsidRDefault="00CD313C" w:rsidP="009B080A">
            <w:pPr>
              <w:snapToGrid w:val="0"/>
              <w:rPr>
                <w:rFonts w:ascii="Arial" w:hAnsi="Arial" w:cs="Arial"/>
                <w:lang w:val="en-US"/>
              </w:rPr>
            </w:pPr>
            <w:r w:rsidRPr="00060DA8">
              <w:rPr>
                <w:rFonts w:ascii="Arial" w:hAnsi="Arial" w:cs="Arial"/>
                <w:sz w:val="22"/>
                <w:szCs w:val="22"/>
                <w:lang w:val="en-US"/>
              </w:rPr>
              <w:t>6</w:t>
            </w:r>
          </w:p>
        </w:tc>
        <w:tc>
          <w:tcPr>
            <w:tcW w:w="412" w:type="dxa"/>
            <w:gridSpan w:val="2"/>
            <w:tcBorders>
              <w:top w:val="single" w:sz="4" w:space="0" w:color="808080"/>
              <w:left w:val="nil"/>
            </w:tcBorders>
            <w:vAlign w:val="center"/>
          </w:tcPr>
          <w:p w14:paraId="1F45C4BC" w14:textId="77777777" w:rsidR="00CD313C" w:rsidRPr="00060DA8" w:rsidRDefault="00CD313C" w:rsidP="009B080A">
            <w:pPr>
              <w:snapToGrid w:val="0"/>
              <w:rPr>
                <w:rFonts w:ascii="Wingdings" w:hAnsi="Wingdings"/>
                <w:sz w:val="21"/>
                <w:szCs w:val="21"/>
                <w:lang w:val="en-US"/>
              </w:rPr>
            </w:pPr>
            <w:r w:rsidRPr="00060DA8">
              <w:rPr>
                <w:rFonts w:ascii="Wingdings" w:hAnsi="Wingdings"/>
                <w:sz w:val="21"/>
                <w:szCs w:val="21"/>
                <w:lang w:val="en-US"/>
              </w:rPr>
              <w:t></w:t>
            </w:r>
          </w:p>
        </w:tc>
        <w:tc>
          <w:tcPr>
            <w:tcW w:w="2268" w:type="dxa"/>
            <w:gridSpan w:val="3"/>
            <w:tcBorders>
              <w:top w:val="single" w:sz="4" w:space="0" w:color="808080"/>
              <w:left w:val="nil"/>
            </w:tcBorders>
            <w:vAlign w:val="center"/>
          </w:tcPr>
          <w:p w14:paraId="52991951" w14:textId="77777777" w:rsidR="00CD313C" w:rsidRPr="00060DA8" w:rsidRDefault="002D68F0" w:rsidP="009B080A">
            <w:pPr>
              <w:snapToGrid w:val="0"/>
              <w:rPr>
                <w:rFonts w:ascii="Arial" w:hAnsi="Arial" w:cs="Arial"/>
                <w:sz w:val="21"/>
                <w:szCs w:val="21"/>
                <w:lang w:val="en-US"/>
              </w:rPr>
            </w:pPr>
            <w:r w:rsidRPr="00060DA8">
              <w:rPr>
                <w:rFonts w:ascii="Arial" w:hAnsi="Arial" w:cs="Arial"/>
                <w:sz w:val="21"/>
                <w:szCs w:val="21"/>
                <w:lang w:val="en-US"/>
              </w:rPr>
              <w:t>other</w:t>
            </w:r>
            <w:r w:rsidR="00CD313C" w:rsidRPr="00060DA8">
              <w:rPr>
                <w:rFonts w:ascii="Arial" w:hAnsi="Arial" w:cs="Arial"/>
                <w:sz w:val="21"/>
                <w:szCs w:val="21"/>
                <w:lang w:val="en-US"/>
              </w:rPr>
              <w:t xml:space="preserve"> ____________</w:t>
            </w:r>
          </w:p>
        </w:tc>
        <w:tc>
          <w:tcPr>
            <w:tcW w:w="708" w:type="dxa"/>
            <w:gridSpan w:val="3"/>
            <w:tcBorders>
              <w:right w:val="single" w:sz="4" w:space="0" w:color="000000"/>
            </w:tcBorders>
          </w:tcPr>
          <w:p w14:paraId="566D1B08" w14:textId="77777777" w:rsidR="00CD313C" w:rsidRPr="00060DA8" w:rsidRDefault="00CD313C" w:rsidP="009B080A">
            <w:pPr>
              <w:snapToGrid w:val="0"/>
              <w:rPr>
                <w:rFonts w:ascii="Arial" w:hAnsi="Arial" w:cs="Arial"/>
                <w:lang w:val="en-US"/>
              </w:rPr>
            </w:pPr>
          </w:p>
        </w:tc>
      </w:tr>
      <w:tr w:rsidR="00CD313C" w:rsidRPr="00060DA8" w14:paraId="373E6D48" w14:textId="77777777" w:rsidTr="002D68F0">
        <w:trPr>
          <w:gridAfter w:val="1"/>
          <w:wAfter w:w="13" w:type="dxa"/>
        </w:trPr>
        <w:tc>
          <w:tcPr>
            <w:tcW w:w="237" w:type="dxa"/>
            <w:tcBorders>
              <w:left w:val="single" w:sz="4" w:space="0" w:color="000000"/>
              <w:bottom w:val="single" w:sz="4" w:space="0" w:color="000000"/>
            </w:tcBorders>
          </w:tcPr>
          <w:p w14:paraId="12DE7D7A" w14:textId="77777777" w:rsidR="00CD313C" w:rsidRPr="00060DA8" w:rsidRDefault="00CD313C" w:rsidP="009B080A">
            <w:pPr>
              <w:snapToGrid w:val="0"/>
              <w:rPr>
                <w:rFonts w:ascii="Arial" w:hAnsi="Arial" w:cs="Arial"/>
                <w:sz w:val="20"/>
                <w:szCs w:val="20"/>
                <w:lang w:val="en-US"/>
              </w:rPr>
            </w:pPr>
          </w:p>
        </w:tc>
        <w:tc>
          <w:tcPr>
            <w:tcW w:w="1152" w:type="dxa"/>
            <w:tcBorders>
              <w:bottom w:val="single" w:sz="4" w:space="0" w:color="000000"/>
            </w:tcBorders>
            <w:shd w:val="clear" w:color="auto" w:fill="auto"/>
            <w:vAlign w:val="bottom"/>
          </w:tcPr>
          <w:p w14:paraId="7C805EA6" w14:textId="77777777" w:rsidR="00CD313C" w:rsidRPr="00060DA8" w:rsidRDefault="00CD313C" w:rsidP="009B080A">
            <w:pPr>
              <w:snapToGrid w:val="0"/>
              <w:rPr>
                <w:rFonts w:ascii="Arial" w:hAnsi="Arial" w:cs="Arial"/>
                <w:sz w:val="20"/>
                <w:szCs w:val="20"/>
                <w:lang w:val="en-US"/>
              </w:rPr>
            </w:pPr>
          </w:p>
        </w:tc>
        <w:tc>
          <w:tcPr>
            <w:tcW w:w="236" w:type="dxa"/>
            <w:tcBorders>
              <w:bottom w:val="single" w:sz="4" w:space="0" w:color="000000"/>
            </w:tcBorders>
          </w:tcPr>
          <w:p w14:paraId="63BC0262" w14:textId="77777777" w:rsidR="00CD313C" w:rsidRPr="00060DA8" w:rsidRDefault="00CD313C" w:rsidP="009B080A">
            <w:pPr>
              <w:snapToGrid w:val="0"/>
              <w:rPr>
                <w:rFonts w:ascii="Arial" w:hAnsi="Arial" w:cs="Arial"/>
                <w:sz w:val="20"/>
                <w:szCs w:val="20"/>
                <w:lang w:val="en-US"/>
              </w:rPr>
            </w:pPr>
          </w:p>
        </w:tc>
        <w:tc>
          <w:tcPr>
            <w:tcW w:w="386" w:type="dxa"/>
            <w:tcBorders>
              <w:bottom w:val="single" w:sz="4" w:space="0" w:color="000000"/>
            </w:tcBorders>
          </w:tcPr>
          <w:p w14:paraId="3EB46203" w14:textId="77777777" w:rsidR="00CD313C" w:rsidRPr="00060DA8" w:rsidRDefault="00CD313C" w:rsidP="009B080A">
            <w:pPr>
              <w:snapToGrid w:val="0"/>
              <w:rPr>
                <w:rFonts w:ascii="Arial" w:hAnsi="Arial" w:cs="Arial"/>
                <w:sz w:val="20"/>
                <w:szCs w:val="20"/>
                <w:lang w:val="en-US"/>
              </w:rPr>
            </w:pPr>
          </w:p>
        </w:tc>
        <w:tc>
          <w:tcPr>
            <w:tcW w:w="2552" w:type="dxa"/>
            <w:gridSpan w:val="3"/>
            <w:tcBorders>
              <w:bottom w:val="single" w:sz="4" w:space="0" w:color="000000"/>
            </w:tcBorders>
          </w:tcPr>
          <w:p w14:paraId="2920E2F6" w14:textId="77777777" w:rsidR="00CD313C" w:rsidRPr="00060DA8" w:rsidRDefault="00CD313C" w:rsidP="009B080A">
            <w:pPr>
              <w:snapToGrid w:val="0"/>
              <w:rPr>
                <w:rFonts w:ascii="Arial" w:hAnsi="Arial" w:cs="Arial"/>
                <w:sz w:val="20"/>
                <w:szCs w:val="20"/>
                <w:lang w:val="en-US"/>
              </w:rPr>
            </w:pPr>
          </w:p>
        </w:tc>
        <w:tc>
          <w:tcPr>
            <w:tcW w:w="281" w:type="dxa"/>
            <w:gridSpan w:val="2"/>
            <w:tcBorders>
              <w:bottom w:val="single" w:sz="4" w:space="0" w:color="000000"/>
            </w:tcBorders>
          </w:tcPr>
          <w:p w14:paraId="6DAFB0FC" w14:textId="77777777" w:rsidR="00CD313C" w:rsidRPr="00060DA8" w:rsidRDefault="00CD313C" w:rsidP="009B080A">
            <w:pPr>
              <w:snapToGrid w:val="0"/>
              <w:rPr>
                <w:rFonts w:ascii="Arial" w:hAnsi="Arial" w:cs="Arial"/>
                <w:sz w:val="20"/>
                <w:szCs w:val="20"/>
                <w:lang w:val="en-US"/>
              </w:rPr>
            </w:pPr>
          </w:p>
        </w:tc>
        <w:tc>
          <w:tcPr>
            <w:tcW w:w="281" w:type="dxa"/>
            <w:gridSpan w:val="2"/>
            <w:tcBorders>
              <w:bottom w:val="single" w:sz="4" w:space="0" w:color="000000"/>
            </w:tcBorders>
            <w:shd w:val="clear" w:color="auto" w:fill="auto"/>
            <w:vAlign w:val="bottom"/>
          </w:tcPr>
          <w:p w14:paraId="0825A78A" w14:textId="77777777" w:rsidR="00CD313C" w:rsidRPr="00060DA8" w:rsidRDefault="00CD313C" w:rsidP="009B080A">
            <w:pPr>
              <w:snapToGrid w:val="0"/>
              <w:rPr>
                <w:rFonts w:ascii="Arial" w:hAnsi="Arial" w:cs="Arial"/>
                <w:sz w:val="20"/>
                <w:szCs w:val="20"/>
                <w:lang w:val="en-US"/>
              </w:rPr>
            </w:pPr>
          </w:p>
        </w:tc>
        <w:tc>
          <w:tcPr>
            <w:tcW w:w="412" w:type="dxa"/>
            <w:tcBorders>
              <w:bottom w:val="single" w:sz="4" w:space="0" w:color="000000"/>
            </w:tcBorders>
            <w:shd w:val="clear" w:color="auto" w:fill="auto"/>
            <w:vAlign w:val="bottom"/>
          </w:tcPr>
          <w:p w14:paraId="27991381" w14:textId="77777777" w:rsidR="00CD313C" w:rsidRPr="00060DA8" w:rsidRDefault="00CD313C" w:rsidP="009B080A">
            <w:pPr>
              <w:snapToGrid w:val="0"/>
              <w:rPr>
                <w:rFonts w:ascii="Arial" w:hAnsi="Arial" w:cs="Arial"/>
                <w:sz w:val="20"/>
                <w:szCs w:val="20"/>
                <w:lang w:val="en-US"/>
              </w:rPr>
            </w:pPr>
          </w:p>
        </w:tc>
        <w:tc>
          <w:tcPr>
            <w:tcW w:w="1049" w:type="dxa"/>
            <w:gridSpan w:val="3"/>
            <w:tcBorders>
              <w:bottom w:val="single" w:sz="4" w:space="0" w:color="000000"/>
            </w:tcBorders>
            <w:shd w:val="clear" w:color="auto" w:fill="auto"/>
            <w:vAlign w:val="bottom"/>
          </w:tcPr>
          <w:p w14:paraId="368E0272" w14:textId="77777777" w:rsidR="00CD313C" w:rsidRPr="00060DA8" w:rsidRDefault="00CD313C" w:rsidP="009B080A">
            <w:pPr>
              <w:snapToGrid w:val="0"/>
              <w:rPr>
                <w:rFonts w:ascii="Arial" w:hAnsi="Arial" w:cs="Arial"/>
                <w:sz w:val="20"/>
                <w:szCs w:val="20"/>
                <w:lang w:val="en-US"/>
              </w:rPr>
            </w:pPr>
          </w:p>
        </w:tc>
        <w:tc>
          <w:tcPr>
            <w:tcW w:w="238" w:type="dxa"/>
            <w:gridSpan w:val="2"/>
            <w:tcBorders>
              <w:bottom w:val="single" w:sz="4" w:space="0" w:color="000000"/>
            </w:tcBorders>
          </w:tcPr>
          <w:p w14:paraId="0100AD4E" w14:textId="77777777" w:rsidR="00CD313C" w:rsidRPr="00060DA8" w:rsidRDefault="00CD313C" w:rsidP="009B080A">
            <w:pPr>
              <w:snapToGrid w:val="0"/>
              <w:jc w:val="center"/>
              <w:rPr>
                <w:rFonts w:ascii="Arial" w:hAnsi="Arial" w:cs="Arial"/>
                <w:sz w:val="20"/>
                <w:szCs w:val="20"/>
                <w:lang w:val="en-US"/>
              </w:rPr>
            </w:pPr>
          </w:p>
        </w:tc>
        <w:tc>
          <w:tcPr>
            <w:tcW w:w="281" w:type="dxa"/>
            <w:gridSpan w:val="2"/>
            <w:tcBorders>
              <w:bottom w:val="single" w:sz="4" w:space="0" w:color="000000"/>
            </w:tcBorders>
          </w:tcPr>
          <w:p w14:paraId="12052D4E" w14:textId="77777777" w:rsidR="00CD313C" w:rsidRPr="00060DA8" w:rsidRDefault="00CD313C" w:rsidP="009B080A">
            <w:pPr>
              <w:snapToGrid w:val="0"/>
              <w:jc w:val="center"/>
              <w:rPr>
                <w:rFonts w:ascii="Arial" w:hAnsi="Arial" w:cs="Arial"/>
                <w:sz w:val="20"/>
                <w:szCs w:val="20"/>
                <w:lang w:val="en-US"/>
              </w:rPr>
            </w:pPr>
          </w:p>
        </w:tc>
        <w:tc>
          <w:tcPr>
            <w:tcW w:w="412" w:type="dxa"/>
            <w:tcBorders>
              <w:left w:val="nil"/>
              <w:bottom w:val="single" w:sz="4" w:space="0" w:color="000000"/>
            </w:tcBorders>
          </w:tcPr>
          <w:p w14:paraId="6BA7C401" w14:textId="77777777" w:rsidR="00CD313C" w:rsidRPr="00060DA8" w:rsidRDefault="00CD313C" w:rsidP="009B080A">
            <w:pPr>
              <w:snapToGrid w:val="0"/>
              <w:jc w:val="center"/>
              <w:rPr>
                <w:rFonts w:ascii="Arial" w:hAnsi="Arial" w:cs="Arial"/>
                <w:sz w:val="20"/>
                <w:szCs w:val="20"/>
                <w:lang w:val="en-US"/>
              </w:rPr>
            </w:pPr>
          </w:p>
        </w:tc>
        <w:tc>
          <w:tcPr>
            <w:tcW w:w="2268" w:type="dxa"/>
            <w:gridSpan w:val="2"/>
            <w:tcBorders>
              <w:left w:val="nil"/>
              <w:bottom w:val="single" w:sz="4" w:space="0" w:color="000000"/>
            </w:tcBorders>
          </w:tcPr>
          <w:p w14:paraId="1E174853" w14:textId="77777777" w:rsidR="00CD313C" w:rsidRPr="00060DA8" w:rsidRDefault="00CD313C" w:rsidP="009B080A">
            <w:pPr>
              <w:snapToGrid w:val="0"/>
              <w:jc w:val="center"/>
              <w:rPr>
                <w:rFonts w:ascii="Arial" w:hAnsi="Arial" w:cs="Arial"/>
                <w:sz w:val="20"/>
                <w:szCs w:val="20"/>
                <w:lang w:val="en-US"/>
              </w:rPr>
            </w:pPr>
          </w:p>
        </w:tc>
        <w:tc>
          <w:tcPr>
            <w:tcW w:w="238" w:type="dxa"/>
            <w:tcBorders>
              <w:bottom w:val="single" w:sz="4" w:space="0" w:color="000000"/>
              <w:right w:val="single" w:sz="4" w:space="0" w:color="000000"/>
            </w:tcBorders>
          </w:tcPr>
          <w:p w14:paraId="7E3E4DDF" w14:textId="77777777" w:rsidR="00CD313C" w:rsidRPr="00060DA8" w:rsidRDefault="00CD313C" w:rsidP="009B080A">
            <w:pPr>
              <w:snapToGrid w:val="0"/>
              <w:jc w:val="center"/>
              <w:rPr>
                <w:rFonts w:ascii="Arial" w:hAnsi="Arial" w:cs="Arial"/>
                <w:sz w:val="20"/>
                <w:szCs w:val="20"/>
                <w:lang w:val="en-US"/>
              </w:rPr>
            </w:pPr>
          </w:p>
        </w:tc>
      </w:tr>
    </w:tbl>
    <w:p w14:paraId="70F33400" w14:textId="77777777" w:rsidR="002D68F0" w:rsidRPr="00060DA8" w:rsidRDefault="002D68F0" w:rsidP="00CD313C">
      <w:pPr>
        <w:spacing w:line="288" w:lineRule="auto"/>
        <w:rPr>
          <w:rFonts w:ascii="Arial" w:hAnsi="Arial" w:cs="Arial"/>
          <w:sz w:val="20"/>
          <w:szCs w:val="20"/>
          <w:lang w:val="en-US"/>
        </w:rPr>
      </w:pPr>
    </w:p>
    <w:tbl>
      <w:tblPr>
        <w:tblW w:w="9586" w:type="dxa"/>
        <w:tblInd w:w="-5" w:type="dxa"/>
        <w:tblLayout w:type="fixed"/>
        <w:tblLook w:val="0000" w:firstRow="0" w:lastRow="0" w:firstColumn="0" w:lastColumn="0" w:noHBand="0" w:noVBand="0"/>
      </w:tblPr>
      <w:tblGrid>
        <w:gridCol w:w="238"/>
        <w:gridCol w:w="680"/>
        <w:gridCol w:w="755"/>
        <w:gridCol w:w="1456"/>
        <w:gridCol w:w="476"/>
        <w:gridCol w:w="284"/>
        <w:gridCol w:w="397"/>
        <w:gridCol w:w="80"/>
        <w:gridCol w:w="596"/>
        <w:gridCol w:w="1082"/>
        <w:gridCol w:w="238"/>
        <w:gridCol w:w="255"/>
        <w:gridCol w:w="284"/>
        <w:gridCol w:w="397"/>
        <w:gridCol w:w="408"/>
        <w:gridCol w:w="272"/>
        <w:gridCol w:w="567"/>
        <w:gridCol w:w="238"/>
        <w:gridCol w:w="238"/>
        <w:gridCol w:w="397"/>
        <w:gridCol w:w="248"/>
      </w:tblGrid>
      <w:tr w:rsidR="00CD313C" w:rsidRPr="00060DA8" w14:paraId="662B58E0" w14:textId="77777777" w:rsidTr="002562CB">
        <w:tc>
          <w:tcPr>
            <w:tcW w:w="238" w:type="dxa"/>
            <w:tcBorders>
              <w:top w:val="single" w:sz="4" w:space="0" w:color="000000"/>
              <w:left w:val="single" w:sz="4" w:space="0" w:color="000000"/>
            </w:tcBorders>
            <w:shd w:val="clear" w:color="auto" w:fill="auto"/>
            <w:vAlign w:val="bottom"/>
          </w:tcPr>
          <w:p w14:paraId="3D1EE3D4" w14:textId="77777777" w:rsidR="00CD313C" w:rsidRPr="00060DA8" w:rsidRDefault="00CD313C" w:rsidP="009B080A">
            <w:pPr>
              <w:snapToGrid w:val="0"/>
              <w:rPr>
                <w:rFonts w:ascii="Arial" w:hAnsi="Arial" w:cs="Arial"/>
                <w:lang w:val="en-US"/>
              </w:rPr>
            </w:pPr>
          </w:p>
        </w:tc>
        <w:tc>
          <w:tcPr>
            <w:tcW w:w="1435" w:type="dxa"/>
            <w:gridSpan w:val="2"/>
            <w:tcBorders>
              <w:top w:val="single" w:sz="4" w:space="0" w:color="000000"/>
            </w:tcBorders>
          </w:tcPr>
          <w:p w14:paraId="6517115B" w14:textId="77777777" w:rsidR="00CD313C" w:rsidRPr="00060DA8" w:rsidRDefault="00CD313C" w:rsidP="009B080A">
            <w:pPr>
              <w:snapToGrid w:val="0"/>
              <w:rPr>
                <w:rFonts w:ascii="Arial" w:hAnsi="Arial" w:cs="Arial"/>
                <w:lang w:val="en-US"/>
              </w:rPr>
            </w:pPr>
          </w:p>
        </w:tc>
        <w:tc>
          <w:tcPr>
            <w:tcW w:w="1456" w:type="dxa"/>
            <w:tcBorders>
              <w:top w:val="single" w:sz="4" w:space="0" w:color="000000"/>
            </w:tcBorders>
          </w:tcPr>
          <w:p w14:paraId="4101CBFE" w14:textId="77777777" w:rsidR="00CD313C" w:rsidRPr="00060DA8" w:rsidRDefault="00CD313C" w:rsidP="009B080A">
            <w:pPr>
              <w:snapToGrid w:val="0"/>
              <w:rPr>
                <w:rFonts w:ascii="Arial" w:hAnsi="Arial" w:cs="Arial"/>
                <w:lang w:val="en-US"/>
              </w:rPr>
            </w:pPr>
          </w:p>
        </w:tc>
        <w:tc>
          <w:tcPr>
            <w:tcW w:w="476" w:type="dxa"/>
            <w:tcBorders>
              <w:top w:val="single" w:sz="4" w:space="0" w:color="000000"/>
            </w:tcBorders>
            <w:shd w:val="clear" w:color="auto" w:fill="auto"/>
            <w:vAlign w:val="bottom"/>
          </w:tcPr>
          <w:p w14:paraId="7CFB9361" w14:textId="77777777" w:rsidR="00CD313C" w:rsidRPr="00060DA8" w:rsidRDefault="00CD313C" w:rsidP="009B080A">
            <w:pPr>
              <w:snapToGrid w:val="0"/>
              <w:rPr>
                <w:rFonts w:ascii="Arial" w:hAnsi="Arial" w:cs="Arial"/>
                <w:lang w:val="en-US"/>
              </w:rPr>
            </w:pPr>
          </w:p>
        </w:tc>
        <w:tc>
          <w:tcPr>
            <w:tcW w:w="284" w:type="dxa"/>
            <w:tcBorders>
              <w:top w:val="single" w:sz="4" w:space="0" w:color="000000"/>
            </w:tcBorders>
            <w:shd w:val="clear" w:color="auto" w:fill="auto"/>
            <w:vAlign w:val="bottom"/>
          </w:tcPr>
          <w:p w14:paraId="5A51F4B6" w14:textId="77777777" w:rsidR="00CD313C" w:rsidRPr="00060DA8" w:rsidRDefault="00CD313C" w:rsidP="009B080A">
            <w:pPr>
              <w:snapToGrid w:val="0"/>
              <w:rPr>
                <w:rFonts w:ascii="Arial" w:hAnsi="Arial" w:cs="Arial"/>
                <w:lang w:val="en-US"/>
              </w:rPr>
            </w:pPr>
          </w:p>
        </w:tc>
        <w:tc>
          <w:tcPr>
            <w:tcW w:w="397" w:type="dxa"/>
            <w:tcBorders>
              <w:top w:val="single" w:sz="4" w:space="0" w:color="000000"/>
            </w:tcBorders>
            <w:shd w:val="clear" w:color="auto" w:fill="auto"/>
            <w:vAlign w:val="bottom"/>
          </w:tcPr>
          <w:p w14:paraId="1525C95B" w14:textId="77777777" w:rsidR="00CD313C" w:rsidRPr="00060DA8" w:rsidRDefault="00CD313C" w:rsidP="009B080A">
            <w:pPr>
              <w:snapToGrid w:val="0"/>
              <w:rPr>
                <w:rFonts w:ascii="Arial" w:hAnsi="Arial" w:cs="Arial"/>
                <w:lang w:val="en-US"/>
              </w:rPr>
            </w:pPr>
          </w:p>
        </w:tc>
        <w:tc>
          <w:tcPr>
            <w:tcW w:w="676" w:type="dxa"/>
            <w:gridSpan w:val="2"/>
            <w:tcBorders>
              <w:top w:val="single" w:sz="4" w:space="0" w:color="000000"/>
            </w:tcBorders>
            <w:shd w:val="clear" w:color="auto" w:fill="auto"/>
            <w:vAlign w:val="bottom"/>
          </w:tcPr>
          <w:p w14:paraId="65AA565D" w14:textId="77777777" w:rsidR="00CD313C" w:rsidRPr="00060DA8" w:rsidRDefault="00CD313C" w:rsidP="009B080A">
            <w:pPr>
              <w:snapToGrid w:val="0"/>
              <w:rPr>
                <w:rFonts w:ascii="Arial" w:hAnsi="Arial" w:cs="Arial"/>
                <w:lang w:val="en-US"/>
              </w:rPr>
            </w:pPr>
          </w:p>
        </w:tc>
        <w:tc>
          <w:tcPr>
            <w:tcW w:w="1082" w:type="dxa"/>
            <w:tcBorders>
              <w:top w:val="single" w:sz="4" w:space="0" w:color="000000"/>
            </w:tcBorders>
            <w:shd w:val="clear" w:color="auto" w:fill="auto"/>
            <w:vAlign w:val="bottom"/>
          </w:tcPr>
          <w:p w14:paraId="52C0115D" w14:textId="77777777" w:rsidR="00CD313C" w:rsidRPr="00060DA8" w:rsidRDefault="00CD313C" w:rsidP="009B080A">
            <w:pPr>
              <w:snapToGrid w:val="0"/>
              <w:rPr>
                <w:rFonts w:ascii="Arial" w:hAnsi="Arial" w:cs="Arial"/>
                <w:lang w:val="en-US"/>
              </w:rPr>
            </w:pPr>
          </w:p>
        </w:tc>
        <w:tc>
          <w:tcPr>
            <w:tcW w:w="238" w:type="dxa"/>
            <w:tcBorders>
              <w:top w:val="single" w:sz="4" w:space="0" w:color="000000"/>
            </w:tcBorders>
            <w:shd w:val="clear" w:color="auto" w:fill="auto"/>
          </w:tcPr>
          <w:p w14:paraId="2D6705FC" w14:textId="77777777" w:rsidR="00CD313C" w:rsidRPr="00060DA8" w:rsidRDefault="00CD313C" w:rsidP="009B080A">
            <w:pPr>
              <w:snapToGrid w:val="0"/>
              <w:rPr>
                <w:rFonts w:ascii="Arial" w:hAnsi="Arial" w:cs="Arial"/>
                <w:lang w:val="en-US"/>
              </w:rPr>
            </w:pPr>
          </w:p>
        </w:tc>
        <w:tc>
          <w:tcPr>
            <w:tcW w:w="255" w:type="dxa"/>
            <w:tcBorders>
              <w:top w:val="single" w:sz="4" w:space="0" w:color="000000"/>
            </w:tcBorders>
            <w:shd w:val="clear" w:color="auto" w:fill="auto"/>
          </w:tcPr>
          <w:p w14:paraId="645D6F48" w14:textId="77777777" w:rsidR="00CD313C" w:rsidRPr="00060DA8" w:rsidRDefault="00CD313C" w:rsidP="009B080A">
            <w:pPr>
              <w:snapToGrid w:val="0"/>
              <w:rPr>
                <w:rFonts w:ascii="Arial" w:hAnsi="Arial" w:cs="Arial"/>
                <w:lang w:val="en-US"/>
              </w:rPr>
            </w:pPr>
          </w:p>
        </w:tc>
        <w:tc>
          <w:tcPr>
            <w:tcW w:w="284" w:type="dxa"/>
            <w:tcBorders>
              <w:top w:val="single" w:sz="4" w:space="0" w:color="000000"/>
            </w:tcBorders>
            <w:shd w:val="clear" w:color="auto" w:fill="auto"/>
          </w:tcPr>
          <w:p w14:paraId="6F831C15" w14:textId="77777777" w:rsidR="00CD313C" w:rsidRPr="00060DA8" w:rsidRDefault="00CD313C" w:rsidP="009B080A">
            <w:pPr>
              <w:snapToGrid w:val="0"/>
              <w:rPr>
                <w:rFonts w:ascii="Arial" w:hAnsi="Arial" w:cs="Arial"/>
                <w:lang w:val="en-US"/>
              </w:rPr>
            </w:pPr>
          </w:p>
        </w:tc>
        <w:tc>
          <w:tcPr>
            <w:tcW w:w="805" w:type="dxa"/>
            <w:gridSpan w:val="2"/>
            <w:tcBorders>
              <w:top w:val="single" w:sz="4" w:space="0" w:color="000000"/>
            </w:tcBorders>
            <w:shd w:val="clear" w:color="auto" w:fill="auto"/>
          </w:tcPr>
          <w:p w14:paraId="13D9464C" w14:textId="77777777" w:rsidR="00CD313C" w:rsidRPr="00060DA8" w:rsidRDefault="00CD313C" w:rsidP="009B080A">
            <w:pPr>
              <w:snapToGrid w:val="0"/>
              <w:rPr>
                <w:rFonts w:ascii="Arial" w:hAnsi="Arial" w:cs="Arial"/>
                <w:lang w:val="en-US"/>
              </w:rPr>
            </w:pPr>
          </w:p>
        </w:tc>
        <w:tc>
          <w:tcPr>
            <w:tcW w:w="272" w:type="dxa"/>
            <w:tcBorders>
              <w:top w:val="single" w:sz="4" w:space="0" w:color="000000"/>
            </w:tcBorders>
            <w:shd w:val="clear" w:color="auto" w:fill="auto"/>
          </w:tcPr>
          <w:p w14:paraId="116A7E0C" w14:textId="77777777" w:rsidR="00CD313C" w:rsidRPr="00060DA8" w:rsidRDefault="00CD313C" w:rsidP="009B080A">
            <w:pPr>
              <w:snapToGrid w:val="0"/>
              <w:rPr>
                <w:rFonts w:ascii="Arial" w:hAnsi="Arial" w:cs="Arial"/>
                <w:lang w:val="en-US"/>
              </w:rPr>
            </w:pPr>
          </w:p>
        </w:tc>
        <w:tc>
          <w:tcPr>
            <w:tcW w:w="567" w:type="dxa"/>
            <w:tcBorders>
              <w:top w:val="single" w:sz="4" w:space="0" w:color="000000"/>
            </w:tcBorders>
            <w:shd w:val="clear" w:color="auto" w:fill="auto"/>
          </w:tcPr>
          <w:p w14:paraId="3D723AD2" w14:textId="77777777" w:rsidR="00CD313C" w:rsidRPr="00060DA8" w:rsidRDefault="00CD313C" w:rsidP="009B080A">
            <w:pPr>
              <w:snapToGrid w:val="0"/>
              <w:rPr>
                <w:rFonts w:ascii="Arial" w:hAnsi="Arial" w:cs="Arial"/>
                <w:lang w:val="en-US"/>
              </w:rPr>
            </w:pPr>
          </w:p>
        </w:tc>
        <w:tc>
          <w:tcPr>
            <w:tcW w:w="238" w:type="dxa"/>
            <w:tcBorders>
              <w:top w:val="single" w:sz="4" w:space="0" w:color="000000"/>
            </w:tcBorders>
            <w:shd w:val="clear" w:color="auto" w:fill="auto"/>
            <w:vAlign w:val="bottom"/>
          </w:tcPr>
          <w:p w14:paraId="6247676C" w14:textId="77777777" w:rsidR="00CD313C" w:rsidRPr="00060DA8" w:rsidRDefault="00CD313C" w:rsidP="009B080A">
            <w:pPr>
              <w:snapToGrid w:val="0"/>
              <w:rPr>
                <w:rFonts w:ascii="Arial" w:hAnsi="Arial" w:cs="Arial"/>
                <w:lang w:val="en-US"/>
              </w:rPr>
            </w:pPr>
          </w:p>
        </w:tc>
        <w:tc>
          <w:tcPr>
            <w:tcW w:w="238" w:type="dxa"/>
            <w:tcBorders>
              <w:top w:val="single" w:sz="4" w:space="0" w:color="000000"/>
            </w:tcBorders>
            <w:shd w:val="clear" w:color="auto" w:fill="auto"/>
          </w:tcPr>
          <w:p w14:paraId="685791F8" w14:textId="77777777" w:rsidR="00CD313C" w:rsidRPr="00060DA8" w:rsidRDefault="00CD313C" w:rsidP="009B080A">
            <w:pPr>
              <w:snapToGrid w:val="0"/>
              <w:rPr>
                <w:rFonts w:ascii="Arial" w:hAnsi="Arial" w:cs="Arial"/>
                <w:lang w:val="en-US"/>
              </w:rPr>
            </w:pPr>
          </w:p>
        </w:tc>
        <w:tc>
          <w:tcPr>
            <w:tcW w:w="397" w:type="dxa"/>
            <w:tcBorders>
              <w:top w:val="single" w:sz="4" w:space="0" w:color="000000"/>
            </w:tcBorders>
            <w:shd w:val="clear" w:color="auto" w:fill="auto"/>
          </w:tcPr>
          <w:p w14:paraId="0287BAFA" w14:textId="77777777" w:rsidR="00CD313C" w:rsidRPr="00060DA8" w:rsidRDefault="00CD313C" w:rsidP="009B080A">
            <w:pPr>
              <w:snapToGrid w:val="0"/>
              <w:rPr>
                <w:rFonts w:ascii="Arial" w:hAnsi="Arial" w:cs="Arial"/>
                <w:lang w:val="en-US"/>
              </w:rPr>
            </w:pPr>
          </w:p>
        </w:tc>
        <w:tc>
          <w:tcPr>
            <w:tcW w:w="248" w:type="dxa"/>
            <w:tcBorders>
              <w:top w:val="single" w:sz="4" w:space="0" w:color="000000"/>
              <w:right w:val="single" w:sz="4" w:space="0" w:color="000000"/>
            </w:tcBorders>
            <w:shd w:val="clear" w:color="auto" w:fill="auto"/>
          </w:tcPr>
          <w:p w14:paraId="2C1CC12B" w14:textId="77777777" w:rsidR="00CD313C" w:rsidRPr="00060DA8" w:rsidRDefault="00CD313C" w:rsidP="009B080A">
            <w:pPr>
              <w:snapToGrid w:val="0"/>
              <w:rPr>
                <w:rFonts w:ascii="Arial" w:hAnsi="Arial" w:cs="Arial"/>
                <w:lang w:val="en-US"/>
              </w:rPr>
            </w:pPr>
          </w:p>
        </w:tc>
      </w:tr>
      <w:tr w:rsidR="00CD313C" w:rsidRPr="00060DA8" w14:paraId="6CE3D718" w14:textId="77777777" w:rsidTr="002562CB">
        <w:tc>
          <w:tcPr>
            <w:tcW w:w="238" w:type="dxa"/>
            <w:tcBorders>
              <w:left w:val="single" w:sz="4" w:space="0" w:color="000000"/>
            </w:tcBorders>
            <w:shd w:val="clear" w:color="auto" w:fill="auto"/>
            <w:vAlign w:val="bottom"/>
          </w:tcPr>
          <w:p w14:paraId="27FD7A72" w14:textId="77777777" w:rsidR="00CD313C" w:rsidRPr="00060DA8" w:rsidRDefault="00CD313C" w:rsidP="009B080A">
            <w:pPr>
              <w:snapToGrid w:val="0"/>
              <w:rPr>
                <w:rFonts w:ascii="Arial" w:hAnsi="Arial" w:cs="Arial"/>
                <w:lang w:val="en-US"/>
              </w:rPr>
            </w:pPr>
          </w:p>
        </w:tc>
        <w:tc>
          <w:tcPr>
            <w:tcW w:w="1435" w:type="dxa"/>
            <w:gridSpan w:val="2"/>
            <w:shd w:val="clear" w:color="auto" w:fill="000000"/>
          </w:tcPr>
          <w:p w14:paraId="424F1E90" w14:textId="77777777" w:rsidR="00CD313C" w:rsidRPr="00060DA8" w:rsidRDefault="00324117" w:rsidP="00E8063C">
            <w:pPr>
              <w:snapToGrid w:val="0"/>
              <w:rPr>
                <w:rFonts w:ascii="Arial" w:hAnsi="Arial" w:cs="Arial"/>
                <w:b/>
                <w:lang w:val="en-US"/>
              </w:rPr>
            </w:pPr>
            <w:r w:rsidRPr="00060DA8">
              <w:rPr>
                <w:rFonts w:ascii="Arial" w:hAnsi="Arial" w:cs="Arial"/>
                <w:b/>
                <w:lang w:val="en-US"/>
              </w:rPr>
              <w:t>90</w:t>
            </w:r>
            <w:r w:rsidR="00FD490F" w:rsidRPr="00060DA8">
              <w:rPr>
                <w:rFonts w:ascii="Arial" w:hAnsi="Arial" w:cs="Arial"/>
                <w:b/>
                <w:lang w:val="en-US"/>
              </w:rPr>
              <w:t>.</w:t>
            </w:r>
          </w:p>
        </w:tc>
        <w:tc>
          <w:tcPr>
            <w:tcW w:w="1456" w:type="dxa"/>
          </w:tcPr>
          <w:p w14:paraId="70544829" w14:textId="77777777" w:rsidR="00CD313C" w:rsidRPr="00060DA8" w:rsidRDefault="00CD313C" w:rsidP="009B080A">
            <w:pPr>
              <w:snapToGrid w:val="0"/>
              <w:rPr>
                <w:rFonts w:ascii="Arial" w:hAnsi="Arial" w:cs="Arial"/>
                <w:lang w:val="en-US"/>
              </w:rPr>
            </w:pPr>
          </w:p>
        </w:tc>
        <w:tc>
          <w:tcPr>
            <w:tcW w:w="476" w:type="dxa"/>
            <w:shd w:val="clear" w:color="auto" w:fill="auto"/>
            <w:vAlign w:val="bottom"/>
          </w:tcPr>
          <w:p w14:paraId="6C614288" w14:textId="77777777" w:rsidR="00CD313C" w:rsidRPr="00060DA8" w:rsidRDefault="00CD313C" w:rsidP="009B080A">
            <w:pPr>
              <w:snapToGrid w:val="0"/>
              <w:rPr>
                <w:rFonts w:ascii="Arial" w:hAnsi="Arial" w:cs="Arial"/>
                <w:lang w:val="en-US"/>
              </w:rPr>
            </w:pPr>
          </w:p>
        </w:tc>
        <w:tc>
          <w:tcPr>
            <w:tcW w:w="761" w:type="dxa"/>
            <w:gridSpan w:val="3"/>
            <w:shd w:val="clear" w:color="auto" w:fill="000000"/>
            <w:vAlign w:val="bottom"/>
          </w:tcPr>
          <w:p w14:paraId="6A423C23" w14:textId="77777777" w:rsidR="00A261B9" w:rsidRPr="00060DA8" w:rsidRDefault="00324117" w:rsidP="00FF3E59">
            <w:pPr>
              <w:snapToGrid w:val="0"/>
              <w:rPr>
                <w:rFonts w:ascii="Arial" w:hAnsi="Arial" w:cs="Arial"/>
                <w:b/>
                <w:bCs/>
                <w:lang w:val="en-US"/>
              </w:rPr>
            </w:pPr>
            <w:r w:rsidRPr="00060DA8">
              <w:rPr>
                <w:rFonts w:ascii="Arial" w:hAnsi="Arial" w:cs="Arial"/>
                <w:b/>
                <w:bCs/>
                <w:lang w:val="en-US"/>
              </w:rPr>
              <w:t>91</w:t>
            </w:r>
            <w:r w:rsidR="00FF3E59" w:rsidRPr="00060DA8">
              <w:rPr>
                <w:rFonts w:ascii="Arial" w:hAnsi="Arial" w:cs="Arial"/>
                <w:b/>
                <w:bCs/>
                <w:lang w:val="en-US"/>
              </w:rPr>
              <w:t>.</w:t>
            </w:r>
          </w:p>
        </w:tc>
        <w:tc>
          <w:tcPr>
            <w:tcW w:w="596" w:type="dxa"/>
            <w:shd w:val="clear" w:color="auto" w:fill="auto"/>
            <w:vAlign w:val="bottom"/>
          </w:tcPr>
          <w:p w14:paraId="0A09F7BD" w14:textId="77777777" w:rsidR="00CD313C" w:rsidRPr="00060DA8" w:rsidRDefault="00CD313C" w:rsidP="009B080A">
            <w:pPr>
              <w:snapToGrid w:val="0"/>
              <w:rPr>
                <w:rFonts w:ascii="Arial" w:hAnsi="Arial" w:cs="Arial"/>
                <w:lang w:val="en-US"/>
              </w:rPr>
            </w:pPr>
          </w:p>
        </w:tc>
        <w:tc>
          <w:tcPr>
            <w:tcW w:w="1082" w:type="dxa"/>
            <w:shd w:val="clear" w:color="auto" w:fill="auto"/>
            <w:vAlign w:val="bottom"/>
          </w:tcPr>
          <w:p w14:paraId="3B71CC27" w14:textId="77777777" w:rsidR="00CD313C" w:rsidRPr="00060DA8" w:rsidRDefault="00CD313C" w:rsidP="009B080A">
            <w:pPr>
              <w:snapToGrid w:val="0"/>
              <w:rPr>
                <w:rFonts w:ascii="Arial" w:hAnsi="Arial" w:cs="Arial"/>
                <w:lang w:val="en-US"/>
              </w:rPr>
            </w:pPr>
          </w:p>
        </w:tc>
        <w:tc>
          <w:tcPr>
            <w:tcW w:w="238" w:type="dxa"/>
            <w:shd w:val="clear" w:color="auto" w:fill="auto"/>
          </w:tcPr>
          <w:p w14:paraId="17B1BA61" w14:textId="77777777" w:rsidR="00CD313C" w:rsidRPr="00060DA8" w:rsidRDefault="00CD313C" w:rsidP="009B080A">
            <w:pPr>
              <w:snapToGrid w:val="0"/>
              <w:rPr>
                <w:rFonts w:ascii="Arial" w:hAnsi="Arial" w:cs="Arial"/>
                <w:lang w:val="en-US"/>
              </w:rPr>
            </w:pPr>
          </w:p>
        </w:tc>
        <w:tc>
          <w:tcPr>
            <w:tcW w:w="255" w:type="dxa"/>
            <w:shd w:val="clear" w:color="auto" w:fill="auto"/>
          </w:tcPr>
          <w:p w14:paraId="1847D649" w14:textId="77777777" w:rsidR="00CD313C" w:rsidRPr="00060DA8" w:rsidRDefault="00CD313C" w:rsidP="009B080A">
            <w:pPr>
              <w:snapToGrid w:val="0"/>
              <w:rPr>
                <w:rFonts w:ascii="Arial" w:hAnsi="Arial" w:cs="Arial"/>
                <w:lang w:val="en-US"/>
              </w:rPr>
            </w:pPr>
          </w:p>
        </w:tc>
        <w:tc>
          <w:tcPr>
            <w:tcW w:w="1089" w:type="dxa"/>
            <w:gridSpan w:val="3"/>
            <w:shd w:val="clear" w:color="auto" w:fill="000000"/>
          </w:tcPr>
          <w:p w14:paraId="16F46718" w14:textId="77777777" w:rsidR="00CD313C" w:rsidRPr="00060DA8" w:rsidRDefault="00324117" w:rsidP="00E8063C">
            <w:pPr>
              <w:snapToGrid w:val="0"/>
              <w:rPr>
                <w:rFonts w:ascii="Arial" w:hAnsi="Arial" w:cs="Arial"/>
                <w:b/>
                <w:lang w:val="en-US"/>
              </w:rPr>
            </w:pPr>
            <w:r w:rsidRPr="00060DA8">
              <w:rPr>
                <w:rFonts w:ascii="Arial" w:hAnsi="Arial" w:cs="Arial"/>
                <w:b/>
                <w:lang w:val="en-US"/>
              </w:rPr>
              <w:t>92</w:t>
            </w:r>
            <w:r w:rsidR="00FD490F" w:rsidRPr="00060DA8">
              <w:rPr>
                <w:rFonts w:ascii="Arial" w:hAnsi="Arial" w:cs="Arial"/>
                <w:b/>
                <w:lang w:val="en-US"/>
              </w:rPr>
              <w:t>.</w:t>
            </w:r>
          </w:p>
        </w:tc>
        <w:tc>
          <w:tcPr>
            <w:tcW w:w="272" w:type="dxa"/>
            <w:shd w:val="clear" w:color="auto" w:fill="auto"/>
          </w:tcPr>
          <w:p w14:paraId="3923BC84" w14:textId="77777777" w:rsidR="00CD313C" w:rsidRPr="00060DA8" w:rsidRDefault="00CD313C" w:rsidP="009B080A">
            <w:pPr>
              <w:snapToGrid w:val="0"/>
              <w:rPr>
                <w:rFonts w:ascii="Arial" w:hAnsi="Arial" w:cs="Arial"/>
                <w:lang w:val="en-US"/>
              </w:rPr>
            </w:pPr>
          </w:p>
        </w:tc>
        <w:tc>
          <w:tcPr>
            <w:tcW w:w="567" w:type="dxa"/>
            <w:shd w:val="clear" w:color="auto" w:fill="auto"/>
          </w:tcPr>
          <w:p w14:paraId="2B03E1A8" w14:textId="77777777" w:rsidR="00CD313C" w:rsidRPr="00060DA8" w:rsidRDefault="00CD313C" w:rsidP="009B080A">
            <w:pPr>
              <w:snapToGrid w:val="0"/>
              <w:rPr>
                <w:rFonts w:ascii="Arial" w:hAnsi="Arial" w:cs="Arial"/>
                <w:lang w:val="en-US"/>
              </w:rPr>
            </w:pPr>
          </w:p>
        </w:tc>
        <w:tc>
          <w:tcPr>
            <w:tcW w:w="238" w:type="dxa"/>
            <w:shd w:val="clear" w:color="auto" w:fill="auto"/>
            <w:vAlign w:val="bottom"/>
          </w:tcPr>
          <w:p w14:paraId="4EF4AB5E" w14:textId="77777777" w:rsidR="00CD313C" w:rsidRPr="00060DA8" w:rsidRDefault="00CD313C" w:rsidP="009B080A">
            <w:pPr>
              <w:snapToGrid w:val="0"/>
              <w:rPr>
                <w:rFonts w:ascii="Arial" w:hAnsi="Arial" w:cs="Arial"/>
                <w:lang w:val="en-US"/>
              </w:rPr>
            </w:pPr>
          </w:p>
        </w:tc>
        <w:tc>
          <w:tcPr>
            <w:tcW w:w="238" w:type="dxa"/>
            <w:shd w:val="clear" w:color="auto" w:fill="auto"/>
          </w:tcPr>
          <w:p w14:paraId="1B5F1DFA" w14:textId="77777777" w:rsidR="00CD313C" w:rsidRPr="00060DA8" w:rsidRDefault="00CD313C" w:rsidP="009B080A">
            <w:pPr>
              <w:snapToGrid w:val="0"/>
              <w:rPr>
                <w:rFonts w:ascii="Arial" w:hAnsi="Arial" w:cs="Arial"/>
                <w:lang w:val="en-US"/>
              </w:rPr>
            </w:pPr>
          </w:p>
        </w:tc>
        <w:tc>
          <w:tcPr>
            <w:tcW w:w="397" w:type="dxa"/>
            <w:shd w:val="clear" w:color="auto" w:fill="auto"/>
          </w:tcPr>
          <w:p w14:paraId="2B0DB7B8" w14:textId="77777777" w:rsidR="00CD313C" w:rsidRPr="00060DA8" w:rsidRDefault="00CD313C" w:rsidP="009B080A">
            <w:pPr>
              <w:snapToGrid w:val="0"/>
              <w:rPr>
                <w:rFonts w:ascii="Arial" w:hAnsi="Arial" w:cs="Arial"/>
                <w:lang w:val="en-US"/>
              </w:rPr>
            </w:pPr>
          </w:p>
        </w:tc>
        <w:tc>
          <w:tcPr>
            <w:tcW w:w="248" w:type="dxa"/>
            <w:tcBorders>
              <w:right w:val="single" w:sz="4" w:space="0" w:color="000000"/>
            </w:tcBorders>
            <w:shd w:val="clear" w:color="auto" w:fill="auto"/>
          </w:tcPr>
          <w:p w14:paraId="484DD4A7" w14:textId="77777777" w:rsidR="00CD313C" w:rsidRPr="00060DA8" w:rsidRDefault="00CD313C" w:rsidP="009B080A">
            <w:pPr>
              <w:snapToGrid w:val="0"/>
              <w:rPr>
                <w:rFonts w:ascii="Arial" w:hAnsi="Arial" w:cs="Arial"/>
                <w:lang w:val="en-US"/>
              </w:rPr>
            </w:pPr>
          </w:p>
        </w:tc>
      </w:tr>
      <w:tr w:rsidR="00CD313C" w:rsidRPr="00D6369D" w14:paraId="7A3E12FA" w14:textId="77777777" w:rsidTr="00FD490F">
        <w:trPr>
          <w:trHeight w:val="278"/>
        </w:trPr>
        <w:tc>
          <w:tcPr>
            <w:tcW w:w="238" w:type="dxa"/>
            <w:vMerge w:val="restart"/>
            <w:tcBorders>
              <w:left w:val="single" w:sz="4" w:space="0" w:color="000000"/>
              <w:bottom w:val="single" w:sz="4" w:space="0" w:color="000000"/>
            </w:tcBorders>
            <w:shd w:val="clear" w:color="auto" w:fill="auto"/>
            <w:vAlign w:val="bottom"/>
          </w:tcPr>
          <w:p w14:paraId="7BBF980B" w14:textId="77777777" w:rsidR="00CD313C" w:rsidRPr="00060DA8" w:rsidRDefault="00CD313C" w:rsidP="009B080A">
            <w:pPr>
              <w:snapToGrid w:val="0"/>
              <w:rPr>
                <w:rFonts w:ascii="Arial" w:hAnsi="Arial" w:cs="Arial"/>
                <w:lang w:val="en-US"/>
              </w:rPr>
            </w:pPr>
          </w:p>
        </w:tc>
        <w:tc>
          <w:tcPr>
            <w:tcW w:w="2891" w:type="dxa"/>
            <w:gridSpan w:val="3"/>
            <w:vMerge w:val="restart"/>
            <w:shd w:val="clear" w:color="auto" w:fill="D9D9D9"/>
          </w:tcPr>
          <w:p w14:paraId="0038E698" w14:textId="77777777" w:rsidR="00CD313C" w:rsidRPr="00060DA8" w:rsidRDefault="002D68F0" w:rsidP="009B080A">
            <w:pPr>
              <w:snapToGrid w:val="0"/>
              <w:rPr>
                <w:rFonts w:ascii="Arial" w:hAnsi="Arial" w:cs="Arial"/>
                <w:b/>
                <w:color w:val="FFFFFF"/>
                <w:lang w:val="en-US"/>
              </w:rPr>
            </w:pPr>
            <w:r w:rsidRPr="00060DA8">
              <w:rPr>
                <w:rFonts w:ascii="Arial" w:hAnsi="Arial" w:cs="Arial"/>
                <w:lang w:val="en-US"/>
              </w:rPr>
              <w:t>Can you please give us your surname and name</w:t>
            </w:r>
            <w:r w:rsidR="00CD313C" w:rsidRPr="00060DA8">
              <w:rPr>
                <w:rFonts w:ascii="Arial" w:hAnsi="Arial" w:cs="Arial"/>
                <w:lang w:val="en-US"/>
              </w:rPr>
              <w:t>?</w:t>
            </w:r>
          </w:p>
        </w:tc>
        <w:tc>
          <w:tcPr>
            <w:tcW w:w="476" w:type="dxa"/>
            <w:shd w:val="clear" w:color="auto" w:fill="auto"/>
            <w:vAlign w:val="bottom"/>
          </w:tcPr>
          <w:p w14:paraId="21F30DCB" w14:textId="77777777" w:rsidR="00CD313C" w:rsidRPr="00060DA8" w:rsidRDefault="00CD313C" w:rsidP="009B080A">
            <w:pPr>
              <w:snapToGrid w:val="0"/>
              <w:rPr>
                <w:rFonts w:ascii="Arial" w:hAnsi="Arial" w:cs="Arial"/>
                <w:b/>
                <w:color w:val="FFFFFF"/>
                <w:lang w:val="en-US"/>
              </w:rPr>
            </w:pPr>
          </w:p>
        </w:tc>
        <w:tc>
          <w:tcPr>
            <w:tcW w:w="2439" w:type="dxa"/>
            <w:gridSpan w:val="5"/>
            <w:vMerge w:val="restart"/>
            <w:shd w:val="clear" w:color="auto" w:fill="D9D9D9"/>
          </w:tcPr>
          <w:p w14:paraId="0464DD8C" w14:textId="77777777" w:rsidR="00CD313C" w:rsidRPr="00060DA8" w:rsidRDefault="002D68F0" w:rsidP="00CC0FA2">
            <w:pPr>
              <w:autoSpaceDE w:val="0"/>
              <w:snapToGrid w:val="0"/>
              <w:rPr>
                <w:rFonts w:ascii="Arial" w:hAnsi="Arial" w:cs="Arial"/>
                <w:lang w:val="en-US"/>
              </w:rPr>
            </w:pPr>
            <w:r w:rsidRPr="00060DA8">
              <w:rPr>
                <w:rFonts w:ascii="Arial" w:hAnsi="Arial" w:cs="Arial"/>
                <w:lang w:val="en-US"/>
              </w:rPr>
              <w:t xml:space="preserve">Can we </w:t>
            </w:r>
            <w:proofErr w:type="spellStart"/>
            <w:r w:rsidRPr="00060DA8">
              <w:rPr>
                <w:rFonts w:ascii="Arial" w:hAnsi="Arial" w:cs="Arial"/>
                <w:lang w:val="en-US"/>
              </w:rPr>
              <w:t>reinterview</w:t>
            </w:r>
            <w:proofErr w:type="spellEnd"/>
            <w:r w:rsidRPr="00060DA8">
              <w:rPr>
                <w:rFonts w:ascii="Arial" w:hAnsi="Arial" w:cs="Arial"/>
                <w:lang w:val="en-US"/>
              </w:rPr>
              <w:t xml:space="preserve"> you in two years?</w:t>
            </w:r>
          </w:p>
        </w:tc>
        <w:tc>
          <w:tcPr>
            <w:tcW w:w="238" w:type="dxa"/>
            <w:vMerge w:val="restart"/>
            <w:tcBorders>
              <w:bottom w:val="single" w:sz="4" w:space="0" w:color="000000"/>
            </w:tcBorders>
            <w:shd w:val="clear" w:color="auto" w:fill="auto"/>
          </w:tcPr>
          <w:p w14:paraId="2C93F996" w14:textId="77777777" w:rsidR="00CD313C" w:rsidRPr="00060DA8" w:rsidRDefault="00CD313C" w:rsidP="009B080A">
            <w:pPr>
              <w:autoSpaceDE w:val="0"/>
              <w:snapToGrid w:val="0"/>
              <w:rPr>
                <w:rFonts w:ascii="Arial" w:hAnsi="Arial" w:cs="Arial"/>
                <w:lang w:val="en-US"/>
              </w:rPr>
            </w:pPr>
          </w:p>
        </w:tc>
        <w:tc>
          <w:tcPr>
            <w:tcW w:w="255" w:type="dxa"/>
            <w:vMerge w:val="restart"/>
            <w:tcBorders>
              <w:bottom w:val="single" w:sz="4" w:space="0" w:color="000000"/>
            </w:tcBorders>
            <w:shd w:val="clear" w:color="auto" w:fill="auto"/>
          </w:tcPr>
          <w:p w14:paraId="43DAAC09" w14:textId="77777777" w:rsidR="00CD313C" w:rsidRPr="00060DA8" w:rsidRDefault="00CD313C" w:rsidP="009B080A">
            <w:pPr>
              <w:autoSpaceDE w:val="0"/>
              <w:snapToGrid w:val="0"/>
              <w:rPr>
                <w:rFonts w:ascii="Arial" w:hAnsi="Arial" w:cs="Arial"/>
                <w:lang w:val="en-US"/>
              </w:rPr>
            </w:pPr>
          </w:p>
        </w:tc>
        <w:tc>
          <w:tcPr>
            <w:tcW w:w="2801" w:type="dxa"/>
            <w:gridSpan w:val="8"/>
            <w:vMerge w:val="restart"/>
            <w:shd w:val="clear" w:color="auto" w:fill="D9D9D9"/>
          </w:tcPr>
          <w:p w14:paraId="3706A61E" w14:textId="77777777" w:rsidR="00CD313C" w:rsidRPr="00060DA8" w:rsidRDefault="002D68F0" w:rsidP="002D68F0">
            <w:pPr>
              <w:snapToGrid w:val="0"/>
              <w:rPr>
                <w:rFonts w:ascii="Arial" w:hAnsi="Arial" w:cs="Arial"/>
                <w:lang w:val="en-US"/>
              </w:rPr>
            </w:pPr>
            <w:r w:rsidRPr="00060DA8">
              <w:rPr>
                <w:rFonts w:ascii="Arial" w:hAnsi="Arial" w:cs="Arial"/>
                <w:lang w:val="en-US"/>
              </w:rPr>
              <w:t>Can you please give us your mobile phone number</w:t>
            </w:r>
            <w:r w:rsidR="00CD313C" w:rsidRPr="00060DA8">
              <w:rPr>
                <w:rFonts w:ascii="Arial" w:hAnsi="Arial" w:cs="Arial"/>
                <w:lang w:val="en-US"/>
              </w:rPr>
              <w:t>?</w:t>
            </w:r>
          </w:p>
        </w:tc>
        <w:tc>
          <w:tcPr>
            <w:tcW w:w="248" w:type="dxa"/>
            <w:vMerge w:val="restart"/>
            <w:tcBorders>
              <w:bottom w:val="single" w:sz="4" w:space="0" w:color="000000"/>
              <w:right w:val="single" w:sz="4" w:space="0" w:color="000000"/>
            </w:tcBorders>
            <w:shd w:val="clear" w:color="auto" w:fill="auto"/>
          </w:tcPr>
          <w:p w14:paraId="151FA65E" w14:textId="77777777" w:rsidR="00CD313C" w:rsidRPr="00060DA8" w:rsidRDefault="00CD313C" w:rsidP="009B080A">
            <w:pPr>
              <w:snapToGrid w:val="0"/>
              <w:rPr>
                <w:rFonts w:ascii="Arial" w:hAnsi="Arial" w:cs="Arial"/>
                <w:lang w:val="en-US"/>
              </w:rPr>
            </w:pPr>
          </w:p>
        </w:tc>
      </w:tr>
      <w:tr w:rsidR="00CD313C" w:rsidRPr="00D6369D" w14:paraId="691B5853" w14:textId="77777777" w:rsidTr="00FD490F">
        <w:trPr>
          <w:trHeight w:val="277"/>
        </w:trPr>
        <w:tc>
          <w:tcPr>
            <w:tcW w:w="238" w:type="dxa"/>
            <w:vMerge/>
            <w:tcBorders>
              <w:top w:val="single" w:sz="4" w:space="0" w:color="000000"/>
              <w:left w:val="single" w:sz="4" w:space="0" w:color="000000"/>
            </w:tcBorders>
            <w:shd w:val="clear" w:color="auto" w:fill="auto"/>
            <w:vAlign w:val="bottom"/>
          </w:tcPr>
          <w:p w14:paraId="3A6AEED1" w14:textId="77777777" w:rsidR="00CD313C" w:rsidRPr="00060DA8" w:rsidRDefault="00CD313C" w:rsidP="009B080A">
            <w:pPr>
              <w:snapToGrid w:val="0"/>
              <w:rPr>
                <w:rFonts w:ascii="Arial" w:hAnsi="Arial" w:cs="Arial"/>
                <w:lang w:val="en-US"/>
              </w:rPr>
            </w:pPr>
          </w:p>
        </w:tc>
        <w:tc>
          <w:tcPr>
            <w:tcW w:w="2891" w:type="dxa"/>
            <w:gridSpan w:val="3"/>
            <w:vMerge/>
            <w:shd w:val="clear" w:color="auto" w:fill="D9D9D9"/>
          </w:tcPr>
          <w:p w14:paraId="33589447" w14:textId="77777777" w:rsidR="00CD313C" w:rsidRPr="00060DA8" w:rsidRDefault="00CD313C" w:rsidP="009B080A">
            <w:pPr>
              <w:snapToGrid w:val="0"/>
              <w:rPr>
                <w:rFonts w:ascii="Arial" w:hAnsi="Arial" w:cs="Arial"/>
                <w:color w:val="FFFFFF"/>
                <w:lang w:val="en-US"/>
              </w:rPr>
            </w:pPr>
          </w:p>
        </w:tc>
        <w:tc>
          <w:tcPr>
            <w:tcW w:w="476" w:type="dxa"/>
            <w:shd w:val="clear" w:color="auto" w:fill="auto"/>
            <w:vAlign w:val="bottom"/>
          </w:tcPr>
          <w:p w14:paraId="683D4527" w14:textId="77777777" w:rsidR="00CD313C" w:rsidRPr="00060DA8" w:rsidRDefault="00CD313C" w:rsidP="009B080A">
            <w:pPr>
              <w:snapToGrid w:val="0"/>
              <w:rPr>
                <w:rFonts w:ascii="Arial" w:hAnsi="Arial" w:cs="Arial"/>
                <w:color w:val="FFFFFF"/>
                <w:lang w:val="en-US"/>
              </w:rPr>
            </w:pPr>
          </w:p>
        </w:tc>
        <w:tc>
          <w:tcPr>
            <w:tcW w:w="2439" w:type="dxa"/>
            <w:gridSpan w:val="5"/>
            <w:vMerge/>
            <w:tcBorders>
              <w:top w:val="single" w:sz="4" w:space="0" w:color="000000"/>
            </w:tcBorders>
            <w:shd w:val="clear" w:color="auto" w:fill="D9D9D9"/>
          </w:tcPr>
          <w:p w14:paraId="1192CF73" w14:textId="77777777" w:rsidR="00CD313C" w:rsidRPr="00060DA8" w:rsidRDefault="00CD313C" w:rsidP="009B080A">
            <w:pPr>
              <w:autoSpaceDE w:val="0"/>
              <w:snapToGrid w:val="0"/>
              <w:rPr>
                <w:rFonts w:ascii="Arial" w:hAnsi="Arial" w:cs="Arial"/>
                <w:lang w:val="en-US"/>
              </w:rPr>
            </w:pPr>
          </w:p>
        </w:tc>
        <w:tc>
          <w:tcPr>
            <w:tcW w:w="238" w:type="dxa"/>
            <w:vMerge/>
            <w:tcBorders>
              <w:top w:val="single" w:sz="4" w:space="0" w:color="000000"/>
            </w:tcBorders>
            <w:shd w:val="clear" w:color="auto" w:fill="auto"/>
          </w:tcPr>
          <w:p w14:paraId="482D1FEE" w14:textId="77777777" w:rsidR="00CD313C" w:rsidRPr="00060DA8" w:rsidRDefault="00CD313C" w:rsidP="009B080A">
            <w:pPr>
              <w:autoSpaceDE w:val="0"/>
              <w:snapToGrid w:val="0"/>
              <w:rPr>
                <w:rFonts w:ascii="Arial" w:hAnsi="Arial" w:cs="Arial"/>
                <w:lang w:val="en-US"/>
              </w:rPr>
            </w:pPr>
          </w:p>
        </w:tc>
        <w:tc>
          <w:tcPr>
            <w:tcW w:w="255" w:type="dxa"/>
            <w:vMerge/>
            <w:tcBorders>
              <w:top w:val="single" w:sz="4" w:space="0" w:color="000000"/>
            </w:tcBorders>
            <w:shd w:val="clear" w:color="auto" w:fill="auto"/>
          </w:tcPr>
          <w:p w14:paraId="062ECD4C" w14:textId="77777777" w:rsidR="00CD313C" w:rsidRPr="00060DA8" w:rsidRDefault="00CD313C" w:rsidP="009B080A">
            <w:pPr>
              <w:autoSpaceDE w:val="0"/>
              <w:snapToGrid w:val="0"/>
              <w:rPr>
                <w:rFonts w:ascii="Arial" w:hAnsi="Arial" w:cs="Arial"/>
                <w:lang w:val="en-US"/>
              </w:rPr>
            </w:pPr>
          </w:p>
        </w:tc>
        <w:tc>
          <w:tcPr>
            <w:tcW w:w="2801" w:type="dxa"/>
            <w:gridSpan w:val="8"/>
            <w:vMerge/>
            <w:tcBorders>
              <w:top w:val="single" w:sz="4" w:space="0" w:color="000000"/>
            </w:tcBorders>
            <w:shd w:val="clear" w:color="auto" w:fill="D9D9D9"/>
          </w:tcPr>
          <w:p w14:paraId="4C869C4C" w14:textId="77777777" w:rsidR="00CD313C" w:rsidRPr="00060DA8" w:rsidRDefault="00CD313C" w:rsidP="009B080A">
            <w:pPr>
              <w:snapToGrid w:val="0"/>
              <w:rPr>
                <w:rFonts w:ascii="Arial" w:hAnsi="Arial" w:cs="Arial"/>
                <w:lang w:val="en-US"/>
              </w:rPr>
            </w:pPr>
          </w:p>
        </w:tc>
        <w:tc>
          <w:tcPr>
            <w:tcW w:w="248" w:type="dxa"/>
            <w:vMerge/>
            <w:tcBorders>
              <w:top w:val="single" w:sz="4" w:space="0" w:color="000000"/>
              <w:right w:val="single" w:sz="4" w:space="0" w:color="000000"/>
            </w:tcBorders>
            <w:shd w:val="clear" w:color="auto" w:fill="auto"/>
          </w:tcPr>
          <w:p w14:paraId="6326F895" w14:textId="77777777" w:rsidR="00CD313C" w:rsidRPr="00060DA8" w:rsidRDefault="00CD313C" w:rsidP="009B080A">
            <w:pPr>
              <w:snapToGrid w:val="0"/>
              <w:rPr>
                <w:rFonts w:ascii="Arial" w:hAnsi="Arial" w:cs="Arial"/>
                <w:lang w:val="en-US"/>
              </w:rPr>
            </w:pPr>
          </w:p>
        </w:tc>
      </w:tr>
      <w:tr w:rsidR="00CD313C" w:rsidRPr="00D6369D" w14:paraId="33A19410" w14:textId="77777777" w:rsidTr="009E187B">
        <w:tc>
          <w:tcPr>
            <w:tcW w:w="238" w:type="dxa"/>
            <w:tcBorders>
              <w:left w:val="single" w:sz="4" w:space="0" w:color="000000"/>
            </w:tcBorders>
            <w:shd w:val="clear" w:color="auto" w:fill="auto"/>
            <w:vAlign w:val="bottom"/>
          </w:tcPr>
          <w:p w14:paraId="59184D14" w14:textId="77777777" w:rsidR="00CD313C" w:rsidRPr="00060DA8" w:rsidRDefault="00CD313C" w:rsidP="009B080A">
            <w:pPr>
              <w:snapToGrid w:val="0"/>
              <w:rPr>
                <w:rFonts w:ascii="Arial" w:hAnsi="Arial" w:cs="Arial"/>
                <w:lang w:val="en-US"/>
              </w:rPr>
            </w:pPr>
          </w:p>
        </w:tc>
        <w:tc>
          <w:tcPr>
            <w:tcW w:w="680" w:type="dxa"/>
          </w:tcPr>
          <w:p w14:paraId="1451EBCF" w14:textId="77777777" w:rsidR="00CD313C" w:rsidRPr="00060DA8" w:rsidRDefault="00CD313C" w:rsidP="009B080A">
            <w:pPr>
              <w:snapToGrid w:val="0"/>
              <w:rPr>
                <w:rFonts w:ascii="Arial" w:hAnsi="Arial" w:cs="Arial"/>
                <w:lang w:val="en-US"/>
              </w:rPr>
            </w:pPr>
          </w:p>
        </w:tc>
        <w:tc>
          <w:tcPr>
            <w:tcW w:w="2211" w:type="dxa"/>
            <w:gridSpan w:val="2"/>
          </w:tcPr>
          <w:p w14:paraId="25D01B20" w14:textId="77777777" w:rsidR="00CD313C" w:rsidRPr="00060DA8" w:rsidRDefault="00CD313C" w:rsidP="009B080A">
            <w:pPr>
              <w:snapToGrid w:val="0"/>
              <w:rPr>
                <w:rFonts w:ascii="Arial" w:hAnsi="Arial" w:cs="Arial"/>
                <w:lang w:val="en-US"/>
              </w:rPr>
            </w:pPr>
          </w:p>
        </w:tc>
        <w:tc>
          <w:tcPr>
            <w:tcW w:w="476" w:type="dxa"/>
            <w:shd w:val="clear" w:color="auto" w:fill="auto"/>
            <w:vAlign w:val="bottom"/>
          </w:tcPr>
          <w:p w14:paraId="3BAD5392" w14:textId="77777777" w:rsidR="00CD313C" w:rsidRPr="00060DA8" w:rsidRDefault="00CD313C" w:rsidP="009B080A">
            <w:pPr>
              <w:snapToGrid w:val="0"/>
              <w:rPr>
                <w:rFonts w:ascii="Arial" w:hAnsi="Arial" w:cs="Arial"/>
                <w:lang w:val="en-US"/>
              </w:rPr>
            </w:pPr>
          </w:p>
        </w:tc>
        <w:tc>
          <w:tcPr>
            <w:tcW w:w="2439" w:type="dxa"/>
            <w:gridSpan w:val="5"/>
            <w:vMerge/>
            <w:tcBorders>
              <w:top w:val="single" w:sz="4" w:space="0" w:color="000000"/>
            </w:tcBorders>
            <w:shd w:val="clear" w:color="auto" w:fill="D9D9D9"/>
            <w:vAlign w:val="bottom"/>
          </w:tcPr>
          <w:p w14:paraId="036BE3AE" w14:textId="77777777" w:rsidR="00CD313C" w:rsidRPr="00060DA8" w:rsidRDefault="00CD313C" w:rsidP="009B080A">
            <w:pPr>
              <w:autoSpaceDE w:val="0"/>
              <w:snapToGrid w:val="0"/>
              <w:rPr>
                <w:rFonts w:ascii="Arial" w:hAnsi="Arial" w:cs="Arial"/>
                <w:lang w:val="en-US"/>
              </w:rPr>
            </w:pPr>
          </w:p>
        </w:tc>
        <w:tc>
          <w:tcPr>
            <w:tcW w:w="238" w:type="dxa"/>
            <w:shd w:val="clear" w:color="auto" w:fill="auto"/>
          </w:tcPr>
          <w:p w14:paraId="5D0A434E" w14:textId="77777777" w:rsidR="00CD313C" w:rsidRPr="00060DA8" w:rsidRDefault="00CD313C" w:rsidP="009B080A">
            <w:pPr>
              <w:autoSpaceDE w:val="0"/>
              <w:snapToGrid w:val="0"/>
              <w:rPr>
                <w:rFonts w:ascii="Arial" w:hAnsi="Arial" w:cs="Arial"/>
                <w:lang w:val="en-US"/>
              </w:rPr>
            </w:pPr>
          </w:p>
        </w:tc>
        <w:tc>
          <w:tcPr>
            <w:tcW w:w="255" w:type="dxa"/>
            <w:shd w:val="clear" w:color="auto" w:fill="auto"/>
          </w:tcPr>
          <w:p w14:paraId="6DC4F0E8" w14:textId="77777777" w:rsidR="00CD313C" w:rsidRPr="00060DA8" w:rsidRDefault="00CD313C" w:rsidP="009B080A">
            <w:pPr>
              <w:autoSpaceDE w:val="0"/>
              <w:snapToGrid w:val="0"/>
              <w:rPr>
                <w:rFonts w:ascii="Arial" w:hAnsi="Arial" w:cs="Arial"/>
                <w:lang w:val="en-US"/>
              </w:rPr>
            </w:pPr>
          </w:p>
        </w:tc>
        <w:tc>
          <w:tcPr>
            <w:tcW w:w="2801" w:type="dxa"/>
            <w:gridSpan w:val="8"/>
            <w:shd w:val="clear" w:color="auto" w:fill="FFFFFF"/>
          </w:tcPr>
          <w:p w14:paraId="375AF1DD" w14:textId="77777777" w:rsidR="00CD313C" w:rsidRPr="00060DA8" w:rsidRDefault="00CD313C" w:rsidP="009B080A">
            <w:pPr>
              <w:snapToGrid w:val="0"/>
              <w:rPr>
                <w:rFonts w:ascii="Arial" w:hAnsi="Arial" w:cs="Arial"/>
                <w:lang w:val="en-US"/>
              </w:rPr>
            </w:pPr>
          </w:p>
        </w:tc>
        <w:tc>
          <w:tcPr>
            <w:tcW w:w="248" w:type="dxa"/>
            <w:tcBorders>
              <w:right w:val="single" w:sz="4" w:space="0" w:color="000000"/>
            </w:tcBorders>
            <w:shd w:val="clear" w:color="auto" w:fill="auto"/>
          </w:tcPr>
          <w:p w14:paraId="36FD6F3F" w14:textId="77777777" w:rsidR="00CD313C" w:rsidRPr="00060DA8" w:rsidRDefault="00CD313C" w:rsidP="009B080A">
            <w:pPr>
              <w:snapToGrid w:val="0"/>
              <w:rPr>
                <w:rFonts w:ascii="Arial" w:hAnsi="Arial" w:cs="Arial"/>
                <w:lang w:val="en-US"/>
              </w:rPr>
            </w:pPr>
          </w:p>
        </w:tc>
      </w:tr>
      <w:tr w:rsidR="002D68F0" w:rsidRPr="00D6369D" w14:paraId="3B834089" w14:textId="77777777" w:rsidTr="009E187B">
        <w:tc>
          <w:tcPr>
            <w:tcW w:w="238" w:type="dxa"/>
            <w:tcBorders>
              <w:left w:val="single" w:sz="4" w:space="0" w:color="000000"/>
            </w:tcBorders>
            <w:shd w:val="clear" w:color="auto" w:fill="auto"/>
            <w:vAlign w:val="bottom"/>
          </w:tcPr>
          <w:p w14:paraId="58B9EAED" w14:textId="77777777" w:rsidR="002D68F0" w:rsidRPr="00060DA8" w:rsidRDefault="002D68F0" w:rsidP="009B080A">
            <w:pPr>
              <w:snapToGrid w:val="0"/>
              <w:rPr>
                <w:rFonts w:ascii="Arial" w:hAnsi="Arial" w:cs="Arial"/>
                <w:lang w:val="en-US"/>
              </w:rPr>
            </w:pPr>
          </w:p>
        </w:tc>
        <w:tc>
          <w:tcPr>
            <w:tcW w:w="680" w:type="dxa"/>
            <w:tcBorders>
              <w:bottom w:val="single" w:sz="4" w:space="0" w:color="000000"/>
            </w:tcBorders>
          </w:tcPr>
          <w:p w14:paraId="6F765A04" w14:textId="77777777" w:rsidR="002D68F0" w:rsidRPr="00060DA8" w:rsidRDefault="002D68F0" w:rsidP="009B080A">
            <w:pPr>
              <w:snapToGrid w:val="0"/>
              <w:rPr>
                <w:rFonts w:ascii="Arial" w:hAnsi="Arial" w:cs="Arial"/>
                <w:lang w:val="en-US"/>
              </w:rPr>
            </w:pPr>
          </w:p>
        </w:tc>
        <w:tc>
          <w:tcPr>
            <w:tcW w:w="2211" w:type="dxa"/>
            <w:gridSpan w:val="2"/>
            <w:tcBorders>
              <w:bottom w:val="single" w:sz="4" w:space="0" w:color="000000"/>
            </w:tcBorders>
          </w:tcPr>
          <w:p w14:paraId="2A683614" w14:textId="77777777" w:rsidR="002D68F0" w:rsidRPr="00060DA8" w:rsidRDefault="002D68F0" w:rsidP="009B080A">
            <w:pPr>
              <w:snapToGrid w:val="0"/>
              <w:rPr>
                <w:rFonts w:ascii="Arial" w:hAnsi="Arial" w:cs="Arial"/>
                <w:lang w:val="en-US"/>
              </w:rPr>
            </w:pPr>
          </w:p>
        </w:tc>
        <w:tc>
          <w:tcPr>
            <w:tcW w:w="476" w:type="dxa"/>
            <w:shd w:val="clear" w:color="auto" w:fill="auto"/>
            <w:vAlign w:val="bottom"/>
          </w:tcPr>
          <w:p w14:paraId="7AEF6305" w14:textId="77777777" w:rsidR="002D68F0" w:rsidRPr="00060DA8" w:rsidRDefault="002D68F0" w:rsidP="009B080A">
            <w:pPr>
              <w:snapToGrid w:val="0"/>
              <w:rPr>
                <w:rFonts w:ascii="Arial" w:hAnsi="Arial" w:cs="Arial"/>
                <w:lang w:val="en-US"/>
              </w:rPr>
            </w:pPr>
          </w:p>
        </w:tc>
        <w:tc>
          <w:tcPr>
            <w:tcW w:w="2439" w:type="dxa"/>
            <w:gridSpan w:val="5"/>
            <w:shd w:val="clear" w:color="auto" w:fill="auto"/>
            <w:vAlign w:val="bottom"/>
          </w:tcPr>
          <w:p w14:paraId="4CB6BB24" w14:textId="77777777" w:rsidR="002562CB" w:rsidRPr="00060DA8" w:rsidRDefault="002562CB" w:rsidP="002562CB">
            <w:pPr>
              <w:autoSpaceDE w:val="0"/>
              <w:snapToGrid w:val="0"/>
              <w:rPr>
                <w:rFonts w:ascii="Arial" w:hAnsi="Arial" w:cs="Arial"/>
                <w:sz w:val="18"/>
                <w:szCs w:val="18"/>
                <w:lang w:val="en-US"/>
              </w:rPr>
            </w:pPr>
          </w:p>
        </w:tc>
        <w:tc>
          <w:tcPr>
            <w:tcW w:w="238" w:type="dxa"/>
            <w:shd w:val="clear" w:color="auto" w:fill="auto"/>
          </w:tcPr>
          <w:p w14:paraId="19362587" w14:textId="77777777" w:rsidR="002D68F0" w:rsidRPr="00060DA8" w:rsidRDefault="002D68F0" w:rsidP="009B080A">
            <w:pPr>
              <w:autoSpaceDE w:val="0"/>
              <w:snapToGrid w:val="0"/>
              <w:rPr>
                <w:rFonts w:ascii="Arial" w:hAnsi="Arial" w:cs="Arial"/>
                <w:lang w:val="en-US"/>
              </w:rPr>
            </w:pPr>
          </w:p>
        </w:tc>
        <w:tc>
          <w:tcPr>
            <w:tcW w:w="255" w:type="dxa"/>
            <w:shd w:val="clear" w:color="auto" w:fill="auto"/>
          </w:tcPr>
          <w:p w14:paraId="4D4A7087" w14:textId="77777777" w:rsidR="002D68F0" w:rsidRPr="00060DA8" w:rsidRDefault="002D68F0" w:rsidP="009B080A">
            <w:pPr>
              <w:autoSpaceDE w:val="0"/>
              <w:snapToGrid w:val="0"/>
              <w:rPr>
                <w:rFonts w:ascii="Arial" w:hAnsi="Arial" w:cs="Arial"/>
                <w:lang w:val="en-US"/>
              </w:rPr>
            </w:pPr>
          </w:p>
        </w:tc>
        <w:tc>
          <w:tcPr>
            <w:tcW w:w="284" w:type="dxa"/>
            <w:tcBorders>
              <w:bottom w:val="single" w:sz="4" w:space="0" w:color="000000"/>
            </w:tcBorders>
            <w:shd w:val="clear" w:color="auto" w:fill="auto"/>
          </w:tcPr>
          <w:p w14:paraId="3BCBC5A2" w14:textId="77777777" w:rsidR="002D68F0" w:rsidRPr="00060DA8" w:rsidRDefault="002D68F0" w:rsidP="009B080A">
            <w:pPr>
              <w:autoSpaceDE w:val="0"/>
              <w:snapToGrid w:val="0"/>
              <w:rPr>
                <w:rFonts w:ascii="Arial" w:hAnsi="Arial" w:cs="Arial"/>
                <w:lang w:val="en-US"/>
              </w:rPr>
            </w:pPr>
          </w:p>
        </w:tc>
        <w:tc>
          <w:tcPr>
            <w:tcW w:w="397" w:type="dxa"/>
            <w:tcBorders>
              <w:bottom w:val="single" w:sz="4" w:space="0" w:color="000000"/>
            </w:tcBorders>
            <w:shd w:val="clear" w:color="auto" w:fill="auto"/>
          </w:tcPr>
          <w:p w14:paraId="1369A27C" w14:textId="77777777" w:rsidR="002D68F0" w:rsidRPr="00060DA8" w:rsidRDefault="002D68F0" w:rsidP="009B080A">
            <w:pPr>
              <w:autoSpaceDE w:val="0"/>
              <w:snapToGrid w:val="0"/>
              <w:rPr>
                <w:rFonts w:ascii="Arial" w:hAnsi="Arial" w:cs="Arial"/>
                <w:lang w:val="en-US"/>
              </w:rPr>
            </w:pPr>
          </w:p>
        </w:tc>
        <w:tc>
          <w:tcPr>
            <w:tcW w:w="680" w:type="dxa"/>
            <w:gridSpan w:val="2"/>
            <w:tcBorders>
              <w:bottom w:val="single" w:sz="4" w:space="0" w:color="000000"/>
            </w:tcBorders>
            <w:shd w:val="clear" w:color="auto" w:fill="auto"/>
          </w:tcPr>
          <w:p w14:paraId="568B1F3A" w14:textId="77777777" w:rsidR="002D68F0" w:rsidRPr="00060DA8" w:rsidRDefault="002D68F0" w:rsidP="009B080A">
            <w:pPr>
              <w:snapToGrid w:val="0"/>
              <w:rPr>
                <w:rFonts w:ascii="Arial" w:hAnsi="Arial" w:cs="Arial"/>
                <w:lang w:val="en-US"/>
              </w:rPr>
            </w:pPr>
          </w:p>
        </w:tc>
        <w:tc>
          <w:tcPr>
            <w:tcW w:w="567" w:type="dxa"/>
            <w:tcBorders>
              <w:bottom w:val="single" w:sz="4" w:space="0" w:color="000000"/>
            </w:tcBorders>
            <w:shd w:val="clear" w:color="auto" w:fill="auto"/>
          </w:tcPr>
          <w:p w14:paraId="3239C60B" w14:textId="77777777" w:rsidR="002D68F0" w:rsidRPr="00060DA8" w:rsidRDefault="002D68F0" w:rsidP="009B080A">
            <w:pPr>
              <w:snapToGrid w:val="0"/>
              <w:rPr>
                <w:rFonts w:ascii="Arial" w:hAnsi="Arial" w:cs="Arial"/>
                <w:lang w:val="en-US"/>
              </w:rPr>
            </w:pPr>
          </w:p>
        </w:tc>
        <w:tc>
          <w:tcPr>
            <w:tcW w:w="238" w:type="dxa"/>
            <w:tcBorders>
              <w:bottom w:val="single" w:sz="4" w:space="0" w:color="000000"/>
            </w:tcBorders>
            <w:shd w:val="clear" w:color="auto" w:fill="auto"/>
            <w:vAlign w:val="bottom"/>
          </w:tcPr>
          <w:p w14:paraId="6D6F62E5" w14:textId="77777777" w:rsidR="002D68F0" w:rsidRPr="00060DA8" w:rsidRDefault="002D68F0" w:rsidP="009B080A">
            <w:pPr>
              <w:snapToGrid w:val="0"/>
              <w:rPr>
                <w:rFonts w:ascii="Arial" w:hAnsi="Arial" w:cs="Arial"/>
                <w:lang w:val="en-US"/>
              </w:rPr>
            </w:pPr>
          </w:p>
        </w:tc>
        <w:tc>
          <w:tcPr>
            <w:tcW w:w="238" w:type="dxa"/>
            <w:tcBorders>
              <w:bottom w:val="single" w:sz="4" w:space="0" w:color="000000"/>
            </w:tcBorders>
            <w:shd w:val="clear" w:color="auto" w:fill="auto"/>
          </w:tcPr>
          <w:p w14:paraId="6531CF4B" w14:textId="77777777" w:rsidR="002D68F0" w:rsidRPr="00060DA8" w:rsidRDefault="002D68F0" w:rsidP="009B080A">
            <w:pPr>
              <w:snapToGrid w:val="0"/>
              <w:rPr>
                <w:rFonts w:ascii="Arial" w:hAnsi="Arial" w:cs="Arial"/>
                <w:lang w:val="en-US"/>
              </w:rPr>
            </w:pPr>
          </w:p>
        </w:tc>
        <w:tc>
          <w:tcPr>
            <w:tcW w:w="397" w:type="dxa"/>
            <w:tcBorders>
              <w:bottom w:val="single" w:sz="4" w:space="0" w:color="000000"/>
            </w:tcBorders>
            <w:shd w:val="clear" w:color="auto" w:fill="auto"/>
          </w:tcPr>
          <w:p w14:paraId="42EA63DC" w14:textId="77777777" w:rsidR="002D68F0" w:rsidRPr="00060DA8" w:rsidRDefault="002D68F0" w:rsidP="009B080A">
            <w:pPr>
              <w:snapToGrid w:val="0"/>
              <w:rPr>
                <w:rFonts w:ascii="Arial" w:hAnsi="Arial" w:cs="Arial"/>
                <w:lang w:val="en-US"/>
              </w:rPr>
            </w:pPr>
          </w:p>
        </w:tc>
        <w:tc>
          <w:tcPr>
            <w:tcW w:w="248" w:type="dxa"/>
            <w:tcBorders>
              <w:right w:val="single" w:sz="4" w:space="0" w:color="000000"/>
            </w:tcBorders>
            <w:shd w:val="clear" w:color="auto" w:fill="auto"/>
          </w:tcPr>
          <w:p w14:paraId="3505D32D" w14:textId="77777777" w:rsidR="002D68F0" w:rsidRPr="00060DA8" w:rsidRDefault="002D68F0" w:rsidP="009B080A">
            <w:pPr>
              <w:snapToGrid w:val="0"/>
              <w:rPr>
                <w:rFonts w:ascii="Arial" w:hAnsi="Arial" w:cs="Arial"/>
                <w:lang w:val="en-US"/>
              </w:rPr>
            </w:pPr>
          </w:p>
        </w:tc>
      </w:tr>
      <w:tr w:rsidR="009E187B" w:rsidRPr="00060DA8" w14:paraId="66005D87" w14:textId="77777777" w:rsidTr="009E187B">
        <w:tc>
          <w:tcPr>
            <w:tcW w:w="238" w:type="dxa"/>
            <w:tcBorders>
              <w:left w:val="single" w:sz="4" w:space="0" w:color="000000"/>
              <w:bottom w:val="single" w:sz="4" w:space="0" w:color="000000"/>
            </w:tcBorders>
            <w:shd w:val="clear" w:color="auto" w:fill="auto"/>
            <w:vAlign w:val="bottom"/>
          </w:tcPr>
          <w:p w14:paraId="354FA3C8" w14:textId="77777777" w:rsidR="009E187B" w:rsidRPr="00060DA8" w:rsidRDefault="009E187B" w:rsidP="002562CB">
            <w:pPr>
              <w:snapToGrid w:val="0"/>
              <w:rPr>
                <w:rFonts w:ascii="Arial" w:hAnsi="Arial" w:cs="Arial"/>
                <w:lang w:val="en-US"/>
              </w:rPr>
            </w:pPr>
          </w:p>
        </w:tc>
        <w:tc>
          <w:tcPr>
            <w:tcW w:w="680" w:type="dxa"/>
            <w:tcBorders>
              <w:top w:val="single" w:sz="4" w:space="0" w:color="000000"/>
              <w:bottom w:val="single" w:sz="4" w:space="0" w:color="000000"/>
            </w:tcBorders>
          </w:tcPr>
          <w:p w14:paraId="4B4B0B98" w14:textId="77777777" w:rsidR="009E187B" w:rsidRPr="00060DA8" w:rsidRDefault="009E187B" w:rsidP="002562CB">
            <w:pPr>
              <w:snapToGrid w:val="0"/>
              <w:rPr>
                <w:rFonts w:ascii="Arial" w:hAnsi="Arial" w:cs="Arial"/>
                <w:lang w:val="en-US"/>
              </w:rPr>
            </w:pPr>
          </w:p>
        </w:tc>
        <w:tc>
          <w:tcPr>
            <w:tcW w:w="2211" w:type="dxa"/>
            <w:gridSpan w:val="2"/>
            <w:tcBorders>
              <w:top w:val="single" w:sz="4" w:space="0" w:color="000000"/>
              <w:bottom w:val="single" w:sz="4" w:space="0" w:color="000000"/>
            </w:tcBorders>
          </w:tcPr>
          <w:p w14:paraId="19089B31" w14:textId="77777777" w:rsidR="009E187B" w:rsidRPr="00060DA8" w:rsidRDefault="009E187B" w:rsidP="002562CB">
            <w:pPr>
              <w:snapToGrid w:val="0"/>
              <w:rPr>
                <w:rFonts w:ascii="Arial" w:hAnsi="Arial" w:cs="Arial"/>
                <w:lang w:val="en-US"/>
              </w:rPr>
            </w:pPr>
          </w:p>
        </w:tc>
        <w:tc>
          <w:tcPr>
            <w:tcW w:w="476" w:type="dxa"/>
            <w:shd w:val="clear" w:color="auto" w:fill="auto"/>
            <w:vAlign w:val="bottom"/>
          </w:tcPr>
          <w:p w14:paraId="7A365986" w14:textId="77777777" w:rsidR="009E187B" w:rsidRPr="00060DA8" w:rsidRDefault="009E187B" w:rsidP="002562CB">
            <w:pPr>
              <w:snapToGrid w:val="0"/>
              <w:rPr>
                <w:rFonts w:ascii="Arial" w:hAnsi="Arial" w:cs="Arial"/>
                <w:lang w:val="en-US"/>
              </w:rPr>
            </w:pPr>
          </w:p>
        </w:tc>
        <w:tc>
          <w:tcPr>
            <w:tcW w:w="284" w:type="dxa"/>
            <w:shd w:val="clear" w:color="auto" w:fill="auto"/>
            <w:vAlign w:val="bottom"/>
          </w:tcPr>
          <w:p w14:paraId="121568C3" w14:textId="77777777" w:rsidR="009E187B" w:rsidRPr="00060DA8" w:rsidRDefault="009E187B" w:rsidP="002562CB">
            <w:pPr>
              <w:snapToGrid w:val="0"/>
              <w:rPr>
                <w:rFonts w:ascii="Arial" w:hAnsi="Arial" w:cs="Arial"/>
                <w:sz w:val="21"/>
                <w:szCs w:val="21"/>
                <w:lang w:val="en-US"/>
              </w:rPr>
            </w:pPr>
            <w:r w:rsidRPr="00060DA8">
              <w:rPr>
                <w:rFonts w:ascii="Arial" w:hAnsi="Arial" w:cs="Arial"/>
                <w:sz w:val="21"/>
                <w:szCs w:val="21"/>
                <w:lang w:val="en-US"/>
              </w:rPr>
              <w:t>0</w:t>
            </w:r>
          </w:p>
        </w:tc>
        <w:tc>
          <w:tcPr>
            <w:tcW w:w="397" w:type="dxa"/>
            <w:shd w:val="clear" w:color="auto" w:fill="auto"/>
            <w:vAlign w:val="center"/>
          </w:tcPr>
          <w:p w14:paraId="5A60B6B6" w14:textId="77777777" w:rsidR="009E187B" w:rsidRPr="00060DA8" w:rsidRDefault="009E187B" w:rsidP="002562CB">
            <w:pPr>
              <w:snapToGrid w:val="0"/>
              <w:rPr>
                <w:rFonts w:ascii="Wingdings" w:hAnsi="Wingdings"/>
                <w:sz w:val="21"/>
                <w:szCs w:val="21"/>
                <w:lang w:val="en-US"/>
              </w:rPr>
            </w:pPr>
            <w:r w:rsidRPr="00060DA8">
              <w:rPr>
                <w:rFonts w:ascii="Wingdings" w:hAnsi="Wingdings"/>
                <w:sz w:val="21"/>
                <w:szCs w:val="21"/>
                <w:lang w:val="en-US"/>
              </w:rPr>
              <w:t></w:t>
            </w:r>
          </w:p>
        </w:tc>
        <w:tc>
          <w:tcPr>
            <w:tcW w:w="676" w:type="dxa"/>
            <w:gridSpan w:val="2"/>
            <w:shd w:val="clear" w:color="auto" w:fill="auto"/>
            <w:vAlign w:val="bottom"/>
          </w:tcPr>
          <w:p w14:paraId="4B4E54F5" w14:textId="77777777" w:rsidR="009E187B" w:rsidRPr="00060DA8" w:rsidRDefault="009E187B" w:rsidP="002562CB">
            <w:pPr>
              <w:snapToGrid w:val="0"/>
              <w:rPr>
                <w:rFonts w:ascii="Arial" w:hAnsi="Arial" w:cs="Arial"/>
                <w:sz w:val="21"/>
                <w:szCs w:val="21"/>
                <w:lang w:val="en-US"/>
              </w:rPr>
            </w:pPr>
            <w:r w:rsidRPr="00060DA8">
              <w:rPr>
                <w:rFonts w:ascii="Arial" w:hAnsi="Arial" w:cs="Arial"/>
                <w:sz w:val="21"/>
                <w:szCs w:val="21"/>
                <w:lang w:val="en-US"/>
              </w:rPr>
              <w:t>No</w:t>
            </w:r>
          </w:p>
        </w:tc>
        <w:tc>
          <w:tcPr>
            <w:tcW w:w="1082" w:type="dxa"/>
            <w:shd w:val="clear" w:color="auto" w:fill="auto"/>
            <w:vAlign w:val="bottom"/>
          </w:tcPr>
          <w:p w14:paraId="171E29FA" w14:textId="77777777" w:rsidR="009E187B" w:rsidRPr="00060DA8" w:rsidRDefault="009E187B" w:rsidP="002562CB">
            <w:pPr>
              <w:snapToGrid w:val="0"/>
              <w:rPr>
                <w:rFonts w:ascii="Arial" w:hAnsi="Arial" w:cs="Arial"/>
                <w:lang w:val="en-US"/>
              </w:rPr>
            </w:pPr>
          </w:p>
        </w:tc>
        <w:tc>
          <w:tcPr>
            <w:tcW w:w="238" w:type="dxa"/>
            <w:shd w:val="clear" w:color="auto" w:fill="auto"/>
          </w:tcPr>
          <w:p w14:paraId="7B3D0FAB" w14:textId="77777777" w:rsidR="009E187B" w:rsidRPr="00060DA8" w:rsidRDefault="009E187B" w:rsidP="002562CB">
            <w:pPr>
              <w:snapToGrid w:val="0"/>
              <w:rPr>
                <w:rFonts w:ascii="Arial" w:hAnsi="Arial" w:cs="Arial"/>
                <w:lang w:val="en-US"/>
              </w:rPr>
            </w:pPr>
          </w:p>
        </w:tc>
        <w:tc>
          <w:tcPr>
            <w:tcW w:w="255" w:type="dxa"/>
            <w:shd w:val="clear" w:color="auto" w:fill="auto"/>
          </w:tcPr>
          <w:p w14:paraId="708F07A2" w14:textId="77777777" w:rsidR="009E187B" w:rsidRPr="00060DA8" w:rsidRDefault="009E187B" w:rsidP="002562CB">
            <w:pPr>
              <w:snapToGrid w:val="0"/>
              <w:rPr>
                <w:rFonts w:ascii="Arial" w:hAnsi="Arial" w:cs="Arial"/>
                <w:lang w:val="en-US"/>
              </w:rPr>
            </w:pPr>
          </w:p>
        </w:tc>
        <w:tc>
          <w:tcPr>
            <w:tcW w:w="284" w:type="dxa"/>
            <w:tcBorders>
              <w:top w:val="single" w:sz="4" w:space="0" w:color="000000"/>
            </w:tcBorders>
            <w:shd w:val="clear" w:color="auto" w:fill="auto"/>
            <w:vAlign w:val="bottom"/>
          </w:tcPr>
          <w:p w14:paraId="3A24BD13" w14:textId="77777777" w:rsidR="009E187B" w:rsidRPr="00060DA8" w:rsidRDefault="009E187B" w:rsidP="002562CB">
            <w:pPr>
              <w:snapToGrid w:val="0"/>
              <w:rPr>
                <w:rFonts w:ascii="Arial" w:hAnsi="Arial" w:cs="Arial"/>
                <w:sz w:val="21"/>
                <w:szCs w:val="21"/>
                <w:lang w:val="en-US"/>
              </w:rPr>
            </w:pPr>
          </w:p>
        </w:tc>
        <w:tc>
          <w:tcPr>
            <w:tcW w:w="397" w:type="dxa"/>
            <w:tcBorders>
              <w:top w:val="single" w:sz="4" w:space="0" w:color="000000"/>
            </w:tcBorders>
            <w:shd w:val="clear" w:color="auto" w:fill="auto"/>
            <w:vAlign w:val="bottom"/>
          </w:tcPr>
          <w:p w14:paraId="2E76590C" w14:textId="77777777" w:rsidR="009E187B" w:rsidRPr="00060DA8" w:rsidRDefault="009E187B" w:rsidP="002562CB">
            <w:pPr>
              <w:snapToGrid w:val="0"/>
              <w:rPr>
                <w:rFonts w:ascii="Arial" w:hAnsi="Arial" w:cs="Arial"/>
                <w:sz w:val="21"/>
                <w:szCs w:val="21"/>
                <w:lang w:val="en-US"/>
              </w:rPr>
            </w:pPr>
          </w:p>
        </w:tc>
        <w:tc>
          <w:tcPr>
            <w:tcW w:w="680" w:type="dxa"/>
            <w:gridSpan w:val="2"/>
            <w:tcBorders>
              <w:top w:val="single" w:sz="4" w:space="0" w:color="000000"/>
            </w:tcBorders>
            <w:shd w:val="clear" w:color="auto" w:fill="auto"/>
            <w:vAlign w:val="bottom"/>
          </w:tcPr>
          <w:p w14:paraId="0D42DE5B" w14:textId="77777777" w:rsidR="009E187B" w:rsidRPr="00060DA8" w:rsidRDefault="009E187B" w:rsidP="002562CB">
            <w:pPr>
              <w:snapToGrid w:val="0"/>
              <w:rPr>
                <w:rFonts w:ascii="Arial" w:hAnsi="Arial" w:cs="Arial"/>
                <w:sz w:val="21"/>
                <w:szCs w:val="21"/>
                <w:lang w:val="en-US"/>
              </w:rPr>
            </w:pPr>
          </w:p>
        </w:tc>
        <w:tc>
          <w:tcPr>
            <w:tcW w:w="1440" w:type="dxa"/>
            <w:gridSpan w:val="4"/>
            <w:tcBorders>
              <w:top w:val="single" w:sz="4" w:space="0" w:color="000000"/>
            </w:tcBorders>
            <w:shd w:val="clear" w:color="auto" w:fill="auto"/>
          </w:tcPr>
          <w:p w14:paraId="5958F6FD" w14:textId="77777777" w:rsidR="009E187B" w:rsidRPr="00060DA8" w:rsidRDefault="009E187B" w:rsidP="002562CB">
            <w:pPr>
              <w:snapToGrid w:val="0"/>
              <w:rPr>
                <w:rFonts w:ascii="Arial" w:hAnsi="Arial" w:cs="Arial"/>
                <w:lang w:val="en-US"/>
              </w:rPr>
            </w:pPr>
          </w:p>
        </w:tc>
        <w:tc>
          <w:tcPr>
            <w:tcW w:w="248" w:type="dxa"/>
            <w:tcBorders>
              <w:right w:val="single" w:sz="4" w:space="0" w:color="000000"/>
            </w:tcBorders>
            <w:shd w:val="clear" w:color="auto" w:fill="auto"/>
          </w:tcPr>
          <w:p w14:paraId="45082F03" w14:textId="77777777" w:rsidR="009E187B" w:rsidRPr="00060DA8" w:rsidRDefault="009E187B" w:rsidP="002562CB">
            <w:pPr>
              <w:snapToGrid w:val="0"/>
              <w:rPr>
                <w:rFonts w:ascii="Arial" w:hAnsi="Arial" w:cs="Arial"/>
                <w:lang w:val="en-US"/>
              </w:rPr>
            </w:pPr>
          </w:p>
        </w:tc>
      </w:tr>
      <w:tr w:rsidR="009E187B" w:rsidRPr="00060DA8" w14:paraId="52010167" w14:textId="77777777" w:rsidTr="009E187B">
        <w:trPr>
          <w:trHeight w:hRule="exact" w:val="284"/>
        </w:trPr>
        <w:tc>
          <w:tcPr>
            <w:tcW w:w="238" w:type="dxa"/>
            <w:tcBorders>
              <w:top w:val="single" w:sz="4" w:space="0" w:color="000000"/>
              <w:left w:val="single" w:sz="4" w:space="0" w:color="000000"/>
            </w:tcBorders>
            <w:shd w:val="clear" w:color="auto" w:fill="auto"/>
            <w:vAlign w:val="bottom"/>
          </w:tcPr>
          <w:p w14:paraId="37110346" w14:textId="77777777" w:rsidR="009E187B" w:rsidRPr="00060DA8" w:rsidRDefault="009E187B" w:rsidP="002562CB">
            <w:pPr>
              <w:snapToGrid w:val="0"/>
              <w:rPr>
                <w:rFonts w:ascii="Arial" w:hAnsi="Arial" w:cs="Arial"/>
                <w:lang w:val="en-US"/>
              </w:rPr>
            </w:pPr>
          </w:p>
        </w:tc>
        <w:tc>
          <w:tcPr>
            <w:tcW w:w="680" w:type="dxa"/>
            <w:tcBorders>
              <w:top w:val="single" w:sz="4" w:space="0" w:color="000000"/>
            </w:tcBorders>
          </w:tcPr>
          <w:p w14:paraId="22B7583E" w14:textId="77777777" w:rsidR="009E187B" w:rsidRPr="00060DA8" w:rsidRDefault="009E187B" w:rsidP="002562CB">
            <w:pPr>
              <w:snapToGrid w:val="0"/>
              <w:rPr>
                <w:rFonts w:ascii="Arial" w:hAnsi="Arial" w:cs="Arial"/>
                <w:lang w:val="en-US"/>
              </w:rPr>
            </w:pPr>
          </w:p>
        </w:tc>
        <w:tc>
          <w:tcPr>
            <w:tcW w:w="2211" w:type="dxa"/>
            <w:gridSpan w:val="2"/>
            <w:tcBorders>
              <w:top w:val="single" w:sz="4" w:space="0" w:color="000000"/>
            </w:tcBorders>
          </w:tcPr>
          <w:p w14:paraId="6EC104C2" w14:textId="77777777" w:rsidR="009E187B" w:rsidRPr="00060DA8" w:rsidRDefault="009E187B" w:rsidP="002562CB">
            <w:pPr>
              <w:snapToGrid w:val="0"/>
              <w:rPr>
                <w:rFonts w:ascii="Arial" w:hAnsi="Arial" w:cs="Arial"/>
                <w:lang w:val="en-US"/>
              </w:rPr>
            </w:pPr>
          </w:p>
        </w:tc>
        <w:tc>
          <w:tcPr>
            <w:tcW w:w="476" w:type="dxa"/>
            <w:shd w:val="clear" w:color="auto" w:fill="auto"/>
            <w:vAlign w:val="bottom"/>
          </w:tcPr>
          <w:p w14:paraId="7DE07631" w14:textId="77777777" w:rsidR="009E187B" w:rsidRPr="00060DA8" w:rsidRDefault="009E187B" w:rsidP="002562CB">
            <w:pPr>
              <w:snapToGrid w:val="0"/>
              <w:rPr>
                <w:rFonts w:ascii="Arial" w:hAnsi="Arial" w:cs="Arial"/>
                <w:lang w:val="en-US"/>
              </w:rPr>
            </w:pPr>
          </w:p>
        </w:tc>
        <w:tc>
          <w:tcPr>
            <w:tcW w:w="284" w:type="dxa"/>
            <w:shd w:val="clear" w:color="auto" w:fill="auto"/>
            <w:vAlign w:val="bottom"/>
          </w:tcPr>
          <w:p w14:paraId="27232F69" w14:textId="77777777" w:rsidR="009E187B" w:rsidRPr="00060DA8" w:rsidRDefault="009E187B" w:rsidP="002562CB">
            <w:pPr>
              <w:snapToGrid w:val="0"/>
              <w:rPr>
                <w:rFonts w:ascii="Arial" w:hAnsi="Arial" w:cs="Arial"/>
                <w:sz w:val="21"/>
                <w:szCs w:val="21"/>
                <w:lang w:val="en-US"/>
              </w:rPr>
            </w:pPr>
            <w:r w:rsidRPr="00060DA8">
              <w:rPr>
                <w:rFonts w:ascii="Arial" w:hAnsi="Arial" w:cs="Arial"/>
                <w:sz w:val="21"/>
                <w:szCs w:val="21"/>
                <w:lang w:val="en-US"/>
              </w:rPr>
              <w:t>1</w:t>
            </w:r>
          </w:p>
        </w:tc>
        <w:tc>
          <w:tcPr>
            <w:tcW w:w="397" w:type="dxa"/>
            <w:shd w:val="clear" w:color="auto" w:fill="auto"/>
            <w:vAlign w:val="center"/>
          </w:tcPr>
          <w:p w14:paraId="0BDEA17F" w14:textId="77777777" w:rsidR="009E187B" w:rsidRPr="00060DA8" w:rsidRDefault="009E187B" w:rsidP="002562CB">
            <w:pPr>
              <w:snapToGrid w:val="0"/>
              <w:rPr>
                <w:rFonts w:ascii="Wingdings" w:hAnsi="Wingdings"/>
                <w:sz w:val="21"/>
                <w:szCs w:val="21"/>
                <w:lang w:val="en-US"/>
              </w:rPr>
            </w:pPr>
            <w:r w:rsidRPr="00060DA8">
              <w:rPr>
                <w:rFonts w:ascii="Wingdings" w:hAnsi="Wingdings"/>
                <w:sz w:val="21"/>
                <w:szCs w:val="21"/>
                <w:lang w:val="en-US"/>
              </w:rPr>
              <w:t></w:t>
            </w:r>
          </w:p>
        </w:tc>
        <w:tc>
          <w:tcPr>
            <w:tcW w:w="676" w:type="dxa"/>
            <w:gridSpan w:val="2"/>
            <w:shd w:val="clear" w:color="auto" w:fill="auto"/>
            <w:vAlign w:val="bottom"/>
          </w:tcPr>
          <w:p w14:paraId="76E62A26" w14:textId="77777777" w:rsidR="009E187B" w:rsidRPr="00060DA8" w:rsidRDefault="009E187B" w:rsidP="002562CB">
            <w:pPr>
              <w:snapToGrid w:val="0"/>
              <w:rPr>
                <w:rFonts w:ascii="Arial" w:hAnsi="Arial" w:cs="Arial"/>
                <w:sz w:val="21"/>
                <w:szCs w:val="21"/>
                <w:lang w:val="en-US"/>
              </w:rPr>
            </w:pPr>
            <w:r w:rsidRPr="00060DA8">
              <w:rPr>
                <w:rFonts w:ascii="Arial" w:hAnsi="Arial" w:cs="Arial"/>
                <w:sz w:val="21"/>
                <w:szCs w:val="21"/>
                <w:lang w:val="en-US"/>
              </w:rPr>
              <w:t>Yes</w:t>
            </w:r>
          </w:p>
        </w:tc>
        <w:tc>
          <w:tcPr>
            <w:tcW w:w="2936" w:type="dxa"/>
            <w:gridSpan w:val="7"/>
            <w:shd w:val="clear" w:color="auto" w:fill="auto"/>
            <w:vAlign w:val="bottom"/>
          </w:tcPr>
          <w:p w14:paraId="76EBE9AA" w14:textId="77777777" w:rsidR="009E187B" w:rsidRPr="00060DA8" w:rsidRDefault="009E187B" w:rsidP="002562CB">
            <w:pPr>
              <w:snapToGrid w:val="0"/>
              <w:rPr>
                <w:rFonts w:ascii="Arial" w:hAnsi="Arial" w:cs="Arial"/>
                <w:sz w:val="21"/>
                <w:szCs w:val="21"/>
                <w:lang w:val="en-US"/>
              </w:rPr>
            </w:pPr>
          </w:p>
        </w:tc>
        <w:tc>
          <w:tcPr>
            <w:tcW w:w="567" w:type="dxa"/>
            <w:shd w:val="clear" w:color="auto" w:fill="auto"/>
          </w:tcPr>
          <w:p w14:paraId="53701452" w14:textId="77777777" w:rsidR="009E187B" w:rsidRPr="00060DA8" w:rsidRDefault="009E187B" w:rsidP="002562CB">
            <w:pPr>
              <w:snapToGrid w:val="0"/>
              <w:rPr>
                <w:rFonts w:ascii="Arial" w:hAnsi="Arial" w:cs="Arial"/>
                <w:lang w:val="en-US"/>
              </w:rPr>
            </w:pPr>
          </w:p>
        </w:tc>
        <w:tc>
          <w:tcPr>
            <w:tcW w:w="238" w:type="dxa"/>
            <w:shd w:val="clear" w:color="auto" w:fill="auto"/>
            <w:vAlign w:val="bottom"/>
          </w:tcPr>
          <w:p w14:paraId="0DC8677B" w14:textId="77777777" w:rsidR="009E187B" w:rsidRPr="00060DA8" w:rsidRDefault="009E187B" w:rsidP="002562CB">
            <w:pPr>
              <w:snapToGrid w:val="0"/>
              <w:rPr>
                <w:rFonts w:ascii="Arial" w:hAnsi="Arial" w:cs="Arial"/>
                <w:lang w:val="en-US"/>
              </w:rPr>
            </w:pPr>
          </w:p>
        </w:tc>
        <w:tc>
          <w:tcPr>
            <w:tcW w:w="238" w:type="dxa"/>
            <w:shd w:val="clear" w:color="auto" w:fill="auto"/>
          </w:tcPr>
          <w:p w14:paraId="5C369D6B" w14:textId="77777777" w:rsidR="009E187B" w:rsidRPr="00060DA8" w:rsidRDefault="009E187B" w:rsidP="002562CB">
            <w:pPr>
              <w:snapToGrid w:val="0"/>
              <w:rPr>
                <w:rFonts w:ascii="Arial" w:hAnsi="Arial" w:cs="Arial"/>
                <w:lang w:val="en-US"/>
              </w:rPr>
            </w:pPr>
          </w:p>
        </w:tc>
        <w:tc>
          <w:tcPr>
            <w:tcW w:w="397" w:type="dxa"/>
            <w:shd w:val="clear" w:color="auto" w:fill="auto"/>
          </w:tcPr>
          <w:p w14:paraId="3641F381" w14:textId="77777777" w:rsidR="009E187B" w:rsidRPr="00060DA8" w:rsidRDefault="009E187B" w:rsidP="002562CB">
            <w:pPr>
              <w:snapToGrid w:val="0"/>
              <w:rPr>
                <w:rFonts w:ascii="Arial" w:hAnsi="Arial" w:cs="Arial"/>
                <w:lang w:val="en-US"/>
              </w:rPr>
            </w:pPr>
          </w:p>
        </w:tc>
        <w:tc>
          <w:tcPr>
            <w:tcW w:w="248" w:type="dxa"/>
            <w:tcBorders>
              <w:right w:val="single" w:sz="4" w:space="0" w:color="000000"/>
            </w:tcBorders>
            <w:shd w:val="clear" w:color="auto" w:fill="auto"/>
          </w:tcPr>
          <w:p w14:paraId="1B276957" w14:textId="77777777" w:rsidR="009E187B" w:rsidRPr="00060DA8" w:rsidRDefault="009E187B" w:rsidP="002562CB">
            <w:pPr>
              <w:snapToGrid w:val="0"/>
              <w:rPr>
                <w:rFonts w:ascii="Arial" w:hAnsi="Arial" w:cs="Arial"/>
                <w:lang w:val="en-US"/>
              </w:rPr>
            </w:pPr>
          </w:p>
        </w:tc>
      </w:tr>
      <w:tr w:rsidR="009E187B" w:rsidRPr="00D6369D" w14:paraId="56BC02C4" w14:textId="77777777" w:rsidTr="002171A8">
        <w:tc>
          <w:tcPr>
            <w:tcW w:w="9338" w:type="dxa"/>
            <w:gridSpan w:val="20"/>
            <w:vMerge w:val="restart"/>
            <w:tcBorders>
              <w:left w:val="single" w:sz="4" w:space="0" w:color="000000"/>
            </w:tcBorders>
            <w:shd w:val="clear" w:color="auto" w:fill="auto"/>
            <w:vAlign w:val="bottom"/>
          </w:tcPr>
          <w:p w14:paraId="0B9F9B3F" w14:textId="77777777" w:rsidR="009E187B" w:rsidRPr="00060DA8" w:rsidRDefault="005026B6" w:rsidP="005026B6">
            <w:pPr>
              <w:snapToGrid w:val="0"/>
              <w:rPr>
                <w:rFonts w:ascii="Arial" w:hAnsi="Arial" w:cs="Arial"/>
                <w:sz w:val="20"/>
                <w:szCs w:val="20"/>
                <w:lang w:val="en-US"/>
              </w:rPr>
            </w:pPr>
            <w:r w:rsidRPr="00060DA8">
              <w:rPr>
                <w:rFonts w:ascii="Arial" w:hAnsi="Arial" w:cs="Arial"/>
                <w:sz w:val="20"/>
                <w:szCs w:val="20"/>
                <w:lang w:val="en-US"/>
              </w:rPr>
              <w:t>Note that no one will have access to this</w:t>
            </w:r>
            <w:r w:rsidR="009E187B" w:rsidRPr="00060DA8">
              <w:rPr>
                <w:rFonts w:ascii="Arial" w:hAnsi="Arial" w:cs="Arial"/>
                <w:sz w:val="20"/>
                <w:szCs w:val="20"/>
                <w:lang w:val="en-US"/>
              </w:rPr>
              <w:t xml:space="preserve"> information </w:t>
            </w:r>
            <w:r w:rsidRPr="00060DA8">
              <w:rPr>
                <w:rFonts w:ascii="Arial" w:hAnsi="Arial" w:cs="Arial"/>
                <w:sz w:val="20"/>
                <w:szCs w:val="20"/>
                <w:lang w:val="en-US"/>
              </w:rPr>
              <w:t>except for the</w:t>
            </w:r>
            <w:r w:rsidR="009E187B" w:rsidRPr="00060DA8">
              <w:rPr>
                <w:rFonts w:ascii="Arial" w:hAnsi="Arial" w:cs="Arial"/>
                <w:sz w:val="20"/>
                <w:szCs w:val="20"/>
                <w:lang w:val="en-US"/>
              </w:rPr>
              <w:t xml:space="preserve"> research</w:t>
            </w:r>
            <w:r w:rsidRPr="00060DA8">
              <w:rPr>
                <w:rFonts w:ascii="Arial" w:hAnsi="Arial" w:cs="Arial"/>
                <w:sz w:val="20"/>
                <w:szCs w:val="20"/>
                <w:lang w:val="en-US"/>
              </w:rPr>
              <w:t>ers</w:t>
            </w:r>
            <w:r w:rsidR="009E187B" w:rsidRPr="00060DA8">
              <w:rPr>
                <w:rFonts w:ascii="Arial" w:hAnsi="Arial" w:cs="Arial"/>
                <w:sz w:val="20"/>
                <w:szCs w:val="20"/>
                <w:lang w:val="en-US"/>
              </w:rPr>
              <w:t>.</w:t>
            </w:r>
          </w:p>
        </w:tc>
        <w:tc>
          <w:tcPr>
            <w:tcW w:w="248" w:type="dxa"/>
            <w:tcBorders>
              <w:right w:val="single" w:sz="4" w:space="0" w:color="000000"/>
            </w:tcBorders>
            <w:shd w:val="clear" w:color="auto" w:fill="auto"/>
          </w:tcPr>
          <w:p w14:paraId="051376AA" w14:textId="77777777" w:rsidR="009E187B" w:rsidRPr="00060DA8" w:rsidRDefault="009E187B" w:rsidP="002562CB">
            <w:pPr>
              <w:snapToGrid w:val="0"/>
              <w:rPr>
                <w:rFonts w:ascii="Arial" w:hAnsi="Arial" w:cs="Arial"/>
                <w:lang w:val="en-US"/>
              </w:rPr>
            </w:pPr>
          </w:p>
        </w:tc>
      </w:tr>
      <w:tr w:rsidR="009E187B" w:rsidRPr="00D6369D" w14:paraId="0E64ECDD" w14:textId="77777777" w:rsidTr="002171A8">
        <w:tc>
          <w:tcPr>
            <w:tcW w:w="9338" w:type="dxa"/>
            <w:gridSpan w:val="20"/>
            <w:vMerge/>
            <w:tcBorders>
              <w:left w:val="single" w:sz="4" w:space="0" w:color="000000"/>
            </w:tcBorders>
            <w:shd w:val="clear" w:color="auto" w:fill="auto"/>
            <w:vAlign w:val="bottom"/>
          </w:tcPr>
          <w:p w14:paraId="05C2FD16" w14:textId="77777777" w:rsidR="009E187B" w:rsidRPr="00060DA8" w:rsidRDefault="009E187B" w:rsidP="002562CB">
            <w:pPr>
              <w:snapToGrid w:val="0"/>
              <w:rPr>
                <w:rFonts w:ascii="Arial" w:hAnsi="Arial" w:cs="Arial"/>
                <w:lang w:val="en-US"/>
              </w:rPr>
            </w:pPr>
          </w:p>
        </w:tc>
        <w:tc>
          <w:tcPr>
            <w:tcW w:w="248" w:type="dxa"/>
            <w:tcBorders>
              <w:right w:val="single" w:sz="4" w:space="0" w:color="000000"/>
            </w:tcBorders>
            <w:shd w:val="clear" w:color="auto" w:fill="auto"/>
          </w:tcPr>
          <w:p w14:paraId="2473ED57" w14:textId="77777777" w:rsidR="009E187B" w:rsidRPr="00060DA8" w:rsidRDefault="009E187B" w:rsidP="002562CB">
            <w:pPr>
              <w:snapToGrid w:val="0"/>
              <w:rPr>
                <w:rFonts w:ascii="Arial" w:hAnsi="Arial" w:cs="Arial"/>
                <w:lang w:val="en-US"/>
              </w:rPr>
            </w:pPr>
          </w:p>
        </w:tc>
      </w:tr>
      <w:tr w:rsidR="009E187B" w:rsidRPr="00D6369D" w14:paraId="424C5394" w14:textId="77777777" w:rsidTr="0011413E">
        <w:tc>
          <w:tcPr>
            <w:tcW w:w="238" w:type="dxa"/>
            <w:tcBorders>
              <w:left w:val="single" w:sz="4" w:space="0" w:color="000000"/>
              <w:bottom w:val="single" w:sz="4" w:space="0" w:color="000000"/>
            </w:tcBorders>
            <w:shd w:val="clear" w:color="auto" w:fill="auto"/>
            <w:vAlign w:val="bottom"/>
          </w:tcPr>
          <w:p w14:paraId="50DF8DFC" w14:textId="77777777" w:rsidR="009E187B" w:rsidRPr="00060DA8" w:rsidRDefault="009E187B" w:rsidP="002562CB">
            <w:pPr>
              <w:snapToGrid w:val="0"/>
              <w:rPr>
                <w:rFonts w:ascii="Arial" w:hAnsi="Arial" w:cs="Arial"/>
                <w:lang w:val="en-US"/>
              </w:rPr>
            </w:pPr>
          </w:p>
        </w:tc>
        <w:tc>
          <w:tcPr>
            <w:tcW w:w="680" w:type="dxa"/>
            <w:tcBorders>
              <w:bottom w:val="single" w:sz="4" w:space="0" w:color="000000"/>
            </w:tcBorders>
          </w:tcPr>
          <w:p w14:paraId="2B56E320" w14:textId="77777777" w:rsidR="009E187B" w:rsidRPr="00060DA8" w:rsidRDefault="009E187B" w:rsidP="002562CB">
            <w:pPr>
              <w:snapToGrid w:val="0"/>
              <w:rPr>
                <w:rFonts w:ascii="Arial" w:hAnsi="Arial" w:cs="Arial"/>
                <w:lang w:val="en-US"/>
              </w:rPr>
            </w:pPr>
          </w:p>
        </w:tc>
        <w:tc>
          <w:tcPr>
            <w:tcW w:w="2211" w:type="dxa"/>
            <w:gridSpan w:val="2"/>
            <w:tcBorders>
              <w:bottom w:val="single" w:sz="4" w:space="0" w:color="000000"/>
            </w:tcBorders>
          </w:tcPr>
          <w:p w14:paraId="3F540FA7" w14:textId="77777777" w:rsidR="009E187B" w:rsidRPr="00060DA8" w:rsidRDefault="009E187B" w:rsidP="002562CB">
            <w:pPr>
              <w:snapToGrid w:val="0"/>
              <w:rPr>
                <w:rFonts w:ascii="Arial" w:hAnsi="Arial" w:cs="Arial"/>
                <w:lang w:val="en-US"/>
              </w:rPr>
            </w:pPr>
          </w:p>
        </w:tc>
        <w:tc>
          <w:tcPr>
            <w:tcW w:w="476" w:type="dxa"/>
            <w:tcBorders>
              <w:bottom w:val="single" w:sz="4" w:space="0" w:color="000000"/>
            </w:tcBorders>
            <w:shd w:val="clear" w:color="auto" w:fill="auto"/>
            <w:vAlign w:val="bottom"/>
          </w:tcPr>
          <w:p w14:paraId="16E94905" w14:textId="77777777" w:rsidR="009E187B" w:rsidRPr="00060DA8" w:rsidRDefault="009E187B" w:rsidP="002562CB">
            <w:pPr>
              <w:snapToGrid w:val="0"/>
              <w:rPr>
                <w:rFonts w:ascii="Arial" w:hAnsi="Arial" w:cs="Arial"/>
                <w:lang w:val="en-US"/>
              </w:rPr>
            </w:pPr>
          </w:p>
        </w:tc>
        <w:tc>
          <w:tcPr>
            <w:tcW w:w="284" w:type="dxa"/>
            <w:tcBorders>
              <w:bottom w:val="single" w:sz="4" w:space="0" w:color="000000"/>
            </w:tcBorders>
            <w:shd w:val="clear" w:color="auto" w:fill="auto"/>
            <w:vAlign w:val="bottom"/>
          </w:tcPr>
          <w:p w14:paraId="0EA30602" w14:textId="77777777" w:rsidR="009E187B" w:rsidRPr="00060DA8" w:rsidRDefault="009E187B" w:rsidP="002562CB">
            <w:pPr>
              <w:snapToGrid w:val="0"/>
              <w:rPr>
                <w:rFonts w:ascii="Arial" w:hAnsi="Arial" w:cs="Arial"/>
                <w:lang w:val="en-US"/>
              </w:rPr>
            </w:pPr>
          </w:p>
        </w:tc>
        <w:tc>
          <w:tcPr>
            <w:tcW w:w="397" w:type="dxa"/>
            <w:tcBorders>
              <w:bottom w:val="single" w:sz="4" w:space="0" w:color="000000"/>
            </w:tcBorders>
            <w:shd w:val="clear" w:color="auto" w:fill="auto"/>
            <w:vAlign w:val="bottom"/>
          </w:tcPr>
          <w:p w14:paraId="1F2A2F41" w14:textId="77777777" w:rsidR="009E187B" w:rsidRPr="00060DA8" w:rsidRDefault="009E187B" w:rsidP="002562CB">
            <w:pPr>
              <w:snapToGrid w:val="0"/>
              <w:rPr>
                <w:rFonts w:ascii="Arial" w:hAnsi="Arial" w:cs="Arial"/>
                <w:lang w:val="en-US"/>
              </w:rPr>
            </w:pPr>
          </w:p>
        </w:tc>
        <w:tc>
          <w:tcPr>
            <w:tcW w:w="676" w:type="dxa"/>
            <w:gridSpan w:val="2"/>
            <w:tcBorders>
              <w:bottom w:val="single" w:sz="4" w:space="0" w:color="000000"/>
            </w:tcBorders>
            <w:shd w:val="clear" w:color="auto" w:fill="auto"/>
            <w:vAlign w:val="bottom"/>
          </w:tcPr>
          <w:p w14:paraId="306390C1" w14:textId="77777777" w:rsidR="009E187B" w:rsidRPr="00060DA8" w:rsidRDefault="009E187B" w:rsidP="002562CB">
            <w:pPr>
              <w:snapToGrid w:val="0"/>
              <w:rPr>
                <w:rFonts w:ascii="Arial" w:hAnsi="Arial" w:cs="Arial"/>
                <w:lang w:val="en-US"/>
              </w:rPr>
            </w:pPr>
          </w:p>
        </w:tc>
        <w:tc>
          <w:tcPr>
            <w:tcW w:w="1082" w:type="dxa"/>
            <w:tcBorders>
              <w:bottom w:val="single" w:sz="4" w:space="0" w:color="000000"/>
            </w:tcBorders>
            <w:shd w:val="clear" w:color="auto" w:fill="auto"/>
            <w:vAlign w:val="bottom"/>
          </w:tcPr>
          <w:p w14:paraId="76B5022B" w14:textId="77777777" w:rsidR="009E187B" w:rsidRPr="00060DA8" w:rsidRDefault="009E187B" w:rsidP="002562CB">
            <w:pPr>
              <w:snapToGrid w:val="0"/>
              <w:rPr>
                <w:rFonts w:ascii="Arial" w:hAnsi="Arial" w:cs="Arial"/>
                <w:lang w:val="en-US"/>
              </w:rPr>
            </w:pPr>
          </w:p>
        </w:tc>
        <w:tc>
          <w:tcPr>
            <w:tcW w:w="3294" w:type="dxa"/>
            <w:gridSpan w:val="10"/>
            <w:tcBorders>
              <w:bottom w:val="single" w:sz="4" w:space="0" w:color="000000"/>
            </w:tcBorders>
            <w:shd w:val="clear" w:color="auto" w:fill="auto"/>
          </w:tcPr>
          <w:p w14:paraId="19212575" w14:textId="77777777" w:rsidR="009E187B" w:rsidRPr="00060DA8" w:rsidRDefault="009E187B" w:rsidP="002562CB">
            <w:pPr>
              <w:snapToGrid w:val="0"/>
              <w:rPr>
                <w:rFonts w:ascii="Arial" w:hAnsi="Arial" w:cs="Arial"/>
                <w:lang w:val="en-US"/>
              </w:rPr>
            </w:pPr>
          </w:p>
        </w:tc>
        <w:tc>
          <w:tcPr>
            <w:tcW w:w="248" w:type="dxa"/>
            <w:tcBorders>
              <w:bottom w:val="single" w:sz="4" w:space="0" w:color="000000"/>
              <w:right w:val="single" w:sz="4" w:space="0" w:color="000000"/>
            </w:tcBorders>
            <w:shd w:val="clear" w:color="auto" w:fill="auto"/>
          </w:tcPr>
          <w:p w14:paraId="27A6BA78" w14:textId="77777777" w:rsidR="009E187B" w:rsidRPr="00060DA8" w:rsidRDefault="009E187B" w:rsidP="002562CB">
            <w:pPr>
              <w:snapToGrid w:val="0"/>
              <w:rPr>
                <w:rFonts w:ascii="Arial" w:hAnsi="Arial" w:cs="Arial"/>
                <w:lang w:val="en-US"/>
              </w:rPr>
            </w:pPr>
          </w:p>
        </w:tc>
      </w:tr>
    </w:tbl>
    <w:p w14:paraId="052F2145" w14:textId="77777777" w:rsidR="00CD313C" w:rsidRPr="00060DA8" w:rsidRDefault="00CD313C" w:rsidP="00CD313C">
      <w:pPr>
        <w:tabs>
          <w:tab w:val="left" w:pos="540"/>
        </w:tabs>
        <w:rPr>
          <w:rFonts w:ascii="Arial" w:hAnsi="Arial" w:cs="Arial"/>
          <w:b/>
          <w:sz w:val="20"/>
          <w:szCs w:val="20"/>
          <w:lang w:val="en-US"/>
        </w:rPr>
      </w:pPr>
    </w:p>
    <w:tbl>
      <w:tblPr>
        <w:tblW w:w="957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8"/>
        <w:gridCol w:w="684"/>
        <w:gridCol w:w="1171"/>
        <w:gridCol w:w="417"/>
        <w:gridCol w:w="1871"/>
        <w:gridCol w:w="397"/>
        <w:gridCol w:w="454"/>
        <w:gridCol w:w="1397"/>
        <w:gridCol w:w="567"/>
        <w:gridCol w:w="104"/>
        <w:gridCol w:w="236"/>
        <w:gridCol w:w="1758"/>
        <w:gridCol w:w="277"/>
      </w:tblGrid>
      <w:tr w:rsidR="00CD313C" w:rsidRPr="00D6369D" w14:paraId="7CEC3C13" w14:textId="77777777" w:rsidTr="00FD490F">
        <w:trPr>
          <w:trHeight w:val="108"/>
        </w:trPr>
        <w:tc>
          <w:tcPr>
            <w:tcW w:w="238" w:type="dxa"/>
            <w:shd w:val="clear" w:color="auto" w:fill="auto"/>
          </w:tcPr>
          <w:p w14:paraId="7C1C18FF" w14:textId="77777777" w:rsidR="00CD313C" w:rsidRPr="00060DA8" w:rsidRDefault="00CD313C" w:rsidP="009B080A">
            <w:pPr>
              <w:snapToGrid w:val="0"/>
              <w:rPr>
                <w:rFonts w:ascii="Arial" w:hAnsi="Arial" w:cs="Arial"/>
                <w:sz w:val="16"/>
                <w:szCs w:val="16"/>
                <w:lang w:val="en-US"/>
              </w:rPr>
            </w:pPr>
          </w:p>
        </w:tc>
        <w:tc>
          <w:tcPr>
            <w:tcW w:w="1855" w:type="dxa"/>
            <w:gridSpan w:val="2"/>
            <w:shd w:val="clear" w:color="auto" w:fill="auto"/>
          </w:tcPr>
          <w:p w14:paraId="5CF7F309" w14:textId="77777777" w:rsidR="00CD313C" w:rsidRPr="00060DA8" w:rsidRDefault="00CD313C" w:rsidP="009B080A">
            <w:pPr>
              <w:snapToGrid w:val="0"/>
              <w:rPr>
                <w:rFonts w:ascii="Arial" w:hAnsi="Arial" w:cs="Arial"/>
                <w:sz w:val="16"/>
                <w:szCs w:val="16"/>
                <w:lang w:val="en-US"/>
              </w:rPr>
            </w:pPr>
          </w:p>
        </w:tc>
        <w:tc>
          <w:tcPr>
            <w:tcW w:w="417" w:type="dxa"/>
            <w:shd w:val="clear" w:color="auto" w:fill="auto"/>
          </w:tcPr>
          <w:p w14:paraId="2F33789D" w14:textId="77777777" w:rsidR="00CD313C" w:rsidRPr="00060DA8" w:rsidRDefault="00CD313C" w:rsidP="009B080A">
            <w:pPr>
              <w:snapToGrid w:val="0"/>
              <w:rPr>
                <w:rFonts w:ascii="Arial" w:hAnsi="Arial" w:cs="Arial"/>
                <w:sz w:val="16"/>
                <w:szCs w:val="16"/>
                <w:lang w:val="en-US"/>
              </w:rPr>
            </w:pPr>
          </w:p>
        </w:tc>
        <w:tc>
          <w:tcPr>
            <w:tcW w:w="1871" w:type="dxa"/>
            <w:shd w:val="clear" w:color="auto" w:fill="auto"/>
          </w:tcPr>
          <w:p w14:paraId="64A6D86E" w14:textId="77777777" w:rsidR="00CD313C" w:rsidRPr="00060DA8" w:rsidRDefault="00CD313C" w:rsidP="009B080A">
            <w:pPr>
              <w:snapToGrid w:val="0"/>
              <w:rPr>
                <w:rFonts w:ascii="Arial" w:hAnsi="Arial" w:cs="Arial"/>
                <w:sz w:val="16"/>
                <w:szCs w:val="16"/>
                <w:lang w:val="en-US"/>
              </w:rPr>
            </w:pPr>
          </w:p>
        </w:tc>
        <w:tc>
          <w:tcPr>
            <w:tcW w:w="397" w:type="dxa"/>
            <w:shd w:val="clear" w:color="auto" w:fill="auto"/>
          </w:tcPr>
          <w:p w14:paraId="6FC9D30B" w14:textId="77777777" w:rsidR="00CD313C" w:rsidRPr="00060DA8" w:rsidRDefault="00CD313C" w:rsidP="009B080A">
            <w:pPr>
              <w:snapToGrid w:val="0"/>
              <w:rPr>
                <w:rFonts w:ascii="Arial" w:hAnsi="Arial" w:cs="Arial"/>
                <w:sz w:val="16"/>
                <w:szCs w:val="16"/>
                <w:lang w:val="en-US"/>
              </w:rPr>
            </w:pPr>
          </w:p>
        </w:tc>
        <w:tc>
          <w:tcPr>
            <w:tcW w:w="454" w:type="dxa"/>
          </w:tcPr>
          <w:p w14:paraId="2CB23A18" w14:textId="77777777" w:rsidR="00CD313C" w:rsidRPr="00060DA8" w:rsidRDefault="00CD313C" w:rsidP="009B080A">
            <w:pPr>
              <w:snapToGrid w:val="0"/>
              <w:rPr>
                <w:rFonts w:ascii="Arial" w:hAnsi="Arial" w:cs="Arial"/>
                <w:sz w:val="16"/>
                <w:szCs w:val="16"/>
                <w:lang w:val="en-US"/>
              </w:rPr>
            </w:pPr>
          </w:p>
        </w:tc>
        <w:tc>
          <w:tcPr>
            <w:tcW w:w="1964" w:type="dxa"/>
            <w:gridSpan w:val="2"/>
          </w:tcPr>
          <w:p w14:paraId="4C6B702D" w14:textId="77777777" w:rsidR="00CD313C" w:rsidRPr="00060DA8" w:rsidRDefault="00CD313C" w:rsidP="009B080A">
            <w:pPr>
              <w:snapToGrid w:val="0"/>
              <w:rPr>
                <w:rFonts w:ascii="Arial" w:hAnsi="Arial" w:cs="Arial"/>
                <w:sz w:val="16"/>
                <w:szCs w:val="16"/>
                <w:lang w:val="en-US"/>
              </w:rPr>
            </w:pPr>
          </w:p>
        </w:tc>
        <w:tc>
          <w:tcPr>
            <w:tcW w:w="340" w:type="dxa"/>
            <w:gridSpan w:val="2"/>
          </w:tcPr>
          <w:p w14:paraId="50BB56CC" w14:textId="77777777" w:rsidR="00CD313C" w:rsidRPr="00060DA8" w:rsidRDefault="00CD313C" w:rsidP="009B080A">
            <w:pPr>
              <w:snapToGrid w:val="0"/>
              <w:rPr>
                <w:rFonts w:ascii="Arial" w:hAnsi="Arial" w:cs="Arial"/>
                <w:sz w:val="16"/>
                <w:szCs w:val="16"/>
                <w:lang w:val="en-US"/>
              </w:rPr>
            </w:pPr>
          </w:p>
        </w:tc>
        <w:tc>
          <w:tcPr>
            <w:tcW w:w="1758" w:type="dxa"/>
          </w:tcPr>
          <w:p w14:paraId="3DFDB1E4" w14:textId="77777777" w:rsidR="00CD313C" w:rsidRPr="00060DA8" w:rsidRDefault="00CD313C" w:rsidP="009B080A">
            <w:pPr>
              <w:snapToGrid w:val="0"/>
              <w:rPr>
                <w:rFonts w:ascii="Arial" w:hAnsi="Arial" w:cs="Arial"/>
                <w:sz w:val="16"/>
                <w:szCs w:val="16"/>
                <w:lang w:val="en-US"/>
              </w:rPr>
            </w:pPr>
          </w:p>
        </w:tc>
        <w:tc>
          <w:tcPr>
            <w:tcW w:w="277" w:type="dxa"/>
          </w:tcPr>
          <w:p w14:paraId="489E533E" w14:textId="77777777" w:rsidR="00CD313C" w:rsidRPr="00060DA8" w:rsidRDefault="00CD313C" w:rsidP="009B080A">
            <w:pPr>
              <w:snapToGrid w:val="0"/>
              <w:rPr>
                <w:rFonts w:ascii="Arial" w:hAnsi="Arial" w:cs="Arial"/>
                <w:sz w:val="16"/>
                <w:szCs w:val="16"/>
                <w:lang w:val="en-US"/>
              </w:rPr>
            </w:pPr>
          </w:p>
        </w:tc>
      </w:tr>
      <w:tr w:rsidR="00CD313C" w:rsidRPr="00060DA8" w14:paraId="0E559B19" w14:textId="77777777" w:rsidTr="002562CB">
        <w:tc>
          <w:tcPr>
            <w:tcW w:w="238" w:type="dxa"/>
            <w:shd w:val="clear" w:color="auto" w:fill="auto"/>
          </w:tcPr>
          <w:p w14:paraId="0DC99AD8" w14:textId="77777777" w:rsidR="00CD313C" w:rsidRPr="00060DA8" w:rsidRDefault="00CD313C" w:rsidP="009B080A">
            <w:pPr>
              <w:snapToGrid w:val="0"/>
              <w:rPr>
                <w:rFonts w:ascii="Arial" w:hAnsi="Arial" w:cs="Arial"/>
                <w:sz w:val="20"/>
                <w:szCs w:val="20"/>
                <w:lang w:val="en-US"/>
              </w:rPr>
            </w:pPr>
          </w:p>
        </w:tc>
        <w:tc>
          <w:tcPr>
            <w:tcW w:w="1855" w:type="dxa"/>
            <w:gridSpan w:val="2"/>
            <w:shd w:val="clear" w:color="auto" w:fill="000000"/>
          </w:tcPr>
          <w:p w14:paraId="0A46005A" w14:textId="77777777" w:rsidR="00CD313C" w:rsidRPr="00060DA8" w:rsidRDefault="00324117" w:rsidP="00E8063C">
            <w:pPr>
              <w:snapToGrid w:val="0"/>
              <w:rPr>
                <w:rFonts w:ascii="Arial" w:hAnsi="Arial" w:cs="Arial"/>
                <w:b/>
                <w:lang w:val="en-US"/>
              </w:rPr>
            </w:pPr>
            <w:r w:rsidRPr="00060DA8">
              <w:rPr>
                <w:rFonts w:ascii="Arial" w:hAnsi="Arial" w:cs="Arial"/>
                <w:b/>
                <w:lang w:val="en-US"/>
              </w:rPr>
              <w:t>93</w:t>
            </w:r>
            <w:r w:rsidR="00FD490F" w:rsidRPr="00060DA8">
              <w:rPr>
                <w:rFonts w:ascii="Arial" w:hAnsi="Arial" w:cs="Arial"/>
                <w:b/>
                <w:lang w:val="en-US"/>
              </w:rPr>
              <w:t>.</w:t>
            </w:r>
          </w:p>
        </w:tc>
        <w:tc>
          <w:tcPr>
            <w:tcW w:w="417" w:type="dxa"/>
            <w:shd w:val="clear" w:color="auto" w:fill="auto"/>
          </w:tcPr>
          <w:p w14:paraId="3A8832CB" w14:textId="77777777" w:rsidR="00CD313C" w:rsidRPr="00060DA8" w:rsidRDefault="00CD313C" w:rsidP="009B080A">
            <w:pPr>
              <w:snapToGrid w:val="0"/>
              <w:rPr>
                <w:rFonts w:ascii="Arial" w:hAnsi="Arial" w:cs="Arial"/>
                <w:lang w:val="en-US"/>
              </w:rPr>
            </w:pPr>
          </w:p>
        </w:tc>
        <w:tc>
          <w:tcPr>
            <w:tcW w:w="1871" w:type="dxa"/>
            <w:shd w:val="clear" w:color="auto" w:fill="auto"/>
          </w:tcPr>
          <w:p w14:paraId="16117522" w14:textId="77777777" w:rsidR="00CD313C" w:rsidRPr="00060DA8" w:rsidRDefault="00CD313C" w:rsidP="009B080A">
            <w:pPr>
              <w:snapToGrid w:val="0"/>
              <w:rPr>
                <w:rFonts w:ascii="Arial" w:hAnsi="Arial" w:cs="Arial"/>
                <w:lang w:val="en-US"/>
              </w:rPr>
            </w:pPr>
          </w:p>
        </w:tc>
        <w:tc>
          <w:tcPr>
            <w:tcW w:w="397" w:type="dxa"/>
            <w:shd w:val="clear" w:color="auto" w:fill="auto"/>
          </w:tcPr>
          <w:p w14:paraId="36C75598" w14:textId="77777777" w:rsidR="00CD313C" w:rsidRPr="00060DA8" w:rsidRDefault="00CD313C" w:rsidP="009B080A">
            <w:pPr>
              <w:snapToGrid w:val="0"/>
              <w:rPr>
                <w:rFonts w:ascii="Arial" w:hAnsi="Arial" w:cs="Arial"/>
                <w:lang w:val="en-US"/>
              </w:rPr>
            </w:pPr>
          </w:p>
        </w:tc>
        <w:tc>
          <w:tcPr>
            <w:tcW w:w="454" w:type="dxa"/>
            <w:tcBorders>
              <w:bottom w:val="nil"/>
            </w:tcBorders>
          </w:tcPr>
          <w:p w14:paraId="182B838F" w14:textId="77777777" w:rsidR="00CD313C" w:rsidRPr="00060DA8" w:rsidRDefault="00CD313C" w:rsidP="009B080A">
            <w:pPr>
              <w:snapToGrid w:val="0"/>
              <w:rPr>
                <w:rFonts w:ascii="Arial" w:hAnsi="Arial" w:cs="Arial"/>
                <w:lang w:val="en-US"/>
              </w:rPr>
            </w:pPr>
          </w:p>
        </w:tc>
        <w:tc>
          <w:tcPr>
            <w:tcW w:w="1964" w:type="dxa"/>
            <w:gridSpan w:val="2"/>
          </w:tcPr>
          <w:p w14:paraId="5862C889" w14:textId="77777777" w:rsidR="00CD313C" w:rsidRPr="00060DA8" w:rsidRDefault="00CD313C" w:rsidP="009B080A">
            <w:pPr>
              <w:snapToGrid w:val="0"/>
              <w:rPr>
                <w:rFonts w:ascii="Arial" w:hAnsi="Arial" w:cs="Arial"/>
                <w:lang w:val="en-US"/>
              </w:rPr>
            </w:pPr>
          </w:p>
        </w:tc>
        <w:tc>
          <w:tcPr>
            <w:tcW w:w="340" w:type="dxa"/>
            <w:gridSpan w:val="2"/>
            <w:tcBorders>
              <w:bottom w:val="nil"/>
            </w:tcBorders>
          </w:tcPr>
          <w:p w14:paraId="60B40376" w14:textId="77777777" w:rsidR="00CD313C" w:rsidRPr="00060DA8" w:rsidRDefault="00CD313C" w:rsidP="009B080A">
            <w:pPr>
              <w:snapToGrid w:val="0"/>
              <w:rPr>
                <w:rFonts w:ascii="Arial" w:hAnsi="Arial" w:cs="Arial"/>
                <w:lang w:val="en-US"/>
              </w:rPr>
            </w:pPr>
          </w:p>
        </w:tc>
        <w:tc>
          <w:tcPr>
            <w:tcW w:w="1758" w:type="dxa"/>
            <w:tcBorders>
              <w:bottom w:val="nil"/>
            </w:tcBorders>
          </w:tcPr>
          <w:p w14:paraId="74F5C1F2" w14:textId="77777777" w:rsidR="00CD313C" w:rsidRPr="00060DA8" w:rsidRDefault="00CD313C" w:rsidP="009B080A">
            <w:pPr>
              <w:snapToGrid w:val="0"/>
              <w:rPr>
                <w:rFonts w:ascii="Arial" w:hAnsi="Arial" w:cs="Arial"/>
                <w:sz w:val="20"/>
                <w:szCs w:val="20"/>
                <w:lang w:val="en-US"/>
              </w:rPr>
            </w:pPr>
          </w:p>
        </w:tc>
        <w:tc>
          <w:tcPr>
            <w:tcW w:w="277" w:type="dxa"/>
          </w:tcPr>
          <w:p w14:paraId="131E5954" w14:textId="77777777" w:rsidR="00CD313C" w:rsidRPr="00060DA8" w:rsidRDefault="00CD313C" w:rsidP="009B080A">
            <w:pPr>
              <w:snapToGrid w:val="0"/>
              <w:rPr>
                <w:rFonts w:ascii="Arial" w:hAnsi="Arial" w:cs="Arial"/>
                <w:lang w:val="en-US"/>
              </w:rPr>
            </w:pPr>
          </w:p>
        </w:tc>
      </w:tr>
      <w:tr w:rsidR="00CD313C" w:rsidRPr="00060DA8" w14:paraId="76524390" w14:textId="77777777" w:rsidTr="002562CB">
        <w:trPr>
          <w:trHeight w:val="275"/>
        </w:trPr>
        <w:tc>
          <w:tcPr>
            <w:tcW w:w="238" w:type="dxa"/>
            <w:shd w:val="clear" w:color="auto" w:fill="auto"/>
          </w:tcPr>
          <w:p w14:paraId="052BCEAD" w14:textId="77777777" w:rsidR="00CD313C" w:rsidRPr="00060DA8" w:rsidRDefault="00CD313C" w:rsidP="009B080A">
            <w:pPr>
              <w:snapToGrid w:val="0"/>
              <w:rPr>
                <w:rFonts w:ascii="Arial" w:hAnsi="Arial" w:cs="Arial"/>
                <w:sz w:val="20"/>
                <w:szCs w:val="20"/>
                <w:lang w:val="en-US"/>
              </w:rPr>
            </w:pPr>
          </w:p>
        </w:tc>
        <w:tc>
          <w:tcPr>
            <w:tcW w:w="4143" w:type="dxa"/>
            <w:gridSpan w:val="4"/>
            <w:vMerge w:val="restart"/>
            <w:shd w:val="clear" w:color="auto" w:fill="D9D9D9"/>
          </w:tcPr>
          <w:p w14:paraId="7CA465FC" w14:textId="77777777" w:rsidR="00CD313C" w:rsidRPr="00060DA8" w:rsidRDefault="002D68F0" w:rsidP="00BD07BC">
            <w:pPr>
              <w:snapToGrid w:val="0"/>
              <w:rPr>
                <w:rFonts w:ascii="Arial" w:hAnsi="Arial" w:cs="Arial"/>
                <w:lang w:val="en-US"/>
              </w:rPr>
            </w:pPr>
            <w:r w:rsidRPr="00060DA8">
              <w:rPr>
                <w:rFonts w:ascii="Arial" w:hAnsi="Arial" w:cs="Arial"/>
                <w:lang w:val="en-US"/>
              </w:rPr>
              <w:t xml:space="preserve">Could you please give us the name and telephone number of </w:t>
            </w:r>
            <w:r w:rsidR="00BD07BC" w:rsidRPr="00060DA8">
              <w:rPr>
                <w:rFonts w:ascii="Arial" w:hAnsi="Arial" w:cs="Arial"/>
                <w:lang w:val="en-US"/>
              </w:rPr>
              <w:t>someone</w:t>
            </w:r>
            <w:r w:rsidRPr="00060DA8">
              <w:rPr>
                <w:rFonts w:ascii="Arial" w:hAnsi="Arial" w:cs="Arial"/>
                <w:lang w:val="en-US"/>
              </w:rPr>
              <w:t xml:space="preserve"> close to you who we can reach in case you are not available</w:t>
            </w:r>
            <w:r w:rsidR="00CD313C" w:rsidRPr="00060DA8">
              <w:rPr>
                <w:rFonts w:ascii="Arial" w:hAnsi="Arial" w:cs="Arial"/>
                <w:lang w:val="en-US"/>
              </w:rPr>
              <w:t>?</w:t>
            </w:r>
          </w:p>
        </w:tc>
        <w:tc>
          <w:tcPr>
            <w:tcW w:w="397" w:type="dxa"/>
            <w:shd w:val="clear" w:color="auto" w:fill="auto"/>
          </w:tcPr>
          <w:p w14:paraId="49E97C04" w14:textId="77777777" w:rsidR="00CD313C" w:rsidRPr="00060DA8" w:rsidRDefault="00CD313C" w:rsidP="009B080A">
            <w:pPr>
              <w:snapToGrid w:val="0"/>
              <w:rPr>
                <w:rFonts w:ascii="Arial" w:hAnsi="Arial" w:cs="Arial"/>
                <w:lang w:val="en-US"/>
              </w:rPr>
            </w:pPr>
          </w:p>
        </w:tc>
        <w:tc>
          <w:tcPr>
            <w:tcW w:w="454" w:type="dxa"/>
            <w:tcBorders>
              <w:top w:val="nil"/>
              <w:bottom w:val="nil"/>
            </w:tcBorders>
            <w:shd w:val="clear" w:color="auto" w:fill="666666"/>
          </w:tcPr>
          <w:p w14:paraId="1D478EE1" w14:textId="77777777" w:rsidR="00CD313C" w:rsidRPr="00060DA8" w:rsidRDefault="00CD313C" w:rsidP="009B080A">
            <w:pPr>
              <w:snapToGrid w:val="0"/>
              <w:rPr>
                <w:rFonts w:ascii="Arial" w:hAnsi="Arial" w:cs="Arial"/>
                <w:b/>
                <w:color w:val="FFFFFF"/>
                <w:lang w:val="en-US"/>
              </w:rPr>
            </w:pPr>
            <w:r w:rsidRPr="00060DA8">
              <w:rPr>
                <w:rFonts w:ascii="Arial" w:hAnsi="Arial" w:cs="Arial"/>
                <w:b/>
                <w:color w:val="FFFFFF"/>
                <w:sz w:val="22"/>
                <w:szCs w:val="22"/>
                <w:lang w:val="en-US"/>
              </w:rPr>
              <w:t>a.</w:t>
            </w:r>
          </w:p>
        </w:tc>
        <w:tc>
          <w:tcPr>
            <w:tcW w:w="1964" w:type="dxa"/>
            <w:gridSpan w:val="2"/>
          </w:tcPr>
          <w:p w14:paraId="5D411704" w14:textId="77777777" w:rsidR="00CD313C" w:rsidRPr="00060DA8" w:rsidRDefault="002D68F0" w:rsidP="00FD490F">
            <w:pPr>
              <w:snapToGrid w:val="0"/>
              <w:rPr>
                <w:rFonts w:ascii="Arial" w:hAnsi="Arial" w:cs="Arial"/>
                <w:lang w:val="en-US"/>
              </w:rPr>
            </w:pPr>
            <w:r w:rsidRPr="00060DA8">
              <w:rPr>
                <w:rFonts w:ascii="Arial" w:hAnsi="Arial" w:cs="Arial"/>
                <w:sz w:val="22"/>
                <w:szCs w:val="22"/>
                <w:lang w:val="en-US"/>
              </w:rPr>
              <w:t>Other name and phone number given</w:t>
            </w:r>
            <w:r w:rsidR="00FD490F" w:rsidRPr="00060DA8">
              <w:rPr>
                <w:rFonts w:ascii="Arial" w:hAnsi="Arial" w:cs="Arial"/>
                <w:sz w:val="22"/>
                <w:szCs w:val="22"/>
                <w:lang w:val="en-US"/>
              </w:rPr>
              <w:t>?</w:t>
            </w:r>
          </w:p>
        </w:tc>
        <w:tc>
          <w:tcPr>
            <w:tcW w:w="340" w:type="dxa"/>
            <w:gridSpan w:val="2"/>
            <w:tcBorders>
              <w:top w:val="nil"/>
              <w:bottom w:val="nil"/>
            </w:tcBorders>
          </w:tcPr>
          <w:p w14:paraId="251CE705" w14:textId="77777777" w:rsidR="00CD313C" w:rsidRPr="00060DA8" w:rsidRDefault="00CD313C" w:rsidP="009B080A">
            <w:pPr>
              <w:snapToGrid w:val="0"/>
              <w:rPr>
                <w:rFonts w:ascii="Arial" w:hAnsi="Arial" w:cs="Arial"/>
                <w:lang w:val="en-US"/>
              </w:rPr>
            </w:pPr>
          </w:p>
        </w:tc>
        <w:tc>
          <w:tcPr>
            <w:tcW w:w="1758" w:type="dxa"/>
            <w:tcBorders>
              <w:top w:val="nil"/>
              <w:bottom w:val="nil"/>
            </w:tcBorders>
          </w:tcPr>
          <w:p w14:paraId="60D77A3D" w14:textId="77777777" w:rsidR="00F26AA7" w:rsidRPr="00060DA8" w:rsidRDefault="002562CB" w:rsidP="00CA3C24">
            <w:pPr>
              <w:snapToGrid w:val="0"/>
              <w:rPr>
                <w:rFonts w:ascii="Arial" w:hAnsi="Arial" w:cs="Arial"/>
                <w:lang w:val="en-US"/>
              </w:rPr>
            </w:pPr>
            <w:r w:rsidRPr="00060DA8">
              <w:rPr>
                <w:rFonts w:ascii="Arial" w:hAnsi="Arial" w:cs="Arial"/>
                <w:sz w:val="22"/>
                <w:szCs w:val="22"/>
                <w:lang w:val="en-US"/>
              </w:rPr>
              <w:t xml:space="preserve">0    </w:t>
            </w:r>
            <w:r w:rsidR="00CA3C24" w:rsidRPr="00060DA8">
              <w:rPr>
                <w:rFonts w:ascii="Arial" w:hAnsi="Arial" w:cs="Arial"/>
                <w:sz w:val="22"/>
                <w:szCs w:val="22"/>
                <w:lang w:val="en-US"/>
              </w:rPr>
              <w:t xml:space="preserve">No </w:t>
            </w:r>
          </w:p>
          <w:p w14:paraId="457964AE" w14:textId="77777777" w:rsidR="002562CB" w:rsidRPr="00060DA8" w:rsidRDefault="002562CB" w:rsidP="00CA3C24">
            <w:pPr>
              <w:snapToGrid w:val="0"/>
              <w:rPr>
                <w:rFonts w:ascii="Arial" w:hAnsi="Arial" w:cs="Arial"/>
                <w:lang w:val="en-US"/>
              </w:rPr>
            </w:pPr>
          </w:p>
          <w:p w14:paraId="5D183DFA" w14:textId="77777777" w:rsidR="00CD313C" w:rsidRPr="00060DA8" w:rsidRDefault="002562CB" w:rsidP="00CA3C24">
            <w:pPr>
              <w:snapToGrid w:val="0"/>
              <w:rPr>
                <w:rFonts w:ascii="Arial" w:hAnsi="Arial" w:cs="Arial"/>
                <w:lang w:val="en-US"/>
              </w:rPr>
            </w:pPr>
            <w:r w:rsidRPr="00060DA8">
              <w:rPr>
                <w:rFonts w:ascii="Arial" w:hAnsi="Arial" w:cs="Arial"/>
                <w:sz w:val="22"/>
                <w:szCs w:val="22"/>
                <w:lang w:val="en-US"/>
              </w:rPr>
              <w:t xml:space="preserve">1    </w:t>
            </w:r>
            <w:r w:rsidR="00F43225" w:rsidRPr="00060DA8">
              <w:rPr>
                <w:rFonts w:ascii="Arial" w:hAnsi="Arial" w:cs="Arial"/>
                <w:sz w:val="22"/>
                <w:szCs w:val="22"/>
                <w:lang w:val="en-US"/>
              </w:rPr>
              <w:t>Yes</w:t>
            </w:r>
          </w:p>
        </w:tc>
        <w:tc>
          <w:tcPr>
            <w:tcW w:w="277" w:type="dxa"/>
          </w:tcPr>
          <w:p w14:paraId="060E86B3" w14:textId="77777777" w:rsidR="00CD313C" w:rsidRPr="00060DA8" w:rsidRDefault="00CD313C" w:rsidP="009B080A">
            <w:pPr>
              <w:snapToGrid w:val="0"/>
              <w:rPr>
                <w:rFonts w:ascii="Arial" w:hAnsi="Arial" w:cs="Arial"/>
                <w:lang w:val="en-US"/>
              </w:rPr>
            </w:pPr>
          </w:p>
        </w:tc>
      </w:tr>
      <w:tr w:rsidR="00CD313C" w:rsidRPr="00060DA8" w14:paraId="115CC826" w14:textId="77777777" w:rsidTr="002562CB">
        <w:trPr>
          <w:trHeight w:val="189"/>
        </w:trPr>
        <w:tc>
          <w:tcPr>
            <w:tcW w:w="238" w:type="dxa"/>
            <w:shd w:val="clear" w:color="auto" w:fill="auto"/>
          </w:tcPr>
          <w:p w14:paraId="4CF6D08A" w14:textId="77777777" w:rsidR="00CD313C" w:rsidRPr="00060DA8" w:rsidRDefault="00CD313C" w:rsidP="009B080A">
            <w:pPr>
              <w:snapToGrid w:val="0"/>
              <w:rPr>
                <w:rFonts w:ascii="Arial" w:hAnsi="Arial" w:cs="Arial"/>
                <w:sz w:val="20"/>
                <w:szCs w:val="20"/>
                <w:lang w:val="en-US"/>
              </w:rPr>
            </w:pPr>
          </w:p>
        </w:tc>
        <w:tc>
          <w:tcPr>
            <w:tcW w:w="4143" w:type="dxa"/>
            <w:gridSpan w:val="4"/>
            <w:vMerge/>
            <w:shd w:val="clear" w:color="auto" w:fill="auto"/>
            <w:vAlign w:val="bottom"/>
          </w:tcPr>
          <w:p w14:paraId="33AB2742" w14:textId="77777777" w:rsidR="00CD313C" w:rsidRPr="00060DA8" w:rsidRDefault="00CD313C" w:rsidP="009B080A">
            <w:pPr>
              <w:snapToGrid w:val="0"/>
              <w:rPr>
                <w:rFonts w:ascii="Arial" w:hAnsi="Arial" w:cs="Arial"/>
                <w:lang w:val="en-US"/>
              </w:rPr>
            </w:pPr>
          </w:p>
        </w:tc>
        <w:tc>
          <w:tcPr>
            <w:tcW w:w="397" w:type="dxa"/>
            <w:shd w:val="clear" w:color="auto" w:fill="auto"/>
          </w:tcPr>
          <w:p w14:paraId="480DE2BF" w14:textId="77777777" w:rsidR="00CD313C" w:rsidRPr="00060DA8" w:rsidRDefault="00CD313C" w:rsidP="009B080A">
            <w:pPr>
              <w:snapToGrid w:val="0"/>
              <w:rPr>
                <w:rFonts w:ascii="Arial" w:hAnsi="Arial" w:cs="Arial"/>
                <w:lang w:val="en-US"/>
              </w:rPr>
            </w:pPr>
          </w:p>
        </w:tc>
        <w:tc>
          <w:tcPr>
            <w:tcW w:w="454" w:type="dxa"/>
            <w:tcBorders>
              <w:bottom w:val="nil"/>
            </w:tcBorders>
          </w:tcPr>
          <w:p w14:paraId="57C09612" w14:textId="77777777" w:rsidR="00CD313C" w:rsidRPr="00060DA8" w:rsidRDefault="00CD313C" w:rsidP="009B080A">
            <w:pPr>
              <w:snapToGrid w:val="0"/>
              <w:rPr>
                <w:rFonts w:ascii="Arial" w:hAnsi="Arial" w:cs="Arial"/>
                <w:lang w:val="en-US"/>
              </w:rPr>
            </w:pPr>
          </w:p>
        </w:tc>
        <w:tc>
          <w:tcPr>
            <w:tcW w:w="1964" w:type="dxa"/>
            <w:gridSpan w:val="2"/>
          </w:tcPr>
          <w:p w14:paraId="124A24D5" w14:textId="77777777" w:rsidR="00CD313C" w:rsidRPr="00060DA8" w:rsidRDefault="00CD313C" w:rsidP="009B080A">
            <w:pPr>
              <w:snapToGrid w:val="0"/>
              <w:rPr>
                <w:rFonts w:ascii="Arial" w:hAnsi="Arial" w:cs="Arial"/>
                <w:lang w:val="en-US"/>
              </w:rPr>
            </w:pPr>
          </w:p>
        </w:tc>
        <w:tc>
          <w:tcPr>
            <w:tcW w:w="340" w:type="dxa"/>
            <w:gridSpan w:val="2"/>
          </w:tcPr>
          <w:p w14:paraId="4173AF42" w14:textId="77777777" w:rsidR="00CD313C" w:rsidRPr="00060DA8" w:rsidRDefault="00CD313C" w:rsidP="009B080A">
            <w:pPr>
              <w:snapToGrid w:val="0"/>
              <w:rPr>
                <w:rFonts w:ascii="Arial" w:hAnsi="Arial" w:cs="Arial"/>
                <w:lang w:val="en-US"/>
              </w:rPr>
            </w:pPr>
          </w:p>
        </w:tc>
        <w:tc>
          <w:tcPr>
            <w:tcW w:w="1758" w:type="dxa"/>
            <w:tcBorders>
              <w:bottom w:val="nil"/>
            </w:tcBorders>
          </w:tcPr>
          <w:p w14:paraId="0E175371" w14:textId="77777777" w:rsidR="00CD313C" w:rsidRPr="00060DA8" w:rsidRDefault="00CD313C" w:rsidP="009B080A">
            <w:pPr>
              <w:snapToGrid w:val="0"/>
              <w:rPr>
                <w:rFonts w:ascii="Arial" w:hAnsi="Arial" w:cs="Arial"/>
                <w:lang w:val="en-US"/>
              </w:rPr>
            </w:pPr>
          </w:p>
        </w:tc>
        <w:tc>
          <w:tcPr>
            <w:tcW w:w="277" w:type="dxa"/>
          </w:tcPr>
          <w:p w14:paraId="2FE8CF13" w14:textId="77777777" w:rsidR="00CD313C" w:rsidRPr="00060DA8" w:rsidRDefault="00CD313C" w:rsidP="009B080A">
            <w:pPr>
              <w:snapToGrid w:val="0"/>
              <w:rPr>
                <w:rFonts w:ascii="Arial" w:hAnsi="Arial" w:cs="Arial"/>
                <w:lang w:val="en-US"/>
              </w:rPr>
            </w:pPr>
          </w:p>
        </w:tc>
      </w:tr>
      <w:tr w:rsidR="00CD313C" w:rsidRPr="00060DA8" w14:paraId="0506FEC7" w14:textId="77777777" w:rsidTr="00FD490F">
        <w:trPr>
          <w:trHeight w:val="71"/>
        </w:trPr>
        <w:tc>
          <w:tcPr>
            <w:tcW w:w="238" w:type="dxa"/>
            <w:shd w:val="clear" w:color="auto" w:fill="auto"/>
          </w:tcPr>
          <w:p w14:paraId="2F770EC8" w14:textId="77777777" w:rsidR="00CD313C" w:rsidRPr="00060DA8" w:rsidRDefault="00CD313C" w:rsidP="009B080A">
            <w:pPr>
              <w:snapToGrid w:val="0"/>
              <w:rPr>
                <w:rFonts w:ascii="Arial" w:hAnsi="Arial" w:cs="Arial"/>
                <w:sz w:val="20"/>
                <w:szCs w:val="20"/>
                <w:lang w:val="en-US"/>
              </w:rPr>
            </w:pPr>
          </w:p>
        </w:tc>
        <w:tc>
          <w:tcPr>
            <w:tcW w:w="4143" w:type="dxa"/>
            <w:gridSpan w:val="4"/>
            <w:vMerge/>
            <w:shd w:val="clear" w:color="auto" w:fill="auto"/>
            <w:vAlign w:val="bottom"/>
          </w:tcPr>
          <w:p w14:paraId="057ED23F" w14:textId="77777777" w:rsidR="00CD313C" w:rsidRPr="00060DA8" w:rsidRDefault="00CD313C" w:rsidP="009B080A">
            <w:pPr>
              <w:snapToGrid w:val="0"/>
              <w:rPr>
                <w:rFonts w:ascii="Arial" w:hAnsi="Arial" w:cs="Arial"/>
                <w:sz w:val="20"/>
                <w:szCs w:val="20"/>
                <w:lang w:val="en-US"/>
              </w:rPr>
            </w:pPr>
          </w:p>
        </w:tc>
        <w:tc>
          <w:tcPr>
            <w:tcW w:w="397" w:type="dxa"/>
            <w:shd w:val="clear" w:color="auto" w:fill="auto"/>
          </w:tcPr>
          <w:p w14:paraId="6D546837" w14:textId="77777777" w:rsidR="00CD313C" w:rsidRPr="00060DA8" w:rsidRDefault="00CD313C" w:rsidP="009B080A">
            <w:pPr>
              <w:snapToGrid w:val="0"/>
              <w:rPr>
                <w:rFonts w:ascii="Arial" w:hAnsi="Arial" w:cs="Arial"/>
                <w:lang w:val="en-US"/>
              </w:rPr>
            </w:pPr>
          </w:p>
        </w:tc>
        <w:tc>
          <w:tcPr>
            <w:tcW w:w="454" w:type="dxa"/>
            <w:tcBorders>
              <w:top w:val="nil"/>
              <w:bottom w:val="nil"/>
            </w:tcBorders>
            <w:shd w:val="clear" w:color="auto" w:fill="666666"/>
          </w:tcPr>
          <w:p w14:paraId="5A2F020F" w14:textId="77777777" w:rsidR="00CD313C" w:rsidRPr="00060DA8" w:rsidRDefault="00CD313C" w:rsidP="009B080A">
            <w:pPr>
              <w:snapToGrid w:val="0"/>
              <w:rPr>
                <w:rFonts w:ascii="Arial" w:hAnsi="Arial" w:cs="Arial"/>
                <w:b/>
                <w:color w:val="FFFFFF"/>
                <w:lang w:val="en-US"/>
              </w:rPr>
            </w:pPr>
            <w:r w:rsidRPr="00060DA8">
              <w:rPr>
                <w:rFonts w:ascii="Arial" w:hAnsi="Arial" w:cs="Arial"/>
                <w:b/>
                <w:color w:val="FFFFFF"/>
                <w:sz w:val="22"/>
                <w:szCs w:val="22"/>
                <w:lang w:val="en-US"/>
              </w:rPr>
              <w:t>b.</w:t>
            </w:r>
          </w:p>
        </w:tc>
        <w:tc>
          <w:tcPr>
            <w:tcW w:w="2304" w:type="dxa"/>
            <w:gridSpan w:val="4"/>
          </w:tcPr>
          <w:p w14:paraId="586EF1DC" w14:textId="77777777" w:rsidR="00CD313C" w:rsidRPr="00060DA8" w:rsidRDefault="002D68F0" w:rsidP="009B080A">
            <w:pPr>
              <w:snapToGrid w:val="0"/>
              <w:rPr>
                <w:rFonts w:ascii="Arial" w:hAnsi="Arial" w:cs="Arial"/>
                <w:lang w:val="en-US"/>
              </w:rPr>
            </w:pPr>
            <w:r w:rsidRPr="00060DA8">
              <w:rPr>
                <w:rFonts w:ascii="Arial" w:hAnsi="Arial" w:cs="Arial"/>
                <w:sz w:val="22"/>
                <w:szCs w:val="22"/>
                <w:lang w:val="en-US"/>
              </w:rPr>
              <w:t>Name</w:t>
            </w:r>
          </w:p>
        </w:tc>
        <w:tc>
          <w:tcPr>
            <w:tcW w:w="1758" w:type="dxa"/>
            <w:tcBorders>
              <w:top w:val="nil"/>
              <w:bottom w:val="single" w:sz="4" w:space="0" w:color="auto"/>
            </w:tcBorders>
          </w:tcPr>
          <w:p w14:paraId="33415ACA" w14:textId="77777777" w:rsidR="00CD313C" w:rsidRPr="00060DA8" w:rsidRDefault="00CD313C" w:rsidP="009B080A">
            <w:pPr>
              <w:snapToGrid w:val="0"/>
              <w:rPr>
                <w:rFonts w:ascii="Arial" w:hAnsi="Arial" w:cs="Arial"/>
                <w:sz w:val="20"/>
                <w:szCs w:val="20"/>
                <w:lang w:val="en-US"/>
              </w:rPr>
            </w:pPr>
          </w:p>
        </w:tc>
        <w:tc>
          <w:tcPr>
            <w:tcW w:w="277" w:type="dxa"/>
          </w:tcPr>
          <w:p w14:paraId="6D44D75D" w14:textId="77777777" w:rsidR="00CD313C" w:rsidRPr="00060DA8" w:rsidRDefault="00CD313C" w:rsidP="009B080A">
            <w:pPr>
              <w:snapToGrid w:val="0"/>
              <w:rPr>
                <w:rFonts w:ascii="Arial" w:hAnsi="Arial" w:cs="Arial"/>
                <w:sz w:val="20"/>
                <w:szCs w:val="20"/>
                <w:lang w:val="en-US"/>
              </w:rPr>
            </w:pPr>
          </w:p>
        </w:tc>
      </w:tr>
      <w:tr w:rsidR="00CD313C" w:rsidRPr="00060DA8" w14:paraId="799FC431" w14:textId="77777777" w:rsidTr="00FD490F">
        <w:trPr>
          <w:trHeight w:val="71"/>
        </w:trPr>
        <w:tc>
          <w:tcPr>
            <w:tcW w:w="238" w:type="dxa"/>
          </w:tcPr>
          <w:p w14:paraId="7868D2A9" w14:textId="77777777" w:rsidR="00CD313C" w:rsidRPr="00060DA8" w:rsidRDefault="00CD313C" w:rsidP="009B080A">
            <w:pPr>
              <w:snapToGrid w:val="0"/>
              <w:rPr>
                <w:rFonts w:ascii="Arial" w:hAnsi="Arial" w:cs="Arial"/>
                <w:sz w:val="20"/>
                <w:szCs w:val="20"/>
                <w:lang w:val="en-US"/>
              </w:rPr>
            </w:pPr>
          </w:p>
        </w:tc>
        <w:tc>
          <w:tcPr>
            <w:tcW w:w="4143" w:type="dxa"/>
            <w:gridSpan w:val="4"/>
            <w:vMerge/>
            <w:tcBorders>
              <w:bottom w:val="nil"/>
            </w:tcBorders>
            <w:vAlign w:val="bottom"/>
          </w:tcPr>
          <w:p w14:paraId="68668A57" w14:textId="77777777" w:rsidR="00CD313C" w:rsidRPr="00060DA8" w:rsidRDefault="00CD313C" w:rsidP="009B080A">
            <w:pPr>
              <w:snapToGrid w:val="0"/>
              <w:rPr>
                <w:rFonts w:ascii="Arial" w:hAnsi="Arial" w:cs="Arial"/>
                <w:sz w:val="20"/>
                <w:szCs w:val="20"/>
                <w:lang w:val="en-US"/>
              </w:rPr>
            </w:pPr>
          </w:p>
        </w:tc>
        <w:tc>
          <w:tcPr>
            <w:tcW w:w="397" w:type="dxa"/>
          </w:tcPr>
          <w:p w14:paraId="40D609A4" w14:textId="77777777" w:rsidR="00CD313C" w:rsidRPr="00060DA8" w:rsidRDefault="00CD313C" w:rsidP="009B080A">
            <w:pPr>
              <w:snapToGrid w:val="0"/>
              <w:rPr>
                <w:rFonts w:ascii="Arial" w:hAnsi="Arial" w:cs="Arial"/>
                <w:lang w:val="en-US"/>
              </w:rPr>
            </w:pPr>
          </w:p>
        </w:tc>
        <w:tc>
          <w:tcPr>
            <w:tcW w:w="454" w:type="dxa"/>
            <w:tcBorders>
              <w:top w:val="nil"/>
              <w:bottom w:val="nil"/>
            </w:tcBorders>
            <w:shd w:val="clear" w:color="auto" w:fill="auto"/>
          </w:tcPr>
          <w:p w14:paraId="6E3CB0D7" w14:textId="77777777" w:rsidR="00CD313C" w:rsidRPr="00060DA8" w:rsidRDefault="00CD313C" w:rsidP="009B080A">
            <w:pPr>
              <w:snapToGrid w:val="0"/>
              <w:rPr>
                <w:rFonts w:ascii="Arial" w:hAnsi="Arial" w:cs="Arial"/>
                <w:lang w:val="en-US"/>
              </w:rPr>
            </w:pPr>
          </w:p>
        </w:tc>
        <w:tc>
          <w:tcPr>
            <w:tcW w:w="2304" w:type="dxa"/>
            <w:gridSpan w:val="4"/>
          </w:tcPr>
          <w:p w14:paraId="29592743" w14:textId="77777777" w:rsidR="00CD313C" w:rsidRPr="00060DA8" w:rsidRDefault="00CD313C" w:rsidP="009B080A">
            <w:pPr>
              <w:snapToGrid w:val="0"/>
              <w:rPr>
                <w:rFonts w:ascii="Arial" w:hAnsi="Arial" w:cs="Arial"/>
                <w:lang w:val="en-US"/>
              </w:rPr>
            </w:pPr>
          </w:p>
        </w:tc>
        <w:tc>
          <w:tcPr>
            <w:tcW w:w="1758" w:type="dxa"/>
          </w:tcPr>
          <w:p w14:paraId="5C43F241" w14:textId="77777777" w:rsidR="00CD313C" w:rsidRPr="00060DA8" w:rsidRDefault="00CD313C" w:rsidP="009B080A">
            <w:pPr>
              <w:snapToGrid w:val="0"/>
              <w:rPr>
                <w:rFonts w:ascii="Arial" w:hAnsi="Arial" w:cs="Arial"/>
                <w:sz w:val="20"/>
                <w:szCs w:val="20"/>
                <w:lang w:val="en-US"/>
              </w:rPr>
            </w:pPr>
          </w:p>
        </w:tc>
        <w:tc>
          <w:tcPr>
            <w:tcW w:w="277" w:type="dxa"/>
          </w:tcPr>
          <w:p w14:paraId="35B19B4E" w14:textId="77777777" w:rsidR="00CD313C" w:rsidRPr="00060DA8" w:rsidRDefault="00CD313C" w:rsidP="009B080A">
            <w:pPr>
              <w:snapToGrid w:val="0"/>
              <w:rPr>
                <w:rFonts w:ascii="Arial" w:hAnsi="Arial" w:cs="Arial"/>
                <w:sz w:val="20"/>
                <w:szCs w:val="20"/>
                <w:lang w:val="en-US"/>
              </w:rPr>
            </w:pPr>
          </w:p>
        </w:tc>
      </w:tr>
      <w:tr w:rsidR="002562CB" w:rsidRPr="00534AD1" w14:paraId="357E7437" w14:textId="77777777" w:rsidTr="002562CB">
        <w:tc>
          <w:tcPr>
            <w:tcW w:w="238" w:type="dxa"/>
            <w:shd w:val="clear" w:color="auto" w:fill="auto"/>
          </w:tcPr>
          <w:p w14:paraId="0136893C" w14:textId="77777777" w:rsidR="002562CB" w:rsidRPr="00060DA8" w:rsidRDefault="002562CB" w:rsidP="002562CB">
            <w:pPr>
              <w:snapToGrid w:val="0"/>
              <w:rPr>
                <w:rFonts w:ascii="Arial" w:hAnsi="Arial" w:cs="Arial"/>
                <w:sz w:val="16"/>
                <w:szCs w:val="16"/>
                <w:lang w:val="en-US"/>
              </w:rPr>
            </w:pPr>
          </w:p>
        </w:tc>
        <w:tc>
          <w:tcPr>
            <w:tcW w:w="684" w:type="dxa"/>
            <w:shd w:val="clear" w:color="auto" w:fill="auto"/>
          </w:tcPr>
          <w:p w14:paraId="243B78F9" w14:textId="77777777" w:rsidR="002562CB" w:rsidRPr="00060DA8" w:rsidRDefault="002562CB" w:rsidP="002562CB">
            <w:pPr>
              <w:snapToGrid w:val="0"/>
              <w:rPr>
                <w:rFonts w:ascii="Arial" w:hAnsi="Arial" w:cs="Arial"/>
                <w:b/>
                <w:color w:val="FFFFFF"/>
                <w:sz w:val="16"/>
                <w:szCs w:val="16"/>
                <w:lang w:val="en-US"/>
              </w:rPr>
            </w:pPr>
          </w:p>
        </w:tc>
        <w:tc>
          <w:tcPr>
            <w:tcW w:w="1588" w:type="dxa"/>
            <w:gridSpan w:val="2"/>
            <w:shd w:val="clear" w:color="auto" w:fill="auto"/>
          </w:tcPr>
          <w:p w14:paraId="189CA873" w14:textId="77777777" w:rsidR="002562CB" w:rsidRPr="00060DA8" w:rsidRDefault="002562CB" w:rsidP="002562CB">
            <w:pPr>
              <w:tabs>
                <w:tab w:val="left" w:pos="960"/>
              </w:tabs>
              <w:snapToGrid w:val="0"/>
              <w:rPr>
                <w:rFonts w:ascii="Arial" w:hAnsi="Arial" w:cs="Arial"/>
                <w:sz w:val="16"/>
                <w:szCs w:val="16"/>
                <w:lang w:val="en-US"/>
              </w:rPr>
            </w:pPr>
          </w:p>
        </w:tc>
        <w:tc>
          <w:tcPr>
            <w:tcW w:w="1871" w:type="dxa"/>
            <w:shd w:val="clear" w:color="auto" w:fill="auto"/>
          </w:tcPr>
          <w:p w14:paraId="4CF70766" w14:textId="77777777" w:rsidR="002562CB" w:rsidRPr="00060DA8" w:rsidRDefault="002562CB" w:rsidP="002562CB">
            <w:pPr>
              <w:snapToGrid w:val="0"/>
              <w:spacing w:before="40"/>
              <w:jc w:val="center"/>
              <w:rPr>
                <w:rFonts w:ascii="Arial" w:hAnsi="Arial" w:cs="Arial"/>
                <w:sz w:val="16"/>
                <w:szCs w:val="16"/>
                <w:lang w:val="en-US"/>
              </w:rPr>
            </w:pPr>
          </w:p>
        </w:tc>
        <w:tc>
          <w:tcPr>
            <w:tcW w:w="397" w:type="dxa"/>
            <w:shd w:val="clear" w:color="auto" w:fill="auto"/>
          </w:tcPr>
          <w:p w14:paraId="3BE3BE6A" w14:textId="77777777" w:rsidR="002562CB" w:rsidRPr="00060DA8" w:rsidRDefault="002562CB" w:rsidP="002562CB">
            <w:pPr>
              <w:snapToGrid w:val="0"/>
              <w:spacing w:before="40"/>
              <w:jc w:val="center"/>
              <w:rPr>
                <w:rFonts w:ascii="Arial" w:hAnsi="Arial" w:cs="Arial"/>
                <w:lang w:val="en-US"/>
              </w:rPr>
            </w:pPr>
          </w:p>
        </w:tc>
        <w:tc>
          <w:tcPr>
            <w:tcW w:w="454" w:type="dxa"/>
            <w:shd w:val="clear" w:color="auto" w:fill="808080" w:themeFill="background1" w:themeFillShade="80"/>
          </w:tcPr>
          <w:p w14:paraId="2B0CCF50" w14:textId="77777777" w:rsidR="002562CB" w:rsidRPr="00060DA8" w:rsidRDefault="002562CB" w:rsidP="002562CB">
            <w:pPr>
              <w:snapToGrid w:val="0"/>
              <w:rPr>
                <w:rFonts w:ascii="Arial" w:hAnsi="Arial" w:cs="Arial"/>
                <w:b/>
                <w:color w:val="FFFFFF"/>
                <w:lang w:val="en-US"/>
              </w:rPr>
            </w:pPr>
            <w:r w:rsidRPr="00060DA8">
              <w:rPr>
                <w:rFonts w:ascii="Arial" w:hAnsi="Arial" w:cs="Arial"/>
                <w:b/>
                <w:color w:val="FFFFFF"/>
                <w:sz w:val="22"/>
                <w:szCs w:val="22"/>
                <w:lang w:val="en-US"/>
              </w:rPr>
              <w:t>c.</w:t>
            </w:r>
          </w:p>
        </w:tc>
        <w:tc>
          <w:tcPr>
            <w:tcW w:w="2068" w:type="dxa"/>
            <w:gridSpan w:val="3"/>
          </w:tcPr>
          <w:p w14:paraId="2579EBA2" w14:textId="77777777" w:rsidR="002562CB" w:rsidRPr="00060DA8" w:rsidRDefault="002562CB" w:rsidP="002562CB">
            <w:pPr>
              <w:snapToGrid w:val="0"/>
              <w:rPr>
                <w:rFonts w:ascii="Arial" w:hAnsi="Arial" w:cs="Arial"/>
                <w:lang w:val="en-US"/>
              </w:rPr>
            </w:pPr>
            <w:r w:rsidRPr="00060DA8">
              <w:rPr>
                <w:rFonts w:ascii="Arial" w:hAnsi="Arial" w:cs="Arial"/>
                <w:sz w:val="22"/>
                <w:szCs w:val="22"/>
                <w:lang w:val="en-US"/>
              </w:rPr>
              <w:t>Phone number</w:t>
            </w:r>
          </w:p>
        </w:tc>
        <w:tc>
          <w:tcPr>
            <w:tcW w:w="236" w:type="dxa"/>
            <w:tcBorders>
              <w:top w:val="nil"/>
              <w:bottom w:val="nil"/>
            </w:tcBorders>
          </w:tcPr>
          <w:p w14:paraId="515168D6" w14:textId="77777777" w:rsidR="002562CB" w:rsidRPr="00534AD1" w:rsidRDefault="002562CB" w:rsidP="002562CB">
            <w:pPr>
              <w:snapToGrid w:val="0"/>
              <w:rPr>
                <w:rFonts w:ascii="Arial" w:hAnsi="Arial" w:cs="Arial"/>
                <w:lang w:val="en-US"/>
              </w:rPr>
            </w:pPr>
          </w:p>
        </w:tc>
        <w:tc>
          <w:tcPr>
            <w:tcW w:w="1758" w:type="dxa"/>
            <w:tcBorders>
              <w:top w:val="nil"/>
              <w:bottom w:val="single" w:sz="4" w:space="0" w:color="auto"/>
            </w:tcBorders>
          </w:tcPr>
          <w:p w14:paraId="3B2FC26B" w14:textId="77777777" w:rsidR="002562CB" w:rsidRPr="00534AD1" w:rsidRDefault="002562CB" w:rsidP="002562CB">
            <w:pPr>
              <w:snapToGrid w:val="0"/>
              <w:rPr>
                <w:rFonts w:ascii="Arial" w:hAnsi="Arial" w:cs="Arial"/>
                <w:lang w:val="en-US"/>
              </w:rPr>
            </w:pPr>
          </w:p>
        </w:tc>
        <w:tc>
          <w:tcPr>
            <w:tcW w:w="277" w:type="dxa"/>
          </w:tcPr>
          <w:p w14:paraId="32425332" w14:textId="77777777" w:rsidR="002562CB" w:rsidRPr="00534AD1" w:rsidRDefault="002562CB" w:rsidP="002562CB">
            <w:pPr>
              <w:snapToGrid w:val="0"/>
              <w:spacing w:before="40"/>
              <w:jc w:val="center"/>
              <w:rPr>
                <w:rFonts w:ascii="Arial" w:hAnsi="Arial" w:cs="Arial"/>
                <w:sz w:val="16"/>
                <w:szCs w:val="16"/>
                <w:lang w:val="en-US"/>
              </w:rPr>
            </w:pPr>
          </w:p>
        </w:tc>
      </w:tr>
      <w:tr w:rsidR="002562CB" w:rsidRPr="009C78CE" w14:paraId="3F1CF99F" w14:textId="77777777" w:rsidTr="00FD490F">
        <w:tc>
          <w:tcPr>
            <w:tcW w:w="238" w:type="dxa"/>
            <w:shd w:val="clear" w:color="auto" w:fill="auto"/>
          </w:tcPr>
          <w:p w14:paraId="4F3D2DA8" w14:textId="77777777" w:rsidR="002562CB" w:rsidRPr="00534AD1" w:rsidRDefault="002562CB" w:rsidP="002562CB">
            <w:pPr>
              <w:snapToGrid w:val="0"/>
              <w:rPr>
                <w:rFonts w:ascii="Arial" w:hAnsi="Arial" w:cs="Arial"/>
                <w:sz w:val="16"/>
                <w:szCs w:val="16"/>
                <w:lang w:val="en-US"/>
              </w:rPr>
            </w:pPr>
          </w:p>
        </w:tc>
        <w:tc>
          <w:tcPr>
            <w:tcW w:w="684" w:type="dxa"/>
            <w:shd w:val="clear" w:color="auto" w:fill="auto"/>
          </w:tcPr>
          <w:p w14:paraId="790D7166" w14:textId="77777777" w:rsidR="002562CB" w:rsidRPr="00534AD1" w:rsidRDefault="002562CB" w:rsidP="002562CB">
            <w:pPr>
              <w:snapToGrid w:val="0"/>
              <w:rPr>
                <w:rFonts w:ascii="Arial" w:hAnsi="Arial" w:cs="Arial"/>
                <w:b/>
                <w:color w:val="FFFFFF"/>
                <w:sz w:val="16"/>
                <w:szCs w:val="16"/>
                <w:lang w:val="en-US"/>
              </w:rPr>
            </w:pPr>
          </w:p>
        </w:tc>
        <w:tc>
          <w:tcPr>
            <w:tcW w:w="1588" w:type="dxa"/>
            <w:gridSpan w:val="2"/>
            <w:shd w:val="clear" w:color="auto" w:fill="auto"/>
          </w:tcPr>
          <w:p w14:paraId="13C4616D" w14:textId="77777777" w:rsidR="002562CB" w:rsidRPr="00534AD1" w:rsidRDefault="002562CB" w:rsidP="002562CB">
            <w:pPr>
              <w:tabs>
                <w:tab w:val="left" w:pos="960"/>
              </w:tabs>
              <w:snapToGrid w:val="0"/>
              <w:rPr>
                <w:rFonts w:ascii="Arial" w:hAnsi="Arial" w:cs="Arial"/>
                <w:sz w:val="16"/>
                <w:szCs w:val="16"/>
                <w:lang w:val="en-US"/>
              </w:rPr>
            </w:pPr>
          </w:p>
        </w:tc>
        <w:tc>
          <w:tcPr>
            <w:tcW w:w="1871" w:type="dxa"/>
            <w:shd w:val="clear" w:color="auto" w:fill="auto"/>
          </w:tcPr>
          <w:p w14:paraId="6FDA4060" w14:textId="77777777" w:rsidR="002562CB" w:rsidRPr="00534AD1" w:rsidRDefault="002562CB" w:rsidP="002562CB">
            <w:pPr>
              <w:snapToGrid w:val="0"/>
              <w:spacing w:before="40"/>
              <w:jc w:val="center"/>
              <w:rPr>
                <w:rFonts w:ascii="Arial" w:hAnsi="Arial" w:cs="Arial"/>
                <w:sz w:val="16"/>
                <w:szCs w:val="16"/>
                <w:lang w:val="en-US"/>
              </w:rPr>
            </w:pPr>
          </w:p>
        </w:tc>
        <w:tc>
          <w:tcPr>
            <w:tcW w:w="397" w:type="dxa"/>
            <w:shd w:val="clear" w:color="auto" w:fill="auto"/>
          </w:tcPr>
          <w:p w14:paraId="22E4A268" w14:textId="77777777" w:rsidR="002562CB" w:rsidRPr="00534AD1" w:rsidRDefault="002562CB" w:rsidP="002562CB">
            <w:pPr>
              <w:snapToGrid w:val="0"/>
              <w:spacing w:before="40"/>
              <w:jc w:val="center"/>
              <w:rPr>
                <w:rFonts w:ascii="Arial" w:hAnsi="Arial" w:cs="Arial"/>
                <w:sz w:val="16"/>
                <w:szCs w:val="16"/>
                <w:lang w:val="en-US"/>
              </w:rPr>
            </w:pPr>
          </w:p>
        </w:tc>
        <w:tc>
          <w:tcPr>
            <w:tcW w:w="454" w:type="dxa"/>
          </w:tcPr>
          <w:p w14:paraId="38372941" w14:textId="77777777" w:rsidR="002562CB" w:rsidRPr="00534AD1" w:rsidRDefault="002562CB" w:rsidP="002562CB">
            <w:pPr>
              <w:snapToGrid w:val="0"/>
              <w:spacing w:before="40"/>
              <w:jc w:val="center"/>
              <w:rPr>
                <w:rFonts w:ascii="Arial" w:hAnsi="Arial" w:cs="Arial"/>
                <w:sz w:val="16"/>
                <w:szCs w:val="16"/>
                <w:lang w:val="en-US"/>
              </w:rPr>
            </w:pPr>
          </w:p>
        </w:tc>
        <w:tc>
          <w:tcPr>
            <w:tcW w:w="1397" w:type="dxa"/>
          </w:tcPr>
          <w:p w14:paraId="3736624E" w14:textId="77777777" w:rsidR="002562CB" w:rsidRPr="00534AD1" w:rsidRDefault="002562CB" w:rsidP="002562CB">
            <w:pPr>
              <w:snapToGrid w:val="0"/>
              <w:spacing w:before="40"/>
              <w:jc w:val="center"/>
              <w:rPr>
                <w:rFonts w:ascii="Arial" w:hAnsi="Arial" w:cs="Arial"/>
                <w:sz w:val="16"/>
                <w:szCs w:val="16"/>
                <w:lang w:val="en-US"/>
              </w:rPr>
            </w:pPr>
          </w:p>
        </w:tc>
        <w:tc>
          <w:tcPr>
            <w:tcW w:w="907" w:type="dxa"/>
            <w:gridSpan w:val="3"/>
          </w:tcPr>
          <w:p w14:paraId="3C660CF3" w14:textId="77777777" w:rsidR="002562CB" w:rsidRPr="00534AD1" w:rsidRDefault="002562CB" w:rsidP="002562CB">
            <w:pPr>
              <w:snapToGrid w:val="0"/>
              <w:rPr>
                <w:rFonts w:ascii="Arial" w:hAnsi="Arial" w:cs="Arial"/>
                <w:lang w:val="en-US"/>
              </w:rPr>
            </w:pPr>
          </w:p>
        </w:tc>
        <w:tc>
          <w:tcPr>
            <w:tcW w:w="1758" w:type="dxa"/>
          </w:tcPr>
          <w:p w14:paraId="320B8C1D" w14:textId="77777777" w:rsidR="002562CB" w:rsidRPr="00534AD1" w:rsidRDefault="002562CB" w:rsidP="002562CB">
            <w:pPr>
              <w:snapToGrid w:val="0"/>
              <w:rPr>
                <w:rFonts w:ascii="Arial" w:hAnsi="Arial" w:cs="Arial"/>
                <w:lang w:val="en-US"/>
              </w:rPr>
            </w:pPr>
          </w:p>
        </w:tc>
        <w:tc>
          <w:tcPr>
            <w:tcW w:w="277" w:type="dxa"/>
          </w:tcPr>
          <w:p w14:paraId="000AF31B" w14:textId="77777777" w:rsidR="002562CB" w:rsidRPr="009C78CE" w:rsidRDefault="002562CB" w:rsidP="002562CB">
            <w:pPr>
              <w:snapToGrid w:val="0"/>
              <w:spacing w:before="40"/>
              <w:jc w:val="center"/>
              <w:rPr>
                <w:rFonts w:ascii="Arial" w:hAnsi="Arial" w:cs="Arial"/>
                <w:sz w:val="16"/>
                <w:szCs w:val="16"/>
                <w:lang w:val="en-US"/>
              </w:rPr>
            </w:pPr>
          </w:p>
        </w:tc>
      </w:tr>
    </w:tbl>
    <w:p w14:paraId="55A1260C" w14:textId="77777777" w:rsidR="009C2F57" w:rsidRPr="009C78CE" w:rsidRDefault="009C2F57" w:rsidP="00E23DAE">
      <w:pPr>
        <w:rPr>
          <w:lang w:val="en-US"/>
        </w:rPr>
      </w:pPr>
    </w:p>
    <w:sectPr w:rsidR="009C2F57" w:rsidRPr="009C78CE" w:rsidSect="00AC48A8">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ngbein, Jörg" w:date="2017-09-12T09:18:00Z" w:initials="LJ">
    <w:p w14:paraId="2431415F" w14:textId="0B0F6234" w:rsidR="0001215C" w:rsidRPr="00D6369D" w:rsidRDefault="0001215C">
      <w:pPr>
        <w:pStyle w:val="CommentText"/>
        <w:rPr>
          <w:lang w:val="de-DE"/>
        </w:rPr>
      </w:pPr>
      <w:r>
        <w:rPr>
          <w:rStyle w:val="CommentReference"/>
        </w:rPr>
        <w:annotationRef/>
      </w:r>
      <w:r w:rsidRPr="00D6369D">
        <w:rPr>
          <w:lang w:val="de-DE"/>
        </w:rPr>
        <w:t>Gelb markiert was neu hinz</w:t>
      </w:r>
      <w:r>
        <w:rPr>
          <w:lang w:val="de-DE"/>
        </w:rPr>
        <w:t>ugekommen ist im Vergleich zu 2015</w:t>
      </w:r>
    </w:p>
  </w:comment>
  <w:comment w:id="1" w:author="Rita Maria" w:date="2017-06-08T10:54:00Z" w:initials="RM">
    <w:p w14:paraId="5057386E" w14:textId="77777777" w:rsidR="0001215C" w:rsidRPr="00D6369D" w:rsidRDefault="0001215C">
      <w:pPr>
        <w:pStyle w:val="CommentText"/>
        <w:rPr>
          <w:lang w:val="de-DE"/>
        </w:rPr>
      </w:pPr>
      <w:r>
        <w:rPr>
          <w:rStyle w:val="CommentReference"/>
        </w:rPr>
        <w:annotationRef/>
      </w:r>
    </w:p>
  </w:comment>
  <w:comment w:id="2" w:author="Rita Maria" w:date="2017-06-08T10:54:00Z" w:initials="RM">
    <w:p w14:paraId="3D1CA183" w14:textId="77777777" w:rsidR="0001215C" w:rsidRPr="00D6369D" w:rsidRDefault="0001215C">
      <w:pPr>
        <w:pStyle w:val="CommentText"/>
        <w:rPr>
          <w:lang w:val="de-DE"/>
        </w:rPr>
      </w:pPr>
      <w:r>
        <w:rPr>
          <w:rStyle w:val="CommentReference"/>
        </w:rPr>
        <w:annotationRef/>
      </w:r>
    </w:p>
  </w:comment>
  <w:comment w:id="3" w:author="Rita Maria" w:date="2017-06-20T15:44:00Z" w:initials="RM">
    <w:p w14:paraId="0E6CF85B" w14:textId="77777777" w:rsidR="0001215C" w:rsidRPr="006C5FF4" w:rsidRDefault="0001215C">
      <w:pPr>
        <w:pStyle w:val="CommentText"/>
        <w:rPr>
          <w:lang w:val="en-US"/>
        </w:rPr>
      </w:pPr>
      <w:r>
        <w:rPr>
          <w:rStyle w:val="CommentReference"/>
        </w:rPr>
        <w:annotationRef/>
      </w:r>
      <w:r w:rsidRPr="006C5FF4">
        <w:rPr>
          <w:lang w:val="en-US"/>
        </w:rPr>
        <w:t xml:space="preserve">How if I change the option </w:t>
      </w:r>
      <w:proofErr w:type="gramStart"/>
      <w:r w:rsidRPr="006C5FF4">
        <w:rPr>
          <w:lang w:val="en-US"/>
        </w:rPr>
        <w:t>with :</w:t>
      </w:r>
      <w:proofErr w:type="gramEnd"/>
      <w:r w:rsidRPr="006C5FF4">
        <w:rPr>
          <w:lang w:val="en-US"/>
        </w:rPr>
        <w:br/>
      </w:r>
      <w:r w:rsidRPr="006C5FF4">
        <w:rPr>
          <w:lang w:val="en-US"/>
        </w:rPr>
        <w:br/>
        <w:t xml:space="preserve">1. </w:t>
      </w:r>
      <w:r w:rsidRPr="006C5FF4">
        <w:rPr>
          <w:rFonts w:ascii="Arial" w:hAnsi="Arial" w:cs="Arial"/>
          <w:sz w:val="18"/>
          <w:szCs w:val="18"/>
          <w:lang w:val="en-US"/>
        </w:rPr>
        <w:t>Domestic latrine with protected/covered septic tank</w:t>
      </w:r>
      <w:r w:rsidRPr="006C5FF4">
        <w:rPr>
          <w:rFonts w:ascii="Arial" w:hAnsi="Arial" w:cs="Arial"/>
          <w:sz w:val="18"/>
          <w:szCs w:val="18"/>
          <w:lang w:val="en-US"/>
        </w:rPr>
        <w:br/>
        <w:t xml:space="preserve">2. Domestic latrine with waste canal </w:t>
      </w:r>
      <w:proofErr w:type="gramStart"/>
      <w:r w:rsidRPr="006C5FF4">
        <w:rPr>
          <w:rFonts w:ascii="Arial" w:hAnsi="Arial" w:cs="Arial"/>
          <w:sz w:val="18"/>
          <w:szCs w:val="18"/>
          <w:lang w:val="en-US"/>
        </w:rPr>
        <w:t>to  fishpond</w:t>
      </w:r>
      <w:proofErr w:type="gramEnd"/>
      <w:r w:rsidRPr="006C5FF4">
        <w:rPr>
          <w:rFonts w:ascii="Arial" w:hAnsi="Arial" w:cs="Arial"/>
          <w:sz w:val="18"/>
          <w:szCs w:val="18"/>
          <w:lang w:val="en-US"/>
        </w:rPr>
        <w:t>, drain</w:t>
      </w:r>
      <w:r w:rsidRPr="006C5FF4">
        <w:rPr>
          <w:rFonts w:ascii="Arial" w:hAnsi="Arial" w:cs="Arial"/>
          <w:sz w:val="18"/>
          <w:szCs w:val="18"/>
          <w:lang w:val="en-US"/>
        </w:rPr>
        <w:br/>
      </w:r>
      <w:r w:rsidRPr="006C5FF4">
        <w:rPr>
          <w:lang w:val="en-US"/>
        </w:rPr>
        <w:t xml:space="preserve">3. Public </w:t>
      </w:r>
      <w:proofErr w:type="spellStart"/>
      <w:r w:rsidRPr="006C5FF4">
        <w:rPr>
          <w:lang w:val="en-US"/>
        </w:rPr>
        <w:t>lantrine</w:t>
      </w:r>
      <w:proofErr w:type="spellEnd"/>
    </w:p>
    <w:p w14:paraId="058085C4" w14:textId="77777777" w:rsidR="0001215C" w:rsidRPr="006C5FF4" w:rsidRDefault="0001215C">
      <w:pPr>
        <w:pStyle w:val="CommentText"/>
        <w:rPr>
          <w:lang w:val="en-US"/>
        </w:rPr>
      </w:pPr>
      <w:r w:rsidRPr="006C5FF4">
        <w:rPr>
          <w:lang w:val="en-US"/>
        </w:rPr>
        <w:t>4. River</w:t>
      </w:r>
    </w:p>
    <w:p w14:paraId="2E98675A" w14:textId="77777777" w:rsidR="0001215C" w:rsidRPr="006C5FF4" w:rsidRDefault="0001215C">
      <w:pPr>
        <w:pStyle w:val="CommentText"/>
        <w:rPr>
          <w:lang w:val="en-US"/>
        </w:rPr>
      </w:pPr>
      <w:r w:rsidRPr="006C5FF4">
        <w:rPr>
          <w:lang w:val="en-US"/>
        </w:rPr>
        <w:t xml:space="preserve">5. </w:t>
      </w:r>
      <w:proofErr w:type="spellStart"/>
      <w:r w:rsidRPr="006C5FF4">
        <w:rPr>
          <w:lang w:val="en-US"/>
        </w:rPr>
        <w:t>Opend</w:t>
      </w:r>
      <w:proofErr w:type="spellEnd"/>
      <w:r w:rsidRPr="006C5FF4">
        <w:rPr>
          <w:lang w:val="en-US"/>
        </w:rPr>
        <w:t xml:space="preserve"> land/yard</w:t>
      </w:r>
      <w:r w:rsidRPr="006C5FF4">
        <w:rPr>
          <w:lang w:val="en-US"/>
        </w:rPr>
        <w:br/>
      </w:r>
      <w:r w:rsidRPr="006C5FF4">
        <w:rPr>
          <w:lang w:val="en-US"/>
        </w:rPr>
        <w:br/>
        <w:t xml:space="preserve">So </w:t>
      </w:r>
      <w:proofErr w:type="spellStart"/>
      <w:r w:rsidRPr="006C5FF4">
        <w:rPr>
          <w:lang w:val="en-US"/>
        </w:rPr>
        <w:t>se</w:t>
      </w:r>
      <w:proofErr w:type="spellEnd"/>
      <w:r w:rsidRPr="006C5FF4">
        <w:rPr>
          <w:lang w:val="en-US"/>
        </w:rPr>
        <w:t xml:space="preserve"> can make assessment on their sanitation quality.</w:t>
      </w:r>
    </w:p>
  </w:comment>
  <w:comment w:id="4" w:author="Langbein, Jörg" w:date="2017-06-21T20:00:00Z" w:initials="LJ">
    <w:p w14:paraId="27C1B58C" w14:textId="77777777" w:rsidR="0001215C" w:rsidRPr="006C5FF4" w:rsidRDefault="0001215C">
      <w:pPr>
        <w:pStyle w:val="CommentText"/>
        <w:rPr>
          <w:lang w:val="en-US"/>
        </w:rPr>
      </w:pPr>
      <w:r>
        <w:rPr>
          <w:rStyle w:val="CommentReference"/>
        </w:rPr>
        <w:annotationRef/>
      </w:r>
      <w:r w:rsidRPr="006C5FF4">
        <w:rPr>
          <w:lang w:val="en-US"/>
        </w:rPr>
        <w:t xml:space="preserve">Good point. I change </w:t>
      </w:r>
      <w:proofErr w:type="spellStart"/>
      <w:r w:rsidRPr="006C5FF4">
        <w:rPr>
          <w:lang w:val="en-US"/>
        </w:rPr>
        <w:t>dit</w:t>
      </w:r>
      <w:proofErr w:type="spellEnd"/>
      <w:r w:rsidRPr="006C5FF4">
        <w:rPr>
          <w:lang w:val="en-US"/>
        </w:rPr>
        <w:t xml:space="preserve">. </w:t>
      </w:r>
    </w:p>
  </w:comment>
  <w:comment w:id="5" w:author="Rita Maria" w:date="2017-06-19T14:08:00Z" w:initials="RM">
    <w:p w14:paraId="4D5E8B22" w14:textId="77777777" w:rsidR="0001215C" w:rsidRPr="006C5FF4" w:rsidRDefault="0001215C">
      <w:pPr>
        <w:pStyle w:val="CommentText"/>
        <w:rPr>
          <w:lang w:val="en-US"/>
        </w:rPr>
      </w:pPr>
      <w:r>
        <w:rPr>
          <w:rStyle w:val="CommentReference"/>
        </w:rPr>
        <w:annotationRef/>
      </w:r>
      <w:r w:rsidRPr="006C5FF4">
        <w:rPr>
          <w:lang w:val="en-US"/>
        </w:rPr>
        <w:t xml:space="preserve">Is this their total earning from </w:t>
      </w:r>
      <w:proofErr w:type="spellStart"/>
      <w:r w:rsidRPr="006C5FF4">
        <w:rPr>
          <w:lang w:val="en-US"/>
        </w:rPr>
        <w:t>non processed</w:t>
      </w:r>
      <w:proofErr w:type="spellEnd"/>
      <w:r w:rsidRPr="006C5FF4">
        <w:rPr>
          <w:lang w:val="en-US"/>
        </w:rPr>
        <w:t xml:space="preserve"> fish within 12 </w:t>
      </w:r>
      <w:proofErr w:type="gramStart"/>
      <w:r w:rsidRPr="006C5FF4">
        <w:rPr>
          <w:lang w:val="en-US"/>
        </w:rPr>
        <w:t>months ?or</w:t>
      </w:r>
      <w:proofErr w:type="gramEnd"/>
      <w:r w:rsidRPr="006C5FF4">
        <w:rPr>
          <w:lang w:val="en-US"/>
        </w:rPr>
        <w:t xml:space="preserve"> average per month only</w:t>
      </w:r>
    </w:p>
  </w:comment>
  <w:comment w:id="6" w:author="Langbein, Jörg" w:date="2017-06-21T19:53:00Z" w:initials="LJ">
    <w:p w14:paraId="3F0C77EF" w14:textId="77777777" w:rsidR="0001215C" w:rsidRPr="006C5FF4" w:rsidRDefault="0001215C">
      <w:pPr>
        <w:pStyle w:val="CommentText"/>
        <w:rPr>
          <w:lang w:val="en-US"/>
        </w:rPr>
      </w:pPr>
      <w:r>
        <w:rPr>
          <w:rStyle w:val="CommentReference"/>
        </w:rPr>
        <w:annotationRef/>
      </w:r>
      <w:r w:rsidRPr="006C5FF4">
        <w:rPr>
          <w:lang w:val="en-US"/>
        </w:rPr>
        <w:t xml:space="preserve">Within 12 months. I added this now to make it more clear. </w:t>
      </w:r>
    </w:p>
  </w:comment>
  <w:comment w:id="7" w:author="Rita Maria" w:date="2017-06-20T15:35:00Z" w:initials="RM">
    <w:p w14:paraId="5C61EAD5" w14:textId="77777777" w:rsidR="0001215C" w:rsidRPr="006C5FF4" w:rsidRDefault="0001215C">
      <w:pPr>
        <w:pStyle w:val="CommentText"/>
        <w:rPr>
          <w:lang w:val="en-US"/>
        </w:rPr>
      </w:pPr>
      <w:r>
        <w:rPr>
          <w:rStyle w:val="CommentReference"/>
        </w:rPr>
        <w:annotationRef/>
      </w:r>
      <w:r w:rsidRPr="006C5FF4">
        <w:rPr>
          <w:lang w:val="en-US"/>
        </w:rPr>
        <w:t xml:space="preserve">The wording in indonesia question </w:t>
      </w:r>
      <w:proofErr w:type="gramStart"/>
      <w:r w:rsidRPr="006C5FF4">
        <w:rPr>
          <w:lang w:val="en-US"/>
        </w:rPr>
        <w:t>become :</w:t>
      </w:r>
      <w:proofErr w:type="gramEnd"/>
      <w:r w:rsidRPr="006C5FF4">
        <w:rPr>
          <w:lang w:val="en-US"/>
        </w:rPr>
        <w:br/>
        <w:t>Are there any species that were important  in the past – because hard to find, meanwhile has the good price ;  but are not important anymore ?</w:t>
      </w:r>
    </w:p>
  </w:comment>
  <w:comment w:id="8" w:author="Langbein, Jörg" w:date="2017-06-21T20:00:00Z" w:initials="LJ">
    <w:p w14:paraId="337AD382" w14:textId="77777777" w:rsidR="0001215C" w:rsidRDefault="0001215C">
      <w:pPr>
        <w:pStyle w:val="CommentText"/>
        <w:rPr>
          <w:lang w:val="en-US"/>
        </w:rPr>
      </w:pPr>
      <w:r>
        <w:rPr>
          <w:rStyle w:val="CommentReference"/>
        </w:rPr>
        <w:annotationRef/>
      </w:r>
      <w:r w:rsidRPr="006C5FF4">
        <w:rPr>
          <w:lang w:val="en-US"/>
        </w:rPr>
        <w:t xml:space="preserve">Why the meanwhile has good </w:t>
      </w:r>
      <w:proofErr w:type="gramStart"/>
      <w:r w:rsidRPr="006C5FF4">
        <w:rPr>
          <w:lang w:val="en-US"/>
        </w:rPr>
        <w:t>price ?</w:t>
      </w:r>
      <w:proofErr w:type="gramEnd"/>
      <w:r w:rsidRPr="006C5FF4">
        <w:rPr>
          <w:lang w:val="en-US"/>
        </w:rPr>
        <w:t xml:space="preserve"> I</w:t>
      </w:r>
      <w:r>
        <w:rPr>
          <w:lang w:val="en-US"/>
        </w:rPr>
        <w:t xml:space="preserve">s this in the old questionnaire I sent you? </w:t>
      </w:r>
    </w:p>
    <w:p w14:paraId="0A10EBCF" w14:textId="77777777" w:rsidR="0001215C" w:rsidRPr="006C5FF4" w:rsidRDefault="0001215C">
      <w:pPr>
        <w:pStyle w:val="CommentText"/>
        <w:rPr>
          <w:lang w:val="en-US"/>
        </w:rPr>
      </w:pPr>
      <w:r>
        <w:rPr>
          <w:lang w:val="en-US"/>
        </w:rPr>
        <w:t xml:space="preserve">The question is actually not about the good price now but </w:t>
      </w:r>
      <w:proofErr w:type="gramStart"/>
      <w:r>
        <w:rPr>
          <w:lang w:val="en-US"/>
        </w:rPr>
        <w:t>if ,</w:t>
      </w:r>
      <w:proofErr w:type="gramEnd"/>
      <w:r>
        <w:rPr>
          <w:lang w:val="en-US"/>
        </w:rPr>
        <w:t xml:space="preserve"> e.g. due to coral reef </w:t>
      </w:r>
      <w:proofErr w:type="spellStart"/>
      <w:r>
        <w:rPr>
          <w:lang w:val="en-US"/>
        </w:rPr>
        <w:t>bleahing</w:t>
      </w:r>
      <w:proofErr w:type="spellEnd"/>
      <w:r>
        <w:rPr>
          <w:lang w:val="en-US"/>
        </w:rPr>
        <w:t xml:space="preserve">, climate change etc. fish species moved away or were extinct in the area. </w:t>
      </w:r>
    </w:p>
  </w:comment>
  <w:comment w:id="10" w:author="Langbein, Jörg" w:date="2017-06-18T15:57:00Z" w:initials="LJ">
    <w:p w14:paraId="463325E9" w14:textId="77777777" w:rsidR="0001215C" w:rsidRPr="009E7A5B" w:rsidRDefault="0001215C">
      <w:pPr>
        <w:pStyle w:val="CommentText"/>
        <w:rPr>
          <w:lang w:val="en-US"/>
        </w:rPr>
      </w:pPr>
      <w:r>
        <w:rPr>
          <w:rStyle w:val="CommentReference"/>
        </w:rPr>
        <w:annotationRef/>
      </w:r>
      <w:r w:rsidRPr="009E7A5B">
        <w:rPr>
          <w:lang w:val="en-US"/>
        </w:rPr>
        <w:t>I</w:t>
      </w:r>
      <w:r>
        <w:rPr>
          <w:lang w:val="en-US"/>
        </w:rPr>
        <w:t>n</w:t>
      </w:r>
      <w:r w:rsidRPr="009E7A5B">
        <w:rPr>
          <w:lang w:val="en-US"/>
        </w:rPr>
        <w:t xml:space="preserve">donesian name for the respective TURF. </w:t>
      </w:r>
    </w:p>
  </w:comment>
  <w:comment w:id="11" w:author="Langbein, Jörg" w:date="2017-06-18T15:01:00Z" w:initials="LJ">
    <w:p w14:paraId="334240F3" w14:textId="77777777" w:rsidR="0001215C" w:rsidRPr="009C4EB7" w:rsidRDefault="0001215C">
      <w:pPr>
        <w:pStyle w:val="CommentText"/>
        <w:rPr>
          <w:lang w:val="en-US"/>
        </w:rPr>
      </w:pPr>
      <w:r>
        <w:rPr>
          <w:rStyle w:val="CommentReference"/>
        </w:rPr>
        <w:annotationRef/>
      </w:r>
      <w:r w:rsidRPr="006C5FF4">
        <w:rPr>
          <w:rStyle w:val="CommentReference"/>
          <w:lang w:val="en-US"/>
        </w:rPr>
        <w:t xml:space="preserve">Use the local </w:t>
      </w:r>
      <w:proofErr w:type="spellStart"/>
      <w:r w:rsidRPr="006C5FF4">
        <w:rPr>
          <w:rStyle w:val="CommentReference"/>
          <w:lang w:val="en-US"/>
        </w:rPr>
        <w:t>nameshere</w:t>
      </w:r>
      <w:proofErr w:type="spellEnd"/>
      <w:r w:rsidRPr="006C5FF4">
        <w:rPr>
          <w:rStyle w:val="CommentReference"/>
          <w:lang w:val="en-US"/>
        </w:rPr>
        <w:t xml:space="preserve">. </w:t>
      </w:r>
    </w:p>
  </w:comment>
  <w:comment w:id="12" w:author="Rita Maria" w:date="2017-06-19T16:10:00Z" w:initials="RM">
    <w:p w14:paraId="0FC273EF" w14:textId="77777777" w:rsidR="0001215C" w:rsidRPr="006C5FF4" w:rsidRDefault="0001215C">
      <w:pPr>
        <w:pStyle w:val="CommentText"/>
        <w:rPr>
          <w:lang w:val="en-US"/>
        </w:rPr>
      </w:pPr>
      <w:r>
        <w:rPr>
          <w:rStyle w:val="CommentReference"/>
        </w:rPr>
        <w:annotationRef/>
      </w:r>
      <w:r w:rsidRPr="006C5FF4">
        <w:rPr>
          <w:lang w:val="en-US"/>
        </w:rPr>
        <w:t xml:space="preserve">All of this question related with the answer in the </w:t>
      </w:r>
      <w:proofErr w:type="gramStart"/>
      <w:r w:rsidRPr="006C5FF4">
        <w:rPr>
          <w:lang w:val="en-US"/>
        </w:rPr>
        <w:t>awareness  above</w:t>
      </w:r>
      <w:proofErr w:type="gramEnd"/>
      <w:r w:rsidRPr="006C5FF4">
        <w:rPr>
          <w:lang w:val="en-US"/>
        </w:rPr>
        <w:t>, right ?</w:t>
      </w:r>
      <w:r w:rsidRPr="006C5FF4">
        <w:rPr>
          <w:lang w:val="en-US"/>
        </w:rPr>
        <w:br/>
      </w:r>
      <w:r w:rsidRPr="006C5FF4">
        <w:rPr>
          <w:lang w:val="en-US"/>
        </w:rPr>
        <w:br/>
        <w:t>If don’t know any of them, we have to skip the question about compliance</w:t>
      </w:r>
    </w:p>
  </w:comment>
  <w:comment w:id="13" w:author="Langbein, Jörg" w:date="2017-06-21T20:04:00Z" w:initials="LJ">
    <w:p w14:paraId="31E66081" w14:textId="77777777" w:rsidR="0001215C" w:rsidRPr="00F449C6" w:rsidRDefault="0001215C">
      <w:pPr>
        <w:pStyle w:val="CommentText"/>
        <w:rPr>
          <w:lang w:val="en-US"/>
        </w:rPr>
      </w:pPr>
      <w:r>
        <w:rPr>
          <w:rStyle w:val="CommentReference"/>
        </w:rPr>
        <w:annotationRef/>
      </w:r>
      <w:r w:rsidRPr="00F449C6">
        <w:rPr>
          <w:lang w:val="en-US"/>
        </w:rPr>
        <w:t>Exactly, so you mark the « None specified above</w:t>
      </w:r>
      <w:r>
        <w:rPr>
          <w:lang w:val="en-US"/>
        </w:rPr>
        <w:t xml:space="preserve"> on respective question”. </w:t>
      </w:r>
    </w:p>
  </w:comment>
  <w:comment w:id="14" w:author="Rita Maria" w:date="2017-06-20T09:05:00Z" w:initials="RM">
    <w:p w14:paraId="6E11160B" w14:textId="77777777" w:rsidR="0001215C" w:rsidRPr="006C5FF4" w:rsidRDefault="0001215C">
      <w:pPr>
        <w:pStyle w:val="CommentText"/>
        <w:rPr>
          <w:lang w:val="en-US"/>
        </w:rPr>
      </w:pPr>
      <w:r>
        <w:rPr>
          <w:rStyle w:val="CommentReference"/>
        </w:rPr>
        <w:annotationRef/>
      </w:r>
      <w:r w:rsidRPr="006C5FF4">
        <w:rPr>
          <w:lang w:val="en-US"/>
        </w:rPr>
        <w:t>I make the rule that this question only asked if all aspects in Q.64 answered No… but if one of three aspects answered yes, we will skip this question</w:t>
      </w:r>
    </w:p>
  </w:comment>
  <w:comment w:id="15" w:author="Langbein, Jörg" w:date="2017-06-21T20:05:00Z" w:initials="LJ">
    <w:p w14:paraId="20879464" w14:textId="77777777" w:rsidR="0001215C" w:rsidRPr="00F449C6" w:rsidRDefault="0001215C">
      <w:pPr>
        <w:pStyle w:val="CommentText"/>
        <w:rPr>
          <w:lang w:val="en-US"/>
        </w:rPr>
      </w:pPr>
      <w:r>
        <w:rPr>
          <w:rStyle w:val="CommentReference"/>
        </w:rPr>
        <w:annotationRef/>
      </w:r>
      <w:r w:rsidRPr="00F449C6">
        <w:rPr>
          <w:lang w:val="en-US"/>
        </w:rPr>
        <w:t xml:space="preserve">This is exactly how I thought it. </w:t>
      </w:r>
      <w:r>
        <w:rPr>
          <w:lang w:val="en-US"/>
        </w:rPr>
        <w:t xml:space="preserve">Sorry I forgot the skip here. </w:t>
      </w:r>
    </w:p>
  </w:comment>
  <w:comment w:id="16" w:author="Rita Maria" w:date="2017-06-20T09:44:00Z" w:initials="RM">
    <w:p w14:paraId="0C54857E" w14:textId="77777777" w:rsidR="0001215C" w:rsidRPr="006C5FF4" w:rsidRDefault="0001215C">
      <w:pPr>
        <w:pStyle w:val="CommentText"/>
        <w:rPr>
          <w:lang w:val="en-US"/>
        </w:rPr>
      </w:pPr>
      <w:r>
        <w:rPr>
          <w:rStyle w:val="CommentReference"/>
        </w:rPr>
        <w:annotationRef/>
      </w:r>
      <w:r w:rsidRPr="006C5FF4">
        <w:rPr>
          <w:lang w:val="en-US"/>
        </w:rPr>
        <w:t xml:space="preserve">I </w:t>
      </w:r>
      <w:proofErr w:type="gramStart"/>
      <w:r w:rsidRPr="006C5FF4">
        <w:rPr>
          <w:lang w:val="en-US"/>
        </w:rPr>
        <w:t>emphasize :</w:t>
      </w:r>
      <w:proofErr w:type="gramEnd"/>
      <w:r w:rsidRPr="006C5FF4">
        <w:rPr>
          <w:lang w:val="en-US"/>
        </w:rPr>
        <w:t xml:space="preserve"> not only for cooking meals but also for cooking food or boiling water for their livestock</w:t>
      </w:r>
    </w:p>
  </w:comment>
  <w:comment w:id="17" w:author="Langbein, Jörg" w:date="2017-06-21T20:06:00Z" w:initials="LJ">
    <w:p w14:paraId="2191D8FD" w14:textId="77777777" w:rsidR="0001215C" w:rsidRPr="00D6369D" w:rsidRDefault="0001215C">
      <w:pPr>
        <w:pStyle w:val="CommentText"/>
        <w:rPr>
          <w:lang w:val="en-US"/>
        </w:rPr>
      </w:pPr>
      <w:r>
        <w:rPr>
          <w:rStyle w:val="CommentReference"/>
        </w:rPr>
        <w:annotationRef/>
      </w:r>
      <w:r w:rsidRPr="00D6369D">
        <w:rPr>
          <w:lang w:val="en-US"/>
        </w:rPr>
        <w:t>ok</w:t>
      </w:r>
    </w:p>
  </w:comment>
  <w:comment w:id="18" w:author="Rita Maria" w:date="2017-06-20T09:56:00Z" w:initials="RM">
    <w:p w14:paraId="733E2DCF" w14:textId="77777777" w:rsidR="0001215C" w:rsidRPr="006C5FF4" w:rsidRDefault="0001215C">
      <w:pPr>
        <w:pStyle w:val="CommentText"/>
        <w:rPr>
          <w:lang w:val="en-US"/>
        </w:rPr>
      </w:pPr>
      <w:r>
        <w:rPr>
          <w:rStyle w:val="CommentReference"/>
        </w:rPr>
        <w:annotationRef/>
      </w:r>
      <w:r w:rsidRPr="006C5FF4">
        <w:rPr>
          <w:lang w:val="en-US"/>
        </w:rPr>
        <w:t>I re-</w:t>
      </w:r>
      <w:proofErr w:type="spellStart"/>
      <w:proofErr w:type="gramStart"/>
      <w:r w:rsidRPr="006C5FF4">
        <w:rPr>
          <w:lang w:val="en-US"/>
        </w:rPr>
        <w:t>frase</w:t>
      </w:r>
      <w:proofErr w:type="spellEnd"/>
      <w:r w:rsidRPr="006C5FF4">
        <w:rPr>
          <w:lang w:val="en-US"/>
        </w:rPr>
        <w:t> :</w:t>
      </w:r>
      <w:proofErr w:type="gramEnd"/>
    </w:p>
  </w:comment>
  <w:comment w:id="19" w:author="Langbein, Jörg" w:date="2017-06-21T20:06:00Z" w:initials="LJ">
    <w:p w14:paraId="33705E7A" w14:textId="77777777" w:rsidR="0001215C" w:rsidRPr="00D6369D" w:rsidRDefault="0001215C">
      <w:pPr>
        <w:pStyle w:val="CommentText"/>
        <w:rPr>
          <w:lang w:val="en-US"/>
        </w:rPr>
      </w:pPr>
      <w:r>
        <w:rPr>
          <w:rStyle w:val="CommentReference"/>
        </w:rPr>
        <w:annotationRef/>
      </w:r>
      <w:r w:rsidRPr="00D6369D">
        <w:rPr>
          <w:lang w:val="en-US"/>
        </w:rPr>
        <w:t>ok</w:t>
      </w:r>
    </w:p>
  </w:comment>
  <w:comment w:id="20" w:author="Rita Maria" w:date="2017-06-20T10:31:00Z" w:initials="RM">
    <w:p w14:paraId="78E546F5" w14:textId="77777777" w:rsidR="0001215C" w:rsidRPr="006C5FF4" w:rsidRDefault="0001215C">
      <w:pPr>
        <w:pStyle w:val="CommentText"/>
        <w:rPr>
          <w:lang w:val="en-US"/>
        </w:rPr>
      </w:pPr>
      <w:r>
        <w:rPr>
          <w:rStyle w:val="CommentReference"/>
        </w:rPr>
        <w:annotationRef/>
      </w:r>
      <w:r w:rsidRPr="006C5FF4">
        <w:rPr>
          <w:lang w:val="en-US"/>
        </w:rPr>
        <w:t xml:space="preserve">I </w:t>
      </w:r>
      <w:proofErr w:type="gramStart"/>
      <w:r w:rsidRPr="006C5FF4">
        <w:rPr>
          <w:lang w:val="en-US"/>
        </w:rPr>
        <w:t>add :</w:t>
      </w:r>
      <w:proofErr w:type="gramEnd"/>
      <w:r w:rsidRPr="006C5FF4">
        <w:rPr>
          <w:lang w:val="en-US"/>
        </w:rPr>
        <w:t xml:space="preserve"> within the past 12 months</w:t>
      </w:r>
    </w:p>
  </w:comment>
  <w:comment w:id="21" w:author="Langbein, Jörg" w:date="2017-06-21T20:06:00Z" w:initials="LJ">
    <w:p w14:paraId="0EE020A4" w14:textId="77777777" w:rsidR="0001215C" w:rsidRPr="00F449C6" w:rsidRDefault="0001215C">
      <w:pPr>
        <w:pStyle w:val="CommentText"/>
        <w:rPr>
          <w:lang w:val="en-US"/>
        </w:rPr>
      </w:pPr>
      <w:r>
        <w:rPr>
          <w:rStyle w:val="CommentReference"/>
        </w:rPr>
        <w:annotationRef/>
      </w:r>
      <w:r w:rsidRPr="00F449C6">
        <w:rPr>
          <w:lang w:val="en-US"/>
        </w:rPr>
        <w:t>perfect</w:t>
      </w:r>
    </w:p>
  </w:comment>
  <w:comment w:id="22" w:author="Rita Maria" w:date="2017-06-20T10:52:00Z" w:initials="RM">
    <w:p w14:paraId="4750DBF7" w14:textId="77777777" w:rsidR="0001215C" w:rsidRPr="006C5FF4" w:rsidRDefault="0001215C">
      <w:pPr>
        <w:pStyle w:val="CommentText"/>
        <w:rPr>
          <w:lang w:val="en-US"/>
        </w:rPr>
      </w:pPr>
      <w:r>
        <w:rPr>
          <w:rStyle w:val="CommentReference"/>
        </w:rPr>
        <w:annotationRef/>
      </w:r>
      <w:r w:rsidRPr="006C5FF4">
        <w:rPr>
          <w:lang w:val="en-US"/>
        </w:rPr>
        <w:t>Within this past 12 months</w:t>
      </w:r>
    </w:p>
  </w:comment>
  <w:comment w:id="23" w:author="Langbein, Jörg" w:date="2017-06-21T20:06:00Z" w:initials="LJ">
    <w:p w14:paraId="041368E7" w14:textId="77777777" w:rsidR="0001215C" w:rsidRPr="00F449C6" w:rsidRDefault="0001215C">
      <w:pPr>
        <w:pStyle w:val="CommentText"/>
        <w:rPr>
          <w:lang w:val="en-US"/>
        </w:rPr>
      </w:pPr>
      <w:r>
        <w:rPr>
          <w:rStyle w:val="CommentReference"/>
        </w:rPr>
        <w:annotationRef/>
      </w:r>
      <w:r w:rsidRPr="00F449C6">
        <w:rPr>
          <w:lang w:val="en-US"/>
        </w:rPr>
        <w:t>good</w:t>
      </w:r>
    </w:p>
  </w:comment>
  <w:comment w:id="24" w:author="Rita Maria" w:date="2017-06-20T11:17:00Z" w:initials="RM">
    <w:p w14:paraId="77AC150B" w14:textId="77777777" w:rsidR="0001215C" w:rsidRPr="006C5FF4" w:rsidRDefault="0001215C">
      <w:pPr>
        <w:pStyle w:val="CommentText"/>
        <w:rPr>
          <w:lang w:val="en-US"/>
        </w:rPr>
      </w:pPr>
      <w:r>
        <w:rPr>
          <w:rStyle w:val="CommentReference"/>
        </w:rPr>
        <w:annotationRef/>
      </w:r>
      <w:r w:rsidRPr="006C5FF4">
        <w:rPr>
          <w:lang w:val="en-US"/>
        </w:rPr>
        <w:t xml:space="preserve">This mean that </w:t>
      </w:r>
      <w:proofErr w:type="gramStart"/>
      <w:r w:rsidRPr="006C5FF4">
        <w:rPr>
          <w:lang w:val="en-US"/>
        </w:rPr>
        <w:t>if  HH</w:t>
      </w:r>
      <w:proofErr w:type="gramEnd"/>
      <w:r w:rsidRPr="006C5FF4">
        <w:rPr>
          <w:lang w:val="en-US"/>
        </w:rPr>
        <w:t xml:space="preserve"> using the natural resource so there is no expenditure for the item, we should put number – 9 in the expenditure, right ?</w:t>
      </w:r>
      <w:r w:rsidRPr="006C5FF4">
        <w:rPr>
          <w:lang w:val="en-US"/>
        </w:rPr>
        <w:br/>
        <w:t xml:space="preserve">For example : if HH use spring water for free, </w:t>
      </w:r>
      <w:proofErr w:type="spellStart"/>
      <w:r w:rsidRPr="006C5FF4">
        <w:rPr>
          <w:lang w:val="en-US"/>
        </w:rPr>
        <w:t>etc</w:t>
      </w:r>
      <w:proofErr w:type="spellEnd"/>
    </w:p>
  </w:comment>
  <w:comment w:id="25" w:author="Langbein, Jörg" w:date="2017-06-21T20:06:00Z" w:initials="LJ">
    <w:p w14:paraId="1FB050DE" w14:textId="77777777" w:rsidR="0001215C" w:rsidRPr="00D6369D" w:rsidRDefault="0001215C">
      <w:pPr>
        <w:pStyle w:val="CommentText"/>
        <w:rPr>
          <w:lang w:val="en-US"/>
        </w:rPr>
      </w:pPr>
      <w:r>
        <w:rPr>
          <w:rStyle w:val="CommentReference"/>
        </w:rPr>
        <w:annotationRef/>
      </w:r>
      <w:r w:rsidRPr="00D6369D">
        <w:rPr>
          <w:lang w:val="en-US"/>
        </w:rPr>
        <w:t xml:space="preserve">Yes. </w:t>
      </w:r>
    </w:p>
  </w:comment>
  <w:comment w:id="26" w:author="Rita Maria" w:date="2017-06-20T11:14:00Z" w:initials="RM">
    <w:p w14:paraId="4A1B1084" w14:textId="77777777" w:rsidR="0001215C" w:rsidRPr="006C5FF4" w:rsidRDefault="0001215C">
      <w:pPr>
        <w:pStyle w:val="CommentText"/>
        <w:rPr>
          <w:lang w:val="en-US"/>
        </w:rPr>
      </w:pPr>
      <w:r>
        <w:rPr>
          <w:rStyle w:val="CommentReference"/>
        </w:rPr>
        <w:annotationRef/>
      </w:r>
      <w:r w:rsidRPr="006C5FF4">
        <w:rPr>
          <w:lang w:val="en-US"/>
        </w:rPr>
        <w:t xml:space="preserve">is it </w:t>
      </w:r>
      <w:proofErr w:type="gramStart"/>
      <w:r w:rsidRPr="006C5FF4">
        <w:rPr>
          <w:lang w:val="en-US"/>
        </w:rPr>
        <w:t>right ?</w:t>
      </w:r>
      <w:proofErr w:type="gramEnd"/>
      <w:r w:rsidRPr="006C5FF4">
        <w:rPr>
          <w:lang w:val="en-US"/>
        </w:rPr>
        <w:t xml:space="preserve"> if I use example : cooking food for sale, handicraft, etc.</w:t>
      </w:r>
    </w:p>
  </w:comment>
  <w:comment w:id="27" w:author="Langbein, Jörg" w:date="2017-06-21T20:07:00Z" w:initials="LJ">
    <w:p w14:paraId="0B5576D1" w14:textId="77777777" w:rsidR="0001215C" w:rsidRPr="00F449C6" w:rsidRDefault="0001215C">
      <w:pPr>
        <w:pStyle w:val="CommentText"/>
        <w:rPr>
          <w:lang w:val="en-US"/>
        </w:rPr>
      </w:pPr>
      <w:r>
        <w:rPr>
          <w:rStyle w:val="CommentReference"/>
        </w:rPr>
        <w:annotationRef/>
      </w:r>
      <w:r w:rsidRPr="00F449C6">
        <w:rPr>
          <w:lang w:val="en-US"/>
        </w:rPr>
        <w:t xml:space="preserve">Yes, that is a good example. </w:t>
      </w:r>
    </w:p>
  </w:comment>
  <w:comment w:id="28" w:author="Rita Maria" w:date="2017-06-20T11:34:00Z" w:initials="RM">
    <w:p w14:paraId="68BBE1C0" w14:textId="77777777" w:rsidR="0001215C" w:rsidRPr="00D6369D" w:rsidRDefault="0001215C">
      <w:pPr>
        <w:pStyle w:val="CommentText"/>
        <w:rPr>
          <w:lang w:val="en-US"/>
        </w:rPr>
      </w:pPr>
      <w:r>
        <w:rPr>
          <w:rStyle w:val="CommentReference"/>
        </w:rPr>
        <w:annotationRef/>
      </w:r>
      <w:r w:rsidRPr="00D6369D">
        <w:rPr>
          <w:lang w:val="en-US"/>
        </w:rPr>
        <w:t xml:space="preserve">Single answer, </w:t>
      </w:r>
      <w:proofErr w:type="gramStart"/>
      <w:r w:rsidRPr="00D6369D">
        <w:rPr>
          <w:lang w:val="en-US"/>
        </w:rPr>
        <w:t>right ?</w:t>
      </w:r>
      <w:proofErr w:type="gramEnd"/>
    </w:p>
  </w:comment>
  <w:comment w:id="29" w:author="Langbein, Jörg" w:date="2017-06-21T20:07:00Z" w:initials="LJ">
    <w:p w14:paraId="0AD07AF0" w14:textId="77777777" w:rsidR="0001215C" w:rsidRPr="00D6369D" w:rsidRDefault="0001215C">
      <w:pPr>
        <w:pStyle w:val="CommentText"/>
        <w:rPr>
          <w:lang w:val="en-US"/>
        </w:rPr>
      </w:pPr>
      <w:r>
        <w:rPr>
          <w:rStyle w:val="CommentReference"/>
        </w:rPr>
        <w:annotationRef/>
      </w:r>
      <w:r w:rsidRPr="00D6369D">
        <w:rPr>
          <w:lang w:val="en-US"/>
        </w:rPr>
        <w:t xml:space="preserve">Yes, because of principal.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31415F" w15:done="0"/>
  <w15:commentEx w15:paraId="5057386E" w15:done="0"/>
  <w15:commentEx w15:paraId="3D1CA183" w15:done="0"/>
  <w15:commentEx w15:paraId="2E98675A" w15:done="0"/>
  <w15:commentEx w15:paraId="27C1B58C" w15:done="0"/>
  <w15:commentEx w15:paraId="4D5E8B22" w15:done="0"/>
  <w15:commentEx w15:paraId="3F0C77EF" w15:done="0"/>
  <w15:commentEx w15:paraId="5C61EAD5" w15:done="0"/>
  <w15:commentEx w15:paraId="0A10EBCF" w15:done="0"/>
  <w15:commentEx w15:paraId="463325E9" w15:done="0"/>
  <w15:commentEx w15:paraId="334240F3" w15:done="0"/>
  <w15:commentEx w15:paraId="0FC273EF" w15:done="0"/>
  <w15:commentEx w15:paraId="31E66081" w15:done="0"/>
  <w15:commentEx w15:paraId="6E11160B" w15:done="0"/>
  <w15:commentEx w15:paraId="20879464" w15:done="0"/>
  <w15:commentEx w15:paraId="0C54857E" w15:done="0"/>
  <w15:commentEx w15:paraId="2191D8FD" w15:done="0"/>
  <w15:commentEx w15:paraId="733E2DCF" w15:done="0"/>
  <w15:commentEx w15:paraId="33705E7A" w15:done="0"/>
  <w15:commentEx w15:paraId="78E546F5" w15:done="0"/>
  <w15:commentEx w15:paraId="0EE020A4" w15:done="0"/>
  <w15:commentEx w15:paraId="4750DBF7" w15:done="0"/>
  <w15:commentEx w15:paraId="041368E7" w15:done="0"/>
  <w15:commentEx w15:paraId="77AC150B" w15:done="0"/>
  <w15:commentEx w15:paraId="1FB050DE" w15:done="0"/>
  <w15:commentEx w15:paraId="4A1B1084" w15:done="0"/>
  <w15:commentEx w15:paraId="0B5576D1" w15:done="0"/>
  <w15:commentEx w15:paraId="68BBE1C0" w15:done="0"/>
  <w15:commentEx w15:paraId="0AD07A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1EAA5" w14:textId="77777777" w:rsidR="00745CE8" w:rsidRDefault="00745CE8">
      <w:r>
        <w:separator/>
      </w:r>
    </w:p>
  </w:endnote>
  <w:endnote w:type="continuationSeparator" w:id="0">
    <w:p w14:paraId="6FB7E765" w14:textId="77777777" w:rsidR="00745CE8" w:rsidRDefault="0074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DejaVu Sans">
    <w:charset w:val="00"/>
    <w:family w:val="swiss"/>
    <w:pitch w:val="variable"/>
    <w:sig w:usb0="E7002EFF" w:usb1="D200F5FF" w:usb2="0A246029" w:usb3="00000000" w:csb0="000001FF" w:csb1="00000000"/>
  </w:font>
  <w:font w:name="MS Shell Dlg">
    <w:altName w:val="Arial Unicode MS"/>
    <w:charset w:val="00"/>
    <w:family w:val="swiss"/>
    <w:pitch w:val="variable"/>
    <w:sig w:usb0="E1002AFF" w:usb1="C0000002" w:usb2="00000008" w:usb3="00000000" w:csb0="000101FF" w:csb1="00000000"/>
  </w:font>
  <w:font w:name="Wingdings 3">
    <w:panose1 w:val="05040102010807070707"/>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C48EB" w14:textId="77777777" w:rsidR="0001215C" w:rsidRPr="009C78CE" w:rsidRDefault="0001215C">
    <w:pPr>
      <w:rPr>
        <w:lang w:val="en-US"/>
      </w:rPr>
    </w:pPr>
    <w:r w:rsidRPr="009C78CE">
      <w:rPr>
        <w:rFonts w:ascii="Arial" w:hAnsi="Arial" w:cs="Arial"/>
        <w:i/>
        <w:sz w:val="18"/>
        <w:szCs w:val="18"/>
        <w:lang w:val="en-US"/>
      </w:rPr>
      <w:t xml:space="preserve">-1 = I don’t know; -2 = refused to answer; -3 = </w:t>
    </w:r>
    <w:r>
      <w:rPr>
        <w:rFonts w:ascii="Arial" w:hAnsi="Arial" w:cs="Arial"/>
        <w:i/>
        <w:sz w:val="18"/>
        <w:szCs w:val="18"/>
        <w:lang w:val="en-US"/>
      </w:rPr>
      <w:t>not applicable; -5 = irregularly</w:t>
    </w:r>
    <w:r w:rsidRPr="009C78CE">
      <w:rPr>
        <w:lang w:val="en-US"/>
      </w:rPr>
      <w:tab/>
    </w:r>
    <w:r w:rsidRPr="009C78CE">
      <w:rPr>
        <w:lang w:val="en-US"/>
      </w:rPr>
      <w:tab/>
    </w:r>
    <w:r w:rsidRPr="009C78CE">
      <w:rPr>
        <w:lang w:val="en-US"/>
      </w:rPr>
      <w:tab/>
    </w:r>
    <w:r>
      <w:rPr>
        <w:rFonts w:cs="Arial"/>
      </w:rPr>
      <w:fldChar w:fldCharType="begin"/>
    </w:r>
    <w:r w:rsidRPr="009C78CE">
      <w:rPr>
        <w:rFonts w:cs="Arial"/>
        <w:lang w:val="en-US"/>
      </w:rPr>
      <w:instrText xml:space="preserve"> PAGE </w:instrText>
    </w:r>
    <w:r>
      <w:rPr>
        <w:rFonts w:cs="Arial"/>
      </w:rPr>
      <w:fldChar w:fldCharType="separate"/>
    </w:r>
    <w:r w:rsidR="00ED4249">
      <w:rPr>
        <w:rFonts w:cs="Arial"/>
        <w:noProof/>
        <w:lang w:val="en-US"/>
      </w:rPr>
      <w:t>1</w:t>
    </w:r>
    <w:r>
      <w:rPr>
        <w:rFonts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3591" w14:textId="77777777" w:rsidR="0001215C" w:rsidRPr="009C78CE" w:rsidRDefault="0001215C">
    <w:pPr>
      <w:rPr>
        <w:lang w:val="en-US"/>
      </w:rPr>
    </w:pPr>
    <w:r w:rsidRPr="009C78CE">
      <w:rPr>
        <w:rFonts w:ascii="Arial" w:hAnsi="Arial" w:cs="Arial"/>
        <w:i/>
        <w:sz w:val="18"/>
        <w:szCs w:val="18"/>
        <w:lang w:val="en-US"/>
      </w:rPr>
      <w:t xml:space="preserve">-1 = I don’t know; -2 = refused to answer; -3 = </w:t>
    </w:r>
    <w:r>
      <w:rPr>
        <w:rFonts w:ascii="Arial" w:hAnsi="Arial" w:cs="Arial"/>
        <w:i/>
        <w:sz w:val="18"/>
        <w:szCs w:val="18"/>
        <w:lang w:val="en-US"/>
      </w:rPr>
      <w:t>not applicable; -5 = irregularly</w:t>
    </w:r>
    <w:r w:rsidRPr="009C78CE">
      <w:rPr>
        <w:lang w:val="en-US"/>
      </w:rPr>
      <w:tab/>
    </w:r>
    <w:r w:rsidRPr="009C78CE">
      <w:rPr>
        <w:lang w:val="en-US"/>
      </w:rPr>
      <w:tab/>
    </w:r>
    <w:r w:rsidRPr="009C78CE">
      <w:rPr>
        <w:lang w:val="en-US"/>
      </w:rPr>
      <w:tab/>
    </w:r>
    <w:r>
      <w:rPr>
        <w:rFonts w:cs="Arial"/>
      </w:rPr>
      <w:fldChar w:fldCharType="begin"/>
    </w:r>
    <w:r w:rsidRPr="009C78CE">
      <w:rPr>
        <w:rFonts w:cs="Arial"/>
        <w:lang w:val="en-US"/>
      </w:rPr>
      <w:instrText xml:space="preserve"> PAGE </w:instrText>
    </w:r>
    <w:r>
      <w:rPr>
        <w:rFonts w:cs="Arial"/>
      </w:rPr>
      <w:fldChar w:fldCharType="separate"/>
    </w:r>
    <w:r w:rsidR="00ED4249">
      <w:rPr>
        <w:rFonts w:cs="Arial"/>
        <w:noProof/>
        <w:lang w:val="en-US"/>
      </w:rPr>
      <w:t>2</w:t>
    </w:r>
    <w:r>
      <w:rPr>
        <w:rFonts w:cs="Aria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8253C" w14:textId="77777777" w:rsidR="0001215C" w:rsidRPr="009C78CE" w:rsidRDefault="0001215C">
    <w:pPr>
      <w:rPr>
        <w:lang w:val="en-US"/>
      </w:rPr>
    </w:pPr>
    <w:r w:rsidRPr="009C78CE">
      <w:rPr>
        <w:rFonts w:ascii="Arial" w:hAnsi="Arial" w:cs="Arial"/>
        <w:i/>
        <w:sz w:val="18"/>
        <w:szCs w:val="18"/>
        <w:lang w:val="en-US"/>
      </w:rPr>
      <w:t xml:space="preserve">-1 = I don’t know; -2 = refused to answer; -3 = </w:t>
    </w:r>
    <w:r>
      <w:rPr>
        <w:rFonts w:ascii="Arial" w:hAnsi="Arial" w:cs="Arial"/>
        <w:i/>
        <w:sz w:val="18"/>
        <w:szCs w:val="18"/>
        <w:lang w:val="en-US"/>
      </w:rPr>
      <w:t>not applicable; -5 = irregularly</w:t>
    </w:r>
    <w:r w:rsidRPr="009C78CE">
      <w:rPr>
        <w:lang w:val="en-US"/>
      </w:rPr>
      <w:tab/>
    </w:r>
    <w:r w:rsidRPr="009C78CE">
      <w:rPr>
        <w:lang w:val="en-US"/>
      </w:rPr>
      <w:tab/>
    </w:r>
    <w:r w:rsidRPr="009C78CE">
      <w:rPr>
        <w:lang w:val="en-US"/>
      </w:rPr>
      <w:tab/>
    </w:r>
    <w:r>
      <w:rPr>
        <w:rFonts w:cs="Arial"/>
      </w:rPr>
      <w:fldChar w:fldCharType="begin"/>
    </w:r>
    <w:r w:rsidRPr="009C78CE">
      <w:rPr>
        <w:rFonts w:cs="Arial"/>
        <w:lang w:val="en-US"/>
      </w:rPr>
      <w:instrText xml:space="preserve"> PAGE </w:instrText>
    </w:r>
    <w:r>
      <w:rPr>
        <w:rFonts w:cs="Arial"/>
      </w:rPr>
      <w:fldChar w:fldCharType="separate"/>
    </w:r>
    <w:r w:rsidR="00ED4249">
      <w:rPr>
        <w:rFonts w:cs="Arial"/>
        <w:noProof/>
        <w:lang w:val="en-US"/>
      </w:rPr>
      <w:t>19</w:t>
    </w:r>
    <w:r>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34943" w14:textId="77777777" w:rsidR="00745CE8" w:rsidRDefault="00745CE8">
      <w:r>
        <w:separator/>
      </w:r>
    </w:p>
  </w:footnote>
  <w:footnote w:type="continuationSeparator" w:id="0">
    <w:p w14:paraId="7E06DEB1" w14:textId="77777777" w:rsidR="00745CE8" w:rsidRDefault="00745C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9"/>
      <w:numFmt w:val="bullet"/>
      <w:lvlText w:val=""/>
      <w:lvlJc w:val="left"/>
      <w:pPr>
        <w:tabs>
          <w:tab w:val="num" w:pos="720"/>
        </w:tabs>
        <w:ind w:left="720" w:hanging="360"/>
      </w:pPr>
      <w:rPr>
        <w:rFonts w:ascii="Wingdings" w:hAnsi="Wingdings" w:cs="Courier New"/>
        <w:b w:val="0"/>
        <w:sz w:val="21"/>
      </w:rPr>
    </w:lvl>
  </w:abstractNum>
  <w:abstractNum w:abstractNumId="1">
    <w:nsid w:val="00000003"/>
    <w:multiLevelType w:val="singleLevel"/>
    <w:tmpl w:val="71322E8A"/>
    <w:name w:val="WW8Num3"/>
    <w:lvl w:ilvl="0">
      <w:start w:val="1"/>
      <w:numFmt w:val="decimal"/>
      <w:lvlText w:val="%1."/>
      <w:lvlJc w:val="left"/>
      <w:pPr>
        <w:tabs>
          <w:tab w:val="num" w:pos="198"/>
        </w:tabs>
        <w:ind w:left="198" w:hanging="198"/>
      </w:pPr>
      <w:rPr>
        <w:rFonts w:ascii="Arial" w:hAnsi="Arial" w:cs="Courier New" w:hint="default"/>
        <w:b/>
        <w:color w:val="FFFFFF" w:themeColor="background1"/>
        <w:sz w:val="24"/>
        <w:szCs w:val="24"/>
      </w:rPr>
    </w:lvl>
  </w:abstractNum>
  <w:abstractNum w:abstractNumId="2">
    <w:nsid w:val="00000004"/>
    <w:multiLevelType w:val="singleLevel"/>
    <w:tmpl w:val="EC482346"/>
    <w:name w:val="WW8Num14"/>
    <w:lvl w:ilvl="0">
      <w:start w:val="1"/>
      <w:numFmt w:val="decimal"/>
      <w:lvlText w:val="%1."/>
      <w:lvlJc w:val="left"/>
      <w:pPr>
        <w:tabs>
          <w:tab w:val="num" w:pos="720"/>
        </w:tabs>
        <w:ind w:left="720" w:hanging="360"/>
      </w:pPr>
      <w:rPr>
        <w:sz w:val="18"/>
        <w:szCs w:val="18"/>
      </w:rPr>
    </w:lvl>
  </w:abstractNum>
  <w:abstractNum w:abstractNumId="3">
    <w:nsid w:val="00000005"/>
    <w:multiLevelType w:val="singleLevel"/>
    <w:tmpl w:val="00000005"/>
    <w:name w:val="WW8Num28"/>
    <w:lvl w:ilvl="0">
      <w:start w:val="1"/>
      <w:numFmt w:val="decimal"/>
      <w:lvlText w:val="%1."/>
      <w:lvlJc w:val="left"/>
      <w:pPr>
        <w:tabs>
          <w:tab w:val="num" w:pos="720"/>
        </w:tabs>
        <w:ind w:left="720" w:hanging="360"/>
      </w:pPr>
    </w:lvl>
  </w:abstractNum>
  <w:abstractNum w:abstractNumId="4">
    <w:nsid w:val="00000006"/>
    <w:multiLevelType w:val="singleLevel"/>
    <w:tmpl w:val="00000006"/>
    <w:name w:val="WW8Num29"/>
    <w:lvl w:ilvl="0">
      <w:start w:val="1"/>
      <w:numFmt w:val="decimal"/>
      <w:lvlText w:val="%1."/>
      <w:lvlJc w:val="left"/>
      <w:pPr>
        <w:tabs>
          <w:tab w:val="num" w:pos="198"/>
        </w:tabs>
        <w:ind w:left="198" w:hanging="198"/>
      </w:pPr>
      <w:rPr>
        <w:b/>
        <w:color w:val="FFFFFF"/>
        <w:sz w:val="24"/>
        <w:szCs w:val="24"/>
      </w:rPr>
    </w:lvl>
  </w:abstractNum>
  <w:abstractNum w:abstractNumId="5">
    <w:nsid w:val="00000007"/>
    <w:multiLevelType w:val="singleLevel"/>
    <w:tmpl w:val="00000007"/>
    <w:name w:val="WW8Num30"/>
    <w:lvl w:ilvl="0">
      <w:start w:val="1"/>
      <w:numFmt w:val="decimal"/>
      <w:lvlText w:val="%1."/>
      <w:lvlJc w:val="left"/>
      <w:pPr>
        <w:tabs>
          <w:tab w:val="num" w:pos="720"/>
        </w:tabs>
        <w:ind w:left="720" w:hanging="360"/>
      </w:pPr>
      <w:rPr>
        <w:sz w:val="18"/>
        <w:szCs w:val="18"/>
      </w:rPr>
    </w:lvl>
  </w:abstractNum>
  <w:abstractNum w:abstractNumId="6">
    <w:nsid w:val="00C356E0"/>
    <w:multiLevelType w:val="hybridMultilevel"/>
    <w:tmpl w:val="39803B3A"/>
    <w:lvl w:ilvl="0" w:tplc="3E082A9C">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E7079"/>
    <w:multiLevelType w:val="hybridMultilevel"/>
    <w:tmpl w:val="984E54C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6FD59C8"/>
    <w:multiLevelType w:val="hybridMultilevel"/>
    <w:tmpl w:val="D100AB9E"/>
    <w:lvl w:ilvl="0" w:tplc="6792C346">
      <w:numFmt w:val="decimal"/>
      <w:lvlText w:val="%1."/>
      <w:lvlJc w:val="left"/>
      <w:pPr>
        <w:ind w:left="630" w:hanging="360"/>
      </w:pPr>
      <w:rPr>
        <w:rFonts w:hint="default"/>
      </w:r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9">
    <w:nsid w:val="07737941"/>
    <w:multiLevelType w:val="hybridMultilevel"/>
    <w:tmpl w:val="4CF845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BE90891"/>
    <w:multiLevelType w:val="hybridMultilevel"/>
    <w:tmpl w:val="CBD65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B2C1265"/>
    <w:multiLevelType w:val="hybridMultilevel"/>
    <w:tmpl w:val="2BE67C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056497E"/>
    <w:multiLevelType w:val="hybridMultilevel"/>
    <w:tmpl w:val="10E0AB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E4E07"/>
    <w:multiLevelType w:val="hybridMultilevel"/>
    <w:tmpl w:val="45789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6746566"/>
    <w:multiLevelType w:val="hybridMultilevel"/>
    <w:tmpl w:val="283002B2"/>
    <w:lvl w:ilvl="0" w:tplc="0C241AA8">
      <w:start w:val="1"/>
      <w:numFmt w:val="decimal"/>
      <w:lvlText w:val="%1."/>
      <w:lvlJc w:val="left"/>
      <w:pPr>
        <w:ind w:left="1080" w:hanging="72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D944BA7"/>
    <w:multiLevelType w:val="hybridMultilevel"/>
    <w:tmpl w:val="22626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00B68"/>
    <w:multiLevelType w:val="hybridMultilevel"/>
    <w:tmpl w:val="D3B0A174"/>
    <w:lvl w:ilvl="0" w:tplc="B02C215A">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832C91"/>
    <w:multiLevelType w:val="hybridMultilevel"/>
    <w:tmpl w:val="0CD46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4757128"/>
    <w:multiLevelType w:val="hybridMultilevel"/>
    <w:tmpl w:val="0A048476"/>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C2053F"/>
    <w:multiLevelType w:val="hybridMultilevel"/>
    <w:tmpl w:val="98686D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4E8F12B4"/>
    <w:multiLevelType w:val="hybridMultilevel"/>
    <w:tmpl w:val="715EC7BC"/>
    <w:lvl w:ilvl="0" w:tplc="00E6AF6C">
      <w:start w:val="2"/>
      <w:numFmt w:val="decimal"/>
      <w:lvlText w:val="%1."/>
      <w:lvlJc w:val="left"/>
      <w:pPr>
        <w:ind w:left="360" w:firstLine="0"/>
      </w:pPr>
      <w:rPr>
        <w:rFonts w:hint="default"/>
        <w:color w:val="FFFFFF"/>
        <w:sz w:val="21"/>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F3F73A2"/>
    <w:multiLevelType w:val="multilevel"/>
    <w:tmpl w:val="C3AE8E74"/>
    <w:lvl w:ilvl="0">
      <w:start w:val="1"/>
      <w:numFmt w:val="decimal"/>
      <w:lvlText w:val="%1."/>
      <w:lvlJc w:val="left"/>
      <w:pPr>
        <w:ind w:left="720" w:hanging="360"/>
      </w:pPr>
      <w:rPr>
        <w:rFonts w:hint="default"/>
        <w:sz w:val="24"/>
        <w:szCs w:val="24"/>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42313E3"/>
    <w:multiLevelType w:val="hybridMultilevel"/>
    <w:tmpl w:val="BF9C7B6C"/>
    <w:lvl w:ilvl="0" w:tplc="E99C9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D4006"/>
    <w:multiLevelType w:val="hybridMultilevel"/>
    <w:tmpl w:val="84785E36"/>
    <w:lvl w:ilvl="0" w:tplc="A3603FB0">
      <w:start w:val="1"/>
      <w:numFmt w:val="decimal"/>
      <w:lvlText w:val="%1."/>
      <w:lvlJc w:val="left"/>
      <w:pPr>
        <w:tabs>
          <w:tab w:val="num" w:pos="720"/>
        </w:tabs>
        <w:ind w:left="720" w:hanging="360"/>
      </w:pPr>
      <w:rPr>
        <w:rFonts w:hint="default"/>
        <w:sz w:val="18"/>
        <w:szCs w:val="1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5A466C9C"/>
    <w:multiLevelType w:val="hybridMultilevel"/>
    <w:tmpl w:val="EF2E7AAE"/>
    <w:lvl w:ilvl="0" w:tplc="FC52697A">
      <w:start w:val="1"/>
      <w:numFmt w:val="decimal"/>
      <w:lvlText w:val="%1."/>
      <w:lvlJc w:val="left"/>
      <w:pPr>
        <w:ind w:left="630" w:hanging="360"/>
      </w:pPr>
      <w:rPr>
        <w:rFonts w:hint="default"/>
      </w:r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25">
    <w:nsid w:val="5FAC0B71"/>
    <w:multiLevelType w:val="hybridMultilevel"/>
    <w:tmpl w:val="CAB0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16946"/>
    <w:multiLevelType w:val="hybridMultilevel"/>
    <w:tmpl w:val="C2689B42"/>
    <w:lvl w:ilvl="0" w:tplc="EE70C99A">
      <w:start w:val="17"/>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57D0F26"/>
    <w:multiLevelType w:val="hybridMultilevel"/>
    <w:tmpl w:val="FE8283D6"/>
    <w:lvl w:ilvl="0" w:tplc="44A49992">
      <w:start w:val="2"/>
      <w:numFmt w:val="decimal"/>
      <w:lvlText w:val="%1."/>
      <w:lvlJc w:val="left"/>
      <w:pPr>
        <w:ind w:left="360" w:firstLine="0"/>
      </w:pPr>
      <w:rPr>
        <w:rFonts w:hint="default"/>
        <w:color w:val="FFFFFF"/>
        <w:sz w:val="21"/>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E88782B"/>
    <w:multiLevelType w:val="hybridMultilevel"/>
    <w:tmpl w:val="C0981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F9F5059"/>
    <w:multiLevelType w:val="hybridMultilevel"/>
    <w:tmpl w:val="58DA2386"/>
    <w:lvl w:ilvl="0" w:tplc="000000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0"/>
  </w:num>
  <w:num w:numId="4">
    <w:abstractNumId w:val="27"/>
  </w:num>
  <w:num w:numId="5">
    <w:abstractNumId w:val="21"/>
  </w:num>
  <w:num w:numId="6">
    <w:abstractNumId w:val="25"/>
  </w:num>
  <w:num w:numId="7">
    <w:abstractNumId w:val="16"/>
  </w:num>
  <w:num w:numId="8">
    <w:abstractNumId w:val="3"/>
  </w:num>
  <w:num w:numId="9">
    <w:abstractNumId w:val="2"/>
  </w:num>
  <w:num w:numId="10">
    <w:abstractNumId w:val="18"/>
  </w:num>
  <w:num w:numId="11">
    <w:abstractNumId w:val="24"/>
  </w:num>
  <w:num w:numId="12">
    <w:abstractNumId w:val="8"/>
  </w:num>
  <w:num w:numId="13">
    <w:abstractNumId w:val="7"/>
  </w:num>
  <w:num w:numId="14">
    <w:abstractNumId w:val="9"/>
  </w:num>
  <w:num w:numId="15">
    <w:abstractNumId w:val="13"/>
  </w:num>
  <w:num w:numId="16">
    <w:abstractNumId w:val="10"/>
  </w:num>
  <w:num w:numId="17">
    <w:abstractNumId w:val="11"/>
  </w:num>
  <w:num w:numId="18">
    <w:abstractNumId w:val="14"/>
  </w:num>
  <w:num w:numId="19">
    <w:abstractNumId w:val="28"/>
  </w:num>
  <w:num w:numId="20">
    <w:abstractNumId w:val="17"/>
  </w:num>
  <w:num w:numId="21">
    <w:abstractNumId w:val="19"/>
  </w:num>
  <w:num w:numId="22">
    <w:abstractNumId w:val="26"/>
  </w:num>
  <w:num w:numId="23">
    <w:abstractNumId w:val="22"/>
  </w:num>
  <w:num w:numId="24">
    <w:abstractNumId w:val="29"/>
  </w:num>
  <w:num w:numId="25">
    <w:abstractNumId w:val="12"/>
  </w:num>
  <w:num w:numId="26">
    <w:abstractNumId w:val="15"/>
  </w:num>
  <w:num w:numId="27">
    <w:abstractNumId w:val="6"/>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bein, Jörg">
    <w15:presenceInfo w15:providerId="AD" w15:userId="S-1-5-21-4081431932-1880705324-2212345263-2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3C"/>
    <w:rsid w:val="00002234"/>
    <w:rsid w:val="00006ACB"/>
    <w:rsid w:val="0001215C"/>
    <w:rsid w:val="00013799"/>
    <w:rsid w:val="00013E9E"/>
    <w:rsid w:val="00016730"/>
    <w:rsid w:val="000228C2"/>
    <w:rsid w:val="00022A86"/>
    <w:rsid w:val="00025DD4"/>
    <w:rsid w:val="00030CD8"/>
    <w:rsid w:val="00036F8B"/>
    <w:rsid w:val="000424E8"/>
    <w:rsid w:val="000548F4"/>
    <w:rsid w:val="0005623D"/>
    <w:rsid w:val="00060CFE"/>
    <w:rsid w:val="00060DA8"/>
    <w:rsid w:val="0006256C"/>
    <w:rsid w:val="00064C0E"/>
    <w:rsid w:val="00070EBD"/>
    <w:rsid w:val="0007110E"/>
    <w:rsid w:val="000800B8"/>
    <w:rsid w:val="000826EA"/>
    <w:rsid w:val="00082C89"/>
    <w:rsid w:val="000835B9"/>
    <w:rsid w:val="00086CF7"/>
    <w:rsid w:val="00093308"/>
    <w:rsid w:val="0009373A"/>
    <w:rsid w:val="0009492A"/>
    <w:rsid w:val="000955F9"/>
    <w:rsid w:val="000A353E"/>
    <w:rsid w:val="000A7EC1"/>
    <w:rsid w:val="000B1D09"/>
    <w:rsid w:val="000B32D0"/>
    <w:rsid w:val="000B4475"/>
    <w:rsid w:val="000B5F82"/>
    <w:rsid w:val="000C2A57"/>
    <w:rsid w:val="000C316E"/>
    <w:rsid w:val="000C3DC7"/>
    <w:rsid w:val="000D0EEF"/>
    <w:rsid w:val="000D3642"/>
    <w:rsid w:val="000D484C"/>
    <w:rsid w:val="000E0F9D"/>
    <w:rsid w:val="000E5ECA"/>
    <w:rsid w:val="000E72E3"/>
    <w:rsid w:val="000F108C"/>
    <w:rsid w:val="000F1ADC"/>
    <w:rsid w:val="000F63AC"/>
    <w:rsid w:val="000F7D3F"/>
    <w:rsid w:val="0010383A"/>
    <w:rsid w:val="00110B9F"/>
    <w:rsid w:val="0011413E"/>
    <w:rsid w:val="0011447E"/>
    <w:rsid w:val="00116CC6"/>
    <w:rsid w:val="00116D3A"/>
    <w:rsid w:val="001171A9"/>
    <w:rsid w:val="00120C68"/>
    <w:rsid w:val="001217C9"/>
    <w:rsid w:val="00123549"/>
    <w:rsid w:val="00140827"/>
    <w:rsid w:val="001429A3"/>
    <w:rsid w:val="00146B13"/>
    <w:rsid w:val="001476EE"/>
    <w:rsid w:val="00161430"/>
    <w:rsid w:val="0016161B"/>
    <w:rsid w:val="001705DD"/>
    <w:rsid w:val="00171580"/>
    <w:rsid w:val="00174547"/>
    <w:rsid w:val="00176737"/>
    <w:rsid w:val="00177DA9"/>
    <w:rsid w:val="00180C41"/>
    <w:rsid w:val="00183A8A"/>
    <w:rsid w:val="00186E55"/>
    <w:rsid w:val="0019792D"/>
    <w:rsid w:val="001A0A9F"/>
    <w:rsid w:val="001A5842"/>
    <w:rsid w:val="001A7BB6"/>
    <w:rsid w:val="001B58B2"/>
    <w:rsid w:val="001B6E2A"/>
    <w:rsid w:val="001B791A"/>
    <w:rsid w:val="001C0DE8"/>
    <w:rsid w:val="001C3609"/>
    <w:rsid w:val="001C5732"/>
    <w:rsid w:val="001D3262"/>
    <w:rsid w:val="001D3D87"/>
    <w:rsid w:val="001D446D"/>
    <w:rsid w:val="001D6EF7"/>
    <w:rsid w:val="001E346B"/>
    <w:rsid w:val="002171A8"/>
    <w:rsid w:val="00217673"/>
    <w:rsid w:val="00232609"/>
    <w:rsid w:val="00232CE2"/>
    <w:rsid w:val="00235F2D"/>
    <w:rsid w:val="00237952"/>
    <w:rsid w:val="00237EC6"/>
    <w:rsid w:val="002413C7"/>
    <w:rsid w:val="00245DE6"/>
    <w:rsid w:val="00246C4C"/>
    <w:rsid w:val="002471C7"/>
    <w:rsid w:val="00247F22"/>
    <w:rsid w:val="00252E17"/>
    <w:rsid w:val="002536DB"/>
    <w:rsid w:val="002552DF"/>
    <w:rsid w:val="002562CB"/>
    <w:rsid w:val="00260718"/>
    <w:rsid w:val="0026489D"/>
    <w:rsid w:val="00270B40"/>
    <w:rsid w:val="00271613"/>
    <w:rsid w:val="00272041"/>
    <w:rsid w:val="00276123"/>
    <w:rsid w:val="00285DAA"/>
    <w:rsid w:val="0028784F"/>
    <w:rsid w:val="00296602"/>
    <w:rsid w:val="002B3BD2"/>
    <w:rsid w:val="002C1F8E"/>
    <w:rsid w:val="002C273E"/>
    <w:rsid w:val="002C2A30"/>
    <w:rsid w:val="002C410E"/>
    <w:rsid w:val="002C64DE"/>
    <w:rsid w:val="002D298E"/>
    <w:rsid w:val="002D508D"/>
    <w:rsid w:val="002D63FC"/>
    <w:rsid w:val="002D68F0"/>
    <w:rsid w:val="002E0D5E"/>
    <w:rsid w:val="002E10DF"/>
    <w:rsid w:val="002E5233"/>
    <w:rsid w:val="002E6819"/>
    <w:rsid w:val="002E795A"/>
    <w:rsid w:val="002F0526"/>
    <w:rsid w:val="002F18EB"/>
    <w:rsid w:val="003028A8"/>
    <w:rsid w:val="00310828"/>
    <w:rsid w:val="00324117"/>
    <w:rsid w:val="003307E2"/>
    <w:rsid w:val="003320E3"/>
    <w:rsid w:val="00337BF9"/>
    <w:rsid w:val="0034268D"/>
    <w:rsid w:val="00344F8F"/>
    <w:rsid w:val="0034553F"/>
    <w:rsid w:val="00345EA3"/>
    <w:rsid w:val="0035729B"/>
    <w:rsid w:val="003632B4"/>
    <w:rsid w:val="00367546"/>
    <w:rsid w:val="00372370"/>
    <w:rsid w:val="00373190"/>
    <w:rsid w:val="00377354"/>
    <w:rsid w:val="003835DE"/>
    <w:rsid w:val="003874FF"/>
    <w:rsid w:val="003922FF"/>
    <w:rsid w:val="00396E53"/>
    <w:rsid w:val="003A5CE7"/>
    <w:rsid w:val="003A6BD5"/>
    <w:rsid w:val="003B26A7"/>
    <w:rsid w:val="003B5558"/>
    <w:rsid w:val="003C2781"/>
    <w:rsid w:val="003C299C"/>
    <w:rsid w:val="003C3977"/>
    <w:rsid w:val="003C7E6A"/>
    <w:rsid w:val="003D1118"/>
    <w:rsid w:val="003D445B"/>
    <w:rsid w:val="003D4F72"/>
    <w:rsid w:val="003D6297"/>
    <w:rsid w:val="003D701A"/>
    <w:rsid w:val="003D79DA"/>
    <w:rsid w:val="003E1D48"/>
    <w:rsid w:val="003E65D0"/>
    <w:rsid w:val="003F3F27"/>
    <w:rsid w:val="003F70A3"/>
    <w:rsid w:val="004005FD"/>
    <w:rsid w:val="004016E2"/>
    <w:rsid w:val="004023CC"/>
    <w:rsid w:val="00405881"/>
    <w:rsid w:val="00406A2E"/>
    <w:rsid w:val="00416EAA"/>
    <w:rsid w:val="0041741A"/>
    <w:rsid w:val="00420734"/>
    <w:rsid w:val="004231E2"/>
    <w:rsid w:val="0042379D"/>
    <w:rsid w:val="00426797"/>
    <w:rsid w:val="00426C0E"/>
    <w:rsid w:val="00432520"/>
    <w:rsid w:val="004344C4"/>
    <w:rsid w:val="00440966"/>
    <w:rsid w:val="00441152"/>
    <w:rsid w:val="00453857"/>
    <w:rsid w:val="00453AA5"/>
    <w:rsid w:val="00454444"/>
    <w:rsid w:val="00456AA9"/>
    <w:rsid w:val="00463300"/>
    <w:rsid w:val="0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w:val="004B7872"/>
    <w:rsid w:val="004C1E17"/>
    <w:rsid w:val="004C7A98"/>
    <w:rsid w:val="004D31E8"/>
    <w:rsid w:val="004D3AB7"/>
    <w:rsid w:val="004D458D"/>
    <w:rsid w:val="004D6226"/>
    <w:rsid w:val="004E0321"/>
    <w:rsid w:val="00500588"/>
    <w:rsid w:val="005026B6"/>
    <w:rsid w:val="00503A56"/>
    <w:rsid w:val="00510E31"/>
    <w:rsid w:val="00516C95"/>
    <w:rsid w:val="00520CBF"/>
    <w:rsid w:val="0052227F"/>
    <w:rsid w:val="00534AD1"/>
    <w:rsid w:val="00537F5E"/>
    <w:rsid w:val="00541E4F"/>
    <w:rsid w:val="00544486"/>
    <w:rsid w:val="005458E4"/>
    <w:rsid w:val="00546DFA"/>
    <w:rsid w:val="005523A2"/>
    <w:rsid w:val="005548C7"/>
    <w:rsid w:val="005727D5"/>
    <w:rsid w:val="00575A8C"/>
    <w:rsid w:val="00580226"/>
    <w:rsid w:val="00586AA7"/>
    <w:rsid w:val="00594189"/>
    <w:rsid w:val="00596774"/>
    <w:rsid w:val="005B0779"/>
    <w:rsid w:val="005B0853"/>
    <w:rsid w:val="005B7545"/>
    <w:rsid w:val="005C38BB"/>
    <w:rsid w:val="005D0F0C"/>
    <w:rsid w:val="005D7E0A"/>
    <w:rsid w:val="005E3F9B"/>
    <w:rsid w:val="005E5FEA"/>
    <w:rsid w:val="005F213D"/>
    <w:rsid w:val="005F79E9"/>
    <w:rsid w:val="006043ED"/>
    <w:rsid w:val="0060641A"/>
    <w:rsid w:val="00606680"/>
    <w:rsid w:val="006105CD"/>
    <w:rsid w:val="00612B4B"/>
    <w:rsid w:val="006136CB"/>
    <w:rsid w:val="0061528D"/>
    <w:rsid w:val="00615C27"/>
    <w:rsid w:val="00615F18"/>
    <w:rsid w:val="00616357"/>
    <w:rsid w:val="006221D9"/>
    <w:rsid w:val="00624D7C"/>
    <w:rsid w:val="0062578C"/>
    <w:rsid w:val="0062760C"/>
    <w:rsid w:val="00632B90"/>
    <w:rsid w:val="00632F1E"/>
    <w:rsid w:val="0063645D"/>
    <w:rsid w:val="006461A6"/>
    <w:rsid w:val="00650833"/>
    <w:rsid w:val="00652D3C"/>
    <w:rsid w:val="0065456C"/>
    <w:rsid w:val="0066059C"/>
    <w:rsid w:val="006621F9"/>
    <w:rsid w:val="00664609"/>
    <w:rsid w:val="006658DB"/>
    <w:rsid w:val="006711CC"/>
    <w:rsid w:val="00673246"/>
    <w:rsid w:val="006749D5"/>
    <w:rsid w:val="00676521"/>
    <w:rsid w:val="0068112C"/>
    <w:rsid w:val="00681416"/>
    <w:rsid w:val="00683361"/>
    <w:rsid w:val="00685EC8"/>
    <w:rsid w:val="00690C7F"/>
    <w:rsid w:val="00694F80"/>
    <w:rsid w:val="006A283C"/>
    <w:rsid w:val="006A48EC"/>
    <w:rsid w:val="006C1525"/>
    <w:rsid w:val="006C1E6B"/>
    <w:rsid w:val="006C5CF8"/>
    <w:rsid w:val="006C5FF4"/>
    <w:rsid w:val="006C605C"/>
    <w:rsid w:val="006C76BE"/>
    <w:rsid w:val="006D4F51"/>
    <w:rsid w:val="006D5C54"/>
    <w:rsid w:val="006D61A3"/>
    <w:rsid w:val="006D6A46"/>
    <w:rsid w:val="006D6A96"/>
    <w:rsid w:val="006E2143"/>
    <w:rsid w:val="006F2198"/>
    <w:rsid w:val="006F6E41"/>
    <w:rsid w:val="0070009C"/>
    <w:rsid w:val="00703844"/>
    <w:rsid w:val="0070394F"/>
    <w:rsid w:val="007129AB"/>
    <w:rsid w:val="00714D50"/>
    <w:rsid w:val="00716C9F"/>
    <w:rsid w:val="00723015"/>
    <w:rsid w:val="0072699E"/>
    <w:rsid w:val="007300E1"/>
    <w:rsid w:val="0073017A"/>
    <w:rsid w:val="00730488"/>
    <w:rsid w:val="00742186"/>
    <w:rsid w:val="00743997"/>
    <w:rsid w:val="00745CE8"/>
    <w:rsid w:val="00746334"/>
    <w:rsid w:val="00746927"/>
    <w:rsid w:val="0074698D"/>
    <w:rsid w:val="00752F18"/>
    <w:rsid w:val="0075384C"/>
    <w:rsid w:val="007574DF"/>
    <w:rsid w:val="00761FC6"/>
    <w:rsid w:val="0076322A"/>
    <w:rsid w:val="00770FC4"/>
    <w:rsid w:val="007719E2"/>
    <w:rsid w:val="00780182"/>
    <w:rsid w:val="00780B6B"/>
    <w:rsid w:val="007822C1"/>
    <w:rsid w:val="007859F4"/>
    <w:rsid w:val="007878DA"/>
    <w:rsid w:val="007931BC"/>
    <w:rsid w:val="00795187"/>
    <w:rsid w:val="007A038B"/>
    <w:rsid w:val="007B35C9"/>
    <w:rsid w:val="007C4DA5"/>
    <w:rsid w:val="007C6D92"/>
    <w:rsid w:val="007D05D3"/>
    <w:rsid w:val="007D07DF"/>
    <w:rsid w:val="007D547B"/>
    <w:rsid w:val="007D6855"/>
    <w:rsid w:val="007D7D7E"/>
    <w:rsid w:val="007E0832"/>
    <w:rsid w:val="007E5FBF"/>
    <w:rsid w:val="007E6999"/>
    <w:rsid w:val="007F1481"/>
    <w:rsid w:val="007F2C9C"/>
    <w:rsid w:val="008075A7"/>
    <w:rsid w:val="008113FD"/>
    <w:rsid w:val="00815D4A"/>
    <w:rsid w:val="00820DC3"/>
    <w:rsid w:val="00825B31"/>
    <w:rsid w:val="00835A32"/>
    <w:rsid w:val="00836B50"/>
    <w:rsid w:val="00842176"/>
    <w:rsid w:val="008519A2"/>
    <w:rsid w:val="008578B4"/>
    <w:rsid w:val="00861671"/>
    <w:rsid w:val="00865A14"/>
    <w:rsid w:val="00867554"/>
    <w:rsid w:val="00873AE9"/>
    <w:rsid w:val="0088042C"/>
    <w:rsid w:val="0088396C"/>
    <w:rsid w:val="00883A96"/>
    <w:rsid w:val="008840B1"/>
    <w:rsid w:val="00884CC9"/>
    <w:rsid w:val="008859A2"/>
    <w:rsid w:val="0089199A"/>
    <w:rsid w:val="008920F2"/>
    <w:rsid w:val="008A2602"/>
    <w:rsid w:val="008A3E11"/>
    <w:rsid w:val="008A3E8B"/>
    <w:rsid w:val="008A481F"/>
    <w:rsid w:val="008B00B6"/>
    <w:rsid w:val="008B1344"/>
    <w:rsid w:val="008B6417"/>
    <w:rsid w:val="008B692A"/>
    <w:rsid w:val="008C24F5"/>
    <w:rsid w:val="008C2B58"/>
    <w:rsid w:val="008D53B2"/>
    <w:rsid w:val="008D6D0E"/>
    <w:rsid w:val="008E3C7B"/>
    <w:rsid w:val="008E7722"/>
    <w:rsid w:val="008F0BFA"/>
    <w:rsid w:val="008F231D"/>
    <w:rsid w:val="008F2FED"/>
    <w:rsid w:val="008F749F"/>
    <w:rsid w:val="00900900"/>
    <w:rsid w:val="00904EB5"/>
    <w:rsid w:val="0090698D"/>
    <w:rsid w:val="00911680"/>
    <w:rsid w:val="0091689E"/>
    <w:rsid w:val="00921B63"/>
    <w:rsid w:val="00923FBE"/>
    <w:rsid w:val="00925BD2"/>
    <w:rsid w:val="00935193"/>
    <w:rsid w:val="00936BB0"/>
    <w:rsid w:val="009463C5"/>
    <w:rsid w:val="00947B87"/>
    <w:rsid w:val="00951E15"/>
    <w:rsid w:val="0095251A"/>
    <w:rsid w:val="00953B76"/>
    <w:rsid w:val="0095497D"/>
    <w:rsid w:val="009569F1"/>
    <w:rsid w:val="00963297"/>
    <w:rsid w:val="009656DE"/>
    <w:rsid w:val="00965E5D"/>
    <w:rsid w:val="00965EC7"/>
    <w:rsid w:val="00966450"/>
    <w:rsid w:val="00971B26"/>
    <w:rsid w:val="00971B9A"/>
    <w:rsid w:val="00972A6C"/>
    <w:rsid w:val="00997182"/>
    <w:rsid w:val="009A1DBD"/>
    <w:rsid w:val="009A2751"/>
    <w:rsid w:val="009A4DAD"/>
    <w:rsid w:val="009A739B"/>
    <w:rsid w:val="009A73F4"/>
    <w:rsid w:val="009B080A"/>
    <w:rsid w:val="009B5CB6"/>
    <w:rsid w:val="009C2F57"/>
    <w:rsid w:val="009C4EB7"/>
    <w:rsid w:val="009C78CE"/>
    <w:rsid w:val="009D28F8"/>
    <w:rsid w:val="009D512C"/>
    <w:rsid w:val="009E187B"/>
    <w:rsid w:val="009E7A5B"/>
    <w:rsid w:val="009F02E8"/>
    <w:rsid w:val="009F2EA0"/>
    <w:rsid w:val="009F48CD"/>
    <w:rsid w:val="009F6329"/>
    <w:rsid w:val="00A00963"/>
    <w:rsid w:val="00A00C5C"/>
    <w:rsid w:val="00A013A3"/>
    <w:rsid w:val="00A2556E"/>
    <w:rsid w:val="00A261B9"/>
    <w:rsid w:val="00A2726E"/>
    <w:rsid w:val="00A27FE9"/>
    <w:rsid w:val="00A3399B"/>
    <w:rsid w:val="00A40FD0"/>
    <w:rsid w:val="00A4510B"/>
    <w:rsid w:val="00A506E7"/>
    <w:rsid w:val="00A519CB"/>
    <w:rsid w:val="00A560D4"/>
    <w:rsid w:val="00A57A1C"/>
    <w:rsid w:val="00A639EA"/>
    <w:rsid w:val="00A64953"/>
    <w:rsid w:val="00A7061B"/>
    <w:rsid w:val="00A7246A"/>
    <w:rsid w:val="00A725B5"/>
    <w:rsid w:val="00A822D2"/>
    <w:rsid w:val="00A82C86"/>
    <w:rsid w:val="00A8330B"/>
    <w:rsid w:val="00A86161"/>
    <w:rsid w:val="00A875C0"/>
    <w:rsid w:val="00AC0C58"/>
    <w:rsid w:val="00AC48A8"/>
    <w:rsid w:val="00AC5735"/>
    <w:rsid w:val="00AC6AC5"/>
    <w:rsid w:val="00AD4A31"/>
    <w:rsid w:val="00AD4BC9"/>
    <w:rsid w:val="00AD5553"/>
    <w:rsid w:val="00AD59D2"/>
    <w:rsid w:val="00AD6093"/>
    <w:rsid w:val="00AE0DDE"/>
    <w:rsid w:val="00AE6D7C"/>
    <w:rsid w:val="00AF2084"/>
    <w:rsid w:val="00AF2F60"/>
    <w:rsid w:val="00AF33A2"/>
    <w:rsid w:val="00AF4C9C"/>
    <w:rsid w:val="00AF79BB"/>
    <w:rsid w:val="00B009E6"/>
    <w:rsid w:val="00B05171"/>
    <w:rsid w:val="00B07F9B"/>
    <w:rsid w:val="00B1072A"/>
    <w:rsid w:val="00B1172F"/>
    <w:rsid w:val="00B11D6F"/>
    <w:rsid w:val="00B16A0A"/>
    <w:rsid w:val="00B20779"/>
    <w:rsid w:val="00B212C2"/>
    <w:rsid w:val="00B21DDE"/>
    <w:rsid w:val="00B27F38"/>
    <w:rsid w:val="00B3013B"/>
    <w:rsid w:val="00B34A35"/>
    <w:rsid w:val="00B34F8F"/>
    <w:rsid w:val="00B351E6"/>
    <w:rsid w:val="00B36726"/>
    <w:rsid w:val="00B42726"/>
    <w:rsid w:val="00B43F73"/>
    <w:rsid w:val="00B500E9"/>
    <w:rsid w:val="00B55D11"/>
    <w:rsid w:val="00B570F5"/>
    <w:rsid w:val="00B572A3"/>
    <w:rsid w:val="00B57B19"/>
    <w:rsid w:val="00B6084B"/>
    <w:rsid w:val="00B60AED"/>
    <w:rsid w:val="00B614AA"/>
    <w:rsid w:val="00B6260E"/>
    <w:rsid w:val="00B63B39"/>
    <w:rsid w:val="00B717D9"/>
    <w:rsid w:val="00B72DB4"/>
    <w:rsid w:val="00B73D43"/>
    <w:rsid w:val="00B801E6"/>
    <w:rsid w:val="00B80C7D"/>
    <w:rsid w:val="00B8468B"/>
    <w:rsid w:val="00B90421"/>
    <w:rsid w:val="00B9549A"/>
    <w:rsid w:val="00BA59D9"/>
    <w:rsid w:val="00BC6849"/>
    <w:rsid w:val="00BC7CB8"/>
    <w:rsid w:val="00BD07BC"/>
    <w:rsid w:val="00BD2108"/>
    <w:rsid w:val="00BD3BA6"/>
    <w:rsid w:val="00BD6289"/>
    <w:rsid w:val="00BD71C8"/>
    <w:rsid w:val="00BF1669"/>
    <w:rsid w:val="00BF3E9D"/>
    <w:rsid w:val="00BF4250"/>
    <w:rsid w:val="00C009AF"/>
    <w:rsid w:val="00C05902"/>
    <w:rsid w:val="00C07287"/>
    <w:rsid w:val="00C0728C"/>
    <w:rsid w:val="00C16897"/>
    <w:rsid w:val="00C174FC"/>
    <w:rsid w:val="00C20669"/>
    <w:rsid w:val="00C24B85"/>
    <w:rsid w:val="00C26854"/>
    <w:rsid w:val="00C272BB"/>
    <w:rsid w:val="00C312A9"/>
    <w:rsid w:val="00C3199F"/>
    <w:rsid w:val="00C35223"/>
    <w:rsid w:val="00C42994"/>
    <w:rsid w:val="00C445F9"/>
    <w:rsid w:val="00C45228"/>
    <w:rsid w:val="00C471EE"/>
    <w:rsid w:val="00C52839"/>
    <w:rsid w:val="00C636E4"/>
    <w:rsid w:val="00C7606D"/>
    <w:rsid w:val="00C77B63"/>
    <w:rsid w:val="00C81F5B"/>
    <w:rsid w:val="00C83D84"/>
    <w:rsid w:val="00C861D9"/>
    <w:rsid w:val="00C91EF0"/>
    <w:rsid w:val="00C94987"/>
    <w:rsid w:val="00CA3C24"/>
    <w:rsid w:val="00CA4596"/>
    <w:rsid w:val="00CB351D"/>
    <w:rsid w:val="00CB6245"/>
    <w:rsid w:val="00CC0FA2"/>
    <w:rsid w:val="00CD313C"/>
    <w:rsid w:val="00CD404C"/>
    <w:rsid w:val="00CE06E5"/>
    <w:rsid w:val="00CE2834"/>
    <w:rsid w:val="00CE3CE7"/>
    <w:rsid w:val="00CE4030"/>
    <w:rsid w:val="00CF0774"/>
    <w:rsid w:val="00CF139F"/>
    <w:rsid w:val="00CF3AA0"/>
    <w:rsid w:val="00CF3CE2"/>
    <w:rsid w:val="00CF5BD8"/>
    <w:rsid w:val="00CF7ACF"/>
    <w:rsid w:val="00D00E87"/>
    <w:rsid w:val="00D039F9"/>
    <w:rsid w:val="00D127E7"/>
    <w:rsid w:val="00D130B7"/>
    <w:rsid w:val="00D1343B"/>
    <w:rsid w:val="00D14414"/>
    <w:rsid w:val="00D2033D"/>
    <w:rsid w:val="00D2367C"/>
    <w:rsid w:val="00D309CA"/>
    <w:rsid w:val="00D33364"/>
    <w:rsid w:val="00D43DEE"/>
    <w:rsid w:val="00D45DDA"/>
    <w:rsid w:val="00D47292"/>
    <w:rsid w:val="00D50188"/>
    <w:rsid w:val="00D5043F"/>
    <w:rsid w:val="00D5287B"/>
    <w:rsid w:val="00D552C7"/>
    <w:rsid w:val="00D612DF"/>
    <w:rsid w:val="00D630C6"/>
    <w:rsid w:val="00D6369D"/>
    <w:rsid w:val="00D6676D"/>
    <w:rsid w:val="00D677A9"/>
    <w:rsid w:val="00D67D84"/>
    <w:rsid w:val="00D67DB0"/>
    <w:rsid w:val="00D8698E"/>
    <w:rsid w:val="00D94044"/>
    <w:rsid w:val="00D96ED7"/>
    <w:rsid w:val="00DA4B8D"/>
    <w:rsid w:val="00DA76AD"/>
    <w:rsid w:val="00DB1559"/>
    <w:rsid w:val="00DB3061"/>
    <w:rsid w:val="00DB49AE"/>
    <w:rsid w:val="00DB4A59"/>
    <w:rsid w:val="00DB681B"/>
    <w:rsid w:val="00DC0B39"/>
    <w:rsid w:val="00DC4532"/>
    <w:rsid w:val="00DC5653"/>
    <w:rsid w:val="00DD479A"/>
    <w:rsid w:val="00E00227"/>
    <w:rsid w:val="00E0148F"/>
    <w:rsid w:val="00E05584"/>
    <w:rsid w:val="00E112EA"/>
    <w:rsid w:val="00E12F1B"/>
    <w:rsid w:val="00E14A39"/>
    <w:rsid w:val="00E237EB"/>
    <w:rsid w:val="00E23DAE"/>
    <w:rsid w:val="00E31D81"/>
    <w:rsid w:val="00E33B7F"/>
    <w:rsid w:val="00E42E41"/>
    <w:rsid w:val="00E45820"/>
    <w:rsid w:val="00E46DE0"/>
    <w:rsid w:val="00E51282"/>
    <w:rsid w:val="00E54461"/>
    <w:rsid w:val="00E5477B"/>
    <w:rsid w:val="00E553F7"/>
    <w:rsid w:val="00E66C7D"/>
    <w:rsid w:val="00E7701E"/>
    <w:rsid w:val="00E8063C"/>
    <w:rsid w:val="00E87BFE"/>
    <w:rsid w:val="00E97897"/>
    <w:rsid w:val="00EA66A6"/>
    <w:rsid w:val="00EB39C3"/>
    <w:rsid w:val="00EC1020"/>
    <w:rsid w:val="00EC27B4"/>
    <w:rsid w:val="00EC2DC2"/>
    <w:rsid w:val="00ED17CF"/>
    <w:rsid w:val="00ED39FC"/>
    <w:rsid w:val="00ED4249"/>
    <w:rsid w:val="00EE31B1"/>
    <w:rsid w:val="00EF0288"/>
    <w:rsid w:val="00EF044B"/>
    <w:rsid w:val="00EF1019"/>
    <w:rsid w:val="00EF363F"/>
    <w:rsid w:val="00EF41A9"/>
    <w:rsid w:val="00EF7882"/>
    <w:rsid w:val="00F01C78"/>
    <w:rsid w:val="00F10DD8"/>
    <w:rsid w:val="00F13411"/>
    <w:rsid w:val="00F1424A"/>
    <w:rsid w:val="00F15037"/>
    <w:rsid w:val="00F16945"/>
    <w:rsid w:val="00F17EF1"/>
    <w:rsid w:val="00F2168E"/>
    <w:rsid w:val="00F22CC9"/>
    <w:rsid w:val="00F26AA7"/>
    <w:rsid w:val="00F33129"/>
    <w:rsid w:val="00F34E93"/>
    <w:rsid w:val="00F35939"/>
    <w:rsid w:val="00F43225"/>
    <w:rsid w:val="00F449C6"/>
    <w:rsid w:val="00F466E2"/>
    <w:rsid w:val="00F47E29"/>
    <w:rsid w:val="00F51CDD"/>
    <w:rsid w:val="00F543FE"/>
    <w:rsid w:val="00F54F13"/>
    <w:rsid w:val="00F56125"/>
    <w:rsid w:val="00F56F3D"/>
    <w:rsid w:val="00F56F79"/>
    <w:rsid w:val="00F57549"/>
    <w:rsid w:val="00F57E04"/>
    <w:rsid w:val="00F63C79"/>
    <w:rsid w:val="00F70A4F"/>
    <w:rsid w:val="00F74B56"/>
    <w:rsid w:val="00F75D43"/>
    <w:rsid w:val="00F808E1"/>
    <w:rsid w:val="00F8231D"/>
    <w:rsid w:val="00F86C19"/>
    <w:rsid w:val="00F91B49"/>
    <w:rsid w:val="00F94698"/>
    <w:rsid w:val="00F97DA4"/>
    <w:rsid w:val="00FA0AAB"/>
    <w:rsid w:val="00FA1B47"/>
    <w:rsid w:val="00FB07D9"/>
    <w:rsid w:val="00FB2105"/>
    <w:rsid w:val="00FB6286"/>
    <w:rsid w:val="00FD490F"/>
    <w:rsid w:val="00FD6716"/>
    <w:rsid w:val="00FE1A8F"/>
    <w:rsid w:val="00FE3DA2"/>
    <w:rsid w:val="00FE6DCA"/>
    <w:rsid w:val="00FF2FEF"/>
    <w:rsid w:val="00FF3E59"/>
    <w:rsid w:val="00FF40D6"/>
    <w:rsid w:val="00FF5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8A9EB"/>
  <w15:docId w15:val="{4AC4AF9B-3524-4D65-B555-51802EB2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82">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313C"/>
    <w:pPr>
      <w:suppressAutoHyphens/>
      <w:spacing w:after="0" w:line="240" w:lineRule="auto"/>
    </w:pPr>
    <w:rPr>
      <w:rFonts w:ascii="Times New Roman" w:eastAsia="Times New Roman" w:hAnsi="Times New Roman" w:cs="Times New Roman"/>
      <w:sz w:val="24"/>
      <w:szCs w:val="24"/>
      <w:lang w:val="fr-FR" w:eastAsia="ar-SA"/>
    </w:rPr>
  </w:style>
  <w:style w:type="paragraph" w:styleId="Heading1">
    <w:name w:val="heading 1"/>
    <w:basedOn w:val="Normal"/>
    <w:next w:val="Normal"/>
    <w:link w:val="Heading1Char"/>
    <w:qFormat/>
    <w:rsid w:val="00CD313C"/>
    <w:pPr>
      <w:keepNext/>
      <w:tabs>
        <w:tab w:val="num" w:pos="432"/>
      </w:tabs>
      <w:ind w:left="432" w:hanging="432"/>
      <w:outlineLvl w:val="0"/>
    </w:pPr>
    <w:rPr>
      <w:u w:val="single"/>
    </w:rPr>
  </w:style>
  <w:style w:type="paragraph" w:styleId="Heading2">
    <w:name w:val="heading 2"/>
    <w:basedOn w:val="Normal"/>
    <w:next w:val="Normal"/>
    <w:link w:val="Heading2Char"/>
    <w:qFormat/>
    <w:rsid w:val="00CD313C"/>
    <w:pPr>
      <w:keepNext/>
      <w:tabs>
        <w:tab w:val="num" w:pos="576"/>
      </w:tabs>
      <w:ind w:left="576" w:hanging="576"/>
      <w:outlineLvl w:val="1"/>
    </w:pPr>
    <w:rPr>
      <w:b/>
      <w:bCs/>
      <w:u w:val="single"/>
    </w:rPr>
  </w:style>
  <w:style w:type="paragraph" w:styleId="Heading3">
    <w:name w:val="heading 3"/>
    <w:basedOn w:val="Normal"/>
    <w:next w:val="Normal"/>
    <w:link w:val="Heading3Char"/>
    <w:qFormat/>
    <w:rsid w:val="00CD313C"/>
    <w:pPr>
      <w:keepNext/>
      <w:tabs>
        <w:tab w:val="num" w:pos="720"/>
      </w:tabs>
      <w:ind w:left="720" w:hanging="720"/>
      <w:outlineLvl w:val="2"/>
    </w:pPr>
    <w:rPr>
      <w:b/>
      <w:bCs/>
    </w:rPr>
  </w:style>
  <w:style w:type="paragraph" w:styleId="Heading6">
    <w:name w:val="heading 6"/>
    <w:basedOn w:val="Normal"/>
    <w:next w:val="Normal"/>
    <w:link w:val="Heading6Char"/>
    <w:qFormat/>
    <w:rsid w:val="00CD313C"/>
    <w:pPr>
      <w:tabs>
        <w:tab w:val="num" w:pos="1152"/>
      </w:tabs>
      <w:spacing w:before="240" w:after="60"/>
      <w:ind w:left="1152" w:hanging="1152"/>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D313C"/>
    <w:rPr>
      <w:rFonts w:ascii="Tahoma" w:hAnsi="Tahoma" w:cs="Tahoma"/>
      <w:sz w:val="16"/>
      <w:szCs w:val="16"/>
    </w:rPr>
  </w:style>
  <w:style w:type="character" w:customStyle="1" w:styleId="SprechblasentextZeichen">
    <w:name w:val="Sprechblasentext Zeichen"/>
    <w:basedOn w:val="DefaultParagraphFont"/>
    <w:uiPriority w:val="99"/>
    <w:semiHidden/>
    <w:rsid w:val="00E70497"/>
    <w:rPr>
      <w:rFonts w:ascii="Lucida Grande" w:hAnsi="Lucida Grande"/>
      <w:sz w:val="18"/>
      <w:szCs w:val="18"/>
    </w:rPr>
  </w:style>
  <w:style w:type="character" w:customStyle="1" w:styleId="Heading1Char">
    <w:name w:val="Heading 1 Char"/>
    <w:basedOn w:val="DefaultParagraphFont"/>
    <w:link w:val="Heading1"/>
    <w:rsid w:val="00CD313C"/>
    <w:rPr>
      <w:rFonts w:ascii="Times New Roman" w:eastAsia="Times New Roman" w:hAnsi="Times New Roman" w:cs="Times New Roman"/>
      <w:sz w:val="24"/>
      <w:szCs w:val="24"/>
      <w:u w:val="single"/>
      <w:lang w:val="fr-FR" w:eastAsia="ar-SA"/>
    </w:rPr>
  </w:style>
  <w:style w:type="character" w:customStyle="1" w:styleId="Heading2Char">
    <w:name w:val="Heading 2 Char"/>
    <w:basedOn w:val="DefaultParagraphFont"/>
    <w:link w:val="Heading2"/>
    <w:rsid w:val="00CD313C"/>
    <w:rPr>
      <w:rFonts w:ascii="Times New Roman" w:eastAsia="Times New Roman" w:hAnsi="Times New Roman" w:cs="Times New Roman"/>
      <w:b/>
      <w:bCs/>
      <w:sz w:val="24"/>
      <w:szCs w:val="24"/>
      <w:u w:val="single"/>
      <w:lang w:val="fr-FR" w:eastAsia="ar-SA"/>
    </w:rPr>
  </w:style>
  <w:style w:type="character" w:customStyle="1" w:styleId="Heading3Char">
    <w:name w:val="Heading 3 Char"/>
    <w:basedOn w:val="DefaultParagraphFont"/>
    <w:link w:val="Heading3"/>
    <w:rsid w:val="00CD313C"/>
    <w:rPr>
      <w:rFonts w:ascii="Times New Roman" w:eastAsia="Times New Roman" w:hAnsi="Times New Roman" w:cs="Times New Roman"/>
      <w:b/>
      <w:bCs/>
      <w:sz w:val="24"/>
      <w:szCs w:val="24"/>
      <w:lang w:val="fr-FR" w:eastAsia="ar-SA"/>
    </w:rPr>
  </w:style>
  <w:style w:type="character" w:customStyle="1" w:styleId="Heading6Char">
    <w:name w:val="Heading 6 Char"/>
    <w:basedOn w:val="DefaultParagraphFont"/>
    <w:link w:val="Heading6"/>
    <w:rsid w:val="00CD313C"/>
    <w:rPr>
      <w:rFonts w:ascii="Calibri" w:eastAsia="Times New Roman" w:hAnsi="Calibri" w:cs="Times New Roman"/>
      <w:b/>
      <w:bCs/>
      <w:lang w:val="fr-FR" w:eastAsia="ar-SA"/>
    </w:rPr>
  </w:style>
  <w:style w:type="character" w:customStyle="1" w:styleId="WW8Num1z0">
    <w:name w:val="WW8Num1z0"/>
    <w:rsid w:val="00CD313C"/>
    <w:rPr>
      <w:rFonts w:ascii="Wingdings" w:eastAsia="Times New Roman" w:hAnsi="Wingdings" w:cs="Arial"/>
      <w:b w:val="0"/>
      <w:sz w:val="21"/>
    </w:rPr>
  </w:style>
  <w:style w:type="character" w:customStyle="1" w:styleId="WW8Num1z1">
    <w:name w:val="WW8Num1z1"/>
    <w:rsid w:val="00CD313C"/>
    <w:rPr>
      <w:rFonts w:ascii="Courier New" w:hAnsi="Courier New" w:cs="Courier New"/>
    </w:rPr>
  </w:style>
  <w:style w:type="character" w:customStyle="1" w:styleId="WW8Num1z2">
    <w:name w:val="WW8Num1z2"/>
    <w:rsid w:val="00CD313C"/>
    <w:rPr>
      <w:rFonts w:ascii="Wingdings" w:hAnsi="Wingdings"/>
    </w:rPr>
  </w:style>
  <w:style w:type="character" w:customStyle="1" w:styleId="WW8Num1z3">
    <w:name w:val="WW8Num1z3"/>
    <w:rsid w:val="00CD313C"/>
    <w:rPr>
      <w:rFonts w:ascii="Symbol" w:hAnsi="Symbol"/>
    </w:rPr>
  </w:style>
  <w:style w:type="character" w:customStyle="1" w:styleId="WW8Num3z0">
    <w:name w:val="WW8Num3z0"/>
    <w:rsid w:val="00CD313C"/>
    <w:rPr>
      <w:b/>
      <w:color w:val="FFFFFF"/>
      <w:sz w:val="24"/>
      <w:szCs w:val="24"/>
    </w:rPr>
  </w:style>
  <w:style w:type="character" w:customStyle="1" w:styleId="WW8Num3z1">
    <w:name w:val="WW8Num3z1"/>
    <w:rsid w:val="00CD313C"/>
    <w:rPr>
      <w:b/>
    </w:rPr>
  </w:style>
  <w:style w:type="character" w:customStyle="1" w:styleId="WW8Num4z0">
    <w:name w:val="WW8Num4z0"/>
    <w:rsid w:val="00CD313C"/>
    <w:rPr>
      <w:b/>
      <w:color w:val="FFFFFF"/>
      <w:sz w:val="24"/>
      <w:szCs w:val="24"/>
    </w:rPr>
  </w:style>
  <w:style w:type="character" w:customStyle="1" w:styleId="WW8Num6z0">
    <w:name w:val="WW8Num6z0"/>
    <w:rsid w:val="00CD313C"/>
    <w:rPr>
      <w:rFonts w:ascii="Calibri" w:eastAsia="Times New Roman" w:hAnsi="Calibri"/>
    </w:rPr>
  </w:style>
  <w:style w:type="character" w:customStyle="1" w:styleId="WW8Num6z1">
    <w:name w:val="WW8Num6z1"/>
    <w:rsid w:val="00CD313C"/>
    <w:rPr>
      <w:rFonts w:ascii="Courier New" w:hAnsi="Courier New"/>
    </w:rPr>
  </w:style>
  <w:style w:type="character" w:customStyle="1" w:styleId="WW8Num6z2">
    <w:name w:val="WW8Num6z2"/>
    <w:rsid w:val="00CD313C"/>
    <w:rPr>
      <w:rFonts w:ascii="Wingdings" w:hAnsi="Wingdings"/>
    </w:rPr>
  </w:style>
  <w:style w:type="character" w:customStyle="1" w:styleId="WW8Num6z3">
    <w:name w:val="WW8Num6z3"/>
    <w:rsid w:val="00CD313C"/>
    <w:rPr>
      <w:rFonts w:ascii="Symbol" w:hAnsi="Symbol"/>
    </w:rPr>
  </w:style>
  <w:style w:type="character" w:customStyle="1" w:styleId="WW8Num11z0">
    <w:name w:val="WW8Num11z0"/>
    <w:rsid w:val="00CD313C"/>
    <w:rPr>
      <w:b/>
    </w:rPr>
  </w:style>
  <w:style w:type="character" w:customStyle="1" w:styleId="WW8Num12z0">
    <w:name w:val="WW8Num12z0"/>
    <w:rsid w:val="00CD313C"/>
    <w:rPr>
      <w:b/>
    </w:rPr>
  </w:style>
  <w:style w:type="character" w:customStyle="1" w:styleId="WW8Num13z0">
    <w:name w:val="WW8Num13z0"/>
    <w:rsid w:val="00CD313C"/>
    <w:rPr>
      <w:b/>
      <w:color w:val="FFFFFF"/>
      <w:sz w:val="24"/>
      <w:szCs w:val="24"/>
    </w:rPr>
  </w:style>
  <w:style w:type="character" w:customStyle="1" w:styleId="WW8Num15z0">
    <w:name w:val="WW8Num15z0"/>
    <w:rsid w:val="00CD313C"/>
    <w:rPr>
      <w:b/>
    </w:rPr>
  </w:style>
  <w:style w:type="character" w:customStyle="1" w:styleId="WW8Num16z0">
    <w:name w:val="WW8Num16z0"/>
    <w:rsid w:val="00CD313C"/>
    <w:rPr>
      <w:rFonts w:ascii="Calibri" w:eastAsia="Times New Roman" w:hAnsi="Calibri"/>
    </w:rPr>
  </w:style>
  <w:style w:type="character" w:customStyle="1" w:styleId="WW8Num16z1">
    <w:name w:val="WW8Num16z1"/>
    <w:rsid w:val="00CD313C"/>
    <w:rPr>
      <w:rFonts w:ascii="Courier New" w:hAnsi="Courier New"/>
    </w:rPr>
  </w:style>
  <w:style w:type="character" w:customStyle="1" w:styleId="WW8Num16z2">
    <w:name w:val="WW8Num16z2"/>
    <w:rsid w:val="00CD313C"/>
    <w:rPr>
      <w:rFonts w:ascii="Wingdings" w:hAnsi="Wingdings"/>
    </w:rPr>
  </w:style>
  <w:style w:type="character" w:customStyle="1" w:styleId="WW8Num16z3">
    <w:name w:val="WW8Num16z3"/>
    <w:rsid w:val="00CD313C"/>
    <w:rPr>
      <w:rFonts w:ascii="Symbol" w:hAnsi="Symbol"/>
    </w:rPr>
  </w:style>
  <w:style w:type="character" w:customStyle="1" w:styleId="WW8Num17z0">
    <w:name w:val="WW8Num17z0"/>
    <w:rsid w:val="00CD313C"/>
    <w:rPr>
      <w:rFonts w:ascii="Calibri" w:eastAsia="Times New Roman" w:hAnsi="Calibri"/>
    </w:rPr>
  </w:style>
  <w:style w:type="character" w:customStyle="1" w:styleId="WW8Num17z1">
    <w:name w:val="WW8Num17z1"/>
    <w:rsid w:val="00CD313C"/>
    <w:rPr>
      <w:rFonts w:ascii="Courier New" w:hAnsi="Courier New"/>
    </w:rPr>
  </w:style>
  <w:style w:type="character" w:customStyle="1" w:styleId="WW8Num17z2">
    <w:name w:val="WW8Num17z2"/>
    <w:rsid w:val="00CD313C"/>
    <w:rPr>
      <w:rFonts w:ascii="Wingdings" w:hAnsi="Wingdings"/>
    </w:rPr>
  </w:style>
  <w:style w:type="character" w:customStyle="1" w:styleId="WW8Num17z3">
    <w:name w:val="WW8Num17z3"/>
    <w:rsid w:val="00CD313C"/>
    <w:rPr>
      <w:rFonts w:ascii="Symbol" w:hAnsi="Symbol"/>
    </w:rPr>
  </w:style>
  <w:style w:type="character" w:customStyle="1" w:styleId="WW8Num18z0">
    <w:name w:val="WW8Num18z0"/>
    <w:rsid w:val="00CD313C"/>
    <w:rPr>
      <w:b/>
    </w:rPr>
  </w:style>
  <w:style w:type="character" w:customStyle="1" w:styleId="WW8Num19z0">
    <w:name w:val="WW8Num19z0"/>
    <w:rsid w:val="00CD313C"/>
    <w:rPr>
      <w:b/>
      <w:color w:val="FFFFFF"/>
      <w:sz w:val="24"/>
      <w:szCs w:val="24"/>
    </w:rPr>
  </w:style>
  <w:style w:type="character" w:customStyle="1" w:styleId="WW8Num20z0">
    <w:name w:val="WW8Num20z0"/>
    <w:rsid w:val="00CD313C"/>
    <w:rPr>
      <w:b/>
      <w:color w:val="FFFFFF"/>
      <w:sz w:val="24"/>
      <w:szCs w:val="24"/>
    </w:rPr>
  </w:style>
  <w:style w:type="character" w:customStyle="1" w:styleId="WW8Num21z0">
    <w:name w:val="WW8Num21z0"/>
    <w:rsid w:val="00CD313C"/>
    <w:rPr>
      <w:rFonts w:ascii="Wingdings" w:eastAsia="Times New Roman" w:hAnsi="Wingdings"/>
    </w:rPr>
  </w:style>
  <w:style w:type="character" w:customStyle="1" w:styleId="WW8Num21z1">
    <w:name w:val="WW8Num21z1"/>
    <w:rsid w:val="00CD313C"/>
    <w:rPr>
      <w:rFonts w:ascii="Courier New" w:hAnsi="Courier New"/>
    </w:rPr>
  </w:style>
  <w:style w:type="character" w:customStyle="1" w:styleId="WW8Num21z2">
    <w:name w:val="WW8Num21z2"/>
    <w:rsid w:val="00CD313C"/>
    <w:rPr>
      <w:rFonts w:ascii="Wingdings" w:hAnsi="Wingdings"/>
    </w:rPr>
  </w:style>
  <w:style w:type="character" w:customStyle="1" w:styleId="WW8Num21z3">
    <w:name w:val="WW8Num21z3"/>
    <w:rsid w:val="00CD313C"/>
    <w:rPr>
      <w:rFonts w:ascii="Symbol" w:hAnsi="Symbol"/>
    </w:rPr>
  </w:style>
  <w:style w:type="character" w:customStyle="1" w:styleId="WW8Num22z0">
    <w:name w:val="WW8Num22z0"/>
    <w:rsid w:val="00CD313C"/>
    <w:rPr>
      <w:b/>
    </w:rPr>
  </w:style>
  <w:style w:type="character" w:customStyle="1" w:styleId="WW8Num23z0">
    <w:name w:val="WW8Num23z0"/>
    <w:rsid w:val="00CD313C"/>
    <w:rPr>
      <w:b/>
    </w:rPr>
  </w:style>
  <w:style w:type="character" w:customStyle="1" w:styleId="WW8Num26z0">
    <w:name w:val="WW8Num26z0"/>
    <w:rsid w:val="00CD313C"/>
    <w:rPr>
      <w:rFonts w:ascii="Calibri" w:eastAsia="Times New Roman" w:hAnsi="Calibri"/>
    </w:rPr>
  </w:style>
  <w:style w:type="character" w:customStyle="1" w:styleId="WW8Num26z1">
    <w:name w:val="WW8Num26z1"/>
    <w:rsid w:val="00CD313C"/>
    <w:rPr>
      <w:rFonts w:ascii="Courier New" w:hAnsi="Courier New"/>
    </w:rPr>
  </w:style>
  <w:style w:type="character" w:customStyle="1" w:styleId="WW8Num26z2">
    <w:name w:val="WW8Num26z2"/>
    <w:rsid w:val="00CD313C"/>
    <w:rPr>
      <w:rFonts w:ascii="Wingdings" w:hAnsi="Wingdings"/>
    </w:rPr>
  </w:style>
  <w:style w:type="character" w:customStyle="1" w:styleId="WW8Num26z3">
    <w:name w:val="WW8Num26z3"/>
    <w:rsid w:val="00CD313C"/>
    <w:rPr>
      <w:rFonts w:ascii="Symbol" w:hAnsi="Symbol"/>
    </w:rPr>
  </w:style>
  <w:style w:type="character" w:customStyle="1" w:styleId="WW8Num27z0">
    <w:name w:val="WW8Num27z0"/>
    <w:rsid w:val="00CD313C"/>
    <w:rPr>
      <w:rFonts w:ascii="Arial" w:hAnsi="Arial" w:cs="Arial"/>
      <w:sz w:val="19"/>
      <w:szCs w:val="19"/>
    </w:rPr>
  </w:style>
  <w:style w:type="character" w:customStyle="1" w:styleId="WW8Num29z0">
    <w:name w:val="WW8Num29z0"/>
    <w:rsid w:val="00CD313C"/>
    <w:rPr>
      <w:b/>
      <w:color w:val="FFFFFF"/>
      <w:sz w:val="24"/>
      <w:szCs w:val="24"/>
    </w:rPr>
  </w:style>
  <w:style w:type="character" w:customStyle="1" w:styleId="WW8Num29z1">
    <w:name w:val="WW8Num29z1"/>
    <w:rsid w:val="00CD313C"/>
    <w:rPr>
      <w:b/>
    </w:rPr>
  </w:style>
  <w:style w:type="character" w:customStyle="1" w:styleId="WW8Num30z0">
    <w:name w:val="WW8Num30z0"/>
    <w:rsid w:val="00CD313C"/>
    <w:rPr>
      <w:sz w:val="18"/>
      <w:szCs w:val="18"/>
    </w:rPr>
  </w:style>
  <w:style w:type="character" w:customStyle="1" w:styleId="WW8Num32z0">
    <w:name w:val="WW8Num32z0"/>
    <w:rsid w:val="00CD313C"/>
    <w:rPr>
      <w:rFonts w:ascii="Calibri" w:eastAsia="Times New Roman" w:hAnsi="Calibri"/>
    </w:rPr>
  </w:style>
  <w:style w:type="character" w:customStyle="1" w:styleId="WW8Num32z1">
    <w:name w:val="WW8Num32z1"/>
    <w:rsid w:val="00CD313C"/>
    <w:rPr>
      <w:rFonts w:ascii="Courier New" w:hAnsi="Courier New"/>
    </w:rPr>
  </w:style>
  <w:style w:type="character" w:customStyle="1" w:styleId="WW8Num32z2">
    <w:name w:val="WW8Num32z2"/>
    <w:rsid w:val="00CD313C"/>
    <w:rPr>
      <w:rFonts w:ascii="Wingdings" w:hAnsi="Wingdings"/>
    </w:rPr>
  </w:style>
  <w:style w:type="character" w:customStyle="1" w:styleId="WW8Num32z3">
    <w:name w:val="WW8Num32z3"/>
    <w:rsid w:val="00CD313C"/>
    <w:rPr>
      <w:rFonts w:ascii="Symbol" w:hAnsi="Symbol"/>
    </w:rPr>
  </w:style>
  <w:style w:type="character" w:customStyle="1" w:styleId="WW8Num33z0">
    <w:name w:val="WW8Num33z0"/>
    <w:rsid w:val="00CD313C"/>
    <w:rPr>
      <w:rFonts w:ascii="Calibri" w:eastAsia="Times New Roman" w:hAnsi="Calibri"/>
    </w:rPr>
  </w:style>
  <w:style w:type="character" w:customStyle="1" w:styleId="WW8Num33z1">
    <w:name w:val="WW8Num33z1"/>
    <w:rsid w:val="00CD313C"/>
    <w:rPr>
      <w:rFonts w:ascii="Courier New" w:hAnsi="Courier New"/>
    </w:rPr>
  </w:style>
  <w:style w:type="character" w:customStyle="1" w:styleId="WW8Num33z2">
    <w:name w:val="WW8Num33z2"/>
    <w:rsid w:val="00CD313C"/>
    <w:rPr>
      <w:rFonts w:ascii="Wingdings" w:hAnsi="Wingdings"/>
    </w:rPr>
  </w:style>
  <w:style w:type="character" w:customStyle="1" w:styleId="WW8Num33z3">
    <w:name w:val="WW8Num33z3"/>
    <w:rsid w:val="00CD313C"/>
    <w:rPr>
      <w:rFonts w:ascii="Symbol" w:hAnsi="Symbol"/>
    </w:rPr>
  </w:style>
  <w:style w:type="character" w:customStyle="1" w:styleId="WW8Num34z0">
    <w:name w:val="WW8Num34z0"/>
    <w:rsid w:val="00CD313C"/>
    <w:rPr>
      <w:rFonts w:ascii="Wingdings" w:eastAsia="Times New Roman" w:hAnsi="Wingdings"/>
    </w:rPr>
  </w:style>
  <w:style w:type="character" w:customStyle="1" w:styleId="WW8Num34z1">
    <w:name w:val="WW8Num34z1"/>
    <w:rsid w:val="00CD313C"/>
    <w:rPr>
      <w:rFonts w:ascii="Courier New" w:hAnsi="Courier New"/>
    </w:rPr>
  </w:style>
  <w:style w:type="character" w:customStyle="1" w:styleId="WW8Num34z2">
    <w:name w:val="WW8Num34z2"/>
    <w:rsid w:val="00CD313C"/>
    <w:rPr>
      <w:rFonts w:ascii="Wingdings" w:hAnsi="Wingdings"/>
    </w:rPr>
  </w:style>
  <w:style w:type="character" w:customStyle="1" w:styleId="WW8Num34z3">
    <w:name w:val="WW8Num34z3"/>
    <w:rsid w:val="00CD313C"/>
    <w:rPr>
      <w:rFonts w:ascii="Symbol" w:hAnsi="Symbol"/>
    </w:rPr>
  </w:style>
  <w:style w:type="character" w:customStyle="1" w:styleId="WW8Num35z0">
    <w:name w:val="WW8Num35z0"/>
    <w:rsid w:val="00CD313C"/>
    <w:rPr>
      <w:rFonts w:ascii="Arial" w:hAnsi="Arial"/>
      <w:b/>
      <w:i w:val="0"/>
      <w:color w:val="800000"/>
      <w:sz w:val="18"/>
    </w:rPr>
  </w:style>
  <w:style w:type="character" w:customStyle="1" w:styleId="WW8Num35z5">
    <w:name w:val="WW8Num35z5"/>
    <w:rsid w:val="00CD313C"/>
    <w:rPr>
      <w:rFonts w:ascii="Arial" w:hAnsi="Arial"/>
      <w:b/>
      <w:i w:val="0"/>
      <w:color w:val="auto"/>
      <w:sz w:val="22"/>
      <w:szCs w:val="22"/>
    </w:rPr>
  </w:style>
  <w:style w:type="character" w:customStyle="1" w:styleId="WW8Num35z6">
    <w:name w:val="WW8Num35z6"/>
    <w:rsid w:val="00CD313C"/>
    <w:rPr>
      <w:rFonts w:ascii="Courier New" w:hAnsi="Courier New" w:cs="Courier New"/>
      <w:b/>
      <w:i w:val="0"/>
      <w:color w:val="auto"/>
      <w:sz w:val="18"/>
    </w:rPr>
  </w:style>
  <w:style w:type="character" w:customStyle="1" w:styleId="WW8Num35z7">
    <w:name w:val="WW8Num35z7"/>
    <w:rsid w:val="00CD313C"/>
    <w:rPr>
      <w:rFonts w:ascii="Arial" w:hAnsi="Arial"/>
      <w:b/>
      <w:i w:val="0"/>
      <w:color w:val="800000"/>
      <w:sz w:val="20"/>
      <w:szCs w:val="20"/>
    </w:rPr>
  </w:style>
  <w:style w:type="character" w:customStyle="1" w:styleId="WW8Num38z0">
    <w:name w:val="WW8Num38z0"/>
    <w:rsid w:val="00CD313C"/>
    <w:rPr>
      <w:rFonts w:ascii="Calibri" w:eastAsia="Times New Roman" w:hAnsi="Calibri"/>
    </w:rPr>
  </w:style>
  <w:style w:type="character" w:customStyle="1" w:styleId="WW8Num38z1">
    <w:name w:val="WW8Num38z1"/>
    <w:rsid w:val="00CD313C"/>
    <w:rPr>
      <w:rFonts w:ascii="Courier New" w:hAnsi="Courier New"/>
    </w:rPr>
  </w:style>
  <w:style w:type="character" w:customStyle="1" w:styleId="WW8Num38z2">
    <w:name w:val="WW8Num38z2"/>
    <w:rsid w:val="00CD313C"/>
    <w:rPr>
      <w:rFonts w:ascii="Wingdings" w:hAnsi="Wingdings"/>
    </w:rPr>
  </w:style>
  <w:style w:type="character" w:customStyle="1" w:styleId="WW8Num38z3">
    <w:name w:val="WW8Num38z3"/>
    <w:rsid w:val="00CD313C"/>
    <w:rPr>
      <w:rFonts w:ascii="Symbol" w:hAnsi="Symbol"/>
    </w:rPr>
  </w:style>
  <w:style w:type="character" w:customStyle="1" w:styleId="Absatz-Standardschriftart1">
    <w:name w:val="Absatz-Standardschriftart1"/>
    <w:rsid w:val="00CD313C"/>
  </w:style>
  <w:style w:type="character" w:styleId="CommentReference">
    <w:name w:val="annotation reference"/>
    <w:uiPriority w:val="99"/>
    <w:rsid w:val="00CD313C"/>
    <w:rPr>
      <w:sz w:val="16"/>
      <w:szCs w:val="16"/>
    </w:rPr>
  </w:style>
  <w:style w:type="character" w:styleId="Hyperlink">
    <w:name w:val="Hyperlink"/>
    <w:rsid w:val="00CD313C"/>
    <w:rPr>
      <w:color w:val="0000FF"/>
      <w:u w:val="single"/>
    </w:rPr>
  </w:style>
  <w:style w:type="character" w:styleId="PageNumber">
    <w:name w:val="page number"/>
    <w:basedOn w:val="Absatz-Standardschriftart1"/>
    <w:rsid w:val="00CD313C"/>
  </w:style>
  <w:style w:type="character" w:customStyle="1" w:styleId="CharChar">
    <w:name w:val="Char Char"/>
    <w:rsid w:val="00CD313C"/>
    <w:rPr>
      <w:rFonts w:ascii="Tahoma" w:hAnsi="Tahoma" w:cs="Tahoma"/>
      <w:sz w:val="16"/>
      <w:szCs w:val="16"/>
      <w:lang w:val="fr-FR"/>
    </w:rPr>
  </w:style>
  <w:style w:type="character" w:customStyle="1" w:styleId="CharChar6">
    <w:name w:val="Char Char6"/>
    <w:rsid w:val="00CD313C"/>
    <w:rPr>
      <w:rFonts w:ascii="Calibri" w:eastAsia="Times New Roman" w:hAnsi="Calibri" w:cs="Times New Roman"/>
      <w:b/>
      <w:bCs/>
      <w:sz w:val="22"/>
      <w:szCs w:val="22"/>
      <w:lang w:val="fr-FR"/>
    </w:rPr>
  </w:style>
  <w:style w:type="character" w:customStyle="1" w:styleId="CharChar4">
    <w:name w:val="Char Char4"/>
    <w:rsid w:val="00CD313C"/>
    <w:rPr>
      <w:rFonts w:ascii="Tahoma" w:hAnsi="Tahoma" w:cs="Tahoma"/>
      <w:sz w:val="16"/>
      <w:szCs w:val="16"/>
      <w:lang w:val="fr-FR" w:eastAsia="ar-SA" w:bidi="ar-SA"/>
    </w:rPr>
  </w:style>
  <w:style w:type="character" w:customStyle="1" w:styleId="CharChar9">
    <w:name w:val="Char Char9"/>
    <w:rsid w:val="00CD313C"/>
    <w:rPr>
      <w:sz w:val="24"/>
      <w:szCs w:val="24"/>
      <w:u w:val="single"/>
      <w:lang w:val="fr-FR"/>
    </w:rPr>
  </w:style>
  <w:style w:type="character" w:customStyle="1" w:styleId="CharChar8">
    <w:name w:val="Char Char8"/>
    <w:rsid w:val="00CD313C"/>
    <w:rPr>
      <w:b/>
      <w:bCs/>
      <w:sz w:val="24"/>
      <w:szCs w:val="24"/>
      <w:u w:val="single"/>
      <w:lang w:val="fr-FR"/>
    </w:rPr>
  </w:style>
  <w:style w:type="character" w:customStyle="1" w:styleId="CharChar7">
    <w:name w:val="Char Char7"/>
    <w:rsid w:val="00CD313C"/>
    <w:rPr>
      <w:b/>
      <w:bCs/>
      <w:sz w:val="24"/>
      <w:szCs w:val="24"/>
      <w:lang w:val="fr-FR"/>
    </w:rPr>
  </w:style>
  <w:style w:type="character" w:customStyle="1" w:styleId="CharChar5">
    <w:name w:val="Char Char5"/>
    <w:rsid w:val="00CD313C"/>
    <w:rPr>
      <w:lang w:val="fr-FR"/>
    </w:rPr>
  </w:style>
  <w:style w:type="character" w:customStyle="1" w:styleId="CharChar3">
    <w:name w:val="Char Char3"/>
    <w:rsid w:val="00CD313C"/>
    <w:rPr>
      <w:b/>
      <w:bCs/>
      <w:lang w:val="fr-FR"/>
    </w:rPr>
  </w:style>
  <w:style w:type="character" w:customStyle="1" w:styleId="CharChar2">
    <w:name w:val="Char Char2"/>
    <w:rsid w:val="00CD313C"/>
    <w:rPr>
      <w:sz w:val="24"/>
      <w:szCs w:val="24"/>
      <w:lang w:val="fr-FR"/>
    </w:rPr>
  </w:style>
  <w:style w:type="character" w:customStyle="1" w:styleId="CharChar1">
    <w:name w:val="Char Char1"/>
    <w:rsid w:val="00CD313C"/>
    <w:rPr>
      <w:sz w:val="24"/>
      <w:szCs w:val="24"/>
      <w:lang w:val="fr-FR"/>
    </w:rPr>
  </w:style>
  <w:style w:type="character" w:customStyle="1" w:styleId="StrikeThrough">
    <w:name w:val="++StrikeThrough"/>
    <w:rsid w:val="00CD313C"/>
    <w:rPr>
      <w:rFonts w:ascii="Arial" w:hAnsi="Arial" w:cs="Arial"/>
      <w:strike w:val="0"/>
      <w:dstrike w:val="0"/>
      <w:color w:val="C00000"/>
      <w:sz w:val="21"/>
      <w:szCs w:val="21"/>
      <w:lang w:val="en-GB"/>
    </w:rPr>
  </w:style>
  <w:style w:type="character" w:customStyle="1" w:styleId="apple-style-span">
    <w:name w:val="apple-style-span"/>
    <w:basedOn w:val="Absatz-Standardschriftart1"/>
    <w:rsid w:val="00CD313C"/>
  </w:style>
  <w:style w:type="paragraph" w:customStyle="1" w:styleId="Heading">
    <w:name w:val="Heading"/>
    <w:basedOn w:val="Normal"/>
    <w:next w:val="BodyText"/>
    <w:rsid w:val="00CD313C"/>
    <w:pPr>
      <w:keepNext/>
      <w:spacing w:before="240" w:after="120"/>
    </w:pPr>
    <w:rPr>
      <w:rFonts w:ascii="Arial" w:eastAsia="DejaVu Sans" w:hAnsi="Arial" w:cs="DejaVu Sans"/>
      <w:sz w:val="28"/>
      <w:szCs w:val="28"/>
    </w:rPr>
  </w:style>
  <w:style w:type="paragraph" w:styleId="BodyText">
    <w:name w:val="Body Text"/>
    <w:basedOn w:val="Normal"/>
    <w:link w:val="BodyTextChar"/>
    <w:rsid w:val="00CD313C"/>
    <w:pPr>
      <w:spacing w:after="120"/>
    </w:pPr>
  </w:style>
  <w:style w:type="character" w:customStyle="1" w:styleId="BodyTextChar">
    <w:name w:val="Body Text Char"/>
    <w:basedOn w:val="DefaultParagraphFont"/>
    <w:link w:val="BodyText"/>
    <w:rsid w:val="00CD313C"/>
    <w:rPr>
      <w:rFonts w:ascii="Times New Roman" w:eastAsia="Times New Roman" w:hAnsi="Times New Roman" w:cs="Times New Roman"/>
      <w:sz w:val="24"/>
      <w:szCs w:val="24"/>
      <w:lang w:val="fr-FR" w:eastAsia="ar-SA"/>
    </w:rPr>
  </w:style>
  <w:style w:type="paragraph" w:styleId="List">
    <w:name w:val="List"/>
    <w:basedOn w:val="BodyText"/>
    <w:rsid w:val="00CD313C"/>
  </w:style>
  <w:style w:type="paragraph" w:styleId="Caption">
    <w:name w:val="caption"/>
    <w:basedOn w:val="Normal"/>
    <w:next w:val="Normal"/>
    <w:qFormat/>
    <w:rsid w:val="00CD313C"/>
    <w:rPr>
      <w:u w:val="single"/>
    </w:rPr>
  </w:style>
  <w:style w:type="paragraph" w:customStyle="1" w:styleId="Index">
    <w:name w:val="Index"/>
    <w:basedOn w:val="Normal"/>
    <w:rsid w:val="00CD313C"/>
    <w:pPr>
      <w:suppressLineNumbers/>
    </w:pPr>
  </w:style>
  <w:style w:type="paragraph" w:styleId="CommentText">
    <w:name w:val="annotation text"/>
    <w:basedOn w:val="Normal"/>
    <w:link w:val="CommentTextChar"/>
    <w:uiPriority w:val="99"/>
    <w:rsid w:val="00CD313C"/>
    <w:rPr>
      <w:sz w:val="20"/>
      <w:szCs w:val="20"/>
    </w:rPr>
  </w:style>
  <w:style w:type="character" w:customStyle="1" w:styleId="CommentTextChar">
    <w:name w:val="Comment Text Char"/>
    <w:basedOn w:val="DefaultParagraphFont"/>
    <w:link w:val="CommentText"/>
    <w:uiPriority w:val="99"/>
    <w:rsid w:val="00CD313C"/>
    <w:rPr>
      <w:rFonts w:ascii="Times New Roman" w:eastAsia="Times New Roman" w:hAnsi="Times New Roman" w:cs="Times New Roman"/>
      <w:sz w:val="20"/>
      <w:szCs w:val="20"/>
      <w:lang w:val="fr-FR" w:eastAsia="ar-SA"/>
    </w:rPr>
  </w:style>
  <w:style w:type="character" w:customStyle="1" w:styleId="BalloonTextChar">
    <w:name w:val="Balloon Text Char"/>
    <w:basedOn w:val="DefaultParagraphFont"/>
    <w:link w:val="BalloonText"/>
    <w:rsid w:val="00CD313C"/>
    <w:rPr>
      <w:rFonts w:ascii="Tahoma" w:eastAsia="Times New Roman" w:hAnsi="Tahoma" w:cs="Tahoma"/>
      <w:sz w:val="16"/>
      <w:szCs w:val="16"/>
      <w:lang w:val="fr-FR" w:eastAsia="ar-SA"/>
    </w:rPr>
  </w:style>
  <w:style w:type="paragraph" w:styleId="CommentSubject">
    <w:name w:val="annotation subject"/>
    <w:basedOn w:val="CommentText"/>
    <w:next w:val="CommentText"/>
    <w:link w:val="CommentSubjectChar"/>
    <w:rsid w:val="00CD313C"/>
    <w:rPr>
      <w:b/>
      <w:bCs/>
    </w:rPr>
  </w:style>
  <w:style w:type="character" w:customStyle="1" w:styleId="CommentSubjectChar">
    <w:name w:val="Comment Subject Char"/>
    <w:basedOn w:val="CommentTextChar"/>
    <w:link w:val="CommentSubject"/>
    <w:rsid w:val="00CD313C"/>
    <w:rPr>
      <w:rFonts w:ascii="Times New Roman" w:eastAsia="Times New Roman" w:hAnsi="Times New Roman" w:cs="Times New Roman"/>
      <w:b/>
      <w:bCs/>
      <w:sz w:val="20"/>
      <w:szCs w:val="20"/>
      <w:lang w:val="fr-FR" w:eastAsia="ar-SA"/>
    </w:rPr>
  </w:style>
  <w:style w:type="paragraph" w:styleId="Header">
    <w:name w:val="header"/>
    <w:basedOn w:val="Normal"/>
    <w:link w:val="HeaderChar"/>
    <w:rsid w:val="00CD313C"/>
    <w:pPr>
      <w:tabs>
        <w:tab w:val="center" w:pos="4536"/>
        <w:tab w:val="right" w:pos="9072"/>
      </w:tabs>
    </w:pPr>
  </w:style>
  <w:style w:type="character" w:customStyle="1" w:styleId="HeaderChar">
    <w:name w:val="Header Char"/>
    <w:basedOn w:val="DefaultParagraphFont"/>
    <w:link w:val="Header"/>
    <w:rsid w:val="00CD313C"/>
    <w:rPr>
      <w:rFonts w:ascii="Times New Roman" w:eastAsia="Times New Roman" w:hAnsi="Times New Roman" w:cs="Times New Roman"/>
      <w:sz w:val="24"/>
      <w:szCs w:val="24"/>
      <w:lang w:val="fr-FR" w:eastAsia="ar-SA"/>
    </w:rPr>
  </w:style>
  <w:style w:type="paragraph" w:styleId="Footer">
    <w:name w:val="footer"/>
    <w:basedOn w:val="Normal"/>
    <w:link w:val="FooterChar"/>
    <w:rsid w:val="00CD313C"/>
    <w:pPr>
      <w:tabs>
        <w:tab w:val="center" w:pos="4536"/>
        <w:tab w:val="right" w:pos="9072"/>
      </w:tabs>
    </w:pPr>
  </w:style>
  <w:style w:type="character" w:customStyle="1" w:styleId="FooterChar">
    <w:name w:val="Footer Char"/>
    <w:basedOn w:val="DefaultParagraphFont"/>
    <w:link w:val="Footer"/>
    <w:rsid w:val="00CD313C"/>
    <w:rPr>
      <w:rFonts w:ascii="Times New Roman" w:eastAsia="Times New Roman" w:hAnsi="Times New Roman" w:cs="Times New Roman"/>
      <w:sz w:val="24"/>
      <w:szCs w:val="24"/>
      <w:lang w:val="fr-FR" w:eastAsia="ar-SA"/>
    </w:rPr>
  </w:style>
  <w:style w:type="paragraph" w:customStyle="1" w:styleId="Standard11pt">
    <w:name w:val="Standard + 11 pt"/>
    <w:basedOn w:val="Normal"/>
    <w:rsid w:val="00CD313C"/>
    <w:pPr>
      <w:ind w:left="-70"/>
    </w:pPr>
    <w:rPr>
      <w:sz w:val="22"/>
      <w:szCs w:val="22"/>
    </w:rPr>
  </w:style>
  <w:style w:type="paragraph" w:styleId="DocumentMap">
    <w:name w:val="Document Map"/>
    <w:basedOn w:val="Normal"/>
    <w:link w:val="DocumentMapChar"/>
    <w:rsid w:val="00CD313C"/>
    <w:rPr>
      <w:rFonts w:ascii="Tahoma" w:hAnsi="Tahoma" w:cs="Tahoma"/>
      <w:sz w:val="16"/>
      <w:szCs w:val="16"/>
    </w:rPr>
  </w:style>
  <w:style w:type="character" w:customStyle="1" w:styleId="DocumentMapChar">
    <w:name w:val="Document Map Char"/>
    <w:basedOn w:val="DefaultParagraphFont"/>
    <w:link w:val="DocumentMap"/>
    <w:rsid w:val="00CD313C"/>
    <w:rPr>
      <w:rFonts w:ascii="Tahoma" w:eastAsia="Times New Roman" w:hAnsi="Tahoma" w:cs="Tahoma"/>
      <w:sz w:val="16"/>
      <w:szCs w:val="16"/>
      <w:lang w:val="fr-FR" w:eastAsia="ar-SA"/>
    </w:rPr>
  </w:style>
  <w:style w:type="paragraph" w:customStyle="1" w:styleId="ListParagraph1">
    <w:name w:val="List Paragraph1"/>
    <w:basedOn w:val="Normal"/>
    <w:rsid w:val="00CD313C"/>
    <w:pPr>
      <w:spacing w:after="200" w:line="276" w:lineRule="auto"/>
      <w:ind w:left="720"/>
    </w:pPr>
    <w:rPr>
      <w:rFonts w:ascii="Calibri" w:hAnsi="Calibri"/>
      <w:sz w:val="22"/>
      <w:szCs w:val="22"/>
      <w:lang w:val="de-DE"/>
    </w:rPr>
  </w:style>
  <w:style w:type="paragraph" w:customStyle="1" w:styleId="WW-Default">
    <w:name w:val="WW-Default"/>
    <w:rsid w:val="00CD313C"/>
    <w:pPr>
      <w:suppressAutoHyphens/>
      <w:autoSpaceDE w:val="0"/>
      <w:spacing w:after="0" w:line="240" w:lineRule="auto"/>
    </w:pPr>
    <w:rPr>
      <w:rFonts w:ascii="Times New Roman" w:eastAsia="Arial" w:hAnsi="Times New Roman" w:cs="Times New Roman"/>
      <w:color w:val="000000"/>
      <w:sz w:val="24"/>
      <w:szCs w:val="24"/>
      <w:lang w:val="de-DE" w:eastAsia="ar-SA"/>
    </w:rPr>
  </w:style>
  <w:style w:type="paragraph" w:customStyle="1" w:styleId="Revision1">
    <w:name w:val="Revision1"/>
    <w:rsid w:val="00CD313C"/>
    <w:pPr>
      <w:suppressAutoHyphens/>
      <w:spacing w:after="0" w:line="240" w:lineRule="auto"/>
    </w:pPr>
    <w:rPr>
      <w:rFonts w:ascii="Times New Roman" w:eastAsia="Arial" w:hAnsi="Times New Roman" w:cs="Times New Roman"/>
      <w:sz w:val="24"/>
      <w:szCs w:val="24"/>
      <w:lang w:val="fr-FR" w:eastAsia="ar-SA"/>
    </w:rPr>
  </w:style>
  <w:style w:type="paragraph" w:customStyle="1" w:styleId="Listenabsatz1">
    <w:name w:val="Listenabsatz1"/>
    <w:basedOn w:val="Normal"/>
    <w:rsid w:val="00CD313C"/>
    <w:pPr>
      <w:spacing w:after="200" w:line="276" w:lineRule="auto"/>
      <w:ind w:left="720"/>
    </w:pPr>
    <w:rPr>
      <w:rFonts w:ascii="Calibri" w:hAnsi="Calibri"/>
      <w:sz w:val="22"/>
      <w:szCs w:val="22"/>
      <w:lang w:val="de-DE"/>
    </w:rPr>
  </w:style>
  <w:style w:type="paragraph" w:customStyle="1" w:styleId="TableContents">
    <w:name w:val="Table Contents"/>
    <w:basedOn w:val="Normal"/>
    <w:rsid w:val="00CD313C"/>
    <w:pPr>
      <w:suppressLineNumbers/>
    </w:pPr>
  </w:style>
  <w:style w:type="paragraph" w:customStyle="1" w:styleId="TableHeading">
    <w:name w:val="Table Heading"/>
    <w:basedOn w:val="TableContents"/>
    <w:rsid w:val="00CD313C"/>
    <w:pPr>
      <w:jc w:val="center"/>
    </w:pPr>
    <w:rPr>
      <w:b/>
      <w:bCs/>
    </w:rPr>
  </w:style>
  <w:style w:type="paragraph" w:customStyle="1" w:styleId="Framecontents">
    <w:name w:val="Frame contents"/>
    <w:basedOn w:val="BodyText"/>
    <w:rsid w:val="00CD313C"/>
  </w:style>
  <w:style w:type="paragraph" w:customStyle="1" w:styleId="a">
    <w:rsid w:val="00CD313C"/>
    <w:pPr>
      <w:spacing w:after="0" w:line="240" w:lineRule="auto"/>
    </w:pPr>
    <w:rPr>
      <w:rFonts w:ascii="Times New Roman" w:eastAsia="Times New Roman" w:hAnsi="Times New Roman" w:cs="Times New Roman"/>
      <w:sz w:val="20"/>
      <w:szCs w:val="20"/>
      <w:lang w:eastAsia="en-GB"/>
    </w:rPr>
  </w:style>
  <w:style w:type="character" w:customStyle="1" w:styleId="bold">
    <w:name w:val="bold"/>
    <w:basedOn w:val="DefaultParagraphFont"/>
    <w:rsid w:val="00CD313C"/>
  </w:style>
  <w:style w:type="character" w:styleId="FollowedHyperlink">
    <w:name w:val="FollowedHyperlink"/>
    <w:rsid w:val="00CD313C"/>
    <w:rPr>
      <w:color w:val="800080"/>
      <w:u w:val="single"/>
    </w:rPr>
  </w:style>
  <w:style w:type="paragraph" w:styleId="Revision">
    <w:name w:val="Revision"/>
    <w:hidden/>
    <w:uiPriority w:val="99"/>
    <w:semiHidden/>
    <w:rsid w:val="00CD313C"/>
    <w:pPr>
      <w:spacing w:after="0" w:line="240" w:lineRule="auto"/>
    </w:pPr>
    <w:rPr>
      <w:rFonts w:ascii="Times New Roman" w:eastAsia="Times New Roman" w:hAnsi="Times New Roman" w:cs="Times New Roman"/>
      <w:sz w:val="24"/>
      <w:szCs w:val="24"/>
      <w:lang w:val="fr-FR" w:eastAsia="ar-SA"/>
    </w:rPr>
  </w:style>
  <w:style w:type="paragraph" w:styleId="FootnoteText">
    <w:name w:val="footnote text"/>
    <w:basedOn w:val="Normal"/>
    <w:link w:val="FootnoteTextChar"/>
    <w:rsid w:val="00CD313C"/>
    <w:rPr>
      <w:sz w:val="20"/>
      <w:szCs w:val="20"/>
    </w:rPr>
  </w:style>
  <w:style w:type="character" w:customStyle="1" w:styleId="FootnoteTextChar">
    <w:name w:val="Footnote Text Char"/>
    <w:basedOn w:val="DefaultParagraphFont"/>
    <w:link w:val="FootnoteText"/>
    <w:rsid w:val="00CD313C"/>
    <w:rPr>
      <w:rFonts w:ascii="Times New Roman" w:eastAsia="Times New Roman" w:hAnsi="Times New Roman" w:cs="Times New Roman"/>
      <w:sz w:val="20"/>
      <w:szCs w:val="20"/>
      <w:lang w:val="fr-FR" w:eastAsia="ar-SA"/>
    </w:rPr>
  </w:style>
  <w:style w:type="character" w:styleId="FootnoteReference">
    <w:name w:val="footnote reference"/>
    <w:rsid w:val="00CD313C"/>
    <w:rPr>
      <w:vertAlign w:val="superscript"/>
    </w:rPr>
  </w:style>
  <w:style w:type="table" w:styleId="TableGrid">
    <w:name w:val="Table Grid"/>
    <w:basedOn w:val="TableNormal"/>
    <w:uiPriority w:val="59"/>
    <w:rsid w:val="00CD3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69EE5-C5F9-3148-9BBB-9E96BF88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3256</Words>
  <Characters>18565</Characters>
  <Application>Microsoft Macintosh Word</Application>
  <DocSecurity>0</DocSecurity>
  <Lines>154</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RWI Essen</Company>
  <LinksUpToDate>false</LinksUpToDate>
  <CharactersWithSpaces>21778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Maximiliane Sievert</dc:creator>
  <cp:lastModifiedBy>Editor</cp:lastModifiedBy>
  <cp:revision>5</cp:revision>
  <cp:lastPrinted>2017-07-06T06:21:00Z</cp:lastPrinted>
  <dcterms:created xsi:type="dcterms:W3CDTF">2017-09-12T05:26:00Z</dcterms:created>
  <dcterms:modified xsi:type="dcterms:W3CDTF">2018-03-02T01:15:00Z</dcterms:modified>
</cp:coreProperties>
</file>